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3CC92" w14:textId="51E6BFAD" w:rsidR="00416952" w:rsidRDefault="00416952" w:rsidP="00416952">
      <w:pPr>
        <w:spacing w:line="480" w:lineRule="auto"/>
        <w:ind w:left="2880" w:right="79" w:firstLine="720"/>
        <w:rPr>
          <w:b/>
          <w:bCs/>
          <w:sz w:val="28"/>
          <w:szCs w:val="28"/>
        </w:rPr>
      </w:pPr>
      <w:r>
        <w:rPr>
          <w:b/>
          <w:sz w:val="28"/>
          <w:szCs w:val="28"/>
        </w:rPr>
        <w:t xml:space="preserve">    </w:t>
      </w:r>
      <w:r>
        <w:rPr>
          <w:b/>
          <w:bCs/>
          <w:sz w:val="28"/>
          <w:szCs w:val="28"/>
        </w:rPr>
        <w:t>BAB 1</w:t>
      </w:r>
    </w:p>
    <w:p w14:paraId="354D1E57" w14:textId="1C5431EE" w:rsidR="00416952" w:rsidRDefault="00416952" w:rsidP="00416952">
      <w:pPr>
        <w:spacing w:line="480" w:lineRule="auto"/>
        <w:ind w:left="2160" w:right="79" w:firstLine="720"/>
        <w:rPr>
          <w:b/>
          <w:bCs/>
          <w:sz w:val="28"/>
          <w:szCs w:val="28"/>
        </w:rPr>
      </w:pPr>
      <w:r>
        <w:rPr>
          <w:b/>
          <w:bCs/>
          <w:sz w:val="28"/>
          <w:szCs w:val="28"/>
        </w:rPr>
        <w:t xml:space="preserve">    PENDAHULUAN</w:t>
      </w:r>
    </w:p>
    <w:p w14:paraId="2341B809" w14:textId="77777777" w:rsidR="00416952" w:rsidRPr="00416952" w:rsidRDefault="00416952" w:rsidP="00416952">
      <w:pPr>
        <w:spacing w:line="480" w:lineRule="auto"/>
        <w:ind w:left="2160" w:right="79" w:firstLine="720"/>
        <w:rPr>
          <w:b/>
          <w:bCs/>
          <w:sz w:val="28"/>
          <w:szCs w:val="28"/>
        </w:rPr>
      </w:pPr>
    </w:p>
    <w:p w14:paraId="5E1137F7" w14:textId="6A094A70" w:rsidR="009F4376" w:rsidRDefault="00000000">
      <w:pPr>
        <w:spacing w:line="480" w:lineRule="auto"/>
        <w:ind w:left="720" w:right="79" w:firstLine="720"/>
        <w:jc w:val="both"/>
        <w:rPr>
          <w:sz w:val="24"/>
          <w:szCs w:val="24"/>
        </w:rPr>
      </w:pPr>
      <w:r>
        <w:rPr>
          <w:sz w:val="24"/>
          <w:szCs w:val="24"/>
        </w:rPr>
        <w:t>B</w:t>
      </w:r>
      <w:r>
        <w:rPr>
          <w:spacing w:val="-1"/>
          <w:sz w:val="24"/>
          <w:szCs w:val="24"/>
        </w:rPr>
        <w:t>a</w:t>
      </w:r>
      <w:r>
        <w:rPr>
          <w:sz w:val="24"/>
          <w:szCs w:val="24"/>
        </w:rPr>
        <w:t>b ini  menj</w:t>
      </w:r>
      <w:r>
        <w:rPr>
          <w:spacing w:val="-1"/>
          <w:sz w:val="24"/>
          <w:szCs w:val="24"/>
        </w:rPr>
        <w:t>e</w:t>
      </w:r>
      <w:r>
        <w:rPr>
          <w:sz w:val="24"/>
          <w:szCs w:val="24"/>
        </w:rPr>
        <w:t>lask</w:t>
      </w:r>
      <w:r>
        <w:rPr>
          <w:spacing w:val="-1"/>
          <w:sz w:val="24"/>
          <w:szCs w:val="24"/>
        </w:rPr>
        <w:t>a</w:t>
      </w:r>
      <w:r>
        <w:rPr>
          <w:sz w:val="24"/>
          <w:szCs w:val="24"/>
        </w:rPr>
        <w:t xml:space="preserve">n </w:t>
      </w:r>
      <w:r>
        <w:rPr>
          <w:spacing w:val="2"/>
          <w:sz w:val="24"/>
          <w:szCs w:val="24"/>
        </w:rPr>
        <w:t xml:space="preserve"> </w:t>
      </w:r>
      <w:r>
        <w:rPr>
          <w:sz w:val="24"/>
          <w:szCs w:val="24"/>
        </w:rPr>
        <w:t>t</w:t>
      </w:r>
      <w:r>
        <w:rPr>
          <w:spacing w:val="2"/>
          <w:sz w:val="24"/>
          <w:szCs w:val="24"/>
        </w:rPr>
        <w:t>e</w:t>
      </w:r>
      <w:r>
        <w:rPr>
          <w:sz w:val="24"/>
          <w:szCs w:val="24"/>
        </w:rPr>
        <w:t>ntang</w:t>
      </w:r>
      <w:r>
        <w:rPr>
          <w:spacing w:val="59"/>
          <w:sz w:val="24"/>
          <w:szCs w:val="24"/>
        </w:rPr>
        <w:t xml:space="preserve"> </w:t>
      </w:r>
      <w:r>
        <w:rPr>
          <w:sz w:val="24"/>
          <w:szCs w:val="24"/>
        </w:rPr>
        <w:t>lat</w:t>
      </w:r>
      <w:r>
        <w:rPr>
          <w:spacing w:val="-1"/>
          <w:sz w:val="24"/>
          <w:szCs w:val="24"/>
        </w:rPr>
        <w:t>a</w:t>
      </w:r>
      <w:r>
        <w:rPr>
          <w:sz w:val="24"/>
          <w:szCs w:val="24"/>
        </w:rPr>
        <w:t xml:space="preserve">r </w:t>
      </w:r>
      <w:r>
        <w:rPr>
          <w:spacing w:val="1"/>
          <w:sz w:val="24"/>
          <w:szCs w:val="24"/>
        </w:rPr>
        <w:t xml:space="preserve"> </w:t>
      </w:r>
      <w:r>
        <w:rPr>
          <w:sz w:val="24"/>
          <w:szCs w:val="24"/>
        </w:rPr>
        <w:t>b</w:t>
      </w:r>
      <w:r>
        <w:rPr>
          <w:spacing w:val="-1"/>
          <w:sz w:val="24"/>
          <w:szCs w:val="24"/>
        </w:rPr>
        <w:t>e</w:t>
      </w:r>
      <w:r>
        <w:rPr>
          <w:sz w:val="24"/>
          <w:szCs w:val="24"/>
        </w:rPr>
        <w:t>la</w:t>
      </w:r>
      <w:r>
        <w:rPr>
          <w:spacing w:val="2"/>
          <w:sz w:val="24"/>
          <w:szCs w:val="24"/>
        </w:rPr>
        <w:t>k</w:t>
      </w:r>
      <w:r>
        <w:rPr>
          <w:spacing w:val="-1"/>
          <w:sz w:val="24"/>
          <w:szCs w:val="24"/>
        </w:rPr>
        <w:t>a</w:t>
      </w:r>
      <w:r>
        <w:rPr>
          <w:sz w:val="24"/>
          <w:szCs w:val="24"/>
        </w:rPr>
        <w:t>ng,  r</w:t>
      </w:r>
      <w:r>
        <w:rPr>
          <w:spacing w:val="1"/>
          <w:sz w:val="24"/>
          <w:szCs w:val="24"/>
        </w:rPr>
        <w:t>u</w:t>
      </w:r>
      <w:r>
        <w:rPr>
          <w:sz w:val="24"/>
          <w:szCs w:val="24"/>
        </w:rPr>
        <w:t>musan  mas</w:t>
      </w:r>
      <w:r>
        <w:rPr>
          <w:spacing w:val="-1"/>
          <w:sz w:val="24"/>
          <w:szCs w:val="24"/>
        </w:rPr>
        <w:t>a</w:t>
      </w:r>
      <w:r>
        <w:rPr>
          <w:sz w:val="24"/>
          <w:szCs w:val="24"/>
        </w:rPr>
        <w:t xml:space="preserve">lah, </w:t>
      </w:r>
      <w:r>
        <w:rPr>
          <w:spacing w:val="1"/>
          <w:sz w:val="24"/>
          <w:szCs w:val="24"/>
        </w:rPr>
        <w:t xml:space="preserve"> </w:t>
      </w:r>
      <w:r>
        <w:rPr>
          <w:sz w:val="24"/>
          <w:szCs w:val="24"/>
        </w:rPr>
        <w:t>tu</w:t>
      </w:r>
      <w:r>
        <w:rPr>
          <w:spacing w:val="1"/>
          <w:sz w:val="24"/>
          <w:szCs w:val="24"/>
        </w:rPr>
        <w:t>j</w:t>
      </w:r>
      <w:r>
        <w:rPr>
          <w:sz w:val="24"/>
          <w:szCs w:val="24"/>
        </w:rPr>
        <w:t>u</w:t>
      </w:r>
      <w:r>
        <w:rPr>
          <w:spacing w:val="-1"/>
          <w:sz w:val="24"/>
          <w:szCs w:val="24"/>
        </w:rPr>
        <w:t>a</w:t>
      </w:r>
      <w:r>
        <w:rPr>
          <w:sz w:val="24"/>
          <w:szCs w:val="24"/>
        </w:rPr>
        <w:t>n, man</w:t>
      </w:r>
      <w:r>
        <w:rPr>
          <w:spacing w:val="-1"/>
          <w:sz w:val="24"/>
          <w:szCs w:val="24"/>
        </w:rPr>
        <w:t>faa</w:t>
      </w:r>
      <w:r>
        <w:rPr>
          <w:sz w:val="24"/>
          <w:szCs w:val="24"/>
        </w:rPr>
        <w:t>t, r</w:t>
      </w:r>
      <w:r>
        <w:rPr>
          <w:spacing w:val="2"/>
          <w:sz w:val="24"/>
          <w:szCs w:val="24"/>
        </w:rPr>
        <w:t>u</w:t>
      </w:r>
      <w:r>
        <w:rPr>
          <w:spacing w:val="-1"/>
          <w:sz w:val="24"/>
          <w:szCs w:val="24"/>
        </w:rPr>
        <w:t>a</w:t>
      </w:r>
      <w:r>
        <w:rPr>
          <w:sz w:val="24"/>
          <w:szCs w:val="24"/>
        </w:rPr>
        <w:t>ng l</w:t>
      </w:r>
      <w:r>
        <w:rPr>
          <w:spacing w:val="1"/>
          <w:sz w:val="24"/>
          <w:szCs w:val="24"/>
        </w:rPr>
        <w:t>i</w:t>
      </w:r>
      <w:r>
        <w:rPr>
          <w:sz w:val="24"/>
          <w:szCs w:val="24"/>
        </w:rPr>
        <w:t>ngkup, metodologi</w:t>
      </w:r>
      <w:r>
        <w:rPr>
          <w:spacing w:val="1"/>
          <w:sz w:val="24"/>
          <w:szCs w:val="24"/>
        </w:rPr>
        <w:t xml:space="preserve"> </w:t>
      </w:r>
      <w:r>
        <w:rPr>
          <w:sz w:val="24"/>
          <w:szCs w:val="24"/>
        </w:rPr>
        <w:t>p</w:t>
      </w:r>
      <w:r>
        <w:rPr>
          <w:spacing w:val="-1"/>
          <w:sz w:val="24"/>
          <w:szCs w:val="24"/>
        </w:rPr>
        <w:t>e</w:t>
      </w:r>
      <w:r>
        <w:rPr>
          <w:sz w:val="24"/>
          <w:szCs w:val="24"/>
        </w:rPr>
        <w:t>n</w:t>
      </w:r>
      <w:r>
        <w:rPr>
          <w:spacing w:val="-1"/>
          <w:sz w:val="24"/>
          <w:szCs w:val="24"/>
        </w:rPr>
        <w:t>e</w:t>
      </w:r>
      <w:r>
        <w:rPr>
          <w:sz w:val="24"/>
          <w:szCs w:val="24"/>
        </w:rPr>
        <w:t>l</w:t>
      </w:r>
      <w:r>
        <w:rPr>
          <w:spacing w:val="1"/>
          <w:sz w:val="24"/>
          <w:szCs w:val="24"/>
        </w:rPr>
        <w:t>i</w:t>
      </w:r>
      <w:r>
        <w:rPr>
          <w:sz w:val="24"/>
          <w:szCs w:val="24"/>
        </w:rPr>
        <w:t>t</w:t>
      </w:r>
      <w:r>
        <w:rPr>
          <w:spacing w:val="1"/>
          <w:sz w:val="24"/>
          <w:szCs w:val="24"/>
        </w:rPr>
        <w:t>i</w:t>
      </w:r>
      <w:r>
        <w:rPr>
          <w:spacing w:val="-1"/>
          <w:sz w:val="24"/>
          <w:szCs w:val="24"/>
        </w:rPr>
        <w:t>a</w:t>
      </w:r>
      <w:r>
        <w:rPr>
          <w:sz w:val="24"/>
          <w:szCs w:val="24"/>
        </w:rPr>
        <w:t>n, s</w:t>
      </w:r>
      <w:r>
        <w:rPr>
          <w:spacing w:val="-1"/>
          <w:sz w:val="24"/>
          <w:szCs w:val="24"/>
        </w:rPr>
        <w:t>e</w:t>
      </w:r>
      <w:r>
        <w:rPr>
          <w:sz w:val="24"/>
          <w:szCs w:val="24"/>
        </w:rPr>
        <w:t>rta</w:t>
      </w:r>
      <w:r>
        <w:rPr>
          <w:spacing w:val="-1"/>
          <w:sz w:val="24"/>
          <w:szCs w:val="24"/>
        </w:rPr>
        <w:t xml:space="preserve"> </w:t>
      </w:r>
      <w:r>
        <w:rPr>
          <w:sz w:val="24"/>
          <w:szCs w:val="24"/>
        </w:rPr>
        <w:t>si</w:t>
      </w:r>
      <w:r>
        <w:rPr>
          <w:spacing w:val="1"/>
          <w:sz w:val="24"/>
          <w:szCs w:val="24"/>
        </w:rPr>
        <w:t>s</w:t>
      </w:r>
      <w:r>
        <w:rPr>
          <w:sz w:val="24"/>
          <w:szCs w:val="24"/>
        </w:rPr>
        <w:t>tem</w:t>
      </w:r>
      <w:r>
        <w:rPr>
          <w:spacing w:val="-1"/>
          <w:sz w:val="24"/>
          <w:szCs w:val="24"/>
        </w:rPr>
        <w:t>a</w:t>
      </w:r>
      <w:r>
        <w:rPr>
          <w:sz w:val="24"/>
          <w:szCs w:val="24"/>
        </w:rPr>
        <w:t>t</w:t>
      </w:r>
      <w:r>
        <w:rPr>
          <w:spacing w:val="1"/>
          <w:sz w:val="24"/>
          <w:szCs w:val="24"/>
        </w:rPr>
        <w:t>i</w:t>
      </w:r>
      <w:r>
        <w:rPr>
          <w:sz w:val="24"/>
          <w:szCs w:val="24"/>
        </w:rPr>
        <w:t>ka</w:t>
      </w:r>
      <w:r>
        <w:rPr>
          <w:spacing w:val="-1"/>
          <w:sz w:val="24"/>
          <w:szCs w:val="24"/>
        </w:rPr>
        <w:t xml:space="preserve"> </w:t>
      </w:r>
      <w:r>
        <w:rPr>
          <w:sz w:val="24"/>
          <w:szCs w:val="24"/>
        </w:rPr>
        <w:t>p</w:t>
      </w:r>
      <w:r>
        <w:rPr>
          <w:spacing w:val="-1"/>
          <w:sz w:val="24"/>
          <w:szCs w:val="24"/>
        </w:rPr>
        <w:t>e</w:t>
      </w:r>
      <w:r>
        <w:rPr>
          <w:sz w:val="24"/>
          <w:szCs w:val="24"/>
        </w:rPr>
        <w:t>nul</w:t>
      </w:r>
      <w:r>
        <w:rPr>
          <w:spacing w:val="1"/>
          <w:sz w:val="24"/>
          <w:szCs w:val="24"/>
        </w:rPr>
        <w:t>i</w:t>
      </w:r>
      <w:r>
        <w:rPr>
          <w:sz w:val="24"/>
          <w:szCs w:val="24"/>
        </w:rPr>
        <w:t>s</w:t>
      </w:r>
      <w:r>
        <w:rPr>
          <w:spacing w:val="-1"/>
          <w:sz w:val="24"/>
          <w:szCs w:val="24"/>
        </w:rPr>
        <w:t>a</w:t>
      </w:r>
      <w:r>
        <w:rPr>
          <w:sz w:val="24"/>
          <w:szCs w:val="24"/>
        </w:rPr>
        <w:t>n lapo</w:t>
      </w:r>
      <w:r>
        <w:rPr>
          <w:spacing w:val="-1"/>
          <w:sz w:val="24"/>
          <w:szCs w:val="24"/>
        </w:rPr>
        <w:t>ra</w:t>
      </w:r>
      <w:r>
        <w:rPr>
          <w:sz w:val="24"/>
          <w:szCs w:val="24"/>
        </w:rPr>
        <w:t xml:space="preserve">n </w:t>
      </w:r>
      <w:r w:rsidR="002D33FA">
        <w:rPr>
          <w:sz w:val="24"/>
          <w:szCs w:val="24"/>
        </w:rPr>
        <w:t>kerja praktek</w:t>
      </w:r>
      <w:r>
        <w:rPr>
          <w:sz w:val="24"/>
          <w:szCs w:val="24"/>
        </w:rPr>
        <w:t xml:space="preserve"> ini.</w:t>
      </w:r>
    </w:p>
    <w:p w14:paraId="559CDCB1" w14:textId="77777777" w:rsidR="009F4376" w:rsidRDefault="009F4376">
      <w:pPr>
        <w:spacing w:before="7" w:line="280" w:lineRule="exact"/>
        <w:rPr>
          <w:sz w:val="28"/>
          <w:szCs w:val="28"/>
        </w:rPr>
      </w:pPr>
    </w:p>
    <w:p w14:paraId="7DCB4398" w14:textId="5E45CAA5" w:rsidR="009F4376" w:rsidRDefault="00000000">
      <w:pPr>
        <w:ind w:left="720"/>
        <w:rPr>
          <w:sz w:val="26"/>
          <w:szCs w:val="26"/>
        </w:rPr>
      </w:pPr>
      <w:r>
        <w:rPr>
          <w:b/>
          <w:sz w:val="26"/>
          <w:szCs w:val="26"/>
        </w:rPr>
        <w:t>1.1</w:t>
      </w:r>
      <w:r w:rsidR="00861E98">
        <w:rPr>
          <w:b/>
          <w:sz w:val="26"/>
          <w:szCs w:val="26"/>
        </w:rPr>
        <w:t>.</w:t>
      </w:r>
      <w:r>
        <w:rPr>
          <w:b/>
          <w:spacing w:val="-3"/>
          <w:sz w:val="26"/>
          <w:szCs w:val="26"/>
        </w:rPr>
        <w:t xml:space="preserve"> </w:t>
      </w:r>
      <w:r>
        <w:rPr>
          <w:b/>
          <w:sz w:val="26"/>
          <w:szCs w:val="26"/>
        </w:rPr>
        <w:t>Latar</w:t>
      </w:r>
      <w:r>
        <w:rPr>
          <w:b/>
          <w:spacing w:val="-4"/>
          <w:sz w:val="26"/>
          <w:szCs w:val="26"/>
        </w:rPr>
        <w:t xml:space="preserve"> </w:t>
      </w:r>
      <w:r>
        <w:rPr>
          <w:b/>
          <w:sz w:val="26"/>
          <w:szCs w:val="26"/>
        </w:rPr>
        <w:t>Belak</w:t>
      </w:r>
      <w:r>
        <w:rPr>
          <w:b/>
          <w:spacing w:val="2"/>
          <w:sz w:val="26"/>
          <w:szCs w:val="26"/>
        </w:rPr>
        <w:t>a</w:t>
      </w:r>
      <w:r>
        <w:rPr>
          <w:b/>
          <w:sz w:val="26"/>
          <w:szCs w:val="26"/>
        </w:rPr>
        <w:t>ng</w:t>
      </w:r>
    </w:p>
    <w:p w14:paraId="79ED217D" w14:textId="77777777" w:rsidR="009F4376" w:rsidRDefault="009F4376">
      <w:pPr>
        <w:spacing w:before="18" w:line="280" w:lineRule="exact"/>
        <w:rPr>
          <w:sz w:val="28"/>
          <w:szCs w:val="28"/>
        </w:rPr>
      </w:pPr>
    </w:p>
    <w:p w14:paraId="6D99BDA5" w14:textId="77777777" w:rsidR="002D33FA" w:rsidRDefault="002D33FA" w:rsidP="002D33FA">
      <w:pPr>
        <w:pStyle w:val="NormalWeb"/>
        <w:spacing w:before="0" w:beforeAutospacing="0" w:after="0" w:afterAutospacing="0" w:line="480" w:lineRule="auto"/>
        <w:ind w:left="720" w:firstLine="720"/>
        <w:jc w:val="both"/>
      </w:pPr>
      <w:r>
        <w:rPr>
          <w:color w:val="000000"/>
        </w:rPr>
        <w:t xml:space="preserve">PT. Masuya Graha Trikencana adalah sebuah perusahaan yang menyediakan produk makanan dan minuman baik nasional maupun internasional dan mendistribusikannya kepada usaha-usaha yang bergerak di industri </w:t>
      </w:r>
      <w:r>
        <w:rPr>
          <w:i/>
          <w:iCs/>
          <w:color w:val="000000"/>
        </w:rPr>
        <w:t>food service</w:t>
      </w:r>
      <w:r>
        <w:rPr>
          <w:color w:val="000000"/>
        </w:rPr>
        <w:t xml:space="preserve"> dan </w:t>
      </w:r>
      <w:r>
        <w:rPr>
          <w:i/>
          <w:iCs/>
          <w:color w:val="000000"/>
        </w:rPr>
        <w:t>retail</w:t>
      </w:r>
      <w:r>
        <w:rPr>
          <w:color w:val="000000"/>
        </w:rPr>
        <w:t>. Perusahaan ini berdiri sejak tahun 1989 di Bandung dan sekarang telah memiliki beberapa cabang di Jakarta, Bekasi, Semarang, Mataram, serta sebuah cabang baru di Denpasar, Bali. Terdapat sebuah cabang baru di Ubung, Denpasar yang belum mengimplementasikan sistem informasi yang dapat mencatat stok barang serta transaksi pembelian dan penjualan dengan mudah dan efisien.</w:t>
      </w:r>
    </w:p>
    <w:p w14:paraId="3E0D562E" w14:textId="0946EC53" w:rsidR="002D33FA" w:rsidRDefault="002D33FA" w:rsidP="002D33FA">
      <w:pPr>
        <w:pStyle w:val="NormalWeb"/>
        <w:spacing w:before="0" w:beforeAutospacing="0" w:after="0" w:afterAutospacing="0" w:line="480" w:lineRule="auto"/>
        <w:ind w:left="720" w:firstLine="720"/>
        <w:jc w:val="both"/>
      </w:pPr>
      <w:r>
        <w:rPr>
          <w:color w:val="000000"/>
          <w:shd w:val="clear" w:color="auto" w:fill="FFFFFF"/>
        </w:rPr>
        <w:t xml:space="preserve">Proses pencatatan stok barang serta transaksi pembelian dan penjualan saat ini masih dilakukan secara manual. Pencatatan dilakukan menggunakan </w:t>
      </w:r>
      <w:r w:rsidR="00192782" w:rsidRPr="00192782">
        <w:rPr>
          <w:i/>
          <w:iCs/>
          <w:color w:val="000000"/>
          <w:shd w:val="clear" w:color="auto" w:fill="FFFFFF"/>
        </w:rPr>
        <w:t>spreadsheet</w:t>
      </w:r>
      <w:r>
        <w:rPr>
          <w:color w:val="000000"/>
          <w:shd w:val="clear" w:color="auto" w:fill="FFFFFF"/>
        </w:rPr>
        <w:t xml:space="preserve"> untuk mencatat jumlah produk yang tersedia di gudang serta informasi-informasi transaksi yang dilakukan. Metode di atas tidak praktis untuk digunakan terutama untuk bisnis skala menengah ke atas karena harus memasukkan data secara satu per satu sehingga membuang </w:t>
      </w:r>
      <w:r>
        <w:rPr>
          <w:color w:val="000000"/>
          <w:shd w:val="clear" w:color="auto" w:fill="FFFFFF"/>
        </w:rPr>
        <w:lastRenderedPageBreak/>
        <w:t xml:space="preserve">banyak waktu dan memungkinkan terjadinya kesalahan </w:t>
      </w:r>
      <w:r>
        <w:rPr>
          <w:i/>
          <w:iCs/>
          <w:color w:val="000000"/>
          <w:shd w:val="clear" w:color="auto" w:fill="FFFFFF"/>
        </w:rPr>
        <w:t xml:space="preserve">input </w:t>
      </w:r>
      <w:r>
        <w:rPr>
          <w:color w:val="000000"/>
          <w:shd w:val="clear" w:color="auto" w:fill="FFFFFF"/>
        </w:rPr>
        <w:t xml:space="preserve">akibat </w:t>
      </w:r>
      <w:r>
        <w:rPr>
          <w:i/>
          <w:iCs/>
          <w:color w:val="000000"/>
          <w:shd w:val="clear" w:color="auto" w:fill="FFFFFF"/>
        </w:rPr>
        <w:t>human error</w:t>
      </w:r>
      <w:r>
        <w:rPr>
          <w:color w:val="000000"/>
          <w:shd w:val="clear" w:color="auto" w:fill="FFFFFF"/>
        </w:rPr>
        <w:t>.</w:t>
      </w:r>
    </w:p>
    <w:p w14:paraId="20B00AA4" w14:textId="77777777" w:rsidR="002D33FA" w:rsidRDefault="002D33FA" w:rsidP="002D33FA">
      <w:pPr>
        <w:pStyle w:val="NormalWeb"/>
        <w:spacing w:before="0" w:beforeAutospacing="0" w:after="0" w:afterAutospacing="0" w:line="480" w:lineRule="auto"/>
        <w:ind w:left="720" w:firstLine="720"/>
        <w:jc w:val="both"/>
      </w:pPr>
      <w:r>
        <w:rPr>
          <w:color w:val="000000"/>
        </w:rPr>
        <w:t xml:space="preserve">Berdasarkan permasalahan diatas, diperlukan sebuah sistem yang dapat mengelola stok barang serta mencatat transaksi pembelian dan penjualan produk ke para konsumen. Sistem akan diimplementasikan dalam bentuk sebuah aplikasi </w:t>
      </w:r>
      <w:r>
        <w:rPr>
          <w:i/>
          <w:iCs/>
          <w:color w:val="000000"/>
        </w:rPr>
        <w:t xml:space="preserve">web </w:t>
      </w:r>
      <w:r>
        <w:rPr>
          <w:color w:val="000000"/>
        </w:rPr>
        <w:t xml:space="preserve">agar mudah diakses oleh pengguna melalui internet dari berbagai perangkat. Dengan dibuatnya aplikasi </w:t>
      </w:r>
      <w:r>
        <w:rPr>
          <w:i/>
          <w:iCs/>
          <w:color w:val="000000"/>
        </w:rPr>
        <w:t xml:space="preserve">web </w:t>
      </w:r>
      <w:r>
        <w:rPr>
          <w:color w:val="000000"/>
        </w:rPr>
        <w:t xml:space="preserve">ini, diharapkan pengguna dapat memantau dan mengubah informasi stok barang serta mencatat transaksi secara </w:t>
      </w:r>
      <w:r>
        <w:rPr>
          <w:i/>
          <w:iCs/>
          <w:color w:val="000000"/>
        </w:rPr>
        <w:t>real time</w:t>
      </w:r>
      <w:r>
        <w:rPr>
          <w:color w:val="000000"/>
        </w:rPr>
        <w:t xml:space="preserve">.    </w:t>
      </w:r>
      <w:r>
        <w:rPr>
          <w:i/>
          <w:iCs/>
          <w:color w:val="000000"/>
        </w:rPr>
        <w:t> </w:t>
      </w:r>
      <w:r>
        <w:rPr>
          <w:color w:val="000000"/>
        </w:rPr>
        <w:t>   </w:t>
      </w:r>
    </w:p>
    <w:p w14:paraId="4C42BB09" w14:textId="77777777" w:rsidR="00E134B6" w:rsidRDefault="00E134B6" w:rsidP="00E134B6">
      <w:pPr>
        <w:spacing w:before="29" w:line="480" w:lineRule="auto"/>
        <w:ind w:left="720" w:right="79" w:firstLine="720"/>
        <w:jc w:val="both"/>
        <w:rPr>
          <w:sz w:val="24"/>
          <w:szCs w:val="24"/>
        </w:rPr>
      </w:pPr>
    </w:p>
    <w:p w14:paraId="55ABEEE9" w14:textId="367C10E8" w:rsidR="00E134B6" w:rsidRDefault="00E134B6" w:rsidP="00E134B6">
      <w:pPr>
        <w:spacing w:before="26"/>
        <w:ind w:left="720"/>
        <w:rPr>
          <w:sz w:val="26"/>
          <w:szCs w:val="26"/>
        </w:rPr>
      </w:pPr>
      <w:r>
        <w:rPr>
          <w:b/>
          <w:sz w:val="26"/>
          <w:szCs w:val="26"/>
        </w:rPr>
        <w:t>1.2</w:t>
      </w:r>
      <w:r w:rsidR="00861E98">
        <w:rPr>
          <w:b/>
          <w:sz w:val="26"/>
          <w:szCs w:val="26"/>
        </w:rPr>
        <w:t>.</w:t>
      </w:r>
      <w:r>
        <w:rPr>
          <w:b/>
          <w:spacing w:val="-3"/>
          <w:sz w:val="26"/>
          <w:szCs w:val="26"/>
        </w:rPr>
        <w:t xml:space="preserve"> </w:t>
      </w:r>
      <w:r>
        <w:rPr>
          <w:b/>
          <w:sz w:val="26"/>
          <w:szCs w:val="26"/>
        </w:rPr>
        <w:t>Ru</w:t>
      </w:r>
      <w:r>
        <w:rPr>
          <w:b/>
          <w:spacing w:val="2"/>
          <w:sz w:val="26"/>
          <w:szCs w:val="26"/>
        </w:rPr>
        <w:t>m</w:t>
      </w:r>
      <w:r>
        <w:rPr>
          <w:b/>
          <w:sz w:val="26"/>
          <w:szCs w:val="26"/>
        </w:rPr>
        <w:t>usan</w:t>
      </w:r>
      <w:r>
        <w:rPr>
          <w:b/>
          <w:spacing w:val="-11"/>
          <w:sz w:val="26"/>
          <w:szCs w:val="26"/>
        </w:rPr>
        <w:t xml:space="preserve"> </w:t>
      </w:r>
      <w:r>
        <w:rPr>
          <w:b/>
          <w:spacing w:val="2"/>
          <w:sz w:val="26"/>
          <w:szCs w:val="26"/>
        </w:rPr>
        <w:t>M</w:t>
      </w:r>
      <w:r>
        <w:rPr>
          <w:b/>
          <w:sz w:val="26"/>
          <w:szCs w:val="26"/>
        </w:rPr>
        <w:t>asal</w:t>
      </w:r>
      <w:r>
        <w:rPr>
          <w:b/>
          <w:spacing w:val="2"/>
          <w:sz w:val="26"/>
          <w:szCs w:val="26"/>
        </w:rPr>
        <w:t>a</w:t>
      </w:r>
      <w:r>
        <w:rPr>
          <w:b/>
          <w:sz w:val="26"/>
          <w:szCs w:val="26"/>
        </w:rPr>
        <w:t>h</w:t>
      </w:r>
    </w:p>
    <w:p w14:paraId="3FF933D1" w14:textId="77777777" w:rsidR="00E134B6" w:rsidRDefault="00E134B6" w:rsidP="00E134B6">
      <w:pPr>
        <w:spacing w:before="18" w:line="280" w:lineRule="exact"/>
        <w:rPr>
          <w:sz w:val="28"/>
          <w:szCs w:val="28"/>
        </w:rPr>
      </w:pPr>
    </w:p>
    <w:p w14:paraId="1B640780" w14:textId="12560EF8" w:rsidR="002D33FA" w:rsidRDefault="002D33FA" w:rsidP="002D33FA">
      <w:pPr>
        <w:pStyle w:val="NormalWeb"/>
        <w:spacing w:before="0" w:beforeAutospacing="0" w:after="0" w:afterAutospacing="0" w:line="480" w:lineRule="auto"/>
        <w:ind w:left="720" w:firstLine="720"/>
        <w:jc w:val="both"/>
      </w:pPr>
      <w:r>
        <w:rPr>
          <w:color w:val="000000"/>
        </w:rPr>
        <w:t>Bagaimana membantu PT. Masuya Graha Trikencana untuk dapat melakukan manajemen inventory gudang serta transaksi pembelian dan penjualan barang dengan mudah dan efisien?</w:t>
      </w:r>
    </w:p>
    <w:p w14:paraId="48BA33F7" w14:textId="678071C5" w:rsidR="00E134B6" w:rsidRDefault="00E134B6" w:rsidP="00E134B6">
      <w:pPr>
        <w:spacing w:before="7" w:line="280" w:lineRule="exact"/>
        <w:rPr>
          <w:sz w:val="28"/>
          <w:szCs w:val="28"/>
        </w:rPr>
      </w:pPr>
    </w:p>
    <w:p w14:paraId="2A685DFA" w14:textId="50A15C83" w:rsidR="00E134B6" w:rsidRDefault="00E134B6" w:rsidP="00E134B6">
      <w:pPr>
        <w:ind w:left="720"/>
        <w:rPr>
          <w:sz w:val="26"/>
          <w:szCs w:val="26"/>
        </w:rPr>
      </w:pPr>
      <w:r>
        <w:rPr>
          <w:b/>
          <w:sz w:val="26"/>
          <w:szCs w:val="26"/>
        </w:rPr>
        <w:t>1.3</w:t>
      </w:r>
      <w:r w:rsidR="00861E98">
        <w:rPr>
          <w:b/>
          <w:sz w:val="26"/>
          <w:szCs w:val="26"/>
        </w:rPr>
        <w:t>.</w:t>
      </w:r>
      <w:r>
        <w:rPr>
          <w:b/>
          <w:spacing w:val="-3"/>
          <w:sz w:val="26"/>
          <w:szCs w:val="26"/>
        </w:rPr>
        <w:t xml:space="preserve"> </w:t>
      </w:r>
      <w:r>
        <w:rPr>
          <w:b/>
          <w:sz w:val="26"/>
          <w:szCs w:val="26"/>
        </w:rPr>
        <w:t>Tuj</w:t>
      </w:r>
      <w:r>
        <w:rPr>
          <w:b/>
          <w:spacing w:val="2"/>
          <w:sz w:val="26"/>
          <w:szCs w:val="26"/>
        </w:rPr>
        <w:t>u</w:t>
      </w:r>
      <w:r>
        <w:rPr>
          <w:b/>
          <w:sz w:val="26"/>
          <w:szCs w:val="26"/>
        </w:rPr>
        <w:t>an</w:t>
      </w:r>
    </w:p>
    <w:p w14:paraId="00EA1219" w14:textId="77777777" w:rsidR="00E134B6" w:rsidRDefault="00E134B6" w:rsidP="00E134B6">
      <w:pPr>
        <w:spacing w:line="100" w:lineRule="exact"/>
        <w:rPr>
          <w:sz w:val="10"/>
          <w:szCs w:val="10"/>
        </w:rPr>
      </w:pPr>
    </w:p>
    <w:p w14:paraId="2EC4E721" w14:textId="77777777" w:rsidR="00E134B6" w:rsidRDefault="00E134B6" w:rsidP="00E134B6">
      <w:pPr>
        <w:spacing w:line="200" w:lineRule="exact"/>
      </w:pPr>
    </w:p>
    <w:p w14:paraId="4E35D838" w14:textId="7B56EC01" w:rsidR="002D33FA" w:rsidRDefault="002D33FA" w:rsidP="002D33FA">
      <w:pPr>
        <w:pStyle w:val="NormalWeb"/>
        <w:spacing w:before="0" w:beforeAutospacing="0" w:after="0" w:afterAutospacing="0" w:line="480" w:lineRule="auto"/>
        <w:ind w:left="720" w:firstLine="720"/>
        <w:jc w:val="both"/>
      </w:pPr>
      <w:r>
        <w:rPr>
          <w:color w:val="000000"/>
        </w:rPr>
        <w:t xml:space="preserve">Berdasarkan rumusan masalah diatas, tujuan dari dilakukannya kerja praktek ini adalah untuk membuat sistem </w:t>
      </w:r>
      <w:r>
        <w:rPr>
          <w:i/>
          <w:iCs/>
          <w:color w:val="000000"/>
        </w:rPr>
        <w:t>inventory management</w:t>
      </w:r>
      <w:r>
        <w:rPr>
          <w:color w:val="000000"/>
        </w:rPr>
        <w:t xml:space="preserve"> untuk PT. Masuya Graha Trikencana.</w:t>
      </w:r>
    </w:p>
    <w:p w14:paraId="03FB2AED" w14:textId="02B4CA7E" w:rsidR="00E134B6" w:rsidRDefault="00E134B6" w:rsidP="00E134B6">
      <w:pPr>
        <w:spacing w:before="8" w:line="280" w:lineRule="exact"/>
        <w:rPr>
          <w:sz w:val="28"/>
          <w:szCs w:val="28"/>
        </w:rPr>
      </w:pPr>
    </w:p>
    <w:p w14:paraId="5A8B5638" w14:textId="5966EB53" w:rsidR="00E134B6" w:rsidRPr="00E134B6" w:rsidRDefault="00E134B6" w:rsidP="00E134B6">
      <w:pPr>
        <w:spacing w:line="480" w:lineRule="auto"/>
        <w:ind w:left="720"/>
        <w:rPr>
          <w:sz w:val="26"/>
          <w:szCs w:val="26"/>
        </w:rPr>
      </w:pPr>
      <w:r>
        <w:rPr>
          <w:b/>
          <w:sz w:val="26"/>
          <w:szCs w:val="26"/>
        </w:rPr>
        <w:t>1.4</w:t>
      </w:r>
      <w:r w:rsidR="00861E98">
        <w:rPr>
          <w:b/>
          <w:sz w:val="26"/>
          <w:szCs w:val="26"/>
        </w:rPr>
        <w:t>.</w:t>
      </w:r>
      <w:r>
        <w:rPr>
          <w:b/>
          <w:spacing w:val="-3"/>
          <w:sz w:val="26"/>
          <w:szCs w:val="26"/>
        </w:rPr>
        <w:t xml:space="preserve"> </w:t>
      </w:r>
      <w:r>
        <w:rPr>
          <w:b/>
          <w:sz w:val="26"/>
          <w:szCs w:val="26"/>
        </w:rPr>
        <w:t>Manf</w:t>
      </w:r>
      <w:r>
        <w:rPr>
          <w:b/>
          <w:spacing w:val="2"/>
          <w:sz w:val="26"/>
          <w:szCs w:val="26"/>
        </w:rPr>
        <w:t>a</w:t>
      </w:r>
      <w:r>
        <w:rPr>
          <w:b/>
          <w:sz w:val="26"/>
          <w:szCs w:val="26"/>
        </w:rPr>
        <w:t>at</w:t>
      </w:r>
    </w:p>
    <w:p w14:paraId="1F286F51" w14:textId="6E1AA8A7" w:rsidR="00E134B6" w:rsidRDefault="002D33FA" w:rsidP="002D33FA">
      <w:pPr>
        <w:pStyle w:val="NormalWeb"/>
        <w:spacing w:before="0" w:beforeAutospacing="0" w:after="0" w:afterAutospacing="0" w:line="480" w:lineRule="auto"/>
        <w:ind w:left="720" w:firstLine="720"/>
        <w:jc w:val="both"/>
      </w:pPr>
      <w:r>
        <w:rPr>
          <w:color w:val="000000"/>
        </w:rPr>
        <w:t xml:space="preserve">Manfaat dari dibuatnya sistem pada kerja praktek ini adalah untuk memudahkan PT. Masuya Graha Trikencana dalam melakukan pencatatan </w:t>
      </w:r>
      <w:r>
        <w:rPr>
          <w:i/>
          <w:iCs/>
          <w:color w:val="000000"/>
        </w:rPr>
        <w:t xml:space="preserve">inventory </w:t>
      </w:r>
      <w:r>
        <w:rPr>
          <w:color w:val="000000"/>
        </w:rPr>
        <w:t>serta transaksi pembelian dan penjualan barang.</w:t>
      </w:r>
    </w:p>
    <w:p w14:paraId="7D2918EA" w14:textId="5C5EB1E8" w:rsidR="00E134B6" w:rsidRDefault="00E134B6" w:rsidP="00E134B6">
      <w:pPr>
        <w:ind w:left="708"/>
        <w:rPr>
          <w:sz w:val="26"/>
          <w:szCs w:val="26"/>
        </w:rPr>
      </w:pPr>
      <w:r>
        <w:rPr>
          <w:b/>
          <w:sz w:val="26"/>
          <w:szCs w:val="26"/>
        </w:rPr>
        <w:lastRenderedPageBreak/>
        <w:t>1.5</w:t>
      </w:r>
      <w:r w:rsidR="00861E98">
        <w:rPr>
          <w:b/>
          <w:sz w:val="26"/>
          <w:szCs w:val="26"/>
        </w:rPr>
        <w:t>.</w:t>
      </w:r>
      <w:r>
        <w:rPr>
          <w:b/>
          <w:spacing w:val="-3"/>
          <w:sz w:val="26"/>
          <w:szCs w:val="26"/>
        </w:rPr>
        <w:t xml:space="preserve"> </w:t>
      </w:r>
      <w:r>
        <w:rPr>
          <w:b/>
          <w:sz w:val="26"/>
          <w:szCs w:val="26"/>
        </w:rPr>
        <w:t>Rua</w:t>
      </w:r>
      <w:r>
        <w:rPr>
          <w:b/>
          <w:spacing w:val="2"/>
          <w:sz w:val="26"/>
          <w:szCs w:val="26"/>
        </w:rPr>
        <w:t>n</w:t>
      </w:r>
      <w:r>
        <w:rPr>
          <w:b/>
          <w:sz w:val="26"/>
          <w:szCs w:val="26"/>
        </w:rPr>
        <w:t>g</w:t>
      </w:r>
      <w:r>
        <w:rPr>
          <w:b/>
          <w:spacing w:val="-7"/>
          <w:sz w:val="26"/>
          <w:szCs w:val="26"/>
        </w:rPr>
        <w:t xml:space="preserve"> </w:t>
      </w:r>
      <w:r>
        <w:rPr>
          <w:b/>
          <w:sz w:val="26"/>
          <w:szCs w:val="26"/>
        </w:rPr>
        <w:t>Lin</w:t>
      </w:r>
      <w:r>
        <w:rPr>
          <w:b/>
          <w:spacing w:val="2"/>
          <w:sz w:val="26"/>
          <w:szCs w:val="26"/>
        </w:rPr>
        <w:t>g</w:t>
      </w:r>
      <w:r>
        <w:rPr>
          <w:b/>
          <w:sz w:val="26"/>
          <w:szCs w:val="26"/>
        </w:rPr>
        <w:t>kup</w:t>
      </w:r>
    </w:p>
    <w:p w14:paraId="2CADC1DE" w14:textId="77777777" w:rsidR="00E134B6" w:rsidRDefault="00E134B6" w:rsidP="00E134B6">
      <w:pPr>
        <w:spacing w:before="1" w:line="100" w:lineRule="exact"/>
        <w:rPr>
          <w:sz w:val="10"/>
          <w:szCs w:val="10"/>
        </w:rPr>
      </w:pPr>
    </w:p>
    <w:p w14:paraId="20F33B0A" w14:textId="77777777" w:rsidR="00E134B6" w:rsidRDefault="00E134B6" w:rsidP="00E134B6">
      <w:pPr>
        <w:spacing w:line="200" w:lineRule="exact"/>
      </w:pPr>
    </w:p>
    <w:p w14:paraId="625A6973" w14:textId="77777777" w:rsidR="002D33FA" w:rsidRDefault="002D33FA" w:rsidP="002D33FA">
      <w:pPr>
        <w:spacing w:line="480" w:lineRule="auto"/>
        <w:ind w:left="720" w:firstLine="720"/>
        <w:jc w:val="both"/>
        <w:rPr>
          <w:color w:val="000000"/>
          <w:sz w:val="24"/>
          <w:szCs w:val="24"/>
        </w:rPr>
      </w:pPr>
      <w:r w:rsidRPr="002D33FA">
        <w:rPr>
          <w:color w:val="000000"/>
          <w:sz w:val="24"/>
          <w:szCs w:val="24"/>
        </w:rPr>
        <w:t>Sistem yang dibuat pada kerja praktek ini memiliki ruang lingkup sebagai berikut:</w:t>
      </w:r>
    </w:p>
    <w:p w14:paraId="20732FEA" w14:textId="77777777" w:rsidR="002D33FA" w:rsidRPr="002D33FA" w:rsidRDefault="002D33FA" w:rsidP="002D33FA">
      <w:pPr>
        <w:pStyle w:val="ListParagraph"/>
        <w:numPr>
          <w:ilvl w:val="0"/>
          <w:numId w:val="9"/>
        </w:numPr>
        <w:spacing w:line="480" w:lineRule="auto"/>
        <w:jc w:val="both"/>
        <w:rPr>
          <w:sz w:val="24"/>
          <w:szCs w:val="24"/>
        </w:rPr>
      </w:pPr>
      <w:r>
        <w:rPr>
          <w:color w:val="000000"/>
          <w:sz w:val="24"/>
          <w:szCs w:val="24"/>
        </w:rPr>
        <w:t>Sistem mencatat kegiatan bisnis dari PT. Masuya Graha Trikencana yang terdiri dari nama dan informasi produk, stok produk, serta transaksi pembelian dan penjualan produk.</w:t>
      </w:r>
    </w:p>
    <w:p w14:paraId="044EB576" w14:textId="77777777" w:rsidR="002D33FA" w:rsidRPr="002D33FA" w:rsidRDefault="002D33FA" w:rsidP="002D33FA">
      <w:pPr>
        <w:pStyle w:val="ListParagraph"/>
        <w:numPr>
          <w:ilvl w:val="0"/>
          <w:numId w:val="9"/>
        </w:numPr>
        <w:spacing w:line="480" w:lineRule="auto"/>
        <w:jc w:val="both"/>
        <w:rPr>
          <w:sz w:val="24"/>
          <w:szCs w:val="24"/>
        </w:rPr>
      </w:pPr>
      <w:r>
        <w:rPr>
          <w:color w:val="000000"/>
          <w:sz w:val="24"/>
          <w:szCs w:val="24"/>
        </w:rPr>
        <w:t xml:space="preserve">Sistem yang dibuat berupa aplikasi </w:t>
      </w:r>
      <w:r w:rsidRPr="00A406CB">
        <w:rPr>
          <w:i/>
          <w:iCs/>
          <w:color w:val="000000"/>
          <w:sz w:val="24"/>
          <w:szCs w:val="24"/>
        </w:rPr>
        <w:t>web</w:t>
      </w:r>
      <w:r>
        <w:rPr>
          <w:color w:val="000000"/>
          <w:sz w:val="24"/>
          <w:szCs w:val="24"/>
        </w:rPr>
        <w:t xml:space="preserve"> menggunakan </w:t>
      </w:r>
      <w:r w:rsidRPr="00A406CB">
        <w:rPr>
          <w:i/>
          <w:iCs/>
          <w:color w:val="000000"/>
          <w:sz w:val="24"/>
          <w:szCs w:val="24"/>
        </w:rPr>
        <w:t>relational database</w:t>
      </w:r>
      <w:r>
        <w:rPr>
          <w:color w:val="000000"/>
          <w:sz w:val="24"/>
          <w:szCs w:val="24"/>
        </w:rPr>
        <w:t xml:space="preserve"> MySQL dengan </w:t>
      </w:r>
      <w:r w:rsidRPr="00A406CB">
        <w:rPr>
          <w:i/>
          <w:iCs/>
          <w:color w:val="000000"/>
          <w:sz w:val="24"/>
          <w:szCs w:val="24"/>
        </w:rPr>
        <w:t xml:space="preserve">framework </w:t>
      </w:r>
      <w:r>
        <w:rPr>
          <w:color w:val="000000"/>
          <w:sz w:val="24"/>
          <w:szCs w:val="24"/>
        </w:rPr>
        <w:t>Laravel.</w:t>
      </w:r>
    </w:p>
    <w:p w14:paraId="35AA01C4" w14:textId="77777777" w:rsidR="002D33FA" w:rsidRPr="002D33FA" w:rsidRDefault="002D33FA" w:rsidP="002D33FA">
      <w:pPr>
        <w:pStyle w:val="ListParagraph"/>
        <w:numPr>
          <w:ilvl w:val="0"/>
          <w:numId w:val="9"/>
        </w:numPr>
        <w:spacing w:line="480" w:lineRule="auto"/>
        <w:jc w:val="both"/>
        <w:rPr>
          <w:sz w:val="24"/>
          <w:szCs w:val="24"/>
        </w:rPr>
      </w:pPr>
      <w:r>
        <w:rPr>
          <w:color w:val="000000"/>
          <w:sz w:val="24"/>
          <w:szCs w:val="24"/>
        </w:rPr>
        <w:t xml:space="preserve">Sistem hanya dapat diakses oleh </w:t>
      </w:r>
      <w:r w:rsidRPr="00A406CB">
        <w:rPr>
          <w:i/>
          <w:iCs/>
          <w:color w:val="000000"/>
          <w:sz w:val="24"/>
          <w:szCs w:val="24"/>
        </w:rPr>
        <w:t>admin</w:t>
      </w:r>
      <w:r>
        <w:rPr>
          <w:color w:val="000000"/>
          <w:sz w:val="24"/>
          <w:szCs w:val="24"/>
        </w:rPr>
        <w:t xml:space="preserve"> yang melakukan </w:t>
      </w:r>
      <w:r w:rsidRPr="00A406CB">
        <w:rPr>
          <w:i/>
          <w:iCs/>
          <w:color w:val="000000"/>
          <w:sz w:val="24"/>
          <w:szCs w:val="24"/>
        </w:rPr>
        <w:t>login</w:t>
      </w:r>
      <w:r>
        <w:rPr>
          <w:color w:val="000000"/>
          <w:sz w:val="24"/>
          <w:szCs w:val="24"/>
        </w:rPr>
        <w:t xml:space="preserve"> untuk manajemen aplikasi.</w:t>
      </w:r>
    </w:p>
    <w:p w14:paraId="17353D10" w14:textId="1423B853" w:rsidR="002D33FA" w:rsidRPr="002D33FA" w:rsidRDefault="00A406CB" w:rsidP="002D33FA">
      <w:pPr>
        <w:pStyle w:val="ListParagraph"/>
        <w:numPr>
          <w:ilvl w:val="0"/>
          <w:numId w:val="9"/>
        </w:numPr>
        <w:spacing w:line="480" w:lineRule="auto"/>
        <w:jc w:val="both"/>
        <w:rPr>
          <w:sz w:val="24"/>
          <w:szCs w:val="24"/>
        </w:rPr>
      </w:pPr>
      <w:r>
        <w:rPr>
          <w:color w:val="000000"/>
          <w:sz w:val="24"/>
          <w:szCs w:val="24"/>
        </w:rPr>
        <w:t xml:space="preserve">Tampilan </w:t>
      </w:r>
      <w:r w:rsidRPr="00A406CB">
        <w:rPr>
          <w:i/>
          <w:iCs/>
          <w:color w:val="000000"/>
          <w:sz w:val="24"/>
          <w:szCs w:val="24"/>
        </w:rPr>
        <w:t>user interface</w:t>
      </w:r>
      <w:r>
        <w:rPr>
          <w:color w:val="000000"/>
          <w:sz w:val="24"/>
          <w:szCs w:val="24"/>
        </w:rPr>
        <w:t xml:space="preserve"> aplikasi bersifat </w:t>
      </w:r>
      <w:r w:rsidRPr="00A406CB">
        <w:rPr>
          <w:i/>
          <w:iCs/>
          <w:color w:val="000000"/>
          <w:sz w:val="24"/>
          <w:szCs w:val="24"/>
        </w:rPr>
        <w:t>responsive</w:t>
      </w:r>
      <w:r>
        <w:rPr>
          <w:color w:val="000000"/>
          <w:sz w:val="24"/>
          <w:szCs w:val="24"/>
        </w:rPr>
        <w:t xml:space="preserve"> agar tampilan </w:t>
      </w:r>
      <w:r w:rsidRPr="00A406CB">
        <w:rPr>
          <w:i/>
          <w:iCs/>
          <w:color w:val="000000"/>
          <w:sz w:val="24"/>
          <w:szCs w:val="24"/>
        </w:rPr>
        <w:t>website</w:t>
      </w:r>
      <w:r>
        <w:rPr>
          <w:color w:val="000000"/>
          <w:sz w:val="24"/>
          <w:szCs w:val="24"/>
        </w:rPr>
        <w:t xml:space="preserve"> dapat menyesuaikan dengan perangkat yang digunakan.</w:t>
      </w:r>
      <w:r w:rsidR="002D33FA" w:rsidRPr="002D33FA">
        <w:rPr>
          <w:color w:val="000000"/>
          <w:sz w:val="24"/>
          <w:szCs w:val="24"/>
        </w:rPr>
        <w:t> </w:t>
      </w:r>
    </w:p>
    <w:p w14:paraId="6F45FF01" w14:textId="77777777" w:rsidR="00A406CB" w:rsidRDefault="00A406CB" w:rsidP="00623781">
      <w:pPr>
        <w:ind w:firstLine="720"/>
        <w:rPr>
          <w:color w:val="000000"/>
          <w:sz w:val="24"/>
          <w:szCs w:val="24"/>
        </w:rPr>
      </w:pPr>
    </w:p>
    <w:p w14:paraId="1254ABD4" w14:textId="5357EDAE" w:rsidR="00623781" w:rsidRDefault="00623781" w:rsidP="00623781">
      <w:pPr>
        <w:ind w:firstLine="720"/>
        <w:rPr>
          <w:sz w:val="26"/>
          <w:szCs w:val="26"/>
        </w:rPr>
      </w:pPr>
      <w:r>
        <w:rPr>
          <w:b/>
          <w:sz w:val="26"/>
          <w:szCs w:val="26"/>
        </w:rPr>
        <w:t>1.6</w:t>
      </w:r>
      <w:r w:rsidR="00861E98">
        <w:rPr>
          <w:b/>
          <w:sz w:val="26"/>
          <w:szCs w:val="26"/>
        </w:rPr>
        <w:t>.</w:t>
      </w:r>
      <w:r>
        <w:rPr>
          <w:b/>
          <w:spacing w:val="-3"/>
          <w:sz w:val="26"/>
          <w:szCs w:val="26"/>
        </w:rPr>
        <w:t xml:space="preserve"> </w:t>
      </w:r>
      <w:r>
        <w:rPr>
          <w:b/>
          <w:sz w:val="26"/>
          <w:szCs w:val="26"/>
        </w:rPr>
        <w:t>Meto</w:t>
      </w:r>
      <w:r>
        <w:rPr>
          <w:b/>
          <w:spacing w:val="2"/>
          <w:sz w:val="26"/>
          <w:szCs w:val="26"/>
        </w:rPr>
        <w:t>d</w:t>
      </w:r>
      <w:r>
        <w:rPr>
          <w:b/>
          <w:sz w:val="26"/>
          <w:szCs w:val="26"/>
        </w:rPr>
        <w:t>ologi</w:t>
      </w:r>
      <w:r>
        <w:rPr>
          <w:b/>
          <w:spacing w:val="-13"/>
          <w:sz w:val="26"/>
          <w:szCs w:val="26"/>
        </w:rPr>
        <w:t xml:space="preserve"> </w:t>
      </w:r>
      <w:r>
        <w:rPr>
          <w:b/>
          <w:sz w:val="26"/>
          <w:szCs w:val="26"/>
        </w:rPr>
        <w:t>P</w:t>
      </w:r>
      <w:r>
        <w:rPr>
          <w:b/>
          <w:spacing w:val="2"/>
          <w:sz w:val="26"/>
          <w:szCs w:val="26"/>
        </w:rPr>
        <w:t>e</w:t>
      </w:r>
      <w:r>
        <w:rPr>
          <w:b/>
          <w:sz w:val="26"/>
          <w:szCs w:val="26"/>
        </w:rPr>
        <w:t>nel</w:t>
      </w:r>
      <w:r>
        <w:rPr>
          <w:b/>
          <w:spacing w:val="2"/>
          <w:sz w:val="26"/>
          <w:szCs w:val="26"/>
        </w:rPr>
        <w:t>i</w:t>
      </w:r>
      <w:r>
        <w:rPr>
          <w:b/>
          <w:sz w:val="26"/>
          <w:szCs w:val="26"/>
        </w:rPr>
        <w:t>tian</w:t>
      </w:r>
    </w:p>
    <w:p w14:paraId="55509FCF" w14:textId="77777777" w:rsidR="00623781" w:rsidRDefault="00623781" w:rsidP="00623781">
      <w:pPr>
        <w:spacing w:before="18" w:line="280" w:lineRule="exact"/>
        <w:rPr>
          <w:sz w:val="28"/>
          <w:szCs w:val="28"/>
        </w:rPr>
      </w:pPr>
    </w:p>
    <w:p w14:paraId="45F9D0CD" w14:textId="4C9461EE" w:rsidR="00A406CB" w:rsidRPr="00A406CB" w:rsidRDefault="00A406CB" w:rsidP="00A406CB">
      <w:pPr>
        <w:spacing w:line="480" w:lineRule="auto"/>
        <w:ind w:left="720" w:firstLine="720"/>
        <w:jc w:val="both"/>
        <w:rPr>
          <w:sz w:val="24"/>
          <w:szCs w:val="24"/>
        </w:rPr>
      </w:pPr>
      <w:r>
        <w:rPr>
          <w:color w:val="000000"/>
          <w:sz w:val="24"/>
          <w:szCs w:val="24"/>
        </w:rPr>
        <w:t>Metodologi penelitian</w:t>
      </w:r>
      <w:r w:rsidRPr="00A406CB">
        <w:rPr>
          <w:color w:val="000000"/>
          <w:sz w:val="24"/>
          <w:szCs w:val="24"/>
        </w:rPr>
        <w:t xml:space="preserve"> dalam proses pengerjaan kerja praktek ini adalah sebagai berikut:</w:t>
      </w:r>
    </w:p>
    <w:p w14:paraId="1BCC2636" w14:textId="77777777" w:rsidR="00A406CB" w:rsidRPr="00A406CB" w:rsidRDefault="00A406CB" w:rsidP="00A406CB">
      <w:pPr>
        <w:numPr>
          <w:ilvl w:val="0"/>
          <w:numId w:val="10"/>
        </w:numPr>
        <w:spacing w:line="480" w:lineRule="auto"/>
        <w:ind w:left="1440"/>
        <w:jc w:val="both"/>
        <w:textAlignment w:val="baseline"/>
        <w:rPr>
          <w:b/>
          <w:bCs/>
          <w:color w:val="000000"/>
          <w:sz w:val="24"/>
          <w:szCs w:val="24"/>
        </w:rPr>
      </w:pPr>
      <w:r w:rsidRPr="00A406CB">
        <w:rPr>
          <w:b/>
          <w:bCs/>
          <w:color w:val="000000"/>
          <w:sz w:val="24"/>
          <w:szCs w:val="24"/>
        </w:rPr>
        <w:t>Persiapan</w:t>
      </w:r>
    </w:p>
    <w:p w14:paraId="6E6E1000" w14:textId="50823B06" w:rsidR="00A406CB" w:rsidRPr="00A406CB" w:rsidRDefault="00A406CB" w:rsidP="00A406CB">
      <w:pPr>
        <w:spacing w:line="480" w:lineRule="auto"/>
        <w:ind w:left="1440"/>
        <w:jc w:val="both"/>
        <w:rPr>
          <w:color w:val="000000"/>
          <w:sz w:val="24"/>
          <w:szCs w:val="24"/>
        </w:rPr>
      </w:pPr>
      <w:r w:rsidRPr="00A406CB">
        <w:rPr>
          <w:color w:val="000000"/>
          <w:sz w:val="24"/>
          <w:szCs w:val="24"/>
        </w:rPr>
        <w:t xml:space="preserve">Pada tahap ini, dilakukan penentuan tim kerja praktek, pengumpulan informasi tentang gudang perusahaan, pengumpulan referensi mengenai pembuatan </w:t>
      </w:r>
      <w:r w:rsidRPr="00A406CB">
        <w:rPr>
          <w:i/>
          <w:iCs/>
          <w:color w:val="000000"/>
          <w:sz w:val="24"/>
          <w:szCs w:val="24"/>
        </w:rPr>
        <w:t>website</w:t>
      </w:r>
      <w:r w:rsidRPr="00A406CB">
        <w:rPr>
          <w:color w:val="000000"/>
          <w:sz w:val="24"/>
          <w:szCs w:val="24"/>
        </w:rPr>
        <w:t>, dan penyusunan proposal kerja praktek.</w:t>
      </w:r>
    </w:p>
    <w:p w14:paraId="0F68B1B6" w14:textId="77777777" w:rsidR="00A406CB" w:rsidRPr="00A406CB" w:rsidRDefault="00A406CB" w:rsidP="00A406CB">
      <w:pPr>
        <w:numPr>
          <w:ilvl w:val="0"/>
          <w:numId w:val="11"/>
        </w:numPr>
        <w:spacing w:line="480" w:lineRule="auto"/>
        <w:ind w:left="1134"/>
        <w:jc w:val="both"/>
        <w:textAlignment w:val="baseline"/>
        <w:rPr>
          <w:b/>
          <w:bCs/>
          <w:color w:val="000000"/>
          <w:sz w:val="24"/>
          <w:szCs w:val="24"/>
        </w:rPr>
      </w:pPr>
      <w:r w:rsidRPr="00A406CB">
        <w:rPr>
          <w:b/>
          <w:bCs/>
          <w:color w:val="000000"/>
          <w:sz w:val="24"/>
          <w:szCs w:val="24"/>
        </w:rPr>
        <w:t>Analisis</w:t>
      </w:r>
    </w:p>
    <w:p w14:paraId="5D25685E" w14:textId="7857847A" w:rsidR="00A406CB" w:rsidRPr="00A406CB" w:rsidRDefault="00A406CB" w:rsidP="00A406CB">
      <w:pPr>
        <w:spacing w:line="480" w:lineRule="auto"/>
        <w:ind w:left="1440"/>
        <w:jc w:val="both"/>
        <w:rPr>
          <w:sz w:val="24"/>
          <w:szCs w:val="24"/>
        </w:rPr>
      </w:pPr>
      <w:r w:rsidRPr="00A406CB">
        <w:rPr>
          <w:color w:val="000000"/>
          <w:sz w:val="24"/>
          <w:szCs w:val="24"/>
        </w:rPr>
        <w:lastRenderedPageBreak/>
        <w:t xml:space="preserve">Pada tahap ini, dilakukan proses analisis berupa identifikasi kebutuhan sistem, pengumpulan data yang akan ditampilkan pada </w:t>
      </w:r>
      <w:r w:rsidRPr="00A406CB">
        <w:rPr>
          <w:i/>
          <w:iCs/>
          <w:color w:val="000000"/>
          <w:sz w:val="24"/>
          <w:szCs w:val="24"/>
        </w:rPr>
        <w:t>website</w:t>
      </w:r>
      <w:r w:rsidRPr="00A406CB">
        <w:rPr>
          <w:color w:val="000000"/>
          <w:sz w:val="24"/>
          <w:szCs w:val="24"/>
        </w:rPr>
        <w:t xml:space="preserve">, dan penentuan desain serta struktur  </w:t>
      </w:r>
      <w:r w:rsidRPr="00A406CB">
        <w:rPr>
          <w:i/>
          <w:iCs/>
          <w:color w:val="000000"/>
          <w:sz w:val="24"/>
          <w:szCs w:val="24"/>
        </w:rPr>
        <w:t>website</w:t>
      </w:r>
      <w:r w:rsidRPr="00A406CB">
        <w:rPr>
          <w:color w:val="000000"/>
          <w:sz w:val="24"/>
          <w:szCs w:val="24"/>
        </w:rPr>
        <w:t>. </w:t>
      </w:r>
    </w:p>
    <w:p w14:paraId="7F21D069" w14:textId="77777777" w:rsidR="00A406CB" w:rsidRPr="00A406CB" w:rsidRDefault="00A406CB" w:rsidP="00A406CB">
      <w:pPr>
        <w:numPr>
          <w:ilvl w:val="0"/>
          <w:numId w:val="12"/>
        </w:numPr>
        <w:spacing w:line="480" w:lineRule="auto"/>
        <w:ind w:left="1134"/>
        <w:jc w:val="both"/>
        <w:textAlignment w:val="baseline"/>
        <w:rPr>
          <w:b/>
          <w:bCs/>
          <w:color w:val="000000"/>
          <w:sz w:val="24"/>
          <w:szCs w:val="24"/>
        </w:rPr>
      </w:pPr>
      <w:r w:rsidRPr="00A406CB">
        <w:rPr>
          <w:b/>
          <w:bCs/>
          <w:color w:val="000000"/>
          <w:sz w:val="24"/>
          <w:szCs w:val="24"/>
        </w:rPr>
        <w:t>Desain</w:t>
      </w:r>
    </w:p>
    <w:p w14:paraId="3091A3E0" w14:textId="237D1EEC" w:rsidR="00A406CB" w:rsidRPr="00A406CB" w:rsidRDefault="00A406CB" w:rsidP="00A406CB">
      <w:pPr>
        <w:spacing w:line="480" w:lineRule="auto"/>
        <w:ind w:left="1440"/>
        <w:jc w:val="both"/>
        <w:rPr>
          <w:sz w:val="24"/>
          <w:szCs w:val="24"/>
        </w:rPr>
      </w:pPr>
      <w:r w:rsidRPr="00A406CB">
        <w:rPr>
          <w:color w:val="000000"/>
          <w:sz w:val="24"/>
          <w:szCs w:val="24"/>
        </w:rPr>
        <w:t xml:space="preserve">Pada tahap desain, dilakukan perancangan desain serta tampilan </w:t>
      </w:r>
      <w:r w:rsidRPr="00A406CB">
        <w:rPr>
          <w:i/>
          <w:iCs/>
          <w:color w:val="000000"/>
          <w:sz w:val="24"/>
          <w:szCs w:val="24"/>
        </w:rPr>
        <w:t xml:space="preserve">website </w:t>
      </w:r>
      <w:r w:rsidRPr="00A406CB">
        <w:rPr>
          <w:color w:val="000000"/>
          <w:sz w:val="24"/>
          <w:szCs w:val="24"/>
        </w:rPr>
        <w:t>dan menentukan fitur-fitur yang akan disediakan pada aplikasi</w:t>
      </w:r>
      <w:r>
        <w:rPr>
          <w:color w:val="000000"/>
          <w:sz w:val="24"/>
          <w:szCs w:val="24"/>
        </w:rPr>
        <w:t>.</w:t>
      </w:r>
    </w:p>
    <w:p w14:paraId="5E489DA4" w14:textId="77777777" w:rsidR="00A406CB" w:rsidRPr="00A406CB" w:rsidRDefault="00A406CB" w:rsidP="00A406CB">
      <w:pPr>
        <w:numPr>
          <w:ilvl w:val="0"/>
          <w:numId w:val="13"/>
        </w:numPr>
        <w:spacing w:line="480" w:lineRule="auto"/>
        <w:ind w:left="1134"/>
        <w:jc w:val="both"/>
        <w:textAlignment w:val="baseline"/>
        <w:rPr>
          <w:b/>
          <w:bCs/>
          <w:color w:val="000000"/>
          <w:sz w:val="24"/>
          <w:szCs w:val="24"/>
        </w:rPr>
      </w:pPr>
      <w:r w:rsidRPr="00A406CB">
        <w:rPr>
          <w:b/>
          <w:bCs/>
          <w:color w:val="000000"/>
          <w:sz w:val="24"/>
          <w:szCs w:val="24"/>
        </w:rPr>
        <w:t>Implementasi</w:t>
      </w:r>
    </w:p>
    <w:p w14:paraId="4FE049BA" w14:textId="75F1E94A" w:rsidR="00A406CB" w:rsidRPr="00A406CB" w:rsidRDefault="00A406CB" w:rsidP="00A406CB">
      <w:pPr>
        <w:spacing w:line="480" w:lineRule="auto"/>
        <w:ind w:left="1440"/>
        <w:jc w:val="both"/>
        <w:rPr>
          <w:sz w:val="24"/>
          <w:szCs w:val="24"/>
        </w:rPr>
      </w:pPr>
      <w:r w:rsidRPr="00A406CB">
        <w:rPr>
          <w:color w:val="000000"/>
          <w:sz w:val="24"/>
          <w:szCs w:val="24"/>
        </w:rPr>
        <w:t>Pada tahap ini, dilakukan proses implementasi rancangan desain yang telah ditentukan sebelumnya dengan melakukan pengembangan</w:t>
      </w:r>
      <w:r w:rsidRPr="00A406CB">
        <w:rPr>
          <w:i/>
          <w:iCs/>
          <w:color w:val="000000"/>
          <w:sz w:val="24"/>
          <w:szCs w:val="24"/>
        </w:rPr>
        <w:t xml:space="preserve"> front-end</w:t>
      </w:r>
      <w:r w:rsidRPr="00A406CB">
        <w:rPr>
          <w:color w:val="000000"/>
          <w:sz w:val="24"/>
          <w:szCs w:val="24"/>
        </w:rPr>
        <w:t xml:space="preserve"> dan </w:t>
      </w:r>
      <w:r w:rsidRPr="00A406CB">
        <w:rPr>
          <w:i/>
          <w:iCs/>
          <w:color w:val="000000"/>
          <w:sz w:val="24"/>
          <w:szCs w:val="24"/>
        </w:rPr>
        <w:t>back-end website.</w:t>
      </w:r>
    </w:p>
    <w:p w14:paraId="6A79424E" w14:textId="77777777" w:rsidR="00A406CB" w:rsidRPr="00A406CB" w:rsidRDefault="00A406CB" w:rsidP="00A406CB">
      <w:pPr>
        <w:numPr>
          <w:ilvl w:val="0"/>
          <w:numId w:val="14"/>
        </w:numPr>
        <w:spacing w:line="480" w:lineRule="auto"/>
        <w:ind w:firstLine="1134"/>
        <w:jc w:val="both"/>
        <w:textAlignment w:val="baseline"/>
        <w:rPr>
          <w:b/>
          <w:bCs/>
          <w:color w:val="000000"/>
          <w:sz w:val="24"/>
          <w:szCs w:val="24"/>
        </w:rPr>
      </w:pPr>
      <w:r w:rsidRPr="00A406CB">
        <w:rPr>
          <w:b/>
          <w:bCs/>
          <w:color w:val="000000"/>
          <w:sz w:val="24"/>
          <w:szCs w:val="24"/>
        </w:rPr>
        <w:t>Uji Coba dan Evaluasi</w:t>
      </w:r>
    </w:p>
    <w:p w14:paraId="75BE94A0" w14:textId="48246756" w:rsidR="00A406CB" w:rsidRPr="00A406CB" w:rsidRDefault="00A406CB" w:rsidP="00A406CB">
      <w:pPr>
        <w:spacing w:line="480" w:lineRule="auto"/>
        <w:ind w:left="1440"/>
        <w:jc w:val="both"/>
        <w:rPr>
          <w:sz w:val="24"/>
          <w:szCs w:val="24"/>
        </w:rPr>
      </w:pPr>
      <w:r w:rsidRPr="00A406CB">
        <w:rPr>
          <w:color w:val="000000"/>
          <w:sz w:val="24"/>
          <w:szCs w:val="24"/>
        </w:rPr>
        <w:t xml:space="preserve">Pada tahap ini, dilakukan uji coba pada sistem yang telah dibuat untuk memastikan fitur-fitur pada </w:t>
      </w:r>
      <w:r w:rsidRPr="00A406CB">
        <w:rPr>
          <w:i/>
          <w:iCs/>
          <w:color w:val="000000"/>
          <w:sz w:val="24"/>
          <w:szCs w:val="24"/>
        </w:rPr>
        <w:t xml:space="preserve">website </w:t>
      </w:r>
      <w:r w:rsidRPr="00A406CB">
        <w:rPr>
          <w:color w:val="000000"/>
          <w:sz w:val="24"/>
          <w:szCs w:val="24"/>
        </w:rPr>
        <w:t>bekerja dengan baik dengan mencari dan memperbaiki kesalahan pada sistem. Sistem juga akan dilakukan uji coba oleh pengguna agar mendapatkan saran dan evaluasi.</w:t>
      </w:r>
    </w:p>
    <w:p w14:paraId="2B58C632" w14:textId="77777777" w:rsidR="00A406CB" w:rsidRPr="00A406CB" w:rsidRDefault="00A406CB" w:rsidP="00A406CB">
      <w:pPr>
        <w:numPr>
          <w:ilvl w:val="0"/>
          <w:numId w:val="15"/>
        </w:numPr>
        <w:spacing w:line="480" w:lineRule="auto"/>
        <w:ind w:firstLine="1134"/>
        <w:jc w:val="both"/>
        <w:textAlignment w:val="baseline"/>
        <w:rPr>
          <w:b/>
          <w:bCs/>
          <w:color w:val="000000"/>
          <w:sz w:val="24"/>
          <w:szCs w:val="24"/>
        </w:rPr>
      </w:pPr>
      <w:r w:rsidRPr="00A406CB">
        <w:rPr>
          <w:b/>
          <w:bCs/>
          <w:color w:val="000000"/>
          <w:sz w:val="24"/>
          <w:szCs w:val="24"/>
        </w:rPr>
        <w:t>Penyusunan Laporan</w:t>
      </w:r>
    </w:p>
    <w:p w14:paraId="07B8409D" w14:textId="77777777" w:rsidR="00A406CB" w:rsidRPr="00A406CB" w:rsidRDefault="00A406CB" w:rsidP="00A406CB">
      <w:pPr>
        <w:spacing w:line="480" w:lineRule="auto"/>
        <w:ind w:left="1440"/>
        <w:jc w:val="both"/>
        <w:rPr>
          <w:sz w:val="24"/>
          <w:szCs w:val="24"/>
        </w:rPr>
      </w:pPr>
      <w:r w:rsidRPr="00A406CB">
        <w:rPr>
          <w:color w:val="000000"/>
          <w:sz w:val="24"/>
          <w:szCs w:val="24"/>
        </w:rPr>
        <w:t xml:space="preserve">Pada tahap ini, dilakukan penyusunan laporan yang berisi dokumentasi berupa analisis, hasil, dan evaluasi dari proses pembuatan </w:t>
      </w:r>
      <w:r w:rsidRPr="00A406CB">
        <w:rPr>
          <w:i/>
          <w:iCs/>
          <w:color w:val="000000"/>
          <w:sz w:val="24"/>
          <w:szCs w:val="24"/>
        </w:rPr>
        <w:t xml:space="preserve">website </w:t>
      </w:r>
      <w:r w:rsidRPr="00A406CB">
        <w:rPr>
          <w:color w:val="000000"/>
          <w:sz w:val="24"/>
          <w:szCs w:val="24"/>
        </w:rPr>
        <w:t>secara keseluruhan.</w:t>
      </w:r>
    </w:p>
    <w:p w14:paraId="0AB86EBA" w14:textId="77777777" w:rsidR="008423AF" w:rsidRDefault="008423AF" w:rsidP="00623781">
      <w:pPr>
        <w:spacing w:line="480" w:lineRule="auto"/>
        <w:ind w:left="1133" w:right="82"/>
        <w:rPr>
          <w:sz w:val="24"/>
          <w:szCs w:val="24"/>
        </w:rPr>
      </w:pPr>
    </w:p>
    <w:p w14:paraId="7E1B263B" w14:textId="77777777" w:rsidR="00A406CB" w:rsidRDefault="00A406CB" w:rsidP="00623781">
      <w:pPr>
        <w:spacing w:line="480" w:lineRule="auto"/>
        <w:ind w:left="1133" w:right="82"/>
        <w:rPr>
          <w:sz w:val="24"/>
          <w:szCs w:val="24"/>
        </w:rPr>
      </w:pPr>
    </w:p>
    <w:p w14:paraId="0D4CE8F4" w14:textId="0D27FB4C" w:rsidR="00623781" w:rsidRDefault="00623781" w:rsidP="00623781">
      <w:pPr>
        <w:ind w:left="720"/>
        <w:rPr>
          <w:sz w:val="26"/>
          <w:szCs w:val="26"/>
        </w:rPr>
      </w:pPr>
      <w:r>
        <w:rPr>
          <w:b/>
          <w:sz w:val="26"/>
          <w:szCs w:val="26"/>
        </w:rPr>
        <w:lastRenderedPageBreak/>
        <w:t>1.7</w:t>
      </w:r>
      <w:r w:rsidR="00861E98">
        <w:rPr>
          <w:b/>
          <w:sz w:val="26"/>
          <w:szCs w:val="26"/>
        </w:rPr>
        <w:t>.</w:t>
      </w:r>
      <w:r>
        <w:rPr>
          <w:b/>
          <w:spacing w:val="-3"/>
          <w:sz w:val="26"/>
          <w:szCs w:val="26"/>
        </w:rPr>
        <w:t xml:space="preserve"> </w:t>
      </w:r>
      <w:r>
        <w:rPr>
          <w:b/>
          <w:sz w:val="26"/>
          <w:szCs w:val="26"/>
        </w:rPr>
        <w:t>Siste</w:t>
      </w:r>
      <w:r>
        <w:rPr>
          <w:b/>
          <w:spacing w:val="2"/>
          <w:sz w:val="26"/>
          <w:szCs w:val="26"/>
        </w:rPr>
        <w:t>m</w:t>
      </w:r>
      <w:r>
        <w:rPr>
          <w:b/>
          <w:sz w:val="26"/>
          <w:szCs w:val="26"/>
        </w:rPr>
        <w:t>atika</w:t>
      </w:r>
      <w:r>
        <w:rPr>
          <w:b/>
          <w:spacing w:val="-13"/>
          <w:sz w:val="26"/>
          <w:szCs w:val="26"/>
        </w:rPr>
        <w:t xml:space="preserve"> </w:t>
      </w:r>
      <w:r>
        <w:rPr>
          <w:b/>
          <w:spacing w:val="2"/>
          <w:sz w:val="26"/>
          <w:szCs w:val="26"/>
        </w:rPr>
        <w:t>P</w:t>
      </w:r>
      <w:r>
        <w:rPr>
          <w:b/>
          <w:sz w:val="26"/>
          <w:szCs w:val="26"/>
        </w:rPr>
        <w:t>enu</w:t>
      </w:r>
      <w:r>
        <w:rPr>
          <w:b/>
          <w:spacing w:val="2"/>
          <w:sz w:val="26"/>
          <w:szCs w:val="26"/>
        </w:rPr>
        <w:t>l</w:t>
      </w:r>
      <w:r>
        <w:rPr>
          <w:b/>
          <w:sz w:val="26"/>
          <w:szCs w:val="26"/>
        </w:rPr>
        <w:t>isan</w:t>
      </w:r>
    </w:p>
    <w:p w14:paraId="5A91A36B" w14:textId="77777777" w:rsidR="00623781" w:rsidRDefault="00623781" w:rsidP="00623781">
      <w:pPr>
        <w:spacing w:before="18" w:line="280" w:lineRule="exact"/>
        <w:rPr>
          <w:sz w:val="28"/>
          <w:szCs w:val="28"/>
        </w:rPr>
      </w:pPr>
    </w:p>
    <w:p w14:paraId="2037245A" w14:textId="119E8A65" w:rsidR="00623781" w:rsidRDefault="00623781" w:rsidP="00623781">
      <w:pPr>
        <w:ind w:left="720"/>
        <w:rPr>
          <w:sz w:val="24"/>
          <w:szCs w:val="24"/>
        </w:rPr>
      </w:pPr>
      <w:r>
        <w:rPr>
          <w:sz w:val="24"/>
          <w:szCs w:val="24"/>
        </w:rPr>
        <w:t>L</w:t>
      </w:r>
      <w:r>
        <w:rPr>
          <w:spacing w:val="-1"/>
          <w:sz w:val="24"/>
          <w:szCs w:val="24"/>
        </w:rPr>
        <w:t>a</w:t>
      </w:r>
      <w:r>
        <w:rPr>
          <w:sz w:val="24"/>
          <w:szCs w:val="24"/>
        </w:rPr>
        <w:t>por</w:t>
      </w:r>
      <w:r>
        <w:rPr>
          <w:spacing w:val="-2"/>
          <w:sz w:val="24"/>
          <w:szCs w:val="24"/>
        </w:rPr>
        <w:t>a</w:t>
      </w:r>
      <w:r>
        <w:rPr>
          <w:sz w:val="24"/>
          <w:szCs w:val="24"/>
        </w:rPr>
        <w:t xml:space="preserve">n </w:t>
      </w:r>
      <w:r w:rsidR="00A406CB">
        <w:rPr>
          <w:sz w:val="24"/>
          <w:szCs w:val="24"/>
        </w:rPr>
        <w:t>kerja praktek</w:t>
      </w:r>
      <w:r>
        <w:rPr>
          <w:sz w:val="24"/>
          <w:szCs w:val="24"/>
        </w:rPr>
        <w:t xml:space="preserve"> ini memi</w:t>
      </w:r>
      <w:r>
        <w:rPr>
          <w:spacing w:val="1"/>
          <w:sz w:val="24"/>
          <w:szCs w:val="24"/>
        </w:rPr>
        <w:t>l</w:t>
      </w:r>
      <w:r>
        <w:rPr>
          <w:sz w:val="24"/>
          <w:szCs w:val="24"/>
        </w:rPr>
        <w:t>iki</w:t>
      </w:r>
      <w:r>
        <w:rPr>
          <w:spacing w:val="1"/>
          <w:sz w:val="24"/>
          <w:szCs w:val="24"/>
        </w:rPr>
        <w:t xml:space="preserve"> </w:t>
      </w:r>
      <w:r>
        <w:rPr>
          <w:sz w:val="24"/>
          <w:szCs w:val="24"/>
        </w:rPr>
        <w:t>si</w:t>
      </w:r>
      <w:r>
        <w:rPr>
          <w:spacing w:val="1"/>
          <w:sz w:val="24"/>
          <w:szCs w:val="24"/>
        </w:rPr>
        <w:t>s</w:t>
      </w:r>
      <w:r>
        <w:rPr>
          <w:sz w:val="24"/>
          <w:szCs w:val="24"/>
        </w:rPr>
        <w:t>tem</w:t>
      </w:r>
      <w:r>
        <w:rPr>
          <w:spacing w:val="-1"/>
          <w:sz w:val="24"/>
          <w:szCs w:val="24"/>
        </w:rPr>
        <w:t>a</w:t>
      </w:r>
      <w:r>
        <w:rPr>
          <w:sz w:val="24"/>
          <w:szCs w:val="24"/>
        </w:rPr>
        <w:t>t</w:t>
      </w:r>
      <w:r>
        <w:rPr>
          <w:spacing w:val="1"/>
          <w:sz w:val="24"/>
          <w:szCs w:val="24"/>
        </w:rPr>
        <w:t>i</w:t>
      </w:r>
      <w:r>
        <w:rPr>
          <w:sz w:val="24"/>
          <w:szCs w:val="24"/>
        </w:rPr>
        <w:t>ka</w:t>
      </w:r>
      <w:r>
        <w:rPr>
          <w:spacing w:val="-1"/>
          <w:sz w:val="24"/>
          <w:szCs w:val="24"/>
        </w:rPr>
        <w:t xml:space="preserve"> </w:t>
      </w:r>
      <w:r>
        <w:rPr>
          <w:sz w:val="24"/>
          <w:szCs w:val="24"/>
        </w:rPr>
        <w:t>p</w:t>
      </w:r>
      <w:r>
        <w:rPr>
          <w:spacing w:val="-1"/>
          <w:sz w:val="24"/>
          <w:szCs w:val="24"/>
        </w:rPr>
        <w:t>e</w:t>
      </w:r>
      <w:r>
        <w:rPr>
          <w:spacing w:val="-2"/>
          <w:sz w:val="24"/>
          <w:szCs w:val="24"/>
        </w:rPr>
        <w:t>n</w:t>
      </w:r>
      <w:r>
        <w:rPr>
          <w:sz w:val="24"/>
          <w:szCs w:val="24"/>
        </w:rPr>
        <w:t>ul</w:t>
      </w:r>
      <w:r>
        <w:rPr>
          <w:spacing w:val="1"/>
          <w:sz w:val="24"/>
          <w:szCs w:val="24"/>
        </w:rPr>
        <w:t>i</w:t>
      </w:r>
      <w:r>
        <w:rPr>
          <w:sz w:val="24"/>
          <w:szCs w:val="24"/>
        </w:rPr>
        <w:t>s</w:t>
      </w:r>
      <w:r>
        <w:rPr>
          <w:spacing w:val="-1"/>
          <w:sz w:val="24"/>
          <w:szCs w:val="24"/>
        </w:rPr>
        <w:t>a</w:t>
      </w:r>
      <w:r>
        <w:rPr>
          <w:sz w:val="24"/>
          <w:szCs w:val="24"/>
        </w:rPr>
        <w:t>n s</w:t>
      </w:r>
      <w:r>
        <w:rPr>
          <w:spacing w:val="-1"/>
          <w:sz w:val="24"/>
          <w:szCs w:val="24"/>
        </w:rPr>
        <w:t>e</w:t>
      </w:r>
      <w:r>
        <w:rPr>
          <w:sz w:val="24"/>
          <w:szCs w:val="24"/>
        </w:rPr>
        <w:t>p</w:t>
      </w:r>
      <w:r>
        <w:rPr>
          <w:spacing w:val="-1"/>
          <w:sz w:val="24"/>
          <w:szCs w:val="24"/>
        </w:rPr>
        <w:t>e</w:t>
      </w:r>
      <w:r>
        <w:rPr>
          <w:sz w:val="24"/>
          <w:szCs w:val="24"/>
        </w:rPr>
        <w:t>rti b</w:t>
      </w:r>
      <w:r>
        <w:rPr>
          <w:spacing w:val="-1"/>
          <w:sz w:val="24"/>
          <w:szCs w:val="24"/>
        </w:rPr>
        <w:t>e</w:t>
      </w:r>
      <w:r>
        <w:rPr>
          <w:sz w:val="24"/>
          <w:szCs w:val="24"/>
        </w:rPr>
        <w:t>rikut:</w:t>
      </w:r>
    </w:p>
    <w:p w14:paraId="7E7A5A6C" w14:textId="77777777" w:rsidR="00623781" w:rsidRDefault="00623781" w:rsidP="00623781">
      <w:pPr>
        <w:spacing w:before="16" w:line="260" w:lineRule="exact"/>
        <w:rPr>
          <w:sz w:val="26"/>
          <w:szCs w:val="26"/>
        </w:rPr>
      </w:pPr>
    </w:p>
    <w:p w14:paraId="36EBD73F" w14:textId="77777777" w:rsidR="00623781" w:rsidRDefault="00623781" w:rsidP="00623781">
      <w:pPr>
        <w:ind w:left="1080"/>
        <w:rPr>
          <w:sz w:val="24"/>
          <w:szCs w:val="24"/>
        </w:rPr>
      </w:pPr>
      <w:r>
        <w:rPr>
          <w:sz w:val="24"/>
          <w:szCs w:val="24"/>
        </w:rPr>
        <w:t xml:space="preserve">1.   BAB 1 </w:t>
      </w:r>
      <w:r>
        <w:rPr>
          <w:spacing w:val="1"/>
          <w:sz w:val="24"/>
          <w:szCs w:val="24"/>
        </w:rPr>
        <w:t>P</w:t>
      </w:r>
      <w:r>
        <w:rPr>
          <w:sz w:val="24"/>
          <w:szCs w:val="24"/>
        </w:rPr>
        <w:t>E</w:t>
      </w:r>
      <w:r>
        <w:rPr>
          <w:spacing w:val="-1"/>
          <w:sz w:val="24"/>
          <w:szCs w:val="24"/>
        </w:rPr>
        <w:t>N</w:t>
      </w:r>
      <w:r>
        <w:rPr>
          <w:sz w:val="24"/>
          <w:szCs w:val="24"/>
        </w:rPr>
        <w:t>D</w:t>
      </w:r>
      <w:r>
        <w:rPr>
          <w:spacing w:val="-1"/>
          <w:sz w:val="24"/>
          <w:szCs w:val="24"/>
        </w:rPr>
        <w:t>A</w:t>
      </w:r>
      <w:r>
        <w:rPr>
          <w:sz w:val="24"/>
          <w:szCs w:val="24"/>
        </w:rPr>
        <w:t>H</w:t>
      </w:r>
      <w:r>
        <w:rPr>
          <w:spacing w:val="-1"/>
          <w:sz w:val="24"/>
          <w:szCs w:val="24"/>
        </w:rPr>
        <w:t>U</w:t>
      </w:r>
      <w:r>
        <w:rPr>
          <w:sz w:val="24"/>
          <w:szCs w:val="24"/>
        </w:rPr>
        <w:t>L</w:t>
      </w:r>
      <w:r>
        <w:rPr>
          <w:spacing w:val="-1"/>
          <w:sz w:val="24"/>
          <w:szCs w:val="24"/>
        </w:rPr>
        <w:t>U</w:t>
      </w:r>
      <w:r>
        <w:rPr>
          <w:spacing w:val="2"/>
          <w:sz w:val="24"/>
          <w:szCs w:val="24"/>
        </w:rPr>
        <w:t>A</w:t>
      </w:r>
      <w:r>
        <w:rPr>
          <w:sz w:val="24"/>
          <w:szCs w:val="24"/>
        </w:rPr>
        <w:t>N</w:t>
      </w:r>
    </w:p>
    <w:p w14:paraId="10AD6907" w14:textId="77777777" w:rsidR="00623781" w:rsidRDefault="00623781" w:rsidP="00623781">
      <w:pPr>
        <w:spacing w:before="16" w:line="260" w:lineRule="exact"/>
        <w:rPr>
          <w:sz w:val="26"/>
          <w:szCs w:val="26"/>
        </w:rPr>
      </w:pPr>
    </w:p>
    <w:p w14:paraId="6DF3F119" w14:textId="3C2C0D1D" w:rsidR="00623781" w:rsidRDefault="00623781" w:rsidP="00623781">
      <w:pPr>
        <w:spacing w:line="480" w:lineRule="auto"/>
        <w:ind w:left="1440" w:right="81"/>
        <w:jc w:val="both"/>
        <w:rPr>
          <w:sz w:val="24"/>
          <w:szCs w:val="24"/>
        </w:rPr>
      </w:pPr>
      <w:r>
        <w:rPr>
          <w:sz w:val="24"/>
          <w:szCs w:val="24"/>
        </w:rPr>
        <w:t>B</w:t>
      </w:r>
      <w:r>
        <w:rPr>
          <w:spacing w:val="-1"/>
          <w:sz w:val="24"/>
          <w:szCs w:val="24"/>
        </w:rPr>
        <w:t>a</w:t>
      </w:r>
      <w:r>
        <w:rPr>
          <w:sz w:val="24"/>
          <w:szCs w:val="24"/>
        </w:rPr>
        <w:t>b</w:t>
      </w:r>
      <w:r>
        <w:rPr>
          <w:spacing w:val="2"/>
          <w:sz w:val="24"/>
          <w:szCs w:val="24"/>
        </w:rPr>
        <w:t xml:space="preserve"> </w:t>
      </w:r>
      <w:r>
        <w:rPr>
          <w:sz w:val="24"/>
          <w:szCs w:val="24"/>
        </w:rPr>
        <w:t>ini</w:t>
      </w:r>
      <w:r>
        <w:rPr>
          <w:spacing w:val="3"/>
          <w:sz w:val="24"/>
          <w:szCs w:val="24"/>
        </w:rPr>
        <w:t xml:space="preserve"> </w:t>
      </w:r>
      <w:r>
        <w:rPr>
          <w:sz w:val="24"/>
          <w:szCs w:val="24"/>
        </w:rPr>
        <w:t>menj</w:t>
      </w:r>
      <w:r>
        <w:rPr>
          <w:spacing w:val="-1"/>
          <w:sz w:val="24"/>
          <w:szCs w:val="24"/>
        </w:rPr>
        <w:t>e</w:t>
      </w:r>
      <w:r>
        <w:rPr>
          <w:sz w:val="24"/>
          <w:szCs w:val="24"/>
        </w:rPr>
        <w:t>lask</w:t>
      </w:r>
      <w:r>
        <w:rPr>
          <w:spacing w:val="-1"/>
          <w:sz w:val="24"/>
          <w:szCs w:val="24"/>
        </w:rPr>
        <w:t>a</w:t>
      </w:r>
      <w:r>
        <w:rPr>
          <w:sz w:val="24"/>
          <w:szCs w:val="24"/>
        </w:rPr>
        <w:t>n</w:t>
      </w:r>
      <w:r>
        <w:rPr>
          <w:spacing w:val="2"/>
          <w:sz w:val="24"/>
          <w:szCs w:val="24"/>
        </w:rPr>
        <w:t xml:space="preserve"> </w:t>
      </w:r>
      <w:r>
        <w:rPr>
          <w:sz w:val="24"/>
          <w:szCs w:val="24"/>
        </w:rPr>
        <w:t>p</w:t>
      </w:r>
      <w:r>
        <w:rPr>
          <w:spacing w:val="-1"/>
          <w:sz w:val="24"/>
          <w:szCs w:val="24"/>
        </w:rPr>
        <w:t>e</w:t>
      </w:r>
      <w:r>
        <w:rPr>
          <w:spacing w:val="-2"/>
          <w:sz w:val="24"/>
          <w:szCs w:val="24"/>
        </w:rPr>
        <w:t>n</w:t>
      </w:r>
      <w:r>
        <w:rPr>
          <w:sz w:val="24"/>
          <w:szCs w:val="24"/>
        </w:rPr>
        <w:t>g</w:t>
      </w:r>
      <w:r>
        <w:rPr>
          <w:spacing w:val="-1"/>
          <w:sz w:val="24"/>
          <w:szCs w:val="24"/>
        </w:rPr>
        <w:t>a</w:t>
      </w:r>
      <w:r>
        <w:rPr>
          <w:sz w:val="24"/>
          <w:szCs w:val="24"/>
        </w:rPr>
        <w:t>ntar</w:t>
      </w:r>
      <w:r>
        <w:rPr>
          <w:spacing w:val="1"/>
          <w:sz w:val="24"/>
          <w:szCs w:val="24"/>
        </w:rPr>
        <w:t xml:space="preserve"> </w:t>
      </w:r>
      <w:r>
        <w:rPr>
          <w:sz w:val="24"/>
          <w:szCs w:val="24"/>
        </w:rPr>
        <w:t>d</w:t>
      </w:r>
      <w:r>
        <w:rPr>
          <w:spacing w:val="-1"/>
          <w:sz w:val="24"/>
          <w:szCs w:val="24"/>
        </w:rPr>
        <w:t>a</w:t>
      </w:r>
      <w:r>
        <w:rPr>
          <w:sz w:val="24"/>
          <w:szCs w:val="24"/>
        </w:rPr>
        <w:t>ri</w:t>
      </w:r>
      <w:r>
        <w:rPr>
          <w:spacing w:val="2"/>
          <w:sz w:val="24"/>
          <w:szCs w:val="24"/>
        </w:rPr>
        <w:t xml:space="preserve"> </w:t>
      </w:r>
      <w:r>
        <w:rPr>
          <w:sz w:val="24"/>
          <w:szCs w:val="24"/>
        </w:rPr>
        <w:t>lapo</w:t>
      </w:r>
      <w:r>
        <w:rPr>
          <w:spacing w:val="-1"/>
          <w:sz w:val="24"/>
          <w:szCs w:val="24"/>
        </w:rPr>
        <w:t>ra</w:t>
      </w:r>
      <w:r>
        <w:rPr>
          <w:sz w:val="24"/>
          <w:szCs w:val="24"/>
        </w:rPr>
        <w:t>n</w:t>
      </w:r>
      <w:r>
        <w:rPr>
          <w:spacing w:val="2"/>
          <w:sz w:val="24"/>
          <w:szCs w:val="24"/>
        </w:rPr>
        <w:t xml:space="preserve"> </w:t>
      </w:r>
      <w:r>
        <w:rPr>
          <w:sz w:val="24"/>
          <w:szCs w:val="24"/>
        </w:rPr>
        <w:t>y</w:t>
      </w:r>
      <w:r>
        <w:rPr>
          <w:spacing w:val="-1"/>
          <w:sz w:val="24"/>
          <w:szCs w:val="24"/>
        </w:rPr>
        <w:t>a</w:t>
      </w:r>
      <w:r>
        <w:rPr>
          <w:sz w:val="24"/>
          <w:szCs w:val="24"/>
        </w:rPr>
        <w:t>ng</w:t>
      </w:r>
      <w:r>
        <w:rPr>
          <w:spacing w:val="4"/>
          <w:sz w:val="24"/>
          <w:szCs w:val="24"/>
        </w:rPr>
        <w:t xml:space="preserve"> </w:t>
      </w:r>
      <w:r>
        <w:rPr>
          <w:sz w:val="24"/>
          <w:szCs w:val="24"/>
        </w:rPr>
        <w:t>melipu</w:t>
      </w:r>
      <w:r>
        <w:rPr>
          <w:spacing w:val="1"/>
          <w:sz w:val="24"/>
          <w:szCs w:val="24"/>
        </w:rPr>
        <w:t>t</w:t>
      </w:r>
      <w:r>
        <w:rPr>
          <w:sz w:val="24"/>
          <w:szCs w:val="24"/>
        </w:rPr>
        <w:t>i lat</w:t>
      </w:r>
      <w:r>
        <w:rPr>
          <w:spacing w:val="-1"/>
          <w:sz w:val="24"/>
          <w:szCs w:val="24"/>
        </w:rPr>
        <w:t>a</w:t>
      </w:r>
      <w:r>
        <w:rPr>
          <w:sz w:val="24"/>
          <w:szCs w:val="24"/>
        </w:rPr>
        <w:t>r</w:t>
      </w:r>
      <w:r>
        <w:rPr>
          <w:spacing w:val="1"/>
          <w:sz w:val="24"/>
          <w:szCs w:val="24"/>
        </w:rPr>
        <w:t xml:space="preserve"> </w:t>
      </w:r>
      <w:r>
        <w:rPr>
          <w:sz w:val="24"/>
          <w:szCs w:val="24"/>
        </w:rPr>
        <w:t>b</w:t>
      </w:r>
      <w:r>
        <w:rPr>
          <w:spacing w:val="-1"/>
          <w:sz w:val="24"/>
          <w:szCs w:val="24"/>
        </w:rPr>
        <w:t>e</w:t>
      </w:r>
      <w:r>
        <w:rPr>
          <w:sz w:val="24"/>
          <w:szCs w:val="24"/>
        </w:rPr>
        <w:t>lak</w:t>
      </w:r>
      <w:r>
        <w:rPr>
          <w:spacing w:val="-1"/>
          <w:sz w:val="24"/>
          <w:szCs w:val="24"/>
        </w:rPr>
        <w:t>a</w:t>
      </w:r>
      <w:r>
        <w:rPr>
          <w:sz w:val="24"/>
          <w:szCs w:val="24"/>
        </w:rPr>
        <w:t>ng, rumus</w:t>
      </w:r>
      <w:r>
        <w:rPr>
          <w:spacing w:val="-1"/>
          <w:sz w:val="24"/>
          <w:szCs w:val="24"/>
        </w:rPr>
        <w:t>a</w:t>
      </w:r>
      <w:r>
        <w:rPr>
          <w:sz w:val="24"/>
          <w:szCs w:val="24"/>
        </w:rPr>
        <w:t>n mas</w:t>
      </w:r>
      <w:r>
        <w:rPr>
          <w:spacing w:val="-1"/>
          <w:sz w:val="24"/>
          <w:szCs w:val="24"/>
        </w:rPr>
        <w:t>a</w:t>
      </w:r>
      <w:r>
        <w:rPr>
          <w:sz w:val="24"/>
          <w:szCs w:val="24"/>
        </w:rPr>
        <w:t>lah,</w:t>
      </w:r>
      <w:r>
        <w:rPr>
          <w:spacing w:val="1"/>
          <w:sz w:val="24"/>
          <w:szCs w:val="24"/>
        </w:rPr>
        <w:t xml:space="preserve"> </w:t>
      </w:r>
      <w:r>
        <w:rPr>
          <w:sz w:val="24"/>
          <w:szCs w:val="24"/>
        </w:rPr>
        <w:t>tu</w:t>
      </w:r>
      <w:r>
        <w:rPr>
          <w:spacing w:val="1"/>
          <w:sz w:val="24"/>
          <w:szCs w:val="24"/>
        </w:rPr>
        <w:t>j</w:t>
      </w:r>
      <w:r>
        <w:rPr>
          <w:sz w:val="24"/>
          <w:szCs w:val="24"/>
        </w:rPr>
        <w:t>u</w:t>
      </w:r>
      <w:r>
        <w:rPr>
          <w:spacing w:val="-1"/>
          <w:sz w:val="24"/>
          <w:szCs w:val="24"/>
        </w:rPr>
        <w:t>a</w:t>
      </w:r>
      <w:r>
        <w:rPr>
          <w:spacing w:val="2"/>
          <w:sz w:val="24"/>
          <w:szCs w:val="24"/>
        </w:rPr>
        <w:t>n</w:t>
      </w:r>
      <w:r>
        <w:rPr>
          <w:sz w:val="24"/>
          <w:szCs w:val="24"/>
        </w:rPr>
        <w:t>, man</w:t>
      </w:r>
      <w:r>
        <w:rPr>
          <w:spacing w:val="-1"/>
          <w:sz w:val="24"/>
          <w:szCs w:val="24"/>
        </w:rPr>
        <w:t>f</w:t>
      </w:r>
      <w:r>
        <w:rPr>
          <w:spacing w:val="1"/>
          <w:sz w:val="24"/>
          <w:szCs w:val="24"/>
        </w:rPr>
        <w:t>a</w:t>
      </w:r>
      <w:r>
        <w:rPr>
          <w:spacing w:val="-1"/>
          <w:sz w:val="24"/>
          <w:szCs w:val="24"/>
        </w:rPr>
        <w:t>a</w:t>
      </w:r>
      <w:r>
        <w:rPr>
          <w:sz w:val="24"/>
          <w:szCs w:val="24"/>
        </w:rPr>
        <w:t>t, r</w:t>
      </w:r>
      <w:r>
        <w:rPr>
          <w:spacing w:val="1"/>
          <w:sz w:val="24"/>
          <w:szCs w:val="24"/>
        </w:rPr>
        <w:t>u</w:t>
      </w:r>
      <w:r>
        <w:rPr>
          <w:spacing w:val="-1"/>
          <w:sz w:val="24"/>
          <w:szCs w:val="24"/>
        </w:rPr>
        <w:t>a</w:t>
      </w:r>
      <w:r>
        <w:rPr>
          <w:sz w:val="24"/>
          <w:szCs w:val="24"/>
        </w:rPr>
        <w:t>ng l</w:t>
      </w:r>
      <w:r>
        <w:rPr>
          <w:spacing w:val="1"/>
          <w:sz w:val="24"/>
          <w:szCs w:val="24"/>
        </w:rPr>
        <w:t>i</w:t>
      </w:r>
      <w:r>
        <w:rPr>
          <w:sz w:val="24"/>
          <w:szCs w:val="24"/>
        </w:rPr>
        <w:t>ngku</w:t>
      </w:r>
      <w:r>
        <w:rPr>
          <w:spacing w:val="2"/>
          <w:sz w:val="24"/>
          <w:szCs w:val="24"/>
        </w:rPr>
        <w:t>p</w:t>
      </w:r>
      <w:r>
        <w:rPr>
          <w:sz w:val="24"/>
          <w:szCs w:val="24"/>
        </w:rPr>
        <w:t>, metodologi p</w:t>
      </w:r>
      <w:r>
        <w:rPr>
          <w:spacing w:val="-1"/>
          <w:sz w:val="24"/>
          <w:szCs w:val="24"/>
        </w:rPr>
        <w:t>e</w:t>
      </w:r>
      <w:r>
        <w:rPr>
          <w:sz w:val="24"/>
          <w:szCs w:val="24"/>
        </w:rPr>
        <w:t>n</w:t>
      </w:r>
      <w:r>
        <w:rPr>
          <w:spacing w:val="-1"/>
          <w:sz w:val="24"/>
          <w:szCs w:val="24"/>
        </w:rPr>
        <w:t>e</w:t>
      </w:r>
      <w:r>
        <w:rPr>
          <w:sz w:val="24"/>
          <w:szCs w:val="24"/>
        </w:rPr>
        <w:t>l</w:t>
      </w:r>
      <w:r>
        <w:rPr>
          <w:spacing w:val="1"/>
          <w:sz w:val="24"/>
          <w:szCs w:val="24"/>
        </w:rPr>
        <w:t>i</w:t>
      </w:r>
      <w:r>
        <w:rPr>
          <w:sz w:val="24"/>
          <w:szCs w:val="24"/>
        </w:rPr>
        <w:t>t</w:t>
      </w:r>
      <w:r>
        <w:rPr>
          <w:spacing w:val="1"/>
          <w:sz w:val="24"/>
          <w:szCs w:val="24"/>
        </w:rPr>
        <w:t>i</w:t>
      </w:r>
      <w:r>
        <w:rPr>
          <w:spacing w:val="-1"/>
          <w:sz w:val="24"/>
          <w:szCs w:val="24"/>
        </w:rPr>
        <w:t>a</w:t>
      </w:r>
      <w:r>
        <w:rPr>
          <w:sz w:val="24"/>
          <w:szCs w:val="24"/>
        </w:rPr>
        <w:t>n, s</w:t>
      </w:r>
      <w:r>
        <w:rPr>
          <w:spacing w:val="-1"/>
          <w:sz w:val="24"/>
          <w:szCs w:val="24"/>
        </w:rPr>
        <w:t>e</w:t>
      </w:r>
      <w:r>
        <w:rPr>
          <w:sz w:val="24"/>
          <w:szCs w:val="24"/>
        </w:rPr>
        <w:t>rta</w:t>
      </w:r>
      <w:r>
        <w:rPr>
          <w:spacing w:val="-1"/>
          <w:sz w:val="24"/>
          <w:szCs w:val="24"/>
        </w:rPr>
        <w:t xml:space="preserve"> </w:t>
      </w:r>
      <w:r>
        <w:rPr>
          <w:sz w:val="24"/>
          <w:szCs w:val="24"/>
        </w:rPr>
        <w:t>si</w:t>
      </w:r>
      <w:r>
        <w:rPr>
          <w:spacing w:val="1"/>
          <w:sz w:val="24"/>
          <w:szCs w:val="24"/>
        </w:rPr>
        <w:t>s</w:t>
      </w:r>
      <w:r>
        <w:rPr>
          <w:sz w:val="24"/>
          <w:szCs w:val="24"/>
        </w:rPr>
        <w:t>tem</w:t>
      </w:r>
      <w:r>
        <w:rPr>
          <w:spacing w:val="-1"/>
          <w:sz w:val="24"/>
          <w:szCs w:val="24"/>
        </w:rPr>
        <w:t>a</w:t>
      </w:r>
      <w:r>
        <w:rPr>
          <w:sz w:val="24"/>
          <w:szCs w:val="24"/>
        </w:rPr>
        <w:t>t</w:t>
      </w:r>
      <w:r>
        <w:rPr>
          <w:spacing w:val="1"/>
          <w:sz w:val="24"/>
          <w:szCs w:val="24"/>
        </w:rPr>
        <w:t>i</w:t>
      </w:r>
      <w:r>
        <w:rPr>
          <w:sz w:val="24"/>
          <w:szCs w:val="24"/>
        </w:rPr>
        <w:t>ka</w:t>
      </w:r>
      <w:r>
        <w:rPr>
          <w:spacing w:val="-1"/>
          <w:sz w:val="24"/>
          <w:szCs w:val="24"/>
        </w:rPr>
        <w:t xml:space="preserve"> </w:t>
      </w:r>
      <w:r>
        <w:rPr>
          <w:sz w:val="24"/>
          <w:szCs w:val="24"/>
        </w:rPr>
        <w:t>p</w:t>
      </w:r>
      <w:r>
        <w:rPr>
          <w:spacing w:val="-1"/>
          <w:sz w:val="24"/>
          <w:szCs w:val="24"/>
        </w:rPr>
        <w:t>e</w:t>
      </w:r>
      <w:r>
        <w:rPr>
          <w:sz w:val="24"/>
          <w:szCs w:val="24"/>
        </w:rPr>
        <w:t>nul</w:t>
      </w:r>
      <w:r>
        <w:rPr>
          <w:spacing w:val="1"/>
          <w:sz w:val="24"/>
          <w:szCs w:val="24"/>
        </w:rPr>
        <w:t>i</w:t>
      </w:r>
      <w:r>
        <w:rPr>
          <w:sz w:val="24"/>
          <w:szCs w:val="24"/>
        </w:rPr>
        <w:t>s</w:t>
      </w:r>
      <w:r>
        <w:rPr>
          <w:spacing w:val="1"/>
          <w:sz w:val="24"/>
          <w:szCs w:val="24"/>
        </w:rPr>
        <w:t>a</w:t>
      </w:r>
      <w:r>
        <w:rPr>
          <w:sz w:val="24"/>
          <w:szCs w:val="24"/>
        </w:rPr>
        <w:t>n</w:t>
      </w:r>
    </w:p>
    <w:p w14:paraId="42755128" w14:textId="77777777" w:rsidR="00623781" w:rsidRDefault="00623781" w:rsidP="00623781">
      <w:pPr>
        <w:spacing w:before="10"/>
        <w:ind w:left="1080"/>
        <w:rPr>
          <w:sz w:val="24"/>
          <w:szCs w:val="24"/>
        </w:rPr>
      </w:pPr>
      <w:r>
        <w:rPr>
          <w:sz w:val="24"/>
          <w:szCs w:val="24"/>
        </w:rPr>
        <w:t>2.   BAB 2 D</w:t>
      </w:r>
      <w:r>
        <w:rPr>
          <w:spacing w:val="-1"/>
          <w:sz w:val="24"/>
          <w:szCs w:val="24"/>
        </w:rPr>
        <w:t>A</w:t>
      </w:r>
      <w:r>
        <w:rPr>
          <w:spacing w:val="1"/>
          <w:sz w:val="24"/>
          <w:szCs w:val="24"/>
        </w:rPr>
        <w:t>S</w:t>
      </w:r>
      <w:r>
        <w:rPr>
          <w:sz w:val="24"/>
          <w:szCs w:val="24"/>
        </w:rPr>
        <w:t>AR TE</w:t>
      </w:r>
      <w:r>
        <w:rPr>
          <w:spacing w:val="-1"/>
          <w:sz w:val="24"/>
          <w:szCs w:val="24"/>
        </w:rPr>
        <w:t>O</w:t>
      </w:r>
      <w:r>
        <w:rPr>
          <w:sz w:val="24"/>
          <w:szCs w:val="24"/>
        </w:rPr>
        <w:t>RI</w:t>
      </w:r>
    </w:p>
    <w:p w14:paraId="29B735C9" w14:textId="77777777" w:rsidR="00623781" w:rsidRDefault="00623781" w:rsidP="00623781">
      <w:pPr>
        <w:spacing w:before="16" w:line="260" w:lineRule="exact"/>
        <w:rPr>
          <w:sz w:val="26"/>
          <w:szCs w:val="26"/>
        </w:rPr>
      </w:pPr>
    </w:p>
    <w:p w14:paraId="74973A15" w14:textId="3C09CE68" w:rsidR="00623781" w:rsidRDefault="00623781" w:rsidP="00623781">
      <w:pPr>
        <w:spacing w:line="480" w:lineRule="auto"/>
        <w:ind w:left="1440" w:right="75"/>
        <w:jc w:val="both"/>
        <w:rPr>
          <w:sz w:val="24"/>
          <w:szCs w:val="24"/>
        </w:rPr>
      </w:pPr>
      <w:r>
        <w:rPr>
          <w:sz w:val="24"/>
          <w:szCs w:val="24"/>
        </w:rPr>
        <w:t>B</w:t>
      </w:r>
      <w:r>
        <w:rPr>
          <w:spacing w:val="-1"/>
          <w:sz w:val="24"/>
          <w:szCs w:val="24"/>
        </w:rPr>
        <w:t>a</w:t>
      </w:r>
      <w:r>
        <w:rPr>
          <w:sz w:val="24"/>
          <w:szCs w:val="24"/>
        </w:rPr>
        <w:t>b</w:t>
      </w:r>
      <w:r>
        <w:rPr>
          <w:spacing w:val="-12"/>
          <w:sz w:val="24"/>
          <w:szCs w:val="24"/>
        </w:rPr>
        <w:t xml:space="preserve"> </w:t>
      </w:r>
      <w:r>
        <w:rPr>
          <w:sz w:val="24"/>
          <w:szCs w:val="24"/>
        </w:rPr>
        <w:t>ini</w:t>
      </w:r>
      <w:r>
        <w:rPr>
          <w:spacing w:val="-11"/>
          <w:sz w:val="24"/>
          <w:szCs w:val="24"/>
        </w:rPr>
        <w:t xml:space="preserve"> </w:t>
      </w:r>
      <w:r>
        <w:rPr>
          <w:sz w:val="24"/>
          <w:szCs w:val="24"/>
        </w:rPr>
        <w:t>mem</w:t>
      </w:r>
      <w:r>
        <w:rPr>
          <w:spacing w:val="-1"/>
          <w:sz w:val="24"/>
          <w:szCs w:val="24"/>
        </w:rPr>
        <w:t>a</w:t>
      </w:r>
      <w:r>
        <w:rPr>
          <w:sz w:val="24"/>
          <w:szCs w:val="24"/>
        </w:rPr>
        <w:t>p</w:t>
      </w:r>
      <w:r>
        <w:rPr>
          <w:spacing w:val="-1"/>
          <w:sz w:val="24"/>
          <w:szCs w:val="24"/>
        </w:rPr>
        <w:t>a</w:t>
      </w:r>
      <w:r>
        <w:rPr>
          <w:sz w:val="24"/>
          <w:szCs w:val="24"/>
        </w:rPr>
        <w:t>rk</w:t>
      </w:r>
      <w:r>
        <w:rPr>
          <w:spacing w:val="-2"/>
          <w:sz w:val="24"/>
          <w:szCs w:val="24"/>
        </w:rPr>
        <w:t>a</w:t>
      </w:r>
      <w:r>
        <w:rPr>
          <w:sz w:val="24"/>
          <w:szCs w:val="24"/>
        </w:rPr>
        <w:t>n</w:t>
      </w:r>
      <w:r w:rsidR="002B22D4">
        <w:rPr>
          <w:spacing w:val="-12"/>
          <w:sz w:val="24"/>
          <w:szCs w:val="24"/>
        </w:rPr>
        <w:t xml:space="preserve"> </w:t>
      </w:r>
      <w:r>
        <w:rPr>
          <w:sz w:val="24"/>
          <w:szCs w:val="24"/>
        </w:rPr>
        <w:t>teo</w:t>
      </w:r>
      <w:r>
        <w:rPr>
          <w:spacing w:val="1"/>
          <w:sz w:val="24"/>
          <w:szCs w:val="24"/>
        </w:rPr>
        <w:t>r</w:t>
      </w:r>
      <w:r>
        <w:rPr>
          <w:spacing w:val="2"/>
          <w:sz w:val="24"/>
          <w:szCs w:val="24"/>
        </w:rPr>
        <w:t>i</w:t>
      </w:r>
      <w:r w:rsidR="002B22D4">
        <w:rPr>
          <w:spacing w:val="2"/>
          <w:sz w:val="24"/>
          <w:szCs w:val="24"/>
        </w:rPr>
        <w:t>-teori</w:t>
      </w:r>
      <w:r w:rsidR="00B13DF9">
        <w:rPr>
          <w:spacing w:val="-12"/>
          <w:sz w:val="24"/>
          <w:szCs w:val="24"/>
        </w:rPr>
        <w:t xml:space="preserve"> </w:t>
      </w:r>
      <w:r>
        <w:rPr>
          <w:sz w:val="24"/>
          <w:szCs w:val="24"/>
        </w:rPr>
        <w:t>y</w:t>
      </w:r>
      <w:r>
        <w:rPr>
          <w:spacing w:val="-1"/>
          <w:sz w:val="24"/>
          <w:szCs w:val="24"/>
        </w:rPr>
        <w:t>a</w:t>
      </w:r>
      <w:r>
        <w:rPr>
          <w:sz w:val="24"/>
          <w:szCs w:val="24"/>
        </w:rPr>
        <w:t>ng</w:t>
      </w:r>
      <w:r>
        <w:rPr>
          <w:spacing w:val="-12"/>
          <w:sz w:val="24"/>
          <w:szCs w:val="24"/>
        </w:rPr>
        <w:t xml:space="preserve"> </w:t>
      </w:r>
      <w:r>
        <w:rPr>
          <w:sz w:val="24"/>
          <w:szCs w:val="24"/>
        </w:rPr>
        <w:t>dipe</w:t>
      </w:r>
      <w:r>
        <w:rPr>
          <w:spacing w:val="-1"/>
          <w:sz w:val="24"/>
          <w:szCs w:val="24"/>
        </w:rPr>
        <w:t>r</w:t>
      </w:r>
      <w:r>
        <w:rPr>
          <w:sz w:val="24"/>
          <w:szCs w:val="24"/>
        </w:rPr>
        <w:t>lukan</w:t>
      </w:r>
      <w:r>
        <w:rPr>
          <w:spacing w:val="-12"/>
          <w:sz w:val="24"/>
          <w:szCs w:val="24"/>
        </w:rPr>
        <w:t xml:space="preserve"> </w:t>
      </w:r>
      <w:r>
        <w:rPr>
          <w:sz w:val="24"/>
          <w:szCs w:val="24"/>
        </w:rPr>
        <w:t>d</w:t>
      </w:r>
      <w:r>
        <w:rPr>
          <w:spacing w:val="-1"/>
          <w:sz w:val="24"/>
          <w:szCs w:val="24"/>
        </w:rPr>
        <w:t>a</w:t>
      </w:r>
      <w:r>
        <w:rPr>
          <w:spacing w:val="3"/>
          <w:sz w:val="24"/>
          <w:szCs w:val="24"/>
        </w:rPr>
        <w:t>l</w:t>
      </w:r>
      <w:r>
        <w:rPr>
          <w:spacing w:val="-1"/>
          <w:sz w:val="24"/>
          <w:szCs w:val="24"/>
        </w:rPr>
        <w:t>a</w:t>
      </w:r>
      <w:r>
        <w:rPr>
          <w:sz w:val="24"/>
          <w:szCs w:val="24"/>
        </w:rPr>
        <w:t>m p</w:t>
      </w:r>
      <w:r>
        <w:rPr>
          <w:spacing w:val="-1"/>
          <w:sz w:val="24"/>
          <w:szCs w:val="24"/>
        </w:rPr>
        <w:t>e</w:t>
      </w:r>
      <w:r>
        <w:rPr>
          <w:sz w:val="24"/>
          <w:szCs w:val="24"/>
        </w:rPr>
        <w:t>mbuat</w:t>
      </w:r>
      <w:r>
        <w:rPr>
          <w:spacing w:val="-1"/>
          <w:sz w:val="24"/>
          <w:szCs w:val="24"/>
        </w:rPr>
        <w:t>a</w:t>
      </w:r>
      <w:r>
        <w:rPr>
          <w:sz w:val="24"/>
          <w:szCs w:val="24"/>
        </w:rPr>
        <w:t>n</w:t>
      </w:r>
      <w:r>
        <w:rPr>
          <w:spacing w:val="-2"/>
          <w:sz w:val="24"/>
          <w:szCs w:val="24"/>
        </w:rPr>
        <w:t xml:space="preserve"> </w:t>
      </w:r>
      <w:r w:rsidR="00B13DF9" w:rsidRPr="002B22D4">
        <w:rPr>
          <w:i/>
          <w:iCs/>
          <w:spacing w:val="-2"/>
          <w:sz w:val="24"/>
          <w:szCs w:val="24"/>
        </w:rPr>
        <w:t>sistem inventory</w:t>
      </w:r>
      <w:r w:rsidR="00B13DF9">
        <w:rPr>
          <w:spacing w:val="-2"/>
          <w:sz w:val="24"/>
          <w:szCs w:val="24"/>
        </w:rPr>
        <w:t xml:space="preserve"> management untuk PT. Masuya Graha Trikencana berbasis </w:t>
      </w:r>
      <w:r w:rsidR="00A406CB" w:rsidRPr="00A406CB">
        <w:rPr>
          <w:i/>
          <w:iCs/>
          <w:spacing w:val="-1"/>
          <w:sz w:val="24"/>
          <w:szCs w:val="24"/>
        </w:rPr>
        <w:t>website</w:t>
      </w:r>
      <w:r>
        <w:rPr>
          <w:sz w:val="24"/>
          <w:szCs w:val="24"/>
        </w:rPr>
        <w:t>.</w:t>
      </w:r>
    </w:p>
    <w:p w14:paraId="689C1E34" w14:textId="77777777" w:rsidR="00623781" w:rsidRDefault="00623781" w:rsidP="00623781">
      <w:pPr>
        <w:spacing w:before="10"/>
        <w:ind w:left="1080"/>
        <w:rPr>
          <w:sz w:val="24"/>
          <w:szCs w:val="24"/>
        </w:rPr>
      </w:pPr>
      <w:r>
        <w:rPr>
          <w:sz w:val="24"/>
          <w:szCs w:val="24"/>
        </w:rPr>
        <w:t>3.   BAB 3 A</w:t>
      </w:r>
      <w:r>
        <w:rPr>
          <w:spacing w:val="-1"/>
          <w:sz w:val="24"/>
          <w:szCs w:val="24"/>
        </w:rPr>
        <w:t>N</w:t>
      </w:r>
      <w:r>
        <w:rPr>
          <w:sz w:val="24"/>
          <w:szCs w:val="24"/>
        </w:rPr>
        <w:t>A</w:t>
      </w:r>
      <w:r>
        <w:rPr>
          <w:spacing w:val="1"/>
          <w:sz w:val="24"/>
          <w:szCs w:val="24"/>
        </w:rPr>
        <w:t>L</w:t>
      </w:r>
      <w:r>
        <w:rPr>
          <w:spacing w:val="-3"/>
          <w:sz w:val="24"/>
          <w:szCs w:val="24"/>
        </w:rPr>
        <w:t>I</w:t>
      </w:r>
      <w:r>
        <w:rPr>
          <w:spacing w:val="3"/>
          <w:sz w:val="24"/>
          <w:szCs w:val="24"/>
        </w:rPr>
        <w:t>S</w:t>
      </w:r>
      <w:r>
        <w:rPr>
          <w:sz w:val="24"/>
          <w:szCs w:val="24"/>
        </w:rPr>
        <w:t>IS</w:t>
      </w:r>
    </w:p>
    <w:p w14:paraId="483FA45B" w14:textId="77777777" w:rsidR="00623781" w:rsidRDefault="00623781" w:rsidP="00623781">
      <w:pPr>
        <w:spacing w:before="17" w:line="260" w:lineRule="exact"/>
        <w:rPr>
          <w:sz w:val="26"/>
          <w:szCs w:val="26"/>
        </w:rPr>
      </w:pPr>
    </w:p>
    <w:p w14:paraId="24D4722F" w14:textId="2B813B2F" w:rsidR="008423AF" w:rsidRDefault="00623781" w:rsidP="002B22D4">
      <w:pPr>
        <w:spacing w:line="480" w:lineRule="auto"/>
        <w:ind w:left="1440" w:right="82"/>
        <w:jc w:val="both"/>
        <w:rPr>
          <w:sz w:val="24"/>
          <w:szCs w:val="24"/>
        </w:rPr>
      </w:pPr>
      <w:r>
        <w:rPr>
          <w:sz w:val="24"/>
          <w:szCs w:val="24"/>
        </w:rPr>
        <w:t>B</w:t>
      </w:r>
      <w:r>
        <w:rPr>
          <w:spacing w:val="-1"/>
          <w:sz w:val="24"/>
          <w:szCs w:val="24"/>
        </w:rPr>
        <w:t>a</w:t>
      </w:r>
      <w:r>
        <w:rPr>
          <w:sz w:val="24"/>
          <w:szCs w:val="24"/>
        </w:rPr>
        <w:t>b</w:t>
      </w:r>
      <w:r>
        <w:rPr>
          <w:spacing w:val="-12"/>
          <w:sz w:val="24"/>
          <w:szCs w:val="24"/>
        </w:rPr>
        <w:t xml:space="preserve"> </w:t>
      </w:r>
      <w:r>
        <w:rPr>
          <w:sz w:val="24"/>
          <w:szCs w:val="24"/>
        </w:rPr>
        <w:t>ini</w:t>
      </w:r>
      <w:r>
        <w:rPr>
          <w:spacing w:val="-11"/>
          <w:sz w:val="24"/>
          <w:szCs w:val="24"/>
        </w:rPr>
        <w:t xml:space="preserve"> </w:t>
      </w:r>
      <w:r>
        <w:rPr>
          <w:sz w:val="24"/>
          <w:szCs w:val="24"/>
        </w:rPr>
        <w:t>memb</w:t>
      </w:r>
      <w:r>
        <w:rPr>
          <w:spacing w:val="-1"/>
          <w:sz w:val="24"/>
          <w:szCs w:val="24"/>
        </w:rPr>
        <w:t>a</w:t>
      </w:r>
      <w:r>
        <w:rPr>
          <w:sz w:val="24"/>
          <w:szCs w:val="24"/>
        </w:rPr>
        <w:t>h</w:t>
      </w:r>
      <w:r>
        <w:rPr>
          <w:spacing w:val="-1"/>
          <w:sz w:val="24"/>
          <w:szCs w:val="24"/>
        </w:rPr>
        <w:t>a</w:t>
      </w:r>
      <w:r>
        <w:rPr>
          <w:sz w:val="24"/>
          <w:szCs w:val="24"/>
        </w:rPr>
        <w:t>s</w:t>
      </w:r>
      <w:r>
        <w:rPr>
          <w:spacing w:val="-12"/>
          <w:sz w:val="24"/>
          <w:szCs w:val="24"/>
        </w:rPr>
        <w:t xml:space="preserve"> </w:t>
      </w:r>
      <w:r>
        <w:rPr>
          <w:sz w:val="24"/>
          <w:szCs w:val="24"/>
        </w:rPr>
        <w:t>meng</w:t>
      </w:r>
      <w:r>
        <w:rPr>
          <w:spacing w:val="-1"/>
          <w:sz w:val="24"/>
          <w:szCs w:val="24"/>
        </w:rPr>
        <w:t>e</w:t>
      </w:r>
      <w:r>
        <w:rPr>
          <w:sz w:val="24"/>
          <w:szCs w:val="24"/>
        </w:rPr>
        <w:t>n</w:t>
      </w:r>
      <w:r>
        <w:rPr>
          <w:spacing w:val="-1"/>
          <w:sz w:val="24"/>
          <w:szCs w:val="24"/>
        </w:rPr>
        <w:t>a</w:t>
      </w:r>
      <w:r>
        <w:rPr>
          <w:sz w:val="24"/>
          <w:szCs w:val="24"/>
        </w:rPr>
        <w:t>i</w:t>
      </w:r>
      <w:r>
        <w:rPr>
          <w:spacing w:val="-12"/>
          <w:sz w:val="24"/>
          <w:szCs w:val="24"/>
        </w:rPr>
        <w:t xml:space="preserve"> </w:t>
      </w:r>
      <w:r>
        <w:rPr>
          <w:sz w:val="24"/>
          <w:szCs w:val="24"/>
        </w:rPr>
        <w:t>kondis</w:t>
      </w:r>
      <w:r w:rsidR="002B22D4">
        <w:rPr>
          <w:sz w:val="24"/>
          <w:szCs w:val="24"/>
        </w:rPr>
        <w:t>i saat ini dan analisis permasalahan serta analisis kebutuhan sistem sesuai dengan masalah yang ada.</w:t>
      </w:r>
    </w:p>
    <w:p w14:paraId="73BAFF4D" w14:textId="77777777" w:rsidR="00623781" w:rsidRDefault="00623781" w:rsidP="00623781">
      <w:pPr>
        <w:spacing w:before="10" w:line="480" w:lineRule="auto"/>
        <w:ind w:left="1080"/>
        <w:rPr>
          <w:sz w:val="24"/>
          <w:szCs w:val="24"/>
        </w:rPr>
      </w:pPr>
      <w:r>
        <w:rPr>
          <w:sz w:val="24"/>
          <w:szCs w:val="24"/>
        </w:rPr>
        <w:t>4.   BAB 4 DESA</w:t>
      </w:r>
      <w:r>
        <w:rPr>
          <w:spacing w:val="-3"/>
          <w:sz w:val="24"/>
          <w:szCs w:val="24"/>
        </w:rPr>
        <w:t>I</w:t>
      </w:r>
      <w:r>
        <w:rPr>
          <w:sz w:val="24"/>
          <w:szCs w:val="24"/>
        </w:rPr>
        <w:t>N</w:t>
      </w:r>
    </w:p>
    <w:p w14:paraId="08E7EDFF" w14:textId="1E235190" w:rsidR="00623781" w:rsidRDefault="00623781" w:rsidP="006A2DF8">
      <w:pPr>
        <w:spacing w:line="480" w:lineRule="auto"/>
        <w:ind w:left="1440" w:right="76"/>
        <w:jc w:val="both"/>
        <w:rPr>
          <w:sz w:val="24"/>
          <w:szCs w:val="24"/>
        </w:rPr>
      </w:pPr>
      <w:r>
        <w:rPr>
          <w:sz w:val="24"/>
          <w:szCs w:val="24"/>
        </w:rPr>
        <w:t>B</w:t>
      </w:r>
      <w:r>
        <w:rPr>
          <w:spacing w:val="-1"/>
          <w:sz w:val="24"/>
          <w:szCs w:val="24"/>
        </w:rPr>
        <w:t>a</w:t>
      </w:r>
      <w:r>
        <w:rPr>
          <w:sz w:val="24"/>
          <w:szCs w:val="24"/>
        </w:rPr>
        <w:t>b ini menj</w:t>
      </w:r>
      <w:r>
        <w:rPr>
          <w:spacing w:val="-1"/>
          <w:sz w:val="24"/>
          <w:szCs w:val="24"/>
        </w:rPr>
        <w:t>e</w:t>
      </w:r>
      <w:r>
        <w:rPr>
          <w:sz w:val="24"/>
          <w:szCs w:val="24"/>
        </w:rPr>
        <w:t>lask</w:t>
      </w:r>
      <w:r>
        <w:rPr>
          <w:spacing w:val="-1"/>
          <w:sz w:val="24"/>
          <w:szCs w:val="24"/>
        </w:rPr>
        <w:t>a</w:t>
      </w:r>
      <w:r>
        <w:rPr>
          <w:sz w:val="24"/>
          <w:szCs w:val="24"/>
        </w:rPr>
        <w:t>n p</w:t>
      </w:r>
      <w:r>
        <w:rPr>
          <w:spacing w:val="-1"/>
          <w:sz w:val="24"/>
          <w:szCs w:val="24"/>
        </w:rPr>
        <w:t>e</w:t>
      </w:r>
      <w:r>
        <w:rPr>
          <w:spacing w:val="1"/>
          <w:sz w:val="24"/>
          <w:szCs w:val="24"/>
        </w:rPr>
        <w:t>r</w:t>
      </w:r>
      <w:r>
        <w:rPr>
          <w:spacing w:val="-1"/>
          <w:sz w:val="24"/>
          <w:szCs w:val="24"/>
        </w:rPr>
        <w:t>a</w:t>
      </w:r>
      <w:r>
        <w:rPr>
          <w:sz w:val="24"/>
          <w:szCs w:val="24"/>
        </w:rPr>
        <w:t>n</w:t>
      </w:r>
      <w:r>
        <w:rPr>
          <w:spacing w:val="-1"/>
          <w:sz w:val="24"/>
          <w:szCs w:val="24"/>
        </w:rPr>
        <w:t>ca</w:t>
      </w:r>
      <w:r>
        <w:rPr>
          <w:sz w:val="24"/>
          <w:szCs w:val="24"/>
        </w:rPr>
        <w:t>n</w:t>
      </w:r>
      <w:r>
        <w:rPr>
          <w:spacing w:val="2"/>
          <w:sz w:val="24"/>
          <w:szCs w:val="24"/>
        </w:rPr>
        <w:t>g</w:t>
      </w:r>
      <w:r>
        <w:rPr>
          <w:spacing w:val="-1"/>
          <w:sz w:val="24"/>
          <w:szCs w:val="24"/>
        </w:rPr>
        <w:t>a</w:t>
      </w:r>
      <w:r>
        <w:rPr>
          <w:sz w:val="24"/>
          <w:szCs w:val="24"/>
        </w:rPr>
        <w:t>n d</w:t>
      </w:r>
      <w:r>
        <w:rPr>
          <w:spacing w:val="-1"/>
          <w:sz w:val="24"/>
          <w:szCs w:val="24"/>
        </w:rPr>
        <w:t>e</w:t>
      </w:r>
      <w:r>
        <w:rPr>
          <w:sz w:val="24"/>
          <w:szCs w:val="24"/>
        </w:rPr>
        <w:t>s</w:t>
      </w:r>
      <w:r>
        <w:rPr>
          <w:spacing w:val="-1"/>
          <w:sz w:val="24"/>
          <w:szCs w:val="24"/>
        </w:rPr>
        <w:t>a</w:t>
      </w:r>
      <w:r>
        <w:rPr>
          <w:sz w:val="24"/>
          <w:szCs w:val="24"/>
        </w:rPr>
        <w:t xml:space="preserve">in </w:t>
      </w:r>
      <w:r w:rsidR="002B22D4">
        <w:rPr>
          <w:sz w:val="24"/>
          <w:szCs w:val="24"/>
        </w:rPr>
        <w:t>sistem</w:t>
      </w:r>
      <w:r>
        <w:rPr>
          <w:spacing w:val="2"/>
          <w:sz w:val="24"/>
          <w:szCs w:val="24"/>
        </w:rPr>
        <w:t xml:space="preserve"> </w:t>
      </w:r>
      <w:r>
        <w:rPr>
          <w:sz w:val="24"/>
          <w:szCs w:val="24"/>
        </w:rPr>
        <w:t>b</w:t>
      </w:r>
      <w:r>
        <w:rPr>
          <w:spacing w:val="-1"/>
          <w:sz w:val="24"/>
          <w:szCs w:val="24"/>
        </w:rPr>
        <w:t>e</w:t>
      </w:r>
      <w:r>
        <w:rPr>
          <w:sz w:val="24"/>
          <w:szCs w:val="24"/>
        </w:rPr>
        <w:t>rd</w:t>
      </w:r>
      <w:r>
        <w:rPr>
          <w:spacing w:val="-2"/>
          <w:sz w:val="24"/>
          <w:szCs w:val="24"/>
        </w:rPr>
        <w:t>a</w:t>
      </w:r>
      <w:r>
        <w:rPr>
          <w:sz w:val="24"/>
          <w:szCs w:val="24"/>
        </w:rPr>
        <w:t>s</w:t>
      </w:r>
      <w:r>
        <w:rPr>
          <w:spacing w:val="1"/>
          <w:sz w:val="24"/>
          <w:szCs w:val="24"/>
        </w:rPr>
        <w:t>a</w:t>
      </w:r>
      <w:r>
        <w:rPr>
          <w:sz w:val="24"/>
          <w:szCs w:val="24"/>
        </w:rPr>
        <w:t>rk</w:t>
      </w:r>
      <w:r>
        <w:rPr>
          <w:spacing w:val="-2"/>
          <w:sz w:val="24"/>
          <w:szCs w:val="24"/>
        </w:rPr>
        <w:t>a</w:t>
      </w:r>
      <w:r>
        <w:rPr>
          <w:sz w:val="24"/>
          <w:szCs w:val="24"/>
        </w:rPr>
        <w:t xml:space="preserve">n </w:t>
      </w:r>
      <w:r>
        <w:rPr>
          <w:spacing w:val="-1"/>
          <w:sz w:val="24"/>
          <w:szCs w:val="24"/>
        </w:rPr>
        <w:t>a</w:t>
      </w:r>
      <w:r>
        <w:rPr>
          <w:spacing w:val="2"/>
          <w:sz w:val="24"/>
          <w:szCs w:val="24"/>
        </w:rPr>
        <w:t>n</w:t>
      </w:r>
      <w:r>
        <w:rPr>
          <w:spacing w:val="-1"/>
          <w:sz w:val="24"/>
          <w:szCs w:val="24"/>
        </w:rPr>
        <w:t>a</w:t>
      </w:r>
      <w:r>
        <w:rPr>
          <w:sz w:val="24"/>
          <w:szCs w:val="24"/>
        </w:rPr>
        <w:t>l</w:t>
      </w:r>
      <w:r>
        <w:rPr>
          <w:spacing w:val="1"/>
          <w:sz w:val="24"/>
          <w:szCs w:val="24"/>
        </w:rPr>
        <w:t>i</w:t>
      </w:r>
      <w:r>
        <w:rPr>
          <w:sz w:val="24"/>
          <w:szCs w:val="24"/>
        </w:rPr>
        <w:t>sis y</w:t>
      </w:r>
      <w:r>
        <w:rPr>
          <w:spacing w:val="-1"/>
          <w:sz w:val="24"/>
          <w:szCs w:val="24"/>
        </w:rPr>
        <w:t>a</w:t>
      </w:r>
      <w:r>
        <w:rPr>
          <w:sz w:val="24"/>
          <w:szCs w:val="24"/>
        </w:rPr>
        <w:t>ng di</w:t>
      </w:r>
      <w:r>
        <w:rPr>
          <w:spacing w:val="1"/>
          <w:sz w:val="24"/>
          <w:szCs w:val="24"/>
        </w:rPr>
        <w:t>l</w:t>
      </w:r>
      <w:r>
        <w:rPr>
          <w:spacing w:val="-1"/>
          <w:sz w:val="24"/>
          <w:szCs w:val="24"/>
        </w:rPr>
        <w:t>a</w:t>
      </w:r>
      <w:r>
        <w:rPr>
          <w:sz w:val="24"/>
          <w:szCs w:val="24"/>
        </w:rPr>
        <w:t>kuk</w:t>
      </w:r>
      <w:r>
        <w:rPr>
          <w:spacing w:val="-1"/>
          <w:sz w:val="24"/>
          <w:szCs w:val="24"/>
        </w:rPr>
        <w:t>a</w:t>
      </w:r>
      <w:r>
        <w:rPr>
          <w:sz w:val="24"/>
          <w:szCs w:val="24"/>
        </w:rPr>
        <w:t>n s</w:t>
      </w:r>
      <w:r>
        <w:rPr>
          <w:spacing w:val="-1"/>
          <w:sz w:val="24"/>
          <w:szCs w:val="24"/>
        </w:rPr>
        <w:t>e</w:t>
      </w:r>
      <w:r>
        <w:rPr>
          <w:sz w:val="24"/>
          <w:szCs w:val="24"/>
        </w:rPr>
        <w:t>b</w:t>
      </w:r>
      <w:r>
        <w:rPr>
          <w:spacing w:val="-1"/>
          <w:sz w:val="24"/>
          <w:szCs w:val="24"/>
        </w:rPr>
        <w:t>e</w:t>
      </w:r>
      <w:r>
        <w:rPr>
          <w:sz w:val="24"/>
          <w:szCs w:val="24"/>
        </w:rPr>
        <w:t>lu</w:t>
      </w:r>
      <w:r>
        <w:rPr>
          <w:spacing w:val="1"/>
          <w:sz w:val="24"/>
          <w:szCs w:val="24"/>
        </w:rPr>
        <w:t>m</w:t>
      </w:r>
      <w:r>
        <w:rPr>
          <w:sz w:val="24"/>
          <w:szCs w:val="24"/>
        </w:rPr>
        <w:t>ny</w:t>
      </w:r>
      <w:r>
        <w:rPr>
          <w:spacing w:val="-1"/>
          <w:sz w:val="24"/>
          <w:szCs w:val="24"/>
        </w:rPr>
        <w:t>a</w:t>
      </w:r>
      <w:r>
        <w:rPr>
          <w:sz w:val="24"/>
          <w:szCs w:val="24"/>
        </w:rPr>
        <w:t>. D</w:t>
      </w:r>
      <w:r>
        <w:rPr>
          <w:spacing w:val="-1"/>
          <w:sz w:val="24"/>
          <w:szCs w:val="24"/>
        </w:rPr>
        <w:t>e</w:t>
      </w:r>
      <w:r>
        <w:rPr>
          <w:sz w:val="24"/>
          <w:szCs w:val="24"/>
        </w:rPr>
        <w:t>s</w:t>
      </w:r>
      <w:r>
        <w:rPr>
          <w:spacing w:val="-1"/>
          <w:sz w:val="24"/>
          <w:szCs w:val="24"/>
        </w:rPr>
        <w:t>a</w:t>
      </w:r>
      <w:r>
        <w:rPr>
          <w:sz w:val="24"/>
          <w:szCs w:val="24"/>
        </w:rPr>
        <w:t>i</w:t>
      </w:r>
      <w:r>
        <w:rPr>
          <w:spacing w:val="2"/>
          <w:sz w:val="24"/>
          <w:szCs w:val="24"/>
        </w:rPr>
        <w:t>n</w:t>
      </w:r>
      <w:r>
        <w:rPr>
          <w:spacing w:val="-1"/>
          <w:sz w:val="24"/>
          <w:szCs w:val="24"/>
        </w:rPr>
        <w:t>-</w:t>
      </w:r>
      <w:r>
        <w:rPr>
          <w:sz w:val="24"/>
          <w:szCs w:val="24"/>
        </w:rPr>
        <w:t>d</w:t>
      </w:r>
      <w:r>
        <w:rPr>
          <w:spacing w:val="-1"/>
          <w:sz w:val="24"/>
          <w:szCs w:val="24"/>
        </w:rPr>
        <w:t>e</w:t>
      </w:r>
      <w:r>
        <w:rPr>
          <w:spacing w:val="2"/>
          <w:sz w:val="24"/>
          <w:szCs w:val="24"/>
        </w:rPr>
        <w:t>s</w:t>
      </w:r>
      <w:r>
        <w:rPr>
          <w:spacing w:val="-1"/>
          <w:sz w:val="24"/>
          <w:szCs w:val="24"/>
        </w:rPr>
        <w:t>a</w:t>
      </w:r>
      <w:r>
        <w:rPr>
          <w:sz w:val="24"/>
          <w:szCs w:val="24"/>
        </w:rPr>
        <w:t>in y</w:t>
      </w:r>
      <w:r>
        <w:rPr>
          <w:spacing w:val="-1"/>
          <w:sz w:val="24"/>
          <w:szCs w:val="24"/>
        </w:rPr>
        <w:t>a</w:t>
      </w:r>
      <w:r>
        <w:rPr>
          <w:sz w:val="24"/>
          <w:szCs w:val="24"/>
        </w:rPr>
        <w:t>ng p</w:t>
      </w:r>
      <w:r>
        <w:rPr>
          <w:spacing w:val="-1"/>
          <w:sz w:val="24"/>
          <w:szCs w:val="24"/>
        </w:rPr>
        <w:t>e</w:t>
      </w:r>
      <w:r>
        <w:rPr>
          <w:sz w:val="24"/>
          <w:szCs w:val="24"/>
        </w:rPr>
        <w:t>r</w:t>
      </w:r>
      <w:r>
        <w:rPr>
          <w:spacing w:val="2"/>
          <w:sz w:val="24"/>
          <w:szCs w:val="24"/>
        </w:rPr>
        <w:t>l</w:t>
      </w:r>
      <w:r>
        <w:rPr>
          <w:sz w:val="24"/>
          <w:szCs w:val="24"/>
        </w:rPr>
        <w:t>u dibuat y</w:t>
      </w:r>
      <w:r>
        <w:rPr>
          <w:spacing w:val="-1"/>
          <w:sz w:val="24"/>
          <w:szCs w:val="24"/>
        </w:rPr>
        <w:t>a</w:t>
      </w:r>
      <w:r>
        <w:rPr>
          <w:sz w:val="24"/>
          <w:szCs w:val="24"/>
        </w:rPr>
        <w:t>kni d</w:t>
      </w:r>
      <w:r>
        <w:rPr>
          <w:spacing w:val="-1"/>
          <w:sz w:val="24"/>
          <w:szCs w:val="24"/>
        </w:rPr>
        <w:t>e</w:t>
      </w:r>
      <w:r>
        <w:rPr>
          <w:sz w:val="24"/>
          <w:szCs w:val="24"/>
        </w:rPr>
        <w:t>s</w:t>
      </w:r>
      <w:r>
        <w:rPr>
          <w:spacing w:val="-1"/>
          <w:sz w:val="24"/>
          <w:szCs w:val="24"/>
        </w:rPr>
        <w:t>a</w:t>
      </w:r>
      <w:r>
        <w:rPr>
          <w:sz w:val="24"/>
          <w:szCs w:val="24"/>
        </w:rPr>
        <w:t>in</w:t>
      </w:r>
      <w:r>
        <w:rPr>
          <w:spacing w:val="3"/>
          <w:sz w:val="24"/>
          <w:szCs w:val="24"/>
        </w:rPr>
        <w:t xml:space="preserve"> </w:t>
      </w:r>
      <w:r>
        <w:rPr>
          <w:i/>
          <w:sz w:val="24"/>
          <w:szCs w:val="24"/>
        </w:rPr>
        <w:t>u</w:t>
      </w:r>
      <w:r>
        <w:rPr>
          <w:i/>
          <w:spacing w:val="-2"/>
          <w:sz w:val="24"/>
          <w:szCs w:val="24"/>
        </w:rPr>
        <w:t>s</w:t>
      </w:r>
      <w:r>
        <w:rPr>
          <w:i/>
          <w:spacing w:val="-1"/>
          <w:sz w:val="24"/>
          <w:szCs w:val="24"/>
        </w:rPr>
        <w:t>e</w:t>
      </w:r>
      <w:r>
        <w:rPr>
          <w:i/>
          <w:sz w:val="24"/>
          <w:szCs w:val="24"/>
        </w:rPr>
        <w:t>r in</w:t>
      </w:r>
      <w:r>
        <w:rPr>
          <w:i/>
          <w:spacing w:val="1"/>
          <w:sz w:val="24"/>
          <w:szCs w:val="24"/>
        </w:rPr>
        <w:t>t</w:t>
      </w:r>
      <w:r>
        <w:rPr>
          <w:i/>
          <w:spacing w:val="-1"/>
          <w:sz w:val="24"/>
          <w:szCs w:val="24"/>
        </w:rPr>
        <w:t>e</w:t>
      </w:r>
      <w:r>
        <w:rPr>
          <w:i/>
          <w:sz w:val="24"/>
          <w:szCs w:val="24"/>
        </w:rPr>
        <w:t>rfac</w:t>
      </w:r>
      <w:r>
        <w:rPr>
          <w:i/>
          <w:spacing w:val="-1"/>
          <w:sz w:val="24"/>
          <w:szCs w:val="24"/>
        </w:rPr>
        <w:t>e</w:t>
      </w:r>
      <w:r w:rsidR="002B22D4">
        <w:rPr>
          <w:i/>
          <w:sz w:val="24"/>
          <w:szCs w:val="24"/>
        </w:rPr>
        <w:t xml:space="preserve"> </w:t>
      </w:r>
      <w:r w:rsidR="002B22D4">
        <w:rPr>
          <w:iCs/>
          <w:sz w:val="24"/>
          <w:szCs w:val="24"/>
        </w:rPr>
        <w:t xml:space="preserve">dan desain </w:t>
      </w:r>
      <w:r>
        <w:rPr>
          <w:i/>
          <w:sz w:val="24"/>
          <w:szCs w:val="24"/>
        </w:rPr>
        <w:t>data</w:t>
      </w:r>
      <w:r w:rsidR="002B22D4">
        <w:rPr>
          <w:i/>
          <w:sz w:val="24"/>
          <w:szCs w:val="24"/>
        </w:rPr>
        <w:t>base</w:t>
      </w:r>
      <w:r>
        <w:rPr>
          <w:sz w:val="24"/>
          <w:szCs w:val="24"/>
        </w:rPr>
        <w:t>.</w:t>
      </w:r>
    </w:p>
    <w:p w14:paraId="7403421E" w14:textId="5D9F4880" w:rsidR="00623781" w:rsidRDefault="00623781" w:rsidP="00623781">
      <w:pPr>
        <w:spacing w:before="29"/>
        <w:ind w:left="720"/>
        <w:rPr>
          <w:sz w:val="24"/>
          <w:szCs w:val="24"/>
        </w:rPr>
      </w:pPr>
      <w:r>
        <w:rPr>
          <w:sz w:val="24"/>
          <w:szCs w:val="24"/>
        </w:rPr>
        <w:t xml:space="preserve">      5.   BAB 5 </w:t>
      </w:r>
      <w:r>
        <w:rPr>
          <w:spacing w:val="-3"/>
          <w:sz w:val="24"/>
          <w:szCs w:val="24"/>
        </w:rPr>
        <w:t>I</w:t>
      </w:r>
      <w:r>
        <w:rPr>
          <w:sz w:val="24"/>
          <w:szCs w:val="24"/>
        </w:rPr>
        <w:t>M</w:t>
      </w:r>
      <w:r>
        <w:rPr>
          <w:spacing w:val="1"/>
          <w:sz w:val="24"/>
          <w:szCs w:val="24"/>
        </w:rPr>
        <w:t>P</w:t>
      </w:r>
      <w:r>
        <w:rPr>
          <w:sz w:val="24"/>
          <w:szCs w:val="24"/>
        </w:rPr>
        <w:t>LE</w:t>
      </w:r>
      <w:r>
        <w:rPr>
          <w:spacing w:val="2"/>
          <w:sz w:val="24"/>
          <w:szCs w:val="24"/>
        </w:rPr>
        <w:t>M</w:t>
      </w:r>
      <w:r>
        <w:rPr>
          <w:sz w:val="24"/>
          <w:szCs w:val="24"/>
        </w:rPr>
        <w:t>E</w:t>
      </w:r>
      <w:r>
        <w:rPr>
          <w:spacing w:val="-1"/>
          <w:sz w:val="24"/>
          <w:szCs w:val="24"/>
        </w:rPr>
        <w:t>N</w:t>
      </w:r>
      <w:r>
        <w:rPr>
          <w:sz w:val="24"/>
          <w:szCs w:val="24"/>
        </w:rPr>
        <w:t>T</w:t>
      </w:r>
      <w:r>
        <w:rPr>
          <w:spacing w:val="-1"/>
          <w:sz w:val="24"/>
          <w:szCs w:val="24"/>
        </w:rPr>
        <w:t>A</w:t>
      </w:r>
      <w:r>
        <w:rPr>
          <w:spacing w:val="3"/>
          <w:sz w:val="24"/>
          <w:szCs w:val="24"/>
        </w:rPr>
        <w:t>S</w:t>
      </w:r>
      <w:r>
        <w:rPr>
          <w:sz w:val="24"/>
          <w:szCs w:val="24"/>
        </w:rPr>
        <w:t>I</w:t>
      </w:r>
    </w:p>
    <w:p w14:paraId="3C0C6A57" w14:textId="77777777" w:rsidR="00623781" w:rsidRDefault="00623781" w:rsidP="00623781">
      <w:pPr>
        <w:spacing w:before="16" w:line="260" w:lineRule="exact"/>
        <w:rPr>
          <w:sz w:val="26"/>
          <w:szCs w:val="26"/>
        </w:rPr>
      </w:pPr>
    </w:p>
    <w:p w14:paraId="435865BF" w14:textId="359F833C" w:rsidR="00623781" w:rsidRPr="00827869" w:rsidRDefault="00623781" w:rsidP="00623781">
      <w:pPr>
        <w:spacing w:line="480" w:lineRule="auto"/>
        <w:ind w:left="1440" w:right="78"/>
        <w:jc w:val="both"/>
        <w:rPr>
          <w:sz w:val="24"/>
          <w:szCs w:val="24"/>
        </w:rPr>
      </w:pPr>
      <w:r>
        <w:rPr>
          <w:sz w:val="24"/>
          <w:szCs w:val="24"/>
        </w:rPr>
        <w:t>B</w:t>
      </w:r>
      <w:r>
        <w:rPr>
          <w:spacing w:val="-1"/>
          <w:sz w:val="24"/>
          <w:szCs w:val="24"/>
        </w:rPr>
        <w:t>a</w:t>
      </w:r>
      <w:r>
        <w:rPr>
          <w:sz w:val="24"/>
          <w:szCs w:val="24"/>
        </w:rPr>
        <w:t>b ini</w:t>
      </w:r>
      <w:r>
        <w:rPr>
          <w:spacing w:val="1"/>
          <w:sz w:val="24"/>
          <w:szCs w:val="24"/>
        </w:rPr>
        <w:t xml:space="preserve"> </w:t>
      </w:r>
      <w:r>
        <w:rPr>
          <w:sz w:val="24"/>
          <w:szCs w:val="24"/>
        </w:rPr>
        <w:t>menj</w:t>
      </w:r>
      <w:r>
        <w:rPr>
          <w:spacing w:val="-1"/>
          <w:sz w:val="24"/>
          <w:szCs w:val="24"/>
        </w:rPr>
        <w:t>e</w:t>
      </w:r>
      <w:r>
        <w:rPr>
          <w:sz w:val="24"/>
          <w:szCs w:val="24"/>
        </w:rPr>
        <w:t>lask</w:t>
      </w:r>
      <w:r>
        <w:rPr>
          <w:spacing w:val="-1"/>
          <w:sz w:val="24"/>
          <w:szCs w:val="24"/>
        </w:rPr>
        <w:t>a</w:t>
      </w:r>
      <w:r>
        <w:rPr>
          <w:sz w:val="24"/>
          <w:szCs w:val="24"/>
        </w:rPr>
        <w:t>n m</w:t>
      </w:r>
      <w:r>
        <w:rPr>
          <w:spacing w:val="2"/>
          <w:sz w:val="24"/>
          <w:szCs w:val="24"/>
        </w:rPr>
        <w:t>e</w:t>
      </w:r>
      <w:r>
        <w:rPr>
          <w:sz w:val="24"/>
          <w:szCs w:val="24"/>
        </w:rPr>
        <w:t>ng</w:t>
      </w:r>
      <w:r>
        <w:rPr>
          <w:spacing w:val="-1"/>
          <w:sz w:val="24"/>
          <w:szCs w:val="24"/>
        </w:rPr>
        <w:t>e</w:t>
      </w:r>
      <w:r>
        <w:rPr>
          <w:sz w:val="24"/>
          <w:szCs w:val="24"/>
        </w:rPr>
        <w:t>n</w:t>
      </w:r>
      <w:r>
        <w:rPr>
          <w:spacing w:val="-1"/>
          <w:sz w:val="24"/>
          <w:szCs w:val="24"/>
        </w:rPr>
        <w:t>a</w:t>
      </w:r>
      <w:r>
        <w:rPr>
          <w:sz w:val="24"/>
          <w:szCs w:val="24"/>
        </w:rPr>
        <w:t>i</w:t>
      </w:r>
      <w:r>
        <w:rPr>
          <w:spacing w:val="1"/>
          <w:sz w:val="24"/>
          <w:szCs w:val="24"/>
        </w:rPr>
        <w:t xml:space="preserve"> </w:t>
      </w:r>
      <w:r>
        <w:rPr>
          <w:sz w:val="24"/>
          <w:szCs w:val="24"/>
        </w:rPr>
        <w:t>i</w:t>
      </w:r>
      <w:r>
        <w:rPr>
          <w:spacing w:val="1"/>
          <w:sz w:val="24"/>
          <w:szCs w:val="24"/>
        </w:rPr>
        <w:t>m</w:t>
      </w:r>
      <w:r>
        <w:rPr>
          <w:sz w:val="24"/>
          <w:szCs w:val="24"/>
        </w:rPr>
        <w:t>plem</w:t>
      </w:r>
      <w:r>
        <w:rPr>
          <w:spacing w:val="-1"/>
          <w:sz w:val="24"/>
          <w:szCs w:val="24"/>
        </w:rPr>
        <w:t>e</w:t>
      </w:r>
      <w:r>
        <w:rPr>
          <w:sz w:val="24"/>
          <w:szCs w:val="24"/>
        </w:rPr>
        <w:t xml:space="preserve">ntasi </w:t>
      </w:r>
      <w:r w:rsidR="002B22D4">
        <w:rPr>
          <w:sz w:val="24"/>
          <w:szCs w:val="24"/>
        </w:rPr>
        <w:t>sistem</w:t>
      </w:r>
      <w:r>
        <w:rPr>
          <w:sz w:val="24"/>
          <w:szCs w:val="24"/>
        </w:rPr>
        <w:t xml:space="preserve"> y</w:t>
      </w:r>
      <w:r>
        <w:rPr>
          <w:spacing w:val="-1"/>
          <w:sz w:val="24"/>
          <w:szCs w:val="24"/>
        </w:rPr>
        <w:t>a</w:t>
      </w:r>
      <w:r>
        <w:rPr>
          <w:sz w:val="24"/>
          <w:szCs w:val="24"/>
        </w:rPr>
        <w:t>ng tel</w:t>
      </w:r>
      <w:r>
        <w:rPr>
          <w:spacing w:val="-1"/>
          <w:sz w:val="24"/>
          <w:szCs w:val="24"/>
        </w:rPr>
        <w:t>a</w:t>
      </w:r>
      <w:r>
        <w:rPr>
          <w:sz w:val="24"/>
          <w:szCs w:val="24"/>
        </w:rPr>
        <w:t>h dide</w:t>
      </w:r>
      <w:r>
        <w:rPr>
          <w:spacing w:val="2"/>
          <w:sz w:val="24"/>
          <w:szCs w:val="24"/>
        </w:rPr>
        <w:t>s</w:t>
      </w:r>
      <w:r>
        <w:rPr>
          <w:spacing w:val="-1"/>
          <w:sz w:val="24"/>
          <w:szCs w:val="24"/>
        </w:rPr>
        <w:t>a</w:t>
      </w:r>
      <w:r>
        <w:rPr>
          <w:sz w:val="24"/>
          <w:szCs w:val="24"/>
        </w:rPr>
        <w:t>in s</w:t>
      </w:r>
      <w:r>
        <w:rPr>
          <w:spacing w:val="-1"/>
          <w:sz w:val="24"/>
          <w:szCs w:val="24"/>
        </w:rPr>
        <w:t>e</w:t>
      </w:r>
      <w:r>
        <w:rPr>
          <w:sz w:val="24"/>
          <w:szCs w:val="24"/>
        </w:rPr>
        <w:t>b</w:t>
      </w:r>
      <w:r>
        <w:rPr>
          <w:spacing w:val="-1"/>
          <w:sz w:val="24"/>
          <w:szCs w:val="24"/>
        </w:rPr>
        <w:t>e</w:t>
      </w:r>
      <w:r>
        <w:rPr>
          <w:sz w:val="24"/>
          <w:szCs w:val="24"/>
        </w:rPr>
        <w:t>lu</w:t>
      </w:r>
      <w:r>
        <w:rPr>
          <w:spacing w:val="1"/>
          <w:sz w:val="24"/>
          <w:szCs w:val="24"/>
        </w:rPr>
        <w:t>m</w:t>
      </w:r>
      <w:r>
        <w:rPr>
          <w:sz w:val="24"/>
          <w:szCs w:val="24"/>
        </w:rPr>
        <w:t>ny</w:t>
      </w:r>
      <w:r>
        <w:rPr>
          <w:spacing w:val="-1"/>
          <w:sz w:val="24"/>
          <w:szCs w:val="24"/>
        </w:rPr>
        <w:t>a</w:t>
      </w:r>
      <w:r>
        <w:rPr>
          <w:sz w:val="24"/>
          <w:szCs w:val="24"/>
        </w:rPr>
        <w:t>.</w:t>
      </w:r>
      <w:r>
        <w:rPr>
          <w:spacing w:val="1"/>
          <w:sz w:val="24"/>
          <w:szCs w:val="24"/>
        </w:rPr>
        <w:t xml:space="preserve"> </w:t>
      </w:r>
      <w:r>
        <w:rPr>
          <w:sz w:val="24"/>
          <w:szCs w:val="24"/>
        </w:rPr>
        <w:t>H</w:t>
      </w:r>
      <w:r>
        <w:rPr>
          <w:spacing w:val="-1"/>
          <w:sz w:val="24"/>
          <w:szCs w:val="24"/>
        </w:rPr>
        <w:t>a</w:t>
      </w:r>
      <w:r>
        <w:rPr>
          <w:sz w:val="24"/>
          <w:szCs w:val="24"/>
        </w:rPr>
        <w:t>l</w:t>
      </w:r>
      <w:r>
        <w:rPr>
          <w:spacing w:val="2"/>
          <w:sz w:val="24"/>
          <w:szCs w:val="24"/>
        </w:rPr>
        <w:t xml:space="preserve"> y</w:t>
      </w:r>
      <w:r>
        <w:rPr>
          <w:spacing w:val="-1"/>
          <w:sz w:val="24"/>
          <w:szCs w:val="24"/>
        </w:rPr>
        <w:t>a</w:t>
      </w:r>
      <w:r>
        <w:rPr>
          <w:sz w:val="24"/>
          <w:szCs w:val="24"/>
        </w:rPr>
        <w:t>ng</w:t>
      </w:r>
      <w:r>
        <w:rPr>
          <w:spacing w:val="4"/>
          <w:sz w:val="24"/>
          <w:szCs w:val="24"/>
        </w:rPr>
        <w:t xml:space="preserve"> </w:t>
      </w:r>
      <w:r>
        <w:rPr>
          <w:sz w:val="24"/>
          <w:szCs w:val="24"/>
        </w:rPr>
        <w:t>p</w:t>
      </w:r>
      <w:r>
        <w:rPr>
          <w:spacing w:val="-1"/>
          <w:sz w:val="24"/>
          <w:szCs w:val="24"/>
        </w:rPr>
        <w:t>e</w:t>
      </w:r>
      <w:r>
        <w:rPr>
          <w:sz w:val="24"/>
          <w:szCs w:val="24"/>
        </w:rPr>
        <w:t>rlu</w:t>
      </w:r>
      <w:r>
        <w:rPr>
          <w:spacing w:val="1"/>
          <w:sz w:val="24"/>
          <w:szCs w:val="24"/>
        </w:rPr>
        <w:t xml:space="preserve"> </w:t>
      </w:r>
      <w:r>
        <w:rPr>
          <w:sz w:val="24"/>
          <w:szCs w:val="24"/>
        </w:rPr>
        <w:t>di</w:t>
      </w:r>
      <w:r>
        <w:rPr>
          <w:spacing w:val="1"/>
          <w:sz w:val="24"/>
          <w:szCs w:val="24"/>
        </w:rPr>
        <w:t>l</w:t>
      </w:r>
      <w:r>
        <w:rPr>
          <w:spacing w:val="-1"/>
          <w:sz w:val="24"/>
          <w:szCs w:val="24"/>
        </w:rPr>
        <w:t>a</w:t>
      </w:r>
      <w:r>
        <w:rPr>
          <w:sz w:val="24"/>
          <w:szCs w:val="24"/>
        </w:rPr>
        <w:t>kuk</w:t>
      </w:r>
      <w:r>
        <w:rPr>
          <w:spacing w:val="-1"/>
          <w:sz w:val="24"/>
          <w:szCs w:val="24"/>
        </w:rPr>
        <w:t>a</w:t>
      </w:r>
      <w:r>
        <w:rPr>
          <w:sz w:val="24"/>
          <w:szCs w:val="24"/>
        </w:rPr>
        <w:t>n</w:t>
      </w:r>
      <w:r>
        <w:rPr>
          <w:spacing w:val="1"/>
          <w:sz w:val="24"/>
          <w:szCs w:val="24"/>
        </w:rPr>
        <w:t xml:space="preserve"> </w:t>
      </w:r>
      <w:r>
        <w:rPr>
          <w:sz w:val="24"/>
          <w:szCs w:val="24"/>
        </w:rPr>
        <w:t>p</w:t>
      </w:r>
      <w:r>
        <w:rPr>
          <w:spacing w:val="-1"/>
          <w:sz w:val="24"/>
          <w:szCs w:val="24"/>
        </w:rPr>
        <w:t>a</w:t>
      </w:r>
      <w:r>
        <w:rPr>
          <w:spacing w:val="2"/>
          <w:sz w:val="24"/>
          <w:szCs w:val="24"/>
        </w:rPr>
        <w:t>d</w:t>
      </w:r>
      <w:r>
        <w:rPr>
          <w:sz w:val="24"/>
          <w:szCs w:val="24"/>
        </w:rPr>
        <w:t>a t</w:t>
      </w:r>
      <w:r>
        <w:rPr>
          <w:spacing w:val="2"/>
          <w:sz w:val="24"/>
          <w:szCs w:val="24"/>
        </w:rPr>
        <w:t>a</w:t>
      </w:r>
      <w:r>
        <w:rPr>
          <w:sz w:val="24"/>
          <w:szCs w:val="24"/>
        </w:rPr>
        <w:t>h</w:t>
      </w:r>
      <w:r>
        <w:rPr>
          <w:spacing w:val="-1"/>
          <w:sz w:val="24"/>
          <w:szCs w:val="24"/>
        </w:rPr>
        <w:t>a</w:t>
      </w:r>
      <w:r>
        <w:rPr>
          <w:sz w:val="24"/>
          <w:szCs w:val="24"/>
        </w:rPr>
        <w:t>p</w:t>
      </w:r>
      <w:r>
        <w:rPr>
          <w:spacing w:val="1"/>
          <w:sz w:val="24"/>
          <w:szCs w:val="24"/>
        </w:rPr>
        <w:t xml:space="preserve"> </w:t>
      </w:r>
      <w:r>
        <w:rPr>
          <w:sz w:val="24"/>
          <w:szCs w:val="24"/>
        </w:rPr>
        <w:t>ini</w:t>
      </w:r>
      <w:r>
        <w:rPr>
          <w:spacing w:val="2"/>
          <w:sz w:val="24"/>
          <w:szCs w:val="24"/>
        </w:rPr>
        <w:t xml:space="preserve"> </w:t>
      </w:r>
      <w:r>
        <w:rPr>
          <w:spacing w:val="-1"/>
          <w:sz w:val="24"/>
          <w:szCs w:val="24"/>
        </w:rPr>
        <w:t>a</w:t>
      </w:r>
      <w:r>
        <w:rPr>
          <w:sz w:val="24"/>
          <w:szCs w:val="24"/>
        </w:rPr>
        <w:t>d</w:t>
      </w:r>
      <w:r>
        <w:rPr>
          <w:spacing w:val="-1"/>
          <w:sz w:val="24"/>
          <w:szCs w:val="24"/>
        </w:rPr>
        <w:t>a</w:t>
      </w:r>
      <w:r>
        <w:rPr>
          <w:sz w:val="24"/>
          <w:szCs w:val="24"/>
        </w:rPr>
        <w:t>lah</w:t>
      </w:r>
      <w:r>
        <w:rPr>
          <w:spacing w:val="1"/>
          <w:sz w:val="24"/>
          <w:szCs w:val="24"/>
        </w:rPr>
        <w:t xml:space="preserve"> </w:t>
      </w:r>
      <w:r>
        <w:rPr>
          <w:sz w:val="24"/>
          <w:szCs w:val="24"/>
        </w:rPr>
        <w:t>memb</w:t>
      </w:r>
      <w:r>
        <w:rPr>
          <w:spacing w:val="2"/>
          <w:sz w:val="24"/>
          <w:szCs w:val="24"/>
        </w:rPr>
        <w:t>u</w:t>
      </w:r>
      <w:r>
        <w:rPr>
          <w:spacing w:val="-1"/>
          <w:sz w:val="24"/>
          <w:szCs w:val="24"/>
        </w:rPr>
        <w:t>a</w:t>
      </w:r>
      <w:r>
        <w:rPr>
          <w:sz w:val="24"/>
          <w:szCs w:val="24"/>
        </w:rPr>
        <w:t xml:space="preserve">t </w:t>
      </w:r>
      <w:r w:rsidR="002B22D4">
        <w:rPr>
          <w:sz w:val="24"/>
          <w:szCs w:val="24"/>
        </w:rPr>
        <w:t xml:space="preserve">sistem inventory management secara keseluruhan </w:t>
      </w:r>
      <w:r w:rsidR="002B22D4">
        <w:rPr>
          <w:sz w:val="24"/>
          <w:szCs w:val="24"/>
        </w:rPr>
        <w:lastRenderedPageBreak/>
        <w:t>agar dapat mencatat informasi serta stok barang, transaksi pembelian dan penjualan barang.</w:t>
      </w:r>
    </w:p>
    <w:p w14:paraId="31441792" w14:textId="0B2A612B" w:rsidR="00623781" w:rsidRPr="00623781" w:rsidRDefault="00623781" w:rsidP="00623781">
      <w:pPr>
        <w:spacing w:line="480" w:lineRule="auto"/>
        <w:ind w:left="1080"/>
        <w:rPr>
          <w:sz w:val="24"/>
          <w:szCs w:val="24"/>
        </w:rPr>
      </w:pPr>
      <w:r>
        <w:rPr>
          <w:sz w:val="24"/>
          <w:szCs w:val="24"/>
        </w:rPr>
        <w:t xml:space="preserve">6.   BAB 6 </w:t>
      </w:r>
      <w:r w:rsidR="000D5586">
        <w:rPr>
          <w:sz w:val="24"/>
          <w:szCs w:val="24"/>
        </w:rPr>
        <w:t>UJI COBA DAN EVALUASI</w:t>
      </w:r>
    </w:p>
    <w:p w14:paraId="1C4904F2" w14:textId="423463EF" w:rsidR="00623781" w:rsidRPr="00623781" w:rsidRDefault="00623781" w:rsidP="00623781">
      <w:pPr>
        <w:spacing w:line="480" w:lineRule="auto"/>
        <w:ind w:left="1440" w:right="84"/>
        <w:jc w:val="both"/>
        <w:rPr>
          <w:sz w:val="24"/>
          <w:szCs w:val="24"/>
        </w:rPr>
      </w:pPr>
      <w:r>
        <w:rPr>
          <w:sz w:val="24"/>
          <w:szCs w:val="24"/>
        </w:rPr>
        <w:t>B</w:t>
      </w:r>
      <w:r>
        <w:rPr>
          <w:spacing w:val="-1"/>
          <w:sz w:val="24"/>
          <w:szCs w:val="24"/>
        </w:rPr>
        <w:t>a</w:t>
      </w:r>
      <w:r>
        <w:rPr>
          <w:sz w:val="24"/>
          <w:szCs w:val="24"/>
        </w:rPr>
        <w:t>b</w:t>
      </w:r>
      <w:r>
        <w:rPr>
          <w:spacing w:val="1"/>
          <w:sz w:val="24"/>
          <w:szCs w:val="24"/>
        </w:rPr>
        <w:t xml:space="preserve"> </w:t>
      </w:r>
      <w:r>
        <w:rPr>
          <w:sz w:val="24"/>
          <w:szCs w:val="24"/>
        </w:rPr>
        <w:t>ini</w:t>
      </w:r>
      <w:r>
        <w:rPr>
          <w:spacing w:val="2"/>
          <w:sz w:val="24"/>
          <w:szCs w:val="24"/>
        </w:rPr>
        <w:t xml:space="preserve"> </w:t>
      </w:r>
      <w:r>
        <w:rPr>
          <w:sz w:val="24"/>
          <w:szCs w:val="24"/>
        </w:rPr>
        <w:t>memb</w:t>
      </w:r>
      <w:r>
        <w:rPr>
          <w:spacing w:val="-1"/>
          <w:sz w:val="24"/>
          <w:szCs w:val="24"/>
        </w:rPr>
        <w:t>a</w:t>
      </w:r>
      <w:r>
        <w:rPr>
          <w:sz w:val="24"/>
          <w:szCs w:val="24"/>
        </w:rPr>
        <w:t>h</w:t>
      </w:r>
      <w:r>
        <w:rPr>
          <w:spacing w:val="-1"/>
          <w:sz w:val="24"/>
          <w:szCs w:val="24"/>
        </w:rPr>
        <w:t>a</w:t>
      </w:r>
      <w:r>
        <w:rPr>
          <w:sz w:val="24"/>
          <w:szCs w:val="24"/>
        </w:rPr>
        <w:t>s</w:t>
      </w:r>
      <w:r>
        <w:rPr>
          <w:spacing w:val="1"/>
          <w:sz w:val="24"/>
          <w:szCs w:val="24"/>
        </w:rPr>
        <w:t xml:space="preserve"> </w:t>
      </w:r>
      <w:r>
        <w:rPr>
          <w:sz w:val="24"/>
          <w:szCs w:val="24"/>
        </w:rPr>
        <w:t>tent</w:t>
      </w:r>
      <w:r>
        <w:rPr>
          <w:spacing w:val="1"/>
          <w:sz w:val="24"/>
          <w:szCs w:val="24"/>
        </w:rPr>
        <w:t>a</w:t>
      </w:r>
      <w:r>
        <w:rPr>
          <w:sz w:val="24"/>
          <w:szCs w:val="24"/>
        </w:rPr>
        <w:t>ng</w:t>
      </w:r>
      <w:r>
        <w:rPr>
          <w:spacing w:val="1"/>
          <w:sz w:val="24"/>
          <w:szCs w:val="24"/>
        </w:rPr>
        <w:t xml:space="preserve"> </w:t>
      </w:r>
      <w:r w:rsidR="000D5586">
        <w:rPr>
          <w:sz w:val="24"/>
          <w:szCs w:val="24"/>
        </w:rPr>
        <w:t>uji coba dan evaluasi sistem</w:t>
      </w:r>
      <w:r>
        <w:rPr>
          <w:spacing w:val="1"/>
          <w:sz w:val="24"/>
          <w:szCs w:val="24"/>
        </w:rPr>
        <w:t xml:space="preserve"> </w:t>
      </w:r>
      <w:r>
        <w:rPr>
          <w:sz w:val="24"/>
          <w:szCs w:val="24"/>
        </w:rPr>
        <w:t>y</w:t>
      </w:r>
      <w:r>
        <w:rPr>
          <w:spacing w:val="-1"/>
          <w:sz w:val="24"/>
          <w:szCs w:val="24"/>
        </w:rPr>
        <w:t>a</w:t>
      </w:r>
      <w:r>
        <w:rPr>
          <w:sz w:val="24"/>
          <w:szCs w:val="24"/>
        </w:rPr>
        <w:t>ng</w:t>
      </w:r>
      <w:r>
        <w:rPr>
          <w:spacing w:val="3"/>
          <w:sz w:val="24"/>
          <w:szCs w:val="24"/>
        </w:rPr>
        <w:t xml:space="preserve"> </w:t>
      </w:r>
      <w:r>
        <w:rPr>
          <w:sz w:val="24"/>
          <w:szCs w:val="24"/>
        </w:rPr>
        <w:t>tel</w:t>
      </w:r>
      <w:r>
        <w:rPr>
          <w:spacing w:val="-1"/>
          <w:sz w:val="24"/>
          <w:szCs w:val="24"/>
        </w:rPr>
        <w:t>a</w:t>
      </w:r>
      <w:r>
        <w:rPr>
          <w:sz w:val="24"/>
          <w:szCs w:val="24"/>
        </w:rPr>
        <w:t>h</w:t>
      </w:r>
      <w:r>
        <w:rPr>
          <w:spacing w:val="1"/>
          <w:sz w:val="24"/>
          <w:szCs w:val="24"/>
        </w:rPr>
        <w:t xml:space="preserve"> </w:t>
      </w:r>
      <w:r>
        <w:rPr>
          <w:sz w:val="24"/>
          <w:szCs w:val="24"/>
        </w:rPr>
        <w:t>di</w:t>
      </w:r>
      <w:r w:rsidR="002B22D4">
        <w:rPr>
          <w:sz w:val="24"/>
          <w:szCs w:val="24"/>
        </w:rPr>
        <w:t>buat</w:t>
      </w:r>
      <w:r>
        <w:rPr>
          <w:sz w:val="24"/>
          <w:szCs w:val="24"/>
        </w:rPr>
        <w:t>,</w:t>
      </w:r>
      <w:r w:rsidR="002B22D4">
        <w:rPr>
          <w:sz w:val="24"/>
          <w:szCs w:val="24"/>
        </w:rPr>
        <w:t xml:space="preserve"> meliputi </w:t>
      </w:r>
      <w:r w:rsidR="001558CE">
        <w:rPr>
          <w:sz w:val="24"/>
          <w:szCs w:val="24"/>
        </w:rPr>
        <w:t>uji coba menampilkan informasi serta semua fitur pada sistem</w:t>
      </w:r>
      <w:r>
        <w:rPr>
          <w:sz w:val="24"/>
          <w:szCs w:val="24"/>
        </w:rPr>
        <w:t>.</w:t>
      </w:r>
    </w:p>
    <w:p w14:paraId="384F87A3" w14:textId="77777777" w:rsidR="00623781" w:rsidRPr="00623781" w:rsidRDefault="00623781" w:rsidP="00623781">
      <w:pPr>
        <w:spacing w:line="480" w:lineRule="auto"/>
        <w:ind w:left="1080"/>
        <w:rPr>
          <w:sz w:val="24"/>
          <w:szCs w:val="24"/>
        </w:rPr>
      </w:pPr>
      <w:r>
        <w:rPr>
          <w:sz w:val="24"/>
          <w:szCs w:val="24"/>
        </w:rPr>
        <w:t>7.   BAB 7 KES</w:t>
      </w:r>
      <w:r>
        <w:rPr>
          <w:spacing w:val="-3"/>
          <w:sz w:val="24"/>
          <w:szCs w:val="24"/>
        </w:rPr>
        <w:t>I</w:t>
      </w:r>
      <w:r>
        <w:rPr>
          <w:sz w:val="24"/>
          <w:szCs w:val="24"/>
        </w:rPr>
        <w:t>M</w:t>
      </w:r>
      <w:r>
        <w:rPr>
          <w:spacing w:val="1"/>
          <w:sz w:val="24"/>
          <w:szCs w:val="24"/>
        </w:rPr>
        <w:t>P</w:t>
      </w:r>
      <w:r>
        <w:rPr>
          <w:sz w:val="24"/>
          <w:szCs w:val="24"/>
        </w:rPr>
        <w:t>U</w:t>
      </w:r>
      <w:r>
        <w:rPr>
          <w:spacing w:val="-1"/>
          <w:sz w:val="24"/>
          <w:szCs w:val="24"/>
        </w:rPr>
        <w:t>L</w:t>
      </w:r>
      <w:r>
        <w:rPr>
          <w:sz w:val="24"/>
          <w:szCs w:val="24"/>
        </w:rPr>
        <w:t>AN</w:t>
      </w:r>
      <w:r>
        <w:rPr>
          <w:spacing w:val="-1"/>
          <w:sz w:val="24"/>
          <w:szCs w:val="24"/>
        </w:rPr>
        <w:t xml:space="preserve"> </w:t>
      </w:r>
      <w:r>
        <w:rPr>
          <w:sz w:val="24"/>
          <w:szCs w:val="24"/>
        </w:rPr>
        <w:t>D</w:t>
      </w:r>
      <w:r>
        <w:rPr>
          <w:spacing w:val="-1"/>
          <w:sz w:val="24"/>
          <w:szCs w:val="24"/>
        </w:rPr>
        <w:t>A</w:t>
      </w:r>
      <w:r>
        <w:rPr>
          <w:sz w:val="24"/>
          <w:szCs w:val="24"/>
        </w:rPr>
        <w:t>N SARAN</w:t>
      </w:r>
    </w:p>
    <w:p w14:paraId="5E135C3E" w14:textId="4BF2D26C" w:rsidR="00623781" w:rsidRDefault="00623781" w:rsidP="00623781">
      <w:pPr>
        <w:spacing w:line="480" w:lineRule="auto"/>
        <w:ind w:left="1440" w:right="82"/>
        <w:jc w:val="both"/>
        <w:rPr>
          <w:sz w:val="24"/>
          <w:szCs w:val="24"/>
        </w:rPr>
      </w:pPr>
      <w:r>
        <w:rPr>
          <w:sz w:val="24"/>
          <w:szCs w:val="24"/>
        </w:rPr>
        <w:t>B</w:t>
      </w:r>
      <w:r>
        <w:rPr>
          <w:spacing w:val="-1"/>
          <w:sz w:val="24"/>
          <w:szCs w:val="24"/>
        </w:rPr>
        <w:t>a</w:t>
      </w:r>
      <w:r>
        <w:rPr>
          <w:sz w:val="24"/>
          <w:szCs w:val="24"/>
        </w:rPr>
        <w:t>b</w:t>
      </w:r>
      <w:r>
        <w:rPr>
          <w:spacing w:val="1"/>
          <w:sz w:val="24"/>
          <w:szCs w:val="24"/>
        </w:rPr>
        <w:t xml:space="preserve"> </w:t>
      </w:r>
      <w:r>
        <w:rPr>
          <w:sz w:val="24"/>
          <w:szCs w:val="24"/>
        </w:rPr>
        <w:t>ini</w:t>
      </w:r>
      <w:r>
        <w:rPr>
          <w:spacing w:val="1"/>
          <w:sz w:val="24"/>
          <w:szCs w:val="24"/>
        </w:rPr>
        <w:t xml:space="preserve"> </w:t>
      </w:r>
      <w:r>
        <w:rPr>
          <w:sz w:val="24"/>
          <w:szCs w:val="24"/>
        </w:rPr>
        <w:t>meng</w:t>
      </w:r>
      <w:r>
        <w:rPr>
          <w:spacing w:val="-1"/>
          <w:sz w:val="24"/>
          <w:szCs w:val="24"/>
        </w:rPr>
        <w:t>e</w:t>
      </w:r>
      <w:r>
        <w:rPr>
          <w:sz w:val="24"/>
          <w:szCs w:val="24"/>
        </w:rPr>
        <w:t>muka</w:t>
      </w:r>
      <w:r>
        <w:rPr>
          <w:spacing w:val="2"/>
          <w:sz w:val="24"/>
          <w:szCs w:val="24"/>
        </w:rPr>
        <w:t>k</w:t>
      </w:r>
      <w:r>
        <w:rPr>
          <w:spacing w:val="-1"/>
          <w:sz w:val="24"/>
          <w:szCs w:val="24"/>
        </w:rPr>
        <w:t>a</w:t>
      </w:r>
      <w:r>
        <w:rPr>
          <w:sz w:val="24"/>
          <w:szCs w:val="24"/>
        </w:rPr>
        <w:t>n</w:t>
      </w:r>
      <w:r>
        <w:rPr>
          <w:spacing w:val="3"/>
          <w:sz w:val="24"/>
          <w:szCs w:val="24"/>
        </w:rPr>
        <w:t xml:space="preserve"> </w:t>
      </w:r>
      <w:r>
        <w:rPr>
          <w:sz w:val="24"/>
          <w:szCs w:val="24"/>
        </w:rPr>
        <w:t>k</w:t>
      </w:r>
      <w:r>
        <w:rPr>
          <w:spacing w:val="-1"/>
          <w:sz w:val="24"/>
          <w:szCs w:val="24"/>
        </w:rPr>
        <w:t>e</w:t>
      </w:r>
      <w:r>
        <w:rPr>
          <w:sz w:val="24"/>
          <w:szCs w:val="24"/>
        </w:rPr>
        <w:t>si</w:t>
      </w:r>
      <w:r>
        <w:rPr>
          <w:spacing w:val="1"/>
          <w:sz w:val="24"/>
          <w:szCs w:val="24"/>
        </w:rPr>
        <w:t>m</w:t>
      </w:r>
      <w:r>
        <w:rPr>
          <w:sz w:val="24"/>
          <w:szCs w:val="24"/>
        </w:rPr>
        <w:t>pulan d</w:t>
      </w:r>
      <w:r>
        <w:rPr>
          <w:spacing w:val="-1"/>
          <w:sz w:val="24"/>
          <w:szCs w:val="24"/>
        </w:rPr>
        <w:t>a</w:t>
      </w:r>
      <w:r>
        <w:rPr>
          <w:sz w:val="24"/>
          <w:szCs w:val="24"/>
        </w:rPr>
        <w:t>ri</w:t>
      </w:r>
      <w:r>
        <w:rPr>
          <w:spacing w:val="1"/>
          <w:sz w:val="24"/>
          <w:szCs w:val="24"/>
        </w:rPr>
        <w:t xml:space="preserve"> </w:t>
      </w:r>
      <w:r w:rsidR="001558CE">
        <w:rPr>
          <w:spacing w:val="2"/>
          <w:sz w:val="24"/>
          <w:szCs w:val="24"/>
        </w:rPr>
        <w:t>kerja praktek</w:t>
      </w:r>
      <w:r>
        <w:rPr>
          <w:spacing w:val="3"/>
          <w:sz w:val="24"/>
          <w:szCs w:val="24"/>
        </w:rPr>
        <w:t xml:space="preserve"> </w:t>
      </w:r>
      <w:r>
        <w:rPr>
          <w:sz w:val="24"/>
          <w:szCs w:val="24"/>
        </w:rPr>
        <w:t>s</w:t>
      </w:r>
      <w:r>
        <w:rPr>
          <w:spacing w:val="-1"/>
          <w:sz w:val="24"/>
          <w:szCs w:val="24"/>
        </w:rPr>
        <w:t>e</w:t>
      </w:r>
      <w:r>
        <w:rPr>
          <w:sz w:val="24"/>
          <w:szCs w:val="24"/>
        </w:rPr>
        <w:t>rta</w:t>
      </w:r>
      <w:r>
        <w:rPr>
          <w:spacing w:val="2"/>
          <w:sz w:val="24"/>
          <w:szCs w:val="24"/>
        </w:rPr>
        <w:t xml:space="preserve"> </w:t>
      </w:r>
      <w:r>
        <w:rPr>
          <w:sz w:val="24"/>
          <w:szCs w:val="24"/>
        </w:rPr>
        <w:t>s</w:t>
      </w:r>
      <w:r>
        <w:rPr>
          <w:spacing w:val="-1"/>
          <w:sz w:val="24"/>
          <w:szCs w:val="24"/>
        </w:rPr>
        <w:t>a</w:t>
      </w:r>
      <w:r>
        <w:rPr>
          <w:spacing w:val="1"/>
          <w:sz w:val="24"/>
          <w:szCs w:val="24"/>
        </w:rPr>
        <w:t>r</w:t>
      </w:r>
      <w:r>
        <w:rPr>
          <w:spacing w:val="-1"/>
          <w:sz w:val="24"/>
          <w:szCs w:val="24"/>
        </w:rPr>
        <w:t>a</w:t>
      </w:r>
      <w:r>
        <w:rPr>
          <w:sz w:val="24"/>
          <w:szCs w:val="24"/>
        </w:rPr>
        <w:t xml:space="preserve">n untuk </w:t>
      </w:r>
      <w:r w:rsidR="001558CE">
        <w:rPr>
          <w:sz w:val="24"/>
          <w:szCs w:val="24"/>
        </w:rPr>
        <w:t xml:space="preserve">mendukung </w:t>
      </w:r>
      <w:r>
        <w:rPr>
          <w:sz w:val="24"/>
          <w:szCs w:val="24"/>
        </w:rPr>
        <w:t>pro</w:t>
      </w:r>
      <w:r>
        <w:rPr>
          <w:spacing w:val="2"/>
          <w:sz w:val="24"/>
          <w:szCs w:val="24"/>
        </w:rPr>
        <w:t>s</w:t>
      </w:r>
      <w:r>
        <w:rPr>
          <w:spacing w:val="-1"/>
          <w:sz w:val="24"/>
          <w:szCs w:val="24"/>
        </w:rPr>
        <w:t>e</w:t>
      </w:r>
      <w:r>
        <w:rPr>
          <w:sz w:val="24"/>
          <w:szCs w:val="24"/>
        </w:rPr>
        <w:t>s p</w:t>
      </w:r>
      <w:r>
        <w:rPr>
          <w:spacing w:val="-1"/>
          <w:sz w:val="24"/>
          <w:szCs w:val="24"/>
        </w:rPr>
        <w:t>e</w:t>
      </w:r>
      <w:r>
        <w:rPr>
          <w:sz w:val="24"/>
          <w:szCs w:val="24"/>
        </w:rPr>
        <w:t>ng</w:t>
      </w:r>
      <w:r>
        <w:rPr>
          <w:spacing w:val="-1"/>
          <w:sz w:val="24"/>
          <w:szCs w:val="24"/>
        </w:rPr>
        <w:t>e</w:t>
      </w:r>
      <w:r>
        <w:rPr>
          <w:sz w:val="24"/>
          <w:szCs w:val="24"/>
        </w:rPr>
        <w:t>mban</w:t>
      </w:r>
      <w:r>
        <w:rPr>
          <w:spacing w:val="2"/>
          <w:sz w:val="24"/>
          <w:szCs w:val="24"/>
        </w:rPr>
        <w:t>g</w:t>
      </w:r>
      <w:r>
        <w:rPr>
          <w:spacing w:val="-1"/>
          <w:sz w:val="24"/>
          <w:szCs w:val="24"/>
        </w:rPr>
        <w:t>a</w:t>
      </w:r>
      <w:r>
        <w:rPr>
          <w:sz w:val="24"/>
          <w:szCs w:val="24"/>
        </w:rPr>
        <w:t>n sistem</w:t>
      </w:r>
      <w:r w:rsidR="001558CE">
        <w:rPr>
          <w:sz w:val="24"/>
          <w:szCs w:val="24"/>
        </w:rPr>
        <w:t xml:space="preserve"> kedepannya</w:t>
      </w:r>
      <w:r>
        <w:rPr>
          <w:sz w:val="24"/>
          <w:szCs w:val="24"/>
        </w:rPr>
        <w:t>.</w:t>
      </w:r>
    </w:p>
    <w:p w14:paraId="228D6CCF" w14:textId="27C6A32C" w:rsidR="00623781" w:rsidRDefault="00623781" w:rsidP="00623781">
      <w:pPr>
        <w:spacing w:line="480" w:lineRule="auto"/>
        <w:ind w:right="76"/>
        <w:jc w:val="both"/>
        <w:rPr>
          <w:sz w:val="24"/>
          <w:szCs w:val="24"/>
        </w:rPr>
      </w:pPr>
    </w:p>
    <w:p w14:paraId="26CE045E" w14:textId="21F8C771" w:rsidR="00623781" w:rsidRDefault="00623781" w:rsidP="00623781">
      <w:pPr>
        <w:spacing w:line="480" w:lineRule="auto"/>
        <w:ind w:right="75"/>
        <w:jc w:val="both"/>
        <w:rPr>
          <w:sz w:val="24"/>
          <w:szCs w:val="24"/>
        </w:rPr>
      </w:pPr>
    </w:p>
    <w:p w14:paraId="32E1DAB9" w14:textId="4415C186" w:rsidR="00623781" w:rsidRDefault="00623781" w:rsidP="00623781">
      <w:pPr>
        <w:spacing w:before="10" w:line="480" w:lineRule="auto"/>
        <w:ind w:right="83"/>
        <w:jc w:val="both"/>
        <w:rPr>
          <w:sz w:val="24"/>
          <w:szCs w:val="24"/>
        </w:rPr>
      </w:pPr>
    </w:p>
    <w:p w14:paraId="36DDFC69" w14:textId="77777777" w:rsidR="00E134B6" w:rsidRDefault="00E134B6" w:rsidP="00E134B6">
      <w:pPr>
        <w:spacing w:before="29" w:line="480" w:lineRule="auto"/>
        <w:ind w:left="720" w:right="79"/>
        <w:jc w:val="both"/>
        <w:rPr>
          <w:sz w:val="24"/>
          <w:szCs w:val="24"/>
        </w:rPr>
      </w:pPr>
    </w:p>
    <w:p w14:paraId="23824684" w14:textId="6D4345FF" w:rsidR="00E134B6" w:rsidRDefault="00E134B6" w:rsidP="00E134B6">
      <w:pPr>
        <w:spacing w:line="480" w:lineRule="auto"/>
        <w:ind w:left="720" w:right="77" w:firstLine="413"/>
        <w:jc w:val="both"/>
        <w:rPr>
          <w:sz w:val="24"/>
          <w:szCs w:val="24"/>
        </w:rPr>
      </w:pPr>
    </w:p>
    <w:p w14:paraId="644B8FB1" w14:textId="77777777" w:rsidR="00227AB4" w:rsidRPr="00227AB4" w:rsidRDefault="00227AB4" w:rsidP="00227AB4">
      <w:pPr>
        <w:rPr>
          <w:sz w:val="24"/>
          <w:szCs w:val="24"/>
        </w:rPr>
      </w:pPr>
    </w:p>
    <w:p w14:paraId="192AC19B" w14:textId="5878A523" w:rsidR="00227AB4" w:rsidRPr="00227AB4" w:rsidRDefault="00227AB4" w:rsidP="00227AB4">
      <w:pPr>
        <w:tabs>
          <w:tab w:val="left" w:pos="2835"/>
        </w:tabs>
        <w:rPr>
          <w:sz w:val="24"/>
          <w:szCs w:val="24"/>
        </w:rPr>
        <w:sectPr w:rsidR="00227AB4" w:rsidRPr="00227AB4" w:rsidSect="00E94552">
          <w:headerReference w:type="default" r:id="rId7"/>
          <w:pgSz w:w="11900" w:h="16860"/>
          <w:pgMar w:top="2268" w:right="1701" w:bottom="1701" w:left="2268" w:header="1021" w:footer="737" w:gutter="0"/>
          <w:pgNumType w:start="1"/>
          <w:cols w:space="720"/>
          <w:docGrid w:linePitch="272"/>
        </w:sectPr>
      </w:pPr>
    </w:p>
    <w:p w14:paraId="309853CF" w14:textId="151E8BA4" w:rsidR="009F4376" w:rsidRDefault="009F4376" w:rsidP="00E134B6">
      <w:pPr>
        <w:spacing w:line="480" w:lineRule="auto"/>
        <w:ind w:right="77"/>
        <w:jc w:val="both"/>
        <w:rPr>
          <w:sz w:val="24"/>
          <w:szCs w:val="24"/>
        </w:rPr>
        <w:sectPr w:rsidR="009F4376" w:rsidSect="00E94552">
          <w:pgSz w:w="11900" w:h="16860"/>
          <w:pgMar w:top="2268" w:right="1701" w:bottom="1701" w:left="2268" w:header="1020" w:footer="737" w:gutter="0"/>
          <w:cols w:space="720"/>
          <w:docGrid w:linePitch="272"/>
        </w:sectPr>
      </w:pPr>
    </w:p>
    <w:p w14:paraId="402CB52F" w14:textId="77777777" w:rsidR="009F4376" w:rsidRDefault="009F4376">
      <w:pPr>
        <w:spacing w:line="200" w:lineRule="exact"/>
      </w:pPr>
    </w:p>
    <w:p w14:paraId="17768A8D" w14:textId="77777777" w:rsidR="000F1CBC" w:rsidRDefault="000F1CBC" w:rsidP="00D33E1A">
      <w:pPr>
        <w:spacing w:line="480" w:lineRule="auto"/>
        <w:ind w:left="1133" w:right="75"/>
        <w:jc w:val="both"/>
        <w:rPr>
          <w:sz w:val="24"/>
          <w:szCs w:val="24"/>
        </w:rPr>
      </w:pPr>
    </w:p>
    <w:p w14:paraId="65B51678" w14:textId="77777777" w:rsidR="000F1CBC" w:rsidRDefault="000F1CBC" w:rsidP="00D33E1A">
      <w:pPr>
        <w:spacing w:line="480" w:lineRule="auto"/>
        <w:ind w:left="1133" w:right="75"/>
        <w:jc w:val="both"/>
        <w:rPr>
          <w:sz w:val="24"/>
          <w:szCs w:val="24"/>
        </w:rPr>
      </w:pPr>
    </w:p>
    <w:p w14:paraId="6789A949" w14:textId="77777777" w:rsidR="00D33E1A" w:rsidRDefault="00D33E1A" w:rsidP="00D33E1A">
      <w:pPr>
        <w:spacing w:before="7" w:line="280" w:lineRule="exact"/>
        <w:rPr>
          <w:sz w:val="28"/>
          <w:szCs w:val="28"/>
        </w:rPr>
      </w:pPr>
    </w:p>
    <w:p w14:paraId="45A5A0CC" w14:textId="77777777" w:rsidR="00D33E1A" w:rsidRDefault="00D33E1A" w:rsidP="00D33E1A">
      <w:pPr>
        <w:spacing w:before="16" w:line="260" w:lineRule="exact"/>
        <w:rPr>
          <w:sz w:val="26"/>
          <w:szCs w:val="26"/>
        </w:rPr>
      </w:pPr>
    </w:p>
    <w:p w14:paraId="7E169EAD" w14:textId="231C1211" w:rsidR="00827869" w:rsidRDefault="00827869" w:rsidP="00827869">
      <w:pPr>
        <w:spacing w:line="480" w:lineRule="auto"/>
        <w:ind w:right="76"/>
        <w:jc w:val="both"/>
        <w:rPr>
          <w:sz w:val="24"/>
          <w:szCs w:val="24"/>
        </w:rPr>
        <w:sectPr w:rsidR="00827869" w:rsidSect="00E94552">
          <w:pgSz w:w="11900" w:h="16860"/>
          <w:pgMar w:top="2268" w:right="1701" w:bottom="1701" w:left="2268" w:header="1020" w:footer="737" w:gutter="0"/>
          <w:cols w:space="720"/>
          <w:docGrid w:linePitch="272"/>
        </w:sectPr>
      </w:pPr>
    </w:p>
    <w:p w14:paraId="5BA72489" w14:textId="77777777" w:rsidR="00D33E1A" w:rsidRDefault="00D33E1A" w:rsidP="00D33E1A">
      <w:pPr>
        <w:spacing w:line="480" w:lineRule="auto"/>
        <w:ind w:left="720" w:right="82" w:firstLine="413"/>
        <w:rPr>
          <w:sz w:val="24"/>
          <w:szCs w:val="24"/>
        </w:rPr>
      </w:pPr>
    </w:p>
    <w:p w14:paraId="3B15E40C" w14:textId="7752E8B9" w:rsidR="00D33E1A" w:rsidRDefault="00D33E1A">
      <w:pPr>
        <w:spacing w:line="480" w:lineRule="auto"/>
        <w:ind w:left="720" w:right="82" w:firstLine="413"/>
        <w:rPr>
          <w:sz w:val="24"/>
          <w:szCs w:val="24"/>
        </w:rPr>
        <w:sectPr w:rsidR="00D33E1A" w:rsidSect="00E94552">
          <w:pgSz w:w="11900" w:h="16860"/>
          <w:pgMar w:top="1200" w:right="1460" w:bottom="280" w:left="1680" w:header="2268" w:footer="1701" w:gutter="0"/>
          <w:cols w:space="720"/>
          <w:docGrid w:linePitch="272"/>
        </w:sectPr>
      </w:pPr>
    </w:p>
    <w:p w14:paraId="79B6E125" w14:textId="27C8FD10" w:rsidR="009F4376" w:rsidRDefault="009F4376">
      <w:pPr>
        <w:spacing w:before="10"/>
        <w:ind w:left="1133" w:right="3638"/>
        <w:jc w:val="both"/>
        <w:rPr>
          <w:sz w:val="24"/>
          <w:szCs w:val="24"/>
        </w:rPr>
        <w:sectPr w:rsidR="009F4376" w:rsidSect="00E94552">
          <w:pgSz w:w="11900" w:h="16860"/>
          <w:pgMar w:top="1200" w:right="1460" w:bottom="280" w:left="1680" w:header="2268" w:footer="1701" w:gutter="0"/>
          <w:cols w:space="720"/>
          <w:docGrid w:linePitch="272"/>
        </w:sectPr>
      </w:pPr>
    </w:p>
    <w:p w14:paraId="2EDD9D5C" w14:textId="3194C526" w:rsidR="00D33E1A" w:rsidRDefault="005F499C" w:rsidP="00D33E1A">
      <w:pPr>
        <w:spacing w:before="29"/>
        <w:ind w:left="720"/>
        <w:rPr>
          <w:sz w:val="24"/>
          <w:szCs w:val="24"/>
        </w:rPr>
      </w:pPr>
      <w:r>
        <w:rPr>
          <w:sz w:val="24"/>
          <w:szCs w:val="24"/>
        </w:rPr>
        <w:lastRenderedPageBreak/>
        <w:t xml:space="preserve">      </w:t>
      </w:r>
    </w:p>
    <w:p w14:paraId="52D4BF46" w14:textId="5D102F38" w:rsidR="009F4376" w:rsidRDefault="009F4376">
      <w:pPr>
        <w:spacing w:line="480" w:lineRule="auto"/>
        <w:ind w:left="1440" w:right="82"/>
        <w:jc w:val="both"/>
        <w:rPr>
          <w:sz w:val="24"/>
          <w:szCs w:val="24"/>
        </w:rPr>
      </w:pPr>
    </w:p>
    <w:sectPr w:rsidR="009F4376" w:rsidSect="00E94552">
      <w:pgSz w:w="11900" w:h="16860"/>
      <w:pgMar w:top="1200" w:right="1460" w:bottom="280" w:left="1680" w:header="2268" w:footer="1701"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5B4B4C" w14:textId="77777777" w:rsidR="00C50557" w:rsidRDefault="00C50557">
      <w:r>
        <w:separator/>
      </w:r>
    </w:p>
  </w:endnote>
  <w:endnote w:type="continuationSeparator" w:id="0">
    <w:p w14:paraId="017C1A9A" w14:textId="77777777" w:rsidR="00C50557" w:rsidRDefault="00C50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39385B" w14:textId="77777777" w:rsidR="00C50557" w:rsidRDefault="00C50557">
      <w:r>
        <w:separator/>
      </w:r>
    </w:p>
  </w:footnote>
  <w:footnote w:type="continuationSeparator" w:id="0">
    <w:p w14:paraId="58E3CDA1" w14:textId="77777777" w:rsidR="00C50557" w:rsidRDefault="00C50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49161" w14:textId="274A18C8" w:rsidR="009F4376" w:rsidRDefault="00000000">
    <w:pPr>
      <w:spacing w:line="200" w:lineRule="exact"/>
    </w:pPr>
    <w:r>
      <w:pict w14:anchorId="10C08527">
        <v:shapetype id="_x0000_t202" coordsize="21600,21600" o:spt="202" path="m,l,21600r21600,l21600,xe">
          <v:stroke joinstyle="miter"/>
          <v:path gradientshapeok="t" o:connecttype="rect"/>
        </v:shapetype>
        <v:shape id="_x0000_s1025" type="#_x0000_t202" style="position:absolute;margin-left:150pt;margin-top:35.65pt;width:129.3pt;height:14pt;z-index:-251657728;mso-position-horizontal-relative:page;mso-position-vertical-relative:page" filled="f" stroked="f">
          <v:textbox style="mso-next-textbox:#_x0000_s1025" inset="0,0,0,0">
            <w:txbxContent>
              <w:p w14:paraId="5CCA8549" w14:textId="77777777" w:rsidR="009F4376" w:rsidRDefault="00000000">
                <w:pPr>
                  <w:spacing w:line="260" w:lineRule="exact"/>
                  <w:ind w:left="20" w:right="-36"/>
                  <w:rPr>
                    <w:sz w:val="24"/>
                    <w:szCs w:val="24"/>
                  </w:rPr>
                </w:pPr>
                <w:r>
                  <w:rPr>
                    <w:sz w:val="24"/>
                    <w:szCs w:val="24"/>
                  </w:rPr>
                  <w:t xml:space="preserve">BAB 1 </w:t>
                </w:r>
                <w:r>
                  <w:rPr>
                    <w:spacing w:val="1"/>
                    <w:sz w:val="24"/>
                    <w:szCs w:val="24"/>
                  </w:rPr>
                  <w:t>P</w:t>
                </w:r>
                <w:r>
                  <w:rPr>
                    <w:sz w:val="24"/>
                    <w:szCs w:val="24"/>
                  </w:rPr>
                  <w:t>E</w:t>
                </w:r>
                <w:r>
                  <w:rPr>
                    <w:spacing w:val="-1"/>
                    <w:sz w:val="24"/>
                    <w:szCs w:val="24"/>
                  </w:rPr>
                  <w:t>N</w:t>
                </w:r>
                <w:r>
                  <w:rPr>
                    <w:sz w:val="24"/>
                    <w:szCs w:val="24"/>
                  </w:rPr>
                  <w:t>D</w:t>
                </w:r>
                <w:r>
                  <w:rPr>
                    <w:spacing w:val="-1"/>
                    <w:sz w:val="24"/>
                    <w:szCs w:val="24"/>
                  </w:rPr>
                  <w:t>A</w:t>
                </w:r>
                <w:r>
                  <w:rPr>
                    <w:sz w:val="24"/>
                    <w:szCs w:val="24"/>
                  </w:rPr>
                  <w:t>H</w:t>
                </w:r>
                <w:r>
                  <w:rPr>
                    <w:spacing w:val="-1"/>
                    <w:sz w:val="24"/>
                    <w:szCs w:val="24"/>
                  </w:rPr>
                  <w:t>U</w:t>
                </w:r>
                <w:r>
                  <w:rPr>
                    <w:sz w:val="24"/>
                    <w:szCs w:val="24"/>
                  </w:rPr>
                  <w:t>L</w:t>
                </w:r>
                <w:r>
                  <w:rPr>
                    <w:spacing w:val="-1"/>
                    <w:sz w:val="24"/>
                    <w:szCs w:val="24"/>
                  </w:rPr>
                  <w:t>U</w:t>
                </w:r>
                <w:r>
                  <w:rPr>
                    <w:spacing w:val="2"/>
                    <w:sz w:val="24"/>
                    <w:szCs w:val="24"/>
                  </w:rPr>
                  <w:t>A</w:t>
                </w:r>
                <w:r>
                  <w:rPr>
                    <w:sz w:val="24"/>
                    <w:szCs w:val="24"/>
                  </w:rPr>
                  <w:t>N</w:t>
                </w:r>
              </w:p>
            </w:txbxContent>
          </v:textbox>
          <w10:wrap anchorx="page" anchory="page"/>
        </v:shape>
      </w:pict>
    </w:r>
    <w:r>
      <w:pict w14:anchorId="5AF5DDF0">
        <v:group id="_x0000_s1027" style="position:absolute;margin-left:150pt;margin-top:60.7pt;width:353.25pt;height:3.55pt;z-index:-251659776;mso-position-horizontal-relative:page;mso-position-vertical-relative:page" coordorigin="2237,1214" coordsize="7637,0">
          <v:shape id="_x0000_s1028" style="position:absolute;left:2237;top:1214;width:7637;height:0" coordorigin="2237,1214" coordsize="7637,0" path="m2237,1214r7637,e" filled="f" strokeweight=".58pt">
            <v:path arrowok="t"/>
          </v:shape>
          <w10:wrap anchorx="page" anchory="page"/>
        </v:group>
      </w:pict>
    </w:r>
    <w:r>
      <w:pict w14:anchorId="255032FB">
        <v:shape id="_x0000_s1026" type="#_x0000_t202" style="position:absolute;margin-left:479.6pt;margin-top:34.6pt;width:22.9pt;height:14.6pt;z-index:-251658752;mso-position-horizontal-relative:page;mso-position-vertical-relative:page" filled="f" stroked="f">
          <v:textbox style="mso-next-textbox:#_x0000_s1026" inset="0,0,0,0">
            <w:txbxContent>
              <w:p w14:paraId="44C0E4F6" w14:textId="3FF5B50D" w:rsidR="009F4376" w:rsidRDefault="000666CB">
                <w:pPr>
                  <w:spacing w:line="260" w:lineRule="exact"/>
                  <w:ind w:left="20"/>
                  <w:rPr>
                    <w:sz w:val="24"/>
                    <w:szCs w:val="24"/>
                  </w:rPr>
                </w:pPr>
                <w:r>
                  <w:rPr>
                    <w:spacing w:val="-1"/>
                    <w:sz w:val="24"/>
                    <w:szCs w:val="24"/>
                  </w:rPr>
                  <w:t>1-</w:t>
                </w:r>
                <w:r>
                  <w:fldChar w:fldCharType="begin"/>
                </w:r>
                <w:r>
                  <w:rPr>
                    <w:sz w:val="24"/>
                    <w:szCs w:val="24"/>
                  </w:rPr>
                  <w:instrText xml:space="preserve"> PAGE </w:instrText>
                </w:r>
                <w:r>
                  <w:fldChar w:fldCharType="separate"/>
                </w:r>
                <w: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93112"/>
    <w:multiLevelType w:val="hybridMultilevel"/>
    <w:tmpl w:val="2ECA54FE"/>
    <w:lvl w:ilvl="0" w:tplc="15D4C3C2">
      <w:start w:val="1"/>
      <w:numFmt w:val="decimal"/>
      <w:lvlText w:val="%1."/>
      <w:lvlJc w:val="left"/>
      <w:pPr>
        <w:ind w:left="1440" w:hanging="360"/>
      </w:pPr>
      <w:rPr>
        <w:rFonts w:hint="default"/>
        <w:i w:val="0"/>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954106"/>
    <w:multiLevelType w:val="multilevel"/>
    <w:tmpl w:val="916C83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D797D"/>
    <w:multiLevelType w:val="multilevel"/>
    <w:tmpl w:val="0E24F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63601"/>
    <w:multiLevelType w:val="multilevel"/>
    <w:tmpl w:val="20608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B611E1"/>
    <w:multiLevelType w:val="multilevel"/>
    <w:tmpl w:val="194010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6D6A9A"/>
    <w:multiLevelType w:val="multilevel"/>
    <w:tmpl w:val="E11A1D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0625E8"/>
    <w:multiLevelType w:val="multilevel"/>
    <w:tmpl w:val="BE86C00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15:restartNumberingAfterBreak="0">
    <w:nsid w:val="4C286D06"/>
    <w:multiLevelType w:val="hybridMultilevel"/>
    <w:tmpl w:val="BBA65D50"/>
    <w:lvl w:ilvl="0" w:tplc="9104CE3E">
      <w:start w:val="1"/>
      <w:numFmt w:val="lowerLetter"/>
      <w:lvlText w:val="%1."/>
      <w:lvlJc w:val="left"/>
      <w:pPr>
        <w:ind w:left="1800" w:hanging="360"/>
      </w:pPr>
      <w:rPr>
        <w:rFonts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4283D91"/>
    <w:multiLevelType w:val="hybridMultilevel"/>
    <w:tmpl w:val="8522D7D6"/>
    <w:lvl w:ilvl="0" w:tplc="7C1251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A18213F"/>
    <w:multiLevelType w:val="multilevel"/>
    <w:tmpl w:val="5A9A3D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F8455F"/>
    <w:multiLevelType w:val="hybridMultilevel"/>
    <w:tmpl w:val="4E686384"/>
    <w:lvl w:ilvl="0" w:tplc="75D4CB5E">
      <w:start w:val="1"/>
      <w:numFmt w:val="bullet"/>
      <w:lvlText w:val="-"/>
      <w:lvlJc w:val="left"/>
      <w:pPr>
        <w:ind w:left="1800" w:hanging="360"/>
      </w:pPr>
      <w:rPr>
        <w:rFonts w:ascii="Verdana" w:eastAsia="Verdana" w:hAnsi="Verdana" w:cs="Verdana" w:hint="default"/>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AAC2447"/>
    <w:multiLevelType w:val="hybridMultilevel"/>
    <w:tmpl w:val="CE72A1FA"/>
    <w:lvl w:ilvl="0" w:tplc="15D4C3C2">
      <w:start w:val="1"/>
      <w:numFmt w:val="decimal"/>
      <w:lvlText w:val="%1."/>
      <w:lvlJc w:val="left"/>
      <w:pPr>
        <w:ind w:left="144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395F0E"/>
    <w:multiLevelType w:val="multilevel"/>
    <w:tmpl w:val="EF6474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417130">
    <w:abstractNumId w:val="6"/>
  </w:num>
  <w:num w:numId="2" w16cid:durableId="243807049">
    <w:abstractNumId w:val="10"/>
  </w:num>
  <w:num w:numId="3" w16cid:durableId="942764084">
    <w:abstractNumId w:val="8"/>
  </w:num>
  <w:num w:numId="4" w16cid:durableId="1406613656">
    <w:abstractNumId w:val="0"/>
  </w:num>
  <w:num w:numId="5" w16cid:durableId="273482834">
    <w:abstractNumId w:val="11"/>
  </w:num>
  <w:num w:numId="6" w16cid:durableId="164976867">
    <w:abstractNumId w:val="2"/>
    <w:lvlOverride w:ilvl="0">
      <w:lvl w:ilvl="0">
        <w:numFmt w:val="lowerLetter"/>
        <w:lvlText w:val="%1."/>
        <w:lvlJc w:val="left"/>
      </w:lvl>
    </w:lvlOverride>
  </w:num>
  <w:num w:numId="7" w16cid:durableId="738208629">
    <w:abstractNumId w:val="2"/>
    <w:lvlOverride w:ilvl="0">
      <w:lvl w:ilvl="0">
        <w:numFmt w:val="lowerLetter"/>
        <w:lvlText w:val="%1."/>
        <w:lvlJc w:val="left"/>
      </w:lvl>
    </w:lvlOverride>
  </w:num>
  <w:num w:numId="8" w16cid:durableId="2052799227">
    <w:abstractNumId w:val="2"/>
    <w:lvlOverride w:ilvl="0">
      <w:lvl w:ilvl="0">
        <w:numFmt w:val="lowerLetter"/>
        <w:lvlText w:val="%1."/>
        <w:lvlJc w:val="left"/>
      </w:lvl>
    </w:lvlOverride>
  </w:num>
  <w:num w:numId="9" w16cid:durableId="22286301">
    <w:abstractNumId w:val="7"/>
  </w:num>
  <w:num w:numId="10" w16cid:durableId="686490110">
    <w:abstractNumId w:val="3"/>
  </w:num>
  <w:num w:numId="11" w16cid:durableId="52238032">
    <w:abstractNumId w:val="1"/>
    <w:lvlOverride w:ilvl="0">
      <w:lvl w:ilvl="0">
        <w:numFmt w:val="decimal"/>
        <w:lvlText w:val="%1."/>
        <w:lvlJc w:val="left"/>
      </w:lvl>
    </w:lvlOverride>
  </w:num>
  <w:num w:numId="12" w16cid:durableId="54084851">
    <w:abstractNumId w:val="5"/>
    <w:lvlOverride w:ilvl="0">
      <w:lvl w:ilvl="0">
        <w:numFmt w:val="decimal"/>
        <w:lvlText w:val="%1."/>
        <w:lvlJc w:val="left"/>
      </w:lvl>
    </w:lvlOverride>
  </w:num>
  <w:num w:numId="13" w16cid:durableId="1134180311">
    <w:abstractNumId w:val="4"/>
    <w:lvlOverride w:ilvl="0">
      <w:lvl w:ilvl="0">
        <w:numFmt w:val="decimal"/>
        <w:lvlText w:val="%1."/>
        <w:lvlJc w:val="left"/>
      </w:lvl>
    </w:lvlOverride>
  </w:num>
  <w:num w:numId="14" w16cid:durableId="1993948071">
    <w:abstractNumId w:val="9"/>
    <w:lvlOverride w:ilvl="0">
      <w:lvl w:ilvl="0">
        <w:numFmt w:val="decimal"/>
        <w:lvlText w:val="%1."/>
        <w:lvlJc w:val="left"/>
      </w:lvl>
    </w:lvlOverride>
  </w:num>
  <w:num w:numId="15" w16cid:durableId="1160996473">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376"/>
    <w:rsid w:val="000666CB"/>
    <w:rsid w:val="00090BA4"/>
    <w:rsid w:val="000D5586"/>
    <w:rsid w:val="000E7AB8"/>
    <w:rsid w:val="000F1CBC"/>
    <w:rsid w:val="001558CE"/>
    <w:rsid w:val="00172D48"/>
    <w:rsid w:val="00192782"/>
    <w:rsid w:val="00227AB4"/>
    <w:rsid w:val="002763B8"/>
    <w:rsid w:val="002B22D4"/>
    <w:rsid w:val="002C2AA2"/>
    <w:rsid w:val="002D33FA"/>
    <w:rsid w:val="00350796"/>
    <w:rsid w:val="003C63A7"/>
    <w:rsid w:val="003D7CFC"/>
    <w:rsid w:val="00416952"/>
    <w:rsid w:val="0042482C"/>
    <w:rsid w:val="00433796"/>
    <w:rsid w:val="004661AA"/>
    <w:rsid w:val="004C1FBE"/>
    <w:rsid w:val="005053C1"/>
    <w:rsid w:val="005A68FC"/>
    <w:rsid w:val="005F499C"/>
    <w:rsid w:val="005F5A11"/>
    <w:rsid w:val="006058AD"/>
    <w:rsid w:val="00623250"/>
    <w:rsid w:val="00623781"/>
    <w:rsid w:val="006608D1"/>
    <w:rsid w:val="006A2DF8"/>
    <w:rsid w:val="006F5054"/>
    <w:rsid w:val="0072003C"/>
    <w:rsid w:val="007468D0"/>
    <w:rsid w:val="007578E2"/>
    <w:rsid w:val="00776AAE"/>
    <w:rsid w:val="007F07FF"/>
    <w:rsid w:val="00827869"/>
    <w:rsid w:val="008423AF"/>
    <w:rsid w:val="00861E98"/>
    <w:rsid w:val="00893FFB"/>
    <w:rsid w:val="008943B6"/>
    <w:rsid w:val="00897364"/>
    <w:rsid w:val="008F73B3"/>
    <w:rsid w:val="009F4376"/>
    <w:rsid w:val="00A371D1"/>
    <w:rsid w:val="00A406CB"/>
    <w:rsid w:val="00A54213"/>
    <w:rsid w:val="00A612FC"/>
    <w:rsid w:val="00B13DF9"/>
    <w:rsid w:val="00B14DCA"/>
    <w:rsid w:val="00B318D0"/>
    <w:rsid w:val="00B545D3"/>
    <w:rsid w:val="00B84EA1"/>
    <w:rsid w:val="00B95908"/>
    <w:rsid w:val="00BA0350"/>
    <w:rsid w:val="00BD5B72"/>
    <w:rsid w:val="00BE1921"/>
    <w:rsid w:val="00C07C2D"/>
    <w:rsid w:val="00C50557"/>
    <w:rsid w:val="00D33E1A"/>
    <w:rsid w:val="00D7457B"/>
    <w:rsid w:val="00DB072D"/>
    <w:rsid w:val="00DC5681"/>
    <w:rsid w:val="00DD5E4B"/>
    <w:rsid w:val="00E045F9"/>
    <w:rsid w:val="00E07316"/>
    <w:rsid w:val="00E134B6"/>
    <w:rsid w:val="00E32817"/>
    <w:rsid w:val="00E43F20"/>
    <w:rsid w:val="00E65449"/>
    <w:rsid w:val="00E94552"/>
    <w:rsid w:val="00F86F6B"/>
    <w:rsid w:val="00FC5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6F582"/>
  <w15:docId w15:val="{000202C4-EC39-45F2-B7BE-EDF5F9826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B545D3"/>
    <w:pPr>
      <w:tabs>
        <w:tab w:val="center" w:pos="4680"/>
        <w:tab w:val="right" w:pos="9360"/>
      </w:tabs>
    </w:pPr>
  </w:style>
  <w:style w:type="character" w:customStyle="1" w:styleId="HeaderChar">
    <w:name w:val="Header Char"/>
    <w:basedOn w:val="DefaultParagraphFont"/>
    <w:link w:val="Header"/>
    <w:uiPriority w:val="99"/>
    <w:rsid w:val="00B545D3"/>
  </w:style>
  <w:style w:type="paragraph" w:styleId="Footer">
    <w:name w:val="footer"/>
    <w:basedOn w:val="Normal"/>
    <w:link w:val="FooterChar"/>
    <w:uiPriority w:val="99"/>
    <w:unhideWhenUsed/>
    <w:rsid w:val="00B545D3"/>
    <w:pPr>
      <w:tabs>
        <w:tab w:val="center" w:pos="4680"/>
        <w:tab w:val="right" w:pos="9360"/>
      </w:tabs>
    </w:pPr>
  </w:style>
  <w:style w:type="character" w:customStyle="1" w:styleId="FooterChar">
    <w:name w:val="Footer Char"/>
    <w:basedOn w:val="DefaultParagraphFont"/>
    <w:link w:val="Footer"/>
    <w:uiPriority w:val="99"/>
    <w:rsid w:val="00B545D3"/>
  </w:style>
  <w:style w:type="paragraph" w:styleId="ListParagraph">
    <w:name w:val="List Paragraph"/>
    <w:basedOn w:val="Normal"/>
    <w:uiPriority w:val="34"/>
    <w:qFormat/>
    <w:rsid w:val="00D33E1A"/>
    <w:pPr>
      <w:ind w:left="720"/>
      <w:contextualSpacing/>
    </w:pPr>
  </w:style>
  <w:style w:type="paragraph" w:styleId="NormalWeb">
    <w:name w:val="Normal (Web)"/>
    <w:basedOn w:val="Normal"/>
    <w:uiPriority w:val="99"/>
    <w:unhideWhenUsed/>
    <w:rsid w:val="002D33FA"/>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027482">
      <w:bodyDiv w:val="1"/>
      <w:marLeft w:val="0"/>
      <w:marRight w:val="0"/>
      <w:marTop w:val="0"/>
      <w:marBottom w:val="0"/>
      <w:divBdr>
        <w:top w:val="none" w:sz="0" w:space="0" w:color="auto"/>
        <w:left w:val="none" w:sz="0" w:space="0" w:color="auto"/>
        <w:bottom w:val="none" w:sz="0" w:space="0" w:color="auto"/>
        <w:right w:val="none" w:sz="0" w:space="0" w:color="auto"/>
      </w:divBdr>
    </w:div>
    <w:div w:id="1230844966">
      <w:bodyDiv w:val="1"/>
      <w:marLeft w:val="0"/>
      <w:marRight w:val="0"/>
      <w:marTop w:val="0"/>
      <w:marBottom w:val="0"/>
      <w:divBdr>
        <w:top w:val="none" w:sz="0" w:space="0" w:color="auto"/>
        <w:left w:val="none" w:sz="0" w:space="0" w:color="auto"/>
        <w:bottom w:val="none" w:sz="0" w:space="0" w:color="auto"/>
        <w:right w:val="none" w:sz="0" w:space="0" w:color="auto"/>
      </w:divBdr>
    </w:div>
    <w:div w:id="1502508314">
      <w:bodyDiv w:val="1"/>
      <w:marLeft w:val="0"/>
      <w:marRight w:val="0"/>
      <w:marTop w:val="0"/>
      <w:marBottom w:val="0"/>
      <w:divBdr>
        <w:top w:val="none" w:sz="0" w:space="0" w:color="auto"/>
        <w:left w:val="none" w:sz="0" w:space="0" w:color="auto"/>
        <w:bottom w:val="none" w:sz="0" w:space="0" w:color="auto"/>
        <w:right w:val="none" w:sz="0" w:space="0" w:color="auto"/>
      </w:divBdr>
    </w:div>
    <w:div w:id="1545172407">
      <w:bodyDiv w:val="1"/>
      <w:marLeft w:val="0"/>
      <w:marRight w:val="0"/>
      <w:marTop w:val="0"/>
      <w:marBottom w:val="0"/>
      <w:divBdr>
        <w:top w:val="none" w:sz="0" w:space="0" w:color="auto"/>
        <w:left w:val="none" w:sz="0" w:space="0" w:color="auto"/>
        <w:bottom w:val="none" w:sz="0" w:space="0" w:color="auto"/>
        <w:right w:val="none" w:sz="0" w:space="0" w:color="auto"/>
      </w:divBdr>
    </w:div>
    <w:div w:id="1753813036">
      <w:bodyDiv w:val="1"/>
      <w:marLeft w:val="0"/>
      <w:marRight w:val="0"/>
      <w:marTop w:val="0"/>
      <w:marBottom w:val="0"/>
      <w:divBdr>
        <w:top w:val="none" w:sz="0" w:space="0" w:color="auto"/>
        <w:left w:val="none" w:sz="0" w:space="0" w:color="auto"/>
        <w:bottom w:val="none" w:sz="0" w:space="0" w:color="auto"/>
        <w:right w:val="none" w:sz="0" w:space="0" w:color="auto"/>
      </w:divBdr>
    </w:div>
    <w:div w:id="1818450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11</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 Gunawan</cp:lastModifiedBy>
  <cp:revision>247</cp:revision>
  <dcterms:created xsi:type="dcterms:W3CDTF">2024-01-05T20:07:00Z</dcterms:created>
  <dcterms:modified xsi:type="dcterms:W3CDTF">2024-06-05T04:48:00Z</dcterms:modified>
</cp:coreProperties>
</file>