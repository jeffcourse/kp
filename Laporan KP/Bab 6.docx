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42342C">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8pt;height:169.2pt">
            <v:imagedata r:id="rId7"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360AE8">
          <w:headerReference w:type="default" r:id="rId8"/>
          <w:footerReference w:type="default" r:id="rId9"/>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42342C">
      <w:pPr>
        <w:ind w:left="2974"/>
      </w:pPr>
      <w:r>
        <w:pict w14:anchorId="54A6D335">
          <v:shape id="_x0000_i1026" type="#_x0000_t75" style="width:157.8pt;height:169.2pt">
            <v:imagedata r:id="rId7"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360AE8">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FB74D7">
        <w:rPr>
          <w:i/>
          <w:iCs/>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360AE8">
          <w:headerReference w:type="default" r:id="rId10"/>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68F97149" w14:textId="77777777" w:rsidR="00753E49" w:rsidRDefault="00000000">
      <w:pPr>
        <w:ind w:left="586" w:right="4187"/>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Informatika</w:t>
      </w:r>
    </w:p>
    <w:p w14:paraId="447BE359" w14:textId="77777777" w:rsidR="00753E49" w:rsidRDefault="00753E49">
      <w:pPr>
        <w:spacing w:before="7" w:line="120" w:lineRule="exact"/>
        <w:rPr>
          <w:sz w:val="13"/>
          <w:szCs w:val="13"/>
        </w:rPr>
      </w:pP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FB74D7">
        <w:rPr>
          <w:i/>
          <w:iCs/>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77777777" w:rsidR="00753E49" w:rsidRDefault="00000000">
      <w:pPr>
        <w:spacing w:line="480" w:lineRule="auto"/>
        <w:ind w:left="586" w:right="76"/>
        <w:jc w:val="both"/>
        <w:rPr>
          <w:sz w:val="24"/>
          <w:szCs w:val="24"/>
        </w:rPr>
      </w:pPr>
      <w:r>
        <w:rPr>
          <w:sz w:val="24"/>
          <w:szCs w:val="24"/>
        </w:rPr>
        <w:t>Skripsi/Tesis  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77777777" w:rsidR="00753E49" w:rsidRDefault="00000000">
      <w:pPr>
        <w:spacing w:line="480" w:lineRule="auto"/>
        <w:ind w:left="7735" w:right="117" w:hanging="2020"/>
        <w:jc w:val="right"/>
        <w:rPr>
          <w:sz w:val="24"/>
          <w:szCs w:val="24"/>
        </w:rPr>
      </w:pPr>
      <w:r>
        <w:rPr>
          <w:sz w:val="24"/>
          <w:szCs w:val="24"/>
        </w:rPr>
        <w:t xml:space="preserve">Tanggal         </w:t>
      </w:r>
      <w:r>
        <w:rPr>
          <w:spacing w:val="54"/>
          <w:sz w:val="24"/>
          <w:szCs w:val="24"/>
        </w:rPr>
        <w:t xml:space="preserve"> </w:t>
      </w:r>
      <w:r>
        <w:rPr>
          <w:sz w:val="24"/>
          <w:szCs w:val="24"/>
        </w:rPr>
        <w:t>: …………… Materai</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2D9F3686" w14:textId="77777777" w:rsidR="00753E49" w:rsidRDefault="00000000">
      <w:pPr>
        <w:spacing w:line="260" w:lineRule="exact"/>
        <w:ind w:right="117"/>
        <w:jc w:val="right"/>
        <w:rPr>
          <w:sz w:val="24"/>
          <w:szCs w:val="24"/>
        </w:rPr>
      </w:pPr>
      <w:r>
        <w:rPr>
          <w:position w:val="-1"/>
          <w:sz w:val="24"/>
          <w:szCs w:val="24"/>
        </w:rPr>
        <w:t xml:space="preserve">Nama </w:t>
      </w:r>
      <w:r>
        <w:rPr>
          <w:spacing w:val="27"/>
          <w:position w:val="-1"/>
          <w:sz w:val="24"/>
          <w:szCs w:val="24"/>
        </w:rPr>
        <w:t xml:space="preserve"> </w:t>
      </w:r>
      <w:r>
        <w:rPr>
          <w:position w:val="-1"/>
          <w:sz w:val="24"/>
          <w:szCs w:val="24"/>
        </w:rPr>
        <w:t>: ……………..</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101F1473" w14:textId="77777777" w:rsidR="00753E49" w:rsidRDefault="00753E49">
      <w:pPr>
        <w:spacing w:line="200" w:lineRule="exact"/>
      </w:pPr>
    </w:p>
    <w:p w14:paraId="136048D6" w14:textId="77777777" w:rsidR="00753E49" w:rsidRDefault="00753E49">
      <w:pPr>
        <w:spacing w:line="200" w:lineRule="exact"/>
      </w:pPr>
    </w:p>
    <w:p w14:paraId="6FD6F109"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3C1277E8" w14:textId="77777777" w:rsidR="00753E49" w:rsidRDefault="00000000">
      <w:pPr>
        <w:spacing w:before="18"/>
        <w:ind w:left="4443" w:right="3974"/>
        <w:jc w:val="center"/>
        <w:rPr>
          <w:rFonts w:ascii="Calibri" w:eastAsia="Calibri" w:hAnsi="Calibri" w:cs="Calibri"/>
          <w:sz w:val="22"/>
          <w:szCs w:val="22"/>
        </w:rPr>
        <w:sectPr w:rsidR="00753E49" w:rsidSect="00360AE8">
          <w:headerReference w:type="default" r:id="rId11"/>
          <w:pgSz w:w="11900" w:h="16840"/>
          <w:pgMar w:top="1580" w:right="1580" w:bottom="280" w:left="1680" w:header="0" w:footer="0" w:gutter="0"/>
          <w:cols w:space="720"/>
        </w:sectPr>
      </w:pPr>
      <w:r>
        <w:rPr>
          <w:rFonts w:ascii="Calibri" w:eastAsia="Calibri" w:hAnsi="Calibri" w:cs="Calibri"/>
          <w:sz w:val="22"/>
          <w:szCs w:val="22"/>
        </w:rPr>
        <w:t>iv</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085604">
        <w:rPr>
          <w:i/>
          <w:iCs/>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77777777"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100%.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84.7 untuk model MobileNet V2, 85.68 untuk model ResNet50, dan 85.01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360AE8">
          <w:headerReference w:type="default" r:id="rId12"/>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77777777" w:rsidR="00085604" w:rsidRPr="00861F74" w:rsidRDefault="00085604" w:rsidP="00085604">
      <w:pPr>
        <w:pStyle w:val="NormalWeb"/>
        <w:spacing w:before="0" w:beforeAutospacing="0" w:after="0" w:afterAutospacing="0"/>
        <w:ind w:left="720" w:firstLine="720"/>
        <w:jc w:val="both"/>
      </w:pPr>
      <w:r w:rsidRPr="00861F74">
        <w:rPr>
          <w:color w:val="000000"/>
        </w:rPr>
        <w:t>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100% accuracy rate. The Balinese script transliteration system then tested using 100 testing images to calculate the Levenshtein Distance of the transliteration results. The Levenshtein Distance score obtained is 84.7 for MobileNet V2 model, 85.68 for ResNet50 model, and 85.01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360AE8">
          <w:headerReference w:type="default" r:id="rId13"/>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lastRenderedPageBreak/>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01DCEEAB" w14:textId="77777777" w:rsidR="0035164E" w:rsidRDefault="0035164E" w:rsidP="00070F39">
      <w:pPr>
        <w:spacing w:line="260" w:lineRule="exact"/>
        <w:ind w:left="946" w:right="117"/>
        <w:jc w:val="right"/>
        <w:rPr>
          <w:position w:val="-1"/>
          <w:sz w:val="24"/>
          <w:szCs w:val="24"/>
        </w:rPr>
      </w:pPr>
    </w:p>
    <w:p w14:paraId="4EDC09BE" w14:textId="77777777" w:rsidR="0035164E" w:rsidRDefault="0035164E" w:rsidP="00070F39">
      <w:pPr>
        <w:spacing w:line="260" w:lineRule="exact"/>
        <w:ind w:left="946" w:right="117"/>
        <w:jc w:val="right"/>
        <w:rPr>
          <w:position w:val="-1"/>
          <w:sz w:val="24"/>
          <w:szCs w:val="24"/>
        </w:rPr>
      </w:pPr>
    </w:p>
    <w:p w14:paraId="33066574" w14:textId="77777777" w:rsidR="0035164E" w:rsidRDefault="0035164E" w:rsidP="00070F39">
      <w:pPr>
        <w:spacing w:line="260" w:lineRule="exact"/>
        <w:ind w:left="946" w:right="117"/>
        <w:jc w:val="right"/>
        <w:rPr>
          <w:position w:val="-1"/>
          <w:sz w:val="24"/>
          <w:szCs w:val="24"/>
        </w:rPr>
      </w:pPr>
    </w:p>
    <w:p w14:paraId="1494B5B9" w14:textId="77777777" w:rsidR="0035164E" w:rsidRDefault="0035164E" w:rsidP="00070F39">
      <w:pPr>
        <w:spacing w:line="260" w:lineRule="exact"/>
        <w:ind w:left="946" w:right="117"/>
        <w:jc w:val="right"/>
        <w:rPr>
          <w:position w:val="-1"/>
          <w:sz w:val="24"/>
          <w:szCs w:val="24"/>
        </w:rPr>
      </w:pPr>
    </w:p>
    <w:p w14:paraId="7652A378" w14:textId="77777777" w:rsidR="0035164E" w:rsidRDefault="0035164E" w:rsidP="00070F39">
      <w:pPr>
        <w:spacing w:line="260" w:lineRule="exact"/>
        <w:ind w:left="946" w:right="117"/>
        <w:jc w:val="right"/>
        <w:rPr>
          <w:position w:val="-1"/>
          <w:sz w:val="24"/>
          <w:szCs w:val="24"/>
        </w:rPr>
      </w:pPr>
    </w:p>
    <w:p w14:paraId="1121B950" w14:textId="77777777" w:rsidR="0035164E" w:rsidRDefault="0035164E" w:rsidP="00070F39">
      <w:pPr>
        <w:spacing w:line="260" w:lineRule="exact"/>
        <w:ind w:left="946" w:right="117"/>
        <w:jc w:val="right"/>
        <w:rPr>
          <w:position w:val="-1"/>
          <w:sz w:val="24"/>
          <w:szCs w:val="24"/>
        </w:rPr>
      </w:pPr>
    </w:p>
    <w:p w14:paraId="7ECCBF58" w14:textId="77777777" w:rsidR="0035164E" w:rsidRDefault="0035164E" w:rsidP="00070F39">
      <w:pPr>
        <w:spacing w:line="260" w:lineRule="exact"/>
        <w:ind w:left="946" w:right="117"/>
        <w:jc w:val="right"/>
        <w:rPr>
          <w:position w:val="-1"/>
          <w:sz w:val="24"/>
          <w:szCs w:val="24"/>
        </w:rPr>
      </w:pPr>
    </w:p>
    <w:p w14:paraId="0C87D2AC" w14:textId="77777777" w:rsidR="0035164E" w:rsidRDefault="0035164E" w:rsidP="00070F39">
      <w:pPr>
        <w:spacing w:line="260" w:lineRule="exact"/>
        <w:ind w:left="946" w:right="117"/>
        <w:jc w:val="right"/>
        <w:rPr>
          <w:position w:val="-1"/>
          <w:sz w:val="24"/>
          <w:szCs w:val="24"/>
        </w:rPr>
      </w:pPr>
    </w:p>
    <w:p w14:paraId="7A311621" w14:textId="77777777" w:rsidR="0035164E" w:rsidRDefault="0035164E" w:rsidP="00070F39">
      <w:pPr>
        <w:spacing w:line="260" w:lineRule="exact"/>
        <w:ind w:left="946" w:right="117"/>
        <w:jc w:val="right"/>
        <w:rPr>
          <w:position w:val="-1"/>
          <w:sz w:val="24"/>
          <w:szCs w:val="24"/>
        </w:rPr>
      </w:pPr>
    </w:p>
    <w:p w14:paraId="3102C859" w14:textId="77777777" w:rsidR="0035164E" w:rsidRDefault="0035164E" w:rsidP="00070F39">
      <w:pPr>
        <w:spacing w:line="260" w:lineRule="exact"/>
        <w:ind w:left="946" w:right="117"/>
        <w:jc w:val="right"/>
        <w:rPr>
          <w:position w:val="-1"/>
          <w:sz w:val="24"/>
          <w:szCs w:val="24"/>
        </w:rPr>
      </w:pPr>
    </w:p>
    <w:p w14:paraId="13C52D3E" w14:textId="77777777" w:rsidR="0035164E" w:rsidRDefault="0035164E" w:rsidP="00070F39">
      <w:pPr>
        <w:spacing w:line="260" w:lineRule="exact"/>
        <w:ind w:left="946" w:right="117"/>
        <w:jc w:val="right"/>
        <w:rPr>
          <w:position w:val="-1"/>
          <w:sz w:val="24"/>
          <w:szCs w:val="24"/>
        </w:rPr>
      </w:pPr>
    </w:p>
    <w:p w14:paraId="61DE4020" w14:textId="77777777" w:rsidR="0035164E" w:rsidRDefault="0035164E" w:rsidP="00070F39">
      <w:pPr>
        <w:spacing w:line="260" w:lineRule="exact"/>
        <w:ind w:left="946" w:right="117"/>
        <w:jc w:val="right"/>
        <w:rPr>
          <w:position w:val="-1"/>
          <w:sz w:val="24"/>
          <w:szCs w:val="24"/>
        </w:rPr>
      </w:pPr>
    </w:p>
    <w:p w14:paraId="3F0A5245" w14:textId="77777777" w:rsidR="0035164E" w:rsidRDefault="0035164E" w:rsidP="00070F39">
      <w:pPr>
        <w:spacing w:line="260" w:lineRule="exact"/>
        <w:ind w:left="946" w:right="117"/>
        <w:jc w:val="right"/>
        <w:rPr>
          <w:position w:val="-1"/>
          <w:sz w:val="24"/>
          <w:szCs w:val="24"/>
        </w:rPr>
      </w:pPr>
    </w:p>
    <w:p w14:paraId="2DD0D9EE" w14:textId="77777777" w:rsidR="0035164E" w:rsidRDefault="0035164E" w:rsidP="00070F39">
      <w:pPr>
        <w:spacing w:line="260" w:lineRule="exact"/>
        <w:ind w:left="946" w:right="117"/>
        <w:jc w:val="right"/>
        <w:rPr>
          <w:position w:val="-1"/>
          <w:sz w:val="24"/>
          <w:szCs w:val="24"/>
        </w:rPr>
      </w:pPr>
    </w:p>
    <w:p w14:paraId="3F09D5F2" w14:textId="77777777" w:rsidR="0035164E" w:rsidRDefault="0035164E" w:rsidP="00070F39">
      <w:pPr>
        <w:spacing w:line="260" w:lineRule="exact"/>
        <w:ind w:left="946" w:right="117"/>
        <w:jc w:val="right"/>
        <w:rPr>
          <w:position w:val="-1"/>
          <w:sz w:val="24"/>
          <w:szCs w:val="24"/>
        </w:rPr>
      </w:pPr>
    </w:p>
    <w:p w14:paraId="748A49CA" w14:textId="77777777" w:rsidR="0035164E" w:rsidRDefault="0035164E" w:rsidP="00070F39">
      <w:pPr>
        <w:spacing w:line="260" w:lineRule="exact"/>
        <w:ind w:left="946" w:right="117"/>
        <w:jc w:val="right"/>
        <w:rPr>
          <w:position w:val="-1"/>
          <w:sz w:val="24"/>
          <w:szCs w:val="24"/>
        </w:rPr>
      </w:pPr>
    </w:p>
    <w:p w14:paraId="721C5612" w14:textId="77777777" w:rsidR="0035164E" w:rsidRDefault="0035164E" w:rsidP="00070F39">
      <w:pPr>
        <w:spacing w:line="260" w:lineRule="exact"/>
        <w:ind w:left="946" w:right="117"/>
        <w:jc w:val="right"/>
        <w:rPr>
          <w:position w:val="-1"/>
          <w:sz w:val="24"/>
          <w:szCs w:val="24"/>
        </w:rPr>
      </w:pPr>
    </w:p>
    <w:p w14:paraId="6DC22BE9" w14:textId="77777777" w:rsidR="0035164E" w:rsidRDefault="0035164E" w:rsidP="00070F39">
      <w:pPr>
        <w:spacing w:line="260" w:lineRule="exact"/>
        <w:ind w:left="946" w:right="117"/>
        <w:jc w:val="right"/>
        <w:rPr>
          <w:position w:val="-1"/>
          <w:sz w:val="24"/>
          <w:szCs w:val="24"/>
        </w:rPr>
      </w:pPr>
    </w:p>
    <w:p w14:paraId="66E1940E" w14:textId="77777777" w:rsidR="0035164E" w:rsidRDefault="0035164E" w:rsidP="0035164E">
      <w:pPr>
        <w:spacing w:before="2" w:line="180" w:lineRule="exact"/>
        <w:rPr>
          <w:sz w:val="18"/>
          <w:szCs w:val="18"/>
        </w:rPr>
      </w:pPr>
    </w:p>
    <w:p w14:paraId="078F47E3" w14:textId="77777777" w:rsidR="0035164E" w:rsidRPr="0035164E" w:rsidRDefault="0035164E" w:rsidP="0035164E">
      <w:pPr>
        <w:spacing w:before="2" w:line="180" w:lineRule="exact"/>
      </w:pPr>
    </w:p>
    <w:p w14:paraId="2638DAD4" w14:textId="69CC0E61" w:rsidR="00070F39" w:rsidRDefault="0035164E" w:rsidP="00070F39">
      <w:pPr>
        <w:spacing w:before="18"/>
        <w:ind w:left="4320" w:right="3924"/>
        <w:jc w:val="center"/>
        <w:rPr>
          <w:rFonts w:ascii="Calibri" w:eastAsia="Calibri" w:hAnsi="Calibri" w:cs="Calibri"/>
          <w:sz w:val="22"/>
          <w:szCs w:val="22"/>
        </w:rPr>
      </w:pPr>
      <w:r>
        <w:rPr>
          <w:rFonts w:ascii="Calibri" w:eastAsia="Calibri" w:hAnsi="Calibri" w:cs="Calibri"/>
          <w:sz w:val="22"/>
          <w:szCs w:val="22"/>
        </w:rPr>
        <w:t>v</w:t>
      </w:r>
      <w:r w:rsidR="00070F39" w:rsidRPr="00070F39">
        <w:rPr>
          <w:rFonts w:ascii="Calibri" w:eastAsia="Calibri" w:hAnsi="Calibri" w:cs="Calibri"/>
          <w:sz w:val="22"/>
          <w:szCs w:val="22"/>
        </w:rPr>
        <w:t>ii</w:t>
      </w:r>
      <w:r>
        <w:rPr>
          <w:rFonts w:ascii="Calibri" w:eastAsia="Calibri" w:hAnsi="Calibri" w:cs="Calibri"/>
          <w:sz w:val="22"/>
          <w:szCs w:val="22"/>
        </w:rPr>
        <w:t>i</w:t>
      </w:r>
    </w:p>
    <w:p w14:paraId="58983DB6" w14:textId="77777777" w:rsidR="0035164E" w:rsidRDefault="0035164E" w:rsidP="00070F39">
      <w:pPr>
        <w:spacing w:before="18"/>
        <w:ind w:left="4320" w:right="3924"/>
        <w:jc w:val="center"/>
        <w:rPr>
          <w:rFonts w:ascii="Calibri" w:eastAsia="Calibri" w:hAnsi="Calibri" w:cs="Calibri"/>
          <w:sz w:val="22"/>
          <w:szCs w:val="22"/>
        </w:rPr>
      </w:pPr>
    </w:p>
    <w:p w14:paraId="361F7046" w14:textId="77777777" w:rsidR="0035164E" w:rsidRDefault="0035164E" w:rsidP="00070F39">
      <w:pPr>
        <w:spacing w:before="18"/>
        <w:ind w:left="4320" w:right="3924"/>
        <w:jc w:val="center"/>
        <w:rPr>
          <w:rFonts w:ascii="Calibri" w:eastAsia="Calibri" w:hAnsi="Calibri" w:cs="Calibri"/>
          <w:sz w:val="22"/>
          <w:szCs w:val="22"/>
        </w:rPr>
      </w:pPr>
    </w:p>
    <w:p w14:paraId="6A062243" w14:textId="77777777" w:rsidR="0035164E" w:rsidRDefault="0035164E" w:rsidP="00070F39">
      <w:pPr>
        <w:spacing w:before="18"/>
        <w:ind w:left="4320" w:right="3924"/>
        <w:jc w:val="center"/>
        <w:rPr>
          <w:rFonts w:ascii="Calibri" w:eastAsia="Calibri" w:hAnsi="Calibri" w:cs="Calibri"/>
        </w:rPr>
      </w:pPr>
    </w:p>
    <w:p w14:paraId="74FBEB79" w14:textId="77777777" w:rsidR="0035164E" w:rsidRDefault="0035164E" w:rsidP="00070F39">
      <w:pPr>
        <w:spacing w:before="18"/>
        <w:ind w:left="4320" w:right="3924"/>
        <w:jc w:val="center"/>
        <w:rPr>
          <w:rFonts w:ascii="Calibri" w:eastAsia="Calibri" w:hAnsi="Calibri" w:cs="Calibri"/>
        </w:rPr>
      </w:pPr>
    </w:p>
    <w:p w14:paraId="40626C16" w14:textId="77777777" w:rsidR="0035164E" w:rsidRDefault="0035164E" w:rsidP="00070F39">
      <w:pPr>
        <w:spacing w:before="18"/>
        <w:ind w:left="4320" w:right="3924"/>
        <w:jc w:val="center"/>
        <w:rPr>
          <w:rFonts w:ascii="Calibri" w:eastAsia="Calibri" w:hAnsi="Calibri" w:cs="Calibri"/>
        </w:rPr>
      </w:pPr>
    </w:p>
    <w:p w14:paraId="20A1F905" w14:textId="77777777" w:rsidR="0035164E" w:rsidRDefault="0035164E" w:rsidP="00070F39">
      <w:pPr>
        <w:spacing w:before="18"/>
        <w:ind w:left="4320" w:right="3924"/>
        <w:jc w:val="center"/>
        <w:rPr>
          <w:rFonts w:ascii="Calibri" w:eastAsia="Calibri" w:hAnsi="Calibri" w:cs="Calibri"/>
        </w:rPr>
      </w:pPr>
    </w:p>
    <w:p w14:paraId="336C15EA" w14:textId="77777777" w:rsidR="0035164E" w:rsidRDefault="0035164E" w:rsidP="00070F39">
      <w:pPr>
        <w:spacing w:before="18"/>
        <w:ind w:left="4320" w:right="3924"/>
        <w:jc w:val="center"/>
        <w:rPr>
          <w:rFonts w:ascii="Calibri" w:eastAsia="Calibri" w:hAnsi="Calibri" w:cs="Calibri"/>
        </w:rPr>
      </w:pPr>
    </w:p>
    <w:p w14:paraId="6B089F88" w14:textId="77777777" w:rsidR="0035164E" w:rsidRPr="0035164E" w:rsidRDefault="0035164E" w:rsidP="00070F39">
      <w:pPr>
        <w:spacing w:before="18"/>
        <w:ind w:left="4320" w:right="3924"/>
        <w:jc w:val="center"/>
        <w:rPr>
          <w:rFonts w:ascii="Calibri" w:eastAsia="Calibri" w:hAnsi="Calibri" w:cs="Calibri"/>
        </w:rPr>
      </w:pPr>
    </w:p>
    <w:p w14:paraId="6F22FB94" w14:textId="62DA80C1" w:rsidR="0035164E" w:rsidRDefault="0035164E" w:rsidP="0035164E">
      <w:pPr>
        <w:spacing w:before="29"/>
        <w:ind w:left="3600" w:right="3338"/>
        <w:rPr>
          <w:sz w:val="24"/>
          <w:szCs w:val="24"/>
        </w:rPr>
      </w:pPr>
      <w:r>
        <w:rPr>
          <w:b/>
          <w:sz w:val="24"/>
          <w:szCs w:val="24"/>
        </w:rPr>
        <w:t xml:space="preserve">     DAFTAR ISI</w:t>
      </w:r>
    </w:p>
    <w:p w14:paraId="2C1A47EA" w14:textId="77777777" w:rsidR="0035164E" w:rsidRDefault="0035164E" w:rsidP="0035164E">
      <w:pPr>
        <w:spacing w:line="200" w:lineRule="exact"/>
      </w:pPr>
    </w:p>
    <w:p w14:paraId="0745AC43" w14:textId="77777777" w:rsidR="0035164E" w:rsidRDefault="0035164E" w:rsidP="0035164E">
      <w:pPr>
        <w:spacing w:line="200" w:lineRule="exact"/>
      </w:pPr>
    </w:p>
    <w:p w14:paraId="16EE280F" w14:textId="77777777" w:rsidR="0035164E" w:rsidRDefault="0035164E" w:rsidP="0035164E">
      <w:pPr>
        <w:spacing w:line="200" w:lineRule="exact"/>
      </w:pPr>
    </w:p>
    <w:p w14:paraId="4983973F" w14:textId="77777777" w:rsidR="0035164E" w:rsidRDefault="0035164E" w:rsidP="0035164E">
      <w:pPr>
        <w:spacing w:before="8" w:line="220" w:lineRule="exact"/>
        <w:rPr>
          <w:sz w:val="22"/>
          <w:szCs w:val="22"/>
        </w:rPr>
      </w:pPr>
    </w:p>
    <w:p w14:paraId="584E36E2" w14:textId="77777777" w:rsidR="0035164E" w:rsidRDefault="0035164E" w:rsidP="0035164E">
      <w:pPr>
        <w:spacing w:line="480" w:lineRule="auto"/>
        <w:ind w:left="586" w:right="66"/>
        <w:jc w:val="both"/>
        <w:rPr>
          <w:sz w:val="24"/>
          <w:szCs w:val="24"/>
        </w:rPr>
      </w:pPr>
      <w:r>
        <w:rPr>
          <w:sz w:val="24"/>
          <w:szCs w:val="24"/>
        </w:rPr>
        <w:t>HALAMAN PENGESAHA</w:t>
      </w:r>
      <w:r>
        <w:rPr>
          <w:spacing w:val="8"/>
          <w:sz w:val="24"/>
          <w:szCs w:val="24"/>
        </w:rPr>
        <w:t>N</w:t>
      </w:r>
      <w:r>
        <w:rPr>
          <w:sz w:val="24"/>
          <w:szCs w:val="24"/>
        </w:rPr>
        <w:t>................................................................................</w:t>
      </w:r>
      <w:r>
        <w:rPr>
          <w:spacing w:val="-27"/>
          <w:sz w:val="24"/>
          <w:szCs w:val="24"/>
        </w:rPr>
        <w:t xml:space="preserve"> </w:t>
      </w:r>
      <w:r>
        <w:rPr>
          <w:sz w:val="24"/>
          <w:szCs w:val="24"/>
        </w:rPr>
        <w:t>iii PERNYATAAN KEASLIA</w:t>
      </w:r>
      <w:r>
        <w:rPr>
          <w:spacing w:val="8"/>
          <w:sz w:val="24"/>
          <w:szCs w:val="24"/>
        </w:rPr>
        <w:t>N</w:t>
      </w:r>
      <w:r>
        <w:rPr>
          <w:sz w:val="24"/>
          <w:szCs w:val="24"/>
        </w:rPr>
        <w:t>................................................................................</w:t>
      </w:r>
      <w:r>
        <w:rPr>
          <w:spacing w:val="-14"/>
          <w:sz w:val="24"/>
          <w:szCs w:val="24"/>
        </w:rPr>
        <w:t xml:space="preserve"> </w:t>
      </w:r>
      <w:r>
        <w:rPr>
          <w:sz w:val="24"/>
          <w:szCs w:val="24"/>
        </w:rPr>
        <w:t>iv ABSTRAK</w:t>
      </w:r>
      <w:r>
        <w:rPr>
          <w:spacing w:val="-26"/>
          <w:sz w:val="24"/>
          <w:szCs w:val="24"/>
        </w:rPr>
        <w:t xml:space="preserve"> </w:t>
      </w:r>
      <w:r>
        <w:rPr>
          <w:sz w:val="24"/>
          <w:szCs w:val="24"/>
        </w:rPr>
        <w:t>..............................................................................................................</w:t>
      </w:r>
      <w:r>
        <w:rPr>
          <w:spacing w:val="-7"/>
          <w:sz w:val="24"/>
          <w:szCs w:val="24"/>
        </w:rPr>
        <w:t xml:space="preserve"> </w:t>
      </w:r>
      <w:r>
        <w:rPr>
          <w:sz w:val="24"/>
          <w:szCs w:val="24"/>
        </w:rPr>
        <w:t>v KATA PENGANTAR</w:t>
      </w:r>
      <w:r>
        <w:rPr>
          <w:spacing w:val="-6"/>
          <w:sz w:val="24"/>
          <w:szCs w:val="24"/>
        </w:rPr>
        <w:t xml:space="preserve"> </w:t>
      </w:r>
      <w:r>
        <w:rPr>
          <w:sz w:val="24"/>
          <w:szCs w:val="24"/>
        </w:rPr>
        <w:t>..........................................................................................</w:t>
      </w:r>
      <w:r>
        <w:rPr>
          <w:spacing w:val="-21"/>
          <w:sz w:val="24"/>
          <w:szCs w:val="24"/>
        </w:rPr>
        <w:t xml:space="preserve"> </w:t>
      </w:r>
      <w:r>
        <w:rPr>
          <w:sz w:val="24"/>
          <w:szCs w:val="24"/>
        </w:rPr>
        <w:t>vii DAFTAR IS</w:t>
      </w:r>
      <w:r>
        <w:rPr>
          <w:spacing w:val="21"/>
          <w:sz w:val="24"/>
          <w:szCs w:val="24"/>
        </w:rPr>
        <w:t>I</w:t>
      </w:r>
      <w:r>
        <w:rPr>
          <w:sz w:val="24"/>
          <w:szCs w:val="24"/>
        </w:rPr>
        <w:t>..........................................................................................................</w:t>
      </w:r>
      <w:r>
        <w:rPr>
          <w:spacing w:val="-14"/>
          <w:sz w:val="24"/>
          <w:szCs w:val="24"/>
        </w:rPr>
        <w:t xml:space="preserve"> </w:t>
      </w:r>
      <w:r>
        <w:rPr>
          <w:sz w:val="24"/>
          <w:szCs w:val="24"/>
        </w:rPr>
        <w:t>ix DAFTAR GAMBAR</w:t>
      </w:r>
      <w:r>
        <w:rPr>
          <w:spacing w:val="-19"/>
          <w:sz w:val="24"/>
          <w:szCs w:val="24"/>
        </w:rPr>
        <w:t xml:space="preserve"> </w:t>
      </w:r>
      <w:r>
        <w:rPr>
          <w:sz w:val="24"/>
          <w:szCs w:val="24"/>
        </w:rPr>
        <w:t>...........................................................................................</w:t>
      </w:r>
      <w:r>
        <w:rPr>
          <w:spacing w:val="-27"/>
          <w:sz w:val="24"/>
          <w:szCs w:val="24"/>
        </w:rPr>
        <w:t xml:space="preserve"> </w:t>
      </w:r>
      <w:r>
        <w:rPr>
          <w:sz w:val="24"/>
          <w:szCs w:val="24"/>
        </w:rPr>
        <w:t>xiii DAFTAR TABE</w:t>
      </w:r>
      <w:r>
        <w:rPr>
          <w:spacing w:val="21"/>
          <w:sz w:val="24"/>
          <w:szCs w:val="24"/>
        </w:rPr>
        <w:t>L</w:t>
      </w:r>
      <w:r>
        <w:rPr>
          <w:sz w:val="24"/>
          <w:szCs w:val="24"/>
        </w:rPr>
        <w:t>................................................................................................</w:t>
      </w:r>
      <w:r>
        <w:rPr>
          <w:spacing w:val="-14"/>
          <w:sz w:val="24"/>
          <w:szCs w:val="24"/>
        </w:rPr>
        <w:t xml:space="preserve"> </w:t>
      </w:r>
      <w:r>
        <w:rPr>
          <w:sz w:val="24"/>
          <w:szCs w:val="24"/>
        </w:rPr>
        <w:t>xvi DAFTAR LISTING</w:t>
      </w:r>
      <w:r>
        <w:rPr>
          <w:spacing w:val="-19"/>
          <w:sz w:val="24"/>
          <w:szCs w:val="24"/>
        </w:rPr>
        <w:t xml:space="preserve"> </w:t>
      </w:r>
      <w:r>
        <w:rPr>
          <w:sz w:val="24"/>
          <w:szCs w:val="24"/>
        </w:rPr>
        <w:t>.............................................................................................</w:t>
      </w:r>
      <w:r>
        <w:rPr>
          <w:spacing w:val="-14"/>
          <w:sz w:val="24"/>
          <w:szCs w:val="24"/>
        </w:rPr>
        <w:t xml:space="preserve"> </w:t>
      </w:r>
      <w:r>
        <w:rPr>
          <w:sz w:val="24"/>
          <w:szCs w:val="24"/>
        </w:rPr>
        <w:t>xix BAB I PENDAHULUA</w:t>
      </w:r>
      <w:r>
        <w:rPr>
          <w:spacing w:val="28"/>
          <w:sz w:val="24"/>
          <w:szCs w:val="24"/>
        </w:rPr>
        <w:t>N</w:t>
      </w:r>
      <w:r>
        <w:rPr>
          <w:sz w:val="24"/>
          <w:szCs w:val="24"/>
        </w:rPr>
        <w:t>....................................................................................</w:t>
      </w:r>
      <w:r>
        <w:rPr>
          <w:spacing w:val="13"/>
          <w:sz w:val="24"/>
          <w:szCs w:val="24"/>
        </w:rPr>
        <w:t>.</w:t>
      </w:r>
      <w:r>
        <w:rPr>
          <w:sz w:val="24"/>
          <w:szCs w:val="24"/>
        </w:rPr>
        <w:t>I-1</w:t>
      </w:r>
    </w:p>
    <w:p w14:paraId="4B9C64A0" w14:textId="77777777" w:rsidR="0035164E" w:rsidRDefault="0035164E" w:rsidP="0035164E">
      <w:pPr>
        <w:spacing w:before="10"/>
        <w:ind w:left="806"/>
        <w:rPr>
          <w:sz w:val="24"/>
          <w:szCs w:val="24"/>
        </w:rPr>
      </w:pPr>
      <w:r>
        <w:rPr>
          <w:sz w:val="24"/>
          <w:szCs w:val="24"/>
        </w:rPr>
        <w:t xml:space="preserve">1.1      </w:t>
      </w:r>
      <w:r>
        <w:rPr>
          <w:spacing w:val="20"/>
          <w:sz w:val="24"/>
          <w:szCs w:val="24"/>
        </w:rPr>
        <w:t xml:space="preserve"> </w:t>
      </w:r>
      <w:r>
        <w:rPr>
          <w:sz w:val="24"/>
          <w:szCs w:val="24"/>
        </w:rPr>
        <w:t>LATAR BELAKANG</w:t>
      </w:r>
      <w:r>
        <w:rPr>
          <w:spacing w:val="-5"/>
          <w:sz w:val="24"/>
          <w:szCs w:val="24"/>
        </w:rPr>
        <w:t xml:space="preserve"> </w:t>
      </w:r>
      <w:r>
        <w:rPr>
          <w:sz w:val="24"/>
          <w:szCs w:val="24"/>
        </w:rPr>
        <w:t>.........................................................................</w:t>
      </w:r>
      <w:r>
        <w:rPr>
          <w:spacing w:val="13"/>
          <w:sz w:val="24"/>
          <w:szCs w:val="24"/>
        </w:rPr>
        <w:t>.</w:t>
      </w:r>
      <w:r>
        <w:rPr>
          <w:sz w:val="24"/>
          <w:szCs w:val="24"/>
        </w:rPr>
        <w:t>I-1</w:t>
      </w:r>
    </w:p>
    <w:p w14:paraId="49CD36E0" w14:textId="77777777" w:rsidR="0035164E" w:rsidRDefault="0035164E" w:rsidP="0035164E">
      <w:pPr>
        <w:spacing w:before="16" w:line="260" w:lineRule="exact"/>
        <w:rPr>
          <w:sz w:val="26"/>
          <w:szCs w:val="26"/>
        </w:rPr>
      </w:pPr>
    </w:p>
    <w:p w14:paraId="60BF06AA" w14:textId="77777777" w:rsidR="0035164E" w:rsidRDefault="0035164E" w:rsidP="0035164E">
      <w:pPr>
        <w:ind w:left="806"/>
        <w:rPr>
          <w:sz w:val="24"/>
          <w:szCs w:val="24"/>
        </w:rPr>
      </w:pPr>
      <w:r>
        <w:rPr>
          <w:sz w:val="24"/>
          <w:szCs w:val="24"/>
        </w:rPr>
        <w:t xml:space="preserve">1.2      </w:t>
      </w:r>
      <w:r>
        <w:rPr>
          <w:spacing w:val="20"/>
          <w:sz w:val="24"/>
          <w:szCs w:val="24"/>
        </w:rPr>
        <w:t xml:space="preserve"> </w:t>
      </w:r>
      <w:r>
        <w:rPr>
          <w:sz w:val="24"/>
          <w:szCs w:val="24"/>
        </w:rPr>
        <w:t>RUMUSAN MASALA</w:t>
      </w:r>
      <w:r>
        <w:rPr>
          <w:spacing w:val="27"/>
          <w:sz w:val="24"/>
          <w:szCs w:val="24"/>
        </w:rPr>
        <w:t>H</w:t>
      </w:r>
      <w:r>
        <w:rPr>
          <w:sz w:val="24"/>
          <w:szCs w:val="24"/>
        </w:rPr>
        <w:t>.....................................................................</w:t>
      </w:r>
      <w:r>
        <w:rPr>
          <w:spacing w:val="13"/>
          <w:sz w:val="24"/>
          <w:szCs w:val="24"/>
        </w:rPr>
        <w:t>.</w:t>
      </w:r>
      <w:r>
        <w:rPr>
          <w:sz w:val="24"/>
          <w:szCs w:val="24"/>
        </w:rPr>
        <w:t>I-4</w:t>
      </w:r>
    </w:p>
    <w:p w14:paraId="1B6F990D" w14:textId="77777777" w:rsidR="0035164E" w:rsidRDefault="0035164E" w:rsidP="0035164E">
      <w:pPr>
        <w:spacing w:before="16" w:line="260" w:lineRule="exact"/>
        <w:rPr>
          <w:sz w:val="26"/>
          <w:szCs w:val="26"/>
        </w:rPr>
      </w:pPr>
    </w:p>
    <w:p w14:paraId="234F53C7" w14:textId="77777777" w:rsidR="0035164E" w:rsidRDefault="0035164E" w:rsidP="0035164E">
      <w:pPr>
        <w:ind w:left="806"/>
        <w:rPr>
          <w:sz w:val="24"/>
          <w:szCs w:val="24"/>
        </w:rPr>
      </w:pPr>
      <w:r>
        <w:rPr>
          <w:sz w:val="24"/>
          <w:szCs w:val="24"/>
        </w:rPr>
        <w:t xml:space="preserve">1.3      </w:t>
      </w:r>
      <w:r>
        <w:rPr>
          <w:spacing w:val="20"/>
          <w:sz w:val="24"/>
          <w:szCs w:val="24"/>
        </w:rPr>
        <w:t xml:space="preserve"> </w:t>
      </w:r>
      <w:r>
        <w:rPr>
          <w:sz w:val="24"/>
          <w:szCs w:val="24"/>
        </w:rPr>
        <w:t>TUJUAN</w:t>
      </w:r>
      <w:r>
        <w:rPr>
          <w:spacing w:val="-19"/>
          <w:sz w:val="24"/>
          <w:szCs w:val="24"/>
        </w:rPr>
        <w:t xml:space="preserve"> </w:t>
      </w:r>
      <w:r>
        <w:rPr>
          <w:sz w:val="24"/>
          <w:szCs w:val="24"/>
        </w:rPr>
        <w:t>..............................................................................................</w:t>
      </w:r>
      <w:r>
        <w:rPr>
          <w:spacing w:val="13"/>
          <w:sz w:val="24"/>
          <w:szCs w:val="24"/>
        </w:rPr>
        <w:t>.</w:t>
      </w:r>
      <w:r>
        <w:rPr>
          <w:sz w:val="24"/>
          <w:szCs w:val="24"/>
        </w:rPr>
        <w:t>I-5</w:t>
      </w:r>
    </w:p>
    <w:p w14:paraId="354DBAC8" w14:textId="77777777" w:rsidR="0035164E" w:rsidRDefault="0035164E" w:rsidP="0035164E">
      <w:pPr>
        <w:spacing w:before="16" w:line="260" w:lineRule="exact"/>
        <w:rPr>
          <w:sz w:val="26"/>
          <w:szCs w:val="26"/>
        </w:rPr>
      </w:pPr>
    </w:p>
    <w:p w14:paraId="02035B0F" w14:textId="77777777" w:rsidR="0035164E" w:rsidRDefault="0035164E" w:rsidP="0035164E">
      <w:pPr>
        <w:ind w:left="806"/>
        <w:rPr>
          <w:sz w:val="24"/>
          <w:szCs w:val="24"/>
        </w:rPr>
      </w:pPr>
      <w:r>
        <w:rPr>
          <w:sz w:val="24"/>
          <w:szCs w:val="24"/>
        </w:rPr>
        <w:t xml:space="preserve">1.4      </w:t>
      </w:r>
      <w:r>
        <w:rPr>
          <w:spacing w:val="20"/>
          <w:sz w:val="24"/>
          <w:szCs w:val="24"/>
        </w:rPr>
        <w:t xml:space="preserve"> </w:t>
      </w:r>
      <w:r>
        <w:rPr>
          <w:sz w:val="24"/>
          <w:szCs w:val="24"/>
        </w:rPr>
        <w:t>MANFAA</w:t>
      </w:r>
      <w:r>
        <w:rPr>
          <w:spacing w:val="27"/>
          <w:sz w:val="24"/>
          <w:szCs w:val="24"/>
        </w:rPr>
        <w:t>T</w:t>
      </w:r>
      <w:r>
        <w:rPr>
          <w:sz w:val="24"/>
          <w:szCs w:val="24"/>
        </w:rPr>
        <w:t>..........................................................................................</w:t>
      </w:r>
      <w:r>
        <w:rPr>
          <w:spacing w:val="13"/>
          <w:sz w:val="24"/>
          <w:szCs w:val="24"/>
        </w:rPr>
        <w:t>.</w:t>
      </w:r>
      <w:r>
        <w:rPr>
          <w:sz w:val="24"/>
          <w:szCs w:val="24"/>
        </w:rPr>
        <w:t>I-5</w:t>
      </w:r>
    </w:p>
    <w:p w14:paraId="55C8FE1A" w14:textId="77777777" w:rsidR="0035164E" w:rsidRDefault="0035164E" w:rsidP="0035164E">
      <w:pPr>
        <w:spacing w:before="16" w:line="260" w:lineRule="exact"/>
        <w:rPr>
          <w:sz w:val="26"/>
          <w:szCs w:val="26"/>
        </w:rPr>
      </w:pPr>
    </w:p>
    <w:p w14:paraId="1AC9195F" w14:textId="77777777" w:rsidR="0035164E" w:rsidRDefault="0035164E" w:rsidP="0035164E">
      <w:pPr>
        <w:ind w:left="806"/>
        <w:rPr>
          <w:sz w:val="24"/>
          <w:szCs w:val="24"/>
        </w:rPr>
      </w:pPr>
      <w:r>
        <w:rPr>
          <w:sz w:val="24"/>
          <w:szCs w:val="24"/>
        </w:rPr>
        <w:t xml:space="preserve">1.5      </w:t>
      </w:r>
      <w:r>
        <w:rPr>
          <w:spacing w:val="20"/>
          <w:sz w:val="24"/>
          <w:szCs w:val="24"/>
        </w:rPr>
        <w:t xml:space="preserve"> </w:t>
      </w:r>
      <w:r>
        <w:rPr>
          <w:sz w:val="24"/>
          <w:szCs w:val="24"/>
        </w:rPr>
        <w:t>RUANG LINGKU</w:t>
      </w:r>
      <w:r>
        <w:rPr>
          <w:spacing w:val="28"/>
          <w:sz w:val="24"/>
          <w:szCs w:val="24"/>
        </w:rPr>
        <w:t>P</w:t>
      </w:r>
      <w:r>
        <w:rPr>
          <w:sz w:val="24"/>
          <w:szCs w:val="24"/>
        </w:rPr>
        <w:t>.............................................................................</w:t>
      </w:r>
      <w:r>
        <w:rPr>
          <w:spacing w:val="13"/>
          <w:sz w:val="24"/>
          <w:szCs w:val="24"/>
        </w:rPr>
        <w:t>.</w:t>
      </w:r>
      <w:r>
        <w:rPr>
          <w:sz w:val="24"/>
          <w:szCs w:val="24"/>
        </w:rPr>
        <w:t>I-5</w:t>
      </w:r>
    </w:p>
    <w:p w14:paraId="2FDF0789" w14:textId="77777777" w:rsidR="0035164E" w:rsidRDefault="0035164E" w:rsidP="0035164E">
      <w:pPr>
        <w:spacing w:before="16" w:line="260" w:lineRule="exact"/>
        <w:rPr>
          <w:sz w:val="26"/>
          <w:szCs w:val="26"/>
        </w:rPr>
      </w:pPr>
    </w:p>
    <w:p w14:paraId="1A30EB30" w14:textId="77777777" w:rsidR="0035164E" w:rsidRDefault="0035164E" w:rsidP="0035164E">
      <w:pPr>
        <w:ind w:left="806"/>
        <w:rPr>
          <w:sz w:val="24"/>
          <w:szCs w:val="24"/>
        </w:rPr>
      </w:pPr>
      <w:r>
        <w:rPr>
          <w:sz w:val="24"/>
          <w:szCs w:val="24"/>
        </w:rPr>
        <w:t xml:space="preserve">1.6      </w:t>
      </w:r>
      <w:r>
        <w:rPr>
          <w:spacing w:val="20"/>
          <w:sz w:val="24"/>
          <w:szCs w:val="24"/>
        </w:rPr>
        <w:t xml:space="preserve"> </w:t>
      </w:r>
      <w:r>
        <w:rPr>
          <w:sz w:val="24"/>
          <w:szCs w:val="24"/>
        </w:rPr>
        <w:t>RENCANA KEGIATA</w:t>
      </w:r>
      <w:r>
        <w:rPr>
          <w:spacing w:val="15"/>
          <w:sz w:val="24"/>
          <w:szCs w:val="24"/>
        </w:rPr>
        <w:t>N</w:t>
      </w:r>
      <w:r>
        <w:rPr>
          <w:sz w:val="24"/>
          <w:szCs w:val="24"/>
        </w:rPr>
        <w:t>.....................................................................</w:t>
      </w:r>
      <w:r>
        <w:rPr>
          <w:spacing w:val="13"/>
          <w:sz w:val="24"/>
          <w:szCs w:val="24"/>
        </w:rPr>
        <w:t>.</w:t>
      </w:r>
      <w:r>
        <w:rPr>
          <w:sz w:val="24"/>
          <w:szCs w:val="24"/>
        </w:rPr>
        <w:t>I-6</w:t>
      </w:r>
    </w:p>
    <w:p w14:paraId="61BB50CD" w14:textId="77777777" w:rsidR="0035164E" w:rsidRDefault="0035164E" w:rsidP="0035164E">
      <w:pPr>
        <w:spacing w:before="16" w:line="260" w:lineRule="exact"/>
        <w:rPr>
          <w:sz w:val="26"/>
          <w:szCs w:val="26"/>
        </w:rPr>
      </w:pPr>
    </w:p>
    <w:p w14:paraId="6A17A36F" w14:textId="77777777" w:rsidR="0035164E" w:rsidRDefault="0035164E" w:rsidP="0035164E">
      <w:pPr>
        <w:ind w:left="806"/>
        <w:rPr>
          <w:sz w:val="24"/>
          <w:szCs w:val="24"/>
        </w:rPr>
      </w:pPr>
      <w:r>
        <w:rPr>
          <w:sz w:val="24"/>
          <w:szCs w:val="24"/>
        </w:rPr>
        <w:t xml:space="preserve">1.7      </w:t>
      </w:r>
      <w:r>
        <w:rPr>
          <w:spacing w:val="20"/>
          <w:sz w:val="24"/>
          <w:szCs w:val="24"/>
        </w:rPr>
        <w:t xml:space="preserve"> </w:t>
      </w:r>
      <w:r>
        <w:rPr>
          <w:sz w:val="24"/>
          <w:szCs w:val="24"/>
        </w:rPr>
        <w:t>SISTEMATIKA PENULISA</w:t>
      </w:r>
      <w:r>
        <w:rPr>
          <w:spacing w:val="21"/>
          <w:sz w:val="24"/>
          <w:szCs w:val="24"/>
        </w:rPr>
        <w:t>N</w:t>
      </w:r>
      <w:r>
        <w:rPr>
          <w:sz w:val="24"/>
          <w:szCs w:val="24"/>
        </w:rPr>
        <w:t>............................................................</w:t>
      </w:r>
      <w:r>
        <w:rPr>
          <w:spacing w:val="13"/>
          <w:sz w:val="24"/>
          <w:szCs w:val="24"/>
        </w:rPr>
        <w:t>.</w:t>
      </w:r>
      <w:r>
        <w:rPr>
          <w:sz w:val="24"/>
          <w:szCs w:val="24"/>
        </w:rPr>
        <w:t>I-7</w:t>
      </w:r>
    </w:p>
    <w:p w14:paraId="27E5C6CC" w14:textId="77777777" w:rsidR="0035164E" w:rsidRDefault="0035164E" w:rsidP="0035164E">
      <w:pPr>
        <w:spacing w:before="16" w:line="260" w:lineRule="exact"/>
        <w:rPr>
          <w:sz w:val="26"/>
          <w:szCs w:val="26"/>
        </w:rPr>
      </w:pPr>
    </w:p>
    <w:p w14:paraId="3508420C" w14:textId="77777777" w:rsidR="0035164E" w:rsidRDefault="0035164E" w:rsidP="0035164E">
      <w:pPr>
        <w:ind w:left="586" w:right="71"/>
        <w:jc w:val="both"/>
        <w:rPr>
          <w:sz w:val="24"/>
          <w:szCs w:val="24"/>
        </w:rPr>
      </w:pPr>
      <w:r>
        <w:rPr>
          <w:sz w:val="24"/>
          <w:szCs w:val="24"/>
        </w:rPr>
        <w:t>BAB II DASAR TEOR</w:t>
      </w:r>
      <w:r>
        <w:rPr>
          <w:spacing w:val="1"/>
          <w:sz w:val="24"/>
          <w:szCs w:val="24"/>
        </w:rPr>
        <w:t>I</w:t>
      </w:r>
      <w:r>
        <w:rPr>
          <w:sz w:val="24"/>
          <w:szCs w:val="24"/>
        </w:rPr>
        <w:t>......................................................................................</w:t>
      </w:r>
      <w:r>
        <w:rPr>
          <w:spacing w:val="-7"/>
          <w:sz w:val="24"/>
          <w:szCs w:val="24"/>
        </w:rPr>
        <w:t xml:space="preserve"> </w:t>
      </w:r>
      <w:r>
        <w:rPr>
          <w:sz w:val="24"/>
          <w:szCs w:val="24"/>
        </w:rPr>
        <w:t>II-1</w:t>
      </w:r>
    </w:p>
    <w:p w14:paraId="18DA9A35" w14:textId="77777777" w:rsidR="0035164E" w:rsidRDefault="0035164E" w:rsidP="0035164E">
      <w:pPr>
        <w:spacing w:before="16" w:line="260" w:lineRule="exact"/>
        <w:rPr>
          <w:sz w:val="26"/>
          <w:szCs w:val="26"/>
        </w:rPr>
      </w:pPr>
    </w:p>
    <w:p w14:paraId="155AA08C" w14:textId="77777777" w:rsidR="0035164E" w:rsidRDefault="0035164E" w:rsidP="0035164E">
      <w:pPr>
        <w:ind w:left="806"/>
        <w:rPr>
          <w:sz w:val="24"/>
          <w:szCs w:val="24"/>
        </w:rPr>
      </w:pPr>
      <w:r>
        <w:rPr>
          <w:sz w:val="24"/>
          <w:szCs w:val="24"/>
        </w:rPr>
        <w:t xml:space="preserve">2.1      </w:t>
      </w:r>
      <w:r>
        <w:rPr>
          <w:spacing w:val="20"/>
          <w:sz w:val="24"/>
          <w:szCs w:val="24"/>
        </w:rPr>
        <w:t xml:space="preserve"> </w:t>
      </w:r>
      <w:r>
        <w:rPr>
          <w:sz w:val="24"/>
          <w:szCs w:val="24"/>
        </w:rPr>
        <w:t>Analisis Sentime</w:t>
      </w:r>
      <w:r>
        <w:rPr>
          <w:spacing w:val="1"/>
          <w:sz w:val="24"/>
          <w:szCs w:val="24"/>
        </w:rPr>
        <w:t>n</w:t>
      </w:r>
      <w:r>
        <w:rPr>
          <w:sz w:val="24"/>
          <w:szCs w:val="24"/>
        </w:rPr>
        <w:t>................................................................................</w:t>
      </w:r>
      <w:r>
        <w:rPr>
          <w:spacing w:val="-7"/>
          <w:sz w:val="24"/>
          <w:szCs w:val="24"/>
        </w:rPr>
        <w:t xml:space="preserve"> </w:t>
      </w:r>
      <w:r>
        <w:rPr>
          <w:sz w:val="24"/>
          <w:szCs w:val="24"/>
        </w:rPr>
        <w:t>II-1</w:t>
      </w:r>
    </w:p>
    <w:p w14:paraId="50CDE4AA" w14:textId="77777777" w:rsidR="0035164E" w:rsidRDefault="0035164E" w:rsidP="0035164E">
      <w:pPr>
        <w:spacing w:before="16" w:line="260" w:lineRule="exact"/>
        <w:rPr>
          <w:sz w:val="26"/>
          <w:szCs w:val="26"/>
        </w:rPr>
      </w:pPr>
    </w:p>
    <w:p w14:paraId="05CA2461" w14:textId="77777777" w:rsidR="0035164E" w:rsidRDefault="0035164E" w:rsidP="0035164E">
      <w:pPr>
        <w:ind w:left="806"/>
        <w:rPr>
          <w:sz w:val="24"/>
          <w:szCs w:val="24"/>
        </w:rPr>
      </w:pPr>
      <w:r>
        <w:rPr>
          <w:sz w:val="24"/>
          <w:szCs w:val="24"/>
        </w:rPr>
        <w:t xml:space="preserve">2.2      </w:t>
      </w:r>
      <w:r>
        <w:rPr>
          <w:spacing w:val="20"/>
          <w:sz w:val="24"/>
          <w:szCs w:val="24"/>
        </w:rPr>
        <w:t xml:space="preserve"> </w:t>
      </w:r>
      <w:r>
        <w:rPr>
          <w:i/>
          <w:sz w:val="24"/>
          <w:szCs w:val="24"/>
        </w:rPr>
        <w:t>Crawlin</w:t>
      </w:r>
      <w:r>
        <w:rPr>
          <w:i/>
          <w:spacing w:val="7"/>
          <w:sz w:val="24"/>
          <w:szCs w:val="24"/>
        </w:rPr>
        <w:t>g</w:t>
      </w:r>
      <w:r>
        <w:rPr>
          <w:sz w:val="24"/>
          <w:szCs w:val="24"/>
        </w:rPr>
        <w:t>..............................................................................................</w:t>
      </w:r>
      <w:r>
        <w:rPr>
          <w:spacing w:val="-7"/>
          <w:sz w:val="24"/>
          <w:szCs w:val="24"/>
        </w:rPr>
        <w:t xml:space="preserve"> </w:t>
      </w:r>
      <w:r>
        <w:rPr>
          <w:sz w:val="24"/>
          <w:szCs w:val="24"/>
        </w:rPr>
        <w:t>II-2</w:t>
      </w:r>
    </w:p>
    <w:p w14:paraId="36E24FD1" w14:textId="77777777" w:rsidR="0035164E" w:rsidRDefault="0035164E" w:rsidP="0035164E">
      <w:pPr>
        <w:spacing w:before="16" w:line="260" w:lineRule="exact"/>
        <w:rPr>
          <w:sz w:val="26"/>
          <w:szCs w:val="26"/>
        </w:rPr>
      </w:pPr>
    </w:p>
    <w:p w14:paraId="231CCFB5" w14:textId="77777777" w:rsidR="0035164E" w:rsidRDefault="0035164E" w:rsidP="0035164E">
      <w:pPr>
        <w:ind w:left="806"/>
        <w:rPr>
          <w:sz w:val="24"/>
          <w:szCs w:val="24"/>
        </w:rPr>
      </w:pPr>
      <w:r>
        <w:rPr>
          <w:sz w:val="24"/>
          <w:szCs w:val="24"/>
        </w:rPr>
        <w:t xml:space="preserve">2.3      </w:t>
      </w:r>
      <w:r>
        <w:rPr>
          <w:spacing w:val="20"/>
          <w:sz w:val="24"/>
          <w:szCs w:val="24"/>
        </w:rPr>
        <w:t xml:space="preserve"> </w:t>
      </w:r>
      <w:r>
        <w:rPr>
          <w:i/>
          <w:sz w:val="24"/>
          <w:szCs w:val="24"/>
        </w:rPr>
        <w:t>Preprocessin</w:t>
      </w:r>
      <w:r>
        <w:rPr>
          <w:i/>
          <w:spacing w:val="8"/>
          <w:sz w:val="24"/>
          <w:szCs w:val="24"/>
        </w:rPr>
        <w:t>g</w:t>
      </w:r>
      <w:r>
        <w:rPr>
          <w:sz w:val="24"/>
          <w:szCs w:val="24"/>
        </w:rPr>
        <w:t>......................................................................................</w:t>
      </w:r>
      <w:r>
        <w:rPr>
          <w:spacing w:val="-7"/>
          <w:sz w:val="24"/>
          <w:szCs w:val="24"/>
        </w:rPr>
        <w:t xml:space="preserve"> </w:t>
      </w:r>
      <w:r>
        <w:rPr>
          <w:sz w:val="24"/>
          <w:szCs w:val="24"/>
        </w:rPr>
        <w:t>II-3</w:t>
      </w:r>
    </w:p>
    <w:p w14:paraId="235910DF" w14:textId="77777777" w:rsidR="0035164E" w:rsidRDefault="0035164E" w:rsidP="0035164E">
      <w:pPr>
        <w:spacing w:before="16" w:line="260" w:lineRule="exact"/>
        <w:rPr>
          <w:sz w:val="26"/>
          <w:szCs w:val="26"/>
        </w:rPr>
      </w:pPr>
    </w:p>
    <w:p w14:paraId="2AE904BE" w14:textId="77777777" w:rsidR="0035164E" w:rsidRDefault="0035164E" w:rsidP="0035164E">
      <w:pPr>
        <w:spacing w:line="260" w:lineRule="exact"/>
        <w:ind w:left="1026"/>
        <w:rPr>
          <w:sz w:val="24"/>
          <w:szCs w:val="24"/>
        </w:rPr>
      </w:pPr>
      <w:r>
        <w:rPr>
          <w:position w:val="-1"/>
          <w:sz w:val="24"/>
          <w:szCs w:val="24"/>
        </w:rPr>
        <w:t xml:space="preserve">2.3.1   </w:t>
      </w:r>
      <w:r>
        <w:rPr>
          <w:spacing w:val="40"/>
          <w:position w:val="-1"/>
          <w:sz w:val="24"/>
          <w:szCs w:val="24"/>
        </w:rPr>
        <w:t xml:space="preserve"> </w:t>
      </w:r>
      <w:r>
        <w:rPr>
          <w:position w:val="-1"/>
          <w:sz w:val="24"/>
          <w:szCs w:val="24"/>
        </w:rPr>
        <w:t>Case Foldin</w:t>
      </w:r>
      <w:r>
        <w:rPr>
          <w:spacing w:val="1"/>
          <w:position w:val="-1"/>
          <w:sz w:val="24"/>
          <w:szCs w:val="24"/>
        </w:rPr>
        <w:t>g</w:t>
      </w:r>
      <w:r>
        <w:rPr>
          <w:position w:val="-1"/>
          <w:sz w:val="24"/>
          <w:szCs w:val="24"/>
        </w:rPr>
        <w:t>....................................................................................</w:t>
      </w:r>
      <w:r>
        <w:rPr>
          <w:spacing w:val="-7"/>
          <w:position w:val="-1"/>
          <w:sz w:val="24"/>
          <w:szCs w:val="24"/>
        </w:rPr>
        <w:t xml:space="preserve"> </w:t>
      </w:r>
      <w:r>
        <w:rPr>
          <w:position w:val="-1"/>
          <w:sz w:val="24"/>
          <w:szCs w:val="24"/>
        </w:rPr>
        <w:t>II-3</w:t>
      </w:r>
    </w:p>
    <w:p w14:paraId="4867BCAC" w14:textId="77777777" w:rsidR="0035164E" w:rsidRDefault="0035164E" w:rsidP="0035164E">
      <w:pPr>
        <w:spacing w:before="2" w:line="180" w:lineRule="exact"/>
        <w:rPr>
          <w:sz w:val="18"/>
          <w:szCs w:val="18"/>
        </w:rPr>
      </w:pPr>
    </w:p>
    <w:p w14:paraId="4EBDEF8B" w14:textId="77777777" w:rsidR="0035164E" w:rsidRDefault="0035164E" w:rsidP="0035164E">
      <w:pPr>
        <w:spacing w:before="18"/>
        <w:ind w:left="4445" w:right="3956"/>
        <w:jc w:val="center"/>
        <w:rPr>
          <w:rFonts w:ascii="Calibri" w:eastAsia="Calibri" w:hAnsi="Calibri" w:cs="Calibri"/>
          <w:sz w:val="22"/>
          <w:szCs w:val="22"/>
        </w:rPr>
        <w:sectPr w:rsidR="0035164E" w:rsidSect="00360AE8">
          <w:headerReference w:type="default" r:id="rId14"/>
          <w:pgSz w:w="11900" w:h="16840"/>
          <w:pgMar w:top="1580" w:right="1600" w:bottom="280" w:left="1680" w:header="0" w:footer="0" w:gutter="0"/>
          <w:cols w:space="720"/>
        </w:sectPr>
      </w:pPr>
      <w:r>
        <w:rPr>
          <w:rFonts w:ascii="Calibri" w:eastAsia="Calibri" w:hAnsi="Calibri" w:cs="Calibri"/>
          <w:sz w:val="22"/>
          <w:szCs w:val="22"/>
        </w:rPr>
        <w:t>ix</w:t>
      </w: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77777777" w:rsidR="0035164E" w:rsidRDefault="0035164E" w:rsidP="0035164E">
      <w:pPr>
        <w:spacing w:before="29"/>
        <w:ind w:left="1026"/>
        <w:rPr>
          <w:sz w:val="24"/>
          <w:szCs w:val="24"/>
        </w:rPr>
      </w:pPr>
      <w:r>
        <w:rPr>
          <w:sz w:val="24"/>
          <w:szCs w:val="24"/>
        </w:rPr>
        <w:t xml:space="preserve">2.3.2   </w:t>
      </w:r>
      <w:r>
        <w:rPr>
          <w:spacing w:val="40"/>
          <w:sz w:val="24"/>
          <w:szCs w:val="24"/>
        </w:rPr>
        <w:t xml:space="preserve"> </w:t>
      </w:r>
      <w:r>
        <w:rPr>
          <w:sz w:val="24"/>
          <w:szCs w:val="24"/>
        </w:rPr>
        <w:t>Data Cleanin</w:t>
      </w:r>
      <w:r>
        <w:rPr>
          <w:spacing w:val="15"/>
          <w:sz w:val="24"/>
          <w:szCs w:val="24"/>
        </w:rPr>
        <w:t>g</w:t>
      </w:r>
      <w:r>
        <w:rPr>
          <w:sz w:val="24"/>
          <w:szCs w:val="24"/>
        </w:rPr>
        <w:t>..................................................................................</w:t>
      </w:r>
      <w:r>
        <w:rPr>
          <w:spacing w:val="-7"/>
          <w:sz w:val="24"/>
          <w:szCs w:val="24"/>
        </w:rPr>
        <w:t xml:space="preserve"> </w:t>
      </w:r>
      <w:r>
        <w:rPr>
          <w:sz w:val="24"/>
          <w:szCs w:val="24"/>
        </w:rPr>
        <w:t>II-4</w:t>
      </w:r>
    </w:p>
    <w:p w14:paraId="1953EEF9" w14:textId="77777777" w:rsidR="0035164E" w:rsidRDefault="0035164E" w:rsidP="0035164E">
      <w:pPr>
        <w:spacing w:before="16" w:line="260" w:lineRule="exact"/>
        <w:rPr>
          <w:sz w:val="26"/>
          <w:szCs w:val="26"/>
        </w:rPr>
      </w:pPr>
    </w:p>
    <w:p w14:paraId="440392CF" w14:textId="77777777" w:rsidR="0035164E" w:rsidRDefault="0035164E" w:rsidP="0035164E">
      <w:pPr>
        <w:ind w:left="1026"/>
        <w:rPr>
          <w:sz w:val="24"/>
          <w:szCs w:val="24"/>
        </w:rPr>
      </w:pPr>
      <w:r>
        <w:rPr>
          <w:sz w:val="24"/>
          <w:szCs w:val="24"/>
        </w:rPr>
        <w:t xml:space="preserve">2.3.3   </w:t>
      </w:r>
      <w:r>
        <w:rPr>
          <w:spacing w:val="40"/>
          <w:sz w:val="24"/>
          <w:szCs w:val="24"/>
        </w:rPr>
        <w:t xml:space="preserve"> </w:t>
      </w:r>
      <w:r>
        <w:rPr>
          <w:sz w:val="24"/>
          <w:szCs w:val="24"/>
        </w:rPr>
        <w:t>Slang Word</w:t>
      </w:r>
      <w:r>
        <w:rPr>
          <w:spacing w:val="28"/>
          <w:sz w:val="24"/>
          <w:szCs w:val="24"/>
        </w:rPr>
        <w:t>s</w:t>
      </w:r>
      <w:r>
        <w:rPr>
          <w:sz w:val="24"/>
          <w:szCs w:val="24"/>
        </w:rPr>
        <w:t>....................................................................................</w:t>
      </w:r>
      <w:r>
        <w:rPr>
          <w:spacing w:val="-7"/>
          <w:sz w:val="24"/>
          <w:szCs w:val="24"/>
        </w:rPr>
        <w:t xml:space="preserve"> </w:t>
      </w:r>
      <w:r>
        <w:rPr>
          <w:sz w:val="24"/>
          <w:szCs w:val="24"/>
        </w:rPr>
        <w:t>II-4</w:t>
      </w:r>
    </w:p>
    <w:p w14:paraId="5823EC8F" w14:textId="77777777" w:rsidR="0035164E" w:rsidRDefault="0035164E" w:rsidP="0035164E">
      <w:pPr>
        <w:spacing w:before="16" w:line="260" w:lineRule="exact"/>
        <w:rPr>
          <w:sz w:val="26"/>
          <w:szCs w:val="26"/>
        </w:rPr>
      </w:pPr>
    </w:p>
    <w:p w14:paraId="75371039" w14:textId="77777777" w:rsidR="0035164E" w:rsidRDefault="0035164E" w:rsidP="0035164E">
      <w:pPr>
        <w:ind w:left="1026"/>
        <w:rPr>
          <w:sz w:val="24"/>
          <w:szCs w:val="24"/>
        </w:rPr>
      </w:pPr>
      <w:r>
        <w:rPr>
          <w:sz w:val="24"/>
          <w:szCs w:val="24"/>
        </w:rPr>
        <w:t xml:space="preserve">2.3.4   </w:t>
      </w:r>
      <w:r>
        <w:rPr>
          <w:spacing w:val="40"/>
          <w:sz w:val="24"/>
          <w:szCs w:val="24"/>
        </w:rPr>
        <w:t xml:space="preserve"> </w:t>
      </w:r>
      <w:r>
        <w:rPr>
          <w:sz w:val="24"/>
          <w:szCs w:val="24"/>
        </w:rPr>
        <w:t>Stopword Remova</w:t>
      </w:r>
      <w:r>
        <w:rPr>
          <w:spacing w:val="15"/>
          <w:sz w:val="24"/>
          <w:szCs w:val="24"/>
        </w:rPr>
        <w:t>l</w:t>
      </w:r>
      <w:r>
        <w:rPr>
          <w:sz w:val="24"/>
          <w:szCs w:val="24"/>
        </w:rPr>
        <w:t>..........................................................................</w:t>
      </w:r>
      <w:r>
        <w:rPr>
          <w:spacing w:val="-7"/>
          <w:sz w:val="24"/>
          <w:szCs w:val="24"/>
        </w:rPr>
        <w:t xml:space="preserve"> </w:t>
      </w:r>
      <w:r>
        <w:rPr>
          <w:sz w:val="24"/>
          <w:szCs w:val="24"/>
        </w:rPr>
        <w:t>II-5</w:t>
      </w:r>
    </w:p>
    <w:p w14:paraId="5C765896" w14:textId="77777777" w:rsidR="0035164E" w:rsidRDefault="0035164E" w:rsidP="0035164E">
      <w:pPr>
        <w:spacing w:before="16" w:line="260" w:lineRule="exact"/>
        <w:rPr>
          <w:sz w:val="26"/>
          <w:szCs w:val="26"/>
        </w:rPr>
      </w:pPr>
    </w:p>
    <w:p w14:paraId="43315253" w14:textId="77777777" w:rsidR="0035164E" w:rsidRDefault="0035164E" w:rsidP="0035164E">
      <w:pPr>
        <w:ind w:left="1026"/>
        <w:rPr>
          <w:sz w:val="24"/>
          <w:szCs w:val="24"/>
        </w:rPr>
      </w:pPr>
      <w:r>
        <w:rPr>
          <w:sz w:val="24"/>
          <w:szCs w:val="24"/>
        </w:rPr>
        <w:t xml:space="preserve">2.3.5   </w:t>
      </w:r>
      <w:r>
        <w:rPr>
          <w:spacing w:val="40"/>
          <w:sz w:val="24"/>
          <w:szCs w:val="24"/>
        </w:rPr>
        <w:t xml:space="preserve"> </w:t>
      </w:r>
      <w:r>
        <w:rPr>
          <w:sz w:val="24"/>
          <w:szCs w:val="24"/>
        </w:rPr>
        <w:t>Negation</w:t>
      </w:r>
      <w:r>
        <w:rPr>
          <w:spacing w:val="-25"/>
          <w:sz w:val="24"/>
          <w:szCs w:val="24"/>
        </w:rPr>
        <w:t xml:space="preserve"> </w:t>
      </w:r>
      <w:r>
        <w:rPr>
          <w:sz w:val="24"/>
          <w:szCs w:val="24"/>
        </w:rPr>
        <w:t>..........................................................................................</w:t>
      </w:r>
      <w:r>
        <w:rPr>
          <w:spacing w:val="-7"/>
          <w:sz w:val="24"/>
          <w:szCs w:val="24"/>
        </w:rPr>
        <w:t xml:space="preserve"> </w:t>
      </w:r>
      <w:r>
        <w:rPr>
          <w:sz w:val="24"/>
          <w:szCs w:val="24"/>
        </w:rPr>
        <w:t>II-5</w:t>
      </w:r>
    </w:p>
    <w:p w14:paraId="56302034" w14:textId="77777777" w:rsidR="0035164E" w:rsidRDefault="0035164E" w:rsidP="0035164E">
      <w:pPr>
        <w:spacing w:before="16" w:line="260" w:lineRule="exact"/>
        <w:rPr>
          <w:sz w:val="26"/>
          <w:szCs w:val="26"/>
        </w:rPr>
      </w:pPr>
    </w:p>
    <w:p w14:paraId="0F5053DE" w14:textId="77777777" w:rsidR="0035164E" w:rsidRDefault="0035164E" w:rsidP="0035164E">
      <w:pPr>
        <w:ind w:left="1026"/>
        <w:rPr>
          <w:sz w:val="24"/>
          <w:szCs w:val="24"/>
        </w:rPr>
      </w:pPr>
      <w:r>
        <w:rPr>
          <w:sz w:val="24"/>
          <w:szCs w:val="24"/>
        </w:rPr>
        <w:t xml:space="preserve">2.3.6   </w:t>
      </w:r>
      <w:r>
        <w:rPr>
          <w:spacing w:val="40"/>
          <w:sz w:val="24"/>
          <w:szCs w:val="24"/>
        </w:rPr>
        <w:t xml:space="preserve"> </w:t>
      </w:r>
      <w:r>
        <w:rPr>
          <w:sz w:val="24"/>
          <w:szCs w:val="24"/>
        </w:rPr>
        <w:t>Stemming</w:t>
      </w:r>
      <w:r>
        <w:rPr>
          <w:spacing w:val="-12"/>
          <w:sz w:val="24"/>
          <w:szCs w:val="24"/>
        </w:rPr>
        <w:t xml:space="preserve"> </w:t>
      </w:r>
      <w:r>
        <w:rPr>
          <w:sz w:val="24"/>
          <w:szCs w:val="24"/>
        </w:rPr>
        <w:t>........................................................................................</w:t>
      </w:r>
      <w:r>
        <w:rPr>
          <w:spacing w:val="-7"/>
          <w:sz w:val="24"/>
          <w:szCs w:val="24"/>
        </w:rPr>
        <w:t xml:space="preserve"> </w:t>
      </w:r>
      <w:r>
        <w:rPr>
          <w:sz w:val="24"/>
          <w:szCs w:val="24"/>
        </w:rPr>
        <w:t>II-6</w:t>
      </w:r>
    </w:p>
    <w:p w14:paraId="17AE317C" w14:textId="77777777" w:rsidR="0035164E" w:rsidRDefault="0035164E" w:rsidP="0035164E">
      <w:pPr>
        <w:spacing w:before="16" w:line="260" w:lineRule="exact"/>
        <w:rPr>
          <w:sz w:val="26"/>
          <w:szCs w:val="26"/>
        </w:rPr>
      </w:pPr>
    </w:p>
    <w:p w14:paraId="10AD209D" w14:textId="77777777" w:rsidR="0035164E" w:rsidRDefault="0035164E" w:rsidP="0035164E">
      <w:pPr>
        <w:ind w:left="806"/>
        <w:rPr>
          <w:sz w:val="24"/>
          <w:szCs w:val="24"/>
        </w:rPr>
      </w:pPr>
      <w:r>
        <w:rPr>
          <w:sz w:val="24"/>
          <w:szCs w:val="24"/>
        </w:rPr>
        <w:t xml:space="preserve">2.4      </w:t>
      </w:r>
      <w:r>
        <w:rPr>
          <w:spacing w:val="20"/>
          <w:sz w:val="24"/>
          <w:szCs w:val="24"/>
        </w:rPr>
        <w:t xml:space="preserve"> </w:t>
      </w:r>
      <w:r>
        <w:rPr>
          <w:sz w:val="24"/>
          <w:szCs w:val="24"/>
        </w:rPr>
        <w:t>Pembobotan TF-IDF</w:t>
      </w:r>
      <w:r>
        <w:rPr>
          <w:spacing w:val="-12"/>
          <w:sz w:val="24"/>
          <w:szCs w:val="24"/>
        </w:rPr>
        <w:t xml:space="preserve"> </w:t>
      </w:r>
      <w:r>
        <w:rPr>
          <w:sz w:val="24"/>
          <w:szCs w:val="24"/>
        </w:rPr>
        <w:t>...........................................................................</w:t>
      </w:r>
      <w:r>
        <w:rPr>
          <w:spacing w:val="-7"/>
          <w:sz w:val="24"/>
          <w:szCs w:val="24"/>
        </w:rPr>
        <w:t xml:space="preserve"> </w:t>
      </w:r>
      <w:r>
        <w:rPr>
          <w:sz w:val="24"/>
          <w:szCs w:val="24"/>
        </w:rPr>
        <w:t>II-6</w:t>
      </w:r>
    </w:p>
    <w:p w14:paraId="5CC8F436" w14:textId="77777777" w:rsidR="0035164E" w:rsidRDefault="0035164E" w:rsidP="0035164E">
      <w:pPr>
        <w:spacing w:before="16" w:line="260" w:lineRule="exact"/>
        <w:rPr>
          <w:sz w:val="26"/>
          <w:szCs w:val="26"/>
        </w:rPr>
      </w:pPr>
    </w:p>
    <w:p w14:paraId="244D98E8" w14:textId="77777777" w:rsidR="0035164E" w:rsidRDefault="0035164E" w:rsidP="0035164E">
      <w:pPr>
        <w:ind w:left="806"/>
        <w:rPr>
          <w:sz w:val="24"/>
          <w:szCs w:val="24"/>
        </w:rPr>
      </w:pPr>
      <w:r>
        <w:rPr>
          <w:sz w:val="24"/>
          <w:szCs w:val="24"/>
        </w:rPr>
        <w:t xml:space="preserve">2.5      </w:t>
      </w:r>
      <w:r>
        <w:rPr>
          <w:spacing w:val="20"/>
          <w:sz w:val="24"/>
          <w:szCs w:val="24"/>
        </w:rPr>
        <w:t xml:space="preserve"> </w:t>
      </w:r>
      <w:r>
        <w:rPr>
          <w:sz w:val="24"/>
          <w:szCs w:val="24"/>
        </w:rPr>
        <w:t>Support Vector Machine</w:t>
      </w:r>
      <w:r>
        <w:rPr>
          <w:spacing w:val="-18"/>
          <w:sz w:val="24"/>
          <w:szCs w:val="24"/>
        </w:rPr>
        <w:t xml:space="preserve"> </w:t>
      </w:r>
      <w:r>
        <w:rPr>
          <w:sz w:val="24"/>
          <w:szCs w:val="24"/>
        </w:rPr>
        <w:t>.....................................................................</w:t>
      </w:r>
      <w:r>
        <w:rPr>
          <w:spacing w:val="-7"/>
          <w:sz w:val="24"/>
          <w:szCs w:val="24"/>
        </w:rPr>
        <w:t xml:space="preserve"> </w:t>
      </w:r>
      <w:r>
        <w:rPr>
          <w:sz w:val="24"/>
          <w:szCs w:val="24"/>
        </w:rPr>
        <w:t>II-9</w:t>
      </w:r>
    </w:p>
    <w:p w14:paraId="4FEFB53A" w14:textId="77777777" w:rsidR="0035164E" w:rsidRDefault="0035164E" w:rsidP="0035164E">
      <w:pPr>
        <w:spacing w:before="16" w:line="260" w:lineRule="exact"/>
        <w:rPr>
          <w:sz w:val="26"/>
          <w:szCs w:val="26"/>
        </w:rPr>
      </w:pPr>
    </w:p>
    <w:p w14:paraId="3A084DB5" w14:textId="77777777" w:rsidR="0035164E" w:rsidRDefault="0035164E" w:rsidP="0035164E">
      <w:pPr>
        <w:ind w:left="806"/>
        <w:rPr>
          <w:sz w:val="24"/>
          <w:szCs w:val="24"/>
        </w:rPr>
      </w:pPr>
      <w:r>
        <w:rPr>
          <w:sz w:val="24"/>
          <w:szCs w:val="24"/>
        </w:rPr>
        <w:t xml:space="preserve">2.6      </w:t>
      </w:r>
      <w:r>
        <w:rPr>
          <w:spacing w:val="20"/>
          <w:sz w:val="24"/>
          <w:szCs w:val="24"/>
        </w:rPr>
        <w:t xml:space="preserve"> </w:t>
      </w:r>
      <w:r>
        <w:rPr>
          <w:sz w:val="24"/>
          <w:szCs w:val="24"/>
        </w:rPr>
        <w:t>Evaluas</w:t>
      </w:r>
      <w:r>
        <w:rPr>
          <w:spacing w:val="28"/>
          <w:sz w:val="24"/>
          <w:szCs w:val="24"/>
        </w:rPr>
        <w:t>i</w:t>
      </w:r>
      <w:r>
        <w:rPr>
          <w:sz w:val="24"/>
          <w:szCs w:val="24"/>
        </w:rPr>
        <w:t>.............................................................................................</w:t>
      </w:r>
      <w:r>
        <w:rPr>
          <w:spacing w:val="-7"/>
          <w:sz w:val="24"/>
          <w:szCs w:val="24"/>
        </w:rPr>
        <w:t xml:space="preserve"> </w:t>
      </w:r>
      <w:r>
        <w:rPr>
          <w:sz w:val="24"/>
          <w:szCs w:val="24"/>
        </w:rPr>
        <w:t>II-14</w:t>
      </w:r>
    </w:p>
    <w:p w14:paraId="6B99F836" w14:textId="77777777" w:rsidR="0035164E" w:rsidRDefault="0035164E" w:rsidP="0035164E">
      <w:pPr>
        <w:spacing w:before="16" w:line="260" w:lineRule="exact"/>
        <w:rPr>
          <w:sz w:val="26"/>
          <w:szCs w:val="26"/>
        </w:rPr>
      </w:pPr>
    </w:p>
    <w:p w14:paraId="0CD41932" w14:textId="77777777" w:rsidR="0035164E" w:rsidRDefault="0035164E" w:rsidP="0035164E">
      <w:pPr>
        <w:ind w:left="806"/>
        <w:rPr>
          <w:sz w:val="24"/>
          <w:szCs w:val="24"/>
        </w:rPr>
      </w:pPr>
      <w:r>
        <w:rPr>
          <w:sz w:val="24"/>
          <w:szCs w:val="24"/>
        </w:rPr>
        <w:t xml:space="preserve">2.7      </w:t>
      </w:r>
      <w:r>
        <w:rPr>
          <w:spacing w:val="20"/>
          <w:sz w:val="24"/>
          <w:szCs w:val="24"/>
        </w:rPr>
        <w:t xml:space="preserve"> </w:t>
      </w:r>
      <w:r>
        <w:rPr>
          <w:sz w:val="24"/>
          <w:szCs w:val="24"/>
        </w:rPr>
        <w:t>Twitter</w:t>
      </w:r>
      <w:r>
        <w:rPr>
          <w:spacing w:val="-32"/>
          <w:sz w:val="24"/>
          <w:szCs w:val="24"/>
        </w:rPr>
        <w:t xml:space="preserve"> </w:t>
      </w:r>
      <w:r>
        <w:rPr>
          <w:sz w:val="24"/>
          <w:szCs w:val="24"/>
        </w:rPr>
        <w:t>...............................................................................................</w:t>
      </w:r>
      <w:r>
        <w:rPr>
          <w:spacing w:val="-7"/>
          <w:sz w:val="24"/>
          <w:szCs w:val="24"/>
        </w:rPr>
        <w:t xml:space="preserve"> </w:t>
      </w:r>
      <w:r>
        <w:rPr>
          <w:sz w:val="24"/>
          <w:szCs w:val="24"/>
        </w:rPr>
        <w:t>II-17</w:t>
      </w:r>
    </w:p>
    <w:p w14:paraId="3FD74418" w14:textId="77777777" w:rsidR="0035164E" w:rsidRDefault="0035164E" w:rsidP="0035164E">
      <w:pPr>
        <w:spacing w:before="16" w:line="260" w:lineRule="exact"/>
        <w:rPr>
          <w:sz w:val="26"/>
          <w:szCs w:val="26"/>
        </w:rPr>
      </w:pPr>
    </w:p>
    <w:p w14:paraId="405C17A6" w14:textId="77777777" w:rsidR="0035164E" w:rsidRDefault="0035164E" w:rsidP="0035164E">
      <w:pPr>
        <w:ind w:left="806"/>
        <w:rPr>
          <w:sz w:val="24"/>
          <w:szCs w:val="24"/>
        </w:rPr>
      </w:pPr>
      <w:r>
        <w:rPr>
          <w:sz w:val="24"/>
          <w:szCs w:val="24"/>
        </w:rPr>
        <w:t xml:space="preserve">2.8      </w:t>
      </w:r>
      <w:r>
        <w:rPr>
          <w:spacing w:val="20"/>
          <w:sz w:val="24"/>
          <w:szCs w:val="24"/>
        </w:rPr>
        <w:t xml:space="preserve"> </w:t>
      </w:r>
      <w:r>
        <w:rPr>
          <w:sz w:val="24"/>
          <w:szCs w:val="24"/>
        </w:rPr>
        <w:t>Youtub</w:t>
      </w:r>
      <w:r>
        <w:rPr>
          <w:spacing w:val="28"/>
          <w:sz w:val="24"/>
          <w:szCs w:val="24"/>
        </w:rPr>
        <w:t>e</w:t>
      </w:r>
      <w:r>
        <w:rPr>
          <w:sz w:val="24"/>
          <w:szCs w:val="24"/>
        </w:rPr>
        <w:t>.............................................................................................</w:t>
      </w:r>
      <w:r>
        <w:rPr>
          <w:spacing w:val="-7"/>
          <w:sz w:val="24"/>
          <w:szCs w:val="24"/>
        </w:rPr>
        <w:t xml:space="preserve"> </w:t>
      </w:r>
      <w:r>
        <w:rPr>
          <w:sz w:val="24"/>
          <w:szCs w:val="24"/>
        </w:rPr>
        <w:t>II-18</w:t>
      </w:r>
    </w:p>
    <w:p w14:paraId="2804075C" w14:textId="77777777" w:rsidR="0035164E" w:rsidRDefault="0035164E" w:rsidP="0035164E">
      <w:pPr>
        <w:spacing w:before="16" w:line="260" w:lineRule="exact"/>
        <w:rPr>
          <w:sz w:val="26"/>
          <w:szCs w:val="26"/>
        </w:rPr>
      </w:pPr>
    </w:p>
    <w:p w14:paraId="3D9B15E9" w14:textId="77777777" w:rsidR="0035164E" w:rsidRDefault="0035164E" w:rsidP="0035164E">
      <w:pPr>
        <w:ind w:left="586"/>
        <w:rPr>
          <w:sz w:val="24"/>
          <w:szCs w:val="24"/>
        </w:rPr>
      </w:pPr>
      <w:r>
        <w:rPr>
          <w:sz w:val="24"/>
          <w:szCs w:val="24"/>
        </w:rPr>
        <w:t>BAB III ANALISIS SISTEM</w:t>
      </w:r>
      <w:r>
        <w:rPr>
          <w:spacing w:val="-26"/>
          <w:sz w:val="24"/>
          <w:szCs w:val="24"/>
        </w:rPr>
        <w:t xml:space="preserve"> </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77777777"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Analisis Sistem Sejenis</w:t>
      </w:r>
      <w:r>
        <w:rPr>
          <w:spacing w:val="-19"/>
          <w:sz w:val="24"/>
          <w:szCs w:val="24"/>
        </w:rPr>
        <w:t xml:space="preserve"> </w:t>
      </w:r>
      <w:r>
        <w:rPr>
          <w:sz w:val="24"/>
          <w:szCs w:val="24"/>
        </w:rPr>
        <w:t>......................................................................</w:t>
      </w:r>
      <w:r>
        <w:rPr>
          <w:spacing w:val="-27"/>
          <w:sz w:val="24"/>
          <w:szCs w:val="24"/>
        </w:rPr>
        <w:t xml:space="preserve"> </w:t>
      </w:r>
      <w:r>
        <w:rPr>
          <w:sz w:val="24"/>
          <w:szCs w:val="24"/>
        </w:rPr>
        <w:t>III-9</w:t>
      </w:r>
    </w:p>
    <w:p w14:paraId="686F488C" w14:textId="77777777" w:rsidR="0035164E" w:rsidRDefault="0035164E" w:rsidP="0035164E">
      <w:pPr>
        <w:spacing w:before="16" w:line="260" w:lineRule="exact"/>
        <w:rPr>
          <w:sz w:val="26"/>
          <w:szCs w:val="26"/>
        </w:rPr>
      </w:pPr>
    </w:p>
    <w:p w14:paraId="103F18E0" w14:textId="77777777"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Analisis Permasalahan</w:t>
      </w:r>
      <w:r>
        <w:rPr>
          <w:spacing w:val="-5"/>
          <w:sz w:val="24"/>
          <w:szCs w:val="24"/>
        </w:rPr>
        <w:t xml:space="preserve"> </w:t>
      </w:r>
      <w:r>
        <w:rPr>
          <w:sz w:val="24"/>
          <w:szCs w:val="24"/>
        </w:rPr>
        <w:t>.....................................................................</w:t>
      </w:r>
      <w:r>
        <w:rPr>
          <w:spacing w:val="-27"/>
          <w:sz w:val="24"/>
          <w:szCs w:val="24"/>
        </w:rPr>
        <w:t xml:space="preserve"> </w:t>
      </w:r>
      <w:r>
        <w:rPr>
          <w:sz w:val="24"/>
          <w:szCs w:val="24"/>
        </w:rPr>
        <w:t>III-17</w:t>
      </w:r>
    </w:p>
    <w:p w14:paraId="5FAA0012" w14:textId="77777777" w:rsidR="0035164E" w:rsidRDefault="0035164E" w:rsidP="0035164E">
      <w:pPr>
        <w:spacing w:before="16" w:line="260" w:lineRule="exact"/>
        <w:rPr>
          <w:sz w:val="26"/>
          <w:szCs w:val="26"/>
        </w:rPr>
      </w:pPr>
    </w:p>
    <w:p w14:paraId="17D1A34F" w14:textId="77777777"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III-17</w:t>
      </w:r>
    </w:p>
    <w:p w14:paraId="6072CF56" w14:textId="77777777" w:rsidR="0035164E" w:rsidRDefault="0035164E" w:rsidP="0035164E">
      <w:pPr>
        <w:spacing w:before="16" w:line="260" w:lineRule="exact"/>
        <w:rPr>
          <w:sz w:val="26"/>
          <w:szCs w:val="26"/>
        </w:rPr>
      </w:pPr>
    </w:p>
    <w:p w14:paraId="2F88F494" w14:textId="77777777" w:rsidR="0035164E" w:rsidRDefault="0035164E" w:rsidP="0035164E">
      <w:pPr>
        <w:ind w:left="586"/>
        <w:rPr>
          <w:sz w:val="24"/>
          <w:szCs w:val="24"/>
        </w:rPr>
      </w:pPr>
      <w:r>
        <w:rPr>
          <w:sz w:val="24"/>
          <w:szCs w:val="24"/>
        </w:rPr>
        <w:t>BAB IV DESAIN SISTEM</w:t>
      </w:r>
      <w:r>
        <w:rPr>
          <w:spacing w:val="-6"/>
          <w:sz w:val="24"/>
          <w:szCs w:val="24"/>
        </w:rPr>
        <w:t xml:space="preserve"> </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77777777"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Desain Data</w:t>
      </w:r>
      <w:r>
        <w:rPr>
          <w:spacing w:val="-25"/>
          <w:sz w:val="24"/>
          <w:szCs w:val="24"/>
        </w:rPr>
        <w:t xml:space="preserve"> </w:t>
      </w:r>
      <w:r>
        <w:rPr>
          <w:sz w:val="24"/>
          <w:szCs w:val="24"/>
        </w:rPr>
        <w:t>.......................................................................................</w:t>
      </w:r>
      <w:r>
        <w:rPr>
          <w:spacing w:val="19"/>
          <w:sz w:val="24"/>
          <w:szCs w:val="24"/>
        </w:rPr>
        <w:t>.</w:t>
      </w:r>
      <w:r>
        <w:rPr>
          <w:sz w:val="24"/>
          <w:szCs w:val="24"/>
        </w:rPr>
        <w:t>IV-1</w:t>
      </w:r>
    </w:p>
    <w:p w14:paraId="629C202D" w14:textId="77777777" w:rsidR="0035164E" w:rsidRDefault="0035164E" w:rsidP="0035164E">
      <w:pPr>
        <w:spacing w:before="16" w:line="260" w:lineRule="exact"/>
        <w:rPr>
          <w:sz w:val="26"/>
          <w:szCs w:val="26"/>
        </w:rPr>
      </w:pPr>
    </w:p>
    <w:p w14:paraId="1A8B3CFC" w14:textId="77777777" w:rsidR="0035164E" w:rsidRDefault="0035164E" w:rsidP="0035164E">
      <w:pPr>
        <w:ind w:left="1026"/>
        <w:rPr>
          <w:sz w:val="24"/>
          <w:szCs w:val="24"/>
        </w:rPr>
      </w:pPr>
      <w:r>
        <w:rPr>
          <w:sz w:val="24"/>
          <w:szCs w:val="24"/>
        </w:rPr>
        <w:t xml:space="preserve">4.1.1   </w:t>
      </w:r>
      <w:r>
        <w:rPr>
          <w:spacing w:val="40"/>
          <w:sz w:val="24"/>
          <w:szCs w:val="24"/>
        </w:rPr>
        <w:t xml:space="preserve"> </w:t>
      </w:r>
      <w:r>
        <w:rPr>
          <w:sz w:val="24"/>
          <w:szCs w:val="24"/>
        </w:rPr>
        <w:t xml:space="preserve">Tabel Data </w:t>
      </w:r>
      <w:r>
        <w:rPr>
          <w:i/>
          <w:sz w:val="24"/>
          <w:szCs w:val="24"/>
        </w:rPr>
        <w:t>User</w:t>
      </w:r>
      <w:r>
        <w:rPr>
          <w:i/>
          <w:spacing w:val="15"/>
          <w:sz w:val="24"/>
          <w:szCs w:val="24"/>
        </w:rPr>
        <w:t>s</w:t>
      </w:r>
      <w:r>
        <w:rPr>
          <w:sz w:val="24"/>
          <w:szCs w:val="24"/>
        </w:rPr>
        <w:t>...........................................................................</w:t>
      </w:r>
      <w:r>
        <w:rPr>
          <w:spacing w:val="19"/>
          <w:sz w:val="24"/>
          <w:szCs w:val="24"/>
        </w:rPr>
        <w:t>.</w:t>
      </w:r>
      <w:r>
        <w:rPr>
          <w:sz w:val="24"/>
          <w:szCs w:val="24"/>
        </w:rPr>
        <w:t>IV-2</w:t>
      </w:r>
    </w:p>
    <w:p w14:paraId="6AAF52D5" w14:textId="77777777" w:rsidR="0035164E" w:rsidRDefault="0035164E" w:rsidP="0035164E">
      <w:pPr>
        <w:spacing w:before="16" w:line="260" w:lineRule="exact"/>
        <w:rPr>
          <w:sz w:val="26"/>
          <w:szCs w:val="26"/>
        </w:rPr>
      </w:pPr>
    </w:p>
    <w:p w14:paraId="63099390" w14:textId="77777777" w:rsidR="0035164E" w:rsidRDefault="0035164E" w:rsidP="0035164E">
      <w:pPr>
        <w:ind w:left="1026"/>
        <w:rPr>
          <w:sz w:val="24"/>
          <w:szCs w:val="24"/>
        </w:rPr>
      </w:pPr>
      <w:r>
        <w:rPr>
          <w:sz w:val="24"/>
          <w:szCs w:val="24"/>
        </w:rPr>
        <w:t xml:space="preserve">4.1.2   </w:t>
      </w:r>
      <w:r>
        <w:rPr>
          <w:spacing w:val="40"/>
          <w:sz w:val="24"/>
          <w:szCs w:val="24"/>
        </w:rPr>
        <w:t xml:space="preserve"> </w:t>
      </w:r>
      <w:r>
        <w:rPr>
          <w:sz w:val="24"/>
          <w:szCs w:val="24"/>
        </w:rPr>
        <w:t>Tabel Data Komentar</w:t>
      </w:r>
      <w:r>
        <w:rPr>
          <w:spacing w:val="-25"/>
          <w:sz w:val="24"/>
          <w:szCs w:val="24"/>
        </w:rPr>
        <w:t xml:space="preserve"> </w:t>
      </w:r>
      <w:r>
        <w:rPr>
          <w:sz w:val="24"/>
          <w:szCs w:val="24"/>
        </w:rPr>
        <w:t>....................................................................</w:t>
      </w:r>
      <w:r>
        <w:rPr>
          <w:spacing w:val="19"/>
          <w:sz w:val="24"/>
          <w:szCs w:val="24"/>
        </w:rPr>
        <w:t>.</w:t>
      </w:r>
      <w:r>
        <w:rPr>
          <w:sz w:val="24"/>
          <w:szCs w:val="24"/>
        </w:rPr>
        <w:t>IV-2</w:t>
      </w:r>
    </w:p>
    <w:p w14:paraId="016EE185" w14:textId="77777777" w:rsidR="0035164E" w:rsidRDefault="0035164E" w:rsidP="0035164E">
      <w:pPr>
        <w:spacing w:before="16" w:line="260" w:lineRule="exact"/>
        <w:rPr>
          <w:sz w:val="26"/>
          <w:szCs w:val="26"/>
        </w:rPr>
      </w:pPr>
    </w:p>
    <w:p w14:paraId="15CE5581" w14:textId="77777777" w:rsidR="0035164E" w:rsidRDefault="0035164E" w:rsidP="0035164E">
      <w:pPr>
        <w:ind w:left="1026"/>
        <w:rPr>
          <w:sz w:val="24"/>
          <w:szCs w:val="24"/>
        </w:rPr>
      </w:pPr>
      <w:r>
        <w:rPr>
          <w:sz w:val="24"/>
          <w:szCs w:val="24"/>
        </w:rPr>
        <w:t xml:space="preserve">4.1.3   </w:t>
      </w:r>
      <w:r>
        <w:rPr>
          <w:spacing w:val="40"/>
          <w:sz w:val="24"/>
          <w:szCs w:val="24"/>
        </w:rPr>
        <w:t xml:space="preserve"> </w:t>
      </w:r>
      <w:r>
        <w:rPr>
          <w:sz w:val="24"/>
          <w:szCs w:val="24"/>
        </w:rPr>
        <w:t>Tabel Data Komentar Sementara</w:t>
      </w:r>
      <w:r>
        <w:rPr>
          <w:spacing w:val="-17"/>
          <w:sz w:val="24"/>
          <w:szCs w:val="24"/>
        </w:rPr>
        <w:t xml:space="preserve"> </w:t>
      </w:r>
      <w:r>
        <w:rPr>
          <w:sz w:val="24"/>
          <w:szCs w:val="24"/>
        </w:rPr>
        <w:t>..................................................</w:t>
      </w:r>
      <w:r>
        <w:rPr>
          <w:spacing w:val="19"/>
          <w:sz w:val="24"/>
          <w:szCs w:val="24"/>
        </w:rPr>
        <w:t>.</w:t>
      </w:r>
      <w:r>
        <w:rPr>
          <w:sz w:val="24"/>
          <w:szCs w:val="24"/>
        </w:rPr>
        <w:t>IV-3</w:t>
      </w:r>
    </w:p>
    <w:p w14:paraId="27B2F375" w14:textId="77777777" w:rsidR="0035164E" w:rsidRDefault="0035164E" w:rsidP="0035164E">
      <w:pPr>
        <w:spacing w:before="16" w:line="260" w:lineRule="exact"/>
        <w:rPr>
          <w:sz w:val="26"/>
          <w:szCs w:val="26"/>
        </w:rPr>
      </w:pPr>
    </w:p>
    <w:p w14:paraId="17329A53" w14:textId="77777777"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Pr>
          <w:spacing w:val="-19"/>
          <w:sz w:val="24"/>
          <w:szCs w:val="24"/>
        </w:rPr>
        <w:t xml:space="preserve"> </w:t>
      </w:r>
      <w:r>
        <w:rPr>
          <w:sz w:val="24"/>
          <w:szCs w:val="24"/>
        </w:rPr>
        <w:t>....................................................................................</w:t>
      </w:r>
      <w:r>
        <w:rPr>
          <w:spacing w:val="19"/>
          <w:sz w:val="24"/>
          <w:szCs w:val="24"/>
        </w:rPr>
        <w:t>.</w:t>
      </w:r>
      <w:r>
        <w:rPr>
          <w:sz w:val="24"/>
          <w:szCs w:val="24"/>
        </w:rPr>
        <w:t>IV-4</w:t>
      </w:r>
    </w:p>
    <w:p w14:paraId="0B571093" w14:textId="77777777" w:rsidR="0035164E" w:rsidRDefault="0035164E" w:rsidP="0035164E">
      <w:pPr>
        <w:spacing w:before="16" w:line="260" w:lineRule="exact"/>
        <w:rPr>
          <w:sz w:val="26"/>
          <w:szCs w:val="26"/>
        </w:rPr>
      </w:pPr>
    </w:p>
    <w:p w14:paraId="26238BE4" w14:textId="77777777"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Desain Proses Umum</w:t>
      </w:r>
      <w:r>
        <w:rPr>
          <w:spacing w:val="-25"/>
          <w:sz w:val="24"/>
          <w:szCs w:val="24"/>
        </w:rPr>
        <w:t xml:space="preserve"> </w:t>
      </w:r>
      <w:r>
        <w:rPr>
          <w:sz w:val="24"/>
          <w:szCs w:val="24"/>
        </w:rPr>
        <w:t>....................................................................</w:t>
      </w:r>
      <w:r>
        <w:rPr>
          <w:spacing w:val="19"/>
          <w:sz w:val="24"/>
          <w:szCs w:val="24"/>
        </w:rPr>
        <w:t>.</w:t>
      </w:r>
      <w:r>
        <w:rPr>
          <w:sz w:val="24"/>
          <w:szCs w:val="24"/>
        </w:rPr>
        <w:t>IV-4</w:t>
      </w:r>
    </w:p>
    <w:p w14:paraId="3CBA79AA" w14:textId="77777777" w:rsidR="0035164E" w:rsidRDefault="0035164E" w:rsidP="0035164E">
      <w:pPr>
        <w:spacing w:before="16" w:line="260" w:lineRule="exact"/>
        <w:rPr>
          <w:sz w:val="26"/>
          <w:szCs w:val="26"/>
        </w:rPr>
      </w:pPr>
    </w:p>
    <w:p w14:paraId="58DA4A0F" w14:textId="77777777" w:rsidR="0035164E" w:rsidRDefault="0035164E" w:rsidP="0035164E">
      <w:pPr>
        <w:spacing w:line="260" w:lineRule="exact"/>
        <w:ind w:left="1026"/>
        <w:rPr>
          <w:sz w:val="24"/>
          <w:szCs w:val="24"/>
        </w:rPr>
      </w:pPr>
      <w:r>
        <w:rPr>
          <w:position w:val="-1"/>
          <w:sz w:val="24"/>
          <w:szCs w:val="24"/>
        </w:rPr>
        <w:t xml:space="preserve">4.2.2   </w:t>
      </w:r>
      <w:r>
        <w:rPr>
          <w:spacing w:val="40"/>
          <w:position w:val="-1"/>
          <w:sz w:val="24"/>
          <w:szCs w:val="24"/>
        </w:rPr>
        <w:t xml:space="preserve"> </w:t>
      </w:r>
      <w:r>
        <w:rPr>
          <w:position w:val="-1"/>
          <w:sz w:val="24"/>
          <w:szCs w:val="24"/>
        </w:rPr>
        <w:t>Desain Proses Ambil Data (Crawling</w:t>
      </w:r>
      <w:r>
        <w:rPr>
          <w:spacing w:val="22"/>
          <w:position w:val="-1"/>
          <w:sz w:val="24"/>
          <w:szCs w:val="24"/>
        </w:rPr>
        <w:t>)</w:t>
      </w:r>
      <w:r>
        <w:rPr>
          <w:position w:val="-1"/>
          <w:sz w:val="24"/>
          <w:szCs w:val="24"/>
        </w:rPr>
        <w:t>..........................................</w:t>
      </w:r>
      <w:r>
        <w:rPr>
          <w:spacing w:val="19"/>
          <w:position w:val="-1"/>
          <w:sz w:val="24"/>
          <w:szCs w:val="24"/>
        </w:rPr>
        <w:t>.</w:t>
      </w:r>
      <w:r>
        <w:rPr>
          <w:position w:val="-1"/>
          <w:sz w:val="24"/>
          <w:szCs w:val="24"/>
        </w:rPr>
        <w:t>IV-5</w:t>
      </w:r>
    </w:p>
    <w:p w14:paraId="4957F4C5" w14:textId="77777777" w:rsidR="0035164E" w:rsidRDefault="0035164E" w:rsidP="0035164E">
      <w:pPr>
        <w:spacing w:before="2" w:line="180" w:lineRule="exact"/>
        <w:rPr>
          <w:sz w:val="18"/>
          <w:szCs w:val="18"/>
        </w:rPr>
      </w:pPr>
    </w:p>
    <w:p w14:paraId="4E5602CE" w14:textId="77777777" w:rsidR="0035164E" w:rsidRDefault="0035164E" w:rsidP="0035164E">
      <w:pPr>
        <w:spacing w:before="18"/>
        <w:ind w:left="4470" w:right="3981"/>
        <w:jc w:val="center"/>
        <w:rPr>
          <w:rFonts w:ascii="Calibri" w:eastAsia="Calibri" w:hAnsi="Calibri" w:cs="Calibri"/>
          <w:sz w:val="22"/>
          <w:szCs w:val="22"/>
        </w:rPr>
        <w:sectPr w:rsidR="0035164E" w:rsidSect="00360AE8">
          <w:headerReference w:type="default" r:id="rId15"/>
          <w:pgSz w:w="11900" w:h="16840"/>
          <w:pgMar w:top="1580" w:right="1600" w:bottom="280" w:left="1680" w:header="0" w:footer="0" w:gutter="0"/>
          <w:cols w:space="720"/>
        </w:sectPr>
      </w:pPr>
      <w:r>
        <w:rPr>
          <w:rFonts w:ascii="Calibri" w:eastAsia="Calibri" w:hAnsi="Calibri" w:cs="Calibri"/>
          <w:sz w:val="22"/>
          <w:szCs w:val="22"/>
        </w:rPr>
        <w:t>x</w:t>
      </w: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5BE533A7" w14:textId="77777777" w:rsidR="0035164E" w:rsidRDefault="0035164E" w:rsidP="0035164E">
      <w:pPr>
        <w:spacing w:before="29"/>
        <w:ind w:left="1026"/>
        <w:rPr>
          <w:sz w:val="24"/>
          <w:szCs w:val="24"/>
        </w:rPr>
      </w:pPr>
      <w:r>
        <w:rPr>
          <w:sz w:val="24"/>
          <w:szCs w:val="24"/>
        </w:rPr>
        <w:t xml:space="preserve">4.2.3   </w:t>
      </w:r>
      <w:r>
        <w:rPr>
          <w:spacing w:val="40"/>
          <w:sz w:val="24"/>
          <w:szCs w:val="24"/>
        </w:rPr>
        <w:t xml:space="preserve"> </w:t>
      </w:r>
      <w:r>
        <w:rPr>
          <w:sz w:val="24"/>
          <w:szCs w:val="24"/>
        </w:rPr>
        <w:t>Desain Proses Preprocessin</w:t>
      </w:r>
      <w:r>
        <w:rPr>
          <w:spacing w:val="15"/>
          <w:sz w:val="24"/>
          <w:szCs w:val="24"/>
        </w:rPr>
        <w:t>g</w:t>
      </w:r>
      <w:r>
        <w:rPr>
          <w:sz w:val="24"/>
          <w:szCs w:val="24"/>
        </w:rPr>
        <w:t>.........................................................</w:t>
      </w:r>
      <w:r>
        <w:rPr>
          <w:spacing w:val="19"/>
          <w:sz w:val="24"/>
          <w:szCs w:val="24"/>
        </w:rPr>
        <w:t>.</w:t>
      </w:r>
      <w:r>
        <w:rPr>
          <w:sz w:val="24"/>
          <w:szCs w:val="24"/>
        </w:rPr>
        <w:t>IV-5</w:t>
      </w:r>
    </w:p>
    <w:p w14:paraId="02FB650A" w14:textId="77777777" w:rsidR="0035164E" w:rsidRDefault="0035164E" w:rsidP="0035164E">
      <w:pPr>
        <w:spacing w:before="16" w:line="260" w:lineRule="exact"/>
        <w:rPr>
          <w:sz w:val="26"/>
          <w:szCs w:val="26"/>
        </w:rPr>
      </w:pPr>
    </w:p>
    <w:p w14:paraId="015FDC2C" w14:textId="77777777" w:rsidR="0035164E" w:rsidRDefault="0035164E" w:rsidP="0035164E">
      <w:pPr>
        <w:ind w:left="1026"/>
        <w:rPr>
          <w:sz w:val="24"/>
          <w:szCs w:val="24"/>
        </w:rPr>
      </w:pPr>
      <w:r>
        <w:rPr>
          <w:sz w:val="24"/>
          <w:szCs w:val="24"/>
        </w:rPr>
        <w:t xml:space="preserve">4.2.4   </w:t>
      </w:r>
      <w:r>
        <w:rPr>
          <w:spacing w:val="40"/>
          <w:sz w:val="24"/>
          <w:szCs w:val="24"/>
        </w:rPr>
        <w:t xml:space="preserve"> </w:t>
      </w:r>
      <w:r>
        <w:rPr>
          <w:sz w:val="24"/>
          <w:szCs w:val="24"/>
        </w:rPr>
        <w:t>Desain Proses Feature Extractio</w:t>
      </w:r>
      <w:r>
        <w:rPr>
          <w:spacing w:val="2"/>
          <w:sz w:val="24"/>
          <w:szCs w:val="24"/>
        </w:rPr>
        <w:t>n</w:t>
      </w:r>
      <w:r>
        <w:rPr>
          <w:sz w:val="24"/>
          <w:szCs w:val="24"/>
        </w:rPr>
        <w:t>..................................................</w:t>
      </w:r>
      <w:r>
        <w:rPr>
          <w:spacing w:val="19"/>
          <w:sz w:val="24"/>
          <w:szCs w:val="24"/>
        </w:rPr>
        <w:t>.</w:t>
      </w:r>
      <w:r>
        <w:rPr>
          <w:sz w:val="24"/>
          <w:szCs w:val="24"/>
        </w:rPr>
        <w:t>IV-6</w:t>
      </w:r>
    </w:p>
    <w:p w14:paraId="558E258E" w14:textId="77777777" w:rsidR="0035164E" w:rsidRDefault="0035164E" w:rsidP="0035164E">
      <w:pPr>
        <w:spacing w:before="16" w:line="260" w:lineRule="exact"/>
        <w:rPr>
          <w:sz w:val="26"/>
          <w:szCs w:val="26"/>
        </w:rPr>
      </w:pPr>
    </w:p>
    <w:p w14:paraId="49439172" w14:textId="77777777" w:rsidR="0035164E" w:rsidRDefault="0035164E" w:rsidP="0035164E">
      <w:pPr>
        <w:ind w:left="1026"/>
        <w:rPr>
          <w:sz w:val="24"/>
          <w:szCs w:val="24"/>
        </w:rPr>
      </w:pPr>
      <w:r>
        <w:rPr>
          <w:sz w:val="24"/>
          <w:szCs w:val="24"/>
        </w:rPr>
        <w:t xml:space="preserve">4.2.5   </w:t>
      </w:r>
      <w:r>
        <w:rPr>
          <w:spacing w:val="40"/>
          <w:sz w:val="24"/>
          <w:szCs w:val="24"/>
        </w:rPr>
        <w:t xml:space="preserve"> </w:t>
      </w:r>
      <w:r>
        <w:rPr>
          <w:sz w:val="24"/>
          <w:szCs w:val="24"/>
        </w:rPr>
        <w:t>Desain Proses Klasifikas</w:t>
      </w:r>
      <w:r>
        <w:rPr>
          <w:spacing w:val="21"/>
          <w:sz w:val="24"/>
          <w:szCs w:val="24"/>
        </w:rPr>
        <w:t>i</w:t>
      </w:r>
      <w:r>
        <w:rPr>
          <w:sz w:val="24"/>
          <w:szCs w:val="24"/>
        </w:rPr>
        <w:t>..............................................................</w:t>
      </w:r>
      <w:r>
        <w:rPr>
          <w:spacing w:val="19"/>
          <w:sz w:val="24"/>
          <w:szCs w:val="24"/>
        </w:rPr>
        <w:t>.</w:t>
      </w:r>
      <w:r>
        <w:rPr>
          <w:sz w:val="24"/>
          <w:szCs w:val="24"/>
        </w:rPr>
        <w:t>IV-6</w:t>
      </w:r>
    </w:p>
    <w:p w14:paraId="402F997B" w14:textId="77777777" w:rsidR="0035164E" w:rsidRDefault="0035164E" w:rsidP="0035164E">
      <w:pPr>
        <w:spacing w:before="16" w:line="260" w:lineRule="exact"/>
        <w:rPr>
          <w:sz w:val="26"/>
          <w:szCs w:val="26"/>
        </w:rPr>
      </w:pPr>
    </w:p>
    <w:p w14:paraId="7D1FE011" w14:textId="77777777" w:rsidR="0035164E" w:rsidRDefault="0035164E" w:rsidP="0035164E">
      <w:pPr>
        <w:ind w:left="806"/>
        <w:rPr>
          <w:sz w:val="24"/>
          <w:szCs w:val="24"/>
        </w:rPr>
      </w:pPr>
      <w:r>
        <w:rPr>
          <w:sz w:val="24"/>
          <w:szCs w:val="24"/>
        </w:rPr>
        <w:t xml:space="preserve">4.3      </w:t>
      </w:r>
      <w:r>
        <w:rPr>
          <w:spacing w:val="20"/>
          <w:sz w:val="24"/>
          <w:szCs w:val="24"/>
        </w:rPr>
        <w:t xml:space="preserve"> </w:t>
      </w:r>
      <w:r>
        <w:rPr>
          <w:sz w:val="24"/>
          <w:szCs w:val="24"/>
        </w:rPr>
        <w:t>Desain Tampilan</w:t>
      </w:r>
      <w:r>
        <w:rPr>
          <w:spacing w:val="-12"/>
          <w:sz w:val="24"/>
          <w:szCs w:val="24"/>
        </w:rPr>
        <w:t xml:space="preserve"> </w:t>
      </w:r>
      <w:r>
        <w:rPr>
          <w:sz w:val="24"/>
          <w:szCs w:val="24"/>
        </w:rPr>
        <w:t>...............................................................................</w:t>
      </w:r>
      <w:r>
        <w:rPr>
          <w:spacing w:val="19"/>
          <w:sz w:val="24"/>
          <w:szCs w:val="24"/>
        </w:rPr>
        <w:t>.</w:t>
      </w:r>
      <w:r>
        <w:rPr>
          <w:sz w:val="24"/>
          <w:szCs w:val="24"/>
        </w:rPr>
        <w:t>IV-7</w:t>
      </w:r>
    </w:p>
    <w:p w14:paraId="4AE3EAF4" w14:textId="77777777" w:rsidR="0035164E" w:rsidRDefault="0035164E" w:rsidP="0035164E">
      <w:pPr>
        <w:spacing w:before="16" w:line="260" w:lineRule="exact"/>
        <w:rPr>
          <w:sz w:val="26"/>
          <w:szCs w:val="26"/>
        </w:rPr>
      </w:pPr>
    </w:p>
    <w:p w14:paraId="24B9795F" w14:textId="77777777" w:rsidR="0035164E" w:rsidRDefault="0035164E" w:rsidP="0035164E">
      <w:pPr>
        <w:ind w:left="1026"/>
        <w:rPr>
          <w:sz w:val="24"/>
          <w:szCs w:val="24"/>
        </w:rPr>
      </w:pPr>
      <w:r>
        <w:rPr>
          <w:sz w:val="24"/>
          <w:szCs w:val="24"/>
        </w:rPr>
        <w:t xml:space="preserve">4.3.1   </w:t>
      </w:r>
      <w:r>
        <w:rPr>
          <w:spacing w:val="40"/>
          <w:sz w:val="24"/>
          <w:szCs w:val="24"/>
        </w:rPr>
        <w:t xml:space="preserve"> </w:t>
      </w:r>
      <w:r>
        <w:rPr>
          <w:sz w:val="24"/>
          <w:szCs w:val="24"/>
        </w:rPr>
        <w:t>Desain Tampilan Halaman Login</w:t>
      </w:r>
      <w:r>
        <w:rPr>
          <w:spacing w:val="-11"/>
          <w:sz w:val="24"/>
          <w:szCs w:val="24"/>
        </w:rPr>
        <w:t xml:space="preserve"> </w:t>
      </w:r>
      <w:r>
        <w:rPr>
          <w:sz w:val="24"/>
          <w:szCs w:val="24"/>
        </w:rPr>
        <w:t>.................................................</w:t>
      </w:r>
      <w:r>
        <w:rPr>
          <w:spacing w:val="19"/>
          <w:sz w:val="24"/>
          <w:szCs w:val="24"/>
        </w:rPr>
        <w:t>.</w:t>
      </w:r>
      <w:r>
        <w:rPr>
          <w:sz w:val="24"/>
          <w:szCs w:val="24"/>
        </w:rPr>
        <w:t>IV-8</w:t>
      </w:r>
    </w:p>
    <w:p w14:paraId="7A71E61C" w14:textId="77777777" w:rsidR="0035164E" w:rsidRDefault="0035164E" w:rsidP="0035164E">
      <w:pPr>
        <w:spacing w:before="16" w:line="260" w:lineRule="exact"/>
        <w:rPr>
          <w:sz w:val="26"/>
          <w:szCs w:val="26"/>
        </w:rPr>
      </w:pPr>
    </w:p>
    <w:p w14:paraId="7E95ADA3" w14:textId="77777777" w:rsidR="0035164E" w:rsidRDefault="0035164E" w:rsidP="0035164E">
      <w:pPr>
        <w:ind w:left="1026"/>
        <w:rPr>
          <w:sz w:val="24"/>
          <w:szCs w:val="24"/>
        </w:rPr>
      </w:pPr>
      <w:r>
        <w:rPr>
          <w:sz w:val="24"/>
          <w:szCs w:val="24"/>
        </w:rPr>
        <w:t xml:space="preserve">4.3.2   </w:t>
      </w:r>
      <w:r>
        <w:rPr>
          <w:spacing w:val="40"/>
          <w:sz w:val="24"/>
          <w:szCs w:val="24"/>
        </w:rPr>
        <w:t xml:space="preserve"> </w:t>
      </w:r>
      <w:r>
        <w:rPr>
          <w:sz w:val="24"/>
          <w:szCs w:val="24"/>
        </w:rPr>
        <w:t>Desain Tampilan Halaman Berand</w:t>
      </w:r>
      <w:r>
        <w:rPr>
          <w:spacing w:val="3"/>
          <w:sz w:val="24"/>
          <w:szCs w:val="24"/>
        </w:rPr>
        <w:t>a</w:t>
      </w:r>
      <w:r>
        <w:rPr>
          <w:sz w:val="24"/>
          <w:szCs w:val="24"/>
        </w:rPr>
        <w:t>..............................................</w:t>
      </w:r>
      <w:r>
        <w:rPr>
          <w:spacing w:val="19"/>
          <w:sz w:val="24"/>
          <w:szCs w:val="24"/>
        </w:rPr>
        <w:t>.</w:t>
      </w:r>
      <w:r>
        <w:rPr>
          <w:sz w:val="24"/>
          <w:szCs w:val="24"/>
        </w:rPr>
        <w:t>IV-9</w:t>
      </w:r>
    </w:p>
    <w:p w14:paraId="4F3354F4" w14:textId="77777777" w:rsidR="0035164E" w:rsidRDefault="0035164E" w:rsidP="0035164E">
      <w:pPr>
        <w:spacing w:before="16" w:line="260" w:lineRule="exact"/>
        <w:rPr>
          <w:sz w:val="26"/>
          <w:szCs w:val="26"/>
        </w:rPr>
      </w:pPr>
    </w:p>
    <w:p w14:paraId="7F4EEF86" w14:textId="77777777" w:rsidR="0035164E" w:rsidRDefault="0035164E" w:rsidP="0035164E">
      <w:pPr>
        <w:ind w:left="1026"/>
        <w:rPr>
          <w:sz w:val="24"/>
          <w:szCs w:val="24"/>
        </w:rPr>
      </w:pPr>
      <w:r>
        <w:rPr>
          <w:sz w:val="24"/>
          <w:szCs w:val="24"/>
        </w:rPr>
        <w:t xml:space="preserve">4.3.3   </w:t>
      </w:r>
      <w:r>
        <w:rPr>
          <w:spacing w:val="40"/>
          <w:sz w:val="24"/>
          <w:szCs w:val="24"/>
        </w:rPr>
        <w:t xml:space="preserve"> </w:t>
      </w:r>
      <w:r>
        <w:rPr>
          <w:sz w:val="24"/>
          <w:szCs w:val="24"/>
        </w:rPr>
        <w:t>Desain Tampilan Halaman Ambil data</w:t>
      </w:r>
      <w:r>
        <w:rPr>
          <w:spacing w:val="-31"/>
          <w:sz w:val="24"/>
          <w:szCs w:val="24"/>
        </w:rPr>
        <w:t xml:space="preserve"> </w:t>
      </w:r>
      <w:r>
        <w:rPr>
          <w:sz w:val="24"/>
          <w:szCs w:val="24"/>
        </w:rPr>
        <w:t>.......................................</w:t>
      </w:r>
      <w:r>
        <w:rPr>
          <w:spacing w:val="19"/>
          <w:sz w:val="24"/>
          <w:szCs w:val="24"/>
        </w:rPr>
        <w:t>.</w:t>
      </w:r>
      <w:r>
        <w:rPr>
          <w:sz w:val="24"/>
          <w:szCs w:val="24"/>
        </w:rPr>
        <w:t>IV-11</w:t>
      </w:r>
    </w:p>
    <w:p w14:paraId="1247F48C" w14:textId="77777777" w:rsidR="0035164E" w:rsidRDefault="0035164E" w:rsidP="0035164E">
      <w:pPr>
        <w:spacing w:before="16" w:line="260" w:lineRule="exact"/>
        <w:rPr>
          <w:sz w:val="26"/>
          <w:szCs w:val="26"/>
        </w:rPr>
      </w:pPr>
    </w:p>
    <w:p w14:paraId="6D7D64EA" w14:textId="77777777" w:rsidR="0035164E" w:rsidRDefault="0035164E" w:rsidP="0035164E">
      <w:pPr>
        <w:ind w:left="1026"/>
        <w:rPr>
          <w:sz w:val="24"/>
          <w:szCs w:val="24"/>
        </w:rPr>
      </w:pPr>
      <w:r>
        <w:rPr>
          <w:sz w:val="24"/>
          <w:szCs w:val="24"/>
        </w:rPr>
        <w:t xml:space="preserve">4.3.4   </w:t>
      </w:r>
      <w:r>
        <w:rPr>
          <w:spacing w:val="40"/>
          <w:sz w:val="24"/>
          <w:szCs w:val="24"/>
        </w:rPr>
        <w:t xml:space="preserve"> </w:t>
      </w:r>
      <w:r>
        <w:rPr>
          <w:sz w:val="24"/>
          <w:szCs w:val="24"/>
        </w:rPr>
        <w:t>Desain Tampilan Halaman Komenta</w:t>
      </w:r>
      <w:r>
        <w:rPr>
          <w:spacing w:val="23"/>
          <w:sz w:val="24"/>
          <w:szCs w:val="24"/>
        </w:rPr>
        <w:t>r</w:t>
      </w:r>
      <w:r>
        <w:rPr>
          <w:sz w:val="24"/>
          <w:szCs w:val="24"/>
        </w:rPr>
        <w:t>.........................................</w:t>
      </w:r>
      <w:r>
        <w:rPr>
          <w:spacing w:val="19"/>
          <w:sz w:val="24"/>
          <w:szCs w:val="24"/>
        </w:rPr>
        <w:t>.</w:t>
      </w:r>
      <w:r>
        <w:rPr>
          <w:sz w:val="24"/>
          <w:szCs w:val="24"/>
        </w:rPr>
        <w:t>IV-14</w:t>
      </w:r>
    </w:p>
    <w:p w14:paraId="7E955ED6" w14:textId="77777777" w:rsidR="0035164E" w:rsidRDefault="0035164E" w:rsidP="0035164E">
      <w:pPr>
        <w:spacing w:before="16" w:line="260" w:lineRule="exact"/>
        <w:rPr>
          <w:sz w:val="26"/>
          <w:szCs w:val="26"/>
        </w:rPr>
      </w:pPr>
    </w:p>
    <w:p w14:paraId="4364456F" w14:textId="77777777" w:rsidR="0035164E" w:rsidRDefault="0035164E" w:rsidP="0035164E">
      <w:pPr>
        <w:ind w:left="1026"/>
        <w:rPr>
          <w:sz w:val="24"/>
          <w:szCs w:val="24"/>
        </w:rPr>
      </w:pPr>
      <w:r>
        <w:rPr>
          <w:sz w:val="24"/>
          <w:szCs w:val="24"/>
        </w:rPr>
        <w:t xml:space="preserve">4.3.5   </w:t>
      </w:r>
      <w:r>
        <w:rPr>
          <w:spacing w:val="40"/>
          <w:sz w:val="24"/>
          <w:szCs w:val="24"/>
        </w:rPr>
        <w:t xml:space="preserve"> </w:t>
      </w:r>
      <w:r>
        <w:rPr>
          <w:sz w:val="24"/>
          <w:szCs w:val="24"/>
        </w:rPr>
        <w:t>Desain Tampilan Halaman Cek Komentar</w:t>
      </w:r>
      <w:r>
        <w:rPr>
          <w:spacing w:val="-4"/>
          <w:sz w:val="24"/>
          <w:szCs w:val="24"/>
        </w:rPr>
        <w:t xml:space="preserve"> </w:t>
      </w:r>
      <w:r>
        <w:rPr>
          <w:sz w:val="24"/>
          <w:szCs w:val="24"/>
        </w:rPr>
        <w:t>.................................</w:t>
      </w:r>
      <w:r>
        <w:rPr>
          <w:spacing w:val="19"/>
          <w:sz w:val="24"/>
          <w:szCs w:val="24"/>
        </w:rPr>
        <w:t>.</w:t>
      </w:r>
      <w:r>
        <w:rPr>
          <w:sz w:val="24"/>
          <w:szCs w:val="24"/>
        </w:rPr>
        <w:t>IV-15</w:t>
      </w:r>
    </w:p>
    <w:p w14:paraId="78C87961" w14:textId="77777777" w:rsidR="0035164E" w:rsidRDefault="0035164E" w:rsidP="0035164E">
      <w:pPr>
        <w:spacing w:before="16" w:line="260" w:lineRule="exact"/>
        <w:rPr>
          <w:sz w:val="26"/>
          <w:szCs w:val="26"/>
        </w:rPr>
      </w:pPr>
    </w:p>
    <w:p w14:paraId="3DE57812" w14:textId="77777777" w:rsidR="0035164E" w:rsidRDefault="0035164E" w:rsidP="0035164E">
      <w:pPr>
        <w:ind w:left="1026"/>
        <w:rPr>
          <w:sz w:val="24"/>
          <w:szCs w:val="24"/>
        </w:rPr>
      </w:pPr>
      <w:r>
        <w:rPr>
          <w:sz w:val="24"/>
          <w:szCs w:val="24"/>
        </w:rPr>
        <w:t xml:space="preserve">4.3.6   </w:t>
      </w:r>
      <w:r>
        <w:rPr>
          <w:spacing w:val="40"/>
          <w:sz w:val="24"/>
          <w:szCs w:val="24"/>
        </w:rPr>
        <w:t xml:space="preserve"> </w:t>
      </w:r>
      <w:r>
        <w:rPr>
          <w:sz w:val="24"/>
          <w:szCs w:val="24"/>
        </w:rPr>
        <w:t>Desain Tampilan Halaman Validas</w:t>
      </w:r>
      <w:r>
        <w:rPr>
          <w:spacing w:val="2"/>
          <w:sz w:val="24"/>
          <w:szCs w:val="24"/>
        </w:rPr>
        <w:t>i</w:t>
      </w:r>
      <w:r>
        <w:rPr>
          <w:sz w:val="24"/>
          <w:szCs w:val="24"/>
        </w:rPr>
        <w:t>............................................</w:t>
      </w:r>
      <w:r>
        <w:rPr>
          <w:spacing w:val="19"/>
          <w:sz w:val="24"/>
          <w:szCs w:val="24"/>
        </w:rPr>
        <w:t>.</w:t>
      </w:r>
      <w:r>
        <w:rPr>
          <w:sz w:val="24"/>
          <w:szCs w:val="24"/>
        </w:rPr>
        <w:t>IV-16</w:t>
      </w:r>
    </w:p>
    <w:p w14:paraId="273C31DE" w14:textId="77777777" w:rsidR="0035164E" w:rsidRDefault="0035164E" w:rsidP="0035164E">
      <w:pPr>
        <w:spacing w:before="16" w:line="260" w:lineRule="exact"/>
        <w:rPr>
          <w:sz w:val="26"/>
          <w:szCs w:val="26"/>
        </w:rPr>
      </w:pPr>
    </w:p>
    <w:p w14:paraId="4B51D7A2" w14:textId="77777777" w:rsidR="0035164E" w:rsidRDefault="0035164E" w:rsidP="0035164E">
      <w:pPr>
        <w:ind w:left="586"/>
        <w:rPr>
          <w:sz w:val="24"/>
          <w:szCs w:val="24"/>
        </w:rPr>
      </w:pPr>
      <w:r>
        <w:rPr>
          <w:sz w:val="24"/>
          <w:szCs w:val="24"/>
        </w:rPr>
        <w:t>BAB V IMPLEMENTASI SISTE</w:t>
      </w:r>
      <w:r>
        <w:rPr>
          <w:spacing w:val="7"/>
          <w:sz w:val="24"/>
          <w:szCs w:val="24"/>
        </w:rPr>
        <w:t>M</w:t>
      </w:r>
      <w:r>
        <w:rPr>
          <w:sz w:val="24"/>
          <w:szCs w:val="24"/>
        </w:rPr>
        <w:t>...................................................................</w:t>
      </w:r>
      <w:r>
        <w:rPr>
          <w:spacing w:val="-21"/>
          <w:sz w:val="24"/>
          <w:szCs w:val="24"/>
        </w:rPr>
        <w:t xml:space="preserve"> </w:t>
      </w:r>
      <w:r>
        <w:rPr>
          <w:sz w:val="24"/>
          <w:szCs w:val="24"/>
        </w:rPr>
        <w:t>V-1</w:t>
      </w:r>
    </w:p>
    <w:p w14:paraId="1DCA2E5B" w14:textId="77777777" w:rsidR="0035164E" w:rsidRDefault="0035164E" w:rsidP="0035164E">
      <w:pPr>
        <w:spacing w:before="16" w:line="260" w:lineRule="exact"/>
        <w:rPr>
          <w:sz w:val="26"/>
          <w:szCs w:val="26"/>
        </w:rPr>
      </w:pPr>
    </w:p>
    <w:p w14:paraId="70611DFD" w14:textId="77777777" w:rsidR="0035164E" w:rsidRDefault="0035164E" w:rsidP="0035164E">
      <w:pPr>
        <w:ind w:left="806"/>
        <w:rPr>
          <w:sz w:val="24"/>
          <w:szCs w:val="24"/>
        </w:rPr>
      </w:pPr>
      <w:r>
        <w:rPr>
          <w:sz w:val="24"/>
          <w:szCs w:val="24"/>
        </w:rPr>
        <w:t xml:space="preserve">5.1      </w:t>
      </w:r>
      <w:r>
        <w:rPr>
          <w:spacing w:val="20"/>
          <w:sz w:val="24"/>
          <w:szCs w:val="24"/>
        </w:rPr>
        <w:t xml:space="preserve"> </w:t>
      </w:r>
      <w:r>
        <w:rPr>
          <w:sz w:val="24"/>
          <w:szCs w:val="24"/>
        </w:rPr>
        <w:t>Implementasi Data</w:t>
      </w:r>
      <w:r>
        <w:rPr>
          <w:spacing w:val="-5"/>
          <w:sz w:val="24"/>
          <w:szCs w:val="24"/>
        </w:rPr>
        <w:t xml:space="preserve"> </w:t>
      </w:r>
      <w:r>
        <w:rPr>
          <w:sz w:val="24"/>
          <w:szCs w:val="24"/>
        </w:rPr>
        <w:t>..............................................................................</w:t>
      </w:r>
      <w:r>
        <w:rPr>
          <w:spacing w:val="-21"/>
          <w:sz w:val="24"/>
          <w:szCs w:val="24"/>
        </w:rPr>
        <w:t xml:space="preserve"> </w:t>
      </w:r>
      <w:r>
        <w:rPr>
          <w:sz w:val="24"/>
          <w:szCs w:val="24"/>
        </w:rPr>
        <w:t>V-1</w:t>
      </w:r>
    </w:p>
    <w:p w14:paraId="58C8774F" w14:textId="77777777" w:rsidR="0035164E" w:rsidRDefault="0035164E" w:rsidP="0035164E">
      <w:pPr>
        <w:spacing w:before="16" w:line="260" w:lineRule="exact"/>
        <w:rPr>
          <w:sz w:val="26"/>
          <w:szCs w:val="26"/>
        </w:rPr>
      </w:pPr>
    </w:p>
    <w:p w14:paraId="1D95EA0B" w14:textId="77777777" w:rsidR="0035164E" w:rsidRDefault="0035164E" w:rsidP="0035164E">
      <w:pPr>
        <w:ind w:left="1026"/>
        <w:rPr>
          <w:sz w:val="24"/>
          <w:szCs w:val="24"/>
        </w:rPr>
      </w:pPr>
      <w:r>
        <w:rPr>
          <w:sz w:val="24"/>
          <w:szCs w:val="24"/>
        </w:rPr>
        <w:t xml:space="preserve">5.1.1   </w:t>
      </w:r>
      <w:r>
        <w:rPr>
          <w:spacing w:val="40"/>
          <w:sz w:val="24"/>
          <w:szCs w:val="24"/>
        </w:rPr>
        <w:t xml:space="preserve"> </w:t>
      </w:r>
      <w:r>
        <w:rPr>
          <w:sz w:val="24"/>
          <w:szCs w:val="24"/>
        </w:rPr>
        <w:t>Implementasi Data Komentar</w:t>
      </w:r>
      <w:r>
        <w:rPr>
          <w:spacing w:val="-4"/>
          <w:sz w:val="24"/>
          <w:szCs w:val="24"/>
        </w:rPr>
        <w:t xml:space="preserve"> </w:t>
      </w:r>
      <w:r>
        <w:rPr>
          <w:sz w:val="24"/>
          <w:szCs w:val="24"/>
        </w:rPr>
        <w:t>.........................................................</w:t>
      </w:r>
      <w:r>
        <w:rPr>
          <w:spacing w:val="-21"/>
          <w:sz w:val="24"/>
          <w:szCs w:val="24"/>
        </w:rPr>
        <w:t xml:space="preserve"> </w:t>
      </w:r>
      <w:r>
        <w:rPr>
          <w:sz w:val="24"/>
          <w:szCs w:val="24"/>
        </w:rPr>
        <w:t>V-1</w:t>
      </w:r>
    </w:p>
    <w:p w14:paraId="1B406165" w14:textId="77777777" w:rsidR="0035164E" w:rsidRDefault="0035164E" w:rsidP="0035164E">
      <w:pPr>
        <w:spacing w:before="16" w:line="260" w:lineRule="exact"/>
        <w:rPr>
          <w:sz w:val="26"/>
          <w:szCs w:val="26"/>
        </w:rPr>
      </w:pPr>
    </w:p>
    <w:p w14:paraId="0FE5186A" w14:textId="77777777" w:rsidR="0035164E" w:rsidRDefault="0035164E" w:rsidP="0035164E">
      <w:pPr>
        <w:ind w:left="1026"/>
        <w:rPr>
          <w:sz w:val="24"/>
          <w:szCs w:val="24"/>
        </w:rPr>
      </w:pPr>
      <w:r>
        <w:rPr>
          <w:sz w:val="24"/>
          <w:szCs w:val="24"/>
        </w:rPr>
        <w:t xml:space="preserve">5.1.2   </w:t>
      </w:r>
      <w:r>
        <w:rPr>
          <w:spacing w:val="40"/>
          <w:sz w:val="24"/>
          <w:szCs w:val="24"/>
        </w:rPr>
        <w:t xml:space="preserve"> </w:t>
      </w:r>
      <w:r>
        <w:rPr>
          <w:sz w:val="24"/>
          <w:szCs w:val="24"/>
        </w:rPr>
        <w:t>Implementasi Data Use</w:t>
      </w:r>
      <w:r>
        <w:rPr>
          <w:spacing w:val="22"/>
          <w:sz w:val="24"/>
          <w:szCs w:val="24"/>
        </w:rPr>
        <w:t>r</w:t>
      </w:r>
      <w:r>
        <w:rPr>
          <w:sz w:val="24"/>
          <w:szCs w:val="24"/>
        </w:rPr>
        <w:t>..................................................................</w:t>
      </w:r>
      <w:r>
        <w:rPr>
          <w:spacing w:val="-21"/>
          <w:sz w:val="24"/>
          <w:szCs w:val="24"/>
        </w:rPr>
        <w:t xml:space="preserve"> </w:t>
      </w:r>
      <w:r>
        <w:rPr>
          <w:sz w:val="24"/>
          <w:szCs w:val="24"/>
        </w:rPr>
        <w:t>V-2</w:t>
      </w:r>
    </w:p>
    <w:p w14:paraId="62E6613D" w14:textId="77777777" w:rsidR="0035164E" w:rsidRDefault="0035164E" w:rsidP="0035164E">
      <w:pPr>
        <w:spacing w:before="16" w:line="260" w:lineRule="exact"/>
        <w:rPr>
          <w:sz w:val="26"/>
          <w:szCs w:val="26"/>
        </w:rPr>
      </w:pPr>
    </w:p>
    <w:p w14:paraId="3B2D4CFC" w14:textId="77777777" w:rsidR="0035164E" w:rsidRDefault="0035164E" w:rsidP="0035164E">
      <w:pPr>
        <w:ind w:left="1026"/>
        <w:rPr>
          <w:sz w:val="24"/>
          <w:szCs w:val="24"/>
        </w:rPr>
      </w:pPr>
      <w:r>
        <w:rPr>
          <w:sz w:val="24"/>
          <w:szCs w:val="24"/>
        </w:rPr>
        <w:t xml:space="preserve">5.1.3   </w:t>
      </w:r>
      <w:r>
        <w:rPr>
          <w:spacing w:val="40"/>
          <w:sz w:val="24"/>
          <w:szCs w:val="24"/>
        </w:rPr>
        <w:t xml:space="preserve"> </w:t>
      </w:r>
      <w:r>
        <w:rPr>
          <w:sz w:val="24"/>
          <w:szCs w:val="24"/>
        </w:rPr>
        <w:t>Implementasi Data Komentar Sementar</w:t>
      </w:r>
      <w:r>
        <w:rPr>
          <w:spacing w:val="3"/>
          <w:sz w:val="24"/>
          <w:szCs w:val="24"/>
        </w:rPr>
        <w:t>a</w:t>
      </w:r>
      <w:r>
        <w:rPr>
          <w:sz w:val="24"/>
          <w:szCs w:val="24"/>
        </w:rPr>
        <w:t>........................................</w:t>
      </w:r>
      <w:r>
        <w:rPr>
          <w:spacing w:val="-21"/>
          <w:sz w:val="24"/>
          <w:szCs w:val="24"/>
        </w:rPr>
        <w:t xml:space="preserve"> </w:t>
      </w:r>
      <w:r>
        <w:rPr>
          <w:sz w:val="24"/>
          <w:szCs w:val="24"/>
        </w:rPr>
        <w:t>V-3</w:t>
      </w:r>
    </w:p>
    <w:p w14:paraId="53EF21A2" w14:textId="77777777" w:rsidR="0035164E" w:rsidRDefault="0035164E" w:rsidP="0035164E">
      <w:pPr>
        <w:spacing w:before="16" w:line="260" w:lineRule="exact"/>
        <w:rPr>
          <w:sz w:val="26"/>
          <w:szCs w:val="26"/>
        </w:rPr>
      </w:pPr>
    </w:p>
    <w:p w14:paraId="17EA25A3" w14:textId="77777777" w:rsidR="0035164E" w:rsidRDefault="0035164E" w:rsidP="0035164E">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s</w:t>
      </w:r>
      <w:r>
        <w:rPr>
          <w:sz w:val="24"/>
          <w:szCs w:val="24"/>
        </w:rPr>
        <w:t>............................................................................</w:t>
      </w:r>
      <w:r>
        <w:rPr>
          <w:spacing w:val="-21"/>
          <w:sz w:val="24"/>
          <w:szCs w:val="24"/>
        </w:rPr>
        <w:t xml:space="preserve"> </w:t>
      </w:r>
      <w:r>
        <w:rPr>
          <w:sz w:val="24"/>
          <w:szCs w:val="24"/>
        </w:rPr>
        <w:t>V-4</w:t>
      </w:r>
    </w:p>
    <w:p w14:paraId="0CB29344" w14:textId="77777777" w:rsidR="0035164E" w:rsidRDefault="0035164E" w:rsidP="0035164E">
      <w:pPr>
        <w:spacing w:before="16" w:line="260" w:lineRule="exact"/>
        <w:rPr>
          <w:sz w:val="26"/>
          <w:szCs w:val="26"/>
        </w:rPr>
      </w:pPr>
    </w:p>
    <w:p w14:paraId="39C86242" w14:textId="77777777" w:rsidR="0035164E" w:rsidRDefault="0035164E" w:rsidP="0035164E">
      <w:pPr>
        <w:ind w:left="1026"/>
        <w:rPr>
          <w:sz w:val="24"/>
          <w:szCs w:val="24"/>
        </w:rPr>
      </w:pPr>
      <w:r>
        <w:rPr>
          <w:sz w:val="24"/>
          <w:szCs w:val="24"/>
        </w:rPr>
        <w:t xml:space="preserve">5.2.1   </w:t>
      </w:r>
      <w:r>
        <w:rPr>
          <w:spacing w:val="40"/>
          <w:sz w:val="24"/>
          <w:szCs w:val="24"/>
        </w:rPr>
        <w:t xml:space="preserve"> </w:t>
      </w:r>
      <w:r>
        <w:rPr>
          <w:sz w:val="24"/>
          <w:szCs w:val="24"/>
        </w:rPr>
        <w:t>Implementasi Proses Crawlin</w:t>
      </w:r>
      <w:r>
        <w:rPr>
          <w:spacing w:val="8"/>
          <w:sz w:val="24"/>
          <w:szCs w:val="24"/>
        </w:rPr>
        <w:t>g</w:t>
      </w:r>
      <w:r>
        <w:rPr>
          <w:sz w:val="24"/>
          <w:szCs w:val="24"/>
        </w:rPr>
        <w:t>........................................................</w:t>
      </w:r>
      <w:r>
        <w:rPr>
          <w:spacing w:val="-21"/>
          <w:sz w:val="24"/>
          <w:szCs w:val="24"/>
        </w:rPr>
        <w:t xml:space="preserve"> </w:t>
      </w:r>
      <w:r>
        <w:rPr>
          <w:sz w:val="24"/>
          <w:szCs w:val="24"/>
        </w:rPr>
        <w:t>V-5</w:t>
      </w:r>
    </w:p>
    <w:p w14:paraId="576E4D8D" w14:textId="77777777" w:rsidR="0035164E" w:rsidRDefault="0035164E" w:rsidP="0035164E">
      <w:pPr>
        <w:spacing w:before="16" w:line="260" w:lineRule="exact"/>
        <w:rPr>
          <w:sz w:val="26"/>
          <w:szCs w:val="26"/>
        </w:rPr>
      </w:pPr>
    </w:p>
    <w:p w14:paraId="3DA1F051" w14:textId="77777777" w:rsidR="0035164E" w:rsidRDefault="0035164E" w:rsidP="0035164E">
      <w:pPr>
        <w:ind w:left="1026"/>
        <w:rPr>
          <w:sz w:val="24"/>
          <w:szCs w:val="24"/>
        </w:rPr>
      </w:pPr>
      <w:r>
        <w:rPr>
          <w:sz w:val="24"/>
          <w:szCs w:val="24"/>
        </w:rPr>
        <w:t xml:space="preserve">5.2.2   </w:t>
      </w:r>
      <w:r>
        <w:rPr>
          <w:spacing w:val="40"/>
          <w:sz w:val="24"/>
          <w:szCs w:val="24"/>
        </w:rPr>
        <w:t xml:space="preserve"> </w:t>
      </w:r>
      <w:r>
        <w:rPr>
          <w:sz w:val="24"/>
          <w:szCs w:val="24"/>
        </w:rPr>
        <w:t>Implementasi Proses Preprocessing</w:t>
      </w:r>
      <w:r>
        <w:rPr>
          <w:spacing w:val="-25"/>
          <w:sz w:val="24"/>
          <w:szCs w:val="24"/>
        </w:rPr>
        <w:t xml:space="preserve"> </w:t>
      </w:r>
      <w:r>
        <w:rPr>
          <w:sz w:val="24"/>
          <w:szCs w:val="24"/>
        </w:rPr>
        <w:t>................................................</w:t>
      </w:r>
      <w:r>
        <w:rPr>
          <w:spacing w:val="-21"/>
          <w:sz w:val="24"/>
          <w:szCs w:val="24"/>
        </w:rPr>
        <w:t xml:space="preserve"> </w:t>
      </w:r>
      <w:r>
        <w:rPr>
          <w:sz w:val="24"/>
          <w:szCs w:val="24"/>
        </w:rPr>
        <w:t>V-8</w:t>
      </w:r>
    </w:p>
    <w:p w14:paraId="088D21F4" w14:textId="77777777" w:rsidR="0035164E" w:rsidRDefault="0035164E" w:rsidP="0035164E">
      <w:pPr>
        <w:spacing w:before="16" w:line="260" w:lineRule="exact"/>
        <w:rPr>
          <w:sz w:val="26"/>
          <w:szCs w:val="26"/>
        </w:rPr>
      </w:pPr>
    </w:p>
    <w:p w14:paraId="295C4EE8" w14:textId="77777777" w:rsidR="0035164E" w:rsidRDefault="0035164E" w:rsidP="0035164E">
      <w:pPr>
        <w:ind w:left="1026"/>
        <w:rPr>
          <w:sz w:val="24"/>
          <w:szCs w:val="24"/>
        </w:rPr>
      </w:pPr>
      <w:r>
        <w:rPr>
          <w:sz w:val="24"/>
          <w:szCs w:val="24"/>
        </w:rPr>
        <w:t xml:space="preserve">5.2.3   </w:t>
      </w:r>
      <w:r>
        <w:rPr>
          <w:spacing w:val="40"/>
          <w:sz w:val="24"/>
          <w:szCs w:val="24"/>
        </w:rPr>
        <w:t xml:space="preserve"> </w:t>
      </w:r>
      <w:r>
        <w:rPr>
          <w:sz w:val="24"/>
          <w:szCs w:val="24"/>
        </w:rPr>
        <w:t>Implementasi Proses Feature Extractio</w:t>
      </w:r>
      <w:r>
        <w:rPr>
          <w:spacing w:val="22"/>
          <w:sz w:val="24"/>
          <w:szCs w:val="24"/>
        </w:rPr>
        <w:t>n</w:t>
      </w:r>
      <w:r>
        <w:rPr>
          <w:sz w:val="24"/>
          <w:szCs w:val="24"/>
        </w:rPr>
        <w:t>.......................................</w:t>
      </w:r>
      <w:r>
        <w:rPr>
          <w:spacing w:val="-21"/>
          <w:sz w:val="24"/>
          <w:szCs w:val="24"/>
        </w:rPr>
        <w:t xml:space="preserve"> </w:t>
      </w:r>
      <w:r>
        <w:rPr>
          <w:sz w:val="24"/>
          <w:szCs w:val="24"/>
        </w:rPr>
        <w:t>V-11</w:t>
      </w:r>
    </w:p>
    <w:p w14:paraId="554BD5C6" w14:textId="77777777" w:rsidR="0035164E" w:rsidRDefault="0035164E" w:rsidP="0035164E">
      <w:pPr>
        <w:spacing w:before="16" w:line="260" w:lineRule="exact"/>
        <w:rPr>
          <w:sz w:val="26"/>
          <w:szCs w:val="26"/>
        </w:rPr>
      </w:pPr>
    </w:p>
    <w:p w14:paraId="5954EF4F" w14:textId="77777777" w:rsidR="0035164E" w:rsidRDefault="0035164E" w:rsidP="0035164E">
      <w:pPr>
        <w:ind w:left="1026"/>
        <w:rPr>
          <w:sz w:val="24"/>
          <w:szCs w:val="24"/>
        </w:rPr>
      </w:pPr>
      <w:r>
        <w:rPr>
          <w:sz w:val="24"/>
          <w:szCs w:val="24"/>
        </w:rPr>
        <w:t xml:space="preserve">5.2.4   </w:t>
      </w:r>
      <w:r>
        <w:rPr>
          <w:spacing w:val="40"/>
          <w:sz w:val="24"/>
          <w:szCs w:val="24"/>
        </w:rPr>
        <w:t xml:space="preserve"> </w:t>
      </w:r>
      <w:r>
        <w:rPr>
          <w:sz w:val="24"/>
          <w:szCs w:val="24"/>
        </w:rPr>
        <w:t>Implementasi Proses Klasifikasi</w:t>
      </w:r>
      <w:r>
        <w:rPr>
          <w:spacing w:val="-18"/>
          <w:sz w:val="24"/>
          <w:szCs w:val="24"/>
        </w:rPr>
        <w:t xml:space="preserve"> </w:t>
      </w:r>
      <w:r>
        <w:rPr>
          <w:sz w:val="24"/>
          <w:szCs w:val="24"/>
        </w:rPr>
        <w:t>...................................................</w:t>
      </w:r>
      <w:r>
        <w:rPr>
          <w:spacing w:val="-21"/>
          <w:sz w:val="24"/>
          <w:szCs w:val="24"/>
        </w:rPr>
        <w:t xml:space="preserve"> </w:t>
      </w:r>
      <w:r>
        <w:rPr>
          <w:sz w:val="24"/>
          <w:szCs w:val="24"/>
        </w:rPr>
        <w:t>V-13</w:t>
      </w:r>
    </w:p>
    <w:p w14:paraId="2A6D967F" w14:textId="77777777" w:rsidR="0035164E" w:rsidRDefault="0035164E" w:rsidP="0035164E">
      <w:pPr>
        <w:spacing w:before="16" w:line="260" w:lineRule="exact"/>
        <w:rPr>
          <w:sz w:val="26"/>
          <w:szCs w:val="26"/>
        </w:rPr>
      </w:pPr>
    </w:p>
    <w:p w14:paraId="49335616" w14:textId="77777777" w:rsidR="0035164E" w:rsidRDefault="0035164E" w:rsidP="0035164E">
      <w:pPr>
        <w:ind w:left="586"/>
        <w:rPr>
          <w:sz w:val="24"/>
          <w:szCs w:val="24"/>
        </w:rPr>
      </w:pPr>
      <w:r>
        <w:rPr>
          <w:sz w:val="24"/>
          <w:szCs w:val="24"/>
        </w:rPr>
        <w:t>BAB VI UJI COBA DAN EVALUAS</w:t>
      </w:r>
      <w:r>
        <w:rPr>
          <w:spacing w:val="14"/>
          <w:sz w:val="24"/>
          <w:szCs w:val="24"/>
        </w:rPr>
        <w:t>I</w:t>
      </w:r>
      <w:r>
        <w:rPr>
          <w:sz w:val="24"/>
          <w:szCs w:val="24"/>
        </w:rPr>
        <w:t>............................................................</w:t>
      </w:r>
      <w:r>
        <w:rPr>
          <w:spacing w:val="19"/>
          <w:sz w:val="24"/>
          <w:szCs w:val="24"/>
        </w:rPr>
        <w:t>.</w:t>
      </w:r>
      <w:r>
        <w:rPr>
          <w:sz w:val="24"/>
          <w:szCs w:val="24"/>
        </w:rPr>
        <w:t>VI-1</w:t>
      </w:r>
    </w:p>
    <w:p w14:paraId="517A5C90" w14:textId="77777777" w:rsidR="0035164E" w:rsidRDefault="0035164E" w:rsidP="0035164E">
      <w:pPr>
        <w:spacing w:before="16" w:line="260" w:lineRule="exact"/>
        <w:rPr>
          <w:sz w:val="26"/>
          <w:szCs w:val="26"/>
        </w:rPr>
      </w:pPr>
    </w:p>
    <w:p w14:paraId="5E3DE098" w14:textId="77777777" w:rsidR="0035164E" w:rsidRDefault="0035164E" w:rsidP="0035164E">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6DE10B9" w14:textId="77777777" w:rsidR="0035164E" w:rsidRDefault="0035164E" w:rsidP="0035164E">
      <w:pPr>
        <w:spacing w:before="16" w:line="260" w:lineRule="exact"/>
        <w:rPr>
          <w:sz w:val="26"/>
          <w:szCs w:val="26"/>
        </w:rPr>
      </w:pPr>
    </w:p>
    <w:p w14:paraId="10343318" w14:textId="77777777" w:rsidR="0035164E" w:rsidRDefault="0035164E" w:rsidP="0035164E">
      <w:pPr>
        <w:spacing w:line="260" w:lineRule="exact"/>
        <w:ind w:left="1026"/>
        <w:rPr>
          <w:sz w:val="24"/>
          <w:szCs w:val="24"/>
        </w:rPr>
      </w:pPr>
      <w:r>
        <w:rPr>
          <w:position w:val="-1"/>
          <w:sz w:val="24"/>
          <w:szCs w:val="24"/>
        </w:rPr>
        <w:t xml:space="preserve">6.1.1   </w:t>
      </w:r>
      <w:r>
        <w:rPr>
          <w:spacing w:val="40"/>
          <w:position w:val="-1"/>
          <w:sz w:val="24"/>
          <w:szCs w:val="24"/>
        </w:rPr>
        <w:t xml:space="preserve"> </w:t>
      </w:r>
      <w:r>
        <w:rPr>
          <w:position w:val="-1"/>
          <w:sz w:val="24"/>
          <w:szCs w:val="24"/>
        </w:rPr>
        <w:t>Fitur Login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w:t>
      </w:r>
    </w:p>
    <w:p w14:paraId="3D98E7CD" w14:textId="77777777" w:rsidR="0035164E" w:rsidRDefault="0035164E" w:rsidP="0035164E">
      <w:pPr>
        <w:spacing w:before="2" w:line="180" w:lineRule="exact"/>
        <w:rPr>
          <w:sz w:val="18"/>
          <w:szCs w:val="18"/>
        </w:rPr>
      </w:pPr>
    </w:p>
    <w:p w14:paraId="2E017346" w14:textId="77777777" w:rsidR="0035164E" w:rsidRDefault="0035164E" w:rsidP="0035164E">
      <w:pPr>
        <w:spacing w:before="18"/>
        <w:ind w:left="4445" w:right="3957"/>
        <w:jc w:val="center"/>
        <w:rPr>
          <w:rFonts w:ascii="Calibri" w:eastAsia="Calibri" w:hAnsi="Calibri" w:cs="Calibri"/>
          <w:sz w:val="22"/>
          <w:szCs w:val="22"/>
        </w:rPr>
        <w:sectPr w:rsidR="0035164E" w:rsidSect="00360AE8">
          <w:headerReference w:type="default" r:id="rId16"/>
          <w:pgSz w:w="11900" w:h="16840"/>
          <w:pgMar w:top="1580" w:right="1600" w:bottom="280" w:left="1680" w:header="0" w:footer="0" w:gutter="0"/>
          <w:cols w:space="720"/>
        </w:sectPr>
      </w:pPr>
      <w:r>
        <w:rPr>
          <w:rFonts w:ascii="Calibri" w:eastAsia="Calibri" w:hAnsi="Calibri" w:cs="Calibri"/>
          <w:sz w:val="22"/>
          <w:szCs w:val="22"/>
        </w:rPr>
        <w:t>xi</w:t>
      </w: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22C61191" w14:textId="77777777" w:rsidR="0035164E" w:rsidRDefault="0035164E" w:rsidP="0035164E">
      <w:pPr>
        <w:spacing w:before="29"/>
        <w:ind w:left="1026"/>
        <w:rPr>
          <w:sz w:val="24"/>
          <w:szCs w:val="24"/>
        </w:rPr>
      </w:pPr>
      <w:r>
        <w:rPr>
          <w:sz w:val="24"/>
          <w:szCs w:val="24"/>
        </w:rPr>
        <w:t xml:space="preserve">6.1.2   </w:t>
      </w:r>
      <w:r>
        <w:rPr>
          <w:spacing w:val="40"/>
          <w:sz w:val="24"/>
          <w:szCs w:val="24"/>
        </w:rPr>
        <w:t xml:space="preserve"> </w:t>
      </w:r>
      <w:r>
        <w:rPr>
          <w:sz w:val="24"/>
          <w:szCs w:val="24"/>
        </w:rPr>
        <w:t>Fitur Ambil Data</w:t>
      </w:r>
      <w:r>
        <w:rPr>
          <w:spacing w:val="-19"/>
          <w:sz w:val="24"/>
          <w:szCs w:val="24"/>
        </w:rPr>
        <w:t xml:space="preserve"> </w:t>
      </w:r>
      <w:r>
        <w:rPr>
          <w:sz w:val="24"/>
          <w:szCs w:val="24"/>
        </w:rPr>
        <w:t>...........................................................................</w:t>
      </w:r>
      <w:r>
        <w:rPr>
          <w:spacing w:val="19"/>
          <w:sz w:val="24"/>
          <w:szCs w:val="24"/>
        </w:rPr>
        <w:t>.</w:t>
      </w:r>
      <w:r>
        <w:rPr>
          <w:sz w:val="24"/>
          <w:szCs w:val="24"/>
        </w:rPr>
        <w:t>VI-3</w:t>
      </w:r>
    </w:p>
    <w:p w14:paraId="239CB29B" w14:textId="77777777" w:rsidR="0035164E" w:rsidRDefault="0035164E" w:rsidP="0035164E">
      <w:pPr>
        <w:spacing w:before="16" w:line="260" w:lineRule="exact"/>
        <w:rPr>
          <w:sz w:val="26"/>
          <w:szCs w:val="26"/>
        </w:rPr>
      </w:pPr>
    </w:p>
    <w:p w14:paraId="4D7CB05C" w14:textId="77777777" w:rsidR="0035164E" w:rsidRDefault="0035164E" w:rsidP="0035164E">
      <w:pPr>
        <w:ind w:left="1026"/>
        <w:rPr>
          <w:sz w:val="24"/>
          <w:szCs w:val="24"/>
        </w:rPr>
      </w:pPr>
      <w:r>
        <w:rPr>
          <w:sz w:val="24"/>
          <w:szCs w:val="24"/>
        </w:rPr>
        <w:t xml:space="preserve">6.1.3   </w:t>
      </w:r>
      <w:r>
        <w:rPr>
          <w:spacing w:val="40"/>
          <w:sz w:val="24"/>
          <w:szCs w:val="24"/>
        </w:rPr>
        <w:t xml:space="preserve"> </w:t>
      </w:r>
      <w:r>
        <w:rPr>
          <w:sz w:val="24"/>
          <w:szCs w:val="24"/>
        </w:rPr>
        <w:t>Fitur Cek Komenta</w:t>
      </w:r>
      <w:r>
        <w:rPr>
          <w:spacing w:val="1"/>
          <w:sz w:val="24"/>
          <w:szCs w:val="24"/>
        </w:rPr>
        <w:t>r</w:t>
      </w:r>
      <w:r>
        <w:rPr>
          <w:sz w:val="24"/>
          <w:szCs w:val="24"/>
        </w:rPr>
        <w:t>.....................................................................</w:t>
      </w:r>
      <w:r>
        <w:rPr>
          <w:spacing w:val="19"/>
          <w:sz w:val="24"/>
          <w:szCs w:val="24"/>
        </w:rPr>
        <w:t>.</w:t>
      </w:r>
      <w:r>
        <w:rPr>
          <w:sz w:val="24"/>
          <w:szCs w:val="24"/>
        </w:rPr>
        <w:t>VI-11</w:t>
      </w:r>
    </w:p>
    <w:p w14:paraId="4386A146" w14:textId="77777777" w:rsidR="0035164E" w:rsidRDefault="0035164E" w:rsidP="0035164E">
      <w:pPr>
        <w:spacing w:before="16" w:line="260" w:lineRule="exact"/>
        <w:rPr>
          <w:sz w:val="26"/>
          <w:szCs w:val="26"/>
        </w:rPr>
      </w:pPr>
    </w:p>
    <w:p w14:paraId="1EE5CAD5" w14:textId="77777777" w:rsidR="0035164E" w:rsidRDefault="0035164E" w:rsidP="0035164E">
      <w:pPr>
        <w:ind w:left="1026"/>
        <w:rPr>
          <w:sz w:val="24"/>
          <w:szCs w:val="24"/>
        </w:rPr>
      </w:pPr>
      <w:r>
        <w:rPr>
          <w:sz w:val="24"/>
          <w:szCs w:val="24"/>
        </w:rPr>
        <w:t xml:space="preserve">6.1.4   </w:t>
      </w:r>
      <w:r>
        <w:rPr>
          <w:spacing w:val="40"/>
          <w:sz w:val="24"/>
          <w:szCs w:val="24"/>
        </w:rPr>
        <w:t xml:space="preserve"> </w:t>
      </w:r>
      <w:r>
        <w:rPr>
          <w:sz w:val="24"/>
          <w:szCs w:val="24"/>
        </w:rPr>
        <w:t>Fitur Tampilan Semua Komenta</w:t>
      </w:r>
      <w:r>
        <w:rPr>
          <w:spacing w:val="15"/>
          <w:sz w:val="24"/>
          <w:szCs w:val="24"/>
        </w:rPr>
        <w:t>r</w:t>
      </w:r>
      <w:r>
        <w:rPr>
          <w:sz w:val="24"/>
          <w:szCs w:val="24"/>
        </w:rPr>
        <w:t>................................................</w:t>
      </w:r>
      <w:r>
        <w:rPr>
          <w:spacing w:val="19"/>
          <w:sz w:val="24"/>
          <w:szCs w:val="24"/>
        </w:rPr>
        <w:t>.</w:t>
      </w:r>
      <w:r>
        <w:rPr>
          <w:sz w:val="24"/>
          <w:szCs w:val="24"/>
        </w:rPr>
        <w:t>VI-12</w:t>
      </w:r>
    </w:p>
    <w:p w14:paraId="70A2FD08" w14:textId="77777777" w:rsidR="0035164E" w:rsidRDefault="0035164E" w:rsidP="0035164E">
      <w:pPr>
        <w:spacing w:before="16" w:line="260" w:lineRule="exact"/>
        <w:rPr>
          <w:sz w:val="26"/>
          <w:szCs w:val="26"/>
        </w:rPr>
      </w:pPr>
    </w:p>
    <w:p w14:paraId="37D209D4" w14:textId="77777777" w:rsidR="0035164E" w:rsidRDefault="0035164E" w:rsidP="0035164E">
      <w:pPr>
        <w:ind w:left="1026"/>
        <w:rPr>
          <w:sz w:val="24"/>
          <w:szCs w:val="24"/>
        </w:rPr>
      </w:pPr>
      <w:r>
        <w:rPr>
          <w:sz w:val="24"/>
          <w:szCs w:val="24"/>
        </w:rPr>
        <w:t xml:space="preserve">6.1.5   </w:t>
      </w:r>
      <w:r>
        <w:rPr>
          <w:spacing w:val="40"/>
          <w:sz w:val="24"/>
          <w:szCs w:val="24"/>
        </w:rPr>
        <w:t xml:space="preserve"> </w:t>
      </w:r>
      <w:r>
        <w:rPr>
          <w:sz w:val="24"/>
          <w:szCs w:val="24"/>
        </w:rPr>
        <w:t>Fitur Validas</w:t>
      </w:r>
      <w:r>
        <w:rPr>
          <w:spacing w:val="8"/>
          <w:sz w:val="24"/>
          <w:szCs w:val="24"/>
        </w:rPr>
        <w:t>i</w:t>
      </w:r>
      <w:r>
        <w:rPr>
          <w:sz w:val="24"/>
          <w:szCs w:val="24"/>
        </w:rPr>
        <w:t>...............................................................................</w:t>
      </w:r>
      <w:r>
        <w:rPr>
          <w:spacing w:val="19"/>
          <w:sz w:val="24"/>
          <w:szCs w:val="24"/>
        </w:rPr>
        <w:t>.</w:t>
      </w:r>
      <w:r>
        <w:rPr>
          <w:sz w:val="24"/>
          <w:szCs w:val="24"/>
        </w:rPr>
        <w:t>VI-13</w:t>
      </w:r>
    </w:p>
    <w:p w14:paraId="0FCFCF7A" w14:textId="77777777" w:rsidR="0035164E" w:rsidRDefault="0035164E" w:rsidP="0035164E">
      <w:pPr>
        <w:spacing w:before="16" w:line="260" w:lineRule="exact"/>
        <w:rPr>
          <w:sz w:val="26"/>
          <w:szCs w:val="26"/>
        </w:rPr>
      </w:pPr>
    </w:p>
    <w:p w14:paraId="32573D69" w14:textId="77777777" w:rsidR="0035164E" w:rsidRDefault="0035164E" w:rsidP="0035164E">
      <w:pPr>
        <w:ind w:left="1026"/>
        <w:rPr>
          <w:sz w:val="24"/>
          <w:szCs w:val="24"/>
        </w:rPr>
      </w:pPr>
      <w:r>
        <w:rPr>
          <w:sz w:val="24"/>
          <w:szCs w:val="24"/>
        </w:rPr>
        <w:t xml:space="preserve">6.1.6   </w:t>
      </w:r>
      <w:r>
        <w:rPr>
          <w:spacing w:val="40"/>
          <w:sz w:val="24"/>
          <w:szCs w:val="24"/>
        </w:rPr>
        <w:t xml:space="preserve"> </w:t>
      </w:r>
      <w:r>
        <w:rPr>
          <w:sz w:val="24"/>
          <w:szCs w:val="24"/>
        </w:rPr>
        <w:t>Verifikasi Kebenaran Siste</w:t>
      </w:r>
      <w:r>
        <w:rPr>
          <w:spacing w:val="2"/>
          <w:sz w:val="24"/>
          <w:szCs w:val="24"/>
        </w:rPr>
        <w:t>m</w:t>
      </w:r>
      <w:r>
        <w:rPr>
          <w:sz w:val="24"/>
          <w:szCs w:val="24"/>
        </w:rPr>
        <w:t>.......................................................</w:t>
      </w:r>
      <w:r>
        <w:rPr>
          <w:spacing w:val="19"/>
          <w:sz w:val="24"/>
          <w:szCs w:val="24"/>
        </w:rPr>
        <w:t>.</w:t>
      </w:r>
      <w:r>
        <w:rPr>
          <w:sz w:val="24"/>
          <w:szCs w:val="24"/>
        </w:rPr>
        <w:t>VI-15</w:t>
      </w:r>
    </w:p>
    <w:p w14:paraId="57DBA090" w14:textId="77777777" w:rsidR="0035164E" w:rsidRDefault="0035164E" w:rsidP="0035164E">
      <w:pPr>
        <w:spacing w:before="16" w:line="260" w:lineRule="exact"/>
        <w:rPr>
          <w:sz w:val="26"/>
          <w:szCs w:val="26"/>
        </w:rPr>
      </w:pPr>
    </w:p>
    <w:p w14:paraId="1FAB8FBA" w14:textId="77777777" w:rsidR="0035164E" w:rsidRDefault="0035164E" w:rsidP="0035164E">
      <w:pPr>
        <w:ind w:left="1026"/>
        <w:rPr>
          <w:sz w:val="24"/>
          <w:szCs w:val="24"/>
        </w:rPr>
      </w:pPr>
      <w:r>
        <w:rPr>
          <w:sz w:val="24"/>
          <w:szCs w:val="24"/>
        </w:rPr>
        <w:t xml:space="preserve">6.1.7   </w:t>
      </w:r>
      <w:r>
        <w:rPr>
          <w:spacing w:val="40"/>
          <w:sz w:val="24"/>
          <w:szCs w:val="24"/>
        </w:rPr>
        <w:t xml:space="preserve"> </w:t>
      </w:r>
      <w:r>
        <w:rPr>
          <w:sz w:val="24"/>
          <w:szCs w:val="24"/>
        </w:rPr>
        <w:t>Verifikasi Perhitungan Metode Support Vector Machin</w:t>
      </w:r>
      <w:r>
        <w:rPr>
          <w:spacing w:val="9"/>
          <w:sz w:val="24"/>
          <w:szCs w:val="24"/>
        </w:rPr>
        <w:t>e</w:t>
      </w:r>
      <w:r>
        <w:rPr>
          <w:sz w:val="24"/>
          <w:szCs w:val="24"/>
        </w:rPr>
        <w:t>...........</w:t>
      </w:r>
      <w:r>
        <w:rPr>
          <w:spacing w:val="19"/>
          <w:sz w:val="24"/>
          <w:szCs w:val="24"/>
        </w:rPr>
        <w:t>.</w:t>
      </w:r>
      <w:r>
        <w:rPr>
          <w:sz w:val="24"/>
          <w:szCs w:val="24"/>
        </w:rPr>
        <w:t>VI-23</w:t>
      </w:r>
    </w:p>
    <w:p w14:paraId="13B59D21" w14:textId="77777777" w:rsidR="0035164E" w:rsidRDefault="0035164E" w:rsidP="0035164E">
      <w:pPr>
        <w:spacing w:before="16" w:line="260" w:lineRule="exact"/>
        <w:rPr>
          <w:sz w:val="26"/>
          <w:szCs w:val="26"/>
        </w:rPr>
      </w:pPr>
    </w:p>
    <w:p w14:paraId="3959A433" w14:textId="77777777" w:rsidR="0035164E" w:rsidRDefault="0035164E" w:rsidP="0035164E">
      <w:pPr>
        <w:ind w:left="806"/>
        <w:rPr>
          <w:sz w:val="24"/>
          <w:szCs w:val="24"/>
        </w:rPr>
      </w:pPr>
      <w:r>
        <w:rPr>
          <w:sz w:val="24"/>
          <w:szCs w:val="24"/>
        </w:rPr>
        <w:t xml:space="preserve">6.2      </w:t>
      </w:r>
      <w:r>
        <w:rPr>
          <w:spacing w:val="20"/>
          <w:sz w:val="24"/>
          <w:szCs w:val="24"/>
        </w:rPr>
        <w:t xml:space="preserve"> </w:t>
      </w:r>
      <w:r>
        <w:rPr>
          <w:sz w:val="24"/>
          <w:szCs w:val="24"/>
        </w:rPr>
        <w:t>Validasi</w:t>
      </w:r>
      <w:r>
        <w:rPr>
          <w:spacing w:val="-5"/>
          <w:sz w:val="24"/>
          <w:szCs w:val="24"/>
        </w:rPr>
        <w:t xml:space="preserve"> </w:t>
      </w:r>
      <w:r>
        <w:rPr>
          <w:sz w:val="24"/>
          <w:szCs w:val="24"/>
        </w:rPr>
        <w:t>...........................................................................................</w:t>
      </w:r>
      <w:r>
        <w:rPr>
          <w:spacing w:val="19"/>
          <w:sz w:val="24"/>
          <w:szCs w:val="24"/>
        </w:rPr>
        <w:t>.</w:t>
      </w:r>
      <w:r>
        <w:rPr>
          <w:sz w:val="24"/>
          <w:szCs w:val="24"/>
        </w:rPr>
        <w:t>VI-36</w:t>
      </w:r>
    </w:p>
    <w:p w14:paraId="3EFD0E9F" w14:textId="77777777" w:rsidR="0035164E" w:rsidRDefault="0035164E" w:rsidP="0035164E">
      <w:pPr>
        <w:spacing w:before="16" w:line="260" w:lineRule="exact"/>
        <w:rPr>
          <w:sz w:val="26"/>
          <w:szCs w:val="26"/>
        </w:rPr>
      </w:pPr>
    </w:p>
    <w:p w14:paraId="0D26B84A" w14:textId="77777777" w:rsidR="0035164E" w:rsidRDefault="0035164E" w:rsidP="0035164E">
      <w:pPr>
        <w:ind w:left="1026"/>
        <w:rPr>
          <w:sz w:val="24"/>
          <w:szCs w:val="24"/>
        </w:rPr>
      </w:pPr>
      <w:r>
        <w:rPr>
          <w:sz w:val="24"/>
          <w:szCs w:val="24"/>
        </w:rPr>
        <w:t xml:space="preserve">6.2.1   </w:t>
      </w:r>
      <w:r>
        <w:rPr>
          <w:spacing w:val="40"/>
          <w:sz w:val="24"/>
          <w:szCs w:val="24"/>
        </w:rPr>
        <w:t xml:space="preserve"> </w:t>
      </w:r>
      <w:r>
        <w:rPr>
          <w:sz w:val="24"/>
          <w:szCs w:val="24"/>
        </w:rPr>
        <w:t>Validasi dengan Pihak KEMENDIKBUDRISTE</w:t>
      </w:r>
      <w:r>
        <w:rPr>
          <w:spacing w:val="28"/>
          <w:sz w:val="24"/>
          <w:szCs w:val="24"/>
        </w:rPr>
        <w:t>K</w:t>
      </w:r>
      <w:r>
        <w:rPr>
          <w:sz w:val="24"/>
          <w:szCs w:val="24"/>
        </w:rPr>
        <w:t>....................</w:t>
      </w:r>
      <w:r>
        <w:rPr>
          <w:spacing w:val="19"/>
          <w:sz w:val="24"/>
          <w:szCs w:val="24"/>
        </w:rPr>
        <w:t>.</w:t>
      </w:r>
      <w:r>
        <w:rPr>
          <w:sz w:val="24"/>
          <w:szCs w:val="24"/>
        </w:rPr>
        <w:t>VI-36</w:t>
      </w:r>
    </w:p>
    <w:p w14:paraId="2178B026" w14:textId="77777777" w:rsidR="0035164E" w:rsidRDefault="0035164E" w:rsidP="0035164E">
      <w:pPr>
        <w:spacing w:before="16" w:line="260" w:lineRule="exact"/>
        <w:rPr>
          <w:sz w:val="26"/>
          <w:szCs w:val="26"/>
        </w:rPr>
      </w:pPr>
    </w:p>
    <w:p w14:paraId="2E0A5D4D" w14:textId="77777777" w:rsidR="0035164E" w:rsidRDefault="0035164E" w:rsidP="0035164E">
      <w:pPr>
        <w:ind w:left="1026"/>
        <w:rPr>
          <w:sz w:val="24"/>
          <w:szCs w:val="24"/>
        </w:rPr>
      </w:pPr>
      <w:r>
        <w:rPr>
          <w:sz w:val="24"/>
          <w:szCs w:val="24"/>
        </w:rPr>
        <w:t xml:space="preserve">6.2.2   </w:t>
      </w:r>
      <w:r>
        <w:rPr>
          <w:spacing w:val="40"/>
          <w:sz w:val="24"/>
          <w:szCs w:val="24"/>
        </w:rPr>
        <w:t xml:space="preserve"> </w:t>
      </w:r>
      <w:r>
        <w:rPr>
          <w:sz w:val="24"/>
          <w:szCs w:val="24"/>
        </w:rPr>
        <w:t>Validasi dengan Pihak Guru, Orang Tua, dan Siswa</w:t>
      </w:r>
      <w:r>
        <w:rPr>
          <w:spacing w:val="-31"/>
          <w:sz w:val="24"/>
          <w:szCs w:val="24"/>
        </w:rPr>
        <w:t xml:space="preserve"> </w:t>
      </w:r>
      <w:r>
        <w:rPr>
          <w:sz w:val="24"/>
          <w:szCs w:val="24"/>
        </w:rPr>
        <w:t>..................</w:t>
      </w:r>
      <w:r>
        <w:rPr>
          <w:spacing w:val="19"/>
          <w:sz w:val="24"/>
          <w:szCs w:val="24"/>
        </w:rPr>
        <w:t>.</w:t>
      </w:r>
      <w:r>
        <w:rPr>
          <w:sz w:val="24"/>
          <w:szCs w:val="24"/>
        </w:rPr>
        <w:t>VI-38</w:t>
      </w:r>
    </w:p>
    <w:p w14:paraId="5EAA0EFD" w14:textId="77777777" w:rsidR="0035164E" w:rsidRDefault="0035164E" w:rsidP="0035164E">
      <w:pPr>
        <w:spacing w:before="16" w:line="260" w:lineRule="exact"/>
        <w:rPr>
          <w:sz w:val="26"/>
          <w:szCs w:val="26"/>
        </w:rPr>
      </w:pPr>
    </w:p>
    <w:p w14:paraId="3D0DECB5" w14:textId="77777777" w:rsidR="0035164E" w:rsidRDefault="0035164E" w:rsidP="0035164E">
      <w:pPr>
        <w:ind w:left="586"/>
        <w:rPr>
          <w:sz w:val="24"/>
          <w:szCs w:val="24"/>
        </w:rPr>
      </w:pPr>
      <w:r>
        <w:rPr>
          <w:sz w:val="24"/>
          <w:szCs w:val="24"/>
        </w:rPr>
        <w:t>BAB VII KESIMPULAN DAN SARA</w:t>
      </w:r>
      <w:r>
        <w:rPr>
          <w:spacing w:val="27"/>
          <w:sz w:val="24"/>
          <w:szCs w:val="24"/>
        </w:rPr>
        <w:t>N</w:t>
      </w:r>
      <w:r>
        <w:rPr>
          <w:sz w:val="24"/>
          <w:szCs w:val="24"/>
        </w:rPr>
        <w:t>........................................................ VII-1</w:t>
      </w:r>
    </w:p>
    <w:p w14:paraId="5A3EABB3" w14:textId="77777777" w:rsidR="0035164E" w:rsidRDefault="0035164E" w:rsidP="0035164E">
      <w:pPr>
        <w:spacing w:before="16" w:line="260" w:lineRule="exact"/>
        <w:rPr>
          <w:sz w:val="26"/>
          <w:szCs w:val="26"/>
        </w:rPr>
      </w:pPr>
    </w:p>
    <w:p w14:paraId="314DEAF6" w14:textId="77777777" w:rsidR="0035164E" w:rsidRDefault="0035164E" w:rsidP="0035164E">
      <w:pPr>
        <w:ind w:left="806"/>
        <w:rPr>
          <w:sz w:val="24"/>
          <w:szCs w:val="24"/>
        </w:rPr>
      </w:pPr>
      <w:r>
        <w:rPr>
          <w:sz w:val="24"/>
          <w:szCs w:val="24"/>
        </w:rPr>
        <w:t xml:space="preserve">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153BBFA7" w14:textId="77777777" w:rsidR="0035164E" w:rsidRDefault="0035164E" w:rsidP="0035164E">
      <w:pPr>
        <w:spacing w:before="16" w:line="260" w:lineRule="exact"/>
        <w:rPr>
          <w:sz w:val="26"/>
          <w:szCs w:val="26"/>
        </w:rPr>
      </w:pPr>
    </w:p>
    <w:p w14:paraId="30342CCE" w14:textId="77777777" w:rsidR="0035164E" w:rsidRDefault="0035164E" w:rsidP="0035164E">
      <w:pPr>
        <w:ind w:left="806"/>
        <w:rPr>
          <w:sz w:val="24"/>
          <w:szCs w:val="24"/>
        </w:rPr>
      </w:pPr>
      <w:r>
        <w:rPr>
          <w:sz w:val="24"/>
          <w:szCs w:val="24"/>
        </w:rPr>
        <w:t xml:space="preserve">7.2      </w:t>
      </w:r>
      <w:r>
        <w:rPr>
          <w:spacing w:val="20"/>
          <w:sz w:val="24"/>
          <w:szCs w:val="24"/>
        </w:rPr>
        <w:t xml:space="preserve"> </w:t>
      </w:r>
      <w:r>
        <w:rPr>
          <w:sz w:val="24"/>
          <w:szCs w:val="24"/>
        </w:rPr>
        <w:t>Sara</w:t>
      </w:r>
      <w:r>
        <w:rPr>
          <w:spacing w:val="8"/>
          <w:sz w:val="24"/>
          <w:szCs w:val="24"/>
        </w:rPr>
        <w:t>n</w:t>
      </w:r>
      <w:r>
        <w:rPr>
          <w:sz w:val="24"/>
          <w:szCs w:val="24"/>
        </w:rPr>
        <w:t>................................................................................................. VII-2</w:t>
      </w:r>
    </w:p>
    <w:p w14:paraId="5CA7AB15" w14:textId="77777777" w:rsidR="0035164E" w:rsidRDefault="0035164E" w:rsidP="0035164E">
      <w:pPr>
        <w:spacing w:before="16" w:line="260" w:lineRule="exact"/>
        <w:rPr>
          <w:sz w:val="26"/>
          <w:szCs w:val="26"/>
        </w:rPr>
      </w:pPr>
    </w:p>
    <w:p w14:paraId="275B3313" w14:textId="77777777" w:rsidR="0035164E" w:rsidRDefault="0035164E" w:rsidP="0035164E">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xx</w:t>
      </w:r>
    </w:p>
    <w:p w14:paraId="70C32FB3" w14:textId="77777777" w:rsidR="0035164E" w:rsidRDefault="0035164E" w:rsidP="0035164E">
      <w:pPr>
        <w:spacing w:before="16" w:line="260" w:lineRule="exact"/>
        <w:rPr>
          <w:sz w:val="26"/>
          <w:szCs w:val="26"/>
        </w:rPr>
      </w:pPr>
    </w:p>
    <w:p w14:paraId="0B09D107" w14:textId="77777777" w:rsidR="0035164E" w:rsidRDefault="0035164E" w:rsidP="0035164E">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xxv</w:t>
      </w: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77777777" w:rsidR="0035164E" w:rsidRDefault="0035164E" w:rsidP="0035164E">
      <w:pPr>
        <w:spacing w:before="18"/>
        <w:ind w:left="4419" w:right="3931"/>
        <w:jc w:val="center"/>
        <w:rPr>
          <w:rFonts w:ascii="Calibri" w:eastAsia="Calibri" w:hAnsi="Calibri" w:cs="Calibri"/>
          <w:sz w:val="22"/>
          <w:szCs w:val="22"/>
        </w:rPr>
        <w:sectPr w:rsidR="0035164E" w:rsidSect="00360AE8">
          <w:headerReference w:type="default" r:id="rId17"/>
          <w:pgSz w:w="11900" w:h="16840"/>
          <w:pgMar w:top="1580" w:right="1600" w:bottom="280" w:left="1680" w:header="0" w:footer="0" w:gutter="0"/>
          <w:cols w:space="720"/>
        </w:sectPr>
      </w:pPr>
      <w:r>
        <w:rPr>
          <w:rFonts w:ascii="Calibri" w:eastAsia="Calibri" w:hAnsi="Calibri" w:cs="Calibri"/>
          <w:sz w:val="22"/>
          <w:szCs w:val="22"/>
        </w:rPr>
        <w:t>xii</w:t>
      </w:r>
    </w:p>
    <w:p w14:paraId="0E1CD35A" w14:textId="77777777" w:rsidR="0035164E" w:rsidRDefault="0035164E" w:rsidP="0035164E">
      <w:pPr>
        <w:spacing w:line="200" w:lineRule="exact"/>
      </w:pPr>
    </w:p>
    <w:p w14:paraId="02E4E1D1" w14:textId="77777777" w:rsidR="0035164E" w:rsidRDefault="0035164E" w:rsidP="0035164E">
      <w:pPr>
        <w:spacing w:line="200" w:lineRule="exact"/>
      </w:pPr>
    </w:p>
    <w:p w14:paraId="21B7B24B" w14:textId="77777777" w:rsidR="0035164E" w:rsidRDefault="0035164E" w:rsidP="0035164E">
      <w:pPr>
        <w:spacing w:before="18" w:line="240" w:lineRule="exact"/>
        <w:rPr>
          <w:sz w:val="24"/>
          <w:szCs w:val="24"/>
        </w:rPr>
      </w:pPr>
    </w:p>
    <w:p w14:paraId="1F3FB6E6" w14:textId="77777777" w:rsidR="0035164E" w:rsidRDefault="0035164E" w:rsidP="0035164E">
      <w:pPr>
        <w:spacing w:before="29"/>
        <w:ind w:left="3440" w:right="2951"/>
        <w:jc w:val="center"/>
        <w:rPr>
          <w:sz w:val="24"/>
          <w:szCs w:val="24"/>
        </w:rPr>
      </w:pPr>
      <w:r>
        <w:rPr>
          <w:b/>
          <w:sz w:val="24"/>
          <w:szCs w:val="24"/>
        </w:rPr>
        <w:t>DAFTAR GAMBAR</w:t>
      </w:r>
    </w:p>
    <w:p w14:paraId="6A586341" w14:textId="77777777" w:rsidR="0035164E" w:rsidRDefault="0035164E" w:rsidP="0035164E">
      <w:pPr>
        <w:spacing w:before="16" w:line="260" w:lineRule="exact"/>
        <w:rPr>
          <w:sz w:val="26"/>
          <w:szCs w:val="26"/>
        </w:rPr>
      </w:pPr>
    </w:p>
    <w:p w14:paraId="5BE49C50" w14:textId="77777777" w:rsidR="0035164E" w:rsidRDefault="0035164E" w:rsidP="0035164E">
      <w:pPr>
        <w:ind w:left="548" w:right="69"/>
        <w:jc w:val="center"/>
        <w:rPr>
          <w:sz w:val="24"/>
          <w:szCs w:val="24"/>
        </w:rPr>
      </w:pPr>
      <w:r>
        <w:rPr>
          <w:sz w:val="24"/>
          <w:szCs w:val="24"/>
        </w:rPr>
        <w:t>Gambar 2. 1 Alur Tahapan Proses Analisis Sentimen</w:t>
      </w:r>
      <w:r>
        <w:rPr>
          <w:spacing w:val="-25"/>
          <w:sz w:val="24"/>
          <w:szCs w:val="24"/>
        </w:rPr>
        <w:t xml:space="preserve"> </w:t>
      </w:r>
      <w:r>
        <w:rPr>
          <w:sz w:val="24"/>
          <w:szCs w:val="24"/>
        </w:rPr>
        <w:t>........................................</w:t>
      </w:r>
      <w:r>
        <w:rPr>
          <w:spacing w:val="-7"/>
          <w:sz w:val="24"/>
          <w:szCs w:val="24"/>
        </w:rPr>
        <w:t xml:space="preserve"> </w:t>
      </w:r>
      <w:r>
        <w:rPr>
          <w:sz w:val="24"/>
          <w:szCs w:val="24"/>
        </w:rPr>
        <w:t>II-2</w:t>
      </w:r>
    </w:p>
    <w:p w14:paraId="6C4D91E3" w14:textId="77777777" w:rsidR="0035164E" w:rsidRDefault="0035164E" w:rsidP="0035164E">
      <w:pPr>
        <w:spacing w:before="16" w:line="260" w:lineRule="exact"/>
        <w:rPr>
          <w:sz w:val="26"/>
          <w:szCs w:val="26"/>
        </w:rPr>
      </w:pPr>
    </w:p>
    <w:p w14:paraId="76E28FB9" w14:textId="77777777" w:rsidR="0035164E" w:rsidRDefault="0035164E" w:rsidP="0035164E">
      <w:pPr>
        <w:ind w:left="548" w:right="69"/>
        <w:jc w:val="center"/>
        <w:rPr>
          <w:sz w:val="24"/>
          <w:szCs w:val="24"/>
        </w:rPr>
      </w:pPr>
      <w:r>
        <w:rPr>
          <w:sz w:val="24"/>
          <w:szCs w:val="24"/>
        </w:rPr>
        <w:t>Gambar 2. 2  Alur preprocessing</w:t>
      </w:r>
      <w:r>
        <w:rPr>
          <w:spacing w:val="-11"/>
          <w:sz w:val="24"/>
          <w:szCs w:val="24"/>
        </w:rPr>
        <w:t xml:space="preserve"> </w:t>
      </w:r>
      <w:r>
        <w:rPr>
          <w:sz w:val="24"/>
          <w:szCs w:val="24"/>
        </w:rPr>
        <w:t>........................................................................</w:t>
      </w:r>
      <w:r>
        <w:rPr>
          <w:spacing w:val="-7"/>
          <w:sz w:val="24"/>
          <w:szCs w:val="24"/>
        </w:rPr>
        <w:t xml:space="preserve"> </w:t>
      </w:r>
      <w:r>
        <w:rPr>
          <w:sz w:val="24"/>
          <w:szCs w:val="24"/>
        </w:rPr>
        <w:t>II-3</w:t>
      </w:r>
    </w:p>
    <w:p w14:paraId="6CB09986" w14:textId="77777777" w:rsidR="0035164E" w:rsidRDefault="0035164E" w:rsidP="0035164E">
      <w:pPr>
        <w:spacing w:before="16" w:line="260" w:lineRule="exact"/>
        <w:rPr>
          <w:sz w:val="26"/>
          <w:szCs w:val="26"/>
        </w:rPr>
      </w:pPr>
    </w:p>
    <w:p w14:paraId="4DFEAA7B" w14:textId="77777777" w:rsidR="0035164E" w:rsidRDefault="0035164E" w:rsidP="0035164E">
      <w:pPr>
        <w:ind w:left="548" w:right="69"/>
        <w:jc w:val="center"/>
        <w:rPr>
          <w:sz w:val="24"/>
          <w:szCs w:val="24"/>
        </w:rPr>
      </w:pPr>
      <w:r>
        <w:rPr>
          <w:sz w:val="24"/>
          <w:szCs w:val="24"/>
        </w:rPr>
        <w:t>Gambar 2. 3 Ilustrasi Algoritma TF-IDF</w:t>
      </w:r>
      <w:r>
        <w:rPr>
          <w:spacing w:val="-25"/>
          <w:sz w:val="24"/>
          <w:szCs w:val="24"/>
        </w:rPr>
        <w:t xml:space="preserve"> </w:t>
      </w:r>
      <w:r>
        <w:rPr>
          <w:sz w:val="24"/>
          <w:szCs w:val="24"/>
        </w:rPr>
        <w:t>............................................................</w:t>
      </w:r>
      <w:r>
        <w:rPr>
          <w:spacing w:val="-7"/>
          <w:sz w:val="24"/>
          <w:szCs w:val="24"/>
        </w:rPr>
        <w:t xml:space="preserve"> </w:t>
      </w:r>
      <w:r>
        <w:rPr>
          <w:sz w:val="24"/>
          <w:szCs w:val="24"/>
        </w:rPr>
        <w:t>II-8</w:t>
      </w:r>
    </w:p>
    <w:p w14:paraId="3DDF13D0" w14:textId="77777777" w:rsidR="0035164E" w:rsidRDefault="0035164E" w:rsidP="0035164E">
      <w:pPr>
        <w:spacing w:before="16" w:line="260" w:lineRule="exact"/>
        <w:rPr>
          <w:sz w:val="26"/>
          <w:szCs w:val="26"/>
        </w:rPr>
      </w:pPr>
    </w:p>
    <w:p w14:paraId="3207F851" w14:textId="77777777" w:rsidR="0035164E" w:rsidRDefault="0035164E" w:rsidP="0035164E">
      <w:pPr>
        <w:ind w:left="548" w:right="69"/>
        <w:jc w:val="center"/>
        <w:rPr>
          <w:sz w:val="24"/>
          <w:szCs w:val="24"/>
        </w:rPr>
      </w:pPr>
      <w:r>
        <w:rPr>
          <w:sz w:val="24"/>
          <w:szCs w:val="24"/>
        </w:rPr>
        <w:t>Gambar 2. 4 Hyperplane Terbaik yang Memisahkan 2 Kelas Dat</w:t>
      </w:r>
      <w:r>
        <w:rPr>
          <w:spacing w:val="10"/>
          <w:sz w:val="24"/>
          <w:szCs w:val="24"/>
        </w:rPr>
        <w:t>a</w:t>
      </w:r>
      <w:r>
        <w:rPr>
          <w:sz w:val="24"/>
          <w:szCs w:val="24"/>
        </w:rPr>
        <w:t>..................</w:t>
      </w:r>
      <w:r>
        <w:rPr>
          <w:spacing w:val="-7"/>
          <w:sz w:val="24"/>
          <w:szCs w:val="24"/>
        </w:rPr>
        <w:t xml:space="preserve"> </w:t>
      </w:r>
      <w:r>
        <w:rPr>
          <w:sz w:val="24"/>
          <w:szCs w:val="24"/>
        </w:rPr>
        <w:t>II-11</w:t>
      </w:r>
    </w:p>
    <w:p w14:paraId="76CE0886" w14:textId="77777777" w:rsidR="0035164E" w:rsidRDefault="0035164E" w:rsidP="0035164E">
      <w:pPr>
        <w:spacing w:before="16" w:line="260" w:lineRule="exact"/>
        <w:rPr>
          <w:sz w:val="26"/>
          <w:szCs w:val="26"/>
        </w:rPr>
      </w:pPr>
    </w:p>
    <w:p w14:paraId="5929F95C" w14:textId="77777777" w:rsidR="0035164E" w:rsidRDefault="0035164E" w:rsidP="0035164E">
      <w:pPr>
        <w:ind w:left="548" w:right="69"/>
        <w:jc w:val="center"/>
        <w:rPr>
          <w:sz w:val="24"/>
          <w:szCs w:val="24"/>
        </w:rPr>
      </w:pPr>
      <w:r>
        <w:rPr>
          <w:sz w:val="24"/>
          <w:szCs w:val="24"/>
        </w:rPr>
        <w:t>Gambar 3. 1 Contoh Tweet Negatif</w:t>
      </w:r>
      <w:r>
        <w:rPr>
          <w:spacing w:val="-25"/>
          <w:sz w:val="24"/>
          <w:szCs w:val="24"/>
        </w:rPr>
        <w:t xml:space="preserve"> </w:t>
      </w:r>
      <w:r>
        <w:rPr>
          <w:sz w:val="24"/>
          <w:szCs w:val="24"/>
        </w:rPr>
        <w:t>...................................................................</w:t>
      </w:r>
      <w:r>
        <w:rPr>
          <w:spacing w:val="-27"/>
          <w:sz w:val="24"/>
          <w:szCs w:val="24"/>
        </w:rPr>
        <w:t xml:space="preserve"> </w:t>
      </w:r>
      <w:r>
        <w:rPr>
          <w:sz w:val="24"/>
          <w:szCs w:val="24"/>
        </w:rPr>
        <w:t>III-3</w:t>
      </w:r>
    </w:p>
    <w:p w14:paraId="3A5021DA" w14:textId="77777777" w:rsidR="0035164E" w:rsidRDefault="0035164E" w:rsidP="0035164E">
      <w:pPr>
        <w:spacing w:before="16" w:line="260" w:lineRule="exact"/>
        <w:rPr>
          <w:sz w:val="26"/>
          <w:szCs w:val="26"/>
        </w:rPr>
      </w:pPr>
    </w:p>
    <w:p w14:paraId="2F2F8376" w14:textId="77777777" w:rsidR="0035164E" w:rsidRDefault="0035164E" w:rsidP="0035164E">
      <w:pPr>
        <w:ind w:left="548" w:right="69"/>
        <w:jc w:val="center"/>
        <w:rPr>
          <w:sz w:val="24"/>
          <w:szCs w:val="24"/>
        </w:rPr>
      </w:pPr>
      <w:r>
        <w:rPr>
          <w:sz w:val="24"/>
          <w:szCs w:val="24"/>
        </w:rPr>
        <w:t>Gambar 3. 2 Contoh Tweet Positi</w:t>
      </w:r>
      <w:r>
        <w:rPr>
          <w:spacing w:val="8"/>
          <w:sz w:val="24"/>
          <w:szCs w:val="24"/>
        </w:rPr>
        <w:t>f</w:t>
      </w:r>
      <w:r>
        <w:rPr>
          <w:sz w:val="24"/>
          <w:szCs w:val="24"/>
        </w:rPr>
        <w:t>.....................................................................</w:t>
      </w:r>
      <w:r>
        <w:rPr>
          <w:spacing w:val="-27"/>
          <w:sz w:val="24"/>
          <w:szCs w:val="24"/>
        </w:rPr>
        <w:t xml:space="preserve"> </w:t>
      </w:r>
      <w:r>
        <w:rPr>
          <w:sz w:val="24"/>
          <w:szCs w:val="24"/>
        </w:rPr>
        <w:t>III-4</w:t>
      </w:r>
    </w:p>
    <w:p w14:paraId="4CD3027C" w14:textId="77777777" w:rsidR="0035164E" w:rsidRDefault="0035164E" w:rsidP="0035164E">
      <w:pPr>
        <w:spacing w:before="16" w:line="260" w:lineRule="exact"/>
        <w:rPr>
          <w:sz w:val="26"/>
          <w:szCs w:val="26"/>
        </w:rPr>
      </w:pPr>
    </w:p>
    <w:p w14:paraId="561326DD" w14:textId="77777777" w:rsidR="0035164E" w:rsidRDefault="0035164E" w:rsidP="0035164E">
      <w:pPr>
        <w:ind w:left="548" w:right="69"/>
        <w:jc w:val="center"/>
        <w:rPr>
          <w:sz w:val="24"/>
          <w:szCs w:val="24"/>
        </w:rPr>
      </w:pPr>
      <w:r>
        <w:rPr>
          <w:sz w:val="24"/>
          <w:szCs w:val="24"/>
        </w:rPr>
        <w:t>Gambar 3. 3 Contoh Komentar Negatif pada Youtub</w:t>
      </w:r>
      <w:r>
        <w:rPr>
          <w:spacing w:val="16"/>
          <w:sz w:val="24"/>
          <w:szCs w:val="24"/>
        </w:rPr>
        <w:t>e</w:t>
      </w:r>
      <w:r>
        <w:rPr>
          <w:sz w:val="24"/>
          <w:szCs w:val="24"/>
        </w:rPr>
        <w:t>......................................</w:t>
      </w:r>
      <w:r>
        <w:rPr>
          <w:spacing w:val="-27"/>
          <w:sz w:val="24"/>
          <w:szCs w:val="24"/>
        </w:rPr>
        <w:t xml:space="preserve"> </w:t>
      </w:r>
      <w:r>
        <w:rPr>
          <w:sz w:val="24"/>
          <w:szCs w:val="24"/>
        </w:rPr>
        <w:t>III-5</w:t>
      </w:r>
    </w:p>
    <w:p w14:paraId="37C6C1A1" w14:textId="77777777" w:rsidR="0035164E" w:rsidRDefault="0035164E" w:rsidP="0035164E">
      <w:pPr>
        <w:spacing w:before="16" w:line="260" w:lineRule="exact"/>
        <w:rPr>
          <w:sz w:val="26"/>
          <w:szCs w:val="26"/>
        </w:rPr>
      </w:pPr>
    </w:p>
    <w:p w14:paraId="5EFF130E" w14:textId="77777777" w:rsidR="0035164E" w:rsidRDefault="0035164E" w:rsidP="0035164E">
      <w:pPr>
        <w:ind w:left="548" w:right="69"/>
        <w:jc w:val="center"/>
        <w:rPr>
          <w:sz w:val="24"/>
          <w:szCs w:val="24"/>
        </w:rPr>
      </w:pPr>
      <w:r>
        <w:rPr>
          <w:sz w:val="24"/>
          <w:szCs w:val="24"/>
        </w:rPr>
        <w:t>Gambar 3. 4 Contoh Komentar Positif pada Youtube</w:t>
      </w:r>
      <w:r>
        <w:rPr>
          <w:spacing w:val="-11"/>
          <w:sz w:val="24"/>
          <w:szCs w:val="24"/>
        </w:rPr>
        <w:t xml:space="preserve"> </w:t>
      </w:r>
      <w:r>
        <w:rPr>
          <w:sz w:val="24"/>
          <w:szCs w:val="24"/>
        </w:rPr>
        <w:t>.......................................</w:t>
      </w:r>
      <w:r>
        <w:rPr>
          <w:spacing w:val="-27"/>
          <w:sz w:val="24"/>
          <w:szCs w:val="24"/>
        </w:rPr>
        <w:t xml:space="preserve"> </w:t>
      </w:r>
      <w:r>
        <w:rPr>
          <w:sz w:val="24"/>
          <w:szCs w:val="24"/>
        </w:rPr>
        <w:t>III-6</w:t>
      </w:r>
    </w:p>
    <w:p w14:paraId="7A8AEA8E" w14:textId="77777777" w:rsidR="0035164E" w:rsidRDefault="0035164E" w:rsidP="0035164E">
      <w:pPr>
        <w:spacing w:before="16" w:line="260" w:lineRule="exact"/>
        <w:rPr>
          <w:sz w:val="26"/>
          <w:szCs w:val="26"/>
        </w:rPr>
      </w:pPr>
    </w:p>
    <w:p w14:paraId="3E554E0F" w14:textId="77777777" w:rsidR="0035164E" w:rsidRDefault="0035164E" w:rsidP="0035164E">
      <w:pPr>
        <w:ind w:left="548" w:right="69"/>
        <w:jc w:val="center"/>
        <w:rPr>
          <w:sz w:val="24"/>
          <w:szCs w:val="24"/>
        </w:rPr>
      </w:pPr>
      <w:r>
        <w:rPr>
          <w:sz w:val="24"/>
          <w:szCs w:val="24"/>
        </w:rPr>
        <w:t>Gambar 4. 1 Desain Basis Dat</w:t>
      </w:r>
      <w:r>
        <w:rPr>
          <w:spacing w:val="2"/>
          <w:sz w:val="24"/>
          <w:szCs w:val="24"/>
        </w:rPr>
        <w:t>a</w:t>
      </w:r>
      <w:r>
        <w:rPr>
          <w:sz w:val="24"/>
          <w:szCs w:val="24"/>
        </w:rPr>
        <w:t>.........................................................................</w:t>
      </w:r>
      <w:r>
        <w:rPr>
          <w:spacing w:val="19"/>
          <w:sz w:val="24"/>
          <w:szCs w:val="24"/>
        </w:rPr>
        <w:t>.</w:t>
      </w:r>
      <w:r>
        <w:rPr>
          <w:sz w:val="24"/>
          <w:szCs w:val="24"/>
        </w:rPr>
        <w:t>IV-1</w:t>
      </w:r>
    </w:p>
    <w:p w14:paraId="69A074AE" w14:textId="77777777" w:rsidR="0035164E" w:rsidRDefault="0035164E" w:rsidP="0035164E">
      <w:pPr>
        <w:spacing w:before="16" w:line="260" w:lineRule="exact"/>
        <w:rPr>
          <w:sz w:val="26"/>
          <w:szCs w:val="26"/>
        </w:rPr>
      </w:pPr>
    </w:p>
    <w:p w14:paraId="4BA9323E" w14:textId="77777777" w:rsidR="0035164E" w:rsidRDefault="0035164E" w:rsidP="0035164E">
      <w:pPr>
        <w:ind w:left="548" w:right="69"/>
        <w:jc w:val="center"/>
        <w:rPr>
          <w:sz w:val="24"/>
          <w:szCs w:val="24"/>
        </w:rPr>
      </w:pPr>
      <w:r>
        <w:rPr>
          <w:sz w:val="24"/>
          <w:szCs w:val="24"/>
        </w:rPr>
        <w:t>Gambar 4. 2 Desain Proses Sistem Secara Umu</w:t>
      </w:r>
      <w:r>
        <w:rPr>
          <w:spacing w:val="9"/>
          <w:sz w:val="24"/>
          <w:szCs w:val="24"/>
        </w:rPr>
        <w:t>m</w:t>
      </w:r>
      <w:r>
        <w:rPr>
          <w:sz w:val="24"/>
          <w:szCs w:val="24"/>
        </w:rPr>
        <w:t>............................................</w:t>
      </w:r>
      <w:r>
        <w:rPr>
          <w:spacing w:val="19"/>
          <w:sz w:val="24"/>
          <w:szCs w:val="24"/>
        </w:rPr>
        <w:t>.</w:t>
      </w:r>
      <w:r>
        <w:rPr>
          <w:sz w:val="24"/>
          <w:szCs w:val="24"/>
        </w:rPr>
        <w:t>IV-4</w:t>
      </w:r>
    </w:p>
    <w:p w14:paraId="34F9581B" w14:textId="77777777" w:rsidR="0035164E" w:rsidRDefault="0035164E" w:rsidP="0035164E">
      <w:pPr>
        <w:spacing w:before="16" w:line="260" w:lineRule="exact"/>
        <w:rPr>
          <w:sz w:val="26"/>
          <w:szCs w:val="26"/>
        </w:rPr>
      </w:pPr>
    </w:p>
    <w:p w14:paraId="5CB5C6A5" w14:textId="77777777" w:rsidR="0035164E" w:rsidRDefault="0035164E" w:rsidP="0035164E">
      <w:pPr>
        <w:ind w:left="548" w:right="69"/>
        <w:jc w:val="center"/>
        <w:rPr>
          <w:sz w:val="24"/>
          <w:szCs w:val="24"/>
        </w:rPr>
      </w:pPr>
      <w:r>
        <w:rPr>
          <w:sz w:val="24"/>
          <w:szCs w:val="24"/>
        </w:rPr>
        <w:t>Gambar 4. 3 Desain Proses Crawling</w:t>
      </w:r>
      <w:r>
        <w:rPr>
          <w:spacing w:val="-5"/>
          <w:sz w:val="24"/>
          <w:szCs w:val="24"/>
        </w:rPr>
        <w:t xml:space="preserve"> </w:t>
      </w:r>
      <w:r>
        <w:rPr>
          <w:sz w:val="24"/>
          <w:szCs w:val="24"/>
        </w:rPr>
        <w:t>...............................................................</w:t>
      </w:r>
      <w:r>
        <w:rPr>
          <w:spacing w:val="19"/>
          <w:sz w:val="24"/>
          <w:szCs w:val="24"/>
        </w:rPr>
        <w:t>.</w:t>
      </w:r>
      <w:r>
        <w:rPr>
          <w:sz w:val="24"/>
          <w:szCs w:val="24"/>
        </w:rPr>
        <w:t>IV-5</w:t>
      </w:r>
    </w:p>
    <w:p w14:paraId="449282AE" w14:textId="77777777" w:rsidR="0035164E" w:rsidRDefault="0035164E" w:rsidP="0035164E">
      <w:pPr>
        <w:spacing w:before="16" w:line="260" w:lineRule="exact"/>
        <w:rPr>
          <w:sz w:val="26"/>
          <w:szCs w:val="26"/>
        </w:rPr>
      </w:pPr>
    </w:p>
    <w:p w14:paraId="43AC25C7" w14:textId="77777777" w:rsidR="0035164E" w:rsidRDefault="0035164E" w:rsidP="0035164E">
      <w:pPr>
        <w:ind w:left="548" w:right="69"/>
        <w:jc w:val="center"/>
        <w:rPr>
          <w:sz w:val="24"/>
          <w:szCs w:val="24"/>
        </w:rPr>
      </w:pPr>
      <w:r>
        <w:rPr>
          <w:sz w:val="24"/>
          <w:szCs w:val="24"/>
        </w:rPr>
        <w:t>Gambar 4. 4 Desain Proses Preprocessin</w:t>
      </w:r>
      <w:r>
        <w:rPr>
          <w:spacing w:val="22"/>
          <w:sz w:val="24"/>
          <w:szCs w:val="24"/>
        </w:rPr>
        <w:t>g</w:t>
      </w:r>
      <w:r>
        <w:rPr>
          <w:sz w:val="24"/>
          <w:szCs w:val="24"/>
        </w:rPr>
        <w:t>........................................................</w:t>
      </w:r>
      <w:r>
        <w:rPr>
          <w:spacing w:val="19"/>
          <w:sz w:val="24"/>
          <w:szCs w:val="24"/>
        </w:rPr>
        <w:t>.</w:t>
      </w:r>
      <w:r>
        <w:rPr>
          <w:sz w:val="24"/>
          <w:szCs w:val="24"/>
        </w:rPr>
        <w:t>IV-6</w:t>
      </w:r>
    </w:p>
    <w:p w14:paraId="3E321198" w14:textId="77777777" w:rsidR="0035164E" w:rsidRDefault="0035164E" w:rsidP="0035164E">
      <w:pPr>
        <w:spacing w:before="16" w:line="260" w:lineRule="exact"/>
        <w:rPr>
          <w:sz w:val="26"/>
          <w:szCs w:val="26"/>
        </w:rPr>
      </w:pPr>
    </w:p>
    <w:p w14:paraId="21D9C6F1" w14:textId="77777777" w:rsidR="0035164E" w:rsidRDefault="0035164E" w:rsidP="0035164E">
      <w:pPr>
        <w:ind w:left="548" w:right="69"/>
        <w:jc w:val="center"/>
        <w:rPr>
          <w:sz w:val="24"/>
          <w:szCs w:val="24"/>
        </w:rPr>
      </w:pPr>
      <w:r>
        <w:rPr>
          <w:sz w:val="24"/>
          <w:szCs w:val="24"/>
        </w:rPr>
        <w:t>Gambar 4. 5 Desain Proses Feature Extractio</w:t>
      </w:r>
      <w:r>
        <w:rPr>
          <w:spacing w:val="9"/>
          <w:sz w:val="24"/>
          <w:szCs w:val="24"/>
        </w:rPr>
        <w:t>n</w:t>
      </w:r>
      <w:r>
        <w:rPr>
          <w:sz w:val="24"/>
          <w:szCs w:val="24"/>
        </w:rPr>
        <w:t>.................................................</w:t>
      </w:r>
      <w:r>
        <w:rPr>
          <w:spacing w:val="19"/>
          <w:sz w:val="24"/>
          <w:szCs w:val="24"/>
        </w:rPr>
        <w:t>.</w:t>
      </w:r>
      <w:r>
        <w:rPr>
          <w:sz w:val="24"/>
          <w:szCs w:val="24"/>
        </w:rPr>
        <w:t>IV-6</w:t>
      </w:r>
    </w:p>
    <w:p w14:paraId="3AB1D368" w14:textId="77777777" w:rsidR="0035164E" w:rsidRDefault="0035164E" w:rsidP="0035164E">
      <w:pPr>
        <w:spacing w:before="16" w:line="260" w:lineRule="exact"/>
        <w:rPr>
          <w:sz w:val="26"/>
          <w:szCs w:val="26"/>
        </w:rPr>
      </w:pPr>
    </w:p>
    <w:p w14:paraId="53081E0A" w14:textId="77777777" w:rsidR="0035164E" w:rsidRDefault="0035164E" w:rsidP="0035164E">
      <w:pPr>
        <w:ind w:left="548" w:right="69"/>
        <w:jc w:val="center"/>
        <w:rPr>
          <w:sz w:val="24"/>
          <w:szCs w:val="24"/>
        </w:rPr>
      </w:pPr>
      <w:r>
        <w:rPr>
          <w:sz w:val="24"/>
          <w:szCs w:val="24"/>
        </w:rPr>
        <w:t>Gambar 4. 6 Desain Proses Klasifikas</w:t>
      </w:r>
      <w:r>
        <w:rPr>
          <w:spacing w:val="29"/>
          <w:sz w:val="24"/>
          <w:szCs w:val="24"/>
        </w:rPr>
        <w:t>i</w:t>
      </w:r>
      <w:r>
        <w:rPr>
          <w:sz w:val="24"/>
          <w:szCs w:val="24"/>
        </w:rPr>
        <w:t>.............................................................</w:t>
      </w:r>
      <w:r>
        <w:rPr>
          <w:spacing w:val="19"/>
          <w:sz w:val="24"/>
          <w:szCs w:val="24"/>
        </w:rPr>
        <w:t>.</w:t>
      </w:r>
      <w:r>
        <w:rPr>
          <w:sz w:val="24"/>
          <w:szCs w:val="24"/>
        </w:rPr>
        <w:t>IV-7</w:t>
      </w:r>
    </w:p>
    <w:p w14:paraId="797536A1" w14:textId="77777777" w:rsidR="0035164E" w:rsidRDefault="0035164E" w:rsidP="0035164E">
      <w:pPr>
        <w:spacing w:before="16" w:line="260" w:lineRule="exact"/>
        <w:rPr>
          <w:sz w:val="26"/>
          <w:szCs w:val="26"/>
        </w:rPr>
      </w:pPr>
    </w:p>
    <w:p w14:paraId="20BDA5E4" w14:textId="77777777" w:rsidR="0035164E" w:rsidRDefault="0035164E" w:rsidP="0035164E">
      <w:pPr>
        <w:ind w:left="548" w:right="69"/>
        <w:jc w:val="center"/>
        <w:rPr>
          <w:sz w:val="24"/>
          <w:szCs w:val="24"/>
        </w:rPr>
      </w:pPr>
      <w:r>
        <w:rPr>
          <w:sz w:val="24"/>
          <w:szCs w:val="24"/>
        </w:rPr>
        <w:t>Gambar 4. 7 Desain Tampilan Halaman Login</w:t>
      </w:r>
      <w:r>
        <w:rPr>
          <w:spacing w:val="-4"/>
          <w:sz w:val="24"/>
          <w:szCs w:val="24"/>
        </w:rPr>
        <w:t xml:space="preserve"> </w:t>
      </w:r>
      <w:r>
        <w:rPr>
          <w:sz w:val="24"/>
          <w:szCs w:val="24"/>
        </w:rPr>
        <w:t>................................................</w:t>
      </w:r>
      <w:r>
        <w:rPr>
          <w:spacing w:val="19"/>
          <w:sz w:val="24"/>
          <w:szCs w:val="24"/>
        </w:rPr>
        <w:t>.</w:t>
      </w:r>
      <w:r>
        <w:rPr>
          <w:sz w:val="24"/>
          <w:szCs w:val="24"/>
        </w:rPr>
        <w:t>IV-8</w:t>
      </w:r>
    </w:p>
    <w:p w14:paraId="2691E8C8" w14:textId="77777777" w:rsidR="0035164E" w:rsidRDefault="0035164E" w:rsidP="0035164E">
      <w:pPr>
        <w:spacing w:before="16" w:line="260" w:lineRule="exact"/>
        <w:rPr>
          <w:sz w:val="26"/>
          <w:szCs w:val="26"/>
        </w:rPr>
      </w:pPr>
    </w:p>
    <w:p w14:paraId="469C0909" w14:textId="77777777" w:rsidR="0035164E" w:rsidRDefault="0035164E" w:rsidP="0035164E">
      <w:pPr>
        <w:ind w:left="548" w:right="69"/>
        <w:jc w:val="center"/>
        <w:rPr>
          <w:sz w:val="24"/>
          <w:szCs w:val="24"/>
        </w:rPr>
      </w:pPr>
      <w:r>
        <w:rPr>
          <w:sz w:val="24"/>
          <w:szCs w:val="24"/>
        </w:rPr>
        <w:t>Gambar 4. 8 Desain Tampilan Pesan Pemberitahuan Saat Logi</w:t>
      </w:r>
      <w:r>
        <w:rPr>
          <w:spacing w:val="10"/>
          <w:sz w:val="24"/>
          <w:szCs w:val="24"/>
        </w:rPr>
        <w:t>n</w:t>
      </w:r>
      <w:r>
        <w:rPr>
          <w:sz w:val="24"/>
          <w:szCs w:val="24"/>
        </w:rPr>
        <w:t>.....................</w:t>
      </w:r>
      <w:r>
        <w:rPr>
          <w:spacing w:val="19"/>
          <w:sz w:val="24"/>
          <w:szCs w:val="24"/>
        </w:rPr>
        <w:t>.</w:t>
      </w:r>
      <w:r>
        <w:rPr>
          <w:sz w:val="24"/>
          <w:szCs w:val="24"/>
        </w:rPr>
        <w:t>IV-9</w:t>
      </w:r>
    </w:p>
    <w:p w14:paraId="6B1389F0" w14:textId="77777777" w:rsidR="0035164E" w:rsidRDefault="0035164E" w:rsidP="0035164E">
      <w:pPr>
        <w:spacing w:before="16" w:line="260" w:lineRule="exact"/>
        <w:rPr>
          <w:sz w:val="26"/>
          <w:szCs w:val="26"/>
        </w:rPr>
      </w:pPr>
    </w:p>
    <w:p w14:paraId="679FBD10" w14:textId="77777777" w:rsidR="0035164E" w:rsidRDefault="0035164E" w:rsidP="0035164E">
      <w:pPr>
        <w:ind w:left="548" w:right="69"/>
        <w:jc w:val="center"/>
        <w:rPr>
          <w:sz w:val="24"/>
          <w:szCs w:val="24"/>
        </w:rPr>
      </w:pPr>
      <w:r>
        <w:rPr>
          <w:sz w:val="24"/>
          <w:szCs w:val="24"/>
        </w:rPr>
        <w:t>Gambar 4. 9 Desain Tampilan Halaman Beranda Tanpa Login</w:t>
      </w:r>
      <w:r>
        <w:rPr>
          <w:spacing w:val="-23"/>
          <w:sz w:val="24"/>
          <w:szCs w:val="24"/>
        </w:rPr>
        <w:t xml:space="preserve"> </w:t>
      </w:r>
      <w:r>
        <w:rPr>
          <w:sz w:val="24"/>
          <w:szCs w:val="24"/>
        </w:rPr>
        <w:t>.....................</w:t>
      </w:r>
      <w:r>
        <w:rPr>
          <w:spacing w:val="19"/>
          <w:sz w:val="24"/>
          <w:szCs w:val="24"/>
        </w:rPr>
        <w:t>.</w:t>
      </w:r>
      <w:r>
        <w:rPr>
          <w:sz w:val="24"/>
          <w:szCs w:val="24"/>
        </w:rPr>
        <w:t>IV-10</w:t>
      </w:r>
    </w:p>
    <w:p w14:paraId="7624F8D5" w14:textId="77777777" w:rsidR="0035164E" w:rsidRDefault="0035164E" w:rsidP="0035164E">
      <w:pPr>
        <w:spacing w:before="16" w:line="260" w:lineRule="exact"/>
        <w:rPr>
          <w:sz w:val="26"/>
          <w:szCs w:val="26"/>
        </w:rPr>
      </w:pPr>
    </w:p>
    <w:p w14:paraId="036B0469" w14:textId="77777777" w:rsidR="0035164E" w:rsidRDefault="0035164E" w:rsidP="0035164E">
      <w:pPr>
        <w:ind w:left="548" w:right="69"/>
        <w:jc w:val="center"/>
        <w:rPr>
          <w:sz w:val="24"/>
          <w:szCs w:val="24"/>
        </w:rPr>
      </w:pPr>
      <w:r>
        <w:rPr>
          <w:sz w:val="24"/>
          <w:szCs w:val="24"/>
        </w:rPr>
        <w:t>Gambar 4. 10 Desain Tampilan Halaman Beranda Admi</w:t>
      </w:r>
      <w:r>
        <w:rPr>
          <w:spacing w:val="3"/>
          <w:sz w:val="24"/>
          <w:szCs w:val="24"/>
        </w:rPr>
        <w:t>n</w:t>
      </w:r>
      <w:r>
        <w:rPr>
          <w:sz w:val="24"/>
          <w:szCs w:val="24"/>
        </w:rPr>
        <w:t>.............................</w:t>
      </w:r>
      <w:r>
        <w:rPr>
          <w:spacing w:val="19"/>
          <w:sz w:val="24"/>
          <w:szCs w:val="24"/>
        </w:rPr>
        <w:t>.</w:t>
      </w:r>
      <w:r>
        <w:rPr>
          <w:sz w:val="24"/>
          <w:szCs w:val="24"/>
        </w:rPr>
        <w:t>IV-11</w:t>
      </w:r>
    </w:p>
    <w:p w14:paraId="3B94DB87" w14:textId="77777777" w:rsidR="0035164E" w:rsidRDefault="0035164E" w:rsidP="0035164E">
      <w:pPr>
        <w:spacing w:before="16" w:line="260" w:lineRule="exact"/>
        <w:rPr>
          <w:sz w:val="26"/>
          <w:szCs w:val="26"/>
        </w:rPr>
      </w:pPr>
    </w:p>
    <w:p w14:paraId="58B6AA66" w14:textId="77777777" w:rsidR="0035164E" w:rsidRDefault="0035164E" w:rsidP="0035164E">
      <w:pPr>
        <w:ind w:left="548" w:right="69"/>
        <w:jc w:val="center"/>
        <w:rPr>
          <w:sz w:val="24"/>
          <w:szCs w:val="24"/>
        </w:rPr>
      </w:pPr>
      <w:r>
        <w:rPr>
          <w:sz w:val="24"/>
          <w:szCs w:val="24"/>
        </w:rPr>
        <w:t>Gambar 4. 11 Desain Tampilan Halaman Ambil Data dari Youtube</w:t>
      </w:r>
      <w:r>
        <w:rPr>
          <w:spacing w:val="-17"/>
          <w:sz w:val="24"/>
          <w:szCs w:val="24"/>
        </w:rPr>
        <w:t xml:space="preserve"> </w:t>
      </w:r>
      <w:r>
        <w:rPr>
          <w:sz w:val="24"/>
          <w:szCs w:val="24"/>
        </w:rPr>
        <w:t>.............</w:t>
      </w:r>
      <w:r>
        <w:rPr>
          <w:spacing w:val="19"/>
          <w:sz w:val="24"/>
          <w:szCs w:val="24"/>
        </w:rPr>
        <w:t>.</w:t>
      </w:r>
      <w:r>
        <w:rPr>
          <w:sz w:val="24"/>
          <w:szCs w:val="24"/>
        </w:rPr>
        <w:t>IV-12</w:t>
      </w:r>
    </w:p>
    <w:p w14:paraId="72B3FB85" w14:textId="77777777" w:rsidR="0035164E" w:rsidRDefault="0035164E" w:rsidP="0035164E">
      <w:pPr>
        <w:spacing w:before="16" w:line="260" w:lineRule="exact"/>
        <w:rPr>
          <w:sz w:val="26"/>
          <w:szCs w:val="26"/>
        </w:rPr>
      </w:pPr>
    </w:p>
    <w:p w14:paraId="7DC50FCE" w14:textId="77777777" w:rsidR="0035164E" w:rsidRDefault="0035164E" w:rsidP="0035164E">
      <w:pPr>
        <w:ind w:left="548" w:right="69"/>
        <w:jc w:val="center"/>
        <w:rPr>
          <w:sz w:val="24"/>
          <w:szCs w:val="24"/>
        </w:rPr>
      </w:pPr>
      <w:r>
        <w:rPr>
          <w:sz w:val="24"/>
          <w:szCs w:val="24"/>
        </w:rPr>
        <w:t>Gambar 4. 12 Desain Tampilan Halaman Ambil Data dari Twitter</w:t>
      </w:r>
      <w:r>
        <w:rPr>
          <w:spacing w:val="-17"/>
          <w:sz w:val="24"/>
          <w:szCs w:val="24"/>
        </w:rPr>
        <w:t xml:space="preserve"> </w:t>
      </w:r>
      <w:r>
        <w:rPr>
          <w:sz w:val="24"/>
          <w:szCs w:val="24"/>
        </w:rPr>
        <w:t>...............</w:t>
      </w:r>
      <w:r>
        <w:rPr>
          <w:spacing w:val="19"/>
          <w:sz w:val="24"/>
          <w:szCs w:val="24"/>
        </w:rPr>
        <w:t>.</w:t>
      </w:r>
      <w:r>
        <w:rPr>
          <w:sz w:val="24"/>
          <w:szCs w:val="24"/>
        </w:rPr>
        <w:t>IV-13</w:t>
      </w:r>
    </w:p>
    <w:p w14:paraId="0BFC40A9" w14:textId="77777777" w:rsidR="0035164E" w:rsidRDefault="0035164E" w:rsidP="0035164E">
      <w:pPr>
        <w:spacing w:before="16" w:line="260" w:lineRule="exact"/>
        <w:rPr>
          <w:sz w:val="26"/>
          <w:szCs w:val="26"/>
        </w:rPr>
      </w:pPr>
    </w:p>
    <w:p w14:paraId="67493962" w14:textId="77777777" w:rsidR="0035164E" w:rsidRDefault="0035164E" w:rsidP="0035164E">
      <w:pPr>
        <w:ind w:left="548" w:right="69"/>
        <w:jc w:val="center"/>
        <w:rPr>
          <w:sz w:val="24"/>
          <w:szCs w:val="24"/>
        </w:rPr>
      </w:pPr>
      <w:r>
        <w:rPr>
          <w:sz w:val="24"/>
          <w:szCs w:val="24"/>
        </w:rPr>
        <w:t>Gambar 4. 13 Desain Tampilan Ambil Data dari Unggahan Fil</w:t>
      </w:r>
      <w:r>
        <w:rPr>
          <w:spacing w:val="16"/>
          <w:sz w:val="24"/>
          <w:szCs w:val="24"/>
        </w:rPr>
        <w:t>e</w:t>
      </w:r>
      <w:r>
        <w:rPr>
          <w:sz w:val="24"/>
          <w:szCs w:val="24"/>
        </w:rPr>
        <w:t>...................</w:t>
      </w:r>
      <w:r>
        <w:rPr>
          <w:spacing w:val="19"/>
          <w:sz w:val="24"/>
          <w:szCs w:val="24"/>
        </w:rPr>
        <w:t>.</w:t>
      </w:r>
      <w:r>
        <w:rPr>
          <w:sz w:val="24"/>
          <w:szCs w:val="24"/>
        </w:rPr>
        <w:t>IV-14</w:t>
      </w:r>
    </w:p>
    <w:p w14:paraId="7F2B41F5" w14:textId="77777777" w:rsidR="0035164E" w:rsidRDefault="0035164E" w:rsidP="0035164E">
      <w:pPr>
        <w:spacing w:before="16" w:line="260" w:lineRule="exact"/>
        <w:rPr>
          <w:sz w:val="26"/>
          <w:szCs w:val="26"/>
        </w:rPr>
      </w:pPr>
    </w:p>
    <w:p w14:paraId="398E60A5" w14:textId="77777777" w:rsidR="0035164E" w:rsidRDefault="0035164E" w:rsidP="0035164E">
      <w:pPr>
        <w:spacing w:line="260" w:lineRule="exact"/>
        <w:ind w:left="548" w:right="69"/>
        <w:jc w:val="center"/>
        <w:rPr>
          <w:sz w:val="24"/>
          <w:szCs w:val="24"/>
        </w:rPr>
      </w:pPr>
      <w:r>
        <w:rPr>
          <w:position w:val="-1"/>
          <w:sz w:val="24"/>
          <w:szCs w:val="24"/>
        </w:rPr>
        <w:t>Gambar 4. 14 Desain Tampilan Halaman Komentar</w:t>
      </w:r>
      <w:r>
        <w:rPr>
          <w:spacing w:val="-30"/>
          <w:position w:val="-1"/>
          <w:sz w:val="24"/>
          <w:szCs w:val="24"/>
        </w:rPr>
        <w:t xml:space="preserve"> </w:t>
      </w:r>
      <w:r>
        <w:rPr>
          <w:position w:val="-1"/>
          <w:sz w:val="24"/>
          <w:szCs w:val="24"/>
        </w:rPr>
        <w:t>......................................</w:t>
      </w:r>
      <w:r>
        <w:rPr>
          <w:spacing w:val="19"/>
          <w:position w:val="-1"/>
          <w:sz w:val="24"/>
          <w:szCs w:val="24"/>
        </w:rPr>
        <w:t>.</w:t>
      </w:r>
      <w:r>
        <w:rPr>
          <w:position w:val="-1"/>
          <w:sz w:val="24"/>
          <w:szCs w:val="24"/>
        </w:rPr>
        <w:t>IV-15</w:t>
      </w:r>
    </w:p>
    <w:p w14:paraId="261E7189" w14:textId="77777777" w:rsidR="0035164E" w:rsidRDefault="0035164E" w:rsidP="0035164E">
      <w:pPr>
        <w:spacing w:before="2" w:line="180" w:lineRule="exact"/>
        <w:rPr>
          <w:sz w:val="18"/>
          <w:szCs w:val="18"/>
        </w:rPr>
      </w:pPr>
    </w:p>
    <w:p w14:paraId="78F65534" w14:textId="77777777" w:rsidR="0035164E" w:rsidRDefault="0035164E" w:rsidP="0035164E">
      <w:pPr>
        <w:spacing w:before="18"/>
        <w:ind w:left="4394" w:right="3906"/>
        <w:jc w:val="center"/>
        <w:rPr>
          <w:rFonts w:ascii="Calibri" w:eastAsia="Calibri" w:hAnsi="Calibri" w:cs="Calibri"/>
          <w:sz w:val="22"/>
          <w:szCs w:val="22"/>
        </w:rPr>
        <w:sectPr w:rsidR="0035164E" w:rsidSect="00360AE8">
          <w:headerReference w:type="default" r:id="rId18"/>
          <w:pgSz w:w="11900" w:h="16840"/>
          <w:pgMar w:top="1580" w:right="1600" w:bottom="280" w:left="1680" w:header="0" w:footer="0" w:gutter="0"/>
          <w:cols w:space="720"/>
        </w:sectPr>
      </w:pPr>
      <w:r>
        <w:rPr>
          <w:rFonts w:ascii="Calibri" w:eastAsia="Calibri" w:hAnsi="Calibri" w:cs="Calibri"/>
          <w:sz w:val="22"/>
          <w:szCs w:val="22"/>
        </w:rPr>
        <w:t>xiii</w:t>
      </w:r>
    </w:p>
    <w:p w14:paraId="1D2FB430" w14:textId="77777777" w:rsidR="0035164E" w:rsidRDefault="0035164E" w:rsidP="0035164E">
      <w:pPr>
        <w:spacing w:line="200" w:lineRule="exact"/>
      </w:pPr>
    </w:p>
    <w:p w14:paraId="4A20587F" w14:textId="77777777" w:rsidR="0035164E" w:rsidRDefault="0035164E" w:rsidP="0035164E">
      <w:pPr>
        <w:spacing w:line="200" w:lineRule="exact"/>
      </w:pPr>
    </w:p>
    <w:p w14:paraId="55EFEFC7" w14:textId="77777777" w:rsidR="0035164E" w:rsidRDefault="0035164E" w:rsidP="0035164E">
      <w:pPr>
        <w:spacing w:before="18" w:line="240" w:lineRule="exact"/>
        <w:rPr>
          <w:sz w:val="24"/>
          <w:szCs w:val="24"/>
        </w:rPr>
      </w:pPr>
    </w:p>
    <w:p w14:paraId="70CE97DB" w14:textId="77777777" w:rsidR="0035164E" w:rsidRDefault="0035164E" w:rsidP="0035164E">
      <w:pPr>
        <w:spacing w:before="29"/>
        <w:ind w:left="586"/>
        <w:rPr>
          <w:sz w:val="24"/>
          <w:szCs w:val="24"/>
        </w:rPr>
      </w:pPr>
      <w:r>
        <w:rPr>
          <w:sz w:val="24"/>
          <w:szCs w:val="24"/>
        </w:rPr>
        <w:t>Gambar 4. 15 Desain Tampilan Halaman Cek Komenta</w:t>
      </w:r>
      <w:r>
        <w:rPr>
          <w:spacing w:val="3"/>
          <w:sz w:val="24"/>
          <w:szCs w:val="24"/>
        </w:rPr>
        <w:t>r</w:t>
      </w:r>
      <w:r>
        <w:rPr>
          <w:sz w:val="24"/>
          <w:szCs w:val="24"/>
        </w:rPr>
        <w:t>...............................</w:t>
      </w:r>
      <w:r>
        <w:rPr>
          <w:spacing w:val="19"/>
          <w:sz w:val="24"/>
          <w:szCs w:val="24"/>
        </w:rPr>
        <w:t>.</w:t>
      </w:r>
      <w:r>
        <w:rPr>
          <w:sz w:val="24"/>
          <w:szCs w:val="24"/>
        </w:rPr>
        <w:t>IV-16</w:t>
      </w:r>
    </w:p>
    <w:p w14:paraId="40A4A259" w14:textId="77777777" w:rsidR="0035164E" w:rsidRDefault="0035164E" w:rsidP="0035164E">
      <w:pPr>
        <w:spacing w:before="16" w:line="260" w:lineRule="exact"/>
        <w:rPr>
          <w:sz w:val="26"/>
          <w:szCs w:val="26"/>
        </w:rPr>
      </w:pPr>
    </w:p>
    <w:p w14:paraId="06F4F87E" w14:textId="77777777" w:rsidR="0035164E" w:rsidRDefault="0035164E" w:rsidP="0035164E">
      <w:pPr>
        <w:ind w:left="586"/>
        <w:rPr>
          <w:sz w:val="24"/>
          <w:szCs w:val="24"/>
        </w:rPr>
      </w:pPr>
      <w:r>
        <w:rPr>
          <w:sz w:val="24"/>
          <w:szCs w:val="24"/>
        </w:rPr>
        <w:t>Gambar 4. 16 Desain Tampilan Halaman Validas</w:t>
      </w:r>
      <w:r>
        <w:rPr>
          <w:spacing w:val="9"/>
          <w:sz w:val="24"/>
          <w:szCs w:val="24"/>
        </w:rPr>
        <w:t>i</w:t>
      </w:r>
      <w:r>
        <w:rPr>
          <w:sz w:val="24"/>
          <w:szCs w:val="24"/>
        </w:rPr>
        <w:t>.........................................</w:t>
      </w:r>
      <w:r>
        <w:rPr>
          <w:spacing w:val="19"/>
          <w:sz w:val="24"/>
          <w:szCs w:val="24"/>
        </w:rPr>
        <w:t>.</w:t>
      </w:r>
      <w:r>
        <w:rPr>
          <w:sz w:val="24"/>
          <w:szCs w:val="24"/>
        </w:rPr>
        <w:t>IV-17</w:t>
      </w:r>
    </w:p>
    <w:p w14:paraId="7EEDAA2C" w14:textId="77777777" w:rsidR="0035164E" w:rsidRDefault="0035164E" w:rsidP="0035164E">
      <w:pPr>
        <w:spacing w:before="16" w:line="260" w:lineRule="exact"/>
        <w:rPr>
          <w:sz w:val="26"/>
          <w:szCs w:val="26"/>
        </w:rPr>
      </w:pPr>
    </w:p>
    <w:p w14:paraId="7EA66739" w14:textId="77777777" w:rsidR="0035164E" w:rsidRDefault="0035164E" w:rsidP="0035164E">
      <w:pPr>
        <w:ind w:left="586"/>
        <w:rPr>
          <w:sz w:val="24"/>
          <w:szCs w:val="24"/>
        </w:rPr>
      </w:pPr>
      <w:r>
        <w:rPr>
          <w:sz w:val="24"/>
          <w:szCs w:val="24"/>
        </w:rPr>
        <w:t>Gambar 5. 1 Tabel Struktur Data Komentar</w:t>
      </w:r>
      <w:r>
        <w:rPr>
          <w:spacing w:val="-24"/>
          <w:sz w:val="24"/>
          <w:szCs w:val="24"/>
        </w:rPr>
        <w:t xml:space="preserve"> </w:t>
      </w:r>
      <w:r>
        <w:rPr>
          <w:sz w:val="24"/>
          <w:szCs w:val="24"/>
        </w:rPr>
        <w:t>.......................................................</w:t>
      </w:r>
      <w:r>
        <w:rPr>
          <w:spacing w:val="-21"/>
          <w:sz w:val="24"/>
          <w:szCs w:val="24"/>
        </w:rPr>
        <w:t xml:space="preserve"> </w:t>
      </w:r>
      <w:r>
        <w:rPr>
          <w:sz w:val="24"/>
          <w:szCs w:val="24"/>
        </w:rPr>
        <w:t>V-2</w:t>
      </w:r>
    </w:p>
    <w:p w14:paraId="50D2DEAE" w14:textId="77777777" w:rsidR="0035164E" w:rsidRDefault="0035164E" w:rsidP="0035164E">
      <w:pPr>
        <w:spacing w:before="16" w:line="260" w:lineRule="exact"/>
        <w:rPr>
          <w:sz w:val="26"/>
          <w:szCs w:val="26"/>
        </w:rPr>
      </w:pPr>
    </w:p>
    <w:p w14:paraId="44B5A57B" w14:textId="77777777" w:rsidR="0035164E" w:rsidRDefault="0035164E" w:rsidP="0035164E">
      <w:pPr>
        <w:ind w:left="586"/>
        <w:rPr>
          <w:sz w:val="24"/>
          <w:szCs w:val="24"/>
        </w:rPr>
      </w:pPr>
      <w:r>
        <w:rPr>
          <w:sz w:val="24"/>
          <w:szCs w:val="24"/>
        </w:rPr>
        <w:t>Gambar 5. 2 Tabel Struktur Data Users</w:t>
      </w:r>
      <w:r>
        <w:rPr>
          <w:spacing w:val="-31"/>
          <w:sz w:val="24"/>
          <w:szCs w:val="24"/>
        </w:rPr>
        <w:t xml:space="preserve"> </w:t>
      </w:r>
      <w:r>
        <w:rPr>
          <w:sz w:val="24"/>
          <w:szCs w:val="24"/>
        </w:rPr>
        <w:t>..............................................................</w:t>
      </w:r>
      <w:r>
        <w:rPr>
          <w:spacing w:val="-21"/>
          <w:sz w:val="24"/>
          <w:szCs w:val="24"/>
        </w:rPr>
        <w:t xml:space="preserve"> </w:t>
      </w:r>
      <w:r>
        <w:rPr>
          <w:sz w:val="24"/>
          <w:szCs w:val="24"/>
        </w:rPr>
        <w:t>V-3</w:t>
      </w:r>
    </w:p>
    <w:p w14:paraId="079A4B96" w14:textId="77777777" w:rsidR="0035164E" w:rsidRDefault="0035164E" w:rsidP="0035164E">
      <w:pPr>
        <w:spacing w:before="16" w:line="260" w:lineRule="exact"/>
        <w:rPr>
          <w:sz w:val="26"/>
          <w:szCs w:val="26"/>
        </w:rPr>
      </w:pPr>
    </w:p>
    <w:p w14:paraId="45525C2F" w14:textId="77777777" w:rsidR="0035164E" w:rsidRDefault="0035164E" w:rsidP="0035164E">
      <w:pPr>
        <w:ind w:left="586"/>
        <w:rPr>
          <w:sz w:val="24"/>
          <w:szCs w:val="24"/>
        </w:rPr>
      </w:pPr>
      <w:r>
        <w:rPr>
          <w:sz w:val="24"/>
          <w:szCs w:val="24"/>
        </w:rPr>
        <w:t>Gambar 5. 3 Tabel Struktur Data Komentar Sementara</w:t>
      </w:r>
      <w:r>
        <w:rPr>
          <w:spacing w:val="-17"/>
          <w:sz w:val="24"/>
          <w:szCs w:val="24"/>
        </w:rPr>
        <w:t xml:space="preserve"> </w:t>
      </w:r>
      <w:r>
        <w:rPr>
          <w:sz w:val="24"/>
          <w:szCs w:val="24"/>
        </w:rPr>
        <w:t>.....................................</w:t>
      </w:r>
      <w:r>
        <w:rPr>
          <w:spacing w:val="-21"/>
          <w:sz w:val="24"/>
          <w:szCs w:val="24"/>
        </w:rPr>
        <w:t xml:space="preserve"> </w:t>
      </w:r>
      <w:r>
        <w:rPr>
          <w:sz w:val="24"/>
          <w:szCs w:val="24"/>
        </w:rPr>
        <w:t>V-4</w:t>
      </w:r>
    </w:p>
    <w:p w14:paraId="03A754BD" w14:textId="77777777" w:rsidR="0035164E" w:rsidRDefault="0035164E" w:rsidP="0035164E">
      <w:pPr>
        <w:spacing w:before="16" w:line="260" w:lineRule="exact"/>
        <w:rPr>
          <w:sz w:val="26"/>
          <w:szCs w:val="26"/>
        </w:rPr>
      </w:pPr>
    </w:p>
    <w:p w14:paraId="456A8C16" w14:textId="77777777" w:rsidR="0035164E" w:rsidRDefault="0035164E" w:rsidP="0035164E">
      <w:pPr>
        <w:ind w:left="586"/>
        <w:rPr>
          <w:sz w:val="24"/>
          <w:szCs w:val="24"/>
        </w:rPr>
      </w:pPr>
      <w:r>
        <w:rPr>
          <w:sz w:val="24"/>
          <w:szCs w:val="24"/>
        </w:rPr>
        <w:t>Gambar 6. 1 Tampilan Halaman Logi</w:t>
      </w:r>
      <w:r>
        <w:rPr>
          <w:spacing w:val="2"/>
          <w:sz w:val="24"/>
          <w:szCs w:val="24"/>
        </w:rPr>
        <w:t>n</w:t>
      </w:r>
      <w:r>
        <w:rPr>
          <w:sz w:val="24"/>
          <w:szCs w:val="24"/>
        </w:rPr>
        <w:t>.............................................................</w:t>
      </w:r>
      <w:r>
        <w:rPr>
          <w:spacing w:val="19"/>
          <w:sz w:val="24"/>
          <w:szCs w:val="24"/>
        </w:rPr>
        <w:t>.</w:t>
      </w:r>
      <w:r>
        <w:rPr>
          <w:sz w:val="24"/>
          <w:szCs w:val="24"/>
        </w:rPr>
        <w:t>VI-2</w:t>
      </w:r>
    </w:p>
    <w:p w14:paraId="238CEF07" w14:textId="77777777" w:rsidR="0035164E" w:rsidRDefault="0035164E" w:rsidP="0035164E">
      <w:pPr>
        <w:spacing w:before="16" w:line="260" w:lineRule="exact"/>
        <w:rPr>
          <w:sz w:val="26"/>
          <w:szCs w:val="26"/>
        </w:rPr>
      </w:pPr>
    </w:p>
    <w:p w14:paraId="70BA9A82" w14:textId="77777777" w:rsidR="0035164E" w:rsidRDefault="0035164E" w:rsidP="0035164E">
      <w:pPr>
        <w:ind w:left="586"/>
        <w:rPr>
          <w:sz w:val="24"/>
          <w:szCs w:val="24"/>
        </w:rPr>
      </w:pPr>
      <w:r>
        <w:rPr>
          <w:sz w:val="24"/>
          <w:szCs w:val="24"/>
        </w:rPr>
        <w:t>Gambar 6. 2 Tampilan Halaman Beranda Admi</w:t>
      </w:r>
      <w:r>
        <w:rPr>
          <w:spacing w:val="9"/>
          <w:sz w:val="24"/>
          <w:szCs w:val="24"/>
        </w:rPr>
        <w:t>n</w:t>
      </w:r>
      <w:r>
        <w:rPr>
          <w:sz w:val="24"/>
          <w:szCs w:val="24"/>
        </w:rPr>
        <w:t>.............................................</w:t>
      </w:r>
      <w:r>
        <w:rPr>
          <w:spacing w:val="19"/>
          <w:sz w:val="24"/>
          <w:szCs w:val="24"/>
        </w:rPr>
        <w:t>.</w:t>
      </w:r>
      <w:r>
        <w:rPr>
          <w:sz w:val="24"/>
          <w:szCs w:val="24"/>
        </w:rPr>
        <w:t>VI-2</w:t>
      </w:r>
    </w:p>
    <w:p w14:paraId="41C66B8E" w14:textId="77777777" w:rsidR="0035164E" w:rsidRDefault="0035164E" w:rsidP="0035164E">
      <w:pPr>
        <w:spacing w:before="16" w:line="260" w:lineRule="exact"/>
        <w:rPr>
          <w:sz w:val="26"/>
          <w:szCs w:val="26"/>
        </w:rPr>
      </w:pPr>
    </w:p>
    <w:p w14:paraId="74190A03" w14:textId="77777777" w:rsidR="0035164E" w:rsidRDefault="0035164E" w:rsidP="0035164E">
      <w:pPr>
        <w:ind w:left="586"/>
        <w:rPr>
          <w:sz w:val="24"/>
          <w:szCs w:val="24"/>
        </w:rPr>
      </w:pPr>
      <w:r>
        <w:rPr>
          <w:sz w:val="24"/>
          <w:szCs w:val="24"/>
        </w:rPr>
        <w:t>Gambar 6. 3 Tampilan Halaman Tidak Berhasil Logi</w:t>
      </w:r>
      <w:r>
        <w:rPr>
          <w:spacing w:val="23"/>
          <w:sz w:val="24"/>
          <w:szCs w:val="24"/>
        </w:rPr>
        <w:t>n</w:t>
      </w:r>
      <w:r>
        <w:rPr>
          <w:sz w:val="24"/>
          <w:szCs w:val="24"/>
        </w:rPr>
        <w:t>....................................</w:t>
      </w:r>
      <w:r>
        <w:rPr>
          <w:spacing w:val="19"/>
          <w:sz w:val="24"/>
          <w:szCs w:val="24"/>
        </w:rPr>
        <w:t>.</w:t>
      </w:r>
      <w:r>
        <w:rPr>
          <w:sz w:val="24"/>
          <w:szCs w:val="24"/>
        </w:rPr>
        <w:t>VI-3</w:t>
      </w:r>
    </w:p>
    <w:p w14:paraId="7FA216B6" w14:textId="77777777" w:rsidR="0035164E" w:rsidRDefault="0035164E" w:rsidP="0035164E">
      <w:pPr>
        <w:spacing w:before="16" w:line="260" w:lineRule="exact"/>
        <w:rPr>
          <w:sz w:val="26"/>
          <w:szCs w:val="26"/>
        </w:rPr>
      </w:pPr>
    </w:p>
    <w:p w14:paraId="084E4D9D" w14:textId="77777777" w:rsidR="0035164E" w:rsidRDefault="0035164E" w:rsidP="0035164E">
      <w:pPr>
        <w:ind w:left="586"/>
        <w:rPr>
          <w:sz w:val="24"/>
          <w:szCs w:val="24"/>
        </w:rPr>
      </w:pPr>
      <w:r>
        <w:rPr>
          <w:sz w:val="24"/>
          <w:szCs w:val="24"/>
        </w:rPr>
        <w:t>Gambar 6. 4 Tampilan Halaman Ambil Data</w:t>
      </w:r>
      <w:r>
        <w:rPr>
          <w:spacing w:val="-11"/>
          <w:sz w:val="24"/>
          <w:szCs w:val="24"/>
        </w:rPr>
        <w:t xml:space="preserve"> </w:t>
      </w:r>
      <w:r>
        <w:rPr>
          <w:sz w:val="24"/>
          <w:szCs w:val="24"/>
        </w:rPr>
        <w:t>...................................................</w:t>
      </w:r>
      <w:r>
        <w:rPr>
          <w:spacing w:val="19"/>
          <w:sz w:val="24"/>
          <w:szCs w:val="24"/>
        </w:rPr>
        <w:t>.</w:t>
      </w:r>
      <w:r>
        <w:rPr>
          <w:sz w:val="24"/>
          <w:szCs w:val="24"/>
        </w:rPr>
        <w:t>VI-4</w:t>
      </w:r>
    </w:p>
    <w:p w14:paraId="3F043F80" w14:textId="77777777" w:rsidR="0035164E" w:rsidRDefault="0035164E" w:rsidP="0035164E">
      <w:pPr>
        <w:spacing w:before="16" w:line="260" w:lineRule="exact"/>
        <w:rPr>
          <w:sz w:val="26"/>
          <w:szCs w:val="26"/>
        </w:rPr>
      </w:pPr>
    </w:p>
    <w:p w14:paraId="2104E592" w14:textId="77777777" w:rsidR="0035164E" w:rsidRDefault="0035164E" w:rsidP="0035164E">
      <w:pPr>
        <w:ind w:left="586"/>
        <w:rPr>
          <w:sz w:val="24"/>
          <w:szCs w:val="24"/>
        </w:rPr>
      </w:pPr>
      <w:r>
        <w:rPr>
          <w:sz w:val="24"/>
          <w:szCs w:val="24"/>
        </w:rPr>
        <w:t>Gambar 6. 5 Tampilan Berhasil Ambil Data dari Twitter</w:t>
      </w:r>
      <w:r>
        <w:rPr>
          <w:spacing w:val="-4"/>
          <w:sz w:val="24"/>
          <w:szCs w:val="24"/>
        </w:rPr>
        <w:t xml:space="preserve"> </w:t>
      </w:r>
      <w:r>
        <w:rPr>
          <w:sz w:val="24"/>
          <w:szCs w:val="24"/>
        </w:rPr>
        <w:t>................................</w:t>
      </w:r>
      <w:r>
        <w:rPr>
          <w:spacing w:val="19"/>
          <w:sz w:val="24"/>
          <w:szCs w:val="24"/>
        </w:rPr>
        <w:t>.</w:t>
      </w:r>
      <w:r>
        <w:rPr>
          <w:sz w:val="24"/>
          <w:szCs w:val="24"/>
        </w:rPr>
        <w:t>VI-5</w:t>
      </w:r>
    </w:p>
    <w:p w14:paraId="53E7E43C" w14:textId="77777777" w:rsidR="0035164E" w:rsidRDefault="0035164E" w:rsidP="0035164E">
      <w:pPr>
        <w:spacing w:before="16" w:line="260" w:lineRule="exact"/>
        <w:rPr>
          <w:sz w:val="26"/>
          <w:szCs w:val="26"/>
        </w:rPr>
      </w:pPr>
    </w:p>
    <w:p w14:paraId="022BB59B" w14:textId="77777777" w:rsidR="0035164E" w:rsidRDefault="0035164E" w:rsidP="0035164E">
      <w:pPr>
        <w:ind w:left="586"/>
        <w:rPr>
          <w:sz w:val="24"/>
          <w:szCs w:val="24"/>
        </w:rPr>
      </w:pPr>
      <w:r>
        <w:rPr>
          <w:sz w:val="24"/>
          <w:szCs w:val="24"/>
        </w:rPr>
        <w:t>Gambar 6. 6 Proses Ambil Twitter Gaga</w:t>
      </w:r>
      <w:r>
        <w:rPr>
          <w:spacing w:val="22"/>
          <w:sz w:val="24"/>
          <w:szCs w:val="24"/>
        </w:rPr>
        <w:t>l</w:t>
      </w:r>
      <w:r>
        <w:rPr>
          <w:sz w:val="24"/>
          <w:szCs w:val="24"/>
        </w:rPr>
        <w:t>.........................................................</w:t>
      </w:r>
      <w:r>
        <w:rPr>
          <w:spacing w:val="19"/>
          <w:sz w:val="24"/>
          <w:szCs w:val="24"/>
        </w:rPr>
        <w:t>.</w:t>
      </w:r>
      <w:r>
        <w:rPr>
          <w:sz w:val="24"/>
          <w:szCs w:val="24"/>
        </w:rPr>
        <w:t>VI-5</w:t>
      </w:r>
    </w:p>
    <w:p w14:paraId="61E2ACAF" w14:textId="77777777" w:rsidR="0035164E" w:rsidRDefault="0035164E" w:rsidP="0035164E">
      <w:pPr>
        <w:spacing w:before="16" w:line="260" w:lineRule="exact"/>
        <w:rPr>
          <w:sz w:val="26"/>
          <w:szCs w:val="26"/>
        </w:rPr>
      </w:pPr>
    </w:p>
    <w:p w14:paraId="5007AA50" w14:textId="77777777" w:rsidR="0035164E" w:rsidRDefault="0035164E" w:rsidP="0035164E">
      <w:pPr>
        <w:ind w:left="586"/>
        <w:rPr>
          <w:sz w:val="24"/>
          <w:szCs w:val="24"/>
        </w:rPr>
      </w:pPr>
      <w:r>
        <w:rPr>
          <w:sz w:val="24"/>
          <w:szCs w:val="24"/>
        </w:rPr>
        <w:t>Gambar 6. 7 Pengumuman Penghentian Akses Gratis API</w:t>
      </w:r>
      <w:r>
        <w:rPr>
          <w:spacing w:val="-25"/>
          <w:sz w:val="24"/>
          <w:szCs w:val="24"/>
        </w:rPr>
        <w:t xml:space="preserve"> </w:t>
      </w:r>
      <w:r>
        <w:rPr>
          <w:sz w:val="24"/>
          <w:szCs w:val="24"/>
        </w:rPr>
        <w:t>..............................</w:t>
      </w:r>
      <w:r>
        <w:rPr>
          <w:spacing w:val="19"/>
          <w:sz w:val="24"/>
          <w:szCs w:val="24"/>
        </w:rPr>
        <w:t>.</w:t>
      </w:r>
      <w:r>
        <w:rPr>
          <w:sz w:val="24"/>
          <w:szCs w:val="24"/>
        </w:rPr>
        <w:t>VI-6</w:t>
      </w:r>
    </w:p>
    <w:p w14:paraId="511DAFC1" w14:textId="77777777" w:rsidR="0035164E" w:rsidRDefault="0035164E" w:rsidP="0035164E">
      <w:pPr>
        <w:spacing w:before="16" w:line="260" w:lineRule="exact"/>
        <w:rPr>
          <w:sz w:val="26"/>
          <w:szCs w:val="26"/>
        </w:rPr>
      </w:pPr>
    </w:p>
    <w:p w14:paraId="7AEC6024" w14:textId="77777777" w:rsidR="0035164E" w:rsidRDefault="0035164E" w:rsidP="0035164E">
      <w:pPr>
        <w:ind w:left="586"/>
        <w:rPr>
          <w:sz w:val="24"/>
          <w:szCs w:val="24"/>
        </w:rPr>
      </w:pPr>
      <w:r>
        <w:rPr>
          <w:sz w:val="24"/>
          <w:szCs w:val="24"/>
        </w:rPr>
        <w:t>Gambar 6. 8 Penundaan Penghentian Akses Gratis AP</w:t>
      </w:r>
      <w:r>
        <w:rPr>
          <w:spacing w:val="2"/>
          <w:sz w:val="24"/>
          <w:szCs w:val="24"/>
        </w:rPr>
        <w:t>I</w:t>
      </w:r>
      <w:r>
        <w:rPr>
          <w:sz w:val="24"/>
          <w:szCs w:val="24"/>
        </w:rPr>
        <w:t>...................................</w:t>
      </w:r>
      <w:r>
        <w:rPr>
          <w:spacing w:val="19"/>
          <w:sz w:val="24"/>
          <w:szCs w:val="24"/>
        </w:rPr>
        <w:t>.</w:t>
      </w:r>
      <w:r>
        <w:rPr>
          <w:sz w:val="24"/>
          <w:szCs w:val="24"/>
        </w:rPr>
        <w:t>VI-6</w:t>
      </w:r>
    </w:p>
    <w:p w14:paraId="59314DE5" w14:textId="77777777" w:rsidR="0035164E" w:rsidRDefault="0035164E" w:rsidP="0035164E">
      <w:pPr>
        <w:spacing w:before="16" w:line="260" w:lineRule="exact"/>
        <w:rPr>
          <w:sz w:val="26"/>
          <w:szCs w:val="26"/>
        </w:rPr>
      </w:pPr>
    </w:p>
    <w:p w14:paraId="53863E1B" w14:textId="77777777" w:rsidR="0035164E" w:rsidRDefault="0035164E" w:rsidP="0035164E">
      <w:pPr>
        <w:ind w:left="586"/>
        <w:rPr>
          <w:sz w:val="24"/>
          <w:szCs w:val="24"/>
        </w:rPr>
      </w:pPr>
      <w:r>
        <w:rPr>
          <w:sz w:val="24"/>
          <w:szCs w:val="24"/>
        </w:rPr>
        <w:t>Gambar 6. 9 Pernyataan Akses Gratis API Resmi Dihentikan</w:t>
      </w:r>
      <w:r>
        <w:rPr>
          <w:spacing w:val="-24"/>
          <w:sz w:val="24"/>
          <w:szCs w:val="24"/>
        </w:rPr>
        <w:t xml:space="preserve"> </w:t>
      </w:r>
      <w:r>
        <w:rPr>
          <w:sz w:val="24"/>
          <w:szCs w:val="24"/>
        </w:rPr>
        <w:t>.........................</w:t>
      </w:r>
      <w:r>
        <w:rPr>
          <w:spacing w:val="19"/>
          <w:sz w:val="24"/>
          <w:szCs w:val="24"/>
        </w:rPr>
        <w:t>.</w:t>
      </w:r>
      <w:r>
        <w:rPr>
          <w:sz w:val="24"/>
          <w:szCs w:val="24"/>
        </w:rPr>
        <w:t>VI-7</w:t>
      </w:r>
    </w:p>
    <w:p w14:paraId="60096B92" w14:textId="77777777" w:rsidR="0035164E" w:rsidRDefault="0035164E" w:rsidP="0035164E">
      <w:pPr>
        <w:spacing w:before="16" w:line="260" w:lineRule="exact"/>
        <w:rPr>
          <w:sz w:val="26"/>
          <w:szCs w:val="26"/>
        </w:rPr>
      </w:pPr>
    </w:p>
    <w:p w14:paraId="6470B11B" w14:textId="77777777" w:rsidR="0035164E" w:rsidRDefault="0035164E" w:rsidP="0035164E">
      <w:pPr>
        <w:ind w:left="586"/>
        <w:rPr>
          <w:sz w:val="24"/>
          <w:szCs w:val="24"/>
        </w:rPr>
      </w:pPr>
      <w:r>
        <w:rPr>
          <w:sz w:val="24"/>
          <w:szCs w:val="24"/>
        </w:rPr>
        <w:t>Gambar 6. 10 Akses API Twitter Berbayar</w:t>
      </w:r>
      <w:r>
        <w:rPr>
          <w:spacing w:val="-18"/>
          <w:sz w:val="24"/>
          <w:szCs w:val="24"/>
        </w:rPr>
        <w:t xml:space="preserve"> </w:t>
      </w:r>
      <w:r>
        <w:rPr>
          <w:sz w:val="24"/>
          <w:szCs w:val="24"/>
        </w:rPr>
        <w:t>......................................................</w:t>
      </w:r>
      <w:r>
        <w:rPr>
          <w:spacing w:val="19"/>
          <w:sz w:val="24"/>
          <w:szCs w:val="24"/>
        </w:rPr>
        <w:t>.</w:t>
      </w:r>
      <w:r>
        <w:rPr>
          <w:sz w:val="24"/>
          <w:szCs w:val="24"/>
        </w:rPr>
        <w:t>VI-7</w:t>
      </w:r>
    </w:p>
    <w:p w14:paraId="52473651" w14:textId="77777777" w:rsidR="0035164E" w:rsidRDefault="0035164E" w:rsidP="0035164E">
      <w:pPr>
        <w:spacing w:before="16" w:line="260" w:lineRule="exact"/>
        <w:rPr>
          <w:sz w:val="26"/>
          <w:szCs w:val="26"/>
        </w:rPr>
      </w:pPr>
    </w:p>
    <w:p w14:paraId="10FBB5A5" w14:textId="77777777" w:rsidR="0035164E" w:rsidRDefault="0035164E" w:rsidP="0035164E">
      <w:pPr>
        <w:ind w:left="586"/>
        <w:rPr>
          <w:sz w:val="24"/>
          <w:szCs w:val="24"/>
        </w:rPr>
      </w:pPr>
      <w:r>
        <w:rPr>
          <w:sz w:val="24"/>
          <w:szCs w:val="24"/>
        </w:rPr>
        <w:t>Gambar 6. 11 Pembatasan Pembacaan Twee</w:t>
      </w:r>
      <w:r>
        <w:rPr>
          <w:spacing w:val="3"/>
          <w:sz w:val="24"/>
          <w:szCs w:val="24"/>
        </w:rPr>
        <w:t>t</w:t>
      </w:r>
      <w:r>
        <w:rPr>
          <w:sz w:val="24"/>
          <w:szCs w:val="24"/>
        </w:rPr>
        <w:t>...................................................</w:t>
      </w:r>
      <w:r>
        <w:rPr>
          <w:spacing w:val="19"/>
          <w:sz w:val="24"/>
          <w:szCs w:val="24"/>
        </w:rPr>
        <w:t>.</w:t>
      </w:r>
      <w:r>
        <w:rPr>
          <w:sz w:val="24"/>
          <w:szCs w:val="24"/>
        </w:rPr>
        <w:t>VI-8</w:t>
      </w:r>
    </w:p>
    <w:p w14:paraId="237423DB" w14:textId="77777777" w:rsidR="0035164E" w:rsidRDefault="0035164E" w:rsidP="0035164E">
      <w:pPr>
        <w:spacing w:before="16" w:line="260" w:lineRule="exact"/>
        <w:rPr>
          <w:sz w:val="26"/>
          <w:szCs w:val="26"/>
        </w:rPr>
      </w:pPr>
    </w:p>
    <w:p w14:paraId="399042C7" w14:textId="77777777" w:rsidR="0035164E" w:rsidRDefault="0035164E" w:rsidP="0035164E">
      <w:pPr>
        <w:ind w:left="586"/>
        <w:rPr>
          <w:sz w:val="24"/>
          <w:szCs w:val="24"/>
        </w:rPr>
      </w:pPr>
      <w:r>
        <w:rPr>
          <w:sz w:val="24"/>
          <w:szCs w:val="24"/>
        </w:rPr>
        <w:t>Gambar 6. 12 Tampilan Berhasil Ambil Data dari Youtube</w:t>
      </w:r>
      <w:r>
        <w:rPr>
          <w:spacing w:val="-4"/>
          <w:sz w:val="24"/>
          <w:szCs w:val="24"/>
        </w:rPr>
        <w:t xml:space="preserve"> </w:t>
      </w:r>
      <w:r>
        <w:rPr>
          <w:sz w:val="24"/>
          <w:szCs w:val="24"/>
        </w:rPr>
        <w:t>............................</w:t>
      </w:r>
      <w:r>
        <w:rPr>
          <w:spacing w:val="19"/>
          <w:sz w:val="24"/>
          <w:szCs w:val="24"/>
        </w:rPr>
        <w:t>.</w:t>
      </w:r>
      <w:r>
        <w:rPr>
          <w:sz w:val="24"/>
          <w:szCs w:val="24"/>
        </w:rPr>
        <w:t>VI-9</w:t>
      </w:r>
    </w:p>
    <w:p w14:paraId="6E5EAB4D" w14:textId="77777777" w:rsidR="0035164E" w:rsidRDefault="0035164E" w:rsidP="0035164E">
      <w:pPr>
        <w:spacing w:before="16" w:line="260" w:lineRule="exact"/>
        <w:rPr>
          <w:sz w:val="26"/>
          <w:szCs w:val="26"/>
        </w:rPr>
      </w:pPr>
    </w:p>
    <w:p w14:paraId="40DE8F1A" w14:textId="77777777" w:rsidR="0035164E" w:rsidRDefault="0035164E" w:rsidP="0035164E">
      <w:pPr>
        <w:ind w:left="586"/>
        <w:rPr>
          <w:sz w:val="24"/>
          <w:szCs w:val="24"/>
        </w:rPr>
      </w:pPr>
      <w:r>
        <w:rPr>
          <w:sz w:val="24"/>
          <w:szCs w:val="24"/>
        </w:rPr>
        <w:t>Gambar 6. 13 Tampilan Tidak Berhasil Ambil Data dari Youtube</w:t>
      </w:r>
      <w:r>
        <w:rPr>
          <w:spacing w:val="-24"/>
          <w:sz w:val="24"/>
          <w:szCs w:val="24"/>
        </w:rPr>
        <w:t xml:space="preserve"> </w:t>
      </w:r>
      <w:r>
        <w:rPr>
          <w:sz w:val="24"/>
          <w:szCs w:val="24"/>
        </w:rPr>
        <w:t>..................</w:t>
      </w:r>
      <w:r>
        <w:rPr>
          <w:spacing w:val="19"/>
          <w:sz w:val="24"/>
          <w:szCs w:val="24"/>
        </w:rPr>
        <w:t>.</w:t>
      </w:r>
      <w:r>
        <w:rPr>
          <w:sz w:val="24"/>
          <w:szCs w:val="24"/>
        </w:rPr>
        <w:t>VI-9</w:t>
      </w:r>
    </w:p>
    <w:p w14:paraId="3524A21A" w14:textId="77777777" w:rsidR="0035164E" w:rsidRDefault="0035164E" w:rsidP="0035164E">
      <w:pPr>
        <w:spacing w:before="16" w:line="260" w:lineRule="exact"/>
        <w:rPr>
          <w:sz w:val="26"/>
          <w:szCs w:val="26"/>
        </w:rPr>
      </w:pPr>
    </w:p>
    <w:p w14:paraId="596B8820" w14:textId="77777777" w:rsidR="0035164E" w:rsidRDefault="0035164E" w:rsidP="0035164E">
      <w:pPr>
        <w:ind w:left="586"/>
        <w:rPr>
          <w:sz w:val="24"/>
          <w:szCs w:val="24"/>
        </w:rPr>
      </w:pPr>
      <w:r>
        <w:rPr>
          <w:sz w:val="24"/>
          <w:szCs w:val="24"/>
        </w:rPr>
        <w:t>Gambar 6. 14 Tampilan Halaman Upload File</w:t>
      </w:r>
      <w:r>
        <w:rPr>
          <w:spacing w:val="-24"/>
          <w:sz w:val="24"/>
          <w:szCs w:val="24"/>
        </w:rPr>
        <w:t xml:space="preserve"> </w:t>
      </w:r>
      <w:r>
        <w:rPr>
          <w:sz w:val="24"/>
          <w:szCs w:val="24"/>
        </w:rPr>
        <w:t>...............................................</w:t>
      </w:r>
      <w:r>
        <w:rPr>
          <w:spacing w:val="19"/>
          <w:sz w:val="24"/>
          <w:szCs w:val="24"/>
        </w:rPr>
        <w:t>.</w:t>
      </w:r>
      <w:r>
        <w:rPr>
          <w:sz w:val="24"/>
          <w:szCs w:val="24"/>
        </w:rPr>
        <w:t>VI-10</w:t>
      </w:r>
    </w:p>
    <w:p w14:paraId="0D5214CF" w14:textId="77777777" w:rsidR="0035164E" w:rsidRDefault="0035164E" w:rsidP="0035164E">
      <w:pPr>
        <w:spacing w:before="16" w:line="260" w:lineRule="exact"/>
        <w:rPr>
          <w:sz w:val="26"/>
          <w:szCs w:val="26"/>
        </w:rPr>
      </w:pPr>
    </w:p>
    <w:p w14:paraId="20F5133B" w14:textId="77777777" w:rsidR="0035164E" w:rsidRDefault="0035164E" w:rsidP="0035164E">
      <w:pPr>
        <w:ind w:left="586"/>
        <w:rPr>
          <w:sz w:val="24"/>
          <w:szCs w:val="24"/>
        </w:rPr>
      </w:pPr>
      <w:r>
        <w:rPr>
          <w:sz w:val="24"/>
          <w:szCs w:val="24"/>
        </w:rPr>
        <w:t>Gambar 6. 15 Contoh Template Format Excel</w:t>
      </w:r>
      <w:r>
        <w:rPr>
          <w:spacing w:val="-11"/>
          <w:sz w:val="24"/>
          <w:szCs w:val="24"/>
        </w:rPr>
        <w:t xml:space="preserve"> </w:t>
      </w:r>
      <w:r>
        <w:rPr>
          <w:sz w:val="24"/>
          <w:szCs w:val="24"/>
        </w:rPr>
        <w:t>...............................................</w:t>
      </w:r>
      <w:r>
        <w:rPr>
          <w:spacing w:val="19"/>
          <w:sz w:val="24"/>
          <w:szCs w:val="24"/>
        </w:rPr>
        <w:t>.</w:t>
      </w:r>
      <w:r>
        <w:rPr>
          <w:sz w:val="24"/>
          <w:szCs w:val="24"/>
        </w:rPr>
        <w:t>VI-10</w:t>
      </w:r>
    </w:p>
    <w:p w14:paraId="74EF8397" w14:textId="77777777" w:rsidR="0035164E" w:rsidRDefault="0035164E" w:rsidP="0035164E">
      <w:pPr>
        <w:spacing w:before="16" w:line="260" w:lineRule="exact"/>
        <w:rPr>
          <w:sz w:val="26"/>
          <w:szCs w:val="26"/>
        </w:rPr>
      </w:pPr>
    </w:p>
    <w:p w14:paraId="23982ACC" w14:textId="77777777" w:rsidR="0035164E" w:rsidRDefault="0035164E" w:rsidP="0035164E">
      <w:pPr>
        <w:ind w:left="586"/>
        <w:rPr>
          <w:sz w:val="24"/>
          <w:szCs w:val="24"/>
        </w:rPr>
      </w:pPr>
      <w:r>
        <w:rPr>
          <w:sz w:val="24"/>
          <w:szCs w:val="24"/>
        </w:rPr>
        <w:t>Gambar 6. 16 Contoh Tampilan Berhasil Unggah Fil</w:t>
      </w:r>
      <w:r>
        <w:rPr>
          <w:spacing w:val="2"/>
          <w:sz w:val="24"/>
          <w:szCs w:val="24"/>
        </w:rPr>
        <w:t>e</w:t>
      </w:r>
      <w:r>
        <w:rPr>
          <w:sz w:val="24"/>
          <w:szCs w:val="24"/>
        </w:rPr>
        <w:t>...................................</w:t>
      </w:r>
      <w:r>
        <w:rPr>
          <w:spacing w:val="19"/>
          <w:sz w:val="24"/>
          <w:szCs w:val="24"/>
        </w:rPr>
        <w:t>.</w:t>
      </w:r>
      <w:r>
        <w:rPr>
          <w:sz w:val="24"/>
          <w:szCs w:val="24"/>
        </w:rPr>
        <w:t>VI-11</w:t>
      </w:r>
    </w:p>
    <w:p w14:paraId="1FAEA02A" w14:textId="77777777" w:rsidR="0035164E" w:rsidRDefault="0035164E" w:rsidP="0035164E">
      <w:pPr>
        <w:spacing w:before="16" w:line="260" w:lineRule="exact"/>
        <w:rPr>
          <w:sz w:val="26"/>
          <w:szCs w:val="26"/>
        </w:rPr>
      </w:pPr>
    </w:p>
    <w:p w14:paraId="09432CC0" w14:textId="77777777" w:rsidR="0035164E" w:rsidRDefault="0035164E" w:rsidP="0035164E">
      <w:pPr>
        <w:ind w:left="586"/>
        <w:rPr>
          <w:sz w:val="24"/>
          <w:szCs w:val="24"/>
        </w:rPr>
      </w:pPr>
      <w:r>
        <w:rPr>
          <w:sz w:val="24"/>
          <w:szCs w:val="24"/>
        </w:rPr>
        <w:t>Gambar 6. 17 Tampilan Halaman Cek Komenta</w:t>
      </w:r>
      <w:r>
        <w:rPr>
          <w:spacing w:val="9"/>
          <w:sz w:val="24"/>
          <w:szCs w:val="24"/>
        </w:rPr>
        <w:t>r</w:t>
      </w:r>
      <w:r>
        <w:rPr>
          <w:sz w:val="24"/>
          <w:szCs w:val="24"/>
        </w:rPr>
        <w:t>...........................................</w:t>
      </w:r>
      <w:r>
        <w:rPr>
          <w:spacing w:val="19"/>
          <w:sz w:val="24"/>
          <w:szCs w:val="24"/>
        </w:rPr>
        <w:t>.</w:t>
      </w:r>
      <w:r>
        <w:rPr>
          <w:sz w:val="24"/>
          <w:szCs w:val="24"/>
        </w:rPr>
        <w:t>VI-11</w:t>
      </w:r>
    </w:p>
    <w:p w14:paraId="71186BC8" w14:textId="77777777" w:rsidR="0035164E" w:rsidRDefault="0035164E" w:rsidP="0035164E">
      <w:pPr>
        <w:spacing w:before="16" w:line="260" w:lineRule="exact"/>
        <w:rPr>
          <w:sz w:val="26"/>
          <w:szCs w:val="26"/>
        </w:rPr>
      </w:pPr>
    </w:p>
    <w:p w14:paraId="50EBD409" w14:textId="77777777" w:rsidR="0035164E" w:rsidRDefault="0035164E" w:rsidP="0035164E">
      <w:pPr>
        <w:spacing w:line="260" w:lineRule="exact"/>
        <w:ind w:left="586"/>
        <w:rPr>
          <w:sz w:val="24"/>
          <w:szCs w:val="24"/>
        </w:rPr>
      </w:pPr>
      <w:r>
        <w:rPr>
          <w:position w:val="-1"/>
          <w:sz w:val="24"/>
          <w:szCs w:val="24"/>
        </w:rPr>
        <w:t>Gambar 6. 18 Tampilan Berhasil Cek Komenta</w:t>
      </w:r>
      <w:r>
        <w:rPr>
          <w:spacing w:val="16"/>
          <w:position w:val="-1"/>
          <w:sz w:val="24"/>
          <w:szCs w:val="24"/>
        </w:rPr>
        <w:t>r</w:t>
      </w:r>
      <w:r>
        <w:rPr>
          <w:position w:val="-1"/>
          <w:sz w:val="24"/>
          <w:szCs w:val="24"/>
        </w:rPr>
        <w:t>............................................</w:t>
      </w:r>
      <w:r>
        <w:rPr>
          <w:spacing w:val="19"/>
          <w:position w:val="-1"/>
          <w:sz w:val="24"/>
          <w:szCs w:val="24"/>
        </w:rPr>
        <w:t>.</w:t>
      </w:r>
      <w:r>
        <w:rPr>
          <w:position w:val="-1"/>
          <w:sz w:val="24"/>
          <w:szCs w:val="24"/>
        </w:rPr>
        <w:t>VI-12</w:t>
      </w:r>
    </w:p>
    <w:p w14:paraId="02324B32" w14:textId="77777777" w:rsidR="0035164E" w:rsidRDefault="0035164E" w:rsidP="0035164E">
      <w:pPr>
        <w:spacing w:before="2" w:line="180" w:lineRule="exact"/>
        <w:rPr>
          <w:sz w:val="18"/>
          <w:szCs w:val="18"/>
        </w:rPr>
      </w:pPr>
    </w:p>
    <w:p w14:paraId="5E7B5C2F" w14:textId="77777777" w:rsidR="0035164E" w:rsidRDefault="0035164E" w:rsidP="0035164E">
      <w:pPr>
        <w:spacing w:before="18"/>
        <w:ind w:left="4395" w:right="3906"/>
        <w:jc w:val="center"/>
        <w:rPr>
          <w:rFonts w:ascii="Calibri" w:eastAsia="Calibri" w:hAnsi="Calibri" w:cs="Calibri"/>
          <w:sz w:val="22"/>
          <w:szCs w:val="22"/>
        </w:rPr>
        <w:sectPr w:rsidR="0035164E" w:rsidSect="00360AE8">
          <w:headerReference w:type="default" r:id="rId19"/>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35164E">
      <w:pPr>
        <w:spacing w:line="200" w:lineRule="exact"/>
      </w:pPr>
    </w:p>
    <w:p w14:paraId="4C2E3C7E" w14:textId="77777777" w:rsidR="0035164E" w:rsidRDefault="0035164E" w:rsidP="0035164E">
      <w:pPr>
        <w:spacing w:line="200" w:lineRule="exact"/>
      </w:pPr>
    </w:p>
    <w:p w14:paraId="24D37FBF" w14:textId="77777777" w:rsidR="0035164E" w:rsidRDefault="0035164E" w:rsidP="0035164E">
      <w:pPr>
        <w:spacing w:before="18" w:line="240" w:lineRule="exact"/>
        <w:rPr>
          <w:sz w:val="24"/>
          <w:szCs w:val="24"/>
        </w:rPr>
      </w:pPr>
    </w:p>
    <w:p w14:paraId="60D89149" w14:textId="77777777" w:rsidR="0035164E" w:rsidRDefault="0035164E" w:rsidP="0035164E">
      <w:pPr>
        <w:spacing w:before="29"/>
        <w:ind w:left="586"/>
        <w:rPr>
          <w:sz w:val="24"/>
          <w:szCs w:val="24"/>
        </w:rPr>
      </w:pPr>
      <w:r>
        <w:rPr>
          <w:sz w:val="24"/>
          <w:szCs w:val="24"/>
        </w:rPr>
        <w:t>Gambar 6. 19 Tampilan Halaman Semua Data Komenta</w:t>
      </w:r>
      <w:r>
        <w:rPr>
          <w:spacing w:val="10"/>
          <w:sz w:val="24"/>
          <w:szCs w:val="24"/>
        </w:rPr>
        <w:t>r</w:t>
      </w:r>
      <w:r>
        <w:rPr>
          <w:sz w:val="24"/>
          <w:szCs w:val="24"/>
        </w:rPr>
        <w:t>..............................</w:t>
      </w:r>
      <w:r>
        <w:rPr>
          <w:spacing w:val="19"/>
          <w:sz w:val="24"/>
          <w:szCs w:val="24"/>
        </w:rPr>
        <w:t>.</w:t>
      </w:r>
      <w:r>
        <w:rPr>
          <w:sz w:val="24"/>
          <w:szCs w:val="24"/>
        </w:rPr>
        <w:t>VI-12</w:t>
      </w:r>
    </w:p>
    <w:p w14:paraId="6F4A819F" w14:textId="77777777" w:rsidR="0035164E" w:rsidRDefault="0035164E" w:rsidP="0035164E">
      <w:pPr>
        <w:spacing w:before="16" w:line="260" w:lineRule="exact"/>
        <w:rPr>
          <w:sz w:val="26"/>
          <w:szCs w:val="26"/>
        </w:rPr>
      </w:pPr>
    </w:p>
    <w:p w14:paraId="185BA461" w14:textId="77777777" w:rsidR="0035164E" w:rsidRDefault="0035164E" w:rsidP="0035164E">
      <w:pPr>
        <w:ind w:left="586"/>
        <w:rPr>
          <w:sz w:val="24"/>
          <w:szCs w:val="24"/>
        </w:rPr>
      </w:pPr>
      <w:r>
        <w:rPr>
          <w:sz w:val="24"/>
          <w:szCs w:val="24"/>
        </w:rPr>
        <w:t>Gambar 6. 20 Tampilan Halaman Validas</w:t>
      </w:r>
      <w:r>
        <w:rPr>
          <w:spacing w:val="16"/>
          <w:sz w:val="24"/>
          <w:szCs w:val="24"/>
        </w:rPr>
        <w:t>i</w:t>
      </w:r>
      <w:r>
        <w:rPr>
          <w:sz w:val="24"/>
          <w:szCs w:val="24"/>
        </w:rPr>
        <w:t>.....................................................</w:t>
      </w:r>
      <w:r>
        <w:rPr>
          <w:spacing w:val="19"/>
          <w:sz w:val="24"/>
          <w:szCs w:val="24"/>
        </w:rPr>
        <w:t>.</w:t>
      </w:r>
      <w:r>
        <w:rPr>
          <w:sz w:val="24"/>
          <w:szCs w:val="24"/>
        </w:rPr>
        <w:t>VI-13</w:t>
      </w:r>
    </w:p>
    <w:p w14:paraId="0EBDDB35" w14:textId="77777777" w:rsidR="0035164E" w:rsidRDefault="0035164E" w:rsidP="0035164E">
      <w:pPr>
        <w:spacing w:before="16" w:line="260" w:lineRule="exact"/>
        <w:rPr>
          <w:sz w:val="26"/>
          <w:szCs w:val="26"/>
        </w:rPr>
      </w:pPr>
    </w:p>
    <w:p w14:paraId="248F3C0C" w14:textId="77777777" w:rsidR="0035164E" w:rsidRDefault="0035164E" w:rsidP="0035164E">
      <w:pPr>
        <w:ind w:left="586"/>
        <w:rPr>
          <w:sz w:val="24"/>
          <w:szCs w:val="24"/>
        </w:rPr>
      </w:pPr>
      <w:r>
        <w:rPr>
          <w:sz w:val="24"/>
          <w:szCs w:val="24"/>
        </w:rPr>
        <w:t>Gambar 6. 21 Notifikasi Berhasil Validasi</w:t>
      </w:r>
      <w:r>
        <w:rPr>
          <w:spacing w:val="-18"/>
          <w:sz w:val="24"/>
          <w:szCs w:val="24"/>
        </w:rPr>
        <w:t xml:space="preserve"> </w:t>
      </w:r>
      <w:r>
        <w:rPr>
          <w:sz w:val="24"/>
          <w:szCs w:val="24"/>
        </w:rPr>
        <w:t>.....................................................</w:t>
      </w:r>
      <w:r>
        <w:rPr>
          <w:spacing w:val="19"/>
          <w:sz w:val="24"/>
          <w:szCs w:val="24"/>
        </w:rPr>
        <w:t>.</w:t>
      </w:r>
      <w:r>
        <w:rPr>
          <w:sz w:val="24"/>
          <w:szCs w:val="24"/>
        </w:rPr>
        <w:t>VI-14</w:t>
      </w:r>
    </w:p>
    <w:p w14:paraId="25FF7041" w14:textId="77777777" w:rsidR="0035164E" w:rsidRDefault="0035164E" w:rsidP="0035164E">
      <w:pPr>
        <w:spacing w:before="16" w:line="260" w:lineRule="exact"/>
        <w:rPr>
          <w:sz w:val="26"/>
          <w:szCs w:val="26"/>
        </w:rPr>
      </w:pPr>
    </w:p>
    <w:p w14:paraId="53822390" w14:textId="77777777" w:rsidR="0035164E" w:rsidRDefault="0035164E" w:rsidP="0035164E">
      <w:pPr>
        <w:ind w:left="586"/>
        <w:rPr>
          <w:sz w:val="24"/>
          <w:szCs w:val="24"/>
        </w:rPr>
      </w:pPr>
      <w:r>
        <w:rPr>
          <w:sz w:val="24"/>
          <w:szCs w:val="24"/>
        </w:rPr>
        <w:t>Gambar 6. 22 Notifikasi Berhasil Hapus Dat</w:t>
      </w:r>
      <w:r>
        <w:rPr>
          <w:spacing w:val="16"/>
          <w:sz w:val="24"/>
          <w:szCs w:val="24"/>
        </w:rPr>
        <w:t>a</w:t>
      </w:r>
      <w:r>
        <w:rPr>
          <w:sz w:val="24"/>
          <w:szCs w:val="24"/>
        </w:rPr>
        <w:t>................................................</w:t>
      </w:r>
      <w:r>
        <w:rPr>
          <w:spacing w:val="19"/>
          <w:sz w:val="24"/>
          <w:szCs w:val="24"/>
        </w:rPr>
        <w:t>.</w:t>
      </w:r>
      <w:r>
        <w:rPr>
          <w:sz w:val="24"/>
          <w:szCs w:val="24"/>
        </w:rPr>
        <w:t>VI-14</w:t>
      </w:r>
    </w:p>
    <w:p w14:paraId="429B1CC2" w14:textId="77777777" w:rsidR="0035164E" w:rsidRDefault="0035164E" w:rsidP="0035164E">
      <w:pPr>
        <w:spacing w:before="16" w:line="260" w:lineRule="exact"/>
        <w:rPr>
          <w:sz w:val="26"/>
          <w:szCs w:val="26"/>
        </w:rPr>
      </w:pPr>
    </w:p>
    <w:p w14:paraId="53AB2953" w14:textId="77777777" w:rsidR="0035164E" w:rsidRDefault="0035164E" w:rsidP="0035164E">
      <w:pPr>
        <w:ind w:left="586"/>
        <w:rPr>
          <w:sz w:val="24"/>
          <w:szCs w:val="24"/>
        </w:rPr>
      </w:pPr>
      <w:r>
        <w:rPr>
          <w:sz w:val="24"/>
          <w:szCs w:val="24"/>
        </w:rPr>
        <w:t>Gambar 6. 23 Notifikasi Berhasil Validasi Seluruh Data</w:t>
      </w:r>
      <w:r>
        <w:rPr>
          <w:spacing w:val="-18"/>
          <w:sz w:val="24"/>
          <w:szCs w:val="24"/>
        </w:rPr>
        <w:t xml:space="preserve"> </w:t>
      </w:r>
      <w:r>
        <w:rPr>
          <w:sz w:val="24"/>
          <w:szCs w:val="24"/>
        </w:rPr>
        <w:t>...............................</w:t>
      </w:r>
      <w:r>
        <w:rPr>
          <w:spacing w:val="19"/>
          <w:sz w:val="24"/>
          <w:szCs w:val="24"/>
        </w:rPr>
        <w:t>.</w:t>
      </w:r>
      <w:r>
        <w:rPr>
          <w:sz w:val="24"/>
          <w:szCs w:val="24"/>
        </w:rPr>
        <w:t>VI-15</w:t>
      </w:r>
    </w:p>
    <w:p w14:paraId="685D2FBD" w14:textId="77777777" w:rsidR="0035164E" w:rsidRDefault="0035164E" w:rsidP="0035164E">
      <w:pPr>
        <w:spacing w:before="16" w:line="260" w:lineRule="exact"/>
        <w:rPr>
          <w:sz w:val="26"/>
          <w:szCs w:val="26"/>
        </w:rPr>
      </w:pPr>
    </w:p>
    <w:p w14:paraId="59FD56A7" w14:textId="77777777" w:rsidR="0035164E" w:rsidRDefault="0035164E" w:rsidP="0035164E">
      <w:pPr>
        <w:spacing w:line="260" w:lineRule="exact"/>
        <w:ind w:left="586"/>
        <w:rPr>
          <w:sz w:val="24"/>
          <w:szCs w:val="24"/>
        </w:rPr>
      </w:pPr>
      <w:r>
        <w:rPr>
          <w:position w:val="-1"/>
          <w:sz w:val="24"/>
          <w:szCs w:val="24"/>
        </w:rPr>
        <w:t>Gambar 6. 24 Hasil Prediksi Sistem</w:t>
      </w:r>
      <w:r>
        <w:rPr>
          <w:spacing w:val="-5"/>
          <w:position w:val="-1"/>
          <w:sz w:val="24"/>
          <w:szCs w:val="24"/>
        </w:rPr>
        <w:t xml:space="preserve"> </w:t>
      </w:r>
      <w:r>
        <w:rPr>
          <w:position w:val="-1"/>
          <w:sz w:val="24"/>
          <w:szCs w:val="24"/>
        </w:rPr>
        <w:t>...............................................................</w:t>
      </w:r>
      <w:r>
        <w:rPr>
          <w:spacing w:val="19"/>
          <w:position w:val="-1"/>
          <w:sz w:val="24"/>
          <w:szCs w:val="24"/>
        </w:rPr>
        <w:t>.</w:t>
      </w:r>
      <w:r>
        <w:rPr>
          <w:position w:val="-1"/>
          <w:sz w:val="24"/>
          <w:szCs w:val="24"/>
        </w:rPr>
        <w:t>VI-36</w:t>
      </w: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7777777" w:rsidR="0035164E" w:rsidRDefault="0035164E" w:rsidP="0035164E">
      <w:pPr>
        <w:spacing w:before="18"/>
        <w:ind w:left="4420" w:right="3932"/>
        <w:jc w:val="center"/>
        <w:rPr>
          <w:rFonts w:ascii="Calibri" w:eastAsia="Calibri" w:hAnsi="Calibri" w:cs="Calibri"/>
          <w:sz w:val="22"/>
          <w:szCs w:val="22"/>
        </w:rPr>
        <w:sectPr w:rsidR="0035164E" w:rsidSect="00360AE8">
          <w:headerReference w:type="default" r:id="rId20"/>
          <w:pgSz w:w="11900" w:h="16840"/>
          <w:pgMar w:top="1580" w:right="1600" w:bottom="280" w:left="1680" w:header="0" w:footer="0" w:gutter="0"/>
          <w:cols w:space="720"/>
        </w:sectPr>
      </w:pPr>
      <w:r>
        <w:rPr>
          <w:rFonts w:ascii="Calibri" w:eastAsia="Calibri" w:hAnsi="Calibri" w:cs="Calibri"/>
          <w:sz w:val="22"/>
          <w:szCs w:val="22"/>
        </w:rPr>
        <w:t>xv</w:t>
      </w:r>
    </w:p>
    <w:p w14:paraId="597207AC" w14:textId="77777777" w:rsidR="0035164E" w:rsidRDefault="0035164E" w:rsidP="0035164E">
      <w:pPr>
        <w:spacing w:line="200" w:lineRule="exact"/>
      </w:pPr>
    </w:p>
    <w:p w14:paraId="069D3B23" w14:textId="77777777" w:rsidR="0035164E" w:rsidRDefault="0035164E" w:rsidP="0035164E">
      <w:pPr>
        <w:spacing w:line="200" w:lineRule="exact"/>
      </w:pPr>
    </w:p>
    <w:p w14:paraId="58F26589" w14:textId="77777777" w:rsidR="0035164E" w:rsidRDefault="0035164E" w:rsidP="0035164E">
      <w:pPr>
        <w:spacing w:before="18" w:line="240" w:lineRule="exact"/>
        <w:rPr>
          <w:sz w:val="24"/>
          <w:szCs w:val="24"/>
        </w:rPr>
      </w:pPr>
    </w:p>
    <w:p w14:paraId="662E1EF8" w14:textId="77777777" w:rsidR="0035164E" w:rsidRDefault="0035164E" w:rsidP="0035164E">
      <w:pPr>
        <w:spacing w:before="29"/>
        <w:ind w:left="3579" w:right="3091"/>
        <w:jc w:val="center"/>
        <w:rPr>
          <w:sz w:val="24"/>
          <w:szCs w:val="24"/>
        </w:rPr>
      </w:pPr>
      <w:r>
        <w:rPr>
          <w:b/>
          <w:sz w:val="24"/>
          <w:szCs w:val="24"/>
        </w:rPr>
        <w:t>DAFTAR TABEL</w:t>
      </w:r>
    </w:p>
    <w:p w14:paraId="12670702" w14:textId="77777777" w:rsidR="0035164E" w:rsidRDefault="0035164E" w:rsidP="0035164E">
      <w:pPr>
        <w:spacing w:before="16" w:line="260" w:lineRule="exact"/>
        <w:rPr>
          <w:sz w:val="26"/>
          <w:szCs w:val="26"/>
        </w:rPr>
      </w:pPr>
    </w:p>
    <w:p w14:paraId="15849552" w14:textId="77777777" w:rsidR="0035164E" w:rsidRDefault="0035164E" w:rsidP="0035164E">
      <w:pPr>
        <w:ind w:left="548" w:right="69"/>
        <w:jc w:val="center"/>
        <w:rPr>
          <w:sz w:val="24"/>
          <w:szCs w:val="24"/>
        </w:rPr>
      </w:pPr>
      <w:r>
        <w:rPr>
          <w:sz w:val="24"/>
          <w:szCs w:val="24"/>
        </w:rPr>
        <w:t>Tabel 2. 1  Contoh Input dan Output Tahapan Case Foldin</w:t>
      </w:r>
      <w:r>
        <w:rPr>
          <w:spacing w:val="2"/>
          <w:sz w:val="24"/>
          <w:szCs w:val="24"/>
        </w:rPr>
        <w:t>g</w:t>
      </w:r>
      <w:r>
        <w:rPr>
          <w:sz w:val="24"/>
          <w:szCs w:val="24"/>
        </w:rPr>
        <w:t>..............................</w:t>
      </w:r>
      <w:r>
        <w:rPr>
          <w:spacing w:val="-7"/>
          <w:sz w:val="24"/>
          <w:szCs w:val="24"/>
        </w:rPr>
        <w:t xml:space="preserve"> </w:t>
      </w:r>
      <w:r>
        <w:rPr>
          <w:sz w:val="24"/>
          <w:szCs w:val="24"/>
        </w:rPr>
        <w:t>II-4</w:t>
      </w:r>
    </w:p>
    <w:p w14:paraId="1A612A1B" w14:textId="77777777" w:rsidR="0035164E" w:rsidRDefault="0035164E" w:rsidP="0035164E">
      <w:pPr>
        <w:spacing w:before="16" w:line="260" w:lineRule="exact"/>
        <w:rPr>
          <w:sz w:val="26"/>
          <w:szCs w:val="26"/>
        </w:rPr>
      </w:pPr>
    </w:p>
    <w:p w14:paraId="1C9913F2" w14:textId="77777777" w:rsidR="0035164E" w:rsidRDefault="0035164E" w:rsidP="0035164E">
      <w:pPr>
        <w:ind w:left="548" w:right="69"/>
        <w:jc w:val="center"/>
        <w:rPr>
          <w:sz w:val="24"/>
          <w:szCs w:val="24"/>
        </w:rPr>
      </w:pPr>
      <w:r>
        <w:rPr>
          <w:sz w:val="24"/>
          <w:szCs w:val="24"/>
        </w:rPr>
        <w:t>Tabel 2. 2 Contoh Input dan Output Tahapan Data Cleanin</w:t>
      </w:r>
      <w:r>
        <w:rPr>
          <w:spacing w:val="16"/>
          <w:sz w:val="24"/>
          <w:szCs w:val="24"/>
        </w:rPr>
        <w:t>g</w:t>
      </w:r>
      <w:r>
        <w:rPr>
          <w:sz w:val="24"/>
          <w:szCs w:val="24"/>
        </w:rPr>
        <w:t>.............................</w:t>
      </w:r>
      <w:r>
        <w:rPr>
          <w:spacing w:val="-7"/>
          <w:sz w:val="24"/>
          <w:szCs w:val="24"/>
        </w:rPr>
        <w:t xml:space="preserve"> </w:t>
      </w:r>
      <w:r>
        <w:rPr>
          <w:sz w:val="24"/>
          <w:szCs w:val="24"/>
        </w:rPr>
        <w:t>II-4</w:t>
      </w:r>
    </w:p>
    <w:p w14:paraId="379EDEFD" w14:textId="77777777" w:rsidR="0035164E" w:rsidRDefault="0035164E" w:rsidP="0035164E">
      <w:pPr>
        <w:spacing w:before="16" w:line="260" w:lineRule="exact"/>
        <w:rPr>
          <w:sz w:val="26"/>
          <w:szCs w:val="26"/>
        </w:rPr>
      </w:pPr>
    </w:p>
    <w:p w14:paraId="64DD72F7" w14:textId="77777777" w:rsidR="0035164E" w:rsidRDefault="0035164E" w:rsidP="0035164E">
      <w:pPr>
        <w:ind w:left="548" w:right="69"/>
        <w:jc w:val="center"/>
        <w:rPr>
          <w:sz w:val="24"/>
          <w:szCs w:val="24"/>
        </w:rPr>
      </w:pPr>
      <w:r>
        <w:rPr>
          <w:sz w:val="24"/>
          <w:szCs w:val="24"/>
        </w:rPr>
        <w:t>Tabel 2. 3 Contoh Input dan Output Tahapan Slang Words</w:t>
      </w:r>
      <w:r>
        <w:rPr>
          <w:spacing w:val="-31"/>
          <w:sz w:val="24"/>
          <w:szCs w:val="24"/>
        </w:rPr>
        <w:t xml:space="preserve"> </w:t>
      </w:r>
      <w:r>
        <w:rPr>
          <w:sz w:val="24"/>
          <w:szCs w:val="24"/>
        </w:rPr>
        <w:t>...............................</w:t>
      </w:r>
      <w:r>
        <w:rPr>
          <w:spacing w:val="-7"/>
          <w:sz w:val="24"/>
          <w:szCs w:val="24"/>
        </w:rPr>
        <w:t xml:space="preserve"> </w:t>
      </w:r>
      <w:r>
        <w:rPr>
          <w:sz w:val="24"/>
          <w:szCs w:val="24"/>
        </w:rPr>
        <w:t>II-5</w:t>
      </w:r>
    </w:p>
    <w:p w14:paraId="1E904C84" w14:textId="77777777" w:rsidR="0035164E" w:rsidRDefault="0035164E" w:rsidP="0035164E">
      <w:pPr>
        <w:spacing w:before="16" w:line="260" w:lineRule="exact"/>
        <w:rPr>
          <w:sz w:val="26"/>
          <w:szCs w:val="26"/>
        </w:rPr>
      </w:pPr>
    </w:p>
    <w:p w14:paraId="20D4352D" w14:textId="77777777" w:rsidR="0035164E" w:rsidRDefault="0035164E" w:rsidP="0035164E">
      <w:pPr>
        <w:ind w:left="548" w:right="69"/>
        <w:jc w:val="center"/>
        <w:rPr>
          <w:sz w:val="24"/>
          <w:szCs w:val="24"/>
        </w:rPr>
      </w:pPr>
      <w:r>
        <w:rPr>
          <w:sz w:val="24"/>
          <w:szCs w:val="24"/>
        </w:rPr>
        <w:t>Tabel 2. 4 Contoh Input dan Output Tahapan Negation</w:t>
      </w:r>
      <w:r>
        <w:rPr>
          <w:spacing w:val="-24"/>
          <w:sz w:val="24"/>
          <w:szCs w:val="24"/>
        </w:rPr>
        <w:t xml:space="preserve"> </w:t>
      </w:r>
      <w:r>
        <w:rPr>
          <w:sz w:val="24"/>
          <w:szCs w:val="24"/>
        </w:rPr>
        <w:t>.....................................</w:t>
      </w:r>
      <w:r>
        <w:rPr>
          <w:spacing w:val="-7"/>
          <w:sz w:val="24"/>
          <w:szCs w:val="24"/>
        </w:rPr>
        <w:t xml:space="preserve"> </w:t>
      </w:r>
      <w:r>
        <w:rPr>
          <w:sz w:val="24"/>
          <w:szCs w:val="24"/>
        </w:rPr>
        <w:t>II-5</w:t>
      </w:r>
    </w:p>
    <w:p w14:paraId="0808D54B" w14:textId="77777777" w:rsidR="0035164E" w:rsidRDefault="0035164E" w:rsidP="0035164E">
      <w:pPr>
        <w:spacing w:before="16" w:line="260" w:lineRule="exact"/>
        <w:rPr>
          <w:sz w:val="26"/>
          <w:szCs w:val="26"/>
        </w:rPr>
      </w:pPr>
    </w:p>
    <w:p w14:paraId="55EB5ED5" w14:textId="77777777" w:rsidR="0035164E" w:rsidRDefault="0035164E" w:rsidP="0035164E">
      <w:pPr>
        <w:ind w:left="548" w:right="69"/>
        <w:jc w:val="center"/>
        <w:rPr>
          <w:sz w:val="24"/>
          <w:szCs w:val="24"/>
        </w:rPr>
      </w:pPr>
      <w:r>
        <w:rPr>
          <w:sz w:val="24"/>
          <w:szCs w:val="24"/>
        </w:rPr>
        <w:t>Tabel 2. 5  Contoh Input dan Output Tahapan Stopword Remova</w:t>
      </w:r>
      <w:r>
        <w:rPr>
          <w:spacing w:val="16"/>
          <w:sz w:val="24"/>
          <w:szCs w:val="24"/>
        </w:rPr>
        <w:t>l</w:t>
      </w:r>
      <w:r>
        <w:rPr>
          <w:sz w:val="24"/>
          <w:szCs w:val="24"/>
        </w:rPr>
        <w:t>....................</w:t>
      </w:r>
      <w:r>
        <w:rPr>
          <w:spacing w:val="-7"/>
          <w:sz w:val="24"/>
          <w:szCs w:val="24"/>
        </w:rPr>
        <w:t xml:space="preserve"> </w:t>
      </w:r>
      <w:r>
        <w:rPr>
          <w:sz w:val="24"/>
          <w:szCs w:val="24"/>
        </w:rPr>
        <w:t>II-6</w:t>
      </w:r>
    </w:p>
    <w:p w14:paraId="41A2013F" w14:textId="77777777" w:rsidR="0035164E" w:rsidRDefault="0035164E" w:rsidP="0035164E">
      <w:pPr>
        <w:spacing w:before="16" w:line="260" w:lineRule="exact"/>
        <w:rPr>
          <w:sz w:val="26"/>
          <w:szCs w:val="26"/>
        </w:rPr>
      </w:pPr>
    </w:p>
    <w:p w14:paraId="7F16AEFE" w14:textId="77777777" w:rsidR="0035164E" w:rsidRDefault="0035164E" w:rsidP="0035164E">
      <w:pPr>
        <w:ind w:left="548" w:right="69"/>
        <w:jc w:val="center"/>
        <w:rPr>
          <w:sz w:val="24"/>
          <w:szCs w:val="24"/>
        </w:rPr>
      </w:pPr>
      <w:r>
        <w:rPr>
          <w:sz w:val="24"/>
          <w:szCs w:val="24"/>
        </w:rPr>
        <w:t>Tabel 2. 6 Contoh Input dan Output Tahapan Stemming</w:t>
      </w:r>
      <w:r>
        <w:rPr>
          <w:spacing w:val="-11"/>
          <w:sz w:val="24"/>
          <w:szCs w:val="24"/>
        </w:rPr>
        <w:t xml:space="preserve"> </w:t>
      </w:r>
      <w:r>
        <w:rPr>
          <w:sz w:val="24"/>
          <w:szCs w:val="24"/>
        </w:rPr>
        <w:t>...................................</w:t>
      </w:r>
      <w:r>
        <w:rPr>
          <w:spacing w:val="-7"/>
          <w:sz w:val="24"/>
          <w:szCs w:val="24"/>
        </w:rPr>
        <w:t xml:space="preserve"> </w:t>
      </w:r>
      <w:r>
        <w:rPr>
          <w:sz w:val="24"/>
          <w:szCs w:val="24"/>
        </w:rPr>
        <w:t>II-6</w:t>
      </w:r>
    </w:p>
    <w:p w14:paraId="24442FB3" w14:textId="77777777" w:rsidR="0035164E" w:rsidRDefault="0035164E" w:rsidP="0035164E">
      <w:pPr>
        <w:spacing w:before="16" w:line="260" w:lineRule="exact"/>
        <w:rPr>
          <w:sz w:val="26"/>
          <w:szCs w:val="26"/>
        </w:rPr>
      </w:pPr>
    </w:p>
    <w:p w14:paraId="66E6AF61" w14:textId="77777777" w:rsidR="0035164E" w:rsidRDefault="0035164E" w:rsidP="0035164E">
      <w:pPr>
        <w:ind w:left="548" w:right="69"/>
        <w:jc w:val="center"/>
        <w:rPr>
          <w:sz w:val="24"/>
          <w:szCs w:val="24"/>
        </w:rPr>
      </w:pPr>
      <w:r>
        <w:rPr>
          <w:sz w:val="24"/>
          <w:szCs w:val="24"/>
        </w:rPr>
        <w:t>Tabel 2. 7 Contoh Perhitungan Pembobotan TF-IDF</w:t>
      </w:r>
      <w:r>
        <w:rPr>
          <w:spacing w:val="-25"/>
          <w:sz w:val="24"/>
          <w:szCs w:val="24"/>
        </w:rPr>
        <w:t xml:space="preserve"> </w:t>
      </w:r>
      <w:r>
        <w:rPr>
          <w:sz w:val="24"/>
          <w:szCs w:val="24"/>
        </w:rPr>
        <w:t>.........................................</w:t>
      </w:r>
      <w:r>
        <w:rPr>
          <w:spacing w:val="-7"/>
          <w:sz w:val="24"/>
          <w:szCs w:val="24"/>
        </w:rPr>
        <w:t xml:space="preserve"> </w:t>
      </w:r>
      <w:r>
        <w:rPr>
          <w:sz w:val="24"/>
          <w:szCs w:val="24"/>
        </w:rPr>
        <w:t>II-9</w:t>
      </w:r>
    </w:p>
    <w:p w14:paraId="3AE315C6" w14:textId="77777777" w:rsidR="0035164E" w:rsidRDefault="0035164E" w:rsidP="0035164E">
      <w:pPr>
        <w:spacing w:before="16" w:line="260" w:lineRule="exact"/>
        <w:rPr>
          <w:sz w:val="26"/>
          <w:szCs w:val="26"/>
        </w:rPr>
      </w:pPr>
    </w:p>
    <w:p w14:paraId="34C7183C" w14:textId="77777777" w:rsidR="0035164E" w:rsidRDefault="0035164E" w:rsidP="0035164E">
      <w:pPr>
        <w:ind w:left="548" w:right="69"/>
        <w:jc w:val="center"/>
        <w:rPr>
          <w:sz w:val="24"/>
          <w:szCs w:val="24"/>
        </w:rPr>
      </w:pPr>
      <w:r>
        <w:rPr>
          <w:sz w:val="24"/>
          <w:szCs w:val="24"/>
        </w:rPr>
        <w:t>Tabel 2. 8 Contoh Perhitungan SV</w:t>
      </w:r>
      <w:r>
        <w:rPr>
          <w:spacing w:val="21"/>
          <w:sz w:val="24"/>
          <w:szCs w:val="24"/>
        </w:rPr>
        <w:t>M</w:t>
      </w:r>
      <w:r>
        <w:rPr>
          <w:sz w:val="24"/>
          <w:szCs w:val="24"/>
        </w:rPr>
        <w:t>................................................................</w:t>
      </w:r>
      <w:r>
        <w:rPr>
          <w:spacing w:val="-7"/>
          <w:sz w:val="24"/>
          <w:szCs w:val="24"/>
        </w:rPr>
        <w:t xml:space="preserve"> </w:t>
      </w:r>
      <w:r>
        <w:rPr>
          <w:sz w:val="24"/>
          <w:szCs w:val="24"/>
        </w:rPr>
        <w:t>II-13</w:t>
      </w:r>
    </w:p>
    <w:p w14:paraId="54F97E54" w14:textId="77777777" w:rsidR="0035164E" w:rsidRDefault="0035164E" w:rsidP="0035164E">
      <w:pPr>
        <w:spacing w:before="16" w:line="260" w:lineRule="exact"/>
        <w:rPr>
          <w:sz w:val="26"/>
          <w:szCs w:val="26"/>
        </w:rPr>
      </w:pPr>
    </w:p>
    <w:p w14:paraId="02702FC4" w14:textId="77777777" w:rsidR="0035164E" w:rsidRDefault="0035164E" w:rsidP="0035164E">
      <w:pPr>
        <w:ind w:left="548" w:right="69"/>
        <w:jc w:val="center"/>
        <w:rPr>
          <w:sz w:val="24"/>
          <w:szCs w:val="24"/>
        </w:rPr>
      </w:pPr>
      <w:r>
        <w:rPr>
          <w:sz w:val="24"/>
          <w:szCs w:val="24"/>
        </w:rPr>
        <w:t>Tabel 2. 9 Confusion Matrix</w:t>
      </w:r>
      <w:r>
        <w:rPr>
          <w:spacing w:val="-25"/>
          <w:sz w:val="24"/>
          <w:szCs w:val="24"/>
        </w:rPr>
        <w:t xml:space="preserve"> </w:t>
      </w:r>
      <w:r>
        <w:rPr>
          <w:sz w:val="24"/>
          <w:szCs w:val="24"/>
        </w:rPr>
        <w:t>.............................................................................</w:t>
      </w:r>
      <w:r>
        <w:rPr>
          <w:spacing w:val="-7"/>
          <w:sz w:val="24"/>
          <w:szCs w:val="24"/>
        </w:rPr>
        <w:t xml:space="preserve"> </w:t>
      </w:r>
      <w:r>
        <w:rPr>
          <w:sz w:val="24"/>
          <w:szCs w:val="24"/>
        </w:rPr>
        <w:t>II-15</w:t>
      </w:r>
    </w:p>
    <w:p w14:paraId="24E51E1D" w14:textId="77777777" w:rsidR="0035164E" w:rsidRDefault="0035164E" w:rsidP="0035164E">
      <w:pPr>
        <w:spacing w:before="16" w:line="260" w:lineRule="exact"/>
        <w:rPr>
          <w:sz w:val="26"/>
          <w:szCs w:val="26"/>
        </w:rPr>
      </w:pPr>
    </w:p>
    <w:p w14:paraId="04C102F3" w14:textId="77777777" w:rsidR="0035164E" w:rsidRDefault="0035164E" w:rsidP="0035164E">
      <w:pPr>
        <w:ind w:left="548" w:right="69"/>
        <w:jc w:val="center"/>
        <w:rPr>
          <w:sz w:val="24"/>
          <w:szCs w:val="24"/>
        </w:rPr>
      </w:pPr>
      <w:r>
        <w:rPr>
          <w:sz w:val="24"/>
          <w:szCs w:val="24"/>
        </w:rPr>
        <w:t>Tabel 2. 10 Contoh Data Uji</w:t>
      </w:r>
      <w:r>
        <w:rPr>
          <w:spacing w:val="-18"/>
          <w:sz w:val="24"/>
          <w:szCs w:val="24"/>
        </w:rPr>
        <w:t xml:space="preserve"> </w:t>
      </w:r>
      <w:r>
        <w:rPr>
          <w:sz w:val="24"/>
          <w:szCs w:val="24"/>
        </w:rPr>
        <w:t>.............................................................................</w:t>
      </w:r>
      <w:r>
        <w:rPr>
          <w:spacing w:val="-7"/>
          <w:sz w:val="24"/>
          <w:szCs w:val="24"/>
        </w:rPr>
        <w:t xml:space="preserve"> </w:t>
      </w:r>
      <w:r>
        <w:rPr>
          <w:sz w:val="24"/>
          <w:szCs w:val="24"/>
        </w:rPr>
        <w:t>II-15</w:t>
      </w:r>
    </w:p>
    <w:p w14:paraId="7B9AE889" w14:textId="77777777" w:rsidR="0035164E" w:rsidRDefault="0035164E" w:rsidP="0035164E">
      <w:pPr>
        <w:spacing w:before="16" w:line="260" w:lineRule="exact"/>
        <w:rPr>
          <w:sz w:val="26"/>
          <w:szCs w:val="26"/>
        </w:rPr>
      </w:pPr>
    </w:p>
    <w:p w14:paraId="00D7BBD2" w14:textId="77777777" w:rsidR="0035164E" w:rsidRDefault="0035164E" w:rsidP="0035164E">
      <w:pPr>
        <w:ind w:left="548" w:right="69"/>
        <w:jc w:val="center"/>
        <w:rPr>
          <w:sz w:val="24"/>
          <w:szCs w:val="24"/>
        </w:rPr>
      </w:pPr>
      <w:r>
        <w:rPr>
          <w:sz w:val="24"/>
          <w:szCs w:val="24"/>
        </w:rPr>
        <w:t>Tabel 2. 11 Contoh Perhitungan Presis</w:t>
      </w:r>
      <w:r>
        <w:rPr>
          <w:spacing w:val="21"/>
          <w:sz w:val="24"/>
          <w:szCs w:val="24"/>
        </w:rPr>
        <w:t>i</w:t>
      </w:r>
      <w:r>
        <w:rPr>
          <w:sz w:val="24"/>
          <w:szCs w:val="24"/>
        </w:rPr>
        <w:t>............................................................</w:t>
      </w:r>
      <w:r>
        <w:rPr>
          <w:spacing w:val="-7"/>
          <w:sz w:val="24"/>
          <w:szCs w:val="24"/>
        </w:rPr>
        <w:t xml:space="preserve"> </w:t>
      </w:r>
      <w:r>
        <w:rPr>
          <w:sz w:val="24"/>
          <w:szCs w:val="24"/>
        </w:rPr>
        <w:t>II-16</w:t>
      </w:r>
    </w:p>
    <w:p w14:paraId="6F4D1811" w14:textId="77777777" w:rsidR="0035164E" w:rsidRDefault="0035164E" w:rsidP="0035164E">
      <w:pPr>
        <w:spacing w:before="16" w:line="260" w:lineRule="exact"/>
        <w:rPr>
          <w:sz w:val="26"/>
          <w:szCs w:val="26"/>
        </w:rPr>
      </w:pPr>
    </w:p>
    <w:p w14:paraId="7BA12787" w14:textId="77777777" w:rsidR="0035164E" w:rsidRDefault="0035164E" w:rsidP="0035164E">
      <w:pPr>
        <w:ind w:left="548" w:right="69"/>
        <w:jc w:val="center"/>
        <w:rPr>
          <w:sz w:val="24"/>
          <w:szCs w:val="24"/>
        </w:rPr>
      </w:pPr>
      <w:r>
        <w:rPr>
          <w:sz w:val="24"/>
          <w:szCs w:val="24"/>
        </w:rPr>
        <w:t>Tabel 2. 12 Contoh Perhitungan Recall</w:t>
      </w:r>
      <w:r>
        <w:rPr>
          <w:spacing w:val="-11"/>
          <w:sz w:val="24"/>
          <w:szCs w:val="24"/>
        </w:rPr>
        <w:t xml:space="preserve"> </w:t>
      </w:r>
      <w:r>
        <w:rPr>
          <w:sz w:val="24"/>
          <w:szCs w:val="24"/>
        </w:rPr>
        <w:t>............................................................</w:t>
      </w:r>
      <w:r>
        <w:rPr>
          <w:spacing w:val="-7"/>
          <w:sz w:val="24"/>
          <w:szCs w:val="24"/>
        </w:rPr>
        <w:t xml:space="preserve"> </w:t>
      </w:r>
      <w:r>
        <w:rPr>
          <w:sz w:val="24"/>
          <w:szCs w:val="24"/>
        </w:rPr>
        <w:t>II-17</w:t>
      </w:r>
    </w:p>
    <w:p w14:paraId="70766C3D" w14:textId="77777777" w:rsidR="0035164E" w:rsidRDefault="0035164E" w:rsidP="0035164E">
      <w:pPr>
        <w:spacing w:before="16" w:line="260" w:lineRule="exact"/>
        <w:rPr>
          <w:sz w:val="26"/>
          <w:szCs w:val="26"/>
        </w:rPr>
      </w:pPr>
    </w:p>
    <w:p w14:paraId="0A23464B" w14:textId="77777777" w:rsidR="0035164E" w:rsidRDefault="0035164E" w:rsidP="0035164E">
      <w:pPr>
        <w:ind w:left="548" w:right="69"/>
        <w:jc w:val="center"/>
        <w:rPr>
          <w:sz w:val="24"/>
          <w:szCs w:val="24"/>
        </w:rPr>
      </w:pPr>
      <w:r>
        <w:rPr>
          <w:sz w:val="24"/>
          <w:szCs w:val="24"/>
        </w:rPr>
        <w:t>Tabel 4. 1 Tabel Data User</w:t>
      </w:r>
      <w:r>
        <w:rPr>
          <w:spacing w:val="22"/>
          <w:sz w:val="24"/>
          <w:szCs w:val="24"/>
        </w:rPr>
        <w:t>s</w:t>
      </w:r>
      <w:r>
        <w:rPr>
          <w:sz w:val="24"/>
          <w:szCs w:val="24"/>
        </w:rPr>
        <w:t>..............................................................................</w:t>
      </w:r>
      <w:r>
        <w:rPr>
          <w:spacing w:val="19"/>
          <w:sz w:val="24"/>
          <w:szCs w:val="24"/>
        </w:rPr>
        <w:t>.</w:t>
      </w:r>
      <w:r>
        <w:rPr>
          <w:sz w:val="24"/>
          <w:szCs w:val="24"/>
        </w:rPr>
        <w:t>IV-2</w:t>
      </w:r>
    </w:p>
    <w:p w14:paraId="064C4E8B" w14:textId="77777777" w:rsidR="0035164E" w:rsidRDefault="0035164E" w:rsidP="0035164E">
      <w:pPr>
        <w:spacing w:before="16" w:line="260" w:lineRule="exact"/>
        <w:rPr>
          <w:sz w:val="26"/>
          <w:szCs w:val="26"/>
        </w:rPr>
      </w:pPr>
    </w:p>
    <w:p w14:paraId="386DCCD0" w14:textId="77777777" w:rsidR="0035164E" w:rsidRDefault="0035164E" w:rsidP="0035164E">
      <w:pPr>
        <w:ind w:left="548" w:right="69"/>
        <w:jc w:val="center"/>
        <w:rPr>
          <w:sz w:val="24"/>
          <w:szCs w:val="24"/>
        </w:rPr>
      </w:pPr>
      <w:r>
        <w:rPr>
          <w:sz w:val="24"/>
          <w:szCs w:val="24"/>
        </w:rPr>
        <w:t>Tabel 4. 2 Tabel Data Komentar</w:t>
      </w:r>
      <w:r>
        <w:rPr>
          <w:spacing w:val="-31"/>
          <w:sz w:val="24"/>
          <w:szCs w:val="24"/>
        </w:rPr>
        <w:t xml:space="preserve"> </w:t>
      </w:r>
      <w:r>
        <w:rPr>
          <w:sz w:val="24"/>
          <w:szCs w:val="24"/>
        </w:rPr>
        <w:t>.......................................................................</w:t>
      </w:r>
      <w:r>
        <w:rPr>
          <w:spacing w:val="19"/>
          <w:sz w:val="24"/>
          <w:szCs w:val="24"/>
        </w:rPr>
        <w:t>.</w:t>
      </w:r>
      <w:r>
        <w:rPr>
          <w:sz w:val="24"/>
          <w:szCs w:val="24"/>
        </w:rPr>
        <w:t>IV-2</w:t>
      </w:r>
    </w:p>
    <w:p w14:paraId="675728BE" w14:textId="77777777" w:rsidR="0035164E" w:rsidRDefault="0035164E" w:rsidP="0035164E">
      <w:pPr>
        <w:spacing w:before="16" w:line="260" w:lineRule="exact"/>
        <w:rPr>
          <w:sz w:val="26"/>
          <w:szCs w:val="26"/>
        </w:rPr>
      </w:pPr>
    </w:p>
    <w:p w14:paraId="15C2F16B" w14:textId="77777777" w:rsidR="0035164E" w:rsidRDefault="0035164E" w:rsidP="0035164E">
      <w:pPr>
        <w:ind w:left="548" w:right="69"/>
        <w:jc w:val="center"/>
        <w:rPr>
          <w:sz w:val="24"/>
          <w:szCs w:val="24"/>
        </w:rPr>
      </w:pPr>
      <w:r>
        <w:rPr>
          <w:sz w:val="24"/>
          <w:szCs w:val="24"/>
        </w:rPr>
        <w:t>Tabel 4. 3 Tabel Data Komentar Sementara</w:t>
      </w:r>
      <w:r>
        <w:rPr>
          <w:spacing w:val="-24"/>
          <w:sz w:val="24"/>
          <w:szCs w:val="24"/>
        </w:rPr>
        <w:t xml:space="preserve"> </w:t>
      </w:r>
      <w:r>
        <w:rPr>
          <w:sz w:val="24"/>
          <w:szCs w:val="24"/>
        </w:rPr>
        <w:t>.....................................................</w:t>
      </w:r>
      <w:r>
        <w:rPr>
          <w:spacing w:val="19"/>
          <w:sz w:val="24"/>
          <w:szCs w:val="24"/>
        </w:rPr>
        <w:t>.</w:t>
      </w:r>
      <w:r>
        <w:rPr>
          <w:sz w:val="24"/>
          <w:szCs w:val="24"/>
        </w:rPr>
        <w:t>IV-3</w:t>
      </w:r>
    </w:p>
    <w:p w14:paraId="72B45B07" w14:textId="77777777" w:rsidR="0035164E" w:rsidRDefault="0035164E" w:rsidP="0035164E">
      <w:pPr>
        <w:spacing w:before="16" w:line="260" w:lineRule="exact"/>
        <w:rPr>
          <w:sz w:val="26"/>
          <w:szCs w:val="26"/>
        </w:rPr>
      </w:pPr>
    </w:p>
    <w:p w14:paraId="0C150E7D" w14:textId="77777777" w:rsidR="0035164E" w:rsidRDefault="0035164E" w:rsidP="0035164E">
      <w:pPr>
        <w:ind w:left="548" w:right="69"/>
        <w:jc w:val="center"/>
        <w:rPr>
          <w:sz w:val="24"/>
          <w:szCs w:val="24"/>
        </w:rPr>
      </w:pPr>
      <w:r>
        <w:rPr>
          <w:sz w:val="24"/>
          <w:szCs w:val="24"/>
        </w:rPr>
        <w:t>Tabel 6. 1 Tabel Evaluasi Dataset dengan Kamus Slangword Awa</w:t>
      </w:r>
      <w:r>
        <w:rPr>
          <w:spacing w:val="23"/>
          <w:sz w:val="24"/>
          <w:szCs w:val="24"/>
        </w:rPr>
        <w:t>l</w:t>
      </w:r>
      <w:r>
        <w:rPr>
          <w:sz w:val="24"/>
          <w:szCs w:val="24"/>
        </w:rPr>
        <w:t>..............</w:t>
      </w:r>
      <w:r>
        <w:rPr>
          <w:spacing w:val="19"/>
          <w:sz w:val="24"/>
          <w:szCs w:val="24"/>
        </w:rPr>
        <w:t>.</w:t>
      </w:r>
      <w:r>
        <w:rPr>
          <w:sz w:val="24"/>
          <w:szCs w:val="24"/>
        </w:rPr>
        <w:t>VI-16</w:t>
      </w:r>
    </w:p>
    <w:p w14:paraId="1ED9771A" w14:textId="77777777" w:rsidR="0035164E" w:rsidRDefault="0035164E" w:rsidP="0035164E">
      <w:pPr>
        <w:spacing w:before="16" w:line="260" w:lineRule="exact"/>
        <w:rPr>
          <w:sz w:val="26"/>
          <w:szCs w:val="26"/>
        </w:rPr>
      </w:pPr>
    </w:p>
    <w:p w14:paraId="17BAE1EF" w14:textId="77777777" w:rsidR="0035164E" w:rsidRDefault="0035164E" w:rsidP="0035164E">
      <w:pPr>
        <w:ind w:left="548" w:right="69"/>
        <w:jc w:val="center"/>
        <w:rPr>
          <w:sz w:val="24"/>
          <w:szCs w:val="24"/>
        </w:rPr>
      </w:pPr>
      <w:r>
        <w:rPr>
          <w:sz w:val="24"/>
          <w:szCs w:val="24"/>
        </w:rPr>
        <w:t>Tabel 6. 2 Hasil Evaluasi Dataset dengan Kamus Slangword Modifikas</w:t>
      </w:r>
      <w:r>
        <w:rPr>
          <w:spacing w:val="9"/>
          <w:sz w:val="24"/>
          <w:szCs w:val="24"/>
        </w:rPr>
        <w:t>i</w:t>
      </w:r>
      <w:r>
        <w:rPr>
          <w:sz w:val="24"/>
          <w:szCs w:val="24"/>
        </w:rPr>
        <w:t>......</w:t>
      </w:r>
      <w:r>
        <w:rPr>
          <w:spacing w:val="19"/>
          <w:sz w:val="24"/>
          <w:szCs w:val="24"/>
        </w:rPr>
        <w:t>.</w:t>
      </w:r>
      <w:r>
        <w:rPr>
          <w:sz w:val="24"/>
          <w:szCs w:val="24"/>
        </w:rPr>
        <w:t>VI-17</w:t>
      </w:r>
    </w:p>
    <w:p w14:paraId="777A5E38" w14:textId="77777777" w:rsidR="0035164E" w:rsidRDefault="0035164E" w:rsidP="0035164E">
      <w:pPr>
        <w:spacing w:before="16" w:line="260" w:lineRule="exact"/>
        <w:rPr>
          <w:sz w:val="26"/>
          <w:szCs w:val="26"/>
        </w:rPr>
      </w:pPr>
    </w:p>
    <w:p w14:paraId="2C7D86BA" w14:textId="77777777" w:rsidR="0035164E" w:rsidRDefault="0035164E" w:rsidP="0035164E">
      <w:pPr>
        <w:ind w:left="548" w:right="69"/>
        <w:jc w:val="center"/>
        <w:rPr>
          <w:sz w:val="24"/>
          <w:szCs w:val="24"/>
        </w:rPr>
      </w:pPr>
      <w:r>
        <w:rPr>
          <w:sz w:val="24"/>
          <w:szCs w:val="24"/>
        </w:rPr>
        <w:t>Tabel 6. 3 Contoh 10 Kalimat Uj</w:t>
      </w:r>
      <w:r>
        <w:rPr>
          <w:spacing w:val="22"/>
          <w:sz w:val="24"/>
          <w:szCs w:val="24"/>
        </w:rPr>
        <w:t>i</w:t>
      </w:r>
      <w:r>
        <w:rPr>
          <w:sz w:val="24"/>
          <w:szCs w:val="24"/>
        </w:rPr>
        <w:t>...................................................................</w:t>
      </w:r>
      <w:r>
        <w:rPr>
          <w:spacing w:val="19"/>
          <w:sz w:val="24"/>
          <w:szCs w:val="24"/>
        </w:rPr>
        <w:t>.</w:t>
      </w:r>
      <w:r>
        <w:rPr>
          <w:sz w:val="24"/>
          <w:szCs w:val="24"/>
        </w:rPr>
        <w:t>VI-18</w:t>
      </w:r>
    </w:p>
    <w:p w14:paraId="66A65520" w14:textId="77777777" w:rsidR="0035164E" w:rsidRDefault="0035164E" w:rsidP="0035164E">
      <w:pPr>
        <w:spacing w:before="16" w:line="260" w:lineRule="exact"/>
        <w:rPr>
          <w:sz w:val="26"/>
          <w:szCs w:val="26"/>
        </w:rPr>
      </w:pPr>
    </w:p>
    <w:p w14:paraId="161C9860" w14:textId="77777777" w:rsidR="0035164E" w:rsidRDefault="0035164E" w:rsidP="0035164E">
      <w:pPr>
        <w:ind w:left="548" w:right="69"/>
        <w:jc w:val="center"/>
        <w:rPr>
          <w:sz w:val="24"/>
          <w:szCs w:val="24"/>
        </w:rPr>
      </w:pPr>
      <w:r>
        <w:rPr>
          <w:sz w:val="24"/>
          <w:szCs w:val="24"/>
        </w:rPr>
        <w:t>Tabel 6. 4 Hasil Evaluasi Pengujian 10 Kalima</w:t>
      </w:r>
      <w:r>
        <w:rPr>
          <w:spacing w:val="2"/>
          <w:sz w:val="24"/>
          <w:szCs w:val="24"/>
        </w:rPr>
        <w:t>t</w:t>
      </w:r>
      <w:r>
        <w:rPr>
          <w:sz w:val="24"/>
          <w:szCs w:val="24"/>
        </w:rPr>
        <w:t>.............................................</w:t>
      </w:r>
      <w:r>
        <w:rPr>
          <w:spacing w:val="19"/>
          <w:sz w:val="24"/>
          <w:szCs w:val="24"/>
        </w:rPr>
        <w:t>.</w:t>
      </w:r>
      <w:r>
        <w:rPr>
          <w:sz w:val="24"/>
          <w:szCs w:val="24"/>
        </w:rPr>
        <w:t>VI-19</w:t>
      </w:r>
    </w:p>
    <w:p w14:paraId="620E55FE" w14:textId="77777777" w:rsidR="0035164E" w:rsidRDefault="0035164E" w:rsidP="0035164E">
      <w:pPr>
        <w:spacing w:before="16" w:line="260" w:lineRule="exact"/>
        <w:rPr>
          <w:sz w:val="26"/>
          <w:szCs w:val="26"/>
        </w:rPr>
      </w:pPr>
    </w:p>
    <w:p w14:paraId="5B05D72D" w14:textId="77777777" w:rsidR="0035164E" w:rsidRDefault="0035164E" w:rsidP="0035164E">
      <w:pPr>
        <w:ind w:left="548" w:right="69"/>
        <w:jc w:val="center"/>
        <w:rPr>
          <w:sz w:val="24"/>
          <w:szCs w:val="24"/>
        </w:rPr>
      </w:pPr>
      <w:r>
        <w:rPr>
          <w:sz w:val="24"/>
          <w:szCs w:val="24"/>
        </w:rPr>
        <w:t>Tabel 6. 5 Confussion Matrix 10 Kalimat Uji per Kerne</w:t>
      </w:r>
      <w:r>
        <w:rPr>
          <w:spacing w:val="2"/>
          <w:sz w:val="24"/>
          <w:szCs w:val="24"/>
        </w:rPr>
        <w:t>l</w:t>
      </w:r>
      <w:r>
        <w:rPr>
          <w:sz w:val="24"/>
          <w:szCs w:val="24"/>
        </w:rPr>
        <w:t>...............................</w:t>
      </w:r>
      <w:r>
        <w:rPr>
          <w:spacing w:val="19"/>
          <w:sz w:val="24"/>
          <w:szCs w:val="24"/>
        </w:rPr>
        <w:t>.</w:t>
      </w:r>
      <w:r>
        <w:rPr>
          <w:sz w:val="24"/>
          <w:szCs w:val="24"/>
        </w:rPr>
        <w:t>VI-22</w:t>
      </w:r>
    </w:p>
    <w:p w14:paraId="0A1CB464" w14:textId="77777777" w:rsidR="0035164E" w:rsidRDefault="0035164E" w:rsidP="0035164E">
      <w:pPr>
        <w:spacing w:before="16" w:line="260" w:lineRule="exact"/>
        <w:rPr>
          <w:sz w:val="26"/>
          <w:szCs w:val="26"/>
        </w:rPr>
      </w:pPr>
    </w:p>
    <w:p w14:paraId="0A41080B" w14:textId="77777777" w:rsidR="0035164E" w:rsidRDefault="0035164E" w:rsidP="0035164E">
      <w:pPr>
        <w:ind w:left="548" w:right="69"/>
        <w:jc w:val="center"/>
        <w:rPr>
          <w:sz w:val="24"/>
          <w:szCs w:val="24"/>
        </w:rPr>
      </w:pPr>
      <w:r>
        <w:rPr>
          <w:sz w:val="24"/>
          <w:szCs w:val="24"/>
        </w:rPr>
        <w:t>Tabel 6. 6 Perhitungan Evaluasi 10 Kalimat Uj</w:t>
      </w:r>
      <w:r>
        <w:rPr>
          <w:spacing w:val="2"/>
          <w:sz w:val="24"/>
          <w:szCs w:val="24"/>
        </w:rPr>
        <w:t>i</w:t>
      </w:r>
      <w:r>
        <w:rPr>
          <w:sz w:val="24"/>
          <w:szCs w:val="24"/>
        </w:rPr>
        <w:t>.............................................</w:t>
      </w:r>
      <w:r>
        <w:rPr>
          <w:spacing w:val="19"/>
          <w:sz w:val="24"/>
          <w:szCs w:val="24"/>
        </w:rPr>
        <w:t>.</w:t>
      </w:r>
      <w:r>
        <w:rPr>
          <w:sz w:val="24"/>
          <w:szCs w:val="24"/>
        </w:rPr>
        <w:t>VI-23</w:t>
      </w:r>
    </w:p>
    <w:p w14:paraId="7BDE4BCF" w14:textId="77777777" w:rsidR="0035164E" w:rsidRDefault="0035164E" w:rsidP="0035164E">
      <w:pPr>
        <w:spacing w:before="16" w:line="260" w:lineRule="exact"/>
        <w:rPr>
          <w:sz w:val="26"/>
          <w:szCs w:val="26"/>
        </w:rPr>
      </w:pPr>
    </w:p>
    <w:p w14:paraId="1A0F3EC9" w14:textId="77777777" w:rsidR="0035164E" w:rsidRDefault="0035164E" w:rsidP="0035164E">
      <w:pPr>
        <w:spacing w:line="260" w:lineRule="exact"/>
        <w:ind w:left="548" w:right="69"/>
        <w:jc w:val="center"/>
        <w:rPr>
          <w:sz w:val="24"/>
          <w:szCs w:val="24"/>
        </w:rPr>
      </w:pPr>
      <w:r>
        <w:rPr>
          <w:position w:val="-1"/>
          <w:sz w:val="24"/>
          <w:szCs w:val="24"/>
        </w:rPr>
        <w:t>Tabel 6. 7 Contoh 10 Kalimat Perhitunga</w:t>
      </w:r>
      <w:r>
        <w:rPr>
          <w:spacing w:val="9"/>
          <w:position w:val="-1"/>
          <w:sz w:val="24"/>
          <w:szCs w:val="24"/>
        </w:rPr>
        <w:t>n</w:t>
      </w:r>
      <w:r>
        <w:rPr>
          <w:position w:val="-1"/>
          <w:sz w:val="24"/>
          <w:szCs w:val="24"/>
        </w:rPr>
        <w:t>.....................................................</w:t>
      </w:r>
      <w:r>
        <w:rPr>
          <w:spacing w:val="19"/>
          <w:position w:val="-1"/>
          <w:sz w:val="24"/>
          <w:szCs w:val="24"/>
        </w:rPr>
        <w:t>.</w:t>
      </w:r>
      <w:r>
        <w:rPr>
          <w:position w:val="-1"/>
          <w:sz w:val="24"/>
          <w:szCs w:val="24"/>
        </w:rPr>
        <w:t>VI-23</w:t>
      </w:r>
    </w:p>
    <w:p w14:paraId="55E85ECA" w14:textId="77777777" w:rsidR="0035164E" w:rsidRDefault="0035164E" w:rsidP="0035164E">
      <w:pPr>
        <w:spacing w:before="2" w:line="180" w:lineRule="exact"/>
        <w:rPr>
          <w:sz w:val="18"/>
          <w:szCs w:val="18"/>
        </w:rPr>
      </w:pPr>
    </w:p>
    <w:p w14:paraId="4E8946F2" w14:textId="77777777" w:rsidR="0035164E" w:rsidRDefault="0035164E" w:rsidP="0035164E">
      <w:pPr>
        <w:spacing w:before="18"/>
        <w:ind w:left="4395" w:right="3907"/>
        <w:jc w:val="center"/>
        <w:rPr>
          <w:rFonts w:ascii="Calibri" w:eastAsia="Calibri" w:hAnsi="Calibri" w:cs="Calibri"/>
          <w:sz w:val="22"/>
          <w:szCs w:val="22"/>
        </w:rPr>
        <w:sectPr w:rsidR="0035164E" w:rsidSect="00360AE8">
          <w:headerReference w:type="default" r:id="rId21"/>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w:t>
      </w:r>
    </w:p>
    <w:p w14:paraId="03738A69" w14:textId="77777777" w:rsidR="0035164E" w:rsidRDefault="0035164E" w:rsidP="0035164E">
      <w:pPr>
        <w:spacing w:line="200" w:lineRule="exact"/>
      </w:pPr>
    </w:p>
    <w:p w14:paraId="02917F1E" w14:textId="77777777" w:rsidR="0035164E" w:rsidRDefault="0035164E" w:rsidP="0035164E">
      <w:pPr>
        <w:spacing w:line="200" w:lineRule="exact"/>
      </w:pPr>
    </w:p>
    <w:p w14:paraId="22C65261" w14:textId="77777777" w:rsidR="0035164E" w:rsidRDefault="0035164E" w:rsidP="0035164E">
      <w:pPr>
        <w:spacing w:before="18" w:line="240" w:lineRule="exact"/>
        <w:rPr>
          <w:sz w:val="24"/>
          <w:szCs w:val="24"/>
        </w:rPr>
      </w:pPr>
    </w:p>
    <w:p w14:paraId="2D531AB9" w14:textId="77777777" w:rsidR="0035164E" w:rsidRDefault="0035164E" w:rsidP="0035164E">
      <w:pPr>
        <w:spacing w:before="29"/>
        <w:ind w:left="586"/>
        <w:rPr>
          <w:sz w:val="24"/>
          <w:szCs w:val="24"/>
        </w:rPr>
      </w:pPr>
      <w:r>
        <w:rPr>
          <w:sz w:val="24"/>
          <w:szCs w:val="24"/>
        </w:rPr>
        <w:t>Tabel 6. 8 Perhitungan TF-ID</w:t>
      </w:r>
      <w:r>
        <w:rPr>
          <w:spacing w:val="22"/>
          <w:sz w:val="24"/>
          <w:szCs w:val="24"/>
        </w:rPr>
        <w:t>F</w:t>
      </w:r>
      <w:r>
        <w:rPr>
          <w:sz w:val="24"/>
          <w:szCs w:val="24"/>
        </w:rPr>
        <w:t>.......................................................................</w:t>
      </w:r>
      <w:r>
        <w:rPr>
          <w:spacing w:val="19"/>
          <w:sz w:val="24"/>
          <w:szCs w:val="24"/>
        </w:rPr>
        <w:t>.</w:t>
      </w:r>
      <w:r>
        <w:rPr>
          <w:sz w:val="24"/>
          <w:szCs w:val="24"/>
        </w:rPr>
        <w:t>VI-24</w:t>
      </w:r>
    </w:p>
    <w:p w14:paraId="683500A0" w14:textId="77777777" w:rsidR="0035164E" w:rsidRDefault="0035164E" w:rsidP="0035164E">
      <w:pPr>
        <w:spacing w:before="16" w:line="260" w:lineRule="exact"/>
        <w:rPr>
          <w:sz w:val="26"/>
          <w:szCs w:val="26"/>
        </w:rPr>
      </w:pPr>
    </w:p>
    <w:p w14:paraId="5465D6A9" w14:textId="77777777" w:rsidR="0035164E" w:rsidRDefault="0035164E" w:rsidP="0035164E">
      <w:pPr>
        <w:ind w:left="586"/>
        <w:rPr>
          <w:sz w:val="24"/>
          <w:szCs w:val="24"/>
        </w:rPr>
      </w:pPr>
      <w:r>
        <w:rPr>
          <w:sz w:val="24"/>
          <w:szCs w:val="24"/>
        </w:rPr>
        <w:t>Tabel 6. 9 Fungsi Kernel One vs On</w:t>
      </w:r>
      <w:r>
        <w:rPr>
          <w:spacing w:val="28"/>
          <w:sz w:val="24"/>
          <w:szCs w:val="24"/>
        </w:rPr>
        <w:t>e</w:t>
      </w:r>
      <w:r>
        <w:rPr>
          <w:sz w:val="24"/>
          <w:szCs w:val="24"/>
        </w:rPr>
        <w:t>.............................................................</w:t>
      </w:r>
      <w:r>
        <w:rPr>
          <w:spacing w:val="19"/>
          <w:sz w:val="24"/>
          <w:szCs w:val="24"/>
        </w:rPr>
        <w:t>.</w:t>
      </w:r>
      <w:r>
        <w:rPr>
          <w:sz w:val="24"/>
          <w:szCs w:val="24"/>
        </w:rPr>
        <w:t>VI-26</w:t>
      </w:r>
    </w:p>
    <w:p w14:paraId="61E8F7BF" w14:textId="77777777" w:rsidR="0035164E" w:rsidRDefault="0035164E" w:rsidP="0035164E">
      <w:pPr>
        <w:spacing w:before="16" w:line="260" w:lineRule="exact"/>
        <w:rPr>
          <w:sz w:val="26"/>
          <w:szCs w:val="26"/>
        </w:rPr>
      </w:pPr>
    </w:p>
    <w:p w14:paraId="417538DF" w14:textId="77777777" w:rsidR="0035164E" w:rsidRDefault="0035164E" w:rsidP="0035164E">
      <w:pPr>
        <w:ind w:left="586"/>
        <w:rPr>
          <w:sz w:val="24"/>
          <w:szCs w:val="24"/>
        </w:rPr>
      </w:pPr>
      <w:r>
        <w:rPr>
          <w:sz w:val="24"/>
          <w:szCs w:val="24"/>
        </w:rPr>
        <w:t>Tabel 6. 10 Perhitungan Fungsi Kernel Model 1</w:t>
      </w:r>
      <w:r>
        <w:rPr>
          <w:spacing w:val="-25"/>
          <w:sz w:val="24"/>
          <w:szCs w:val="24"/>
        </w:rPr>
        <w:t xml:space="preserve"> </w:t>
      </w:r>
      <w:r>
        <w:rPr>
          <w:sz w:val="24"/>
          <w:szCs w:val="24"/>
        </w:rPr>
        <w:t>............................................</w:t>
      </w:r>
      <w:r>
        <w:rPr>
          <w:spacing w:val="19"/>
          <w:sz w:val="24"/>
          <w:szCs w:val="24"/>
        </w:rPr>
        <w:t>.</w:t>
      </w:r>
      <w:r>
        <w:rPr>
          <w:sz w:val="24"/>
          <w:szCs w:val="24"/>
        </w:rPr>
        <w:t>VI-26</w:t>
      </w:r>
    </w:p>
    <w:p w14:paraId="49139EB9" w14:textId="77777777" w:rsidR="0035164E" w:rsidRDefault="0035164E" w:rsidP="0035164E">
      <w:pPr>
        <w:spacing w:before="16" w:line="260" w:lineRule="exact"/>
        <w:rPr>
          <w:sz w:val="26"/>
          <w:szCs w:val="26"/>
        </w:rPr>
      </w:pPr>
    </w:p>
    <w:p w14:paraId="10BD05A3" w14:textId="77777777" w:rsidR="0035164E" w:rsidRDefault="0035164E" w:rsidP="0035164E">
      <w:pPr>
        <w:ind w:left="586"/>
        <w:rPr>
          <w:sz w:val="24"/>
          <w:szCs w:val="24"/>
        </w:rPr>
      </w:pPr>
      <w:r>
        <w:rPr>
          <w:sz w:val="24"/>
          <w:szCs w:val="24"/>
        </w:rPr>
        <w:t>Tabel 6. 11 Perhitungan Fungsi Kernel Model 2</w:t>
      </w:r>
      <w:r>
        <w:rPr>
          <w:spacing w:val="-25"/>
          <w:sz w:val="24"/>
          <w:szCs w:val="24"/>
        </w:rPr>
        <w:t xml:space="preserve"> </w:t>
      </w:r>
      <w:r>
        <w:rPr>
          <w:sz w:val="24"/>
          <w:szCs w:val="24"/>
        </w:rPr>
        <w:t>............................................</w:t>
      </w:r>
      <w:r>
        <w:rPr>
          <w:spacing w:val="19"/>
          <w:sz w:val="24"/>
          <w:szCs w:val="24"/>
        </w:rPr>
        <w:t>.</w:t>
      </w:r>
      <w:r>
        <w:rPr>
          <w:sz w:val="24"/>
          <w:szCs w:val="24"/>
        </w:rPr>
        <w:t>VI-27</w:t>
      </w:r>
    </w:p>
    <w:p w14:paraId="3E8DFD4E" w14:textId="77777777" w:rsidR="0035164E" w:rsidRDefault="0035164E" w:rsidP="0035164E">
      <w:pPr>
        <w:spacing w:before="16" w:line="260" w:lineRule="exact"/>
        <w:rPr>
          <w:sz w:val="26"/>
          <w:szCs w:val="26"/>
        </w:rPr>
      </w:pPr>
    </w:p>
    <w:p w14:paraId="683B70ED" w14:textId="77777777" w:rsidR="0035164E" w:rsidRDefault="0035164E" w:rsidP="0035164E">
      <w:pPr>
        <w:ind w:left="586"/>
        <w:rPr>
          <w:sz w:val="24"/>
          <w:szCs w:val="24"/>
        </w:rPr>
      </w:pPr>
      <w:r>
        <w:rPr>
          <w:sz w:val="24"/>
          <w:szCs w:val="24"/>
        </w:rPr>
        <w:t>Tabel 6. 12 Perhitungan Fungsi Kernel Model 3</w:t>
      </w:r>
      <w:r>
        <w:rPr>
          <w:spacing w:val="-25"/>
          <w:sz w:val="24"/>
          <w:szCs w:val="24"/>
        </w:rPr>
        <w:t xml:space="preserve"> </w:t>
      </w:r>
      <w:r>
        <w:rPr>
          <w:sz w:val="24"/>
          <w:szCs w:val="24"/>
        </w:rPr>
        <w:t>............................................</w:t>
      </w:r>
      <w:r>
        <w:rPr>
          <w:spacing w:val="19"/>
          <w:sz w:val="24"/>
          <w:szCs w:val="24"/>
        </w:rPr>
        <w:t>.</w:t>
      </w:r>
      <w:r>
        <w:rPr>
          <w:sz w:val="24"/>
          <w:szCs w:val="24"/>
        </w:rPr>
        <w:t>VI-27</w:t>
      </w:r>
    </w:p>
    <w:p w14:paraId="4B681AE6" w14:textId="77777777" w:rsidR="0035164E" w:rsidRDefault="0035164E" w:rsidP="0035164E">
      <w:pPr>
        <w:spacing w:before="16" w:line="260" w:lineRule="exact"/>
        <w:rPr>
          <w:sz w:val="26"/>
          <w:szCs w:val="26"/>
        </w:rPr>
      </w:pPr>
    </w:p>
    <w:p w14:paraId="73DCCB7C" w14:textId="77777777" w:rsidR="0035164E" w:rsidRDefault="0035164E" w:rsidP="0035164E">
      <w:pPr>
        <w:ind w:left="586"/>
        <w:rPr>
          <w:sz w:val="24"/>
          <w:szCs w:val="24"/>
        </w:rPr>
      </w:pPr>
      <w:r>
        <w:rPr>
          <w:sz w:val="24"/>
          <w:szCs w:val="24"/>
        </w:rPr>
        <w:t>Tabel 6. 13 Perhitungan Matrix Hessian untuk Model 1</w:t>
      </w:r>
      <w:r>
        <w:rPr>
          <w:spacing w:val="-18"/>
          <w:sz w:val="24"/>
          <w:szCs w:val="24"/>
        </w:rPr>
        <w:t xml:space="preserve"> </w:t>
      </w:r>
      <w:r>
        <w:rPr>
          <w:sz w:val="24"/>
          <w:szCs w:val="24"/>
        </w:rPr>
        <w:t>................................</w:t>
      </w:r>
      <w:r>
        <w:rPr>
          <w:spacing w:val="19"/>
          <w:sz w:val="24"/>
          <w:szCs w:val="24"/>
        </w:rPr>
        <w:t>.</w:t>
      </w:r>
      <w:r>
        <w:rPr>
          <w:sz w:val="24"/>
          <w:szCs w:val="24"/>
        </w:rPr>
        <w:t>VI-28</w:t>
      </w:r>
    </w:p>
    <w:p w14:paraId="78773D65" w14:textId="77777777" w:rsidR="0035164E" w:rsidRDefault="0035164E" w:rsidP="0035164E">
      <w:pPr>
        <w:spacing w:before="16" w:line="260" w:lineRule="exact"/>
        <w:rPr>
          <w:sz w:val="26"/>
          <w:szCs w:val="26"/>
        </w:rPr>
      </w:pPr>
    </w:p>
    <w:p w14:paraId="117B3485" w14:textId="77777777" w:rsidR="0035164E" w:rsidRDefault="0035164E" w:rsidP="0035164E">
      <w:pPr>
        <w:ind w:left="586"/>
        <w:rPr>
          <w:sz w:val="24"/>
          <w:szCs w:val="24"/>
        </w:rPr>
      </w:pPr>
      <w:r>
        <w:rPr>
          <w:sz w:val="24"/>
          <w:szCs w:val="24"/>
        </w:rPr>
        <w:t>Tabel 6. 14 Perhitungan Matrix Hessian untuk Model 2</w:t>
      </w:r>
      <w:r>
        <w:rPr>
          <w:spacing w:val="-18"/>
          <w:sz w:val="24"/>
          <w:szCs w:val="24"/>
        </w:rPr>
        <w:t xml:space="preserve"> </w:t>
      </w:r>
      <w:r>
        <w:rPr>
          <w:sz w:val="24"/>
          <w:szCs w:val="24"/>
        </w:rPr>
        <w:t>................................</w:t>
      </w:r>
      <w:r>
        <w:rPr>
          <w:spacing w:val="19"/>
          <w:sz w:val="24"/>
          <w:szCs w:val="24"/>
        </w:rPr>
        <w:t>.</w:t>
      </w:r>
      <w:r>
        <w:rPr>
          <w:sz w:val="24"/>
          <w:szCs w:val="24"/>
        </w:rPr>
        <w:t>VI-29</w:t>
      </w:r>
    </w:p>
    <w:p w14:paraId="3E9A8A4A" w14:textId="77777777" w:rsidR="0035164E" w:rsidRDefault="0035164E" w:rsidP="0035164E">
      <w:pPr>
        <w:spacing w:before="16" w:line="260" w:lineRule="exact"/>
        <w:rPr>
          <w:sz w:val="26"/>
          <w:szCs w:val="26"/>
        </w:rPr>
      </w:pPr>
    </w:p>
    <w:p w14:paraId="49B806A8" w14:textId="77777777" w:rsidR="0035164E" w:rsidRDefault="0035164E" w:rsidP="0035164E">
      <w:pPr>
        <w:ind w:left="586"/>
        <w:rPr>
          <w:sz w:val="24"/>
          <w:szCs w:val="24"/>
        </w:rPr>
      </w:pPr>
      <w:r>
        <w:rPr>
          <w:sz w:val="24"/>
          <w:szCs w:val="24"/>
        </w:rPr>
        <w:t>Tabel 6. 15 Perhitungan Matrix Hessian untuk Model 3</w:t>
      </w:r>
      <w:r>
        <w:rPr>
          <w:spacing w:val="-18"/>
          <w:sz w:val="24"/>
          <w:szCs w:val="24"/>
        </w:rPr>
        <w:t xml:space="preserve"> </w:t>
      </w:r>
      <w:r>
        <w:rPr>
          <w:sz w:val="24"/>
          <w:szCs w:val="24"/>
        </w:rPr>
        <w:t>................................</w:t>
      </w:r>
      <w:r>
        <w:rPr>
          <w:spacing w:val="19"/>
          <w:sz w:val="24"/>
          <w:szCs w:val="24"/>
        </w:rPr>
        <w:t>.</w:t>
      </w:r>
      <w:r>
        <w:rPr>
          <w:sz w:val="24"/>
          <w:szCs w:val="24"/>
        </w:rPr>
        <w:t>VI-29</w:t>
      </w:r>
    </w:p>
    <w:p w14:paraId="33E449B4" w14:textId="77777777" w:rsidR="0035164E" w:rsidRDefault="0035164E" w:rsidP="0035164E">
      <w:pPr>
        <w:spacing w:before="16" w:line="260" w:lineRule="exact"/>
        <w:rPr>
          <w:sz w:val="26"/>
          <w:szCs w:val="26"/>
        </w:rPr>
      </w:pPr>
    </w:p>
    <w:p w14:paraId="57EC3CBB" w14:textId="77777777" w:rsidR="0035164E" w:rsidRDefault="0035164E" w:rsidP="0035164E">
      <w:pPr>
        <w:ind w:left="586"/>
        <w:rPr>
          <w:sz w:val="24"/>
          <w:szCs w:val="24"/>
        </w:rPr>
      </w:pPr>
      <w:r>
        <w:rPr>
          <w:sz w:val="24"/>
          <w:szCs w:val="24"/>
        </w:rPr>
        <w:t xml:space="preserve">Tabel 6. 16 Perhitungan Nilai Eror Model </w:t>
      </w:r>
      <w:r>
        <w:rPr>
          <w:spacing w:val="15"/>
          <w:sz w:val="24"/>
          <w:szCs w:val="24"/>
        </w:rPr>
        <w:t>1</w:t>
      </w:r>
      <w:r>
        <w:rPr>
          <w:sz w:val="24"/>
          <w:szCs w:val="24"/>
        </w:rPr>
        <w:t>...................................................</w:t>
      </w:r>
      <w:r>
        <w:rPr>
          <w:spacing w:val="19"/>
          <w:sz w:val="24"/>
          <w:szCs w:val="24"/>
        </w:rPr>
        <w:t>.</w:t>
      </w:r>
      <w:r>
        <w:rPr>
          <w:sz w:val="24"/>
          <w:szCs w:val="24"/>
        </w:rPr>
        <w:t>VI-30</w:t>
      </w:r>
    </w:p>
    <w:p w14:paraId="1CE2B092" w14:textId="77777777" w:rsidR="0035164E" w:rsidRDefault="0035164E" w:rsidP="0035164E">
      <w:pPr>
        <w:spacing w:before="16" w:line="260" w:lineRule="exact"/>
        <w:rPr>
          <w:sz w:val="26"/>
          <w:szCs w:val="26"/>
        </w:rPr>
      </w:pPr>
    </w:p>
    <w:p w14:paraId="3F9C9453" w14:textId="77777777" w:rsidR="0035164E" w:rsidRDefault="0035164E" w:rsidP="0035164E">
      <w:pPr>
        <w:ind w:left="586"/>
        <w:rPr>
          <w:sz w:val="24"/>
          <w:szCs w:val="24"/>
        </w:rPr>
      </w:pPr>
      <w:r>
        <w:rPr>
          <w:sz w:val="24"/>
          <w:szCs w:val="24"/>
        </w:rPr>
        <w:t xml:space="preserve">Tabel 6. 17 Perhitungan Nilai Eror Model </w:t>
      </w:r>
      <w:r>
        <w:rPr>
          <w:spacing w:val="15"/>
          <w:sz w:val="24"/>
          <w:szCs w:val="24"/>
        </w:rPr>
        <w:t>2</w:t>
      </w:r>
      <w:r>
        <w:rPr>
          <w:sz w:val="24"/>
          <w:szCs w:val="24"/>
        </w:rPr>
        <w:t>...................................................</w:t>
      </w:r>
      <w:r>
        <w:rPr>
          <w:spacing w:val="19"/>
          <w:sz w:val="24"/>
          <w:szCs w:val="24"/>
        </w:rPr>
        <w:t>.</w:t>
      </w:r>
      <w:r>
        <w:rPr>
          <w:sz w:val="24"/>
          <w:szCs w:val="24"/>
        </w:rPr>
        <w:t>VI-30</w:t>
      </w:r>
    </w:p>
    <w:p w14:paraId="74F31256" w14:textId="77777777" w:rsidR="0035164E" w:rsidRDefault="0035164E" w:rsidP="0035164E">
      <w:pPr>
        <w:spacing w:before="16" w:line="260" w:lineRule="exact"/>
        <w:rPr>
          <w:sz w:val="26"/>
          <w:szCs w:val="26"/>
        </w:rPr>
      </w:pPr>
    </w:p>
    <w:p w14:paraId="2C135372" w14:textId="77777777" w:rsidR="0035164E" w:rsidRDefault="0035164E" w:rsidP="0035164E">
      <w:pPr>
        <w:ind w:left="586"/>
        <w:rPr>
          <w:sz w:val="24"/>
          <w:szCs w:val="24"/>
        </w:rPr>
      </w:pPr>
      <w:r>
        <w:rPr>
          <w:sz w:val="24"/>
          <w:szCs w:val="24"/>
        </w:rPr>
        <w:t xml:space="preserve">Tabel 6. 18 Perhitungan Nilai Eror Model </w:t>
      </w:r>
      <w:r>
        <w:rPr>
          <w:spacing w:val="15"/>
          <w:sz w:val="24"/>
          <w:szCs w:val="24"/>
        </w:rPr>
        <w:t>3</w:t>
      </w:r>
      <w:r>
        <w:rPr>
          <w:sz w:val="24"/>
          <w:szCs w:val="24"/>
        </w:rPr>
        <w:t>...................................................</w:t>
      </w:r>
      <w:r>
        <w:rPr>
          <w:spacing w:val="19"/>
          <w:sz w:val="24"/>
          <w:szCs w:val="24"/>
        </w:rPr>
        <w:t>.</w:t>
      </w:r>
      <w:r>
        <w:rPr>
          <w:sz w:val="24"/>
          <w:szCs w:val="24"/>
        </w:rPr>
        <w:t>VI-30</w:t>
      </w:r>
    </w:p>
    <w:p w14:paraId="7C750CF5" w14:textId="77777777" w:rsidR="0035164E" w:rsidRDefault="0035164E" w:rsidP="0035164E">
      <w:pPr>
        <w:spacing w:before="16" w:line="260" w:lineRule="exact"/>
        <w:rPr>
          <w:sz w:val="26"/>
          <w:szCs w:val="26"/>
        </w:rPr>
      </w:pPr>
    </w:p>
    <w:p w14:paraId="317F1D53" w14:textId="77777777" w:rsidR="0035164E" w:rsidRDefault="0035164E" w:rsidP="0035164E">
      <w:pPr>
        <w:ind w:left="586"/>
        <w:rPr>
          <w:sz w:val="24"/>
          <w:szCs w:val="24"/>
        </w:rPr>
      </w:pPr>
      <w:r>
        <w:rPr>
          <w:sz w:val="24"/>
          <w:szCs w:val="24"/>
        </w:rPr>
        <w:t>Tabel 6. 19 Perhitungan Delta Alpha Model 1</w:t>
      </w:r>
      <w:r>
        <w:rPr>
          <w:spacing w:val="-4"/>
          <w:sz w:val="24"/>
          <w:szCs w:val="24"/>
        </w:rPr>
        <w:t xml:space="preserve"> </w:t>
      </w:r>
      <w:r>
        <w:rPr>
          <w:sz w:val="24"/>
          <w:szCs w:val="24"/>
        </w:rPr>
        <w:t>...............................................</w:t>
      </w:r>
      <w:r>
        <w:rPr>
          <w:spacing w:val="19"/>
          <w:sz w:val="24"/>
          <w:szCs w:val="24"/>
        </w:rPr>
        <w:t>.</w:t>
      </w:r>
      <w:r>
        <w:rPr>
          <w:sz w:val="24"/>
          <w:szCs w:val="24"/>
        </w:rPr>
        <w:t>VI-31</w:t>
      </w:r>
    </w:p>
    <w:p w14:paraId="7494B89D" w14:textId="77777777" w:rsidR="0035164E" w:rsidRDefault="0035164E" w:rsidP="0035164E">
      <w:pPr>
        <w:spacing w:before="16" w:line="260" w:lineRule="exact"/>
        <w:rPr>
          <w:sz w:val="26"/>
          <w:szCs w:val="26"/>
        </w:rPr>
      </w:pPr>
    </w:p>
    <w:p w14:paraId="087B5979" w14:textId="77777777" w:rsidR="0035164E" w:rsidRDefault="0035164E" w:rsidP="0035164E">
      <w:pPr>
        <w:ind w:left="586"/>
        <w:rPr>
          <w:sz w:val="24"/>
          <w:szCs w:val="24"/>
        </w:rPr>
      </w:pPr>
      <w:r>
        <w:rPr>
          <w:sz w:val="24"/>
          <w:szCs w:val="24"/>
        </w:rPr>
        <w:t>Tabel 6. 20 Perhitungan Delta Alpha Model 2</w:t>
      </w:r>
      <w:r>
        <w:rPr>
          <w:spacing w:val="-5"/>
          <w:sz w:val="24"/>
          <w:szCs w:val="24"/>
        </w:rPr>
        <w:t xml:space="preserve"> </w:t>
      </w:r>
      <w:r>
        <w:rPr>
          <w:sz w:val="24"/>
          <w:szCs w:val="24"/>
        </w:rPr>
        <w:t>...............................................</w:t>
      </w:r>
      <w:r>
        <w:rPr>
          <w:spacing w:val="19"/>
          <w:sz w:val="24"/>
          <w:szCs w:val="24"/>
        </w:rPr>
        <w:t>.</w:t>
      </w:r>
      <w:r>
        <w:rPr>
          <w:sz w:val="24"/>
          <w:szCs w:val="24"/>
        </w:rPr>
        <w:t>VI-31</w:t>
      </w:r>
    </w:p>
    <w:p w14:paraId="7F2422F0" w14:textId="77777777" w:rsidR="0035164E" w:rsidRDefault="0035164E" w:rsidP="0035164E">
      <w:pPr>
        <w:spacing w:before="16" w:line="260" w:lineRule="exact"/>
        <w:rPr>
          <w:sz w:val="26"/>
          <w:szCs w:val="26"/>
        </w:rPr>
      </w:pPr>
    </w:p>
    <w:p w14:paraId="285D42EE" w14:textId="77777777" w:rsidR="0035164E" w:rsidRDefault="0035164E" w:rsidP="0035164E">
      <w:pPr>
        <w:ind w:left="586"/>
        <w:rPr>
          <w:sz w:val="24"/>
          <w:szCs w:val="24"/>
        </w:rPr>
      </w:pPr>
      <w:r>
        <w:rPr>
          <w:sz w:val="24"/>
          <w:szCs w:val="24"/>
        </w:rPr>
        <w:t>Tabel 6. 21 Perhitungan Delta Alpha Model 3</w:t>
      </w:r>
      <w:r>
        <w:rPr>
          <w:spacing w:val="-4"/>
          <w:sz w:val="24"/>
          <w:szCs w:val="24"/>
        </w:rPr>
        <w:t xml:space="preserve"> </w:t>
      </w:r>
      <w:r>
        <w:rPr>
          <w:sz w:val="24"/>
          <w:szCs w:val="24"/>
        </w:rPr>
        <w:t>...............................................</w:t>
      </w:r>
      <w:r>
        <w:rPr>
          <w:spacing w:val="19"/>
          <w:sz w:val="24"/>
          <w:szCs w:val="24"/>
        </w:rPr>
        <w:t>.</w:t>
      </w:r>
      <w:r>
        <w:rPr>
          <w:sz w:val="24"/>
          <w:szCs w:val="24"/>
        </w:rPr>
        <w:t>VI-32</w:t>
      </w:r>
    </w:p>
    <w:p w14:paraId="1CDD741D" w14:textId="77777777" w:rsidR="0035164E" w:rsidRDefault="0035164E" w:rsidP="0035164E">
      <w:pPr>
        <w:spacing w:before="16" w:line="260" w:lineRule="exact"/>
        <w:rPr>
          <w:sz w:val="26"/>
          <w:szCs w:val="26"/>
        </w:rPr>
      </w:pPr>
    </w:p>
    <w:p w14:paraId="76BC333B" w14:textId="77777777" w:rsidR="0035164E" w:rsidRDefault="0035164E" w:rsidP="0035164E">
      <w:pPr>
        <w:ind w:left="586"/>
        <w:rPr>
          <w:sz w:val="24"/>
          <w:szCs w:val="24"/>
        </w:rPr>
      </w:pPr>
      <w:r>
        <w:rPr>
          <w:sz w:val="24"/>
          <w:szCs w:val="24"/>
        </w:rPr>
        <w:t>Tabel 6. 22 Perhitungan Alpha Baru Model 1</w:t>
      </w:r>
      <w:r>
        <w:rPr>
          <w:spacing w:val="-11"/>
          <w:sz w:val="24"/>
          <w:szCs w:val="24"/>
        </w:rPr>
        <w:t xml:space="preserve"> </w:t>
      </w:r>
      <w:r>
        <w:rPr>
          <w:sz w:val="24"/>
          <w:szCs w:val="24"/>
        </w:rPr>
        <w:t>................................................</w:t>
      </w:r>
      <w:r>
        <w:rPr>
          <w:spacing w:val="19"/>
          <w:sz w:val="24"/>
          <w:szCs w:val="24"/>
        </w:rPr>
        <w:t>.</w:t>
      </w:r>
      <w:r>
        <w:rPr>
          <w:sz w:val="24"/>
          <w:szCs w:val="24"/>
        </w:rPr>
        <w:t>VI-32</w:t>
      </w:r>
    </w:p>
    <w:p w14:paraId="2D064F34" w14:textId="77777777" w:rsidR="0035164E" w:rsidRDefault="0035164E" w:rsidP="0035164E">
      <w:pPr>
        <w:spacing w:before="16" w:line="260" w:lineRule="exact"/>
        <w:rPr>
          <w:sz w:val="26"/>
          <w:szCs w:val="26"/>
        </w:rPr>
      </w:pPr>
    </w:p>
    <w:p w14:paraId="66193F9A" w14:textId="77777777" w:rsidR="0035164E" w:rsidRDefault="0035164E" w:rsidP="0035164E">
      <w:pPr>
        <w:ind w:left="586"/>
        <w:rPr>
          <w:sz w:val="24"/>
          <w:szCs w:val="24"/>
        </w:rPr>
      </w:pPr>
      <w:r>
        <w:rPr>
          <w:sz w:val="24"/>
          <w:szCs w:val="24"/>
        </w:rPr>
        <w:t>Tabel 6. 23 Perhitungan Alpha Baru Model 2</w:t>
      </w:r>
      <w:r>
        <w:rPr>
          <w:spacing w:val="-11"/>
          <w:sz w:val="24"/>
          <w:szCs w:val="24"/>
        </w:rPr>
        <w:t xml:space="preserve"> </w:t>
      </w:r>
      <w:r>
        <w:rPr>
          <w:sz w:val="24"/>
          <w:szCs w:val="24"/>
        </w:rPr>
        <w:t>................................................</w:t>
      </w:r>
      <w:r>
        <w:rPr>
          <w:spacing w:val="19"/>
          <w:sz w:val="24"/>
          <w:szCs w:val="24"/>
        </w:rPr>
        <w:t>.</w:t>
      </w:r>
      <w:r>
        <w:rPr>
          <w:sz w:val="24"/>
          <w:szCs w:val="24"/>
        </w:rPr>
        <w:t>VI-32</w:t>
      </w:r>
    </w:p>
    <w:p w14:paraId="71A9DC3F" w14:textId="77777777" w:rsidR="0035164E" w:rsidRDefault="0035164E" w:rsidP="0035164E">
      <w:pPr>
        <w:spacing w:before="16" w:line="260" w:lineRule="exact"/>
        <w:rPr>
          <w:sz w:val="26"/>
          <w:szCs w:val="26"/>
        </w:rPr>
      </w:pPr>
    </w:p>
    <w:p w14:paraId="1C734CE8" w14:textId="77777777" w:rsidR="0035164E" w:rsidRDefault="0035164E" w:rsidP="0035164E">
      <w:pPr>
        <w:ind w:left="586"/>
        <w:rPr>
          <w:sz w:val="24"/>
          <w:szCs w:val="24"/>
        </w:rPr>
      </w:pPr>
      <w:r>
        <w:rPr>
          <w:sz w:val="24"/>
          <w:szCs w:val="24"/>
        </w:rPr>
        <w:t>Tabel 6. 24 Perhitungan Alpha Baru Model 3</w:t>
      </w:r>
      <w:r>
        <w:rPr>
          <w:spacing w:val="-11"/>
          <w:sz w:val="24"/>
          <w:szCs w:val="24"/>
        </w:rPr>
        <w:t xml:space="preserve"> </w:t>
      </w:r>
      <w:r>
        <w:rPr>
          <w:sz w:val="24"/>
          <w:szCs w:val="24"/>
        </w:rPr>
        <w:t>................................................</w:t>
      </w:r>
      <w:r>
        <w:rPr>
          <w:spacing w:val="19"/>
          <w:sz w:val="24"/>
          <w:szCs w:val="24"/>
        </w:rPr>
        <w:t>.</w:t>
      </w:r>
      <w:r>
        <w:rPr>
          <w:sz w:val="24"/>
          <w:szCs w:val="24"/>
        </w:rPr>
        <w:t>VI-33</w:t>
      </w:r>
    </w:p>
    <w:p w14:paraId="0E5A290A" w14:textId="77777777" w:rsidR="0035164E" w:rsidRDefault="0035164E" w:rsidP="0035164E">
      <w:pPr>
        <w:spacing w:before="16" w:line="260" w:lineRule="exact"/>
        <w:rPr>
          <w:sz w:val="26"/>
          <w:szCs w:val="26"/>
        </w:rPr>
      </w:pPr>
    </w:p>
    <w:p w14:paraId="33E5266C" w14:textId="77777777" w:rsidR="0035164E" w:rsidRDefault="0035164E" w:rsidP="0035164E">
      <w:pPr>
        <w:ind w:left="586"/>
        <w:rPr>
          <w:sz w:val="24"/>
          <w:szCs w:val="24"/>
        </w:rPr>
      </w:pPr>
      <w:r>
        <w:rPr>
          <w:sz w:val="24"/>
          <w:szCs w:val="24"/>
        </w:rPr>
        <w:t xml:space="preserve">Tabel 6. 25 Perhitungan W+, W-, dan Bias Model </w:t>
      </w:r>
      <w:r>
        <w:rPr>
          <w:spacing w:val="20"/>
          <w:sz w:val="24"/>
          <w:szCs w:val="24"/>
        </w:rPr>
        <w:t>1</w:t>
      </w:r>
      <w:r>
        <w:rPr>
          <w:sz w:val="24"/>
          <w:szCs w:val="24"/>
        </w:rPr>
        <w:t>......................................</w:t>
      </w:r>
      <w:r>
        <w:rPr>
          <w:spacing w:val="19"/>
          <w:sz w:val="24"/>
          <w:szCs w:val="24"/>
        </w:rPr>
        <w:t>.</w:t>
      </w:r>
      <w:r>
        <w:rPr>
          <w:sz w:val="24"/>
          <w:szCs w:val="24"/>
        </w:rPr>
        <w:t>VI-33</w:t>
      </w:r>
    </w:p>
    <w:p w14:paraId="78FFC324" w14:textId="77777777" w:rsidR="0035164E" w:rsidRDefault="0035164E" w:rsidP="0035164E">
      <w:pPr>
        <w:spacing w:before="16" w:line="260" w:lineRule="exact"/>
        <w:rPr>
          <w:sz w:val="26"/>
          <w:szCs w:val="26"/>
        </w:rPr>
      </w:pPr>
    </w:p>
    <w:p w14:paraId="06EE27FB" w14:textId="77777777" w:rsidR="0035164E" w:rsidRDefault="0035164E" w:rsidP="0035164E">
      <w:pPr>
        <w:ind w:left="586"/>
        <w:rPr>
          <w:sz w:val="24"/>
          <w:szCs w:val="24"/>
        </w:rPr>
      </w:pPr>
      <w:r>
        <w:rPr>
          <w:sz w:val="24"/>
          <w:szCs w:val="24"/>
        </w:rPr>
        <w:t xml:space="preserve">Tabel 6. 26 Perhitungan W+, W-, dan Bias Model </w:t>
      </w:r>
      <w:r>
        <w:rPr>
          <w:spacing w:val="20"/>
          <w:sz w:val="24"/>
          <w:szCs w:val="24"/>
        </w:rPr>
        <w:t>2</w:t>
      </w:r>
      <w:r>
        <w:rPr>
          <w:sz w:val="24"/>
          <w:szCs w:val="24"/>
        </w:rPr>
        <w:t>......................................</w:t>
      </w:r>
      <w:r>
        <w:rPr>
          <w:spacing w:val="19"/>
          <w:sz w:val="24"/>
          <w:szCs w:val="24"/>
        </w:rPr>
        <w:t>.</w:t>
      </w:r>
      <w:r>
        <w:rPr>
          <w:sz w:val="24"/>
          <w:szCs w:val="24"/>
        </w:rPr>
        <w:t>VI-34</w:t>
      </w:r>
    </w:p>
    <w:p w14:paraId="79806ADF" w14:textId="77777777" w:rsidR="0035164E" w:rsidRDefault="0035164E" w:rsidP="0035164E">
      <w:pPr>
        <w:spacing w:before="16" w:line="260" w:lineRule="exact"/>
        <w:rPr>
          <w:sz w:val="26"/>
          <w:szCs w:val="26"/>
        </w:rPr>
      </w:pPr>
    </w:p>
    <w:p w14:paraId="4E90F109" w14:textId="77777777" w:rsidR="0035164E" w:rsidRDefault="0035164E" w:rsidP="0035164E">
      <w:pPr>
        <w:ind w:left="586"/>
        <w:rPr>
          <w:sz w:val="24"/>
          <w:szCs w:val="24"/>
        </w:rPr>
      </w:pPr>
      <w:r>
        <w:rPr>
          <w:sz w:val="24"/>
          <w:szCs w:val="24"/>
        </w:rPr>
        <w:t xml:space="preserve">Tabel 6. 27 Perhitungan W+, W-, dan Bias Model </w:t>
      </w:r>
      <w:r>
        <w:rPr>
          <w:spacing w:val="20"/>
          <w:sz w:val="24"/>
          <w:szCs w:val="24"/>
        </w:rPr>
        <w:t>3</w:t>
      </w:r>
      <w:r>
        <w:rPr>
          <w:sz w:val="24"/>
          <w:szCs w:val="24"/>
        </w:rPr>
        <w:t>......................................</w:t>
      </w:r>
      <w:r>
        <w:rPr>
          <w:spacing w:val="19"/>
          <w:sz w:val="24"/>
          <w:szCs w:val="24"/>
        </w:rPr>
        <w:t>.</w:t>
      </w:r>
      <w:r>
        <w:rPr>
          <w:sz w:val="24"/>
          <w:szCs w:val="24"/>
        </w:rPr>
        <w:t>VI-34</w:t>
      </w:r>
    </w:p>
    <w:p w14:paraId="297BC235" w14:textId="77777777" w:rsidR="0035164E" w:rsidRDefault="0035164E" w:rsidP="0035164E">
      <w:pPr>
        <w:spacing w:before="16" w:line="260" w:lineRule="exact"/>
        <w:rPr>
          <w:sz w:val="26"/>
          <w:szCs w:val="26"/>
        </w:rPr>
      </w:pPr>
    </w:p>
    <w:p w14:paraId="0BD6403A" w14:textId="77777777" w:rsidR="0035164E" w:rsidRDefault="0035164E" w:rsidP="0035164E">
      <w:pPr>
        <w:ind w:left="586"/>
        <w:rPr>
          <w:sz w:val="24"/>
          <w:szCs w:val="24"/>
        </w:rPr>
      </w:pPr>
      <w:r>
        <w:rPr>
          <w:sz w:val="24"/>
          <w:szCs w:val="24"/>
        </w:rPr>
        <w:t>Tabel 6. 28 Perhitungan Fungsi Kernel Kalimat 13 Model 1</w:t>
      </w:r>
      <w:r>
        <w:rPr>
          <w:spacing w:val="-18"/>
          <w:sz w:val="24"/>
          <w:szCs w:val="24"/>
        </w:rPr>
        <w:t xml:space="preserve"> </w:t>
      </w:r>
      <w:r>
        <w:rPr>
          <w:sz w:val="24"/>
          <w:szCs w:val="24"/>
        </w:rPr>
        <w:t>.........................</w:t>
      </w:r>
      <w:r>
        <w:rPr>
          <w:spacing w:val="19"/>
          <w:sz w:val="24"/>
          <w:szCs w:val="24"/>
        </w:rPr>
        <w:t>.</w:t>
      </w:r>
      <w:r>
        <w:rPr>
          <w:sz w:val="24"/>
          <w:szCs w:val="24"/>
        </w:rPr>
        <w:t>VI-34</w:t>
      </w:r>
    </w:p>
    <w:p w14:paraId="356AA3CC" w14:textId="77777777" w:rsidR="0035164E" w:rsidRDefault="0035164E" w:rsidP="0035164E">
      <w:pPr>
        <w:spacing w:before="16" w:line="260" w:lineRule="exact"/>
        <w:rPr>
          <w:sz w:val="26"/>
          <w:szCs w:val="26"/>
        </w:rPr>
      </w:pPr>
    </w:p>
    <w:p w14:paraId="571AA1D3" w14:textId="77777777" w:rsidR="0035164E" w:rsidRDefault="0035164E" w:rsidP="0035164E">
      <w:pPr>
        <w:ind w:left="586"/>
        <w:rPr>
          <w:sz w:val="24"/>
          <w:szCs w:val="24"/>
        </w:rPr>
      </w:pPr>
      <w:r>
        <w:rPr>
          <w:sz w:val="24"/>
          <w:szCs w:val="24"/>
        </w:rPr>
        <w:t>Tabel 6. 29 Perhitungan Fungsi Kernel Kalimat 13 Model 2</w:t>
      </w:r>
      <w:r>
        <w:rPr>
          <w:spacing w:val="-18"/>
          <w:sz w:val="24"/>
          <w:szCs w:val="24"/>
        </w:rPr>
        <w:t xml:space="preserve"> </w:t>
      </w:r>
      <w:r>
        <w:rPr>
          <w:sz w:val="24"/>
          <w:szCs w:val="24"/>
        </w:rPr>
        <w:t>.........................</w:t>
      </w:r>
      <w:r>
        <w:rPr>
          <w:spacing w:val="19"/>
          <w:sz w:val="24"/>
          <w:szCs w:val="24"/>
        </w:rPr>
        <w:t>.</w:t>
      </w:r>
      <w:r>
        <w:rPr>
          <w:sz w:val="24"/>
          <w:szCs w:val="24"/>
        </w:rPr>
        <w:t>VI-34</w:t>
      </w:r>
    </w:p>
    <w:p w14:paraId="33BEF7E4" w14:textId="77777777" w:rsidR="0035164E" w:rsidRDefault="0035164E" w:rsidP="0035164E">
      <w:pPr>
        <w:spacing w:before="16" w:line="260" w:lineRule="exact"/>
        <w:rPr>
          <w:sz w:val="26"/>
          <w:szCs w:val="26"/>
        </w:rPr>
      </w:pPr>
    </w:p>
    <w:p w14:paraId="4038B04F" w14:textId="77777777" w:rsidR="0035164E" w:rsidRDefault="0035164E" w:rsidP="0035164E">
      <w:pPr>
        <w:spacing w:line="260" w:lineRule="exact"/>
        <w:ind w:left="586"/>
        <w:rPr>
          <w:sz w:val="24"/>
          <w:szCs w:val="24"/>
        </w:rPr>
      </w:pPr>
      <w:r>
        <w:rPr>
          <w:position w:val="-1"/>
          <w:sz w:val="24"/>
          <w:szCs w:val="24"/>
        </w:rPr>
        <w:t>Tabel 6. 30 Perhitungan Fungsi Kernel Kalimat 13 Model 3</w:t>
      </w:r>
      <w:r>
        <w:rPr>
          <w:spacing w:val="-18"/>
          <w:position w:val="-1"/>
          <w:sz w:val="24"/>
          <w:szCs w:val="24"/>
        </w:rPr>
        <w:t xml:space="preserve"> </w:t>
      </w:r>
      <w:r>
        <w:rPr>
          <w:position w:val="-1"/>
          <w:sz w:val="24"/>
          <w:szCs w:val="24"/>
        </w:rPr>
        <w:t>.........................</w:t>
      </w:r>
      <w:r>
        <w:rPr>
          <w:spacing w:val="19"/>
          <w:position w:val="-1"/>
          <w:sz w:val="24"/>
          <w:szCs w:val="24"/>
        </w:rPr>
        <w:t>.</w:t>
      </w:r>
      <w:r>
        <w:rPr>
          <w:position w:val="-1"/>
          <w:sz w:val="24"/>
          <w:szCs w:val="24"/>
        </w:rPr>
        <w:t>VI-35</w:t>
      </w:r>
    </w:p>
    <w:p w14:paraId="59D08F4E" w14:textId="77777777" w:rsidR="0035164E" w:rsidRDefault="0035164E" w:rsidP="0035164E">
      <w:pPr>
        <w:spacing w:before="2" w:line="180" w:lineRule="exact"/>
        <w:rPr>
          <w:sz w:val="18"/>
          <w:szCs w:val="18"/>
        </w:rPr>
      </w:pPr>
    </w:p>
    <w:p w14:paraId="31167D8D" w14:textId="77777777" w:rsidR="0035164E" w:rsidRDefault="0035164E" w:rsidP="0035164E">
      <w:pPr>
        <w:spacing w:before="18"/>
        <w:ind w:left="4370" w:right="3882"/>
        <w:jc w:val="center"/>
        <w:rPr>
          <w:rFonts w:ascii="Calibri" w:eastAsia="Calibri" w:hAnsi="Calibri" w:cs="Calibri"/>
          <w:sz w:val="22"/>
          <w:szCs w:val="22"/>
        </w:rPr>
        <w:sectPr w:rsidR="0035164E" w:rsidSect="00360AE8">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w:t>
      </w:r>
    </w:p>
    <w:p w14:paraId="46DB585F" w14:textId="77777777" w:rsidR="0035164E" w:rsidRDefault="0035164E" w:rsidP="0035164E">
      <w:pPr>
        <w:spacing w:line="200" w:lineRule="exact"/>
      </w:pPr>
    </w:p>
    <w:p w14:paraId="67DA1FA8" w14:textId="77777777" w:rsidR="0035164E" w:rsidRDefault="0035164E" w:rsidP="0035164E">
      <w:pPr>
        <w:spacing w:line="200" w:lineRule="exact"/>
      </w:pPr>
    </w:p>
    <w:p w14:paraId="35FD667E" w14:textId="77777777" w:rsidR="0035164E" w:rsidRDefault="0035164E" w:rsidP="0035164E">
      <w:pPr>
        <w:spacing w:before="18" w:line="240" w:lineRule="exact"/>
        <w:rPr>
          <w:sz w:val="24"/>
          <w:szCs w:val="24"/>
        </w:rPr>
      </w:pPr>
    </w:p>
    <w:p w14:paraId="5551D048" w14:textId="77777777" w:rsidR="0035164E" w:rsidRDefault="0035164E" w:rsidP="0035164E">
      <w:pPr>
        <w:spacing w:before="29"/>
        <w:ind w:left="586"/>
        <w:rPr>
          <w:sz w:val="24"/>
          <w:szCs w:val="24"/>
        </w:rPr>
      </w:pPr>
      <w:r>
        <w:rPr>
          <w:sz w:val="24"/>
          <w:szCs w:val="24"/>
        </w:rPr>
        <w:t>Tabel 6. 31 Hasil Perhitungan Hyperplane Tiap Model</w:t>
      </w:r>
      <w:r>
        <w:rPr>
          <w:spacing w:val="-4"/>
          <w:sz w:val="24"/>
          <w:szCs w:val="24"/>
        </w:rPr>
        <w:t xml:space="preserve"> </w:t>
      </w:r>
      <w:r>
        <w:rPr>
          <w:sz w:val="24"/>
          <w:szCs w:val="24"/>
        </w:rPr>
        <w:t>.................................</w:t>
      </w:r>
      <w:r>
        <w:rPr>
          <w:spacing w:val="19"/>
          <w:sz w:val="24"/>
          <w:szCs w:val="24"/>
        </w:rPr>
        <w:t>.</w:t>
      </w:r>
      <w:r>
        <w:rPr>
          <w:sz w:val="24"/>
          <w:szCs w:val="24"/>
        </w:rPr>
        <w:t>VI-35</w:t>
      </w:r>
    </w:p>
    <w:p w14:paraId="3EB03233" w14:textId="77777777" w:rsidR="0035164E" w:rsidRDefault="0035164E" w:rsidP="0035164E">
      <w:pPr>
        <w:spacing w:before="16" w:line="260" w:lineRule="exact"/>
        <w:rPr>
          <w:sz w:val="26"/>
          <w:szCs w:val="26"/>
        </w:rPr>
      </w:pPr>
    </w:p>
    <w:p w14:paraId="0882926B" w14:textId="77777777" w:rsidR="0035164E" w:rsidRDefault="0035164E" w:rsidP="0035164E">
      <w:pPr>
        <w:ind w:left="586"/>
        <w:rPr>
          <w:sz w:val="24"/>
          <w:szCs w:val="24"/>
        </w:rPr>
      </w:pPr>
      <w:r>
        <w:rPr>
          <w:sz w:val="24"/>
          <w:szCs w:val="24"/>
        </w:rPr>
        <w:t>Tabel 6. 32 Hasil Validasi Pihak KEMENDIKBUDRISTE</w:t>
      </w:r>
      <w:r>
        <w:rPr>
          <w:spacing w:val="29"/>
          <w:sz w:val="24"/>
          <w:szCs w:val="24"/>
        </w:rPr>
        <w:t>K</w:t>
      </w:r>
      <w:r>
        <w:rPr>
          <w:sz w:val="24"/>
          <w:szCs w:val="24"/>
        </w:rPr>
        <w:t>........................</w:t>
      </w:r>
      <w:r>
        <w:rPr>
          <w:spacing w:val="19"/>
          <w:sz w:val="24"/>
          <w:szCs w:val="24"/>
        </w:rPr>
        <w:t>.</w:t>
      </w:r>
      <w:r>
        <w:rPr>
          <w:sz w:val="24"/>
          <w:szCs w:val="24"/>
        </w:rPr>
        <w:t>VI-37</w:t>
      </w:r>
    </w:p>
    <w:p w14:paraId="1437B5B7" w14:textId="77777777" w:rsidR="0035164E" w:rsidRDefault="0035164E" w:rsidP="0035164E">
      <w:pPr>
        <w:spacing w:before="16" w:line="260" w:lineRule="exact"/>
        <w:rPr>
          <w:sz w:val="26"/>
          <w:szCs w:val="26"/>
        </w:rPr>
      </w:pPr>
    </w:p>
    <w:p w14:paraId="3842F2B7" w14:textId="77777777" w:rsidR="0035164E" w:rsidRDefault="0035164E" w:rsidP="0035164E">
      <w:pPr>
        <w:ind w:left="586"/>
        <w:rPr>
          <w:sz w:val="24"/>
          <w:szCs w:val="24"/>
        </w:rPr>
      </w:pPr>
      <w:r>
        <w:rPr>
          <w:sz w:val="24"/>
          <w:szCs w:val="24"/>
        </w:rPr>
        <w:t>Tabel 6. 33 Hasil Wawancara dengan Pihak Guru</w:t>
      </w:r>
      <w:r>
        <w:rPr>
          <w:spacing w:val="-4"/>
          <w:sz w:val="24"/>
          <w:szCs w:val="24"/>
        </w:rPr>
        <w:t xml:space="preserve"> </w:t>
      </w:r>
      <w:r>
        <w:rPr>
          <w:sz w:val="24"/>
          <w:szCs w:val="24"/>
        </w:rPr>
        <w:t>.........................................</w:t>
      </w:r>
      <w:r>
        <w:rPr>
          <w:spacing w:val="19"/>
          <w:sz w:val="24"/>
          <w:szCs w:val="24"/>
        </w:rPr>
        <w:t>.</w:t>
      </w:r>
      <w:r>
        <w:rPr>
          <w:sz w:val="24"/>
          <w:szCs w:val="24"/>
        </w:rPr>
        <w:t>VI-38</w:t>
      </w:r>
    </w:p>
    <w:p w14:paraId="7B662A06" w14:textId="77777777" w:rsidR="0035164E" w:rsidRDefault="0035164E" w:rsidP="0035164E">
      <w:pPr>
        <w:spacing w:before="16" w:line="260" w:lineRule="exact"/>
        <w:rPr>
          <w:sz w:val="26"/>
          <w:szCs w:val="26"/>
        </w:rPr>
      </w:pPr>
    </w:p>
    <w:p w14:paraId="19671654" w14:textId="77777777" w:rsidR="0035164E" w:rsidRDefault="0035164E" w:rsidP="0035164E">
      <w:pPr>
        <w:ind w:left="586"/>
        <w:rPr>
          <w:sz w:val="24"/>
          <w:szCs w:val="24"/>
        </w:rPr>
      </w:pPr>
      <w:r>
        <w:rPr>
          <w:sz w:val="24"/>
          <w:szCs w:val="24"/>
        </w:rPr>
        <w:t>Tabel 6. 34 Hasil Wawancara dengan Pihak Orang Tua</w:t>
      </w:r>
      <w:r>
        <w:rPr>
          <w:spacing w:val="-3"/>
          <w:sz w:val="24"/>
          <w:szCs w:val="24"/>
        </w:rPr>
        <w:t xml:space="preserve"> </w:t>
      </w:r>
      <w:r>
        <w:rPr>
          <w:sz w:val="24"/>
          <w:szCs w:val="24"/>
        </w:rPr>
        <w:t>................................</w:t>
      </w:r>
      <w:r>
        <w:rPr>
          <w:spacing w:val="19"/>
          <w:sz w:val="24"/>
          <w:szCs w:val="24"/>
        </w:rPr>
        <w:t>.</w:t>
      </w:r>
      <w:r>
        <w:rPr>
          <w:sz w:val="24"/>
          <w:szCs w:val="24"/>
        </w:rPr>
        <w:t>VI-39</w:t>
      </w:r>
    </w:p>
    <w:p w14:paraId="22D04898" w14:textId="77777777" w:rsidR="0035164E" w:rsidRDefault="0035164E" w:rsidP="0035164E">
      <w:pPr>
        <w:spacing w:before="16" w:line="260" w:lineRule="exact"/>
        <w:rPr>
          <w:sz w:val="26"/>
          <w:szCs w:val="26"/>
        </w:rPr>
      </w:pPr>
    </w:p>
    <w:p w14:paraId="2B7DABEA" w14:textId="77777777" w:rsidR="0035164E" w:rsidRDefault="0035164E" w:rsidP="0035164E">
      <w:pPr>
        <w:spacing w:line="260" w:lineRule="exact"/>
        <w:ind w:left="586"/>
        <w:rPr>
          <w:sz w:val="24"/>
          <w:szCs w:val="24"/>
        </w:rPr>
      </w:pPr>
      <w:r>
        <w:rPr>
          <w:position w:val="-1"/>
          <w:sz w:val="24"/>
          <w:szCs w:val="24"/>
        </w:rPr>
        <w:t>Tabel 6. 35 Hasil Wawancara dengan Siswa</w:t>
      </w:r>
      <w:r>
        <w:rPr>
          <w:spacing w:val="-17"/>
          <w:position w:val="-1"/>
          <w:sz w:val="24"/>
          <w:szCs w:val="24"/>
        </w:rPr>
        <w:t xml:space="preserve"> </w:t>
      </w:r>
      <w:r>
        <w:rPr>
          <w:position w:val="-1"/>
          <w:sz w:val="24"/>
          <w:szCs w:val="24"/>
        </w:rPr>
        <w:t>..................................................</w:t>
      </w:r>
      <w:r>
        <w:rPr>
          <w:spacing w:val="19"/>
          <w:position w:val="-1"/>
          <w:sz w:val="24"/>
          <w:szCs w:val="24"/>
        </w:rPr>
        <w:t>.</w:t>
      </w:r>
      <w:r>
        <w:rPr>
          <w:position w:val="-1"/>
          <w:sz w:val="24"/>
          <w:szCs w:val="24"/>
        </w:rPr>
        <w:t>VI-39</w:t>
      </w:r>
    </w:p>
    <w:p w14:paraId="0F38E86F" w14:textId="77777777" w:rsidR="0035164E" w:rsidRDefault="0035164E" w:rsidP="0035164E">
      <w:pPr>
        <w:spacing w:before="8" w:line="100" w:lineRule="exact"/>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77777777" w:rsidR="0035164E" w:rsidRDefault="0035164E" w:rsidP="0035164E">
      <w:pPr>
        <w:spacing w:before="18"/>
        <w:ind w:left="4344" w:right="3856"/>
        <w:jc w:val="center"/>
        <w:rPr>
          <w:rFonts w:ascii="Calibri" w:eastAsia="Calibri" w:hAnsi="Calibri" w:cs="Calibri"/>
          <w:sz w:val="22"/>
          <w:szCs w:val="22"/>
        </w:rPr>
        <w:sectPr w:rsidR="0035164E" w:rsidSect="00360AE8">
          <w:headerReference w:type="default" r:id="rId23"/>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iii</w:t>
      </w:r>
    </w:p>
    <w:p w14:paraId="15B316EB" w14:textId="77777777" w:rsidR="0035164E" w:rsidRDefault="0035164E" w:rsidP="0035164E">
      <w:pPr>
        <w:spacing w:line="200" w:lineRule="exact"/>
      </w:pPr>
    </w:p>
    <w:p w14:paraId="1282F86F" w14:textId="77777777" w:rsidR="0035164E" w:rsidRDefault="0035164E" w:rsidP="0035164E">
      <w:pPr>
        <w:spacing w:line="200" w:lineRule="exact"/>
      </w:pPr>
    </w:p>
    <w:p w14:paraId="4581839B" w14:textId="77777777" w:rsidR="0035164E" w:rsidRDefault="0035164E" w:rsidP="0035164E">
      <w:pPr>
        <w:spacing w:before="18" w:line="240" w:lineRule="exact"/>
        <w:rPr>
          <w:sz w:val="24"/>
          <w:szCs w:val="24"/>
        </w:rPr>
      </w:pPr>
    </w:p>
    <w:p w14:paraId="14A29D83" w14:textId="77777777" w:rsidR="0035164E" w:rsidRDefault="0035164E" w:rsidP="0035164E">
      <w:pPr>
        <w:spacing w:before="29"/>
        <w:ind w:left="3486" w:right="2998"/>
        <w:jc w:val="center"/>
        <w:rPr>
          <w:sz w:val="24"/>
          <w:szCs w:val="24"/>
        </w:rPr>
      </w:pPr>
      <w:r>
        <w:rPr>
          <w:b/>
          <w:sz w:val="24"/>
          <w:szCs w:val="24"/>
        </w:rPr>
        <w:t>DAFTAR LISTING</w:t>
      </w:r>
    </w:p>
    <w:p w14:paraId="3D817A04" w14:textId="77777777" w:rsidR="0035164E" w:rsidRDefault="0035164E" w:rsidP="0035164E">
      <w:pPr>
        <w:spacing w:before="16" w:line="260" w:lineRule="exact"/>
        <w:rPr>
          <w:sz w:val="26"/>
          <w:szCs w:val="26"/>
        </w:rPr>
      </w:pPr>
    </w:p>
    <w:p w14:paraId="2B32B39C" w14:textId="77777777" w:rsidR="0035164E" w:rsidRDefault="0035164E" w:rsidP="0035164E">
      <w:pPr>
        <w:ind w:left="548" w:right="69"/>
        <w:jc w:val="center"/>
        <w:rPr>
          <w:sz w:val="24"/>
          <w:szCs w:val="24"/>
        </w:rPr>
      </w:pPr>
      <w:r>
        <w:rPr>
          <w:sz w:val="24"/>
          <w:szCs w:val="24"/>
        </w:rPr>
        <w:t>Listing 5. 1 Potongan Kode Program Proses Crawling Twitte</w:t>
      </w:r>
      <w:r>
        <w:rPr>
          <w:spacing w:val="15"/>
          <w:sz w:val="24"/>
          <w:szCs w:val="24"/>
        </w:rPr>
        <w:t>r</w:t>
      </w:r>
      <w:r>
        <w:rPr>
          <w:sz w:val="24"/>
          <w:szCs w:val="24"/>
        </w:rPr>
        <w:t>..........................</w:t>
      </w:r>
      <w:r>
        <w:rPr>
          <w:spacing w:val="-21"/>
          <w:sz w:val="24"/>
          <w:szCs w:val="24"/>
        </w:rPr>
        <w:t xml:space="preserve"> </w:t>
      </w:r>
      <w:r>
        <w:rPr>
          <w:sz w:val="24"/>
          <w:szCs w:val="24"/>
        </w:rPr>
        <w:t>V-5</w:t>
      </w:r>
    </w:p>
    <w:p w14:paraId="53213E70" w14:textId="77777777" w:rsidR="0035164E" w:rsidRDefault="0035164E" w:rsidP="0035164E">
      <w:pPr>
        <w:spacing w:before="16" w:line="260" w:lineRule="exact"/>
        <w:rPr>
          <w:sz w:val="26"/>
          <w:szCs w:val="26"/>
        </w:rPr>
      </w:pPr>
    </w:p>
    <w:p w14:paraId="3D653591" w14:textId="77777777" w:rsidR="0035164E" w:rsidRDefault="0035164E" w:rsidP="0035164E">
      <w:pPr>
        <w:ind w:left="548" w:right="69"/>
        <w:jc w:val="center"/>
        <w:rPr>
          <w:sz w:val="24"/>
          <w:szCs w:val="24"/>
        </w:rPr>
      </w:pPr>
      <w:r>
        <w:rPr>
          <w:sz w:val="24"/>
          <w:szCs w:val="24"/>
        </w:rPr>
        <w:t>Listing 5. 2 Potongan Kode Program Proses Crawling Youtub</w:t>
      </w:r>
      <w:r>
        <w:rPr>
          <w:spacing w:val="15"/>
          <w:sz w:val="24"/>
          <w:szCs w:val="24"/>
        </w:rPr>
        <w:t>e</w:t>
      </w:r>
      <w:r>
        <w:rPr>
          <w:sz w:val="24"/>
          <w:szCs w:val="24"/>
        </w:rPr>
        <w:t>........................</w:t>
      </w:r>
      <w:r>
        <w:rPr>
          <w:spacing w:val="-21"/>
          <w:sz w:val="24"/>
          <w:szCs w:val="24"/>
        </w:rPr>
        <w:t xml:space="preserve"> </w:t>
      </w:r>
      <w:r>
        <w:rPr>
          <w:sz w:val="24"/>
          <w:szCs w:val="24"/>
        </w:rPr>
        <w:t>V-6</w:t>
      </w:r>
    </w:p>
    <w:p w14:paraId="6EC4BE36" w14:textId="77777777" w:rsidR="0035164E" w:rsidRDefault="0035164E" w:rsidP="0035164E">
      <w:pPr>
        <w:spacing w:before="16" w:line="260" w:lineRule="exact"/>
        <w:rPr>
          <w:sz w:val="26"/>
          <w:szCs w:val="26"/>
        </w:rPr>
      </w:pPr>
    </w:p>
    <w:p w14:paraId="0CC202D9" w14:textId="77777777" w:rsidR="0035164E" w:rsidRDefault="0035164E" w:rsidP="0035164E">
      <w:pPr>
        <w:ind w:left="548" w:right="69"/>
        <w:jc w:val="center"/>
        <w:rPr>
          <w:sz w:val="24"/>
          <w:szCs w:val="24"/>
        </w:rPr>
      </w:pPr>
      <w:r>
        <w:rPr>
          <w:sz w:val="24"/>
          <w:szCs w:val="24"/>
        </w:rPr>
        <w:t>Listing 5. 3 Potongan Kode Program Proses Preprocessin</w:t>
      </w:r>
      <w:r>
        <w:rPr>
          <w:spacing w:val="28"/>
          <w:sz w:val="24"/>
          <w:szCs w:val="24"/>
        </w:rPr>
        <w:t>g</w:t>
      </w:r>
      <w:r>
        <w:rPr>
          <w:sz w:val="24"/>
          <w:szCs w:val="24"/>
        </w:rPr>
        <w:t>...............................</w:t>
      </w:r>
      <w:r>
        <w:rPr>
          <w:spacing w:val="-21"/>
          <w:sz w:val="24"/>
          <w:szCs w:val="24"/>
        </w:rPr>
        <w:t xml:space="preserve"> </w:t>
      </w:r>
      <w:r>
        <w:rPr>
          <w:sz w:val="24"/>
          <w:szCs w:val="24"/>
        </w:rPr>
        <w:t>V-8</w:t>
      </w:r>
    </w:p>
    <w:p w14:paraId="09F40199" w14:textId="77777777" w:rsidR="0035164E" w:rsidRDefault="0035164E" w:rsidP="0035164E">
      <w:pPr>
        <w:spacing w:before="16" w:line="260" w:lineRule="exact"/>
        <w:rPr>
          <w:sz w:val="26"/>
          <w:szCs w:val="26"/>
        </w:rPr>
      </w:pPr>
    </w:p>
    <w:p w14:paraId="70EDF7FC" w14:textId="77777777" w:rsidR="0035164E" w:rsidRDefault="0035164E" w:rsidP="0035164E">
      <w:pPr>
        <w:ind w:left="548" w:right="69"/>
        <w:jc w:val="center"/>
        <w:rPr>
          <w:sz w:val="24"/>
          <w:szCs w:val="24"/>
        </w:rPr>
      </w:pPr>
      <w:r>
        <w:rPr>
          <w:sz w:val="24"/>
          <w:szCs w:val="24"/>
        </w:rPr>
        <w:t>Listing 5. 4 Potongan Kode Program Proses Feature Extractio</w:t>
      </w:r>
      <w:r>
        <w:rPr>
          <w:spacing w:val="15"/>
          <w:sz w:val="24"/>
          <w:szCs w:val="24"/>
        </w:rPr>
        <w:t>n</w:t>
      </w:r>
      <w:r>
        <w:rPr>
          <w:sz w:val="24"/>
          <w:szCs w:val="24"/>
        </w:rPr>
        <w:t>......................</w:t>
      </w:r>
      <w:r>
        <w:rPr>
          <w:spacing w:val="-21"/>
          <w:sz w:val="24"/>
          <w:szCs w:val="24"/>
        </w:rPr>
        <w:t xml:space="preserve"> </w:t>
      </w:r>
      <w:r>
        <w:rPr>
          <w:sz w:val="24"/>
          <w:szCs w:val="24"/>
        </w:rPr>
        <w:t>V-11</w:t>
      </w:r>
    </w:p>
    <w:p w14:paraId="744F8198" w14:textId="77777777" w:rsidR="0035164E" w:rsidRDefault="0035164E" w:rsidP="0035164E">
      <w:pPr>
        <w:spacing w:before="16" w:line="260" w:lineRule="exact"/>
        <w:rPr>
          <w:sz w:val="26"/>
          <w:szCs w:val="26"/>
        </w:rPr>
      </w:pPr>
    </w:p>
    <w:p w14:paraId="292B9896" w14:textId="77777777" w:rsidR="0035164E" w:rsidRDefault="0035164E" w:rsidP="0035164E">
      <w:pPr>
        <w:spacing w:line="260" w:lineRule="exact"/>
        <w:ind w:left="548" w:right="69"/>
        <w:jc w:val="center"/>
        <w:rPr>
          <w:sz w:val="24"/>
          <w:szCs w:val="24"/>
        </w:rPr>
      </w:pPr>
      <w:r>
        <w:rPr>
          <w:position w:val="-1"/>
          <w:sz w:val="24"/>
          <w:szCs w:val="24"/>
        </w:rPr>
        <w:t>Listing 5. 5 Potongan Kode Program Proses Klasifikasi</w:t>
      </w:r>
      <w:r>
        <w:rPr>
          <w:spacing w:val="-25"/>
          <w:position w:val="-1"/>
          <w:sz w:val="24"/>
          <w:szCs w:val="24"/>
        </w:rPr>
        <w:t xml:space="preserve"> </w:t>
      </w:r>
      <w:r>
        <w:rPr>
          <w:position w:val="-1"/>
          <w:sz w:val="24"/>
          <w:szCs w:val="24"/>
        </w:rPr>
        <w:t>..................................</w:t>
      </w:r>
      <w:r>
        <w:rPr>
          <w:spacing w:val="-21"/>
          <w:position w:val="-1"/>
          <w:sz w:val="24"/>
          <w:szCs w:val="24"/>
        </w:rPr>
        <w:t xml:space="preserve"> </w:t>
      </w:r>
      <w:r>
        <w:rPr>
          <w:position w:val="-1"/>
          <w:sz w:val="24"/>
          <w:szCs w:val="24"/>
        </w:rPr>
        <w:t>V-13</w:t>
      </w: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360AE8">
          <w:headerReference w:type="default" r:id="rId24"/>
          <w:pgSz w:w="11900" w:h="16840"/>
          <w:pgMar w:top="1580" w:right="1600" w:bottom="280" w:left="1680" w:header="0" w:footer="0" w:gutter="0"/>
          <w:cols w:space="720"/>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360AE8">
          <w:headerReference w:type="default" r:id="rId25"/>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360AE8">
          <w:headerReference w:type="default" r:id="rId26"/>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p w14:paraId="475506B9" w14:textId="77777777" w:rsidR="00A00031" w:rsidRPr="00A00031" w:rsidRDefault="00A00031" w:rsidP="00A00031">
      <w:pPr>
        <w:spacing w:line="480" w:lineRule="auto"/>
        <w:ind w:left="720"/>
        <w:jc w:val="center"/>
        <w:rPr>
          <w:sz w:val="24"/>
          <w:szCs w:val="24"/>
        </w:rPr>
      </w:pPr>
      <w:r w:rsidRPr="00A00031">
        <w:rPr>
          <w:b/>
          <w:bCs/>
          <w:color w:val="000000"/>
          <w:sz w:val="28"/>
          <w:szCs w:val="28"/>
          <w:shd w:val="clear" w:color="auto" w:fill="FFFFFF"/>
        </w:rPr>
        <w:t>BAB 6</w:t>
      </w:r>
    </w:p>
    <w:p w14:paraId="3E0D4F35" w14:textId="30C07356" w:rsidR="00A00031" w:rsidRDefault="00A00031" w:rsidP="00A00031">
      <w:pPr>
        <w:spacing w:line="480" w:lineRule="auto"/>
        <w:ind w:left="720"/>
        <w:jc w:val="center"/>
        <w:rPr>
          <w:b/>
          <w:bCs/>
          <w:color w:val="000000"/>
          <w:sz w:val="28"/>
          <w:szCs w:val="28"/>
          <w:shd w:val="clear" w:color="auto" w:fill="FFFFFF"/>
        </w:rPr>
      </w:pPr>
      <w:r w:rsidRPr="00A00031">
        <w:rPr>
          <w:b/>
          <w:bCs/>
          <w:color w:val="000000"/>
          <w:sz w:val="28"/>
          <w:szCs w:val="28"/>
          <w:shd w:val="clear" w:color="auto" w:fill="FFFFFF"/>
        </w:rPr>
        <w:t>UJI COBA DAN EVALUASI</w:t>
      </w:r>
    </w:p>
    <w:p w14:paraId="69CA413A" w14:textId="77777777" w:rsidR="00A00031" w:rsidRPr="00A00031" w:rsidRDefault="00A00031" w:rsidP="00A00031">
      <w:pPr>
        <w:spacing w:line="480" w:lineRule="auto"/>
        <w:ind w:left="720"/>
        <w:jc w:val="center"/>
        <w:rPr>
          <w:sz w:val="24"/>
          <w:szCs w:val="24"/>
        </w:rPr>
      </w:pPr>
    </w:p>
    <w:p w14:paraId="34ACEBB6" w14:textId="77777777" w:rsidR="00CA11CE" w:rsidRDefault="00A00031" w:rsidP="00CA11CE">
      <w:pPr>
        <w:spacing w:line="480" w:lineRule="auto"/>
        <w:ind w:left="720"/>
        <w:jc w:val="both"/>
        <w:rPr>
          <w:color w:val="000000"/>
          <w:sz w:val="24"/>
          <w:szCs w:val="24"/>
          <w:shd w:val="clear" w:color="auto" w:fill="FFFFFF"/>
        </w:rPr>
      </w:pPr>
      <w:r w:rsidRPr="00A00031">
        <w:rPr>
          <w:color w:val="000000"/>
          <w:sz w:val="24"/>
          <w:szCs w:val="24"/>
          <w:shd w:val="clear" w:color="auto" w:fill="FFFFFF"/>
        </w:rPr>
        <w:tab/>
        <w:t xml:space="preserve">Bab ini membahas tentang </w:t>
      </w:r>
      <w:r w:rsidR="00CA11CE">
        <w:rPr>
          <w:color w:val="000000"/>
          <w:sz w:val="24"/>
          <w:szCs w:val="24"/>
          <w:shd w:val="clear" w:color="auto" w:fill="FFFFFF"/>
        </w:rPr>
        <w:t>hasil pengujian dan evaluasi sistem yang dibuat</w:t>
      </w:r>
      <w:r w:rsidRPr="00A00031">
        <w:rPr>
          <w:color w:val="000000"/>
          <w:sz w:val="24"/>
          <w:szCs w:val="24"/>
          <w:shd w:val="clear" w:color="auto" w:fill="FFFFFF"/>
        </w:rPr>
        <w:t>.</w:t>
      </w:r>
      <w:r w:rsidR="00CA11CE">
        <w:rPr>
          <w:color w:val="000000"/>
          <w:sz w:val="24"/>
          <w:szCs w:val="24"/>
          <w:shd w:val="clear" w:color="auto" w:fill="FFFFFF"/>
        </w:rPr>
        <w:t xml:space="preserve"> Uji coba dan evaluasi akan dilakukan dalam dua tahap, yakni verifikasi dan validasi. Tahap verifikasi berfungsi untuk memastikan bahwa sistem berjalan dengan baik. Sedangkan tahap validasi digunakan untuk menentukan apakah sistem yang dibuat telah memenuhi tujuan akhir.</w:t>
      </w:r>
    </w:p>
    <w:p w14:paraId="2B397FEF" w14:textId="68DB69C0" w:rsidR="00A00031" w:rsidRPr="00A00031" w:rsidRDefault="00CA11CE" w:rsidP="00CA11CE">
      <w:pPr>
        <w:spacing w:line="480" w:lineRule="auto"/>
        <w:ind w:left="720"/>
        <w:jc w:val="both"/>
        <w:rPr>
          <w:sz w:val="24"/>
          <w:szCs w:val="24"/>
        </w:rPr>
      </w:pPr>
      <w:r>
        <w:rPr>
          <w:color w:val="000000"/>
          <w:sz w:val="24"/>
          <w:szCs w:val="24"/>
          <w:shd w:val="clear" w:color="auto" w:fill="FFFFFF"/>
        </w:rPr>
        <w:t xml:space="preserve"> </w:t>
      </w:r>
    </w:p>
    <w:p w14:paraId="57EDB7B6" w14:textId="5CB94DF6" w:rsidR="00A00031" w:rsidRPr="00A00031" w:rsidRDefault="00A00031" w:rsidP="00A00031">
      <w:pPr>
        <w:spacing w:line="480" w:lineRule="auto"/>
        <w:ind w:left="720"/>
        <w:rPr>
          <w:sz w:val="24"/>
          <w:szCs w:val="24"/>
        </w:rPr>
      </w:pPr>
      <w:r w:rsidRPr="00A00031">
        <w:rPr>
          <w:b/>
          <w:bCs/>
          <w:color w:val="000000"/>
          <w:sz w:val="26"/>
          <w:szCs w:val="26"/>
          <w:shd w:val="clear" w:color="auto" w:fill="FFFFFF"/>
        </w:rPr>
        <w:t>6.1</w:t>
      </w:r>
      <w:r w:rsidR="00EB72CB">
        <w:rPr>
          <w:b/>
          <w:bCs/>
          <w:color w:val="000000"/>
          <w:sz w:val="26"/>
          <w:szCs w:val="26"/>
          <w:shd w:val="clear" w:color="auto" w:fill="FFFFFF"/>
        </w:rPr>
        <w:t>.</w:t>
      </w:r>
      <w:r w:rsidRPr="00A00031">
        <w:rPr>
          <w:b/>
          <w:bCs/>
          <w:color w:val="000000"/>
          <w:sz w:val="26"/>
          <w:szCs w:val="26"/>
          <w:shd w:val="clear" w:color="auto" w:fill="FFFFFF"/>
        </w:rPr>
        <w:t xml:space="preserve"> Verifikasi</w:t>
      </w:r>
    </w:p>
    <w:p w14:paraId="03B9541B" w14:textId="3A1FE913" w:rsidR="00CA11CE" w:rsidRDefault="00A00031" w:rsidP="00A00031">
      <w:pPr>
        <w:spacing w:line="480" w:lineRule="auto"/>
        <w:ind w:left="720"/>
        <w:jc w:val="both"/>
        <w:rPr>
          <w:color w:val="000000"/>
          <w:sz w:val="24"/>
          <w:szCs w:val="24"/>
          <w:shd w:val="clear" w:color="auto" w:fill="FFFFFF"/>
        </w:rPr>
      </w:pPr>
      <w:r w:rsidRPr="00A00031">
        <w:rPr>
          <w:color w:val="000000"/>
          <w:sz w:val="24"/>
          <w:szCs w:val="24"/>
          <w:shd w:val="clear" w:color="auto" w:fill="FFFFFF"/>
        </w:rPr>
        <w:tab/>
        <w:t xml:space="preserve">Pada tahap ini, dilakukan proses </w:t>
      </w:r>
      <w:r w:rsidR="00CA11CE">
        <w:rPr>
          <w:color w:val="000000"/>
          <w:sz w:val="24"/>
          <w:szCs w:val="24"/>
          <w:shd w:val="clear" w:color="auto" w:fill="FFFFFF"/>
        </w:rPr>
        <w:t xml:space="preserve">pengujian untuk memastikan bahwa sistem berjalan dengan baik. Proses ini melibatkan berbagai skenario untuk mengevaluasi fitur yang telah dibuat. Hasil dari pengujian ini akan menunjukkan apakah </w:t>
      </w:r>
      <w:r w:rsidR="00E94A04">
        <w:rPr>
          <w:color w:val="000000"/>
          <w:sz w:val="24"/>
          <w:szCs w:val="24"/>
          <w:shd w:val="clear" w:color="auto" w:fill="FFFFFF"/>
        </w:rPr>
        <w:t xml:space="preserve">fitur-fitur pada </w:t>
      </w:r>
      <w:r w:rsidR="00CA11CE">
        <w:rPr>
          <w:color w:val="000000"/>
          <w:sz w:val="24"/>
          <w:szCs w:val="24"/>
          <w:shd w:val="clear" w:color="auto" w:fill="FFFFFF"/>
        </w:rPr>
        <w:t>sistem dapat beroperasi sesuai dengan fungsinya.</w:t>
      </w:r>
    </w:p>
    <w:p w14:paraId="0112CFB0" w14:textId="77777777" w:rsidR="00A00031" w:rsidRPr="00A00031" w:rsidRDefault="00A00031" w:rsidP="00A00031">
      <w:pPr>
        <w:rPr>
          <w:sz w:val="24"/>
          <w:szCs w:val="24"/>
        </w:rPr>
      </w:pPr>
    </w:p>
    <w:p w14:paraId="49B640F1" w14:textId="3E266B36" w:rsidR="00A00031" w:rsidRDefault="00A00031" w:rsidP="00A00031">
      <w:pPr>
        <w:spacing w:line="480" w:lineRule="auto"/>
        <w:ind w:left="720"/>
        <w:jc w:val="both"/>
        <w:rPr>
          <w:b/>
          <w:bCs/>
          <w:i/>
          <w:iCs/>
          <w:color w:val="000000"/>
          <w:sz w:val="24"/>
          <w:szCs w:val="24"/>
          <w:shd w:val="clear" w:color="auto" w:fill="FFFFFF"/>
        </w:rPr>
      </w:pPr>
      <w:r w:rsidRPr="00A00031">
        <w:rPr>
          <w:b/>
          <w:bCs/>
          <w:color w:val="000000"/>
          <w:sz w:val="24"/>
          <w:szCs w:val="24"/>
          <w:shd w:val="clear" w:color="auto" w:fill="FFFFFF"/>
        </w:rPr>
        <w:t>6.1.1</w:t>
      </w:r>
      <w:r w:rsidR="00EB72CB">
        <w:rPr>
          <w:b/>
          <w:bCs/>
          <w:color w:val="000000"/>
          <w:sz w:val="24"/>
          <w:szCs w:val="24"/>
          <w:shd w:val="clear" w:color="auto" w:fill="FFFFFF"/>
        </w:rPr>
        <w:t>.</w:t>
      </w:r>
      <w:r w:rsidRPr="00A00031">
        <w:rPr>
          <w:b/>
          <w:bCs/>
          <w:color w:val="000000"/>
          <w:sz w:val="24"/>
          <w:szCs w:val="24"/>
          <w:shd w:val="clear" w:color="auto" w:fill="FFFFFF"/>
        </w:rPr>
        <w:t xml:space="preserve"> </w:t>
      </w:r>
      <w:r w:rsidR="00CA11CE">
        <w:rPr>
          <w:b/>
          <w:bCs/>
          <w:color w:val="000000"/>
          <w:sz w:val="24"/>
          <w:szCs w:val="24"/>
          <w:shd w:val="clear" w:color="auto" w:fill="FFFFFF"/>
        </w:rPr>
        <w:t xml:space="preserve">Uji Coba Proses </w:t>
      </w:r>
      <w:r w:rsidR="00CA11CE" w:rsidRPr="00CA11CE">
        <w:rPr>
          <w:b/>
          <w:bCs/>
          <w:i/>
          <w:iCs/>
          <w:color w:val="000000"/>
          <w:sz w:val="24"/>
          <w:szCs w:val="24"/>
          <w:shd w:val="clear" w:color="auto" w:fill="FFFFFF"/>
        </w:rPr>
        <w:t>Login</w:t>
      </w:r>
    </w:p>
    <w:p w14:paraId="59C3562E" w14:textId="671D8B2B" w:rsidR="00EA2957" w:rsidRDefault="00CA11CE" w:rsidP="00A00031">
      <w:pPr>
        <w:spacing w:line="480" w:lineRule="auto"/>
        <w:ind w:left="720"/>
        <w:jc w:val="both"/>
        <w:rPr>
          <w:color w:val="000000"/>
          <w:sz w:val="24"/>
          <w:szCs w:val="24"/>
          <w:shd w:val="clear" w:color="auto" w:fill="FFFFFF"/>
        </w:rPr>
      </w:pPr>
      <w:r>
        <w:rPr>
          <w:b/>
          <w:bCs/>
          <w:color w:val="000000"/>
          <w:sz w:val="24"/>
          <w:szCs w:val="24"/>
          <w:shd w:val="clear" w:color="auto" w:fill="FFFFFF"/>
        </w:rPr>
        <w:tab/>
      </w:r>
      <w:r>
        <w:rPr>
          <w:color w:val="000000"/>
          <w:sz w:val="24"/>
          <w:szCs w:val="24"/>
          <w:shd w:val="clear" w:color="auto" w:fill="FFFFFF"/>
        </w:rPr>
        <w:t xml:space="preserve">Pada proses ini, hak akses menuju sistem dibatasi hanya untuk </w:t>
      </w:r>
      <w:r w:rsidRPr="00E94A04">
        <w:rPr>
          <w:i/>
          <w:iCs/>
          <w:color w:val="000000"/>
          <w:sz w:val="24"/>
          <w:szCs w:val="24"/>
          <w:shd w:val="clear" w:color="auto" w:fill="FFFFFF"/>
        </w:rPr>
        <w:t>admin</w:t>
      </w:r>
      <w:r>
        <w:rPr>
          <w:color w:val="000000"/>
          <w:sz w:val="24"/>
          <w:szCs w:val="24"/>
          <w:shd w:val="clear" w:color="auto" w:fill="FFFFFF"/>
        </w:rPr>
        <w:t xml:space="preserve">. Pengguna akan diminta untuk menginputkan </w:t>
      </w:r>
      <w:r w:rsidRPr="00E94A04">
        <w:rPr>
          <w:i/>
          <w:iCs/>
          <w:color w:val="000000"/>
          <w:sz w:val="24"/>
          <w:szCs w:val="24"/>
          <w:shd w:val="clear" w:color="auto" w:fill="FFFFFF"/>
        </w:rPr>
        <w:t>username</w:t>
      </w:r>
      <w:r>
        <w:rPr>
          <w:color w:val="000000"/>
          <w:sz w:val="24"/>
          <w:szCs w:val="24"/>
          <w:shd w:val="clear" w:color="auto" w:fill="FFFFFF"/>
        </w:rPr>
        <w:t xml:space="preserve"> dan </w:t>
      </w:r>
      <w:r w:rsidRPr="00E94A04">
        <w:rPr>
          <w:i/>
          <w:iCs/>
          <w:color w:val="000000"/>
          <w:sz w:val="24"/>
          <w:szCs w:val="24"/>
          <w:shd w:val="clear" w:color="auto" w:fill="FFFFFF"/>
        </w:rPr>
        <w:t>password</w:t>
      </w:r>
      <w:r>
        <w:rPr>
          <w:color w:val="000000"/>
          <w:sz w:val="24"/>
          <w:szCs w:val="24"/>
          <w:shd w:val="clear" w:color="auto" w:fill="FFFFFF"/>
        </w:rPr>
        <w:t xml:space="preserve"> sesuai akun yang telah terdaftar. Setelah memasukkan informasi </w:t>
      </w:r>
      <w:r w:rsidRPr="00E94A04">
        <w:rPr>
          <w:i/>
          <w:iCs/>
          <w:color w:val="000000"/>
          <w:sz w:val="24"/>
          <w:szCs w:val="24"/>
          <w:shd w:val="clear" w:color="auto" w:fill="FFFFFF"/>
        </w:rPr>
        <w:t>login</w:t>
      </w:r>
      <w:r>
        <w:rPr>
          <w:color w:val="000000"/>
          <w:sz w:val="24"/>
          <w:szCs w:val="24"/>
          <w:shd w:val="clear" w:color="auto" w:fill="FFFFFF"/>
        </w:rPr>
        <w:t xml:space="preserve">, sistem kemudian menjalankan proses verifikasi terhadap data yang diinputkan. Jika data sesuai dengan informasi akun yang terdaftar, maka pengguna akan diarahkan menuju halaman utama. Jika akun tidak </w:t>
      </w:r>
      <w:r>
        <w:rPr>
          <w:color w:val="000000"/>
          <w:sz w:val="24"/>
          <w:szCs w:val="24"/>
          <w:shd w:val="clear" w:color="auto" w:fill="FFFFFF"/>
        </w:rPr>
        <w:lastRenderedPageBreak/>
        <w:t xml:space="preserve">ditemukan, maka pengguna diarahkan kembali ke halaman </w:t>
      </w:r>
      <w:r w:rsidRPr="00E94A04">
        <w:rPr>
          <w:i/>
          <w:iCs/>
          <w:color w:val="000000"/>
          <w:sz w:val="24"/>
          <w:szCs w:val="24"/>
          <w:shd w:val="clear" w:color="auto" w:fill="FFFFFF"/>
        </w:rPr>
        <w:t>login</w:t>
      </w:r>
      <w:r>
        <w:rPr>
          <w:color w:val="000000"/>
          <w:sz w:val="24"/>
          <w:szCs w:val="24"/>
          <w:shd w:val="clear" w:color="auto" w:fill="FFFFFF"/>
        </w:rPr>
        <w:t xml:space="preserve"> dan muncul notifikasi bahwa proses </w:t>
      </w:r>
      <w:r w:rsidRPr="00E94A04">
        <w:rPr>
          <w:i/>
          <w:iCs/>
          <w:color w:val="000000"/>
          <w:sz w:val="24"/>
          <w:szCs w:val="24"/>
          <w:shd w:val="clear" w:color="auto" w:fill="FFFFFF"/>
        </w:rPr>
        <w:t>login</w:t>
      </w:r>
      <w:r>
        <w:rPr>
          <w:color w:val="000000"/>
          <w:sz w:val="24"/>
          <w:szCs w:val="24"/>
          <w:shd w:val="clear" w:color="auto" w:fill="FFFFFF"/>
        </w:rPr>
        <w:t xml:space="preserve"> gagal. </w:t>
      </w:r>
      <w:r w:rsidR="00EA2957">
        <w:rPr>
          <w:color w:val="000000"/>
          <w:sz w:val="24"/>
          <w:szCs w:val="24"/>
          <w:shd w:val="clear" w:color="auto" w:fill="FFFFFF"/>
        </w:rPr>
        <w:t xml:space="preserve">Dari uji coba yang dilakukan, ditemukan bahwa </w:t>
      </w:r>
      <w:r w:rsidR="00EA2957" w:rsidRPr="00E94A04">
        <w:rPr>
          <w:i/>
          <w:iCs/>
          <w:color w:val="000000"/>
          <w:sz w:val="24"/>
          <w:szCs w:val="24"/>
          <w:shd w:val="clear" w:color="auto" w:fill="FFFFFF"/>
        </w:rPr>
        <w:t>admin</w:t>
      </w:r>
      <w:r w:rsidR="00EA2957">
        <w:rPr>
          <w:color w:val="000000"/>
          <w:sz w:val="24"/>
          <w:szCs w:val="24"/>
          <w:shd w:val="clear" w:color="auto" w:fill="FFFFFF"/>
        </w:rPr>
        <w:t xml:space="preserve"> berhasil melakukan </w:t>
      </w:r>
      <w:r w:rsidR="00EA2957" w:rsidRPr="00E94A04">
        <w:rPr>
          <w:i/>
          <w:iCs/>
          <w:color w:val="000000"/>
          <w:sz w:val="24"/>
          <w:szCs w:val="24"/>
          <w:shd w:val="clear" w:color="auto" w:fill="FFFFFF"/>
        </w:rPr>
        <w:t>login</w:t>
      </w:r>
      <w:r w:rsidR="00EA2957">
        <w:rPr>
          <w:color w:val="000000"/>
          <w:sz w:val="24"/>
          <w:szCs w:val="24"/>
          <w:shd w:val="clear" w:color="auto" w:fill="FFFFFF"/>
        </w:rPr>
        <w:t xml:space="preserve"> ke sistem. Tampilan </w:t>
      </w:r>
      <w:r w:rsidR="00EA2957" w:rsidRPr="00E94A04">
        <w:rPr>
          <w:i/>
          <w:iCs/>
          <w:color w:val="000000"/>
          <w:sz w:val="24"/>
          <w:szCs w:val="24"/>
          <w:shd w:val="clear" w:color="auto" w:fill="FFFFFF"/>
        </w:rPr>
        <w:t>login</w:t>
      </w:r>
      <w:r w:rsidR="00EA2957">
        <w:rPr>
          <w:color w:val="000000"/>
          <w:sz w:val="24"/>
          <w:szCs w:val="24"/>
          <w:shd w:val="clear" w:color="auto" w:fill="FFFFFF"/>
        </w:rPr>
        <w:t xml:space="preserve"> dan halaman utama dapat dilihat pada gambar 6.1 dan 6.2 di bawah ini.</w:t>
      </w:r>
    </w:p>
    <w:p w14:paraId="3E01D4FE" w14:textId="788A10B2" w:rsidR="00EA2957" w:rsidRDefault="00BA436C" w:rsidP="00A00031">
      <w:pPr>
        <w:spacing w:line="480" w:lineRule="auto"/>
        <w:ind w:left="720"/>
        <w:jc w:val="both"/>
        <w:rPr>
          <w:color w:val="000000"/>
          <w:sz w:val="24"/>
          <w:szCs w:val="24"/>
          <w:shd w:val="clear" w:color="auto" w:fill="FFFFFF"/>
        </w:rPr>
      </w:pPr>
      <w:r>
        <w:rPr>
          <w:noProof/>
        </w:rPr>
        <w:drawing>
          <wp:inline distT="0" distB="0" distL="0" distR="0" wp14:anchorId="47B743FF" wp14:editId="411A1C98">
            <wp:extent cx="4579620" cy="1717285"/>
            <wp:effectExtent l="0" t="0" r="0" b="0"/>
            <wp:docPr id="914507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04419" cy="1726584"/>
                    </a:xfrm>
                    <a:prstGeom prst="rect">
                      <a:avLst/>
                    </a:prstGeom>
                    <a:noFill/>
                    <a:ln>
                      <a:noFill/>
                    </a:ln>
                  </pic:spPr>
                </pic:pic>
              </a:graphicData>
            </a:graphic>
          </wp:inline>
        </w:drawing>
      </w:r>
    </w:p>
    <w:p w14:paraId="20DAD706" w14:textId="753D4F1F" w:rsidR="00BA436C" w:rsidRDefault="00BA436C" w:rsidP="00E94A04">
      <w:pPr>
        <w:spacing w:line="480" w:lineRule="auto"/>
        <w:ind w:left="720"/>
        <w:jc w:val="center"/>
        <w:rPr>
          <w:color w:val="000000"/>
          <w:sz w:val="24"/>
          <w:szCs w:val="24"/>
          <w:shd w:val="clear" w:color="auto" w:fill="FFFFFF"/>
        </w:rPr>
      </w:pPr>
      <w:r>
        <w:rPr>
          <w:color w:val="000000"/>
          <w:sz w:val="24"/>
          <w:szCs w:val="24"/>
          <w:shd w:val="clear" w:color="auto" w:fill="FFFFFF"/>
        </w:rPr>
        <w:t xml:space="preserve">Gambar 6.1. Tampilan </w:t>
      </w:r>
      <w:r w:rsidRPr="00E94A04">
        <w:rPr>
          <w:i/>
          <w:iCs/>
          <w:color w:val="000000"/>
          <w:sz w:val="24"/>
          <w:szCs w:val="24"/>
          <w:shd w:val="clear" w:color="auto" w:fill="FFFFFF"/>
        </w:rPr>
        <w:t>Login</w:t>
      </w:r>
      <w:r>
        <w:rPr>
          <w:color w:val="000000"/>
          <w:sz w:val="24"/>
          <w:szCs w:val="24"/>
          <w:shd w:val="clear" w:color="auto" w:fill="FFFFFF"/>
        </w:rPr>
        <w:t xml:space="preserve"> Pengguna</w:t>
      </w:r>
    </w:p>
    <w:p w14:paraId="3D2E969A" w14:textId="3986B12A" w:rsidR="00BA436C" w:rsidRDefault="00900FA8" w:rsidP="00BA436C">
      <w:pPr>
        <w:spacing w:line="480" w:lineRule="auto"/>
        <w:ind w:left="720"/>
        <w:jc w:val="both"/>
        <w:rPr>
          <w:color w:val="000000"/>
          <w:sz w:val="24"/>
          <w:szCs w:val="24"/>
          <w:shd w:val="clear" w:color="auto" w:fill="FFFFFF"/>
        </w:rPr>
      </w:pPr>
      <w:r>
        <w:rPr>
          <w:noProof/>
        </w:rPr>
        <w:drawing>
          <wp:inline distT="0" distB="0" distL="0" distR="0" wp14:anchorId="13AC8EED" wp14:editId="3ED0670A">
            <wp:extent cx="4580672" cy="2049780"/>
            <wp:effectExtent l="0" t="0" r="0" b="7620"/>
            <wp:docPr id="243066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066155" name="Picture 1" descr="A screenshot of a computer&#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601906" cy="2059282"/>
                    </a:xfrm>
                    <a:prstGeom prst="rect">
                      <a:avLst/>
                    </a:prstGeom>
                    <a:noFill/>
                    <a:ln>
                      <a:noFill/>
                    </a:ln>
                  </pic:spPr>
                </pic:pic>
              </a:graphicData>
            </a:graphic>
          </wp:inline>
        </w:drawing>
      </w:r>
    </w:p>
    <w:p w14:paraId="58966D56" w14:textId="1D2FAA75" w:rsidR="00A00031" w:rsidRPr="00BA436C" w:rsidRDefault="00BA436C" w:rsidP="00BA436C">
      <w:pPr>
        <w:spacing w:line="480" w:lineRule="auto"/>
        <w:ind w:left="720"/>
        <w:jc w:val="center"/>
        <w:rPr>
          <w:color w:val="000000"/>
          <w:sz w:val="24"/>
          <w:szCs w:val="24"/>
          <w:shd w:val="clear" w:color="auto" w:fill="FFFFFF"/>
        </w:rPr>
      </w:pPr>
      <w:r>
        <w:rPr>
          <w:color w:val="000000"/>
          <w:sz w:val="24"/>
          <w:szCs w:val="24"/>
          <w:shd w:val="clear" w:color="auto" w:fill="FFFFFF"/>
        </w:rPr>
        <w:t>Gambar 6.2. Tampilan Halaman Utama</w:t>
      </w:r>
    </w:p>
    <w:p w14:paraId="1DED6B97" w14:textId="78BF8623" w:rsidR="00A00031" w:rsidRPr="00A00031" w:rsidRDefault="00A00031" w:rsidP="00A00031">
      <w:pPr>
        <w:rPr>
          <w:sz w:val="24"/>
          <w:szCs w:val="24"/>
        </w:rPr>
      </w:pPr>
    </w:p>
    <w:p w14:paraId="3845302F" w14:textId="2B521397" w:rsidR="00A00031" w:rsidRDefault="00A00031" w:rsidP="00A00031">
      <w:pPr>
        <w:spacing w:line="480" w:lineRule="auto"/>
        <w:ind w:left="720"/>
        <w:jc w:val="both"/>
        <w:rPr>
          <w:b/>
          <w:bCs/>
          <w:color w:val="000000"/>
          <w:sz w:val="24"/>
          <w:szCs w:val="24"/>
          <w:shd w:val="clear" w:color="auto" w:fill="FFFFFF"/>
        </w:rPr>
      </w:pPr>
      <w:r w:rsidRPr="00A00031">
        <w:rPr>
          <w:b/>
          <w:bCs/>
          <w:color w:val="000000"/>
          <w:sz w:val="24"/>
          <w:szCs w:val="24"/>
          <w:shd w:val="clear" w:color="auto" w:fill="FFFFFF"/>
        </w:rPr>
        <w:t>6.1.2</w:t>
      </w:r>
      <w:r w:rsidR="00EB72CB">
        <w:rPr>
          <w:b/>
          <w:bCs/>
          <w:color w:val="000000"/>
          <w:sz w:val="24"/>
          <w:szCs w:val="24"/>
          <w:shd w:val="clear" w:color="auto" w:fill="FFFFFF"/>
        </w:rPr>
        <w:t>.</w:t>
      </w:r>
      <w:r w:rsidRPr="00A00031">
        <w:rPr>
          <w:b/>
          <w:bCs/>
          <w:color w:val="000000"/>
          <w:sz w:val="24"/>
          <w:szCs w:val="24"/>
          <w:shd w:val="clear" w:color="auto" w:fill="FFFFFF"/>
        </w:rPr>
        <w:t xml:space="preserve"> </w:t>
      </w:r>
      <w:r w:rsidR="00BA436C">
        <w:rPr>
          <w:b/>
          <w:bCs/>
          <w:color w:val="000000"/>
          <w:sz w:val="24"/>
          <w:szCs w:val="24"/>
          <w:shd w:val="clear" w:color="auto" w:fill="FFFFFF"/>
        </w:rPr>
        <w:t>Uji Coba Transaksi Pembelian</w:t>
      </w:r>
    </w:p>
    <w:p w14:paraId="4EF2A072" w14:textId="61041E53" w:rsidR="00692A9F" w:rsidRDefault="00BA436C" w:rsidP="00A00031">
      <w:pPr>
        <w:spacing w:line="480" w:lineRule="auto"/>
        <w:ind w:left="720"/>
        <w:jc w:val="both"/>
        <w:rPr>
          <w:color w:val="000000"/>
          <w:sz w:val="24"/>
          <w:szCs w:val="24"/>
          <w:shd w:val="clear" w:color="auto" w:fill="FFFFFF"/>
        </w:rPr>
      </w:pPr>
      <w:r>
        <w:rPr>
          <w:b/>
          <w:bCs/>
          <w:color w:val="000000"/>
          <w:sz w:val="24"/>
          <w:szCs w:val="24"/>
          <w:shd w:val="clear" w:color="auto" w:fill="FFFFFF"/>
        </w:rPr>
        <w:tab/>
      </w:r>
      <w:r>
        <w:rPr>
          <w:color w:val="000000"/>
          <w:sz w:val="24"/>
          <w:szCs w:val="24"/>
          <w:shd w:val="clear" w:color="auto" w:fill="FFFFFF"/>
        </w:rPr>
        <w:t xml:space="preserve">Pada uji coba ini, </w:t>
      </w:r>
      <w:r w:rsidRPr="00E94A04">
        <w:rPr>
          <w:i/>
          <w:iCs/>
          <w:color w:val="000000"/>
          <w:sz w:val="24"/>
          <w:szCs w:val="24"/>
          <w:shd w:val="clear" w:color="auto" w:fill="FFFFFF"/>
        </w:rPr>
        <w:t>admin</w:t>
      </w:r>
      <w:r>
        <w:rPr>
          <w:color w:val="000000"/>
          <w:sz w:val="24"/>
          <w:szCs w:val="24"/>
          <w:shd w:val="clear" w:color="auto" w:fill="FFFFFF"/>
        </w:rPr>
        <w:t xml:space="preserve"> akan menambahkan data transaksi pembelian baru</w:t>
      </w:r>
      <w:r w:rsidR="0065376A">
        <w:rPr>
          <w:color w:val="000000"/>
          <w:sz w:val="24"/>
          <w:szCs w:val="24"/>
          <w:shd w:val="clear" w:color="auto" w:fill="FFFFFF"/>
        </w:rPr>
        <w:t xml:space="preserve">, memastikan kesesuaian data </w:t>
      </w:r>
      <w:r w:rsidR="0065376A" w:rsidRPr="00E94A04">
        <w:rPr>
          <w:i/>
          <w:iCs/>
          <w:color w:val="000000"/>
          <w:sz w:val="24"/>
          <w:szCs w:val="24"/>
          <w:shd w:val="clear" w:color="auto" w:fill="FFFFFF"/>
        </w:rPr>
        <w:t>detail</w:t>
      </w:r>
      <w:r w:rsidR="0065376A">
        <w:rPr>
          <w:color w:val="000000"/>
          <w:sz w:val="24"/>
          <w:szCs w:val="24"/>
          <w:shd w:val="clear" w:color="auto" w:fill="FFFFFF"/>
        </w:rPr>
        <w:t xml:space="preserve"> transaksi, dan mengubah status pembayaran dan pengiriman barang pada transaksi </w:t>
      </w:r>
      <w:r w:rsidR="0065376A">
        <w:rPr>
          <w:color w:val="000000"/>
          <w:sz w:val="24"/>
          <w:szCs w:val="24"/>
          <w:shd w:val="clear" w:color="auto" w:fill="FFFFFF"/>
        </w:rPr>
        <w:lastRenderedPageBreak/>
        <w:t xml:space="preserve">tersebut. Pengguna juga akan mengecek apakah data yang ditampilkan pada faktur beli sesuai dengan data transaksinya. Setelah dilakukan pengubahan status pengiriman, dipastikan juga apakah barang berhasil ditambahkan ke daftar barang. Dari hasil uji coba, didapatkan bahwa sistem berhasil menambahkan transaksi, menampilkan </w:t>
      </w:r>
      <w:r w:rsidR="0065376A" w:rsidRPr="00E94A04">
        <w:rPr>
          <w:i/>
          <w:iCs/>
          <w:color w:val="000000"/>
          <w:sz w:val="24"/>
          <w:szCs w:val="24"/>
          <w:shd w:val="clear" w:color="auto" w:fill="FFFFFF"/>
        </w:rPr>
        <w:t>detail</w:t>
      </w:r>
      <w:r w:rsidR="0065376A">
        <w:rPr>
          <w:color w:val="000000"/>
          <w:sz w:val="24"/>
          <w:szCs w:val="24"/>
          <w:shd w:val="clear" w:color="auto" w:fill="FFFFFF"/>
        </w:rPr>
        <w:t xml:space="preserve"> transaksi, mengubah status pembayaran dan pengiriman, menampilkan faktur beli dengan data transaksi yang sesuai, serta menambahkan</w:t>
      </w:r>
      <w:r w:rsidR="00692A9F">
        <w:rPr>
          <w:color w:val="000000"/>
          <w:sz w:val="24"/>
          <w:szCs w:val="24"/>
          <w:shd w:val="clear" w:color="auto" w:fill="FFFFFF"/>
        </w:rPr>
        <w:t xml:space="preserve"> barang yang dibeli</w:t>
      </w:r>
      <w:r w:rsidR="00A4060D">
        <w:rPr>
          <w:color w:val="000000"/>
          <w:sz w:val="24"/>
          <w:szCs w:val="24"/>
          <w:shd w:val="clear" w:color="auto" w:fill="FFFFFF"/>
        </w:rPr>
        <w:t xml:space="preserve"> serta menghitung harga jualnya</w:t>
      </w:r>
      <w:r w:rsidR="00692A9F">
        <w:rPr>
          <w:color w:val="000000"/>
          <w:sz w:val="24"/>
          <w:szCs w:val="24"/>
          <w:shd w:val="clear" w:color="auto" w:fill="FFFFFF"/>
        </w:rPr>
        <w:t xml:space="preserve"> ke daftar barang secara otomatis setelah status pengiriman diubah. Tampilan masing-masing tahapan uji coba diatas dapat dilihat pada kumpulan gambar di bawah ini.</w:t>
      </w:r>
    </w:p>
    <w:p w14:paraId="041775E8" w14:textId="292A42B0" w:rsidR="00BA436C" w:rsidRDefault="0065376A" w:rsidP="00A00031">
      <w:pPr>
        <w:spacing w:line="480" w:lineRule="auto"/>
        <w:ind w:left="720"/>
        <w:jc w:val="both"/>
        <w:rPr>
          <w:color w:val="000000"/>
          <w:sz w:val="24"/>
          <w:szCs w:val="24"/>
          <w:shd w:val="clear" w:color="auto" w:fill="FFFFFF"/>
        </w:rPr>
      </w:pPr>
      <w:r>
        <w:rPr>
          <w:color w:val="000000"/>
          <w:sz w:val="24"/>
          <w:szCs w:val="24"/>
          <w:shd w:val="clear" w:color="auto" w:fill="FFFFFF"/>
        </w:rPr>
        <w:t xml:space="preserve">  </w:t>
      </w:r>
    </w:p>
    <w:p w14:paraId="10530385" w14:textId="260A306F" w:rsidR="00692A9F" w:rsidRDefault="00692A9F" w:rsidP="00692A9F">
      <w:pPr>
        <w:spacing w:line="480" w:lineRule="auto"/>
        <w:ind w:left="720"/>
        <w:jc w:val="center"/>
        <w:rPr>
          <w:color w:val="000000"/>
          <w:sz w:val="24"/>
          <w:szCs w:val="24"/>
          <w:shd w:val="clear" w:color="auto" w:fill="FFFFFF"/>
        </w:rPr>
      </w:pPr>
      <w:r>
        <w:rPr>
          <w:color w:val="000000"/>
          <w:sz w:val="24"/>
          <w:szCs w:val="24"/>
          <w:shd w:val="clear" w:color="auto" w:fill="FFFFFF"/>
        </w:rPr>
        <w:t>Gambar 6.3. Tampilan Halaman Tambah Transaksi Pembelian</w:t>
      </w:r>
    </w:p>
    <w:p w14:paraId="4D5D7EEE" w14:textId="77777777" w:rsidR="00692A9F" w:rsidRDefault="00692A9F" w:rsidP="00692A9F">
      <w:pPr>
        <w:spacing w:line="480" w:lineRule="auto"/>
        <w:ind w:left="720"/>
        <w:jc w:val="center"/>
        <w:rPr>
          <w:color w:val="000000"/>
          <w:sz w:val="24"/>
          <w:szCs w:val="24"/>
          <w:shd w:val="clear" w:color="auto" w:fill="FFFFFF"/>
        </w:rPr>
      </w:pPr>
    </w:p>
    <w:p w14:paraId="04F7C318" w14:textId="1CA65EC2" w:rsidR="00692A9F" w:rsidRDefault="00692A9F" w:rsidP="00692A9F">
      <w:pPr>
        <w:spacing w:line="480" w:lineRule="auto"/>
        <w:ind w:left="720"/>
        <w:jc w:val="both"/>
        <w:rPr>
          <w:sz w:val="24"/>
          <w:szCs w:val="24"/>
        </w:rPr>
      </w:pPr>
    </w:p>
    <w:p w14:paraId="75FD7ACC" w14:textId="07C8DB4F" w:rsidR="00692A9F" w:rsidRDefault="00692A9F" w:rsidP="00692A9F">
      <w:pPr>
        <w:spacing w:line="480" w:lineRule="auto"/>
        <w:ind w:left="720"/>
        <w:jc w:val="center"/>
        <w:rPr>
          <w:sz w:val="24"/>
          <w:szCs w:val="24"/>
        </w:rPr>
      </w:pPr>
      <w:r>
        <w:rPr>
          <w:sz w:val="24"/>
          <w:szCs w:val="24"/>
        </w:rPr>
        <w:t>Gambar 6.4. Tampilan Ha</w:t>
      </w:r>
      <w:r w:rsidR="00F049BF">
        <w:rPr>
          <w:sz w:val="24"/>
          <w:szCs w:val="24"/>
        </w:rPr>
        <w:t xml:space="preserve">sil Uji Coba </w:t>
      </w:r>
      <w:r>
        <w:rPr>
          <w:sz w:val="24"/>
          <w:szCs w:val="24"/>
        </w:rPr>
        <w:t>Penambahan</w:t>
      </w:r>
      <w:r w:rsidR="00F049BF">
        <w:rPr>
          <w:sz w:val="24"/>
          <w:szCs w:val="24"/>
        </w:rPr>
        <w:t xml:space="preserve"> Transaksi Pembelian</w:t>
      </w:r>
    </w:p>
    <w:p w14:paraId="6BC0D3C4" w14:textId="6193A6FF" w:rsidR="00692A9F" w:rsidRDefault="00692A9F" w:rsidP="00692A9F">
      <w:pPr>
        <w:spacing w:line="480" w:lineRule="auto"/>
        <w:ind w:left="720"/>
        <w:jc w:val="both"/>
        <w:rPr>
          <w:sz w:val="24"/>
          <w:szCs w:val="24"/>
        </w:rPr>
      </w:pPr>
    </w:p>
    <w:p w14:paraId="0CE9F27C" w14:textId="5D5A7EF3" w:rsidR="00184574" w:rsidRDefault="00184574" w:rsidP="00184574">
      <w:pPr>
        <w:spacing w:line="480" w:lineRule="auto"/>
        <w:ind w:left="720"/>
        <w:jc w:val="center"/>
        <w:rPr>
          <w:sz w:val="24"/>
          <w:szCs w:val="24"/>
        </w:rPr>
      </w:pPr>
      <w:r>
        <w:rPr>
          <w:sz w:val="24"/>
          <w:szCs w:val="24"/>
        </w:rPr>
        <w:t xml:space="preserve">Gambar 6.5. Tampilan Halaman </w:t>
      </w:r>
      <w:r w:rsidRPr="00E94A04">
        <w:rPr>
          <w:i/>
          <w:iCs/>
          <w:sz w:val="24"/>
          <w:szCs w:val="24"/>
        </w:rPr>
        <w:t>Detail</w:t>
      </w:r>
      <w:r>
        <w:rPr>
          <w:sz w:val="24"/>
          <w:szCs w:val="24"/>
        </w:rPr>
        <w:t xml:space="preserve"> </w:t>
      </w:r>
      <w:r w:rsidR="00F049BF">
        <w:rPr>
          <w:sz w:val="24"/>
          <w:szCs w:val="24"/>
        </w:rPr>
        <w:t xml:space="preserve">dari Uji Coba </w:t>
      </w:r>
      <w:r>
        <w:rPr>
          <w:sz w:val="24"/>
          <w:szCs w:val="24"/>
        </w:rPr>
        <w:t>Transaksi Pembelian</w:t>
      </w:r>
    </w:p>
    <w:p w14:paraId="01E28C1A" w14:textId="2C704E5D" w:rsidR="00184574" w:rsidRDefault="00184574" w:rsidP="00184574">
      <w:pPr>
        <w:spacing w:line="480" w:lineRule="auto"/>
        <w:ind w:left="720"/>
        <w:jc w:val="both"/>
        <w:rPr>
          <w:sz w:val="24"/>
          <w:szCs w:val="24"/>
        </w:rPr>
      </w:pPr>
    </w:p>
    <w:p w14:paraId="01043FA5" w14:textId="6CE35953" w:rsidR="00184574" w:rsidRDefault="00184574" w:rsidP="00184574">
      <w:pPr>
        <w:spacing w:line="480" w:lineRule="auto"/>
        <w:ind w:left="720"/>
        <w:jc w:val="center"/>
        <w:rPr>
          <w:sz w:val="24"/>
          <w:szCs w:val="24"/>
        </w:rPr>
      </w:pPr>
      <w:r>
        <w:rPr>
          <w:sz w:val="24"/>
          <w:szCs w:val="24"/>
        </w:rPr>
        <w:t xml:space="preserve">Gambar 6.6. Tampilan Ubah Status Pembayaran pada </w:t>
      </w:r>
      <w:r w:rsidR="00F049BF">
        <w:rPr>
          <w:sz w:val="24"/>
          <w:szCs w:val="24"/>
        </w:rPr>
        <w:t xml:space="preserve">Uji Coba </w:t>
      </w:r>
      <w:r>
        <w:rPr>
          <w:sz w:val="24"/>
          <w:szCs w:val="24"/>
        </w:rPr>
        <w:t>Transaksi Pembelian</w:t>
      </w:r>
    </w:p>
    <w:p w14:paraId="3466DA38" w14:textId="77777777" w:rsidR="00184574" w:rsidRDefault="00184574" w:rsidP="00184574">
      <w:pPr>
        <w:spacing w:line="480" w:lineRule="auto"/>
        <w:ind w:left="720"/>
        <w:jc w:val="center"/>
        <w:rPr>
          <w:sz w:val="24"/>
          <w:szCs w:val="24"/>
        </w:rPr>
      </w:pPr>
    </w:p>
    <w:p w14:paraId="53F47E43" w14:textId="2A7CF0A9" w:rsidR="00184574" w:rsidRDefault="00184574" w:rsidP="00184574">
      <w:pPr>
        <w:spacing w:line="480" w:lineRule="auto"/>
        <w:ind w:left="720"/>
        <w:jc w:val="both"/>
        <w:rPr>
          <w:sz w:val="24"/>
          <w:szCs w:val="24"/>
        </w:rPr>
      </w:pPr>
    </w:p>
    <w:p w14:paraId="21DB9331" w14:textId="2FEE76DE" w:rsidR="00184574" w:rsidRDefault="00184574" w:rsidP="008D4F26">
      <w:pPr>
        <w:spacing w:line="480" w:lineRule="auto"/>
        <w:ind w:left="720"/>
        <w:jc w:val="center"/>
        <w:rPr>
          <w:sz w:val="24"/>
          <w:szCs w:val="24"/>
        </w:rPr>
      </w:pPr>
      <w:r>
        <w:rPr>
          <w:sz w:val="24"/>
          <w:szCs w:val="24"/>
        </w:rPr>
        <w:lastRenderedPageBreak/>
        <w:t xml:space="preserve">Gambar 6.7. Tampilan Ubah Status Pengiriman pada </w:t>
      </w:r>
      <w:r w:rsidR="00F049BF">
        <w:rPr>
          <w:sz w:val="24"/>
          <w:szCs w:val="24"/>
        </w:rPr>
        <w:t xml:space="preserve">Uji Coba </w:t>
      </w:r>
      <w:r>
        <w:rPr>
          <w:sz w:val="24"/>
          <w:szCs w:val="24"/>
        </w:rPr>
        <w:t>Transaksi Pembelian</w:t>
      </w:r>
    </w:p>
    <w:p w14:paraId="62387151" w14:textId="30BAD9F8" w:rsidR="008D4F26" w:rsidRDefault="008D4F26" w:rsidP="008D4F26">
      <w:pPr>
        <w:spacing w:line="480" w:lineRule="auto"/>
        <w:ind w:left="720"/>
        <w:jc w:val="both"/>
        <w:rPr>
          <w:sz w:val="24"/>
          <w:szCs w:val="24"/>
        </w:rPr>
      </w:pPr>
    </w:p>
    <w:p w14:paraId="2A3A34CD" w14:textId="2170E0AC" w:rsidR="008D4F26" w:rsidRDefault="008D4F26" w:rsidP="008D4F26">
      <w:pPr>
        <w:spacing w:line="480" w:lineRule="auto"/>
        <w:ind w:left="720"/>
        <w:jc w:val="center"/>
        <w:rPr>
          <w:sz w:val="24"/>
          <w:szCs w:val="24"/>
        </w:rPr>
      </w:pPr>
      <w:r>
        <w:rPr>
          <w:sz w:val="24"/>
          <w:szCs w:val="24"/>
        </w:rPr>
        <w:t xml:space="preserve">Gambar 6.8. Tampilan Transaksi Pembelian Setelah </w:t>
      </w:r>
      <w:r w:rsidR="00F049BF">
        <w:rPr>
          <w:sz w:val="24"/>
          <w:szCs w:val="24"/>
        </w:rPr>
        <w:t xml:space="preserve">Uji Coba </w:t>
      </w:r>
      <w:r>
        <w:rPr>
          <w:sz w:val="24"/>
          <w:szCs w:val="24"/>
        </w:rPr>
        <w:t>Ubah Status Pembayaran dan Pengiriman</w:t>
      </w:r>
    </w:p>
    <w:p w14:paraId="05891506" w14:textId="6529478D" w:rsidR="00184574" w:rsidRDefault="00184574" w:rsidP="00184574">
      <w:pPr>
        <w:spacing w:line="480" w:lineRule="auto"/>
        <w:ind w:left="720"/>
        <w:jc w:val="both"/>
        <w:rPr>
          <w:sz w:val="24"/>
          <w:szCs w:val="24"/>
        </w:rPr>
      </w:pPr>
    </w:p>
    <w:p w14:paraId="483E0347" w14:textId="23BEC2EA" w:rsidR="008D4F26" w:rsidRDefault="00184574" w:rsidP="008D4F26">
      <w:pPr>
        <w:spacing w:line="480" w:lineRule="auto"/>
        <w:ind w:left="720"/>
        <w:jc w:val="center"/>
        <w:rPr>
          <w:sz w:val="24"/>
          <w:szCs w:val="24"/>
        </w:rPr>
      </w:pPr>
      <w:r>
        <w:rPr>
          <w:sz w:val="24"/>
          <w:szCs w:val="24"/>
        </w:rPr>
        <w:t>Gambar 6.</w:t>
      </w:r>
      <w:r w:rsidR="008D4F26">
        <w:rPr>
          <w:sz w:val="24"/>
          <w:szCs w:val="24"/>
        </w:rPr>
        <w:t>9</w:t>
      </w:r>
      <w:r>
        <w:rPr>
          <w:sz w:val="24"/>
          <w:szCs w:val="24"/>
        </w:rPr>
        <w:t>. Tampilan Faktur Beli</w:t>
      </w:r>
      <w:r w:rsidR="00F049BF">
        <w:rPr>
          <w:sz w:val="24"/>
          <w:szCs w:val="24"/>
        </w:rPr>
        <w:t xml:space="preserve"> Hasil Uji Coba</w:t>
      </w:r>
    </w:p>
    <w:p w14:paraId="2B5F90D4" w14:textId="77777777" w:rsidR="008D4F26" w:rsidRDefault="008D4F26" w:rsidP="00184574">
      <w:pPr>
        <w:spacing w:line="480" w:lineRule="auto"/>
        <w:ind w:left="720"/>
        <w:jc w:val="center"/>
        <w:rPr>
          <w:sz w:val="24"/>
          <w:szCs w:val="24"/>
        </w:rPr>
      </w:pPr>
    </w:p>
    <w:p w14:paraId="3A3AB64C" w14:textId="77777777" w:rsidR="008D4F26" w:rsidRDefault="008D4F26" w:rsidP="00184574">
      <w:pPr>
        <w:spacing w:line="480" w:lineRule="auto"/>
        <w:ind w:left="720"/>
        <w:jc w:val="center"/>
        <w:rPr>
          <w:sz w:val="24"/>
          <w:szCs w:val="24"/>
        </w:rPr>
      </w:pPr>
    </w:p>
    <w:p w14:paraId="46C139E0" w14:textId="21DD9E2C" w:rsidR="00184574" w:rsidRPr="00184574" w:rsidRDefault="00184574" w:rsidP="00184574">
      <w:pPr>
        <w:spacing w:line="480" w:lineRule="auto"/>
        <w:jc w:val="both"/>
        <w:rPr>
          <w:b/>
          <w:bCs/>
          <w:sz w:val="24"/>
          <w:szCs w:val="24"/>
        </w:rPr>
      </w:pPr>
      <w:r>
        <w:rPr>
          <w:b/>
          <w:bCs/>
          <w:sz w:val="24"/>
          <w:szCs w:val="24"/>
        </w:rPr>
        <w:tab/>
        <w:t>6.1.3. Uji Coba Transaksi Penjualan</w:t>
      </w:r>
    </w:p>
    <w:p w14:paraId="556848AE" w14:textId="700AB35D" w:rsidR="00345113" w:rsidRDefault="00345113" w:rsidP="00345113">
      <w:pPr>
        <w:spacing w:line="480" w:lineRule="auto"/>
        <w:ind w:left="720" w:firstLine="720"/>
        <w:jc w:val="both"/>
        <w:rPr>
          <w:color w:val="000000"/>
          <w:sz w:val="24"/>
          <w:szCs w:val="24"/>
          <w:shd w:val="clear" w:color="auto" w:fill="FFFFFF"/>
        </w:rPr>
      </w:pPr>
      <w:r>
        <w:rPr>
          <w:color w:val="000000"/>
          <w:sz w:val="24"/>
          <w:szCs w:val="24"/>
          <w:shd w:val="clear" w:color="auto" w:fill="FFFFFF"/>
        </w:rPr>
        <w:t xml:space="preserve">Pada uji coba ini, </w:t>
      </w:r>
      <w:r w:rsidRPr="0008651F">
        <w:rPr>
          <w:i/>
          <w:iCs/>
          <w:color w:val="000000"/>
          <w:sz w:val="24"/>
          <w:szCs w:val="24"/>
          <w:shd w:val="clear" w:color="auto" w:fill="FFFFFF"/>
        </w:rPr>
        <w:t>admin</w:t>
      </w:r>
      <w:r>
        <w:rPr>
          <w:color w:val="000000"/>
          <w:sz w:val="24"/>
          <w:szCs w:val="24"/>
          <w:shd w:val="clear" w:color="auto" w:fill="FFFFFF"/>
        </w:rPr>
        <w:t xml:space="preserve"> akan melakukan penambahan transaksi penjualan, menampilkan </w:t>
      </w:r>
      <w:r w:rsidRPr="0008651F">
        <w:rPr>
          <w:i/>
          <w:iCs/>
          <w:color w:val="000000"/>
          <w:sz w:val="24"/>
          <w:szCs w:val="24"/>
          <w:shd w:val="clear" w:color="auto" w:fill="FFFFFF"/>
        </w:rPr>
        <w:t>detail</w:t>
      </w:r>
      <w:r>
        <w:rPr>
          <w:color w:val="000000"/>
          <w:sz w:val="24"/>
          <w:szCs w:val="24"/>
          <w:shd w:val="clear" w:color="auto" w:fill="FFFFFF"/>
        </w:rPr>
        <w:t xml:space="preserve"> penjualan, mengubah status pembayaran dan pengiriman, dan melihat </w:t>
      </w:r>
      <w:r w:rsidRPr="00E94A04">
        <w:rPr>
          <w:i/>
          <w:iCs/>
          <w:color w:val="000000"/>
          <w:sz w:val="24"/>
          <w:szCs w:val="24"/>
          <w:shd w:val="clear" w:color="auto" w:fill="FFFFFF"/>
        </w:rPr>
        <w:t>invoice</w:t>
      </w:r>
      <w:r>
        <w:rPr>
          <w:color w:val="000000"/>
          <w:sz w:val="24"/>
          <w:szCs w:val="24"/>
          <w:shd w:val="clear" w:color="auto" w:fill="FFFFFF"/>
        </w:rPr>
        <w:t xml:space="preserve"> yang dihasilkan ketika transaksi ditambahkan. Setelah mengubah status pengiriman, dilakukan pengecekan apakah kuantitas barang berhasil disesuaikan di daftar barang. Dari hasil uji coba diatas, ditemukan bahwa sistem berhasil menambahkan transaksi, menampilkan </w:t>
      </w:r>
      <w:r w:rsidRPr="00E94A04">
        <w:rPr>
          <w:i/>
          <w:iCs/>
          <w:color w:val="000000"/>
          <w:sz w:val="24"/>
          <w:szCs w:val="24"/>
          <w:shd w:val="clear" w:color="auto" w:fill="FFFFFF"/>
        </w:rPr>
        <w:t>detail</w:t>
      </w:r>
      <w:r>
        <w:rPr>
          <w:color w:val="000000"/>
          <w:sz w:val="24"/>
          <w:szCs w:val="24"/>
          <w:shd w:val="clear" w:color="auto" w:fill="FFFFFF"/>
        </w:rPr>
        <w:t xml:space="preserve"> transaksi, mengubah status pembayaran dan pengiriman, menampilkan </w:t>
      </w:r>
      <w:r w:rsidRPr="00E94A04">
        <w:rPr>
          <w:i/>
          <w:iCs/>
          <w:color w:val="000000"/>
          <w:sz w:val="24"/>
          <w:szCs w:val="24"/>
          <w:shd w:val="clear" w:color="auto" w:fill="FFFFFF"/>
        </w:rPr>
        <w:t>invoice</w:t>
      </w:r>
      <w:r>
        <w:rPr>
          <w:color w:val="000000"/>
          <w:sz w:val="24"/>
          <w:szCs w:val="24"/>
          <w:shd w:val="clear" w:color="auto" w:fill="FFFFFF"/>
        </w:rPr>
        <w:t>, serta mengupdate kuantitas barang pada daftar barang secara otomatis setelah mengubah status pengiriman. Tampilan dari masing-masing tahapan uji coba diatas dapat dilihat pada kumpulan gambar di bawah ini.</w:t>
      </w:r>
    </w:p>
    <w:p w14:paraId="5B8521CD" w14:textId="559F0A5E" w:rsidR="00345113" w:rsidRDefault="00345113" w:rsidP="00345113">
      <w:pPr>
        <w:spacing w:line="480" w:lineRule="auto"/>
        <w:ind w:left="720"/>
        <w:jc w:val="both"/>
        <w:rPr>
          <w:color w:val="000000"/>
          <w:sz w:val="24"/>
          <w:szCs w:val="24"/>
          <w:shd w:val="clear" w:color="auto" w:fill="FFFFFF"/>
        </w:rPr>
      </w:pPr>
    </w:p>
    <w:p w14:paraId="2F15160F" w14:textId="07281F87" w:rsidR="001A131A" w:rsidRDefault="001A131A" w:rsidP="001A131A">
      <w:pPr>
        <w:spacing w:line="480" w:lineRule="auto"/>
        <w:ind w:left="720"/>
        <w:jc w:val="center"/>
        <w:rPr>
          <w:color w:val="000000"/>
          <w:sz w:val="24"/>
          <w:szCs w:val="24"/>
          <w:shd w:val="clear" w:color="auto" w:fill="FFFFFF"/>
        </w:rPr>
      </w:pPr>
      <w:r>
        <w:rPr>
          <w:color w:val="000000"/>
          <w:sz w:val="24"/>
          <w:szCs w:val="24"/>
          <w:shd w:val="clear" w:color="auto" w:fill="FFFFFF"/>
        </w:rPr>
        <w:t>Gambar 6.10. Tampilan Halaman Tambah Transaksi Penjualan</w:t>
      </w:r>
    </w:p>
    <w:p w14:paraId="35DBD36D" w14:textId="5FE36A3A" w:rsidR="001A131A" w:rsidRDefault="001A131A" w:rsidP="001A131A">
      <w:pPr>
        <w:spacing w:line="480" w:lineRule="auto"/>
        <w:ind w:left="720"/>
        <w:jc w:val="both"/>
        <w:rPr>
          <w:color w:val="000000"/>
          <w:sz w:val="24"/>
          <w:szCs w:val="24"/>
          <w:shd w:val="clear" w:color="auto" w:fill="FFFFFF"/>
        </w:rPr>
      </w:pPr>
    </w:p>
    <w:p w14:paraId="0F5436CB" w14:textId="4D55AF5F" w:rsidR="001A131A" w:rsidRDefault="001A131A" w:rsidP="001A131A">
      <w:pPr>
        <w:spacing w:line="480" w:lineRule="auto"/>
        <w:ind w:left="720"/>
        <w:jc w:val="center"/>
        <w:rPr>
          <w:color w:val="000000"/>
          <w:sz w:val="24"/>
          <w:szCs w:val="24"/>
          <w:shd w:val="clear" w:color="auto" w:fill="FFFFFF"/>
        </w:rPr>
      </w:pPr>
      <w:r>
        <w:rPr>
          <w:color w:val="000000"/>
          <w:sz w:val="24"/>
          <w:szCs w:val="24"/>
          <w:shd w:val="clear" w:color="auto" w:fill="FFFFFF"/>
        </w:rPr>
        <w:t>Gambar 6.11. Tampilan Ha</w:t>
      </w:r>
      <w:r w:rsidR="00F049BF">
        <w:rPr>
          <w:color w:val="000000"/>
          <w:sz w:val="24"/>
          <w:szCs w:val="24"/>
          <w:shd w:val="clear" w:color="auto" w:fill="FFFFFF"/>
        </w:rPr>
        <w:t>sil Uji Coba Penambahan Transaksi Penjualan</w:t>
      </w:r>
    </w:p>
    <w:p w14:paraId="2E7DD469" w14:textId="1EFBE6AD" w:rsidR="001A131A" w:rsidRDefault="001A131A" w:rsidP="001A131A">
      <w:pPr>
        <w:spacing w:line="480" w:lineRule="auto"/>
        <w:ind w:left="720"/>
        <w:jc w:val="both"/>
        <w:rPr>
          <w:color w:val="000000"/>
          <w:sz w:val="24"/>
          <w:szCs w:val="24"/>
          <w:shd w:val="clear" w:color="auto" w:fill="FFFFFF"/>
        </w:rPr>
      </w:pPr>
    </w:p>
    <w:p w14:paraId="2DA69676" w14:textId="10643A86" w:rsidR="001A131A" w:rsidRDefault="001A131A" w:rsidP="001A131A">
      <w:pPr>
        <w:spacing w:line="480" w:lineRule="auto"/>
        <w:ind w:left="720"/>
        <w:jc w:val="center"/>
        <w:rPr>
          <w:color w:val="000000"/>
          <w:sz w:val="24"/>
          <w:szCs w:val="24"/>
          <w:shd w:val="clear" w:color="auto" w:fill="FFFFFF"/>
        </w:rPr>
      </w:pPr>
      <w:r>
        <w:rPr>
          <w:color w:val="000000"/>
          <w:sz w:val="24"/>
          <w:szCs w:val="24"/>
          <w:shd w:val="clear" w:color="auto" w:fill="FFFFFF"/>
        </w:rPr>
        <w:t xml:space="preserve">Gambar 6.12. Tampilan Halaman </w:t>
      </w:r>
      <w:r w:rsidRPr="00E94A04">
        <w:rPr>
          <w:i/>
          <w:iCs/>
          <w:color w:val="000000"/>
          <w:sz w:val="24"/>
          <w:szCs w:val="24"/>
          <w:shd w:val="clear" w:color="auto" w:fill="FFFFFF"/>
        </w:rPr>
        <w:t>Detail</w:t>
      </w:r>
      <w:r>
        <w:rPr>
          <w:color w:val="000000"/>
          <w:sz w:val="24"/>
          <w:szCs w:val="24"/>
          <w:shd w:val="clear" w:color="auto" w:fill="FFFFFF"/>
        </w:rPr>
        <w:t xml:space="preserve"> </w:t>
      </w:r>
      <w:r w:rsidR="00F049BF">
        <w:rPr>
          <w:color w:val="000000"/>
          <w:sz w:val="24"/>
          <w:szCs w:val="24"/>
          <w:shd w:val="clear" w:color="auto" w:fill="FFFFFF"/>
        </w:rPr>
        <w:t>dari Uji Coba Transaksi Penjualan</w:t>
      </w:r>
    </w:p>
    <w:p w14:paraId="4DCB30FA" w14:textId="2FE97A3C" w:rsidR="001A131A" w:rsidRDefault="001A131A" w:rsidP="001A131A">
      <w:pPr>
        <w:spacing w:line="480" w:lineRule="auto"/>
        <w:ind w:left="720"/>
        <w:jc w:val="both"/>
        <w:rPr>
          <w:color w:val="000000"/>
          <w:sz w:val="24"/>
          <w:szCs w:val="24"/>
          <w:shd w:val="clear" w:color="auto" w:fill="FFFFFF"/>
        </w:rPr>
      </w:pPr>
    </w:p>
    <w:p w14:paraId="74CDE77B" w14:textId="796BD47B" w:rsidR="001A131A" w:rsidRDefault="001A131A" w:rsidP="001A131A">
      <w:pPr>
        <w:spacing w:line="480" w:lineRule="auto"/>
        <w:ind w:left="720"/>
        <w:jc w:val="center"/>
        <w:rPr>
          <w:color w:val="000000"/>
          <w:sz w:val="24"/>
          <w:szCs w:val="24"/>
          <w:shd w:val="clear" w:color="auto" w:fill="FFFFFF"/>
        </w:rPr>
      </w:pPr>
      <w:r>
        <w:rPr>
          <w:color w:val="000000"/>
          <w:sz w:val="24"/>
          <w:szCs w:val="24"/>
          <w:shd w:val="clear" w:color="auto" w:fill="FFFFFF"/>
        </w:rPr>
        <w:t xml:space="preserve">Gambar 6.13. Tampilan Ubah Status Pembayaran pada </w:t>
      </w:r>
      <w:r w:rsidR="00F049BF">
        <w:rPr>
          <w:color w:val="000000"/>
          <w:sz w:val="24"/>
          <w:szCs w:val="24"/>
          <w:shd w:val="clear" w:color="auto" w:fill="FFFFFF"/>
        </w:rPr>
        <w:t xml:space="preserve">Uji Coba </w:t>
      </w:r>
      <w:r>
        <w:rPr>
          <w:color w:val="000000"/>
          <w:sz w:val="24"/>
          <w:szCs w:val="24"/>
          <w:shd w:val="clear" w:color="auto" w:fill="FFFFFF"/>
        </w:rPr>
        <w:t>Transaksi Penjualan</w:t>
      </w:r>
    </w:p>
    <w:p w14:paraId="256F8770" w14:textId="51D6B827" w:rsidR="001A131A" w:rsidRDefault="001A131A" w:rsidP="001A131A">
      <w:pPr>
        <w:spacing w:line="480" w:lineRule="auto"/>
        <w:ind w:left="720"/>
        <w:jc w:val="both"/>
        <w:rPr>
          <w:color w:val="000000"/>
          <w:sz w:val="24"/>
          <w:szCs w:val="24"/>
          <w:shd w:val="clear" w:color="auto" w:fill="FFFFFF"/>
        </w:rPr>
      </w:pPr>
    </w:p>
    <w:p w14:paraId="70F595BA" w14:textId="28FBD8FB" w:rsidR="001A131A" w:rsidRDefault="001A131A" w:rsidP="001A131A">
      <w:pPr>
        <w:spacing w:line="480" w:lineRule="auto"/>
        <w:ind w:left="720"/>
        <w:jc w:val="center"/>
        <w:rPr>
          <w:color w:val="000000"/>
          <w:sz w:val="24"/>
          <w:szCs w:val="24"/>
          <w:shd w:val="clear" w:color="auto" w:fill="FFFFFF"/>
        </w:rPr>
      </w:pPr>
      <w:r>
        <w:rPr>
          <w:color w:val="000000"/>
          <w:sz w:val="24"/>
          <w:szCs w:val="24"/>
          <w:shd w:val="clear" w:color="auto" w:fill="FFFFFF"/>
        </w:rPr>
        <w:t xml:space="preserve">Gambar 6.14. Tampilan Ubah Status Pengiriman pada </w:t>
      </w:r>
      <w:r w:rsidR="00F049BF">
        <w:rPr>
          <w:color w:val="000000"/>
          <w:sz w:val="24"/>
          <w:szCs w:val="24"/>
          <w:shd w:val="clear" w:color="auto" w:fill="FFFFFF"/>
        </w:rPr>
        <w:t xml:space="preserve">Uji Coba </w:t>
      </w:r>
      <w:r>
        <w:rPr>
          <w:color w:val="000000"/>
          <w:sz w:val="24"/>
          <w:szCs w:val="24"/>
          <w:shd w:val="clear" w:color="auto" w:fill="FFFFFF"/>
        </w:rPr>
        <w:t>Transaksi Penjualan</w:t>
      </w:r>
    </w:p>
    <w:p w14:paraId="49A48BF7" w14:textId="3621F5F0" w:rsidR="001A131A" w:rsidRDefault="001A131A" w:rsidP="001A131A">
      <w:pPr>
        <w:spacing w:line="480" w:lineRule="auto"/>
        <w:ind w:left="720"/>
        <w:jc w:val="both"/>
        <w:rPr>
          <w:color w:val="000000"/>
          <w:sz w:val="24"/>
          <w:szCs w:val="24"/>
          <w:shd w:val="clear" w:color="auto" w:fill="FFFFFF"/>
        </w:rPr>
      </w:pPr>
    </w:p>
    <w:p w14:paraId="4F89C0BF" w14:textId="2CB79BCD" w:rsidR="001A131A" w:rsidRDefault="001A131A" w:rsidP="001A131A">
      <w:pPr>
        <w:spacing w:line="480" w:lineRule="auto"/>
        <w:ind w:left="720"/>
        <w:jc w:val="center"/>
        <w:rPr>
          <w:color w:val="000000"/>
          <w:sz w:val="24"/>
          <w:szCs w:val="24"/>
          <w:shd w:val="clear" w:color="auto" w:fill="FFFFFF"/>
        </w:rPr>
      </w:pPr>
      <w:r>
        <w:rPr>
          <w:color w:val="000000"/>
          <w:sz w:val="24"/>
          <w:szCs w:val="24"/>
          <w:shd w:val="clear" w:color="auto" w:fill="FFFFFF"/>
        </w:rPr>
        <w:t xml:space="preserve">Gambar 6.15. Tampilan Transaksi Penjualan Setelah </w:t>
      </w:r>
      <w:r w:rsidR="00F049BF">
        <w:rPr>
          <w:color w:val="000000"/>
          <w:sz w:val="24"/>
          <w:szCs w:val="24"/>
          <w:shd w:val="clear" w:color="auto" w:fill="FFFFFF"/>
        </w:rPr>
        <w:t xml:space="preserve">Uji Coba </w:t>
      </w:r>
      <w:r>
        <w:rPr>
          <w:color w:val="000000"/>
          <w:sz w:val="24"/>
          <w:szCs w:val="24"/>
          <w:shd w:val="clear" w:color="auto" w:fill="FFFFFF"/>
        </w:rPr>
        <w:t>Ubah Status Pembayaran dan Pengiriman</w:t>
      </w:r>
    </w:p>
    <w:p w14:paraId="4F85F97B" w14:textId="41120D51" w:rsidR="001A131A" w:rsidRDefault="001A131A" w:rsidP="001A131A">
      <w:pPr>
        <w:spacing w:line="480" w:lineRule="auto"/>
        <w:ind w:left="720"/>
        <w:jc w:val="both"/>
        <w:rPr>
          <w:color w:val="000000"/>
          <w:sz w:val="24"/>
          <w:szCs w:val="24"/>
          <w:shd w:val="clear" w:color="auto" w:fill="FFFFFF"/>
        </w:rPr>
      </w:pPr>
    </w:p>
    <w:p w14:paraId="6A22F1B3" w14:textId="1AABCB83" w:rsidR="001A131A" w:rsidRPr="00F049BF" w:rsidRDefault="001A131A" w:rsidP="001A131A">
      <w:pPr>
        <w:spacing w:line="480" w:lineRule="auto"/>
        <w:ind w:left="720"/>
        <w:jc w:val="center"/>
        <w:rPr>
          <w:color w:val="000000"/>
          <w:sz w:val="24"/>
          <w:szCs w:val="24"/>
          <w:shd w:val="clear" w:color="auto" w:fill="FFFFFF"/>
        </w:rPr>
      </w:pPr>
      <w:r>
        <w:rPr>
          <w:color w:val="000000"/>
          <w:sz w:val="24"/>
          <w:szCs w:val="24"/>
          <w:shd w:val="clear" w:color="auto" w:fill="FFFFFF"/>
        </w:rPr>
        <w:t xml:space="preserve">Gambar 6.16. Tampilan </w:t>
      </w:r>
      <w:r w:rsidRPr="00E94A04">
        <w:rPr>
          <w:i/>
          <w:iCs/>
          <w:color w:val="000000"/>
          <w:sz w:val="24"/>
          <w:szCs w:val="24"/>
          <w:shd w:val="clear" w:color="auto" w:fill="FFFFFF"/>
        </w:rPr>
        <w:t>Invoice</w:t>
      </w:r>
      <w:r w:rsidR="00F049BF">
        <w:rPr>
          <w:i/>
          <w:iCs/>
          <w:color w:val="000000"/>
          <w:sz w:val="24"/>
          <w:szCs w:val="24"/>
          <w:shd w:val="clear" w:color="auto" w:fill="FFFFFF"/>
        </w:rPr>
        <w:t xml:space="preserve"> </w:t>
      </w:r>
      <w:r w:rsidR="00F049BF">
        <w:rPr>
          <w:color w:val="000000"/>
          <w:sz w:val="24"/>
          <w:szCs w:val="24"/>
          <w:shd w:val="clear" w:color="auto" w:fill="FFFFFF"/>
        </w:rPr>
        <w:t>Hasil Uji Coba</w:t>
      </w:r>
    </w:p>
    <w:p w14:paraId="318122DB" w14:textId="77777777" w:rsidR="00D602A4" w:rsidRDefault="00D602A4" w:rsidP="00F049BF">
      <w:pPr>
        <w:spacing w:line="480" w:lineRule="auto"/>
        <w:rPr>
          <w:color w:val="000000"/>
          <w:sz w:val="24"/>
          <w:szCs w:val="24"/>
          <w:shd w:val="clear" w:color="auto" w:fill="FFFFFF"/>
        </w:rPr>
      </w:pPr>
    </w:p>
    <w:p w14:paraId="5F513710" w14:textId="42230732" w:rsidR="00D602A4" w:rsidRPr="00D602A4" w:rsidRDefault="00A71DBA" w:rsidP="00D602A4">
      <w:pPr>
        <w:spacing w:line="480" w:lineRule="auto"/>
        <w:ind w:left="720"/>
        <w:jc w:val="both"/>
        <w:rPr>
          <w:b/>
          <w:bCs/>
          <w:color w:val="000000"/>
          <w:sz w:val="24"/>
          <w:szCs w:val="24"/>
          <w:shd w:val="clear" w:color="auto" w:fill="FFFFFF"/>
        </w:rPr>
      </w:pPr>
      <w:r>
        <w:rPr>
          <w:b/>
          <w:bCs/>
          <w:color w:val="000000"/>
          <w:sz w:val="24"/>
          <w:szCs w:val="24"/>
          <w:shd w:val="clear" w:color="auto" w:fill="FFFFFF"/>
        </w:rPr>
        <w:t>6.1.4</w:t>
      </w:r>
      <w:r w:rsidR="00D602A4">
        <w:rPr>
          <w:b/>
          <w:bCs/>
          <w:color w:val="000000"/>
          <w:sz w:val="24"/>
          <w:szCs w:val="24"/>
          <w:shd w:val="clear" w:color="auto" w:fill="FFFFFF"/>
        </w:rPr>
        <w:t>.</w:t>
      </w:r>
      <w:r>
        <w:rPr>
          <w:b/>
          <w:bCs/>
          <w:color w:val="000000"/>
          <w:sz w:val="24"/>
          <w:szCs w:val="24"/>
          <w:shd w:val="clear" w:color="auto" w:fill="FFFFFF"/>
        </w:rPr>
        <w:t xml:space="preserve"> Uji Coba Opname Barang</w:t>
      </w:r>
    </w:p>
    <w:p w14:paraId="5B025F6C" w14:textId="7A52CBF3" w:rsidR="00184574" w:rsidRDefault="00D602A4" w:rsidP="00D602A4">
      <w:pPr>
        <w:spacing w:line="480" w:lineRule="auto"/>
        <w:ind w:left="720" w:firstLine="720"/>
        <w:jc w:val="both"/>
        <w:rPr>
          <w:color w:val="000000"/>
          <w:sz w:val="24"/>
          <w:szCs w:val="24"/>
          <w:shd w:val="clear" w:color="auto" w:fill="FFFFFF"/>
        </w:rPr>
      </w:pPr>
      <w:r>
        <w:rPr>
          <w:color w:val="000000"/>
          <w:sz w:val="24"/>
          <w:szCs w:val="24"/>
          <w:shd w:val="clear" w:color="auto" w:fill="FFFFFF"/>
        </w:rPr>
        <w:t xml:space="preserve">Pada uji coba ini, dilakukan proses opname oleh </w:t>
      </w:r>
      <w:r w:rsidRPr="00E94A04">
        <w:rPr>
          <w:i/>
          <w:iCs/>
          <w:color w:val="000000"/>
          <w:sz w:val="24"/>
          <w:szCs w:val="24"/>
          <w:shd w:val="clear" w:color="auto" w:fill="FFFFFF"/>
        </w:rPr>
        <w:t>admin</w:t>
      </w:r>
      <w:r>
        <w:rPr>
          <w:color w:val="000000"/>
          <w:sz w:val="24"/>
          <w:szCs w:val="24"/>
          <w:shd w:val="clear" w:color="auto" w:fill="FFFFFF"/>
        </w:rPr>
        <w:t xml:space="preserve"> pada halaman daftar barang. Pengguna dapat menginputkan jumlah barang yang rusak atau </w:t>
      </w:r>
      <w:r w:rsidRPr="00E94A04">
        <w:rPr>
          <w:i/>
          <w:iCs/>
          <w:color w:val="000000"/>
          <w:sz w:val="24"/>
          <w:szCs w:val="24"/>
          <w:shd w:val="clear" w:color="auto" w:fill="FFFFFF"/>
        </w:rPr>
        <w:t>expired</w:t>
      </w:r>
      <w:r>
        <w:rPr>
          <w:color w:val="000000"/>
          <w:sz w:val="24"/>
          <w:szCs w:val="24"/>
          <w:shd w:val="clear" w:color="auto" w:fill="FFFFFF"/>
        </w:rPr>
        <w:t xml:space="preserve"> jika ada agar tidak digunakan dalam transaksi penjualan ke </w:t>
      </w:r>
      <w:r w:rsidRPr="00E94A04">
        <w:rPr>
          <w:i/>
          <w:iCs/>
          <w:color w:val="000000"/>
          <w:sz w:val="24"/>
          <w:szCs w:val="24"/>
          <w:shd w:val="clear" w:color="auto" w:fill="FFFFFF"/>
        </w:rPr>
        <w:t>customer</w:t>
      </w:r>
      <w:r>
        <w:rPr>
          <w:color w:val="000000"/>
          <w:sz w:val="24"/>
          <w:szCs w:val="24"/>
          <w:shd w:val="clear" w:color="auto" w:fill="FFFFFF"/>
        </w:rPr>
        <w:t xml:space="preserve">. Dari uji coba yang telah dilakukan, dapat disimpulkan bahwa sistem berhasil memisahkan barang yang rusak atau </w:t>
      </w:r>
      <w:r w:rsidRPr="00E94A04">
        <w:rPr>
          <w:i/>
          <w:iCs/>
          <w:color w:val="000000"/>
          <w:sz w:val="24"/>
          <w:szCs w:val="24"/>
          <w:shd w:val="clear" w:color="auto" w:fill="FFFFFF"/>
        </w:rPr>
        <w:t>expired</w:t>
      </w:r>
      <w:r>
        <w:rPr>
          <w:color w:val="000000"/>
          <w:sz w:val="24"/>
          <w:szCs w:val="24"/>
          <w:shd w:val="clear" w:color="auto" w:fill="FFFFFF"/>
        </w:rPr>
        <w:t xml:space="preserve"> dengan barang </w:t>
      </w:r>
      <w:r>
        <w:rPr>
          <w:color w:val="000000"/>
          <w:sz w:val="24"/>
          <w:szCs w:val="24"/>
          <w:shd w:val="clear" w:color="auto" w:fill="FFFFFF"/>
        </w:rPr>
        <w:lastRenderedPageBreak/>
        <w:t xml:space="preserve">yang masih layak dijual. Tampilan saat uji coba ini diterapkan dapat dilihat pada gambar di bawah ini.  </w:t>
      </w:r>
    </w:p>
    <w:p w14:paraId="5BBA9203" w14:textId="2A41E6D3" w:rsidR="00184574" w:rsidRDefault="00184574" w:rsidP="00D602A4">
      <w:pPr>
        <w:spacing w:line="480" w:lineRule="auto"/>
        <w:jc w:val="both"/>
        <w:rPr>
          <w:color w:val="000000"/>
          <w:sz w:val="24"/>
          <w:szCs w:val="24"/>
          <w:shd w:val="clear" w:color="auto" w:fill="FFFFFF"/>
        </w:rPr>
      </w:pPr>
    </w:p>
    <w:p w14:paraId="4394FF70" w14:textId="1A59CFCE" w:rsidR="00D602A4" w:rsidRDefault="00D602A4" w:rsidP="00D602A4">
      <w:pPr>
        <w:spacing w:line="480" w:lineRule="auto"/>
        <w:ind w:firstLine="720"/>
        <w:jc w:val="center"/>
        <w:rPr>
          <w:color w:val="000000"/>
          <w:sz w:val="24"/>
          <w:szCs w:val="24"/>
          <w:shd w:val="clear" w:color="auto" w:fill="FFFFFF"/>
        </w:rPr>
      </w:pPr>
      <w:r>
        <w:rPr>
          <w:color w:val="000000"/>
          <w:sz w:val="24"/>
          <w:szCs w:val="24"/>
          <w:shd w:val="clear" w:color="auto" w:fill="FFFFFF"/>
        </w:rPr>
        <w:t>Gambar 6.17. Tampilan Halaman Daftar Barang</w:t>
      </w:r>
    </w:p>
    <w:p w14:paraId="7F891A3A" w14:textId="660DBBFD" w:rsidR="00D602A4" w:rsidRDefault="00D602A4" w:rsidP="00D602A4">
      <w:pPr>
        <w:spacing w:line="480" w:lineRule="auto"/>
        <w:jc w:val="center"/>
        <w:rPr>
          <w:color w:val="000000"/>
          <w:sz w:val="24"/>
          <w:szCs w:val="24"/>
          <w:shd w:val="clear" w:color="auto" w:fill="FFFFFF"/>
        </w:rPr>
      </w:pPr>
    </w:p>
    <w:p w14:paraId="7AEB9C9A" w14:textId="410BA4CD" w:rsidR="00D602A4" w:rsidRDefault="00D602A4" w:rsidP="00D602A4">
      <w:pPr>
        <w:spacing w:line="480" w:lineRule="auto"/>
        <w:jc w:val="center"/>
        <w:rPr>
          <w:color w:val="000000"/>
          <w:sz w:val="24"/>
          <w:szCs w:val="24"/>
          <w:shd w:val="clear" w:color="auto" w:fill="FFFFFF"/>
        </w:rPr>
      </w:pPr>
    </w:p>
    <w:p w14:paraId="29DC7450" w14:textId="06AE042D" w:rsidR="00D602A4" w:rsidRDefault="00D602A4" w:rsidP="00D602A4">
      <w:pPr>
        <w:spacing w:line="480" w:lineRule="auto"/>
        <w:jc w:val="center"/>
        <w:rPr>
          <w:color w:val="000000"/>
          <w:sz w:val="24"/>
          <w:szCs w:val="24"/>
          <w:shd w:val="clear" w:color="auto" w:fill="FFFFFF"/>
        </w:rPr>
      </w:pPr>
    </w:p>
    <w:p w14:paraId="4A2815F7" w14:textId="77777777" w:rsidR="00D602A4" w:rsidRDefault="00D602A4" w:rsidP="00D602A4">
      <w:pPr>
        <w:spacing w:line="480" w:lineRule="auto"/>
        <w:jc w:val="center"/>
        <w:rPr>
          <w:color w:val="000000"/>
          <w:sz w:val="24"/>
          <w:szCs w:val="24"/>
          <w:shd w:val="clear" w:color="auto" w:fill="FFFFFF"/>
        </w:rPr>
      </w:pPr>
    </w:p>
    <w:p w14:paraId="61DEB7FD" w14:textId="77777777" w:rsidR="00D602A4" w:rsidRDefault="00D602A4" w:rsidP="00D602A4">
      <w:pPr>
        <w:spacing w:line="480" w:lineRule="auto"/>
        <w:jc w:val="center"/>
        <w:rPr>
          <w:color w:val="000000"/>
          <w:sz w:val="24"/>
          <w:szCs w:val="24"/>
          <w:shd w:val="clear" w:color="auto" w:fill="FFFFFF"/>
        </w:rPr>
      </w:pPr>
    </w:p>
    <w:p w14:paraId="5830E79F" w14:textId="77777777" w:rsidR="00D602A4" w:rsidRDefault="00D602A4" w:rsidP="00D602A4">
      <w:pPr>
        <w:spacing w:line="480" w:lineRule="auto"/>
        <w:jc w:val="center"/>
        <w:rPr>
          <w:color w:val="000000"/>
          <w:sz w:val="24"/>
          <w:szCs w:val="24"/>
          <w:shd w:val="clear" w:color="auto" w:fill="FFFFFF"/>
        </w:rPr>
      </w:pPr>
    </w:p>
    <w:p w14:paraId="1CCFC9B4" w14:textId="080E7913" w:rsidR="00D602A4" w:rsidRDefault="00D602A4" w:rsidP="00D602A4">
      <w:pPr>
        <w:spacing w:line="480" w:lineRule="auto"/>
        <w:ind w:firstLine="720"/>
        <w:jc w:val="center"/>
        <w:rPr>
          <w:color w:val="000000"/>
          <w:sz w:val="24"/>
          <w:szCs w:val="24"/>
          <w:shd w:val="clear" w:color="auto" w:fill="FFFFFF"/>
        </w:rPr>
      </w:pPr>
      <w:r>
        <w:rPr>
          <w:color w:val="000000"/>
          <w:sz w:val="24"/>
          <w:szCs w:val="24"/>
          <w:shd w:val="clear" w:color="auto" w:fill="FFFFFF"/>
        </w:rPr>
        <w:t>Gambar 6.18. Tampilan Halaman Opname Stok</w:t>
      </w:r>
    </w:p>
    <w:p w14:paraId="4A6D6D2F" w14:textId="2EF2558F" w:rsidR="00D602A4" w:rsidRDefault="00D602A4" w:rsidP="00D602A4">
      <w:pPr>
        <w:spacing w:line="480" w:lineRule="auto"/>
        <w:ind w:firstLine="720"/>
        <w:jc w:val="both"/>
        <w:rPr>
          <w:color w:val="000000"/>
          <w:sz w:val="24"/>
          <w:szCs w:val="24"/>
          <w:shd w:val="clear" w:color="auto" w:fill="FFFFFF"/>
        </w:rPr>
      </w:pPr>
    </w:p>
    <w:p w14:paraId="4E0F9920" w14:textId="5AB06286" w:rsidR="00786617" w:rsidRDefault="00786617" w:rsidP="00786617">
      <w:pPr>
        <w:spacing w:line="480" w:lineRule="auto"/>
        <w:ind w:left="1440"/>
        <w:rPr>
          <w:color w:val="000000"/>
          <w:sz w:val="24"/>
          <w:szCs w:val="24"/>
          <w:shd w:val="clear" w:color="auto" w:fill="FFFFFF"/>
        </w:rPr>
      </w:pPr>
      <w:r>
        <w:rPr>
          <w:color w:val="000000"/>
          <w:sz w:val="24"/>
          <w:szCs w:val="24"/>
          <w:shd w:val="clear" w:color="auto" w:fill="FFFFFF"/>
        </w:rPr>
        <w:t xml:space="preserve">    Gambar 6.19. Tampilan Hasil Uji Coba Opname Stok</w:t>
      </w:r>
    </w:p>
    <w:p w14:paraId="4BD710AC" w14:textId="77777777" w:rsidR="00027FF8" w:rsidRDefault="00027FF8" w:rsidP="00027FF8">
      <w:pPr>
        <w:spacing w:line="480" w:lineRule="auto"/>
        <w:rPr>
          <w:color w:val="000000"/>
          <w:sz w:val="24"/>
          <w:szCs w:val="24"/>
          <w:shd w:val="clear" w:color="auto" w:fill="FFFFFF"/>
        </w:rPr>
      </w:pPr>
    </w:p>
    <w:p w14:paraId="76679381" w14:textId="5936BA68" w:rsidR="00027FF8" w:rsidRDefault="00027FF8" w:rsidP="00027FF8">
      <w:pPr>
        <w:spacing w:line="480" w:lineRule="auto"/>
        <w:rPr>
          <w:b/>
          <w:bCs/>
          <w:i/>
          <w:iCs/>
          <w:color w:val="000000"/>
          <w:sz w:val="24"/>
          <w:szCs w:val="24"/>
          <w:shd w:val="clear" w:color="auto" w:fill="FFFFFF"/>
        </w:rPr>
      </w:pPr>
      <w:r>
        <w:rPr>
          <w:color w:val="000000"/>
          <w:sz w:val="24"/>
          <w:szCs w:val="24"/>
          <w:shd w:val="clear" w:color="auto" w:fill="FFFFFF"/>
        </w:rPr>
        <w:tab/>
      </w:r>
      <w:r>
        <w:rPr>
          <w:b/>
          <w:bCs/>
          <w:color w:val="000000"/>
          <w:sz w:val="24"/>
          <w:szCs w:val="24"/>
          <w:shd w:val="clear" w:color="auto" w:fill="FFFFFF"/>
        </w:rPr>
        <w:t>6.1.5</w:t>
      </w:r>
      <w:r w:rsidR="00673FC1">
        <w:rPr>
          <w:b/>
          <w:bCs/>
          <w:color w:val="000000"/>
          <w:sz w:val="24"/>
          <w:szCs w:val="24"/>
          <w:shd w:val="clear" w:color="auto" w:fill="FFFFFF"/>
        </w:rPr>
        <w:t>.</w:t>
      </w:r>
      <w:r>
        <w:rPr>
          <w:b/>
          <w:bCs/>
          <w:color w:val="000000"/>
          <w:sz w:val="24"/>
          <w:szCs w:val="24"/>
          <w:shd w:val="clear" w:color="auto" w:fill="FFFFFF"/>
        </w:rPr>
        <w:t xml:space="preserve"> Uji Coba Halaman </w:t>
      </w:r>
      <w:r w:rsidRPr="00027FF8">
        <w:rPr>
          <w:b/>
          <w:bCs/>
          <w:i/>
          <w:iCs/>
          <w:color w:val="000000"/>
          <w:sz w:val="24"/>
          <w:szCs w:val="24"/>
          <w:shd w:val="clear" w:color="auto" w:fill="FFFFFF"/>
        </w:rPr>
        <w:t>Supplier</w:t>
      </w:r>
    </w:p>
    <w:p w14:paraId="4E4EB087" w14:textId="58E4C11A" w:rsidR="00AA25C2" w:rsidRDefault="00673FC1" w:rsidP="00AA25C2">
      <w:pPr>
        <w:spacing w:line="480" w:lineRule="auto"/>
        <w:ind w:left="720" w:firstLine="720"/>
        <w:jc w:val="both"/>
        <w:rPr>
          <w:color w:val="000000"/>
          <w:sz w:val="24"/>
          <w:szCs w:val="24"/>
          <w:shd w:val="clear" w:color="auto" w:fill="FFFFFF"/>
        </w:rPr>
      </w:pPr>
      <w:r>
        <w:rPr>
          <w:noProof/>
        </w:rPr>
        <w:drawing>
          <wp:anchor distT="0" distB="0" distL="114300" distR="114300" simplePos="0" relativeHeight="251660288" behindDoc="0" locked="0" layoutInCell="1" allowOverlap="1" wp14:anchorId="3E9483E7" wp14:editId="3DF652BF">
            <wp:simplePos x="0" y="0"/>
            <wp:positionH relativeFrom="margin">
              <wp:align>right</wp:align>
            </wp:positionH>
            <wp:positionV relativeFrom="paragraph">
              <wp:posOffset>2479040</wp:posOffset>
            </wp:positionV>
            <wp:extent cx="4556760" cy="1790065"/>
            <wp:effectExtent l="0" t="0" r="0" b="635"/>
            <wp:wrapSquare wrapText="bothSides"/>
            <wp:docPr id="1904359427" name="Picture 24"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59427" name="Picture 24" descr="A screen shot of a computer&#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56760" cy="1790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25C2">
        <w:rPr>
          <w:color w:val="000000"/>
          <w:sz w:val="24"/>
          <w:szCs w:val="24"/>
          <w:shd w:val="clear" w:color="auto" w:fill="FFFFFF"/>
        </w:rPr>
        <w:t xml:space="preserve">Pada uji coba ini, </w:t>
      </w:r>
      <w:r w:rsidR="00AA25C2" w:rsidRPr="00E94A04">
        <w:rPr>
          <w:i/>
          <w:iCs/>
          <w:color w:val="000000"/>
          <w:sz w:val="24"/>
          <w:szCs w:val="24"/>
          <w:shd w:val="clear" w:color="auto" w:fill="FFFFFF"/>
        </w:rPr>
        <w:t>admin</w:t>
      </w:r>
      <w:r w:rsidR="00AA25C2">
        <w:rPr>
          <w:color w:val="000000"/>
          <w:sz w:val="24"/>
          <w:szCs w:val="24"/>
          <w:shd w:val="clear" w:color="auto" w:fill="FFFFFF"/>
        </w:rPr>
        <w:t xml:space="preserve"> akan melakukan penambahan, pengubahan, serta penghapusan data </w:t>
      </w:r>
      <w:r w:rsidR="00AA25C2" w:rsidRPr="00E94A04">
        <w:rPr>
          <w:i/>
          <w:iCs/>
          <w:color w:val="000000"/>
          <w:sz w:val="24"/>
          <w:szCs w:val="24"/>
          <w:shd w:val="clear" w:color="auto" w:fill="FFFFFF"/>
        </w:rPr>
        <w:t>supplier</w:t>
      </w:r>
      <w:r w:rsidR="00AA25C2">
        <w:rPr>
          <w:color w:val="000000"/>
          <w:sz w:val="24"/>
          <w:szCs w:val="24"/>
          <w:shd w:val="clear" w:color="auto" w:fill="FFFFFF"/>
        </w:rPr>
        <w:t xml:space="preserve">. Pengguna dapat mengakses halaman tambah dan </w:t>
      </w:r>
      <w:r w:rsidR="00AA25C2" w:rsidRPr="00E94A04">
        <w:rPr>
          <w:i/>
          <w:iCs/>
          <w:color w:val="000000"/>
          <w:sz w:val="24"/>
          <w:szCs w:val="24"/>
          <w:shd w:val="clear" w:color="auto" w:fill="FFFFFF"/>
        </w:rPr>
        <w:t>edit supplier</w:t>
      </w:r>
      <w:r w:rsidR="00AA25C2">
        <w:rPr>
          <w:color w:val="000000"/>
          <w:sz w:val="24"/>
          <w:szCs w:val="24"/>
          <w:shd w:val="clear" w:color="auto" w:fill="FFFFFF"/>
        </w:rPr>
        <w:t xml:space="preserve"> melalui tombol yang disediakan pada halaman </w:t>
      </w:r>
      <w:r w:rsidR="00AA25C2">
        <w:rPr>
          <w:color w:val="000000"/>
          <w:sz w:val="24"/>
          <w:szCs w:val="24"/>
          <w:shd w:val="clear" w:color="auto" w:fill="FFFFFF"/>
        </w:rPr>
        <w:lastRenderedPageBreak/>
        <w:t xml:space="preserve">daftar </w:t>
      </w:r>
      <w:r w:rsidR="00AA25C2" w:rsidRPr="00E94A04">
        <w:rPr>
          <w:i/>
          <w:iCs/>
          <w:color w:val="000000"/>
          <w:sz w:val="24"/>
          <w:szCs w:val="24"/>
          <w:shd w:val="clear" w:color="auto" w:fill="FFFFFF"/>
        </w:rPr>
        <w:t>supplier</w:t>
      </w:r>
      <w:r w:rsidR="00AA25C2">
        <w:rPr>
          <w:color w:val="000000"/>
          <w:sz w:val="24"/>
          <w:szCs w:val="24"/>
          <w:shd w:val="clear" w:color="auto" w:fill="FFFFFF"/>
        </w:rPr>
        <w:t xml:space="preserve">. Dari hasil uji coba yang telah dilakukan, ditemukan bahwa proses penambahan, pengubahan, serta penghapusan data </w:t>
      </w:r>
      <w:r w:rsidR="00AA25C2" w:rsidRPr="00E94A04">
        <w:rPr>
          <w:i/>
          <w:iCs/>
          <w:color w:val="000000"/>
          <w:sz w:val="24"/>
          <w:szCs w:val="24"/>
          <w:shd w:val="clear" w:color="auto" w:fill="FFFFFF"/>
        </w:rPr>
        <w:t>supplier</w:t>
      </w:r>
      <w:r w:rsidR="00AA25C2">
        <w:rPr>
          <w:color w:val="000000"/>
          <w:sz w:val="24"/>
          <w:szCs w:val="24"/>
          <w:shd w:val="clear" w:color="auto" w:fill="FFFFFF"/>
        </w:rPr>
        <w:t xml:space="preserve"> berhasil dilakukan oleh sistem. Tampilan halaman daftar, tambah, dan </w:t>
      </w:r>
      <w:r w:rsidR="00AA25C2" w:rsidRPr="00E94A04">
        <w:rPr>
          <w:i/>
          <w:iCs/>
          <w:color w:val="000000"/>
          <w:sz w:val="24"/>
          <w:szCs w:val="24"/>
          <w:shd w:val="clear" w:color="auto" w:fill="FFFFFF"/>
        </w:rPr>
        <w:t>edit</w:t>
      </w:r>
      <w:r w:rsidR="00AA25C2">
        <w:rPr>
          <w:color w:val="000000"/>
          <w:sz w:val="24"/>
          <w:szCs w:val="24"/>
          <w:shd w:val="clear" w:color="auto" w:fill="FFFFFF"/>
        </w:rPr>
        <w:t xml:space="preserve"> data </w:t>
      </w:r>
      <w:r w:rsidR="00AA25C2" w:rsidRPr="00E94A04">
        <w:rPr>
          <w:i/>
          <w:iCs/>
          <w:color w:val="000000"/>
          <w:sz w:val="24"/>
          <w:szCs w:val="24"/>
          <w:shd w:val="clear" w:color="auto" w:fill="FFFFFF"/>
        </w:rPr>
        <w:t>supplier</w:t>
      </w:r>
      <w:r w:rsidR="00AA25C2">
        <w:rPr>
          <w:color w:val="000000"/>
          <w:sz w:val="24"/>
          <w:szCs w:val="24"/>
          <w:shd w:val="clear" w:color="auto" w:fill="FFFFFF"/>
        </w:rPr>
        <w:t xml:space="preserve"> dapat dilihat pada kumpulan gambar di bawah ini.</w:t>
      </w:r>
    </w:p>
    <w:p w14:paraId="269BAF60" w14:textId="47DC8271" w:rsidR="00AA25C2" w:rsidRDefault="00AA25C2" w:rsidP="00673FC1">
      <w:pPr>
        <w:spacing w:line="480" w:lineRule="auto"/>
        <w:jc w:val="center"/>
        <w:rPr>
          <w:color w:val="000000"/>
          <w:sz w:val="24"/>
          <w:szCs w:val="24"/>
          <w:shd w:val="clear" w:color="auto" w:fill="FFFFFF"/>
        </w:rPr>
      </w:pPr>
    </w:p>
    <w:p w14:paraId="16B5B78A" w14:textId="77777777" w:rsidR="00673FC1" w:rsidRDefault="00673FC1" w:rsidP="00673FC1">
      <w:pPr>
        <w:spacing w:line="480" w:lineRule="auto"/>
        <w:jc w:val="center"/>
        <w:rPr>
          <w:color w:val="000000"/>
          <w:sz w:val="24"/>
          <w:szCs w:val="24"/>
          <w:shd w:val="clear" w:color="auto" w:fill="FFFFFF"/>
        </w:rPr>
      </w:pPr>
    </w:p>
    <w:p w14:paraId="6F97A82B" w14:textId="77777777" w:rsidR="00673FC1" w:rsidRDefault="00673FC1" w:rsidP="00673FC1">
      <w:pPr>
        <w:spacing w:line="480" w:lineRule="auto"/>
        <w:jc w:val="center"/>
        <w:rPr>
          <w:color w:val="000000"/>
          <w:sz w:val="24"/>
          <w:szCs w:val="24"/>
          <w:shd w:val="clear" w:color="auto" w:fill="FFFFFF"/>
        </w:rPr>
      </w:pPr>
    </w:p>
    <w:p w14:paraId="41FD9B50" w14:textId="77777777" w:rsidR="00673FC1" w:rsidRDefault="00673FC1" w:rsidP="00673FC1">
      <w:pPr>
        <w:spacing w:line="480" w:lineRule="auto"/>
        <w:jc w:val="center"/>
        <w:rPr>
          <w:color w:val="000000"/>
          <w:sz w:val="24"/>
          <w:szCs w:val="24"/>
          <w:shd w:val="clear" w:color="auto" w:fill="FFFFFF"/>
        </w:rPr>
      </w:pPr>
    </w:p>
    <w:p w14:paraId="52534E6D" w14:textId="77777777" w:rsidR="00673FC1" w:rsidRDefault="00673FC1" w:rsidP="00673FC1">
      <w:pPr>
        <w:spacing w:line="480" w:lineRule="auto"/>
        <w:jc w:val="center"/>
        <w:rPr>
          <w:color w:val="000000"/>
          <w:sz w:val="24"/>
          <w:szCs w:val="24"/>
          <w:shd w:val="clear" w:color="auto" w:fill="FFFFFF"/>
        </w:rPr>
      </w:pPr>
    </w:p>
    <w:p w14:paraId="2275EB6B" w14:textId="77777777" w:rsidR="00673FC1" w:rsidRDefault="00673FC1" w:rsidP="00673FC1">
      <w:pPr>
        <w:spacing w:line="480" w:lineRule="auto"/>
        <w:jc w:val="center"/>
        <w:rPr>
          <w:color w:val="000000"/>
          <w:sz w:val="24"/>
          <w:szCs w:val="24"/>
          <w:shd w:val="clear" w:color="auto" w:fill="FFFFFF"/>
        </w:rPr>
      </w:pPr>
    </w:p>
    <w:p w14:paraId="2D24B8DF" w14:textId="71FD8C96" w:rsidR="00673FC1" w:rsidRDefault="00673FC1" w:rsidP="00673FC1">
      <w:pPr>
        <w:spacing w:line="480" w:lineRule="auto"/>
        <w:ind w:firstLine="720"/>
        <w:jc w:val="center"/>
        <w:rPr>
          <w:color w:val="000000"/>
          <w:sz w:val="24"/>
          <w:szCs w:val="24"/>
          <w:shd w:val="clear" w:color="auto" w:fill="FFFFFF"/>
        </w:rPr>
      </w:pPr>
      <w:r>
        <w:rPr>
          <w:color w:val="000000"/>
          <w:sz w:val="24"/>
          <w:szCs w:val="24"/>
          <w:shd w:val="clear" w:color="auto" w:fill="FFFFFF"/>
        </w:rPr>
        <w:t xml:space="preserve">Gambar 6.20. Tampilan Halaman Daftar </w:t>
      </w:r>
      <w:r w:rsidRPr="00E94A04">
        <w:rPr>
          <w:i/>
          <w:iCs/>
          <w:color w:val="000000"/>
          <w:sz w:val="24"/>
          <w:szCs w:val="24"/>
          <w:shd w:val="clear" w:color="auto" w:fill="FFFFFF"/>
        </w:rPr>
        <w:t>Supplier</w:t>
      </w:r>
    </w:p>
    <w:p w14:paraId="5B8AEAF7" w14:textId="77777777" w:rsidR="00673FC1" w:rsidRDefault="00673FC1" w:rsidP="00673FC1">
      <w:pPr>
        <w:spacing w:line="480" w:lineRule="auto"/>
        <w:ind w:firstLine="720"/>
        <w:jc w:val="center"/>
        <w:rPr>
          <w:color w:val="000000"/>
          <w:sz w:val="24"/>
          <w:szCs w:val="24"/>
          <w:shd w:val="clear" w:color="auto" w:fill="FFFFFF"/>
        </w:rPr>
      </w:pPr>
    </w:p>
    <w:p w14:paraId="6CB89DF8" w14:textId="44BD0017" w:rsidR="00673FC1" w:rsidRDefault="00673FC1" w:rsidP="00673FC1">
      <w:pPr>
        <w:spacing w:line="480" w:lineRule="auto"/>
        <w:ind w:firstLine="720"/>
        <w:jc w:val="both"/>
        <w:rPr>
          <w:color w:val="000000"/>
          <w:sz w:val="24"/>
          <w:szCs w:val="24"/>
          <w:shd w:val="clear" w:color="auto" w:fill="FFFFFF"/>
        </w:rPr>
      </w:pPr>
      <w:r>
        <w:rPr>
          <w:noProof/>
        </w:rPr>
        <w:drawing>
          <wp:inline distT="0" distB="0" distL="0" distR="0" wp14:anchorId="0AE79168" wp14:editId="3760856B">
            <wp:extent cx="4511040" cy="1821252"/>
            <wp:effectExtent l="0" t="0" r="3810" b="7620"/>
            <wp:docPr id="885294267"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94267" name="Picture 25" descr="A screenshot of a computer&#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24723" cy="1826776"/>
                    </a:xfrm>
                    <a:prstGeom prst="rect">
                      <a:avLst/>
                    </a:prstGeom>
                    <a:noFill/>
                    <a:ln>
                      <a:noFill/>
                    </a:ln>
                  </pic:spPr>
                </pic:pic>
              </a:graphicData>
            </a:graphic>
          </wp:inline>
        </w:drawing>
      </w:r>
    </w:p>
    <w:p w14:paraId="48384C99" w14:textId="0D5C62AD" w:rsidR="00673FC1" w:rsidRDefault="00673FC1" w:rsidP="00673FC1">
      <w:pPr>
        <w:spacing w:line="480" w:lineRule="auto"/>
        <w:ind w:firstLine="720"/>
        <w:jc w:val="center"/>
        <w:rPr>
          <w:color w:val="000000"/>
          <w:sz w:val="24"/>
          <w:szCs w:val="24"/>
          <w:shd w:val="clear" w:color="auto" w:fill="FFFFFF"/>
        </w:rPr>
      </w:pPr>
      <w:r>
        <w:rPr>
          <w:color w:val="000000"/>
          <w:sz w:val="24"/>
          <w:szCs w:val="24"/>
          <w:shd w:val="clear" w:color="auto" w:fill="FFFFFF"/>
        </w:rPr>
        <w:t xml:space="preserve">Gambar 6.21. Tampilan Halaman Tambah </w:t>
      </w:r>
      <w:r w:rsidRPr="00E94A04">
        <w:rPr>
          <w:i/>
          <w:iCs/>
          <w:color w:val="000000"/>
          <w:sz w:val="24"/>
          <w:szCs w:val="24"/>
          <w:shd w:val="clear" w:color="auto" w:fill="FFFFFF"/>
        </w:rPr>
        <w:t>Supplier</w:t>
      </w:r>
    </w:p>
    <w:p w14:paraId="02D89E6F" w14:textId="476ED123" w:rsidR="00673FC1" w:rsidRDefault="00673FC1" w:rsidP="00673FC1">
      <w:pPr>
        <w:spacing w:line="480" w:lineRule="auto"/>
        <w:ind w:firstLine="720"/>
        <w:jc w:val="both"/>
        <w:rPr>
          <w:color w:val="000000"/>
          <w:sz w:val="24"/>
          <w:szCs w:val="24"/>
          <w:shd w:val="clear" w:color="auto" w:fill="FFFFFF"/>
        </w:rPr>
      </w:pPr>
      <w:r>
        <w:rPr>
          <w:noProof/>
        </w:rPr>
        <w:lastRenderedPageBreak/>
        <w:drawing>
          <wp:inline distT="0" distB="0" distL="0" distR="0" wp14:anchorId="039BF1D1" wp14:editId="6995EAE0">
            <wp:extent cx="4511040" cy="1802482"/>
            <wp:effectExtent l="0" t="0" r="3810" b="7620"/>
            <wp:docPr id="1136292188"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92188" name="Picture 26" descr="A screenshot of a computer&#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23008" cy="1807264"/>
                    </a:xfrm>
                    <a:prstGeom prst="rect">
                      <a:avLst/>
                    </a:prstGeom>
                    <a:noFill/>
                    <a:ln>
                      <a:noFill/>
                    </a:ln>
                  </pic:spPr>
                </pic:pic>
              </a:graphicData>
            </a:graphic>
          </wp:inline>
        </w:drawing>
      </w:r>
    </w:p>
    <w:p w14:paraId="2322235B" w14:textId="6B4A3189" w:rsidR="00027FF8" w:rsidRDefault="00673FC1" w:rsidP="00673FC1">
      <w:pPr>
        <w:spacing w:line="480" w:lineRule="auto"/>
        <w:ind w:left="1440" w:firstLine="720"/>
        <w:rPr>
          <w:color w:val="000000"/>
          <w:sz w:val="24"/>
          <w:szCs w:val="24"/>
          <w:shd w:val="clear" w:color="auto" w:fill="FFFFFF"/>
        </w:rPr>
      </w:pPr>
      <w:r>
        <w:rPr>
          <w:color w:val="000000"/>
          <w:sz w:val="24"/>
          <w:szCs w:val="24"/>
          <w:shd w:val="clear" w:color="auto" w:fill="FFFFFF"/>
        </w:rPr>
        <w:t xml:space="preserve">Gambar 6.22. Tampilan Halaman </w:t>
      </w:r>
      <w:r w:rsidRPr="00E94A04">
        <w:rPr>
          <w:i/>
          <w:iCs/>
          <w:color w:val="000000"/>
          <w:sz w:val="24"/>
          <w:szCs w:val="24"/>
          <w:shd w:val="clear" w:color="auto" w:fill="FFFFFF"/>
        </w:rPr>
        <w:t>Edit</w:t>
      </w:r>
      <w:r>
        <w:rPr>
          <w:color w:val="000000"/>
          <w:sz w:val="24"/>
          <w:szCs w:val="24"/>
          <w:shd w:val="clear" w:color="auto" w:fill="FFFFFF"/>
        </w:rPr>
        <w:t xml:space="preserve"> </w:t>
      </w:r>
      <w:r w:rsidRPr="00E94A04">
        <w:rPr>
          <w:i/>
          <w:iCs/>
          <w:color w:val="000000"/>
          <w:sz w:val="24"/>
          <w:szCs w:val="24"/>
          <w:shd w:val="clear" w:color="auto" w:fill="FFFFFF"/>
        </w:rPr>
        <w:t>Supplier</w:t>
      </w:r>
    </w:p>
    <w:p w14:paraId="032262D8" w14:textId="77777777" w:rsidR="00673FC1" w:rsidRPr="00027FF8" w:rsidRDefault="00673FC1" w:rsidP="00673FC1">
      <w:pPr>
        <w:spacing w:line="480" w:lineRule="auto"/>
        <w:ind w:left="1440" w:firstLine="720"/>
        <w:rPr>
          <w:color w:val="000000"/>
          <w:sz w:val="24"/>
          <w:szCs w:val="24"/>
          <w:shd w:val="clear" w:color="auto" w:fill="FFFFFF"/>
        </w:rPr>
      </w:pPr>
    </w:p>
    <w:p w14:paraId="784D3DBD" w14:textId="2399FBA1" w:rsidR="00027FF8" w:rsidRPr="00027FF8" w:rsidRDefault="00027FF8" w:rsidP="00027FF8">
      <w:pPr>
        <w:spacing w:line="480" w:lineRule="auto"/>
        <w:rPr>
          <w:b/>
          <w:bCs/>
          <w:color w:val="000000"/>
          <w:sz w:val="24"/>
          <w:szCs w:val="24"/>
          <w:shd w:val="clear" w:color="auto" w:fill="FFFFFF"/>
        </w:rPr>
      </w:pPr>
      <w:r>
        <w:rPr>
          <w:b/>
          <w:bCs/>
          <w:i/>
          <w:iCs/>
          <w:color w:val="000000"/>
          <w:sz w:val="24"/>
          <w:szCs w:val="24"/>
          <w:shd w:val="clear" w:color="auto" w:fill="FFFFFF"/>
        </w:rPr>
        <w:tab/>
      </w:r>
      <w:r>
        <w:rPr>
          <w:b/>
          <w:bCs/>
          <w:color w:val="000000"/>
          <w:sz w:val="24"/>
          <w:szCs w:val="24"/>
          <w:shd w:val="clear" w:color="auto" w:fill="FFFFFF"/>
        </w:rPr>
        <w:t>6.1.6</w:t>
      </w:r>
      <w:r w:rsidR="00673FC1">
        <w:rPr>
          <w:b/>
          <w:bCs/>
          <w:color w:val="000000"/>
          <w:sz w:val="24"/>
          <w:szCs w:val="24"/>
          <w:shd w:val="clear" w:color="auto" w:fill="FFFFFF"/>
        </w:rPr>
        <w:t>.</w:t>
      </w:r>
      <w:r>
        <w:rPr>
          <w:b/>
          <w:bCs/>
          <w:color w:val="000000"/>
          <w:sz w:val="24"/>
          <w:szCs w:val="24"/>
          <w:shd w:val="clear" w:color="auto" w:fill="FFFFFF"/>
        </w:rPr>
        <w:t xml:space="preserve"> Uji Coba Halaman </w:t>
      </w:r>
      <w:r w:rsidRPr="00027FF8">
        <w:rPr>
          <w:b/>
          <w:bCs/>
          <w:i/>
          <w:iCs/>
          <w:color w:val="000000"/>
          <w:sz w:val="24"/>
          <w:szCs w:val="24"/>
          <w:shd w:val="clear" w:color="auto" w:fill="FFFFFF"/>
        </w:rPr>
        <w:t>Customer</w:t>
      </w:r>
    </w:p>
    <w:p w14:paraId="5B0496C2" w14:textId="77777777" w:rsidR="00673FC1" w:rsidRDefault="00AA25C2" w:rsidP="00AA25C2">
      <w:pPr>
        <w:spacing w:line="480" w:lineRule="auto"/>
        <w:ind w:left="720" w:firstLine="720"/>
        <w:jc w:val="both"/>
        <w:rPr>
          <w:color w:val="000000"/>
          <w:sz w:val="24"/>
          <w:szCs w:val="24"/>
          <w:shd w:val="clear" w:color="auto" w:fill="FFFFFF"/>
        </w:rPr>
      </w:pPr>
      <w:r>
        <w:rPr>
          <w:color w:val="000000"/>
          <w:sz w:val="24"/>
          <w:szCs w:val="24"/>
          <w:shd w:val="clear" w:color="auto" w:fill="FFFFFF"/>
        </w:rPr>
        <w:t xml:space="preserve">Pada uji coba ini, </w:t>
      </w:r>
      <w:r w:rsidRPr="00E94A04">
        <w:rPr>
          <w:i/>
          <w:iCs/>
          <w:color w:val="000000"/>
          <w:sz w:val="24"/>
          <w:szCs w:val="24"/>
          <w:shd w:val="clear" w:color="auto" w:fill="FFFFFF"/>
        </w:rPr>
        <w:t>admin</w:t>
      </w:r>
      <w:r>
        <w:rPr>
          <w:color w:val="000000"/>
          <w:sz w:val="24"/>
          <w:szCs w:val="24"/>
          <w:shd w:val="clear" w:color="auto" w:fill="FFFFFF"/>
        </w:rPr>
        <w:t xml:space="preserve"> akan melakukan penambahan, pengubahan, serta penghapusan data </w:t>
      </w:r>
      <w:r w:rsidRPr="00E94A04">
        <w:rPr>
          <w:i/>
          <w:iCs/>
          <w:color w:val="000000"/>
          <w:sz w:val="24"/>
          <w:szCs w:val="24"/>
          <w:shd w:val="clear" w:color="auto" w:fill="FFFFFF"/>
        </w:rPr>
        <w:t>customer</w:t>
      </w:r>
      <w:r>
        <w:rPr>
          <w:color w:val="000000"/>
          <w:sz w:val="24"/>
          <w:szCs w:val="24"/>
          <w:shd w:val="clear" w:color="auto" w:fill="FFFFFF"/>
        </w:rPr>
        <w:t xml:space="preserve">. Pengguna dapat mengakses halaman tambah dan </w:t>
      </w:r>
      <w:r w:rsidRPr="00E94A04">
        <w:rPr>
          <w:i/>
          <w:iCs/>
          <w:color w:val="000000"/>
          <w:sz w:val="24"/>
          <w:szCs w:val="24"/>
          <w:shd w:val="clear" w:color="auto" w:fill="FFFFFF"/>
        </w:rPr>
        <w:t>edit customer</w:t>
      </w:r>
      <w:r>
        <w:rPr>
          <w:color w:val="000000"/>
          <w:sz w:val="24"/>
          <w:szCs w:val="24"/>
          <w:shd w:val="clear" w:color="auto" w:fill="FFFFFF"/>
        </w:rPr>
        <w:t xml:space="preserve"> melalui tombol yang telah disediakan pada halaman daftar </w:t>
      </w:r>
      <w:r w:rsidRPr="00E94A04">
        <w:rPr>
          <w:i/>
          <w:iCs/>
          <w:color w:val="000000"/>
          <w:sz w:val="24"/>
          <w:szCs w:val="24"/>
          <w:shd w:val="clear" w:color="auto" w:fill="FFFFFF"/>
        </w:rPr>
        <w:t>customer</w:t>
      </w:r>
      <w:r>
        <w:rPr>
          <w:color w:val="000000"/>
          <w:sz w:val="24"/>
          <w:szCs w:val="24"/>
          <w:shd w:val="clear" w:color="auto" w:fill="FFFFFF"/>
        </w:rPr>
        <w:t xml:space="preserve">. Berdasarkan hasil uji coba diatas, disimpulkan bahwa proses penambahan, pengubahan, serta penghapusan data </w:t>
      </w:r>
      <w:r w:rsidRPr="00E94A04">
        <w:rPr>
          <w:i/>
          <w:iCs/>
          <w:color w:val="000000"/>
          <w:sz w:val="24"/>
          <w:szCs w:val="24"/>
          <w:shd w:val="clear" w:color="auto" w:fill="FFFFFF"/>
        </w:rPr>
        <w:t>customer</w:t>
      </w:r>
      <w:r>
        <w:rPr>
          <w:color w:val="000000"/>
          <w:sz w:val="24"/>
          <w:szCs w:val="24"/>
          <w:shd w:val="clear" w:color="auto" w:fill="FFFFFF"/>
        </w:rPr>
        <w:t xml:space="preserve"> berhasil dilakukan oleh sistem. Tampilan halaman daftar, tambah, dan </w:t>
      </w:r>
      <w:r w:rsidRPr="00E94A04">
        <w:rPr>
          <w:i/>
          <w:iCs/>
          <w:color w:val="000000"/>
          <w:sz w:val="24"/>
          <w:szCs w:val="24"/>
          <w:shd w:val="clear" w:color="auto" w:fill="FFFFFF"/>
        </w:rPr>
        <w:t>edit</w:t>
      </w:r>
      <w:r>
        <w:rPr>
          <w:color w:val="000000"/>
          <w:sz w:val="24"/>
          <w:szCs w:val="24"/>
          <w:shd w:val="clear" w:color="auto" w:fill="FFFFFF"/>
        </w:rPr>
        <w:t xml:space="preserve"> data </w:t>
      </w:r>
      <w:r w:rsidRPr="00E94A04">
        <w:rPr>
          <w:i/>
          <w:iCs/>
          <w:color w:val="000000"/>
          <w:sz w:val="24"/>
          <w:szCs w:val="24"/>
          <w:shd w:val="clear" w:color="auto" w:fill="FFFFFF"/>
        </w:rPr>
        <w:t>customer</w:t>
      </w:r>
      <w:r>
        <w:rPr>
          <w:color w:val="000000"/>
          <w:sz w:val="24"/>
          <w:szCs w:val="24"/>
          <w:shd w:val="clear" w:color="auto" w:fill="FFFFFF"/>
        </w:rPr>
        <w:t xml:space="preserve"> dapat dilihat pada kumpulan gambar di bawah ini.</w:t>
      </w:r>
    </w:p>
    <w:p w14:paraId="2EEF90C5" w14:textId="77777777" w:rsidR="00673FC1" w:rsidRDefault="00673FC1" w:rsidP="00673FC1">
      <w:pPr>
        <w:spacing w:line="480" w:lineRule="auto"/>
        <w:jc w:val="both"/>
        <w:rPr>
          <w:color w:val="000000"/>
          <w:sz w:val="24"/>
          <w:szCs w:val="24"/>
          <w:shd w:val="clear" w:color="auto" w:fill="FFFFFF"/>
        </w:rPr>
      </w:pPr>
    </w:p>
    <w:p w14:paraId="25A9CDA0" w14:textId="28EEBC09" w:rsidR="00AA25C2" w:rsidRDefault="00EF35B3" w:rsidP="00EF35B3">
      <w:pPr>
        <w:spacing w:line="480" w:lineRule="auto"/>
        <w:jc w:val="center"/>
        <w:rPr>
          <w:color w:val="000000"/>
          <w:sz w:val="24"/>
          <w:szCs w:val="24"/>
          <w:shd w:val="clear" w:color="auto" w:fill="FFFFFF"/>
        </w:rPr>
      </w:pPr>
      <w:r>
        <w:rPr>
          <w:noProof/>
        </w:rPr>
        <w:drawing>
          <wp:anchor distT="0" distB="0" distL="114300" distR="114300" simplePos="0" relativeHeight="251661312" behindDoc="0" locked="0" layoutInCell="1" allowOverlap="1" wp14:anchorId="33585454" wp14:editId="483BECC0">
            <wp:simplePos x="0" y="0"/>
            <wp:positionH relativeFrom="margin">
              <wp:align>right</wp:align>
            </wp:positionH>
            <wp:positionV relativeFrom="paragraph">
              <wp:posOffset>0</wp:posOffset>
            </wp:positionV>
            <wp:extent cx="4587240" cy="1796415"/>
            <wp:effectExtent l="0" t="0" r="3810" b="0"/>
            <wp:wrapSquare wrapText="bothSides"/>
            <wp:docPr id="2025807613" name="Picture 2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07613" name="Picture 28" descr="A screen shot of a computer&#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587240" cy="1796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B8AA77" w14:textId="77777777" w:rsidR="00EF35B3" w:rsidRDefault="00EF35B3" w:rsidP="00EF35B3">
      <w:pPr>
        <w:spacing w:line="480" w:lineRule="auto"/>
        <w:jc w:val="center"/>
        <w:rPr>
          <w:color w:val="000000"/>
          <w:sz w:val="24"/>
          <w:szCs w:val="24"/>
          <w:shd w:val="clear" w:color="auto" w:fill="FFFFFF"/>
        </w:rPr>
      </w:pPr>
    </w:p>
    <w:p w14:paraId="01A8D179" w14:textId="77777777" w:rsidR="00EF35B3" w:rsidRDefault="00EF35B3" w:rsidP="00EF35B3">
      <w:pPr>
        <w:spacing w:line="480" w:lineRule="auto"/>
        <w:jc w:val="center"/>
        <w:rPr>
          <w:color w:val="000000"/>
          <w:sz w:val="24"/>
          <w:szCs w:val="24"/>
          <w:shd w:val="clear" w:color="auto" w:fill="FFFFFF"/>
        </w:rPr>
      </w:pPr>
    </w:p>
    <w:p w14:paraId="68F2E08C" w14:textId="77777777" w:rsidR="00EF35B3" w:rsidRDefault="00EF35B3" w:rsidP="00EF35B3">
      <w:pPr>
        <w:spacing w:line="480" w:lineRule="auto"/>
        <w:jc w:val="center"/>
        <w:rPr>
          <w:color w:val="000000"/>
          <w:sz w:val="24"/>
          <w:szCs w:val="24"/>
          <w:shd w:val="clear" w:color="auto" w:fill="FFFFFF"/>
        </w:rPr>
      </w:pPr>
    </w:p>
    <w:p w14:paraId="52A52111" w14:textId="77777777" w:rsidR="00EF35B3" w:rsidRDefault="00EF35B3" w:rsidP="00EF35B3">
      <w:pPr>
        <w:spacing w:line="480" w:lineRule="auto"/>
        <w:jc w:val="center"/>
        <w:rPr>
          <w:color w:val="000000"/>
          <w:sz w:val="24"/>
          <w:szCs w:val="24"/>
          <w:shd w:val="clear" w:color="auto" w:fill="FFFFFF"/>
        </w:rPr>
      </w:pPr>
    </w:p>
    <w:p w14:paraId="288A9710" w14:textId="77777777" w:rsidR="00EF35B3" w:rsidRDefault="00EF35B3" w:rsidP="00EF35B3">
      <w:pPr>
        <w:spacing w:line="480" w:lineRule="auto"/>
        <w:jc w:val="center"/>
        <w:rPr>
          <w:color w:val="000000"/>
          <w:sz w:val="24"/>
          <w:szCs w:val="24"/>
          <w:shd w:val="clear" w:color="auto" w:fill="FFFFFF"/>
        </w:rPr>
      </w:pPr>
    </w:p>
    <w:p w14:paraId="7DD49E32" w14:textId="32BB083E" w:rsidR="00EF35B3" w:rsidRDefault="00EF35B3" w:rsidP="00EF35B3">
      <w:pPr>
        <w:spacing w:line="480" w:lineRule="auto"/>
        <w:ind w:firstLine="720"/>
        <w:jc w:val="center"/>
        <w:rPr>
          <w:color w:val="000000"/>
          <w:sz w:val="24"/>
          <w:szCs w:val="24"/>
          <w:shd w:val="clear" w:color="auto" w:fill="FFFFFF"/>
        </w:rPr>
      </w:pPr>
      <w:r>
        <w:rPr>
          <w:color w:val="000000"/>
          <w:sz w:val="24"/>
          <w:szCs w:val="24"/>
          <w:shd w:val="clear" w:color="auto" w:fill="FFFFFF"/>
        </w:rPr>
        <w:t xml:space="preserve">Gambar 6.23. Tampilan Halaman Daftar </w:t>
      </w:r>
      <w:r w:rsidRPr="00E94A04">
        <w:rPr>
          <w:i/>
          <w:iCs/>
          <w:color w:val="000000"/>
          <w:sz w:val="24"/>
          <w:szCs w:val="24"/>
          <w:shd w:val="clear" w:color="auto" w:fill="FFFFFF"/>
        </w:rPr>
        <w:t>Customer</w:t>
      </w:r>
    </w:p>
    <w:p w14:paraId="18DE0FE6" w14:textId="65932816" w:rsidR="00EF35B3" w:rsidRDefault="00EF35B3" w:rsidP="00EF35B3">
      <w:pPr>
        <w:spacing w:line="480" w:lineRule="auto"/>
        <w:ind w:firstLine="720"/>
        <w:jc w:val="both"/>
        <w:rPr>
          <w:color w:val="000000"/>
          <w:sz w:val="24"/>
          <w:szCs w:val="24"/>
          <w:shd w:val="clear" w:color="auto" w:fill="FFFFFF"/>
        </w:rPr>
      </w:pPr>
      <w:r>
        <w:rPr>
          <w:noProof/>
        </w:rPr>
        <w:lastRenderedPageBreak/>
        <w:drawing>
          <wp:inline distT="0" distB="0" distL="0" distR="0" wp14:anchorId="4EBFC597" wp14:editId="7310D02D">
            <wp:extent cx="4587240" cy="2050984"/>
            <wp:effectExtent l="0" t="0" r="3810" b="6985"/>
            <wp:docPr id="123293092"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3092" name="Picture 29" descr="A screenshot of a computer&#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603435" cy="2058225"/>
                    </a:xfrm>
                    <a:prstGeom prst="rect">
                      <a:avLst/>
                    </a:prstGeom>
                    <a:noFill/>
                    <a:ln>
                      <a:noFill/>
                    </a:ln>
                  </pic:spPr>
                </pic:pic>
              </a:graphicData>
            </a:graphic>
          </wp:inline>
        </w:drawing>
      </w:r>
    </w:p>
    <w:p w14:paraId="64E01007" w14:textId="220A53A4" w:rsidR="00EF35B3" w:rsidRDefault="00EF35B3" w:rsidP="00EF35B3">
      <w:pPr>
        <w:spacing w:line="480" w:lineRule="auto"/>
        <w:ind w:firstLine="720"/>
        <w:jc w:val="center"/>
        <w:rPr>
          <w:color w:val="000000"/>
          <w:sz w:val="24"/>
          <w:szCs w:val="24"/>
          <w:shd w:val="clear" w:color="auto" w:fill="FFFFFF"/>
        </w:rPr>
      </w:pPr>
      <w:r>
        <w:rPr>
          <w:color w:val="000000"/>
          <w:sz w:val="24"/>
          <w:szCs w:val="24"/>
          <w:shd w:val="clear" w:color="auto" w:fill="FFFFFF"/>
        </w:rPr>
        <w:t xml:space="preserve">Gambar 6.24. Tampilan Halaman Tambah </w:t>
      </w:r>
      <w:r w:rsidRPr="00E94A04">
        <w:rPr>
          <w:i/>
          <w:iCs/>
          <w:color w:val="000000"/>
          <w:sz w:val="24"/>
          <w:szCs w:val="24"/>
          <w:shd w:val="clear" w:color="auto" w:fill="FFFFFF"/>
        </w:rPr>
        <w:t>Customer</w:t>
      </w:r>
    </w:p>
    <w:p w14:paraId="47FE6FD1" w14:textId="44FFCF91" w:rsidR="00EF35B3" w:rsidRDefault="00EF35B3" w:rsidP="00EF35B3">
      <w:pPr>
        <w:spacing w:line="480" w:lineRule="auto"/>
        <w:ind w:firstLine="720"/>
        <w:jc w:val="both"/>
        <w:rPr>
          <w:color w:val="000000"/>
          <w:sz w:val="24"/>
          <w:szCs w:val="24"/>
          <w:shd w:val="clear" w:color="auto" w:fill="FFFFFF"/>
        </w:rPr>
      </w:pPr>
      <w:r>
        <w:rPr>
          <w:noProof/>
        </w:rPr>
        <w:drawing>
          <wp:inline distT="0" distB="0" distL="0" distR="0" wp14:anchorId="026CA5FC" wp14:editId="7B07BDFF">
            <wp:extent cx="4572000" cy="2044170"/>
            <wp:effectExtent l="0" t="0" r="0" b="0"/>
            <wp:docPr id="1088278167" name="Picture 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278167" name="Picture 30" descr="A screenshot of a computer&#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584177" cy="2049614"/>
                    </a:xfrm>
                    <a:prstGeom prst="rect">
                      <a:avLst/>
                    </a:prstGeom>
                    <a:noFill/>
                    <a:ln>
                      <a:noFill/>
                    </a:ln>
                  </pic:spPr>
                </pic:pic>
              </a:graphicData>
            </a:graphic>
          </wp:inline>
        </w:drawing>
      </w:r>
    </w:p>
    <w:p w14:paraId="095E5410" w14:textId="08BAA2E4" w:rsidR="00EF35B3" w:rsidRPr="00E94A04" w:rsidRDefault="00EF35B3" w:rsidP="00EF35B3">
      <w:pPr>
        <w:spacing w:line="480" w:lineRule="auto"/>
        <w:ind w:firstLine="720"/>
        <w:jc w:val="center"/>
        <w:rPr>
          <w:i/>
          <w:iCs/>
          <w:color w:val="000000"/>
          <w:sz w:val="24"/>
          <w:szCs w:val="24"/>
          <w:shd w:val="clear" w:color="auto" w:fill="FFFFFF"/>
        </w:rPr>
      </w:pPr>
      <w:r>
        <w:rPr>
          <w:color w:val="000000"/>
          <w:sz w:val="24"/>
          <w:szCs w:val="24"/>
          <w:shd w:val="clear" w:color="auto" w:fill="FFFFFF"/>
        </w:rPr>
        <w:t xml:space="preserve">Gambar 6.25. Tampilan Halaman </w:t>
      </w:r>
      <w:r w:rsidRPr="00E94A04">
        <w:rPr>
          <w:i/>
          <w:iCs/>
          <w:color w:val="000000"/>
          <w:sz w:val="24"/>
          <w:szCs w:val="24"/>
          <w:shd w:val="clear" w:color="auto" w:fill="FFFFFF"/>
        </w:rPr>
        <w:t>Edit Customer</w:t>
      </w:r>
    </w:p>
    <w:p w14:paraId="190CA037" w14:textId="7E4247CA" w:rsidR="00184574" w:rsidRDefault="00184574" w:rsidP="00AA25C2">
      <w:pPr>
        <w:spacing w:line="480" w:lineRule="auto"/>
        <w:jc w:val="both"/>
        <w:rPr>
          <w:color w:val="000000"/>
          <w:sz w:val="24"/>
          <w:szCs w:val="24"/>
          <w:shd w:val="clear" w:color="auto" w:fill="FFFFFF"/>
        </w:rPr>
      </w:pPr>
    </w:p>
    <w:p w14:paraId="39235347" w14:textId="5E3C51AF" w:rsidR="00A00031" w:rsidRPr="00A00031" w:rsidRDefault="00A00031" w:rsidP="00A00031">
      <w:pPr>
        <w:spacing w:after="240"/>
        <w:rPr>
          <w:sz w:val="24"/>
          <w:szCs w:val="24"/>
        </w:rPr>
      </w:pPr>
    </w:p>
    <w:p w14:paraId="1B3EAEAD" w14:textId="469671FA" w:rsidR="00A00031" w:rsidRDefault="00A00031" w:rsidP="00A00031">
      <w:pPr>
        <w:spacing w:line="480" w:lineRule="auto"/>
        <w:rPr>
          <w:b/>
          <w:bCs/>
          <w:color w:val="000000"/>
          <w:sz w:val="26"/>
          <w:szCs w:val="26"/>
          <w:shd w:val="clear" w:color="auto" w:fill="FFFFFF"/>
        </w:rPr>
      </w:pPr>
      <w:r w:rsidRPr="00A00031">
        <w:rPr>
          <w:color w:val="000000"/>
          <w:sz w:val="24"/>
          <w:szCs w:val="24"/>
          <w:shd w:val="clear" w:color="auto" w:fill="FFFFFF"/>
        </w:rPr>
        <w:tab/>
      </w:r>
      <w:r w:rsidRPr="00A00031">
        <w:rPr>
          <w:b/>
          <w:bCs/>
          <w:color w:val="000000"/>
          <w:sz w:val="26"/>
          <w:szCs w:val="26"/>
          <w:shd w:val="clear" w:color="auto" w:fill="FFFFFF"/>
        </w:rPr>
        <w:t>6.2</w:t>
      </w:r>
      <w:r w:rsidR="00EB72CB">
        <w:rPr>
          <w:b/>
          <w:bCs/>
          <w:color w:val="000000"/>
          <w:sz w:val="26"/>
          <w:szCs w:val="26"/>
          <w:shd w:val="clear" w:color="auto" w:fill="FFFFFF"/>
        </w:rPr>
        <w:t>.</w:t>
      </w:r>
      <w:r w:rsidRPr="00A00031">
        <w:rPr>
          <w:b/>
          <w:bCs/>
          <w:color w:val="000000"/>
          <w:sz w:val="26"/>
          <w:szCs w:val="26"/>
          <w:shd w:val="clear" w:color="auto" w:fill="FFFFFF"/>
        </w:rPr>
        <w:t xml:space="preserve"> Validasi</w:t>
      </w:r>
    </w:p>
    <w:p w14:paraId="3B9D6EBF" w14:textId="77777777" w:rsidR="00F7728F" w:rsidRDefault="00AB15E0" w:rsidP="00AB15E0">
      <w:pPr>
        <w:spacing w:line="480" w:lineRule="auto"/>
        <w:ind w:left="720" w:firstLine="720"/>
        <w:jc w:val="both"/>
        <w:rPr>
          <w:sz w:val="24"/>
          <w:szCs w:val="24"/>
        </w:rPr>
      </w:pPr>
      <w:r>
        <w:rPr>
          <w:sz w:val="24"/>
          <w:szCs w:val="24"/>
        </w:rPr>
        <w:t xml:space="preserve">Tahap validasi dilakukan untuk mengetahui apakah sistem yang dibuat telah memenuhi tujuan akhir yang ditetapkan saat perancangan awal. Evaluasi ini melibatkan </w:t>
      </w:r>
      <w:r w:rsidRPr="00AB15E0">
        <w:rPr>
          <w:i/>
          <w:iCs/>
          <w:sz w:val="24"/>
          <w:szCs w:val="24"/>
        </w:rPr>
        <w:t>admin</w:t>
      </w:r>
      <w:r>
        <w:rPr>
          <w:sz w:val="24"/>
          <w:szCs w:val="24"/>
        </w:rPr>
        <w:t xml:space="preserve"> dalam proses penggunaan sistem. Dengan melakukan validasi, akan diketahui sejauh mana sistem dapat memenuhi kebutuhan dan memberikan manfaat yang diharapkan perusahaan. </w:t>
      </w:r>
      <w:r w:rsidR="00F7728F">
        <w:rPr>
          <w:sz w:val="24"/>
          <w:szCs w:val="24"/>
        </w:rPr>
        <w:t xml:space="preserve">Setelah </w:t>
      </w:r>
      <w:r w:rsidR="00F7728F" w:rsidRPr="00F7728F">
        <w:rPr>
          <w:i/>
          <w:iCs/>
          <w:sz w:val="24"/>
          <w:szCs w:val="24"/>
        </w:rPr>
        <w:lastRenderedPageBreak/>
        <w:t>admin</w:t>
      </w:r>
      <w:r w:rsidR="00F7728F">
        <w:rPr>
          <w:sz w:val="24"/>
          <w:szCs w:val="24"/>
        </w:rPr>
        <w:t xml:space="preserve"> menggunakan sistem, akan diberikan sebuah kuesioner yang berisikan pertanyaan sebagai berikut:</w:t>
      </w:r>
    </w:p>
    <w:p w14:paraId="4CC318FB" w14:textId="16C4FF89" w:rsidR="00AB15E0" w:rsidRDefault="002F486F" w:rsidP="00F7728F">
      <w:pPr>
        <w:pStyle w:val="ListParagraph"/>
        <w:numPr>
          <w:ilvl w:val="0"/>
          <w:numId w:val="54"/>
        </w:numPr>
        <w:spacing w:line="480" w:lineRule="auto"/>
        <w:jc w:val="both"/>
        <w:rPr>
          <w:sz w:val="24"/>
          <w:szCs w:val="24"/>
        </w:rPr>
      </w:pPr>
      <w:r>
        <w:rPr>
          <w:sz w:val="24"/>
          <w:szCs w:val="24"/>
        </w:rPr>
        <w:t xml:space="preserve">Apakah fitur </w:t>
      </w:r>
      <w:r w:rsidRPr="002F486F">
        <w:rPr>
          <w:i/>
          <w:iCs/>
          <w:sz w:val="24"/>
          <w:szCs w:val="24"/>
        </w:rPr>
        <w:t>login</w:t>
      </w:r>
      <w:r>
        <w:rPr>
          <w:sz w:val="24"/>
          <w:szCs w:val="24"/>
        </w:rPr>
        <w:t xml:space="preserve"> mudah digunakan dan dapat mengarahkan </w:t>
      </w:r>
      <w:r w:rsidR="00FB7050">
        <w:rPr>
          <w:sz w:val="24"/>
          <w:szCs w:val="24"/>
        </w:rPr>
        <w:t>anda</w:t>
      </w:r>
      <w:r>
        <w:rPr>
          <w:sz w:val="24"/>
          <w:szCs w:val="24"/>
        </w:rPr>
        <w:t xml:space="preserve"> ke dalam sistem?</w:t>
      </w:r>
    </w:p>
    <w:p w14:paraId="7271FA90" w14:textId="7F72586E" w:rsidR="002F486F" w:rsidRDefault="002F486F" w:rsidP="00F7728F">
      <w:pPr>
        <w:pStyle w:val="ListParagraph"/>
        <w:numPr>
          <w:ilvl w:val="0"/>
          <w:numId w:val="54"/>
        </w:numPr>
        <w:spacing w:line="480" w:lineRule="auto"/>
        <w:jc w:val="both"/>
        <w:rPr>
          <w:sz w:val="24"/>
          <w:szCs w:val="24"/>
        </w:rPr>
      </w:pPr>
      <w:r>
        <w:rPr>
          <w:sz w:val="24"/>
          <w:szCs w:val="24"/>
        </w:rPr>
        <w:t>Apakah halaman daftar barang, transaksi pembelian, dan penjualan menampilkan informasi yang dibutuhkan dengan cara yang mudah dibaca dan dikelola?</w:t>
      </w:r>
    </w:p>
    <w:p w14:paraId="7AC4CBFF" w14:textId="69AAE283" w:rsidR="002F486F" w:rsidRDefault="002F486F" w:rsidP="00F7728F">
      <w:pPr>
        <w:pStyle w:val="ListParagraph"/>
        <w:numPr>
          <w:ilvl w:val="0"/>
          <w:numId w:val="54"/>
        </w:numPr>
        <w:spacing w:line="480" w:lineRule="auto"/>
        <w:jc w:val="both"/>
        <w:rPr>
          <w:sz w:val="24"/>
          <w:szCs w:val="24"/>
        </w:rPr>
      </w:pPr>
      <w:r>
        <w:rPr>
          <w:sz w:val="24"/>
          <w:szCs w:val="24"/>
        </w:rPr>
        <w:t xml:space="preserve">Apakah halaman tambah transaksi pembelian dan penjualan </w:t>
      </w:r>
      <w:r w:rsidR="00E652B9">
        <w:rPr>
          <w:sz w:val="24"/>
          <w:szCs w:val="24"/>
        </w:rPr>
        <w:t>membantu anda dalam memasukkan</w:t>
      </w:r>
      <w:r>
        <w:rPr>
          <w:sz w:val="24"/>
          <w:szCs w:val="24"/>
        </w:rPr>
        <w:t xml:space="preserve"> semua</w:t>
      </w:r>
      <w:r w:rsidR="00E652B9">
        <w:rPr>
          <w:sz w:val="24"/>
          <w:szCs w:val="24"/>
        </w:rPr>
        <w:t xml:space="preserve"> data transaksi</w:t>
      </w:r>
      <w:r>
        <w:rPr>
          <w:sz w:val="24"/>
          <w:szCs w:val="24"/>
        </w:rPr>
        <w:t xml:space="preserve"> dengan lengkap dan mudah digunakan?</w:t>
      </w:r>
    </w:p>
    <w:p w14:paraId="47AF3AF5" w14:textId="038ED44D" w:rsidR="002F486F" w:rsidRDefault="002F486F" w:rsidP="00F7728F">
      <w:pPr>
        <w:pStyle w:val="ListParagraph"/>
        <w:numPr>
          <w:ilvl w:val="0"/>
          <w:numId w:val="54"/>
        </w:numPr>
        <w:spacing w:line="480" w:lineRule="auto"/>
        <w:jc w:val="both"/>
        <w:rPr>
          <w:sz w:val="24"/>
          <w:szCs w:val="24"/>
        </w:rPr>
      </w:pPr>
      <w:r>
        <w:rPr>
          <w:sz w:val="24"/>
          <w:szCs w:val="24"/>
        </w:rPr>
        <w:t>Apakah semua fitur yang terdapat pada halaman transaksi pembelian dan penjualan memudahkan anda dalam mengelola transaksi?</w:t>
      </w:r>
    </w:p>
    <w:p w14:paraId="6E16990C" w14:textId="523F64F2" w:rsidR="00E652B9" w:rsidRDefault="00E652B9" w:rsidP="00F7728F">
      <w:pPr>
        <w:pStyle w:val="ListParagraph"/>
        <w:numPr>
          <w:ilvl w:val="0"/>
          <w:numId w:val="54"/>
        </w:numPr>
        <w:spacing w:line="480" w:lineRule="auto"/>
        <w:jc w:val="both"/>
        <w:rPr>
          <w:sz w:val="24"/>
          <w:szCs w:val="24"/>
        </w:rPr>
      </w:pPr>
      <w:r>
        <w:rPr>
          <w:sz w:val="24"/>
          <w:szCs w:val="24"/>
        </w:rPr>
        <w:t xml:space="preserve">Apakah fitur </w:t>
      </w:r>
      <w:r w:rsidR="0042342C">
        <w:rPr>
          <w:sz w:val="24"/>
          <w:szCs w:val="24"/>
        </w:rPr>
        <w:t>stok opname</w:t>
      </w:r>
      <w:r>
        <w:rPr>
          <w:sz w:val="24"/>
          <w:szCs w:val="24"/>
        </w:rPr>
        <w:t xml:space="preserve"> barang memudahkan anda dalam mencatat jumlah barang yang rusak/</w:t>
      </w:r>
      <w:r w:rsidRPr="00E652B9">
        <w:rPr>
          <w:i/>
          <w:iCs/>
          <w:sz w:val="24"/>
          <w:szCs w:val="24"/>
        </w:rPr>
        <w:t>expired</w:t>
      </w:r>
      <w:r>
        <w:rPr>
          <w:i/>
          <w:iCs/>
          <w:sz w:val="24"/>
          <w:szCs w:val="24"/>
        </w:rPr>
        <w:t xml:space="preserve"> </w:t>
      </w:r>
      <w:r>
        <w:rPr>
          <w:sz w:val="24"/>
          <w:szCs w:val="24"/>
        </w:rPr>
        <w:t xml:space="preserve">agar tidak dijual ke </w:t>
      </w:r>
      <w:r w:rsidRPr="00E652B9">
        <w:rPr>
          <w:i/>
          <w:iCs/>
          <w:sz w:val="24"/>
          <w:szCs w:val="24"/>
        </w:rPr>
        <w:t>customer</w:t>
      </w:r>
      <w:r>
        <w:rPr>
          <w:sz w:val="24"/>
          <w:szCs w:val="24"/>
        </w:rPr>
        <w:t>?</w:t>
      </w:r>
    </w:p>
    <w:p w14:paraId="05070D5D" w14:textId="64897215" w:rsidR="00E652B9" w:rsidRPr="00FB7050" w:rsidRDefault="00E652B9" w:rsidP="00FB7050">
      <w:pPr>
        <w:pStyle w:val="ListParagraph"/>
        <w:numPr>
          <w:ilvl w:val="0"/>
          <w:numId w:val="54"/>
        </w:numPr>
        <w:spacing w:line="480" w:lineRule="auto"/>
        <w:jc w:val="both"/>
        <w:rPr>
          <w:sz w:val="24"/>
          <w:szCs w:val="24"/>
        </w:rPr>
      </w:pPr>
      <w:r>
        <w:rPr>
          <w:sz w:val="24"/>
          <w:szCs w:val="24"/>
        </w:rPr>
        <w:t xml:space="preserve">Apakah sistem </w:t>
      </w:r>
      <w:r w:rsidRPr="00E652B9">
        <w:rPr>
          <w:i/>
          <w:iCs/>
          <w:sz w:val="24"/>
          <w:szCs w:val="24"/>
        </w:rPr>
        <w:t>inventory management</w:t>
      </w:r>
      <w:r>
        <w:rPr>
          <w:sz w:val="24"/>
          <w:szCs w:val="24"/>
        </w:rPr>
        <w:t xml:space="preserve"> yang</w:t>
      </w:r>
      <w:r w:rsidR="00545F13">
        <w:rPr>
          <w:sz w:val="24"/>
          <w:szCs w:val="24"/>
        </w:rPr>
        <w:t xml:space="preserve"> </w:t>
      </w:r>
      <w:r>
        <w:rPr>
          <w:sz w:val="24"/>
          <w:szCs w:val="24"/>
        </w:rPr>
        <w:t xml:space="preserve">dibuat  secara keseluruhan dapat membantu anda </w:t>
      </w:r>
      <w:r w:rsidRPr="00E652B9">
        <w:rPr>
          <w:color w:val="000000"/>
          <w:sz w:val="24"/>
          <w:szCs w:val="24"/>
        </w:rPr>
        <w:t xml:space="preserve">dalam melakukan pencatatan </w:t>
      </w:r>
      <w:r w:rsidRPr="00E652B9">
        <w:rPr>
          <w:i/>
          <w:iCs/>
          <w:color w:val="000000"/>
          <w:sz w:val="24"/>
          <w:szCs w:val="24"/>
        </w:rPr>
        <w:t xml:space="preserve">inventory </w:t>
      </w:r>
      <w:r w:rsidRPr="00E652B9">
        <w:rPr>
          <w:color w:val="000000"/>
          <w:sz w:val="24"/>
          <w:szCs w:val="24"/>
        </w:rPr>
        <w:t>serta transaksi pembelian dan penjualan barang</w:t>
      </w:r>
      <w:r>
        <w:rPr>
          <w:color w:val="000000"/>
          <w:sz w:val="24"/>
          <w:szCs w:val="24"/>
        </w:rPr>
        <w:t xml:space="preserve"> dengan mudah dan efisien?</w:t>
      </w:r>
    </w:p>
    <w:p w14:paraId="752FAF9F" w14:textId="689A2207" w:rsidR="002F486F" w:rsidRDefault="002F486F" w:rsidP="00FB7050">
      <w:pPr>
        <w:spacing w:line="480" w:lineRule="auto"/>
        <w:ind w:left="720" w:firstLine="720"/>
        <w:jc w:val="both"/>
        <w:rPr>
          <w:sz w:val="24"/>
          <w:szCs w:val="24"/>
        </w:rPr>
      </w:pPr>
      <w:r>
        <w:rPr>
          <w:sz w:val="24"/>
          <w:szCs w:val="24"/>
        </w:rPr>
        <w:t>Jawaban dari pertanyaan diatas telah disajikan pada tabel</w:t>
      </w:r>
      <w:r w:rsidR="00FB7050">
        <w:rPr>
          <w:sz w:val="24"/>
          <w:szCs w:val="24"/>
        </w:rPr>
        <w:t xml:space="preserve"> berikut ini</w:t>
      </w:r>
      <w:r>
        <w:rPr>
          <w:sz w:val="24"/>
          <w:szCs w:val="24"/>
        </w:rPr>
        <w:t>:</w:t>
      </w:r>
    </w:p>
    <w:p w14:paraId="265A59CC" w14:textId="13C1AF7A" w:rsidR="00FB7050" w:rsidRDefault="00FB7050" w:rsidP="00FB7050">
      <w:pPr>
        <w:spacing w:line="480" w:lineRule="auto"/>
        <w:ind w:firstLine="720"/>
        <w:jc w:val="center"/>
        <w:rPr>
          <w:sz w:val="24"/>
          <w:szCs w:val="24"/>
        </w:rPr>
      </w:pPr>
      <w:r>
        <w:rPr>
          <w:sz w:val="24"/>
          <w:szCs w:val="24"/>
        </w:rPr>
        <w:t>Tabel 6.1. Hasil Validasi</w:t>
      </w:r>
    </w:p>
    <w:tbl>
      <w:tblPr>
        <w:tblStyle w:val="TableGrid"/>
        <w:tblW w:w="0" w:type="auto"/>
        <w:tblInd w:w="846" w:type="dxa"/>
        <w:tblLook w:val="04A0" w:firstRow="1" w:lastRow="0" w:firstColumn="1" w:lastColumn="0" w:noHBand="0" w:noVBand="1"/>
      </w:tblPr>
      <w:tblGrid>
        <w:gridCol w:w="709"/>
        <w:gridCol w:w="3725"/>
        <w:gridCol w:w="2641"/>
      </w:tblGrid>
      <w:tr w:rsidR="00FB7050" w14:paraId="3EE06065" w14:textId="77777777" w:rsidTr="00FB7050">
        <w:tc>
          <w:tcPr>
            <w:tcW w:w="709" w:type="dxa"/>
          </w:tcPr>
          <w:p w14:paraId="5CCF9F17" w14:textId="37D63B2A" w:rsidR="00FB7050" w:rsidRDefault="00FB7050" w:rsidP="00FB7050">
            <w:pPr>
              <w:spacing w:line="360" w:lineRule="auto"/>
              <w:jc w:val="center"/>
              <w:rPr>
                <w:sz w:val="24"/>
                <w:szCs w:val="24"/>
              </w:rPr>
            </w:pPr>
            <w:r>
              <w:rPr>
                <w:sz w:val="24"/>
                <w:szCs w:val="24"/>
              </w:rPr>
              <w:t>No</w:t>
            </w:r>
          </w:p>
        </w:tc>
        <w:tc>
          <w:tcPr>
            <w:tcW w:w="3725" w:type="dxa"/>
          </w:tcPr>
          <w:p w14:paraId="2417285F" w14:textId="65BE70E9" w:rsidR="00FB7050" w:rsidRDefault="00FB7050" w:rsidP="00FB7050">
            <w:pPr>
              <w:spacing w:line="360" w:lineRule="auto"/>
              <w:jc w:val="center"/>
              <w:rPr>
                <w:sz w:val="24"/>
                <w:szCs w:val="24"/>
              </w:rPr>
            </w:pPr>
            <w:r>
              <w:rPr>
                <w:sz w:val="24"/>
                <w:szCs w:val="24"/>
              </w:rPr>
              <w:t>Pertanyaan</w:t>
            </w:r>
          </w:p>
        </w:tc>
        <w:tc>
          <w:tcPr>
            <w:tcW w:w="2641" w:type="dxa"/>
          </w:tcPr>
          <w:p w14:paraId="27749762" w14:textId="4D8E8C66" w:rsidR="00FB7050" w:rsidRDefault="00FB7050" w:rsidP="00FB7050">
            <w:pPr>
              <w:spacing w:line="360" w:lineRule="auto"/>
              <w:jc w:val="center"/>
              <w:rPr>
                <w:sz w:val="24"/>
                <w:szCs w:val="24"/>
              </w:rPr>
            </w:pPr>
            <w:r>
              <w:rPr>
                <w:sz w:val="24"/>
                <w:szCs w:val="24"/>
              </w:rPr>
              <w:t>Jawaban</w:t>
            </w:r>
          </w:p>
        </w:tc>
      </w:tr>
      <w:tr w:rsidR="00FB7050" w14:paraId="36A25807" w14:textId="77777777" w:rsidTr="00FB7050">
        <w:tc>
          <w:tcPr>
            <w:tcW w:w="709" w:type="dxa"/>
          </w:tcPr>
          <w:p w14:paraId="40DEDBB5" w14:textId="70AD05B6" w:rsidR="00FB7050" w:rsidRDefault="00FB7050" w:rsidP="00FB7050">
            <w:pPr>
              <w:spacing w:line="276" w:lineRule="auto"/>
              <w:jc w:val="center"/>
              <w:rPr>
                <w:sz w:val="24"/>
                <w:szCs w:val="24"/>
              </w:rPr>
            </w:pPr>
            <w:r>
              <w:rPr>
                <w:sz w:val="24"/>
                <w:szCs w:val="24"/>
              </w:rPr>
              <w:lastRenderedPageBreak/>
              <w:t>1</w:t>
            </w:r>
          </w:p>
        </w:tc>
        <w:tc>
          <w:tcPr>
            <w:tcW w:w="3725" w:type="dxa"/>
          </w:tcPr>
          <w:p w14:paraId="409F8080" w14:textId="6D34708F" w:rsidR="00FB7050" w:rsidRDefault="00FB7050" w:rsidP="00FB7050">
            <w:pPr>
              <w:spacing w:line="276" w:lineRule="auto"/>
              <w:jc w:val="both"/>
              <w:rPr>
                <w:sz w:val="24"/>
                <w:szCs w:val="24"/>
              </w:rPr>
            </w:pPr>
            <w:r w:rsidRPr="00FB7050">
              <w:rPr>
                <w:sz w:val="24"/>
                <w:szCs w:val="24"/>
              </w:rPr>
              <w:t xml:space="preserve">Apakah fitur </w:t>
            </w:r>
            <w:r w:rsidRPr="00FB7050">
              <w:rPr>
                <w:i/>
                <w:iCs/>
                <w:sz w:val="24"/>
                <w:szCs w:val="24"/>
              </w:rPr>
              <w:t>login</w:t>
            </w:r>
            <w:r w:rsidRPr="00FB7050">
              <w:rPr>
                <w:sz w:val="24"/>
                <w:szCs w:val="24"/>
              </w:rPr>
              <w:t xml:space="preserve"> mudah digunakan dan dapat mengarahkan </w:t>
            </w:r>
            <w:r>
              <w:rPr>
                <w:sz w:val="24"/>
                <w:szCs w:val="24"/>
              </w:rPr>
              <w:t>anda</w:t>
            </w:r>
            <w:r w:rsidRPr="00FB7050">
              <w:rPr>
                <w:sz w:val="24"/>
                <w:szCs w:val="24"/>
              </w:rPr>
              <w:t xml:space="preserve"> ke dalam sistem?</w:t>
            </w:r>
          </w:p>
        </w:tc>
        <w:tc>
          <w:tcPr>
            <w:tcW w:w="2641" w:type="dxa"/>
          </w:tcPr>
          <w:p w14:paraId="42118EDC" w14:textId="77777777" w:rsidR="00FB7050" w:rsidRDefault="00FB7050" w:rsidP="00FB7050">
            <w:pPr>
              <w:spacing w:line="276" w:lineRule="auto"/>
              <w:jc w:val="center"/>
              <w:rPr>
                <w:sz w:val="24"/>
                <w:szCs w:val="24"/>
              </w:rPr>
            </w:pPr>
          </w:p>
        </w:tc>
      </w:tr>
      <w:tr w:rsidR="00FB7050" w14:paraId="4499CE68" w14:textId="77777777" w:rsidTr="00FB7050">
        <w:tc>
          <w:tcPr>
            <w:tcW w:w="709" w:type="dxa"/>
          </w:tcPr>
          <w:p w14:paraId="0D17D0AC" w14:textId="38C0FD18" w:rsidR="00FB7050" w:rsidRDefault="00FB7050" w:rsidP="00FB7050">
            <w:pPr>
              <w:spacing w:line="276" w:lineRule="auto"/>
              <w:jc w:val="center"/>
              <w:rPr>
                <w:sz w:val="24"/>
                <w:szCs w:val="24"/>
              </w:rPr>
            </w:pPr>
            <w:r>
              <w:rPr>
                <w:sz w:val="24"/>
                <w:szCs w:val="24"/>
              </w:rPr>
              <w:t>2</w:t>
            </w:r>
          </w:p>
        </w:tc>
        <w:tc>
          <w:tcPr>
            <w:tcW w:w="3725" w:type="dxa"/>
          </w:tcPr>
          <w:p w14:paraId="65AD1EF0" w14:textId="14DA2023" w:rsidR="00FB7050" w:rsidRDefault="00FB7050" w:rsidP="00FB7050">
            <w:pPr>
              <w:spacing w:line="276" w:lineRule="auto"/>
              <w:jc w:val="both"/>
              <w:rPr>
                <w:sz w:val="24"/>
                <w:szCs w:val="24"/>
              </w:rPr>
            </w:pPr>
            <w:r w:rsidRPr="00FB7050">
              <w:rPr>
                <w:sz w:val="24"/>
                <w:szCs w:val="24"/>
              </w:rPr>
              <w:t xml:space="preserve">Apakah halaman </w:t>
            </w:r>
            <w:r w:rsidR="00073B25">
              <w:rPr>
                <w:sz w:val="24"/>
                <w:szCs w:val="24"/>
              </w:rPr>
              <w:t>inventory</w:t>
            </w:r>
            <w:r w:rsidRPr="00FB7050">
              <w:rPr>
                <w:sz w:val="24"/>
                <w:szCs w:val="24"/>
              </w:rPr>
              <w:t>, transaksi pembelian</w:t>
            </w:r>
            <w:r w:rsidR="00073B25">
              <w:rPr>
                <w:sz w:val="24"/>
                <w:szCs w:val="24"/>
              </w:rPr>
              <w:t>, transaksi</w:t>
            </w:r>
            <w:r w:rsidRPr="00FB7050">
              <w:rPr>
                <w:sz w:val="24"/>
                <w:szCs w:val="24"/>
              </w:rPr>
              <w:t xml:space="preserve"> penjualan</w:t>
            </w:r>
            <w:r w:rsidR="00073B25">
              <w:rPr>
                <w:sz w:val="24"/>
                <w:szCs w:val="24"/>
              </w:rPr>
              <w:t>, dan log mutasi</w:t>
            </w:r>
            <w:r w:rsidRPr="00FB7050">
              <w:rPr>
                <w:sz w:val="24"/>
                <w:szCs w:val="24"/>
              </w:rPr>
              <w:t xml:space="preserve"> menampilkan informasi yang dibutuhkan dengan cara yang mudah dibaca dan dikelola?</w:t>
            </w:r>
          </w:p>
        </w:tc>
        <w:tc>
          <w:tcPr>
            <w:tcW w:w="2641" w:type="dxa"/>
          </w:tcPr>
          <w:p w14:paraId="3D88CFD4" w14:textId="77777777" w:rsidR="00FB7050" w:rsidRDefault="00FB7050" w:rsidP="00FB7050">
            <w:pPr>
              <w:spacing w:line="276" w:lineRule="auto"/>
              <w:jc w:val="center"/>
              <w:rPr>
                <w:sz w:val="24"/>
                <w:szCs w:val="24"/>
              </w:rPr>
            </w:pPr>
          </w:p>
        </w:tc>
      </w:tr>
      <w:tr w:rsidR="00FB7050" w14:paraId="05510C85" w14:textId="77777777" w:rsidTr="00FB7050">
        <w:tc>
          <w:tcPr>
            <w:tcW w:w="709" w:type="dxa"/>
          </w:tcPr>
          <w:p w14:paraId="5B90562E" w14:textId="5EBA63CC" w:rsidR="00FB7050" w:rsidRDefault="00FB7050" w:rsidP="00FB7050">
            <w:pPr>
              <w:spacing w:line="276" w:lineRule="auto"/>
              <w:jc w:val="center"/>
              <w:rPr>
                <w:sz w:val="24"/>
                <w:szCs w:val="24"/>
              </w:rPr>
            </w:pPr>
            <w:r>
              <w:rPr>
                <w:sz w:val="24"/>
                <w:szCs w:val="24"/>
              </w:rPr>
              <w:t>3</w:t>
            </w:r>
          </w:p>
        </w:tc>
        <w:tc>
          <w:tcPr>
            <w:tcW w:w="3725" w:type="dxa"/>
          </w:tcPr>
          <w:p w14:paraId="4B46F9DA" w14:textId="59BD4450" w:rsidR="00FB7050" w:rsidRDefault="00FB7050" w:rsidP="00FB7050">
            <w:pPr>
              <w:spacing w:line="276" w:lineRule="auto"/>
              <w:jc w:val="both"/>
              <w:rPr>
                <w:sz w:val="24"/>
                <w:szCs w:val="24"/>
              </w:rPr>
            </w:pPr>
            <w:r w:rsidRPr="00FB7050">
              <w:rPr>
                <w:sz w:val="24"/>
                <w:szCs w:val="24"/>
              </w:rPr>
              <w:t>Apakah halaman tambah transaksi pembelian dan penjualan membantu anda dalam memasukkan semua data transaksi dengan lengkap dan mudah digunakan?</w:t>
            </w:r>
          </w:p>
        </w:tc>
        <w:tc>
          <w:tcPr>
            <w:tcW w:w="2641" w:type="dxa"/>
          </w:tcPr>
          <w:p w14:paraId="7CEC038C" w14:textId="77777777" w:rsidR="00FB7050" w:rsidRDefault="00FB7050" w:rsidP="00FB7050">
            <w:pPr>
              <w:spacing w:line="276" w:lineRule="auto"/>
              <w:jc w:val="center"/>
              <w:rPr>
                <w:sz w:val="24"/>
                <w:szCs w:val="24"/>
              </w:rPr>
            </w:pPr>
          </w:p>
        </w:tc>
      </w:tr>
      <w:tr w:rsidR="00FB7050" w14:paraId="78968CA7" w14:textId="77777777" w:rsidTr="00FB7050">
        <w:tc>
          <w:tcPr>
            <w:tcW w:w="709" w:type="dxa"/>
          </w:tcPr>
          <w:p w14:paraId="115A0B22" w14:textId="2F938066" w:rsidR="00FB7050" w:rsidRDefault="00FB7050" w:rsidP="00FB7050">
            <w:pPr>
              <w:spacing w:line="276" w:lineRule="auto"/>
              <w:jc w:val="center"/>
              <w:rPr>
                <w:sz w:val="24"/>
                <w:szCs w:val="24"/>
              </w:rPr>
            </w:pPr>
            <w:r>
              <w:rPr>
                <w:sz w:val="24"/>
                <w:szCs w:val="24"/>
              </w:rPr>
              <w:t>4</w:t>
            </w:r>
          </w:p>
        </w:tc>
        <w:tc>
          <w:tcPr>
            <w:tcW w:w="3725" w:type="dxa"/>
          </w:tcPr>
          <w:p w14:paraId="4669CF66" w14:textId="62B6177F" w:rsidR="00FB7050" w:rsidRDefault="00FB7050" w:rsidP="00FB7050">
            <w:pPr>
              <w:spacing w:line="276" w:lineRule="auto"/>
              <w:jc w:val="both"/>
              <w:rPr>
                <w:sz w:val="24"/>
                <w:szCs w:val="24"/>
              </w:rPr>
            </w:pPr>
            <w:r w:rsidRPr="00FB7050">
              <w:rPr>
                <w:sz w:val="24"/>
                <w:szCs w:val="24"/>
              </w:rPr>
              <w:t>Apakah semua fitur yang terdapat pada halaman transaksi pembelian dan penjualan memudahkan anda dalam mengelola transaksi?</w:t>
            </w:r>
          </w:p>
        </w:tc>
        <w:tc>
          <w:tcPr>
            <w:tcW w:w="2641" w:type="dxa"/>
          </w:tcPr>
          <w:p w14:paraId="644650CC" w14:textId="77777777" w:rsidR="00FB7050" w:rsidRDefault="00FB7050" w:rsidP="00FB7050">
            <w:pPr>
              <w:spacing w:line="276" w:lineRule="auto"/>
              <w:jc w:val="center"/>
              <w:rPr>
                <w:sz w:val="24"/>
                <w:szCs w:val="24"/>
              </w:rPr>
            </w:pPr>
          </w:p>
        </w:tc>
      </w:tr>
      <w:tr w:rsidR="00FB7050" w14:paraId="13504A44" w14:textId="77777777" w:rsidTr="00FB7050">
        <w:tc>
          <w:tcPr>
            <w:tcW w:w="709" w:type="dxa"/>
          </w:tcPr>
          <w:p w14:paraId="429EEE1C" w14:textId="48B18320" w:rsidR="00FB7050" w:rsidRDefault="00FB7050" w:rsidP="00FB7050">
            <w:pPr>
              <w:spacing w:line="276" w:lineRule="auto"/>
              <w:jc w:val="center"/>
              <w:rPr>
                <w:sz w:val="24"/>
                <w:szCs w:val="24"/>
              </w:rPr>
            </w:pPr>
            <w:r>
              <w:rPr>
                <w:sz w:val="24"/>
                <w:szCs w:val="24"/>
              </w:rPr>
              <w:t>5</w:t>
            </w:r>
          </w:p>
        </w:tc>
        <w:tc>
          <w:tcPr>
            <w:tcW w:w="3725" w:type="dxa"/>
          </w:tcPr>
          <w:p w14:paraId="6621835C" w14:textId="6DA8D5C1" w:rsidR="00FB7050" w:rsidRDefault="00FB7050" w:rsidP="00FB7050">
            <w:pPr>
              <w:spacing w:line="276" w:lineRule="auto"/>
              <w:jc w:val="both"/>
              <w:rPr>
                <w:sz w:val="24"/>
                <w:szCs w:val="24"/>
              </w:rPr>
            </w:pPr>
            <w:r w:rsidRPr="00FB7050">
              <w:rPr>
                <w:sz w:val="24"/>
                <w:szCs w:val="24"/>
              </w:rPr>
              <w:t xml:space="preserve">Apakah fitur </w:t>
            </w:r>
            <w:r w:rsidR="0042342C">
              <w:rPr>
                <w:sz w:val="24"/>
                <w:szCs w:val="24"/>
              </w:rPr>
              <w:t>stok opname</w:t>
            </w:r>
            <w:r w:rsidRPr="00FB7050">
              <w:rPr>
                <w:sz w:val="24"/>
                <w:szCs w:val="24"/>
              </w:rPr>
              <w:t xml:space="preserve"> barang memudahkan anda dalam mencatat jumlah barang yang rusak/</w:t>
            </w:r>
            <w:r w:rsidRPr="00FB7050">
              <w:rPr>
                <w:i/>
                <w:iCs/>
                <w:sz w:val="24"/>
                <w:szCs w:val="24"/>
              </w:rPr>
              <w:t>expired</w:t>
            </w:r>
            <w:r w:rsidR="0042342C">
              <w:rPr>
                <w:i/>
                <w:iCs/>
                <w:sz w:val="24"/>
                <w:szCs w:val="24"/>
              </w:rPr>
              <w:t xml:space="preserve"> </w:t>
            </w:r>
            <w:r w:rsidR="0042342C">
              <w:rPr>
                <w:sz w:val="24"/>
                <w:szCs w:val="24"/>
              </w:rPr>
              <w:t xml:space="preserve">agar tidak dijual ke </w:t>
            </w:r>
            <w:r w:rsidR="0042342C" w:rsidRPr="0042342C">
              <w:rPr>
                <w:i/>
                <w:iCs/>
                <w:sz w:val="24"/>
                <w:szCs w:val="24"/>
              </w:rPr>
              <w:t>customer</w:t>
            </w:r>
            <w:r w:rsidR="0042342C">
              <w:rPr>
                <w:i/>
                <w:iCs/>
                <w:sz w:val="24"/>
                <w:szCs w:val="24"/>
              </w:rPr>
              <w:t xml:space="preserve"> </w:t>
            </w:r>
            <w:r w:rsidR="0042342C">
              <w:rPr>
                <w:sz w:val="24"/>
                <w:szCs w:val="24"/>
              </w:rPr>
              <w:t>serta merevisi data transaksi dan mutasi stok jika ada salah pencatatan</w:t>
            </w:r>
            <w:r w:rsidR="005F0E34">
              <w:rPr>
                <w:sz w:val="24"/>
                <w:szCs w:val="24"/>
              </w:rPr>
              <w:t xml:space="preserve"> data</w:t>
            </w:r>
            <w:r w:rsidRPr="00FB7050">
              <w:rPr>
                <w:sz w:val="24"/>
                <w:szCs w:val="24"/>
              </w:rPr>
              <w:t>?</w:t>
            </w:r>
          </w:p>
        </w:tc>
        <w:tc>
          <w:tcPr>
            <w:tcW w:w="2641" w:type="dxa"/>
          </w:tcPr>
          <w:p w14:paraId="2EB93C6F" w14:textId="77777777" w:rsidR="00FB7050" w:rsidRDefault="00FB7050" w:rsidP="00FB7050">
            <w:pPr>
              <w:spacing w:line="276" w:lineRule="auto"/>
              <w:jc w:val="center"/>
              <w:rPr>
                <w:sz w:val="24"/>
                <w:szCs w:val="24"/>
              </w:rPr>
            </w:pPr>
          </w:p>
        </w:tc>
      </w:tr>
      <w:tr w:rsidR="00FB7050" w14:paraId="75BFAD51" w14:textId="77777777" w:rsidTr="00FB7050">
        <w:tc>
          <w:tcPr>
            <w:tcW w:w="709" w:type="dxa"/>
          </w:tcPr>
          <w:p w14:paraId="0A3DC150" w14:textId="5D0033B2" w:rsidR="00FB7050" w:rsidRDefault="00FB7050" w:rsidP="00FB7050">
            <w:pPr>
              <w:spacing w:line="276" w:lineRule="auto"/>
              <w:jc w:val="center"/>
              <w:rPr>
                <w:sz w:val="24"/>
                <w:szCs w:val="24"/>
              </w:rPr>
            </w:pPr>
            <w:r>
              <w:rPr>
                <w:sz w:val="24"/>
                <w:szCs w:val="24"/>
              </w:rPr>
              <w:t>6</w:t>
            </w:r>
          </w:p>
        </w:tc>
        <w:tc>
          <w:tcPr>
            <w:tcW w:w="3725" w:type="dxa"/>
          </w:tcPr>
          <w:p w14:paraId="7E2DCCC9" w14:textId="4DADD23B" w:rsidR="00FB7050" w:rsidRDefault="00FB7050" w:rsidP="00FB7050">
            <w:pPr>
              <w:spacing w:line="276" w:lineRule="auto"/>
              <w:jc w:val="both"/>
              <w:rPr>
                <w:sz w:val="24"/>
                <w:szCs w:val="24"/>
              </w:rPr>
            </w:pPr>
            <w:r w:rsidRPr="00FB7050">
              <w:rPr>
                <w:sz w:val="24"/>
                <w:szCs w:val="24"/>
              </w:rPr>
              <w:t xml:space="preserve">Apakah sistem </w:t>
            </w:r>
            <w:r w:rsidRPr="00FB7050">
              <w:rPr>
                <w:i/>
                <w:iCs/>
                <w:sz w:val="24"/>
                <w:szCs w:val="24"/>
              </w:rPr>
              <w:t>inventory</w:t>
            </w:r>
            <w:r w:rsidRPr="00FB7050">
              <w:rPr>
                <w:sz w:val="24"/>
                <w:szCs w:val="24"/>
              </w:rPr>
              <w:t xml:space="preserve"> </w:t>
            </w:r>
            <w:r w:rsidRPr="00FB7050">
              <w:rPr>
                <w:i/>
                <w:iCs/>
                <w:sz w:val="24"/>
                <w:szCs w:val="24"/>
              </w:rPr>
              <w:t>management</w:t>
            </w:r>
            <w:r w:rsidRPr="00FB7050">
              <w:rPr>
                <w:sz w:val="24"/>
                <w:szCs w:val="24"/>
              </w:rPr>
              <w:t xml:space="preserve"> yang</w:t>
            </w:r>
            <w:r w:rsidR="00545F13">
              <w:rPr>
                <w:sz w:val="24"/>
                <w:szCs w:val="24"/>
              </w:rPr>
              <w:t xml:space="preserve"> </w:t>
            </w:r>
            <w:r w:rsidRPr="00FB7050">
              <w:rPr>
                <w:sz w:val="24"/>
                <w:szCs w:val="24"/>
              </w:rPr>
              <w:t xml:space="preserve">dibuat  secara keseluruhan dapat membantu anda dalam melakukan pencatatan </w:t>
            </w:r>
            <w:r w:rsidRPr="00FB7050">
              <w:rPr>
                <w:i/>
                <w:iCs/>
                <w:sz w:val="24"/>
                <w:szCs w:val="24"/>
              </w:rPr>
              <w:t>inventory</w:t>
            </w:r>
            <w:r w:rsidRPr="00FB7050">
              <w:rPr>
                <w:sz w:val="24"/>
                <w:szCs w:val="24"/>
              </w:rPr>
              <w:t xml:space="preserve"> serta transaksi pembelian dan penjualan barang dengan mudah dan efisien?</w:t>
            </w:r>
          </w:p>
        </w:tc>
        <w:tc>
          <w:tcPr>
            <w:tcW w:w="2641" w:type="dxa"/>
          </w:tcPr>
          <w:p w14:paraId="3E163A19" w14:textId="77777777" w:rsidR="00FB7050" w:rsidRDefault="00FB7050" w:rsidP="00FB7050">
            <w:pPr>
              <w:spacing w:line="276" w:lineRule="auto"/>
              <w:jc w:val="center"/>
              <w:rPr>
                <w:sz w:val="24"/>
                <w:szCs w:val="24"/>
              </w:rPr>
            </w:pPr>
          </w:p>
        </w:tc>
      </w:tr>
    </w:tbl>
    <w:p w14:paraId="65F9D414" w14:textId="68733237" w:rsidR="00FB7050" w:rsidRDefault="00FB7050" w:rsidP="00FB7050">
      <w:pPr>
        <w:spacing w:line="480" w:lineRule="auto"/>
        <w:jc w:val="both"/>
        <w:rPr>
          <w:sz w:val="24"/>
          <w:szCs w:val="24"/>
        </w:rPr>
      </w:pPr>
    </w:p>
    <w:p w14:paraId="14BFC978" w14:textId="6D6F74E8" w:rsidR="00BA2481" w:rsidRPr="00A00031" w:rsidRDefault="00BA2481" w:rsidP="00FB7050">
      <w:pPr>
        <w:spacing w:line="480" w:lineRule="auto"/>
        <w:jc w:val="both"/>
        <w:rPr>
          <w:sz w:val="24"/>
          <w:szCs w:val="24"/>
        </w:rPr>
      </w:pPr>
      <w:r>
        <w:rPr>
          <w:sz w:val="24"/>
          <w:szCs w:val="24"/>
        </w:rPr>
        <w:t xml:space="preserve"> </w:t>
      </w:r>
    </w:p>
    <w:p w14:paraId="50950516" w14:textId="00CAE258" w:rsidR="003923DF" w:rsidRPr="003923DF" w:rsidRDefault="002D5E3E" w:rsidP="003923DF">
      <w:pPr>
        <w:spacing w:line="480" w:lineRule="auto"/>
        <w:ind w:left="720"/>
        <w:jc w:val="both"/>
        <w:rPr>
          <w:color w:val="000000"/>
          <w:sz w:val="24"/>
          <w:szCs w:val="24"/>
          <w:shd w:val="clear" w:color="auto" w:fill="FFFFFF"/>
        </w:rPr>
      </w:pPr>
      <w:r>
        <w:rPr>
          <w:color w:val="000000"/>
          <w:sz w:val="24"/>
          <w:szCs w:val="24"/>
          <w:shd w:val="clear" w:color="auto" w:fill="FFFFFF"/>
        </w:rPr>
        <w:t xml:space="preserve"> </w:t>
      </w:r>
      <w:r w:rsidR="00876DA6">
        <w:rPr>
          <w:color w:val="000000"/>
          <w:sz w:val="24"/>
          <w:szCs w:val="24"/>
          <w:shd w:val="clear" w:color="auto" w:fill="FFFFFF"/>
        </w:rPr>
        <w:t xml:space="preserve"> </w:t>
      </w:r>
      <w:r w:rsidR="003923DF">
        <w:rPr>
          <w:color w:val="000000"/>
          <w:sz w:val="24"/>
          <w:szCs w:val="24"/>
          <w:shd w:val="clear" w:color="auto" w:fill="FFFFFF"/>
        </w:rPr>
        <w:t xml:space="preserve"> </w:t>
      </w:r>
    </w:p>
    <w:p w14:paraId="450D976F" w14:textId="77777777" w:rsidR="00B1311D" w:rsidRDefault="00B1311D" w:rsidP="004E3530">
      <w:pPr>
        <w:spacing w:line="480" w:lineRule="auto"/>
        <w:ind w:firstLine="720"/>
        <w:jc w:val="center"/>
        <w:rPr>
          <w:b/>
          <w:bCs/>
          <w:color w:val="000000"/>
          <w:sz w:val="28"/>
          <w:szCs w:val="28"/>
          <w:shd w:val="clear" w:color="auto" w:fill="FFFFFF"/>
        </w:rPr>
      </w:pPr>
    </w:p>
    <w:p w14:paraId="375BF31D" w14:textId="77777777" w:rsidR="004E3530" w:rsidRDefault="004E3530" w:rsidP="008E0104">
      <w:pPr>
        <w:spacing w:line="480" w:lineRule="auto"/>
        <w:ind w:firstLine="720"/>
        <w:jc w:val="center"/>
        <w:rPr>
          <w:b/>
          <w:bCs/>
          <w:color w:val="000000"/>
          <w:sz w:val="28"/>
          <w:szCs w:val="28"/>
        </w:rPr>
      </w:pPr>
    </w:p>
    <w:p w14:paraId="71EDE270" w14:textId="77777777" w:rsidR="008E0104" w:rsidRPr="008E0104" w:rsidRDefault="008E0104" w:rsidP="008E0104">
      <w:pPr>
        <w:rPr>
          <w:sz w:val="24"/>
          <w:szCs w:val="24"/>
        </w:rPr>
      </w:pPr>
    </w:p>
    <w:p w14:paraId="3018F206" w14:textId="77777777" w:rsidR="008E0104" w:rsidRDefault="008E0104">
      <w:pPr>
        <w:spacing w:before="29"/>
        <w:ind w:left="4193" w:right="3724"/>
        <w:jc w:val="center"/>
        <w:rPr>
          <w:b/>
          <w:sz w:val="24"/>
          <w:szCs w:val="24"/>
        </w:rPr>
      </w:pPr>
    </w:p>
    <w:p w14:paraId="09531F21" w14:textId="77777777" w:rsidR="00753E49" w:rsidRDefault="00753E49">
      <w:pPr>
        <w:spacing w:line="200" w:lineRule="exact"/>
      </w:pPr>
    </w:p>
    <w:p w14:paraId="54DDEC96" w14:textId="77777777" w:rsidR="00753E49" w:rsidRDefault="00753E49">
      <w:pPr>
        <w:spacing w:line="200" w:lineRule="exact"/>
      </w:pPr>
    </w:p>
    <w:p w14:paraId="60CA07CA" w14:textId="77777777" w:rsidR="00753E49" w:rsidRDefault="00753E49">
      <w:pPr>
        <w:spacing w:line="200" w:lineRule="exact"/>
      </w:pPr>
    </w:p>
    <w:p w14:paraId="4199AD4B" w14:textId="77777777" w:rsidR="00753E49" w:rsidRDefault="00753E49">
      <w:pPr>
        <w:spacing w:line="200" w:lineRule="exact"/>
      </w:pPr>
    </w:p>
    <w:p w14:paraId="3F99F914" w14:textId="77777777" w:rsidR="00753E49" w:rsidRDefault="00753E49">
      <w:pPr>
        <w:spacing w:before="2" w:line="240" w:lineRule="exact"/>
        <w:rPr>
          <w:sz w:val="24"/>
          <w:szCs w:val="24"/>
        </w:rPr>
      </w:pPr>
    </w:p>
    <w:p w14:paraId="56E53D4A" w14:textId="77777777" w:rsidR="00753E49" w:rsidRDefault="00753E49">
      <w:pPr>
        <w:spacing w:line="200" w:lineRule="exact"/>
      </w:pPr>
    </w:p>
    <w:p w14:paraId="336D1873" w14:textId="77777777" w:rsidR="00753E49" w:rsidRDefault="00753E49">
      <w:pPr>
        <w:spacing w:line="200" w:lineRule="exact"/>
      </w:pPr>
    </w:p>
    <w:p w14:paraId="7B4FC213" w14:textId="77777777" w:rsidR="00753E49" w:rsidRDefault="00753E49">
      <w:pPr>
        <w:spacing w:line="200" w:lineRule="exact"/>
      </w:pPr>
    </w:p>
    <w:p w14:paraId="3DD54BFD" w14:textId="77777777" w:rsidR="00753E49" w:rsidRDefault="00753E49">
      <w:pPr>
        <w:spacing w:line="200" w:lineRule="exact"/>
      </w:pPr>
    </w:p>
    <w:p w14:paraId="6F3C06D8" w14:textId="77777777" w:rsidR="008E0104" w:rsidRDefault="008E0104">
      <w:pPr>
        <w:spacing w:line="200" w:lineRule="exact"/>
      </w:pPr>
    </w:p>
    <w:p w14:paraId="5527AB32" w14:textId="77777777" w:rsidR="008E0104" w:rsidRDefault="008E0104">
      <w:pPr>
        <w:spacing w:line="200" w:lineRule="exact"/>
      </w:pPr>
    </w:p>
    <w:p w14:paraId="33019AB9" w14:textId="77777777" w:rsidR="008E0104" w:rsidRDefault="008E0104">
      <w:pPr>
        <w:spacing w:line="200" w:lineRule="exact"/>
      </w:pPr>
    </w:p>
    <w:p w14:paraId="1E66FC7C" w14:textId="77777777" w:rsidR="008E0104" w:rsidRDefault="008E0104">
      <w:pPr>
        <w:spacing w:line="200" w:lineRule="exact"/>
      </w:pPr>
    </w:p>
    <w:p w14:paraId="06019FC0" w14:textId="77777777" w:rsidR="008E0104" w:rsidRDefault="008E0104">
      <w:pPr>
        <w:spacing w:line="200" w:lineRule="exact"/>
      </w:pPr>
    </w:p>
    <w:p w14:paraId="2CCDC2D8" w14:textId="77777777" w:rsidR="008E0104" w:rsidRDefault="008E0104">
      <w:pPr>
        <w:spacing w:line="200" w:lineRule="exact"/>
      </w:pPr>
    </w:p>
    <w:p w14:paraId="05388B64" w14:textId="77777777" w:rsidR="008E0104" w:rsidRDefault="008E0104">
      <w:pPr>
        <w:spacing w:line="200" w:lineRule="exact"/>
      </w:pPr>
    </w:p>
    <w:p w14:paraId="1E4C5A18" w14:textId="77777777" w:rsidR="008E0104" w:rsidRDefault="008E0104">
      <w:pPr>
        <w:spacing w:line="200" w:lineRule="exact"/>
      </w:pPr>
    </w:p>
    <w:p w14:paraId="2D8F2917" w14:textId="77777777" w:rsidR="008E0104" w:rsidRDefault="008E0104">
      <w:pPr>
        <w:spacing w:line="200" w:lineRule="exact"/>
      </w:pPr>
    </w:p>
    <w:p w14:paraId="67EBA8BB" w14:textId="77777777" w:rsidR="008E0104" w:rsidRDefault="008E0104">
      <w:pPr>
        <w:spacing w:line="200" w:lineRule="exact"/>
      </w:pPr>
    </w:p>
    <w:p w14:paraId="7A2E6EEB" w14:textId="77777777" w:rsidR="008E0104" w:rsidRDefault="008E0104">
      <w:pPr>
        <w:spacing w:line="200" w:lineRule="exact"/>
      </w:pPr>
    </w:p>
    <w:p w14:paraId="6BEE2CF9" w14:textId="77777777" w:rsidR="008E0104" w:rsidRDefault="008E0104">
      <w:pPr>
        <w:spacing w:line="200" w:lineRule="exact"/>
      </w:pPr>
    </w:p>
    <w:p w14:paraId="5C0EE99F" w14:textId="77777777" w:rsidR="008E0104" w:rsidRDefault="008E0104">
      <w:pPr>
        <w:spacing w:line="200" w:lineRule="exact"/>
      </w:pPr>
    </w:p>
    <w:p w14:paraId="0BCA3982" w14:textId="77777777" w:rsidR="008E0104" w:rsidRDefault="008E0104">
      <w:pPr>
        <w:spacing w:line="200" w:lineRule="exact"/>
      </w:pPr>
    </w:p>
    <w:p w14:paraId="4F57BB48" w14:textId="77777777" w:rsidR="008E0104" w:rsidRDefault="008E0104">
      <w:pPr>
        <w:spacing w:line="200" w:lineRule="exact"/>
      </w:pPr>
    </w:p>
    <w:p w14:paraId="0A8D3694" w14:textId="77777777" w:rsidR="008E0104" w:rsidRDefault="008E0104">
      <w:pPr>
        <w:spacing w:line="200" w:lineRule="exact"/>
      </w:pPr>
    </w:p>
    <w:p w14:paraId="7AF8DBC2" w14:textId="77777777" w:rsidR="008E0104" w:rsidRDefault="008E0104">
      <w:pPr>
        <w:spacing w:line="200" w:lineRule="exact"/>
      </w:pPr>
    </w:p>
    <w:p w14:paraId="619EFF71" w14:textId="77777777" w:rsidR="008E0104" w:rsidRDefault="008E0104">
      <w:pPr>
        <w:spacing w:line="200" w:lineRule="exact"/>
      </w:pPr>
    </w:p>
    <w:p w14:paraId="2D984FA9" w14:textId="77777777" w:rsidR="008E0104" w:rsidRDefault="008E0104">
      <w:pPr>
        <w:spacing w:line="200" w:lineRule="exact"/>
      </w:pPr>
    </w:p>
    <w:p w14:paraId="5015ABCA" w14:textId="77777777" w:rsidR="008E0104" w:rsidRDefault="008E0104">
      <w:pPr>
        <w:spacing w:line="200" w:lineRule="exact"/>
      </w:pPr>
    </w:p>
    <w:p w14:paraId="588FE05D" w14:textId="77777777" w:rsidR="008E0104" w:rsidRDefault="008E0104">
      <w:pPr>
        <w:spacing w:line="200" w:lineRule="exact"/>
      </w:pPr>
    </w:p>
    <w:p w14:paraId="5348600A" w14:textId="77777777" w:rsidR="008E0104" w:rsidRDefault="008E0104">
      <w:pPr>
        <w:spacing w:line="200" w:lineRule="exact"/>
      </w:pPr>
    </w:p>
    <w:p w14:paraId="0610282C" w14:textId="77777777" w:rsidR="008E0104" w:rsidRDefault="008E0104">
      <w:pPr>
        <w:spacing w:line="200" w:lineRule="exact"/>
      </w:pPr>
    </w:p>
    <w:p w14:paraId="569F85DB" w14:textId="77777777" w:rsidR="008E0104" w:rsidRDefault="008E0104">
      <w:pPr>
        <w:spacing w:line="200" w:lineRule="exact"/>
      </w:pPr>
    </w:p>
    <w:p w14:paraId="48EC9F8A" w14:textId="77777777" w:rsidR="008E0104" w:rsidRDefault="008E0104">
      <w:pPr>
        <w:spacing w:line="200" w:lineRule="exact"/>
      </w:pPr>
    </w:p>
    <w:p w14:paraId="071CC709" w14:textId="77777777" w:rsidR="008E0104" w:rsidRDefault="008E0104">
      <w:pPr>
        <w:spacing w:line="200" w:lineRule="exact"/>
      </w:pPr>
    </w:p>
    <w:p w14:paraId="5183B816" w14:textId="77777777" w:rsidR="008E0104" w:rsidRDefault="008E0104">
      <w:pPr>
        <w:spacing w:line="200" w:lineRule="exact"/>
      </w:pPr>
    </w:p>
    <w:p w14:paraId="5CAEE758" w14:textId="77777777" w:rsidR="008E0104" w:rsidRDefault="008E0104">
      <w:pPr>
        <w:spacing w:line="200" w:lineRule="exact"/>
      </w:pPr>
    </w:p>
    <w:p w14:paraId="103176BC" w14:textId="77777777" w:rsidR="008E0104" w:rsidRDefault="008E0104">
      <w:pPr>
        <w:spacing w:line="200" w:lineRule="exact"/>
      </w:pPr>
    </w:p>
    <w:p w14:paraId="523BC221" w14:textId="77777777" w:rsidR="008E0104" w:rsidRDefault="008E0104">
      <w:pPr>
        <w:spacing w:line="200" w:lineRule="exact"/>
      </w:pPr>
    </w:p>
    <w:p w14:paraId="05E9F9A7" w14:textId="77777777" w:rsidR="008E0104" w:rsidRDefault="008E0104">
      <w:pPr>
        <w:spacing w:line="200" w:lineRule="exact"/>
      </w:pPr>
    </w:p>
    <w:p w14:paraId="3876C0ED" w14:textId="77777777" w:rsidR="008E0104" w:rsidRDefault="008E0104">
      <w:pPr>
        <w:spacing w:line="200" w:lineRule="exact"/>
      </w:pPr>
    </w:p>
    <w:p w14:paraId="6A4854F6" w14:textId="77777777" w:rsidR="008E0104" w:rsidRDefault="008E0104">
      <w:pPr>
        <w:spacing w:line="200" w:lineRule="exact"/>
      </w:pPr>
    </w:p>
    <w:p w14:paraId="655DCC6B" w14:textId="77777777" w:rsidR="008E0104" w:rsidRDefault="008E0104">
      <w:pPr>
        <w:spacing w:line="200" w:lineRule="exact"/>
      </w:pPr>
    </w:p>
    <w:p w14:paraId="3AD0F0C4" w14:textId="77777777" w:rsidR="00753E49" w:rsidRDefault="00753E49">
      <w:pPr>
        <w:spacing w:before="2" w:line="240" w:lineRule="exact"/>
        <w:rPr>
          <w:sz w:val="24"/>
          <w:szCs w:val="24"/>
        </w:rPr>
      </w:pPr>
    </w:p>
    <w:p w14:paraId="39A7FFEA" w14:textId="77777777" w:rsidR="00753E49" w:rsidRDefault="00753E49">
      <w:pPr>
        <w:spacing w:line="200" w:lineRule="exact"/>
      </w:pPr>
    </w:p>
    <w:p w14:paraId="7D11932A" w14:textId="77777777" w:rsidR="00753E49" w:rsidRDefault="00753E49">
      <w:pPr>
        <w:spacing w:line="200" w:lineRule="exact"/>
      </w:pPr>
    </w:p>
    <w:p w14:paraId="2647A653" w14:textId="77777777" w:rsidR="00753E49" w:rsidRDefault="00753E49">
      <w:pPr>
        <w:spacing w:line="200" w:lineRule="exact"/>
      </w:pPr>
    </w:p>
    <w:p w14:paraId="25C47F91" w14:textId="77777777" w:rsidR="00753E49" w:rsidRDefault="00753E49">
      <w:pPr>
        <w:spacing w:line="200" w:lineRule="exact"/>
      </w:pPr>
    </w:p>
    <w:p w14:paraId="7E5EA71A" w14:textId="77777777" w:rsidR="00753E49" w:rsidRDefault="00753E49">
      <w:pPr>
        <w:spacing w:before="12" w:line="260" w:lineRule="exact"/>
        <w:rPr>
          <w:sz w:val="26"/>
          <w:szCs w:val="26"/>
        </w:rPr>
      </w:pPr>
    </w:p>
    <w:p w14:paraId="5019B55E" w14:textId="77777777" w:rsidR="00753E49" w:rsidRDefault="00753E49">
      <w:pPr>
        <w:spacing w:line="200" w:lineRule="exact"/>
      </w:pPr>
    </w:p>
    <w:p w14:paraId="054FBEA1" w14:textId="77777777" w:rsidR="00753E49" w:rsidRDefault="00753E49">
      <w:pPr>
        <w:spacing w:line="200" w:lineRule="exact"/>
      </w:pPr>
    </w:p>
    <w:p w14:paraId="5F50D40B" w14:textId="77777777" w:rsidR="00753E49" w:rsidRDefault="00753E49">
      <w:pPr>
        <w:spacing w:line="200" w:lineRule="exact"/>
      </w:pPr>
    </w:p>
    <w:p w14:paraId="3AE3949F" w14:textId="77777777" w:rsidR="00753E49" w:rsidRDefault="00753E49">
      <w:pPr>
        <w:spacing w:line="200" w:lineRule="exact"/>
      </w:pPr>
    </w:p>
    <w:p w14:paraId="47C95D72" w14:textId="77777777" w:rsidR="00753E49" w:rsidRDefault="00753E49">
      <w:pPr>
        <w:spacing w:before="18" w:line="200" w:lineRule="exact"/>
      </w:pPr>
    </w:p>
    <w:p w14:paraId="43006233" w14:textId="7A1ED925" w:rsidR="00753E49" w:rsidRDefault="00000000">
      <w:pPr>
        <w:tabs>
          <w:tab w:val="left" w:pos="1300"/>
        </w:tabs>
        <w:spacing w:before="12" w:line="476" w:lineRule="auto"/>
        <w:ind w:left="1306" w:right="76" w:hanging="360"/>
        <w:jc w:val="both"/>
        <w:rPr>
          <w:sz w:val="24"/>
          <w:szCs w:val="24"/>
        </w:rPr>
        <w:sectPr w:rsidR="00753E49" w:rsidSect="00360AE8">
          <w:headerReference w:type="default" r:id="rId35"/>
          <w:pgSz w:w="11900" w:h="16840"/>
          <w:pgMar w:top="2268" w:right="1701" w:bottom="1701" w:left="2268" w:header="1020" w:footer="737" w:gutter="0"/>
          <w:pgNumType w:start="1"/>
          <w:cols w:space="720"/>
          <w:docGrid w:linePitch="272"/>
        </w:sectPr>
      </w:pPr>
      <w:r>
        <w:rPr>
          <w:sz w:val="24"/>
          <w:szCs w:val="24"/>
        </w:rPr>
        <w:lastRenderedPageBreak/>
        <w:t xml:space="preserve">parameter normalisasi L1 dan random state 114. Hasil uji nilai kebenaran menggunakan  </w:t>
      </w:r>
      <w:r>
        <w:rPr>
          <w:spacing w:val="23"/>
          <w:sz w:val="24"/>
          <w:szCs w:val="24"/>
        </w:rPr>
        <w:t xml:space="preserve"> </w:t>
      </w:r>
      <w:r>
        <w:rPr>
          <w:sz w:val="24"/>
          <w:szCs w:val="24"/>
        </w:rPr>
        <w:t xml:space="preserve">dataset  </w:t>
      </w:r>
      <w:r>
        <w:rPr>
          <w:spacing w:val="23"/>
          <w:sz w:val="24"/>
          <w:szCs w:val="24"/>
        </w:rPr>
        <w:t xml:space="preserve"> </w:t>
      </w:r>
      <w:r>
        <w:rPr>
          <w:sz w:val="24"/>
          <w:szCs w:val="24"/>
        </w:rPr>
        <w:t xml:space="preserve">oversampling  </w:t>
      </w:r>
      <w:r>
        <w:rPr>
          <w:spacing w:val="23"/>
          <w:sz w:val="24"/>
          <w:szCs w:val="24"/>
        </w:rPr>
        <w:t xml:space="preserve"> </w:t>
      </w:r>
      <w:r>
        <w:rPr>
          <w:sz w:val="24"/>
          <w:szCs w:val="24"/>
        </w:rPr>
        <w:t xml:space="preserve">dan  </w:t>
      </w:r>
      <w:r>
        <w:rPr>
          <w:spacing w:val="23"/>
          <w:sz w:val="24"/>
          <w:szCs w:val="24"/>
        </w:rPr>
        <w:t xml:space="preserve"> </w:t>
      </w:r>
      <w:r>
        <w:rPr>
          <w:sz w:val="24"/>
          <w:szCs w:val="24"/>
        </w:rPr>
        <w:t xml:space="preserve">parameter  </w:t>
      </w:r>
      <w:r>
        <w:rPr>
          <w:spacing w:val="23"/>
          <w:sz w:val="24"/>
          <w:szCs w:val="24"/>
        </w:rPr>
        <w:t xml:space="preserve"> </w:t>
      </w:r>
      <w:r>
        <w:rPr>
          <w:sz w:val="24"/>
          <w:szCs w:val="24"/>
        </w:rPr>
        <w:t xml:space="preserve">normalisasi  </w:t>
      </w:r>
      <w:r>
        <w:rPr>
          <w:spacing w:val="23"/>
          <w:sz w:val="24"/>
          <w:szCs w:val="24"/>
        </w:rPr>
        <w:t xml:space="preserve"> </w:t>
      </w:r>
      <w:r>
        <w:rPr>
          <w:sz w:val="24"/>
          <w:szCs w:val="24"/>
        </w:rPr>
        <w:t>L1</w:t>
      </w:r>
    </w:p>
    <w:p w14:paraId="00C41D04" w14:textId="77777777" w:rsidR="00753E49" w:rsidRDefault="00753E49">
      <w:pPr>
        <w:spacing w:line="200" w:lineRule="exact"/>
      </w:pPr>
    </w:p>
    <w:p w14:paraId="7E99D7CC" w14:textId="77777777" w:rsidR="00753E49" w:rsidRDefault="00753E49">
      <w:pPr>
        <w:spacing w:line="200" w:lineRule="exact"/>
      </w:pPr>
    </w:p>
    <w:p w14:paraId="6EF8B9E6" w14:textId="77777777" w:rsidR="00753E49" w:rsidRDefault="00753E49">
      <w:pPr>
        <w:spacing w:line="200" w:lineRule="exact"/>
      </w:pPr>
    </w:p>
    <w:p w14:paraId="57009D9F" w14:textId="77777777" w:rsidR="00753E49" w:rsidRDefault="00753E49">
      <w:pPr>
        <w:spacing w:line="200" w:lineRule="exact"/>
      </w:pPr>
    </w:p>
    <w:p w14:paraId="4DABBA59" w14:textId="77777777" w:rsidR="00753E49" w:rsidRDefault="00753E49">
      <w:pPr>
        <w:spacing w:before="18" w:line="200" w:lineRule="exact"/>
      </w:pPr>
    </w:p>
    <w:p w14:paraId="5018BD26" w14:textId="77777777" w:rsidR="00753E49" w:rsidRDefault="00000000">
      <w:pPr>
        <w:spacing w:before="29" w:line="480" w:lineRule="auto"/>
        <w:ind w:left="1306" w:right="76"/>
        <w:jc w:val="both"/>
        <w:rPr>
          <w:sz w:val="24"/>
          <w:szCs w:val="24"/>
        </w:rPr>
      </w:pPr>
      <w:r>
        <w:rPr>
          <w:sz w:val="24"/>
          <w:szCs w:val="24"/>
        </w:rPr>
        <w:t>mendapatkan hasil yaitu 29 data dari 40 data bernilai benar. Berdasarkan hasil diatas maka sistem akan menggunakan teknik oversampling dan dengan parameter normalisasi L1.</w:t>
      </w:r>
    </w:p>
    <w:p w14:paraId="601D4C52" w14:textId="77777777" w:rsidR="00753E49" w:rsidRDefault="00000000">
      <w:pPr>
        <w:tabs>
          <w:tab w:val="left" w:pos="1300"/>
        </w:tabs>
        <w:spacing w:before="12" w:line="476"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Hasil</w:t>
      </w:r>
      <w:r>
        <w:rPr>
          <w:spacing w:val="6"/>
          <w:sz w:val="24"/>
          <w:szCs w:val="24"/>
        </w:rPr>
        <w:t xml:space="preserve"> </w:t>
      </w:r>
      <w:r>
        <w:rPr>
          <w:sz w:val="24"/>
          <w:szCs w:val="24"/>
        </w:rPr>
        <w:t>validasi</w:t>
      </w:r>
      <w:r>
        <w:rPr>
          <w:spacing w:val="6"/>
          <w:sz w:val="24"/>
          <w:szCs w:val="24"/>
        </w:rPr>
        <w:t xml:space="preserve"> </w:t>
      </w:r>
      <w:r>
        <w:rPr>
          <w:sz w:val="24"/>
          <w:szCs w:val="24"/>
        </w:rPr>
        <w:t>yang</w:t>
      </w:r>
      <w:r>
        <w:rPr>
          <w:spacing w:val="6"/>
          <w:sz w:val="24"/>
          <w:szCs w:val="24"/>
        </w:rPr>
        <w:t xml:space="preserve"> </w:t>
      </w:r>
      <w:r>
        <w:rPr>
          <w:sz w:val="24"/>
          <w:szCs w:val="24"/>
        </w:rPr>
        <w:t>telah</w:t>
      </w:r>
      <w:r>
        <w:rPr>
          <w:spacing w:val="6"/>
          <w:sz w:val="24"/>
          <w:szCs w:val="24"/>
        </w:rPr>
        <w:t xml:space="preserve"> </w:t>
      </w:r>
      <w:r>
        <w:rPr>
          <w:sz w:val="24"/>
          <w:szCs w:val="24"/>
        </w:rPr>
        <w:t>dilakukan</w:t>
      </w:r>
      <w:r>
        <w:rPr>
          <w:spacing w:val="6"/>
          <w:sz w:val="24"/>
          <w:szCs w:val="24"/>
        </w:rPr>
        <w:t xml:space="preserve"> </w:t>
      </w:r>
      <w:r>
        <w:rPr>
          <w:sz w:val="24"/>
          <w:szCs w:val="24"/>
        </w:rPr>
        <w:t>mendapatkan</w:t>
      </w:r>
      <w:r>
        <w:rPr>
          <w:spacing w:val="6"/>
          <w:sz w:val="24"/>
          <w:szCs w:val="24"/>
        </w:rPr>
        <w:t xml:space="preserve"> </w:t>
      </w:r>
      <w:r>
        <w:rPr>
          <w:sz w:val="24"/>
          <w:szCs w:val="24"/>
        </w:rPr>
        <w:t>hasil</w:t>
      </w:r>
      <w:r>
        <w:rPr>
          <w:spacing w:val="6"/>
          <w:sz w:val="24"/>
          <w:szCs w:val="24"/>
        </w:rPr>
        <w:t xml:space="preserve"> </w:t>
      </w:r>
      <w:r>
        <w:rPr>
          <w:sz w:val="24"/>
          <w:szCs w:val="24"/>
        </w:rPr>
        <w:t>bahwa</w:t>
      </w:r>
      <w:r>
        <w:rPr>
          <w:spacing w:val="6"/>
          <w:sz w:val="24"/>
          <w:szCs w:val="24"/>
        </w:rPr>
        <w:t xml:space="preserve"> </w:t>
      </w:r>
      <w:r>
        <w:rPr>
          <w:sz w:val="24"/>
          <w:szCs w:val="24"/>
        </w:rPr>
        <w:t>sistem</w:t>
      </w:r>
      <w:r>
        <w:rPr>
          <w:spacing w:val="6"/>
          <w:sz w:val="24"/>
          <w:szCs w:val="24"/>
        </w:rPr>
        <w:t xml:space="preserve"> </w:t>
      </w:r>
      <w:r>
        <w:rPr>
          <w:sz w:val="24"/>
          <w:szCs w:val="24"/>
        </w:rPr>
        <w:t>dapat membantu pemerintah dan masyarakat dalam mengetahui polaritas sentimen masyarakat terhadap PTM pada masa pandemi dan hasil laporan klasifikasi dapat dijadikan bahan dasar evaluasi untuk menentukan kebijakan selanjutnya.</w:t>
      </w:r>
    </w:p>
    <w:p w14:paraId="5F05C6BF" w14:textId="77777777" w:rsidR="00753E49" w:rsidRDefault="00000000">
      <w:pPr>
        <w:tabs>
          <w:tab w:val="left" w:pos="1300"/>
        </w:tabs>
        <w:spacing w:before="16"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Fitur-fitur </w:t>
      </w:r>
      <w:r>
        <w:rPr>
          <w:spacing w:val="47"/>
          <w:sz w:val="24"/>
          <w:szCs w:val="24"/>
        </w:rPr>
        <w:t xml:space="preserve"> </w:t>
      </w:r>
      <w:r>
        <w:rPr>
          <w:sz w:val="24"/>
          <w:szCs w:val="24"/>
        </w:rPr>
        <w:t xml:space="preserve">yang </w:t>
      </w:r>
      <w:r>
        <w:rPr>
          <w:spacing w:val="47"/>
          <w:sz w:val="24"/>
          <w:szCs w:val="24"/>
        </w:rPr>
        <w:t xml:space="preserve"> </w:t>
      </w:r>
      <w:r>
        <w:rPr>
          <w:sz w:val="24"/>
          <w:szCs w:val="24"/>
        </w:rPr>
        <w:t xml:space="preserve">terdapat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sistem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membantu </w:t>
      </w:r>
      <w:r>
        <w:rPr>
          <w:spacing w:val="47"/>
          <w:sz w:val="24"/>
          <w:szCs w:val="24"/>
        </w:rPr>
        <w:t xml:space="preserve"> </w:t>
      </w:r>
      <w:r>
        <w:rPr>
          <w:sz w:val="24"/>
          <w:szCs w:val="24"/>
        </w:rPr>
        <w:t xml:space="preserve">dalam </w:t>
      </w:r>
      <w:r>
        <w:rPr>
          <w:spacing w:val="47"/>
          <w:sz w:val="24"/>
          <w:szCs w:val="24"/>
        </w:rPr>
        <w:t xml:space="preserve"> </w:t>
      </w:r>
      <w:r>
        <w:rPr>
          <w:sz w:val="24"/>
          <w:szCs w:val="24"/>
        </w:rPr>
        <w:t>hal mengumpulkan data komentar dan juga mengklasifikasikan komentar tersebut kedalam sentimen negatif, netral, dan positif.</w:t>
      </w:r>
    </w:p>
    <w:p w14:paraId="7BA668DF" w14:textId="77777777" w:rsidR="00753E49" w:rsidRDefault="00000000">
      <w:pPr>
        <w:spacing w:before="18"/>
        <w:ind w:left="586"/>
        <w:rPr>
          <w:sz w:val="24"/>
          <w:szCs w:val="24"/>
        </w:rPr>
      </w:pPr>
      <w:r>
        <w:rPr>
          <w:b/>
          <w:sz w:val="24"/>
          <w:szCs w:val="24"/>
        </w:rPr>
        <w:t xml:space="preserve">7.2 </w:t>
      </w:r>
      <w:r>
        <w:rPr>
          <w:b/>
          <w:spacing w:val="6"/>
          <w:sz w:val="24"/>
          <w:szCs w:val="24"/>
        </w:rPr>
        <w:t xml:space="preserve"> </w:t>
      </w:r>
      <w:r>
        <w:rPr>
          <w:b/>
          <w:sz w:val="24"/>
          <w:szCs w:val="24"/>
        </w:rPr>
        <w:t>Saran</w:t>
      </w:r>
    </w:p>
    <w:p w14:paraId="3A122AE6" w14:textId="77777777" w:rsidR="00753E49" w:rsidRDefault="00753E49">
      <w:pPr>
        <w:spacing w:before="16" w:line="260" w:lineRule="exact"/>
        <w:rPr>
          <w:sz w:val="26"/>
          <w:szCs w:val="26"/>
        </w:rPr>
      </w:pPr>
    </w:p>
    <w:p w14:paraId="66048501" w14:textId="77777777" w:rsidR="00753E49" w:rsidRDefault="00000000">
      <w:pPr>
        <w:spacing w:line="480" w:lineRule="auto"/>
        <w:ind w:left="586" w:right="76" w:firstLine="720"/>
        <w:jc w:val="both"/>
        <w:rPr>
          <w:sz w:val="24"/>
          <w:szCs w:val="24"/>
        </w:rPr>
      </w:pPr>
      <w:r>
        <w:rPr>
          <w:sz w:val="24"/>
          <w:szCs w:val="24"/>
        </w:rPr>
        <w:t>Pada sub bab ini berisikan saran dan masukan dari hasil verifikasi dan validasi yang telah dilakukan untuk perkembangan sistem dikemudian hari. Beberapa saran yang didapatkan diantaranya:</w:t>
      </w:r>
    </w:p>
    <w:p w14:paraId="566F7431" w14:textId="77777777" w:rsidR="00753E49" w:rsidRDefault="00000000">
      <w:pPr>
        <w:tabs>
          <w:tab w:val="left" w:pos="1300"/>
        </w:tabs>
        <w:spacing w:before="12" w:line="474"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Akurasi</w:t>
      </w:r>
      <w:r>
        <w:rPr>
          <w:spacing w:val="47"/>
          <w:sz w:val="24"/>
          <w:szCs w:val="24"/>
        </w:rPr>
        <w:t xml:space="preserve"> </w:t>
      </w:r>
      <w:r>
        <w:rPr>
          <w:sz w:val="24"/>
          <w:szCs w:val="24"/>
        </w:rPr>
        <w:t>yang</w:t>
      </w:r>
      <w:r>
        <w:rPr>
          <w:spacing w:val="47"/>
          <w:sz w:val="24"/>
          <w:szCs w:val="24"/>
        </w:rPr>
        <w:t xml:space="preserve"> </w:t>
      </w:r>
      <w:r>
        <w:rPr>
          <w:sz w:val="24"/>
          <w:szCs w:val="24"/>
        </w:rPr>
        <w:t>didapatkan</w:t>
      </w:r>
      <w:r>
        <w:rPr>
          <w:spacing w:val="47"/>
          <w:sz w:val="24"/>
          <w:szCs w:val="24"/>
        </w:rPr>
        <w:t xml:space="preserve"> </w:t>
      </w:r>
      <w:r>
        <w:rPr>
          <w:sz w:val="24"/>
          <w:szCs w:val="24"/>
        </w:rPr>
        <w:t>terbilang</w:t>
      </w:r>
      <w:r>
        <w:rPr>
          <w:spacing w:val="47"/>
          <w:sz w:val="24"/>
          <w:szCs w:val="24"/>
        </w:rPr>
        <w:t xml:space="preserve"> </w:t>
      </w:r>
      <w:r>
        <w:rPr>
          <w:sz w:val="24"/>
          <w:szCs w:val="24"/>
        </w:rPr>
        <w:t>masih</w:t>
      </w:r>
      <w:r>
        <w:rPr>
          <w:spacing w:val="48"/>
          <w:sz w:val="24"/>
          <w:szCs w:val="24"/>
        </w:rPr>
        <w:t xml:space="preserve"> </w:t>
      </w:r>
      <w:r>
        <w:rPr>
          <w:sz w:val="24"/>
          <w:szCs w:val="24"/>
        </w:rPr>
        <w:t>kurang</w:t>
      </w:r>
      <w:r>
        <w:rPr>
          <w:spacing w:val="47"/>
          <w:sz w:val="24"/>
          <w:szCs w:val="24"/>
        </w:rPr>
        <w:t xml:space="preserve"> </w:t>
      </w:r>
      <w:r>
        <w:rPr>
          <w:sz w:val="24"/>
          <w:szCs w:val="24"/>
        </w:rPr>
        <w:t>dari</w:t>
      </w:r>
      <w:r>
        <w:rPr>
          <w:spacing w:val="47"/>
          <w:sz w:val="24"/>
          <w:szCs w:val="24"/>
        </w:rPr>
        <w:t xml:space="preserve"> </w:t>
      </w:r>
      <w:r>
        <w:rPr>
          <w:sz w:val="24"/>
          <w:szCs w:val="24"/>
        </w:rPr>
        <w:t>80%</w:t>
      </w:r>
      <w:r>
        <w:rPr>
          <w:spacing w:val="47"/>
          <w:sz w:val="24"/>
          <w:szCs w:val="24"/>
        </w:rPr>
        <w:t xml:space="preserve"> </w:t>
      </w:r>
      <w:r>
        <w:rPr>
          <w:sz w:val="24"/>
          <w:szCs w:val="24"/>
        </w:rPr>
        <w:t xml:space="preserve">dikarenakan dataset yang terlalu banyak </w:t>
      </w:r>
      <w:r>
        <w:rPr>
          <w:i/>
          <w:sz w:val="24"/>
          <w:szCs w:val="24"/>
        </w:rPr>
        <w:t xml:space="preserve">noise </w:t>
      </w:r>
      <w:r>
        <w:rPr>
          <w:sz w:val="24"/>
          <w:szCs w:val="24"/>
        </w:rPr>
        <w:t>karena berasal dari sosial media</w:t>
      </w:r>
      <w:r>
        <w:rPr>
          <w:i/>
          <w:sz w:val="24"/>
          <w:szCs w:val="24"/>
        </w:rPr>
        <w:t xml:space="preserve">. </w:t>
      </w:r>
      <w:r>
        <w:rPr>
          <w:sz w:val="24"/>
          <w:szCs w:val="24"/>
        </w:rPr>
        <w:t xml:space="preserve">Maka dari itu dapat dilakukan penambahan kamus </w:t>
      </w:r>
      <w:r>
        <w:rPr>
          <w:i/>
          <w:sz w:val="24"/>
          <w:szCs w:val="24"/>
        </w:rPr>
        <w:t xml:space="preserve">slangword </w:t>
      </w:r>
      <w:r>
        <w:rPr>
          <w:sz w:val="24"/>
          <w:szCs w:val="24"/>
        </w:rPr>
        <w:t xml:space="preserve">dan juga </w:t>
      </w:r>
      <w:r>
        <w:rPr>
          <w:i/>
          <w:sz w:val="24"/>
          <w:szCs w:val="24"/>
        </w:rPr>
        <w:t xml:space="preserve">convert </w:t>
      </w:r>
      <w:r>
        <w:rPr>
          <w:sz w:val="24"/>
          <w:szCs w:val="24"/>
        </w:rPr>
        <w:t>emoji.</w:t>
      </w:r>
    </w:p>
    <w:p w14:paraId="0CC96D2C" w14:textId="77777777" w:rsidR="00753E49" w:rsidRDefault="00000000">
      <w:pPr>
        <w:tabs>
          <w:tab w:val="left" w:pos="1300"/>
        </w:tabs>
        <w:spacing w:before="19"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Penambahan  </w:t>
      </w:r>
      <w:r>
        <w:rPr>
          <w:spacing w:val="5"/>
          <w:sz w:val="24"/>
          <w:szCs w:val="24"/>
        </w:rPr>
        <w:t xml:space="preserve"> </w:t>
      </w:r>
      <w:r>
        <w:rPr>
          <w:sz w:val="24"/>
          <w:szCs w:val="24"/>
        </w:rPr>
        <w:t xml:space="preserve">kategori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seperti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tersebut  </w:t>
      </w:r>
      <w:r>
        <w:rPr>
          <w:spacing w:val="5"/>
          <w:sz w:val="24"/>
          <w:szCs w:val="24"/>
        </w:rPr>
        <w:t xml:space="preserve"> </w:t>
      </w:r>
      <w:r>
        <w:rPr>
          <w:sz w:val="24"/>
          <w:szCs w:val="24"/>
        </w:rPr>
        <w:t>termasuk kedalam kategori fasilitas, pengajar, atau lain sebagainya supaya memudahkan untuk pengkategorian masalah.</w:t>
      </w:r>
    </w:p>
    <w:p w14:paraId="266DDDA5" w14:textId="77777777" w:rsidR="00753E49" w:rsidRDefault="00000000">
      <w:pPr>
        <w:spacing w:before="20"/>
        <w:ind w:left="946"/>
        <w:rPr>
          <w:sz w:val="24"/>
          <w:szCs w:val="24"/>
        </w:rPr>
        <w:sectPr w:rsidR="00753E49" w:rsidSect="00360AE8">
          <w:pgSz w:w="11900" w:h="16840"/>
          <w:pgMar w:top="1220" w:right="1580" w:bottom="280" w:left="1680" w:header="728" w:footer="0" w:gutter="0"/>
          <w:cols w:space="720"/>
        </w:sectPr>
      </w:pPr>
      <w:r>
        <w:rPr>
          <w:rFonts w:ascii="Verdana" w:eastAsia="Verdana" w:hAnsi="Verdana" w:cs="Verdana"/>
          <w:sz w:val="24"/>
          <w:szCs w:val="24"/>
        </w:rPr>
        <w:t xml:space="preserve">• </w:t>
      </w:r>
      <w:r>
        <w:rPr>
          <w:rFonts w:ascii="Verdana" w:eastAsia="Verdana" w:hAnsi="Verdana" w:cs="Verdana"/>
          <w:spacing w:val="60"/>
          <w:sz w:val="24"/>
          <w:szCs w:val="24"/>
        </w:rPr>
        <w:t xml:space="preserve"> </w:t>
      </w:r>
      <w:r>
        <w:rPr>
          <w:sz w:val="24"/>
          <w:szCs w:val="24"/>
        </w:rPr>
        <w:t>Penambahan fitur melihat komentar berdasarkan sekolah.</w:t>
      </w:r>
    </w:p>
    <w:p w14:paraId="5FDCC04E" w14:textId="77777777" w:rsidR="00753E49" w:rsidRDefault="00753E49">
      <w:pPr>
        <w:spacing w:line="200" w:lineRule="exact"/>
      </w:pPr>
    </w:p>
    <w:p w14:paraId="32CA6779" w14:textId="77777777" w:rsidR="00753E49" w:rsidRDefault="00753E49">
      <w:pPr>
        <w:spacing w:line="200" w:lineRule="exact"/>
      </w:pPr>
    </w:p>
    <w:p w14:paraId="19F05F75" w14:textId="77777777" w:rsidR="00753E49" w:rsidRDefault="00753E49">
      <w:pPr>
        <w:spacing w:before="18" w:line="240" w:lineRule="exact"/>
        <w:rPr>
          <w:sz w:val="24"/>
          <w:szCs w:val="24"/>
        </w:rPr>
      </w:pPr>
    </w:p>
    <w:p w14:paraId="4EAF8DF1" w14:textId="682D25A3" w:rsidR="00753E49" w:rsidRDefault="00753E49">
      <w:pPr>
        <w:rPr>
          <w:sz w:val="24"/>
          <w:szCs w:val="24"/>
        </w:rPr>
      </w:pPr>
    </w:p>
    <w:sectPr w:rsidR="00753E49">
      <w:headerReference w:type="default" r:id="rId36"/>
      <w:type w:val="continuous"/>
      <w:pgSz w:w="11900" w:h="16840"/>
      <w:pgMar w:top="3080" w:right="1580" w:bottom="280" w:left="1680" w:header="720" w:footer="720" w:gutter="0"/>
      <w:cols w:num="2" w:space="720" w:equalWidth="0">
        <w:col w:w="3338" w:space="1039"/>
        <w:col w:w="42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07A61" w14:textId="77777777" w:rsidR="00D11958" w:rsidRDefault="00D11958">
      <w:r>
        <w:separator/>
      </w:r>
    </w:p>
  </w:endnote>
  <w:endnote w:type="continuationSeparator" w:id="0">
    <w:p w14:paraId="406FD34A" w14:textId="77777777" w:rsidR="00D11958" w:rsidRDefault="00D11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6263A" w14:textId="77777777" w:rsidR="00D11958" w:rsidRDefault="00D11958">
      <w:r>
        <w:separator/>
      </w:r>
    </w:p>
  </w:footnote>
  <w:footnote w:type="continuationSeparator" w:id="0">
    <w:p w14:paraId="42E0CB05" w14:textId="77777777" w:rsidR="00D11958" w:rsidRDefault="00D119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15241;mso-position-horizontal-relative:page;mso-position-vertical-relative:page" filled="f" stroked="f">
          <v:textbox inset="0,0,0,0">
            <w:txbxContent>
              <w:p w14:paraId="777B4805" w14:textId="3E927822" w:rsidR="00753E49" w:rsidRPr="009110AB" w:rsidRDefault="009110AB" w:rsidP="009110AB">
                <w:pPr>
                  <w:spacing w:line="260" w:lineRule="exact"/>
                  <w:ind w:left="-18" w:right="-18"/>
                  <w:jc w:val="center"/>
                  <w:rPr>
                    <w:i/>
                    <w:iCs/>
                    <w:sz w:val="24"/>
                    <w:szCs w:val="24"/>
                  </w:rPr>
                </w:pPr>
                <w:r>
                  <w:rPr>
                    <w:b/>
                    <w:sz w:val="24"/>
                    <w:szCs w:val="24"/>
                  </w:rPr>
                  <w:t xml:space="preserve">PEMBUATAN APLIKASI SISTEM PENGENALAN AKSARA BALI MENGGUNAKAN METODE </w:t>
                </w:r>
                <w:r w:rsidRPr="009110AB">
                  <w:rPr>
                    <w:b/>
                    <w:i/>
                    <w:iCs/>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E093"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B8204" w14:textId="6F70600F" w:rsidR="00753E49" w:rsidRDefault="00000000" w:rsidP="00A60C05">
    <w:pPr>
      <w:tabs>
        <w:tab w:val="left" w:pos="7848"/>
      </w:tabs>
      <w:spacing w:line="200" w:lineRule="exact"/>
    </w:pPr>
    <w:r>
      <w:pict w14:anchorId="75AC5A2D">
        <v:shapetype id="_x0000_t202" coordsize="21600,21600" o:spt="202" path="m,l,21600r21600,l21600,xe">
          <v:stroke joinstyle="miter"/>
          <v:path gradientshapeok="t" o:connecttype="rect"/>
        </v:shapetype>
        <v:shape id="_x0000_s1026" type="#_x0000_t202" style="position:absolute;margin-left:467.6pt;margin-top:37.15pt;width:32.75pt;height:13.5pt;z-index:-15209;mso-position-horizontal-relative:page;mso-position-vertical-relative:page" filled="f" stroked="f">
          <v:textbox style="mso-next-textbox:#_x0000_s1026" inset="0,0,0,0">
            <w:txbxContent>
              <w:p w14:paraId="54CD7CA6" w14:textId="00FDE1AB" w:rsidR="00753E49" w:rsidRDefault="00921A62">
                <w:pPr>
                  <w:spacing w:line="260" w:lineRule="exact"/>
                  <w:ind w:left="20"/>
                  <w:rPr>
                    <w:sz w:val="24"/>
                    <w:szCs w:val="24"/>
                  </w:rPr>
                </w:pPr>
                <w:r>
                  <w:rPr>
                    <w:sz w:val="24"/>
                    <w:szCs w:val="24"/>
                  </w:rPr>
                  <w:t>6</w:t>
                </w:r>
                <w:r w:rsidR="00DC292E">
                  <w:rPr>
                    <w:sz w:val="24"/>
                    <w:szCs w:val="24"/>
                  </w:rPr>
                  <w:t>-</w:t>
                </w:r>
                <w:r w:rsidR="00DC292E">
                  <w:fldChar w:fldCharType="begin"/>
                </w:r>
                <w:r w:rsidR="00DC292E">
                  <w:rPr>
                    <w:sz w:val="24"/>
                    <w:szCs w:val="24"/>
                  </w:rPr>
                  <w:instrText xml:space="preserve"> PAGE </w:instrText>
                </w:r>
                <w:r w:rsidR="00DC292E">
                  <w:fldChar w:fldCharType="separate"/>
                </w:r>
                <w:r w:rsidR="00DC292E">
                  <w:t>1</w:t>
                </w:r>
                <w:r w:rsidR="00DC292E">
                  <w:fldChar w:fldCharType="end"/>
                </w:r>
              </w:p>
            </w:txbxContent>
          </v:textbox>
          <w10:wrap anchorx="page" anchory="page"/>
        </v:shape>
      </w:pict>
    </w:r>
    <w:r>
      <w:pict w14:anchorId="700C67EE">
        <v:shape id="_x0000_s1025" type="#_x0000_t202" style="position:absolute;margin-left:146.35pt;margin-top:36.65pt;width:188.7pt;height:14pt;z-index:-15208;mso-position-horizontal-relative:page;mso-position-vertical-relative:page" filled="f" stroked="f">
          <v:textbox style="mso-next-textbox:#_x0000_s1025" inset="0,0,0,0">
            <w:txbxContent>
              <w:p w14:paraId="5DFD99DB" w14:textId="76C63813" w:rsidR="00753E49" w:rsidRDefault="00000000">
                <w:pPr>
                  <w:spacing w:line="260" w:lineRule="exact"/>
                  <w:ind w:left="20" w:right="-36"/>
                  <w:rPr>
                    <w:sz w:val="24"/>
                    <w:szCs w:val="24"/>
                  </w:rPr>
                </w:pPr>
                <w:r>
                  <w:rPr>
                    <w:sz w:val="24"/>
                    <w:szCs w:val="24"/>
                  </w:rPr>
                  <w:t xml:space="preserve">BAB </w:t>
                </w:r>
                <w:r w:rsidR="00DC292E">
                  <w:rPr>
                    <w:sz w:val="24"/>
                    <w:szCs w:val="24"/>
                  </w:rPr>
                  <w:t>6 UJI COBA DAN EVALUASI</w:t>
                </w:r>
              </w:p>
            </w:txbxContent>
          </v:textbox>
          <w10:wrap anchorx="page" anchory="page"/>
        </v:shape>
      </w:pict>
    </w:r>
    <w:r>
      <w:pict w14:anchorId="1AEC48AA">
        <v:group id="_x0000_s1027" style="position:absolute;margin-left:146.35pt;margin-top:60.7pt;width:347.35pt;height:3.55pt;z-index:-15210;mso-position-horizontal-relative:page;mso-position-vertical-relative:page" coordorigin="2237,1214" coordsize="7637,0">
          <v:shape id="_x0000_s1028" style="position:absolute;left:2237;top:1214;width:7637;height:0" coordorigin="2237,1214" coordsize="7637,0" path="m2237,1214r7637,e" filled="f" strokeweight=".58pt">
            <v:path arrowok="t"/>
          </v:shape>
          <w10:wrap anchorx="page" anchory="page"/>
        </v:group>
      </w:pict>
    </w:r>
    <w:r w:rsidR="00A60C0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52073"/>
    <w:multiLevelType w:val="multilevel"/>
    <w:tmpl w:val="2628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76B82"/>
    <w:multiLevelType w:val="multilevel"/>
    <w:tmpl w:val="40EC2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565401"/>
    <w:multiLevelType w:val="multilevel"/>
    <w:tmpl w:val="DA4A0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401F89"/>
    <w:multiLevelType w:val="multilevel"/>
    <w:tmpl w:val="C03678E4"/>
    <w:lvl w:ilvl="0">
      <w:start w:val="1"/>
      <w:numFmt w:val="decimal"/>
      <w:lvlText w:val="%1."/>
      <w:lvlJc w:val="left"/>
      <w:pPr>
        <w:ind w:left="1306" w:hanging="360"/>
      </w:pPr>
      <w:rPr>
        <w:rFonts w:hint="default"/>
      </w:rPr>
    </w:lvl>
    <w:lvl w:ilvl="1">
      <w:start w:val="1"/>
      <w:numFmt w:val="decimal"/>
      <w:isLgl/>
      <w:lvlText w:val="%1.%2."/>
      <w:lvlJc w:val="left"/>
      <w:pPr>
        <w:ind w:left="1666" w:hanging="720"/>
      </w:pPr>
      <w:rPr>
        <w:rFonts w:hint="default"/>
      </w:rPr>
    </w:lvl>
    <w:lvl w:ilvl="2">
      <w:start w:val="3"/>
      <w:numFmt w:val="decimal"/>
      <w:isLgl/>
      <w:lvlText w:val="%1.%2.%3."/>
      <w:lvlJc w:val="left"/>
      <w:pPr>
        <w:ind w:left="1666" w:hanging="720"/>
      </w:pPr>
      <w:rPr>
        <w:rFonts w:hint="default"/>
      </w:rPr>
    </w:lvl>
    <w:lvl w:ilvl="3">
      <w:start w:val="3"/>
      <w:numFmt w:val="decimal"/>
      <w:isLgl/>
      <w:lvlText w:val="%1.%2.%3.%4."/>
      <w:lvlJc w:val="left"/>
      <w:pPr>
        <w:ind w:left="1666" w:hanging="720"/>
      </w:pPr>
      <w:rPr>
        <w:rFonts w:hint="default"/>
      </w:rPr>
    </w:lvl>
    <w:lvl w:ilvl="4">
      <w:start w:val="1"/>
      <w:numFmt w:val="decimal"/>
      <w:isLgl/>
      <w:lvlText w:val="%1.%2.%3.%4.%5."/>
      <w:lvlJc w:val="left"/>
      <w:pPr>
        <w:ind w:left="2026" w:hanging="1080"/>
      </w:pPr>
      <w:rPr>
        <w:rFonts w:hint="default"/>
      </w:rPr>
    </w:lvl>
    <w:lvl w:ilvl="5">
      <w:start w:val="1"/>
      <w:numFmt w:val="decimal"/>
      <w:isLgl/>
      <w:lvlText w:val="%1.%2.%3.%4.%5.%6."/>
      <w:lvlJc w:val="left"/>
      <w:pPr>
        <w:ind w:left="2026" w:hanging="1080"/>
      </w:pPr>
      <w:rPr>
        <w:rFonts w:hint="default"/>
      </w:rPr>
    </w:lvl>
    <w:lvl w:ilvl="6">
      <w:start w:val="1"/>
      <w:numFmt w:val="decimal"/>
      <w:isLgl/>
      <w:lvlText w:val="%1.%2.%3.%4.%5.%6.%7."/>
      <w:lvlJc w:val="left"/>
      <w:pPr>
        <w:ind w:left="2386" w:hanging="1440"/>
      </w:pPr>
      <w:rPr>
        <w:rFonts w:hint="default"/>
      </w:rPr>
    </w:lvl>
    <w:lvl w:ilvl="7">
      <w:start w:val="1"/>
      <w:numFmt w:val="decimal"/>
      <w:isLgl/>
      <w:lvlText w:val="%1.%2.%3.%4.%5.%6.%7.%8."/>
      <w:lvlJc w:val="left"/>
      <w:pPr>
        <w:ind w:left="2386" w:hanging="1440"/>
      </w:pPr>
      <w:rPr>
        <w:rFonts w:hint="default"/>
      </w:rPr>
    </w:lvl>
    <w:lvl w:ilvl="8">
      <w:start w:val="1"/>
      <w:numFmt w:val="decimal"/>
      <w:isLgl/>
      <w:lvlText w:val="%1.%2.%3.%4.%5.%6.%7.%8.%9."/>
      <w:lvlJc w:val="left"/>
      <w:pPr>
        <w:ind w:left="2746" w:hanging="1800"/>
      </w:pPr>
      <w:rPr>
        <w:rFonts w:hint="default"/>
      </w:rPr>
    </w:lvl>
  </w:abstractNum>
  <w:abstractNum w:abstractNumId="16"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0"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D824DB"/>
    <w:multiLevelType w:val="hybridMultilevel"/>
    <w:tmpl w:val="AF7EE2E6"/>
    <w:lvl w:ilvl="0" w:tplc="D1181B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AF54C1"/>
    <w:multiLevelType w:val="multilevel"/>
    <w:tmpl w:val="70D2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686C7D"/>
    <w:multiLevelType w:val="hybridMultilevel"/>
    <w:tmpl w:val="AF7EE2E6"/>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2"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29"/>
  </w:num>
  <w:num w:numId="2" w16cid:durableId="1943146392">
    <w:abstractNumId w:val="15"/>
  </w:num>
  <w:num w:numId="3" w16cid:durableId="1202476789">
    <w:abstractNumId w:val="33"/>
  </w:num>
  <w:num w:numId="4" w16cid:durableId="1679038777">
    <w:abstractNumId w:val="23"/>
  </w:num>
  <w:num w:numId="5" w16cid:durableId="982395644">
    <w:abstractNumId w:val="28"/>
    <w:lvlOverride w:ilvl="0">
      <w:lvl w:ilvl="0">
        <w:numFmt w:val="decimal"/>
        <w:lvlText w:val="%1."/>
        <w:lvlJc w:val="left"/>
      </w:lvl>
    </w:lvlOverride>
  </w:num>
  <w:num w:numId="6" w16cid:durableId="401030600">
    <w:abstractNumId w:val="0"/>
  </w:num>
  <w:num w:numId="7" w16cid:durableId="224531152">
    <w:abstractNumId w:val="42"/>
  </w:num>
  <w:num w:numId="8" w16cid:durableId="1242787730">
    <w:abstractNumId w:val="48"/>
  </w:num>
  <w:num w:numId="9" w16cid:durableId="1822191344">
    <w:abstractNumId w:val="6"/>
  </w:num>
  <w:num w:numId="10" w16cid:durableId="1827043188">
    <w:abstractNumId w:val="11"/>
    <w:lvlOverride w:ilvl="0">
      <w:lvl w:ilvl="0">
        <w:numFmt w:val="decimal"/>
        <w:lvlText w:val="%1."/>
        <w:lvlJc w:val="left"/>
      </w:lvl>
    </w:lvlOverride>
  </w:num>
  <w:num w:numId="11" w16cid:durableId="399720542">
    <w:abstractNumId w:val="34"/>
    <w:lvlOverride w:ilvl="0">
      <w:lvl w:ilvl="0">
        <w:numFmt w:val="decimal"/>
        <w:lvlText w:val="%1."/>
        <w:lvlJc w:val="left"/>
      </w:lvl>
    </w:lvlOverride>
  </w:num>
  <w:num w:numId="12" w16cid:durableId="815294420">
    <w:abstractNumId w:val="16"/>
    <w:lvlOverride w:ilvl="0">
      <w:lvl w:ilvl="0">
        <w:numFmt w:val="decimal"/>
        <w:lvlText w:val="%1."/>
        <w:lvlJc w:val="left"/>
      </w:lvl>
    </w:lvlOverride>
  </w:num>
  <w:num w:numId="13" w16cid:durableId="1449855807">
    <w:abstractNumId w:val="17"/>
    <w:lvlOverride w:ilvl="0">
      <w:lvl w:ilvl="0">
        <w:numFmt w:val="decimal"/>
        <w:lvlText w:val="%1."/>
        <w:lvlJc w:val="left"/>
      </w:lvl>
    </w:lvlOverride>
  </w:num>
  <w:num w:numId="14" w16cid:durableId="1300266919">
    <w:abstractNumId w:val="38"/>
    <w:lvlOverride w:ilvl="0">
      <w:lvl w:ilvl="0">
        <w:numFmt w:val="decimal"/>
        <w:lvlText w:val="%1."/>
        <w:lvlJc w:val="left"/>
      </w:lvl>
    </w:lvlOverride>
  </w:num>
  <w:num w:numId="15" w16cid:durableId="1416516969">
    <w:abstractNumId w:val="35"/>
  </w:num>
  <w:num w:numId="16" w16cid:durableId="627198602">
    <w:abstractNumId w:val="50"/>
    <w:lvlOverride w:ilvl="0">
      <w:lvl w:ilvl="0">
        <w:numFmt w:val="decimal"/>
        <w:lvlText w:val="%1."/>
        <w:lvlJc w:val="left"/>
      </w:lvl>
    </w:lvlOverride>
  </w:num>
  <w:num w:numId="17" w16cid:durableId="1967471689">
    <w:abstractNumId w:val="22"/>
    <w:lvlOverride w:ilvl="0">
      <w:lvl w:ilvl="0">
        <w:numFmt w:val="decimal"/>
        <w:lvlText w:val="%1."/>
        <w:lvlJc w:val="left"/>
      </w:lvl>
    </w:lvlOverride>
  </w:num>
  <w:num w:numId="18" w16cid:durableId="472138293">
    <w:abstractNumId w:val="37"/>
    <w:lvlOverride w:ilvl="0">
      <w:lvl w:ilvl="0">
        <w:numFmt w:val="decimal"/>
        <w:lvlText w:val="%1."/>
        <w:lvlJc w:val="left"/>
      </w:lvl>
    </w:lvlOverride>
  </w:num>
  <w:num w:numId="19" w16cid:durableId="652954342">
    <w:abstractNumId w:val="51"/>
    <w:lvlOverride w:ilvl="0">
      <w:lvl w:ilvl="0">
        <w:numFmt w:val="decimal"/>
        <w:lvlText w:val="%1."/>
        <w:lvlJc w:val="left"/>
      </w:lvl>
    </w:lvlOverride>
  </w:num>
  <w:num w:numId="20" w16cid:durableId="358970601">
    <w:abstractNumId w:val="36"/>
    <w:lvlOverride w:ilvl="0">
      <w:lvl w:ilvl="0">
        <w:numFmt w:val="decimal"/>
        <w:lvlText w:val="%1."/>
        <w:lvlJc w:val="left"/>
      </w:lvl>
    </w:lvlOverride>
  </w:num>
  <w:num w:numId="21" w16cid:durableId="2052996206">
    <w:abstractNumId w:val="27"/>
    <w:lvlOverride w:ilvl="0">
      <w:lvl w:ilvl="0">
        <w:numFmt w:val="decimal"/>
        <w:lvlText w:val="%1."/>
        <w:lvlJc w:val="left"/>
      </w:lvl>
    </w:lvlOverride>
  </w:num>
  <w:num w:numId="22" w16cid:durableId="2095590332">
    <w:abstractNumId w:val="13"/>
  </w:num>
  <w:num w:numId="23" w16cid:durableId="413018138">
    <w:abstractNumId w:val="4"/>
  </w:num>
  <w:num w:numId="24" w16cid:durableId="132796572">
    <w:abstractNumId w:val="9"/>
    <w:lvlOverride w:ilvl="0">
      <w:lvl w:ilvl="0">
        <w:numFmt w:val="decimal"/>
        <w:lvlText w:val="%1."/>
        <w:lvlJc w:val="left"/>
      </w:lvl>
    </w:lvlOverride>
  </w:num>
  <w:num w:numId="25" w16cid:durableId="1490976023">
    <w:abstractNumId w:val="43"/>
  </w:num>
  <w:num w:numId="26" w16cid:durableId="986127991">
    <w:abstractNumId w:val="12"/>
  </w:num>
  <w:num w:numId="27" w16cid:durableId="548299820">
    <w:abstractNumId w:val="46"/>
  </w:num>
  <w:num w:numId="28" w16cid:durableId="600726178">
    <w:abstractNumId w:val="21"/>
  </w:num>
  <w:num w:numId="29" w16cid:durableId="1513034988">
    <w:abstractNumId w:val="14"/>
    <w:lvlOverride w:ilvl="0">
      <w:lvl w:ilvl="0">
        <w:numFmt w:val="decimal"/>
        <w:lvlText w:val="%1."/>
        <w:lvlJc w:val="left"/>
      </w:lvl>
    </w:lvlOverride>
  </w:num>
  <w:num w:numId="30" w16cid:durableId="934168531">
    <w:abstractNumId w:val="25"/>
    <w:lvlOverride w:ilvl="0">
      <w:lvl w:ilvl="0">
        <w:numFmt w:val="decimal"/>
        <w:lvlText w:val="%1."/>
        <w:lvlJc w:val="left"/>
      </w:lvl>
    </w:lvlOverride>
  </w:num>
  <w:num w:numId="31" w16cid:durableId="1206060775">
    <w:abstractNumId w:val="52"/>
    <w:lvlOverride w:ilvl="0">
      <w:lvl w:ilvl="0">
        <w:numFmt w:val="decimal"/>
        <w:lvlText w:val="%1."/>
        <w:lvlJc w:val="left"/>
      </w:lvl>
    </w:lvlOverride>
  </w:num>
  <w:num w:numId="32" w16cid:durableId="1274246521">
    <w:abstractNumId w:val="31"/>
    <w:lvlOverride w:ilvl="0">
      <w:lvl w:ilvl="0">
        <w:numFmt w:val="decimal"/>
        <w:lvlText w:val="%1."/>
        <w:lvlJc w:val="left"/>
      </w:lvl>
    </w:lvlOverride>
  </w:num>
  <w:num w:numId="33" w16cid:durableId="1028140863">
    <w:abstractNumId w:val="5"/>
    <w:lvlOverride w:ilvl="0">
      <w:lvl w:ilvl="0">
        <w:numFmt w:val="decimal"/>
        <w:lvlText w:val="%1."/>
        <w:lvlJc w:val="left"/>
      </w:lvl>
    </w:lvlOverride>
  </w:num>
  <w:num w:numId="34" w16cid:durableId="1475415440">
    <w:abstractNumId w:val="10"/>
  </w:num>
  <w:num w:numId="35" w16cid:durableId="2024242142">
    <w:abstractNumId w:val="49"/>
    <w:lvlOverride w:ilvl="0">
      <w:lvl w:ilvl="0">
        <w:numFmt w:val="decimal"/>
        <w:lvlText w:val="%1."/>
        <w:lvlJc w:val="left"/>
      </w:lvl>
    </w:lvlOverride>
  </w:num>
  <w:num w:numId="36" w16cid:durableId="90394170">
    <w:abstractNumId w:val="19"/>
    <w:lvlOverride w:ilvl="0">
      <w:lvl w:ilvl="0">
        <w:numFmt w:val="decimal"/>
        <w:lvlText w:val="%1."/>
        <w:lvlJc w:val="left"/>
      </w:lvl>
    </w:lvlOverride>
  </w:num>
  <w:num w:numId="37" w16cid:durableId="2006860235">
    <w:abstractNumId w:val="26"/>
    <w:lvlOverride w:ilvl="0">
      <w:lvl w:ilvl="0">
        <w:numFmt w:val="decimal"/>
        <w:lvlText w:val="%1."/>
        <w:lvlJc w:val="left"/>
      </w:lvl>
    </w:lvlOverride>
  </w:num>
  <w:num w:numId="38" w16cid:durableId="1712684197">
    <w:abstractNumId w:val="24"/>
    <w:lvlOverride w:ilvl="0">
      <w:lvl w:ilvl="0">
        <w:numFmt w:val="decimal"/>
        <w:lvlText w:val="%1."/>
        <w:lvlJc w:val="left"/>
      </w:lvl>
    </w:lvlOverride>
  </w:num>
  <w:num w:numId="39" w16cid:durableId="2043893425">
    <w:abstractNumId w:val="18"/>
    <w:lvlOverride w:ilvl="0">
      <w:lvl w:ilvl="0">
        <w:numFmt w:val="decimal"/>
        <w:lvlText w:val="%1."/>
        <w:lvlJc w:val="left"/>
      </w:lvl>
    </w:lvlOverride>
  </w:num>
  <w:num w:numId="40" w16cid:durableId="641272433">
    <w:abstractNumId w:val="44"/>
    <w:lvlOverride w:ilvl="0">
      <w:lvl w:ilvl="0">
        <w:numFmt w:val="decimal"/>
        <w:lvlText w:val="%1."/>
        <w:lvlJc w:val="left"/>
      </w:lvl>
    </w:lvlOverride>
  </w:num>
  <w:num w:numId="41" w16cid:durableId="1623463032">
    <w:abstractNumId w:val="1"/>
  </w:num>
  <w:num w:numId="42" w16cid:durableId="144129005">
    <w:abstractNumId w:val="47"/>
  </w:num>
  <w:num w:numId="43" w16cid:durableId="401610553">
    <w:abstractNumId w:val="47"/>
    <w:lvlOverride w:ilvl="0">
      <w:lvl w:ilvl="0">
        <w:numFmt w:val="decimal"/>
        <w:lvlText w:val="%1."/>
        <w:lvlJc w:val="left"/>
      </w:lvl>
    </w:lvlOverride>
  </w:num>
  <w:num w:numId="44" w16cid:durableId="2047440929">
    <w:abstractNumId w:val="45"/>
  </w:num>
  <w:num w:numId="45" w16cid:durableId="29844448">
    <w:abstractNumId w:val="45"/>
    <w:lvlOverride w:ilvl="0">
      <w:lvl w:ilvl="0">
        <w:numFmt w:val="decimal"/>
        <w:lvlText w:val="%1."/>
        <w:lvlJc w:val="left"/>
      </w:lvl>
    </w:lvlOverride>
  </w:num>
  <w:num w:numId="46" w16cid:durableId="1774474801">
    <w:abstractNumId w:val="20"/>
  </w:num>
  <w:num w:numId="47" w16cid:durableId="2111584338">
    <w:abstractNumId w:val="30"/>
  </w:num>
  <w:num w:numId="48" w16cid:durableId="1834908330">
    <w:abstractNumId w:val="39"/>
  </w:num>
  <w:num w:numId="49" w16cid:durableId="337125537">
    <w:abstractNumId w:val="3"/>
  </w:num>
  <w:num w:numId="50" w16cid:durableId="1497768330">
    <w:abstractNumId w:val="2"/>
  </w:num>
  <w:num w:numId="51" w16cid:durableId="1993094520">
    <w:abstractNumId w:val="7"/>
  </w:num>
  <w:num w:numId="52" w16cid:durableId="175114787">
    <w:abstractNumId w:val="40"/>
  </w:num>
  <w:num w:numId="53" w16cid:durableId="241067718">
    <w:abstractNumId w:val="8"/>
  </w:num>
  <w:num w:numId="54" w16cid:durableId="799419770">
    <w:abstractNumId w:val="32"/>
  </w:num>
  <w:num w:numId="55" w16cid:durableId="147937405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12927"/>
    <w:rsid w:val="00017E8A"/>
    <w:rsid w:val="00027FF8"/>
    <w:rsid w:val="0003734B"/>
    <w:rsid w:val="00060B94"/>
    <w:rsid w:val="00070F39"/>
    <w:rsid w:val="00073B25"/>
    <w:rsid w:val="00085604"/>
    <w:rsid w:val="00086056"/>
    <w:rsid w:val="0008651F"/>
    <w:rsid w:val="000B06BA"/>
    <w:rsid w:val="000D25A0"/>
    <w:rsid w:val="000D7DC0"/>
    <w:rsid w:val="000E20EA"/>
    <w:rsid w:val="000E5990"/>
    <w:rsid w:val="000E6DF3"/>
    <w:rsid w:val="000F5368"/>
    <w:rsid w:val="00100BEE"/>
    <w:rsid w:val="00101439"/>
    <w:rsid w:val="00131F08"/>
    <w:rsid w:val="00157CBF"/>
    <w:rsid w:val="00184574"/>
    <w:rsid w:val="001965E8"/>
    <w:rsid w:val="001A131A"/>
    <w:rsid w:val="001B300F"/>
    <w:rsid w:val="001C6AED"/>
    <w:rsid w:val="001D3132"/>
    <w:rsid w:val="001D3566"/>
    <w:rsid w:val="001D360C"/>
    <w:rsid w:val="001E2170"/>
    <w:rsid w:val="001F4325"/>
    <w:rsid w:val="002106B4"/>
    <w:rsid w:val="00210809"/>
    <w:rsid w:val="00237534"/>
    <w:rsid w:val="00237F66"/>
    <w:rsid w:val="00260B32"/>
    <w:rsid w:val="00267143"/>
    <w:rsid w:val="00276FAB"/>
    <w:rsid w:val="00280E86"/>
    <w:rsid w:val="002A4302"/>
    <w:rsid w:val="002A4883"/>
    <w:rsid w:val="002A7318"/>
    <w:rsid w:val="002C14D5"/>
    <w:rsid w:val="002D5E3E"/>
    <w:rsid w:val="002F0B10"/>
    <w:rsid w:val="002F19CA"/>
    <w:rsid w:val="002F486F"/>
    <w:rsid w:val="002F4DEF"/>
    <w:rsid w:val="00312331"/>
    <w:rsid w:val="00321D25"/>
    <w:rsid w:val="00335991"/>
    <w:rsid w:val="00342B3A"/>
    <w:rsid w:val="00345113"/>
    <w:rsid w:val="0034525B"/>
    <w:rsid w:val="0035164E"/>
    <w:rsid w:val="003516EE"/>
    <w:rsid w:val="00360AE8"/>
    <w:rsid w:val="00361CBE"/>
    <w:rsid w:val="003821C8"/>
    <w:rsid w:val="003923DF"/>
    <w:rsid w:val="00396C65"/>
    <w:rsid w:val="003A2E34"/>
    <w:rsid w:val="003A61C4"/>
    <w:rsid w:val="003B0B81"/>
    <w:rsid w:val="003B7608"/>
    <w:rsid w:val="003D64B3"/>
    <w:rsid w:val="003D6644"/>
    <w:rsid w:val="003E49A9"/>
    <w:rsid w:val="003E732A"/>
    <w:rsid w:val="003E7741"/>
    <w:rsid w:val="003F0BED"/>
    <w:rsid w:val="003F378A"/>
    <w:rsid w:val="00402C7F"/>
    <w:rsid w:val="0042342C"/>
    <w:rsid w:val="0043179D"/>
    <w:rsid w:val="0046052B"/>
    <w:rsid w:val="00466C82"/>
    <w:rsid w:val="004956BD"/>
    <w:rsid w:val="004A527D"/>
    <w:rsid w:val="004B218A"/>
    <w:rsid w:val="004B2C70"/>
    <w:rsid w:val="004B41D9"/>
    <w:rsid w:val="004D14F0"/>
    <w:rsid w:val="004E3530"/>
    <w:rsid w:val="004F7D17"/>
    <w:rsid w:val="0050695A"/>
    <w:rsid w:val="005205F6"/>
    <w:rsid w:val="00525FC6"/>
    <w:rsid w:val="00545F13"/>
    <w:rsid w:val="005513AB"/>
    <w:rsid w:val="005674B5"/>
    <w:rsid w:val="00567FC7"/>
    <w:rsid w:val="00574F45"/>
    <w:rsid w:val="00586E84"/>
    <w:rsid w:val="005B5AB3"/>
    <w:rsid w:val="005D13D2"/>
    <w:rsid w:val="005D28FC"/>
    <w:rsid w:val="005D4F62"/>
    <w:rsid w:val="005E6868"/>
    <w:rsid w:val="005F0E34"/>
    <w:rsid w:val="005F22D7"/>
    <w:rsid w:val="005F5C9D"/>
    <w:rsid w:val="005F718E"/>
    <w:rsid w:val="00605C2D"/>
    <w:rsid w:val="006258B7"/>
    <w:rsid w:val="006338E9"/>
    <w:rsid w:val="0065376A"/>
    <w:rsid w:val="00673FC1"/>
    <w:rsid w:val="00690DF6"/>
    <w:rsid w:val="00692A9F"/>
    <w:rsid w:val="0069757D"/>
    <w:rsid w:val="006A06B3"/>
    <w:rsid w:val="006A1DC3"/>
    <w:rsid w:val="00752B52"/>
    <w:rsid w:val="00753E49"/>
    <w:rsid w:val="00772615"/>
    <w:rsid w:val="00776904"/>
    <w:rsid w:val="00785A57"/>
    <w:rsid w:val="00786617"/>
    <w:rsid w:val="007A185F"/>
    <w:rsid w:val="007C544D"/>
    <w:rsid w:val="007C6438"/>
    <w:rsid w:val="007D0FCC"/>
    <w:rsid w:val="00811F99"/>
    <w:rsid w:val="00813634"/>
    <w:rsid w:val="00844D92"/>
    <w:rsid w:val="0084515A"/>
    <w:rsid w:val="00850546"/>
    <w:rsid w:val="00861F74"/>
    <w:rsid w:val="00876DA6"/>
    <w:rsid w:val="00892964"/>
    <w:rsid w:val="008A70E7"/>
    <w:rsid w:val="008D3F19"/>
    <w:rsid w:val="008D4F26"/>
    <w:rsid w:val="008E0104"/>
    <w:rsid w:val="008E3CD5"/>
    <w:rsid w:val="008E768F"/>
    <w:rsid w:val="00900FA8"/>
    <w:rsid w:val="00901E05"/>
    <w:rsid w:val="009110AB"/>
    <w:rsid w:val="009150B2"/>
    <w:rsid w:val="00921A62"/>
    <w:rsid w:val="009314BD"/>
    <w:rsid w:val="00937882"/>
    <w:rsid w:val="00941812"/>
    <w:rsid w:val="0094276C"/>
    <w:rsid w:val="00960C73"/>
    <w:rsid w:val="0098121C"/>
    <w:rsid w:val="00991BBA"/>
    <w:rsid w:val="009A2F00"/>
    <w:rsid w:val="009B5385"/>
    <w:rsid w:val="009B7AF1"/>
    <w:rsid w:val="009C2E51"/>
    <w:rsid w:val="009C4CF7"/>
    <w:rsid w:val="009C7508"/>
    <w:rsid w:val="009D559D"/>
    <w:rsid w:val="009D7E5F"/>
    <w:rsid w:val="009E096B"/>
    <w:rsid w:val="00A00031"/>
    <w:rsid w:val="00A4060D"/>
    <w:rsid w:val="00A60C05"/>
    <w:rsid w:val="00A71DBA"/>
    <w:rsid w:val="00A805B6"/>
    <w:rsid w:val="00A82695"/>
    <w:rsid w:val="00AA25C2"/>
    <w:rsid w:val="00AA646C"/>
    <w:rsid w:val="00AB15E0"/>
    <w:rsid w:val="00AC1383"/>
    <w:rsid w:val="00AD2298"/>
    <w:rsid w:val="00B01D41"/>
    <w:rsid w:val="00B1311D"/>
    <w:rsid w:val="00B157BF"/>
    <w:rsid w:val="00B237A2"/>
    <w:rsid w:val="00B459B4"/>
    <w:rsid w:val="00B60277"/>
    <w:rsid w:val="00B648B3"/>
    <w:rsid w:val="00B64FED"/>
    <w:rsid w:val="00B93E31"/>
    <w:rsid w:val="00B96763"/>
    <w:rsid w:val="00BA2481"/>
    <w:rsid w:val="00BA436C"/>
    <w:rsid w:val="00BA5C8F"/>
    <w:rsid w:val="00BB1ECC"/>
    <w:rsid w:val="00BB5E99"/>
    <w:rsid w:val="00BB7541"/>
    <w:rsid w:val="00BC51EB"/>
    <w:rsid w:val="00BC574B"/>
    <w:rsid w:val="00BC744D"/>
    <w:rsid w:val="00BD0859"/>
    <w:rsid w:val="00BD3407"/>
    <w:rsid w:val="00BD3A3C"/>
    <w:rsid w:val="00BE030D"/>
    <w:rsid w:val="00C02144"/>
    <w:rsid w:val="00C20727"/>
    <w:rsid w:val="00C20B06"/>
    <w:rsid w:val="00C75107"/>
    <w:rsid w:val="00C8427A"/>
    <w:rsid w:val="00C94A6B"/>
    <w:rsid w:val="00CA11CE"/>
    <w:rsid w:val="00CA264D"/>
    <w:rsid w:val="00CA53B4"/>
    <w:rsid w:val="00CA7FBD"/>
    <w:rsid w:val="00CD0BE0"/>
    <w:rsid w:val="00CD5AEE"/>
    <w:rsid w:val="00CD6DED"/>
    <w:rsid w:val="00CE106A"/>
    <w:rsid w:val="00CE6EEC"/>
    <w:rsid w:val="00CF1B85"/>
    <w:rsid w:val="00CF2D3D"/>
    <w:rsid w:val="00CF7BE5"/>
    <w:rsid w:val="00D0692F"/>
    <w:rsid w:val="00D07A47"/>
    <w:rsid w:val="00D11958"/>
    <w:rsid w:val="00D17FF2"/>
    <w:rsid w:val="00D53509"/>
    <w:rsid w:val="00D55CEE"/>
    <w:rsid w:val="00D602A4"/>
    <w:rsid w:val="00D73C18"/>
    <w:rsid w:val="00D85891"/>
    <w:rsid w:val="00DA3B1A"/>
    <w:rsid w:val="00DC292E"/>
    <w:rsid w:val="00DE43E3"/>
    <w:rsid w:val="00E42E4F"/>
    <w:rsid w:val="00E430B5"/>
    <w:rsid w:val="00E45B92"/>
    <w:rsid w:val="00E509F0"/>
    <w:rsid w:val="00E652B9"/>
    <w:rsid w:val="00E73807"/>
    <w:rsid w:val="00E753F1"/>
    <w:rsid w:val="00E81641"/>
    <w:rsid w:val="00E86709"/>
    <w:rsid w:val="00E936FB"/>
    <w:rsid w:val="00E94A04"/>
    <w:rsid w:val="00EA2957"/>
    <w:rsid w:val="00EB72CB"/>
    <w:rsid w:val="00ED6964"/>
    <w:rsid w:val="00EE565B"/>
    <w:rsid w:val="00EF35B3"/>
    <w:rsid w:val="00F005CB"/>
    <w:rsid w:val="00F0279B"/>
    <w:rsid w:val="00F049BF"/>
    <w:rsid w:val="00F34888"/>
    <w:rsid w:val="00F41561"/>
    <w:rsid w:val="00F651FB"/>
    <w:rsid w:val="00F7728F"/>
    <w:rsid w:val="00F801B8"/>
    <w:rsid w:val="00FA0621"/>
    <w:rsid w:val="00FA7D27"/>
    <w:rsid w:val="00FB384B"/>
    <w:rsid w:val="00FB7050"/>
    <w:rsid w:val="00FB74D7"/>
    <w:rsid w:val="00FD24B8"/>
    <w:rsid w:val="00FE45CD"/>
    <w:rsid w:val="00FF0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semiHidden/>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 w:type="numbering" w:customStyle="1" w:styleId="TidakAdaDaftar1">
    <w:name w:val="Tidak Ada Daftar1"/>
    <w:next w:val="NoList"/>
    <w:uiPriority w:val="99"/>
    <w:semiHidden/>
    <w:unhideWhenUsed/>
    <w:rsid w:val="00B1311D"/>
  </w:style>
  <w:style w:type="table" w:styleId="TableGrid">
    <w:name w:val="Table Grid"/>
    <w:basedOn w:val="TableNormal"/>
    <w:uiPriority w:val="59"/>
    <w:rsid w:val="00157C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477302486">
      <w:bodyDiv w:val="1"/>
      <w:marLeft w:val="0"/>
      <w:marRight w:val="0"/>
      <w:marTop w:val="0"/>
      <w:marBottom w:val="0"/>
      <w:divBdr>
        <w:top w:val="none" w:sz="0" w:space="0" w:color="auto"/>
        <w:left w:val="none" w:sz="0" w:space="0" w:color="auto"/>
        <w:bottom w:val="none" w:sz="0" w:space="0" w:color="auto"/>
        <w:right w:val="none" w:sz="0" w:space="0" w:color="auto"/>
      </w:divBdr>
      <w:divsChild>
        <w:div w:id="668874698">
          <w:marLeft w:val="720"/>
          <w:marRight w:val="0"/>
          <w:marTop w:val="0"/>
          <w:marBottom w:val="0"/>
          <w:divBdr>
            <w:top w:val="none" w:sz="0" w:space="0" w:color="auto"/>
            <w:left w:val="none" w:sz="0" w:space="0" w:color="auto"/>
            <w:bottom w:val="none" w:sz="0" w:space="0" w:color="auto"/>
            <w:right w:val="none" w:sz="0" w:space="0" w:color="auto"/>
          </w:divBdr>
        </w:div>
        <w:div w:id="131602114">
          <w:marLeft w:val="720"/>
          <w:marRight w:val="0"/>
          <w:marTop w:val="0"/>
          <w:marBottom w:val="0"/>
          <w:divBdr>
            <w:top w:val="none" w:sz="0" w:space="0" w:color="auto"/>
            <w:left w:val="none" w:sz="0" w:space="0" w:color="auto"/>
            <w:bottom w:val="none" w:sz="0" w:space="0" w:color="auto"/>
            <w:right w:val="none" w:sz="0" w:space="0" w:color="auto"/>
          </w:divBdr>
        </w:div>
        <w:div w:id="35013334">
          <w:marLeft w:val="720"/>
          <w:marRight w:val="0"/>
          <w:marTop w:val="0"/>
          <w:marBottom w:val="0"/>
          <w:divBdr>
            <w:top w:val="none" w:sz="0" w:space="0" w:color="auto"/>
            <w:left w:val="none" w:sz="0" w:space="0" w:color="auto"/>
            <w:bottom w:val="none" w:sz="0" w:space="0" w:color="auto"/>
            <w:right w:val="none" w:sz="0" w:space="0" w:color="auto"/>
          </w:divBdr>
        </w:div>
        <w:div w:id="792940370">
          <w:marLeft w:val="720"/>
          <w:marRight w:val="0"/>
          <w:marTop w:val="0"/>
          <w:marBottom w:val="0"/>
          <w:divBdr>
            <w:top w:val="none" w:sz="0" w:space="0" w:color="auto"/>
            <w:left w:val="none" w:sz="0" w:space="0" w:color="auto"/>
            <w:bottom w:val="none" w:sz="0" w:space="0" w:color="auto"/>
            <w:right w:val="none" w:sz="0" w:space="0" w:color="auto"/>
          </w:divBdr>
        </w:div>
      </w:divsChild>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1310283978">
      <w:bodyDiv w:val="1"/>
      <w:marLeft w:val="0"/>
      <w:marRight w:val="0"/>
      <w:marTop w:val="0"/>
      <w:marBottom w:val="0"/>
      <w:divBdr>
        <w:top w:val="none" w:sz="0" w:space="0" w:color="auto"/>
        <w:left w:val="none" w:sz="0" w:space="0" w:color="auto"/>
        <w:bottom w:val="none" w:sz="0" w:space="0" w:color="auto"/>
        <w:right w:val="none" w:sz="0" w:space="0" w:color="auto"/>
      </w:divBdr>
      <w:divsChild>
        <w:div w:id="761336393">
          <w:marLeft w:val="720"/>
          <w:marRight w:val="0"/>
          <w:marTop w:val="0"/>
          <w:marBottom w:val="0"/>
          <w:divBdr>
            <w:top w:val="none" w:sz="0" w:space="0" w:color="auto"/>
            <w:left w:val="none" w:sz="0" w:space="0" w:color="auto"/>
            <w:bottom w:val="none" w:sz="0" w:space="0" w:color="auto"/>
            <w:right w:val="none" w:sz="0" w:space="0" w:color="auto"/>
          </w:divBdr>
        </w:div>
        <w:div w:id="888806814">
          <w:marLeft w:val="720"/>
          <w:marRight w:val="0"/>
          <w:marTop w:val="0"/>
          <w:marBottom w:val="0"/>
          <w:divBdr>
            <w:top w:val="none" w:sz="0" w:space="0" w:color="auto"/>
            <w:left w:val="none" w:sz="0" w:space="0" w:color="auto"/>
            <w:bottom w:val="none" w:sz="0" w:space="0" w:color="auto"/>
            <w:right w:val="none" w:sz="0" w:space="0" w:color="auto"/>
          </w:divBdr>
        </w:div>
        <w:div w:id="1197277721">
          <w:marLeft w:val="720"/>
          <w:marRight w:val="0"/>
          <w:marTop w:val="0"/>
          <w:marBottom w:val="0"/>
          <w:divBdr>
            <w:top w:val="none" w:sz="0" w:space="0" w:color="auto"/>
            <w:left w:val="none" w:sz="0" w:space="0" w:color="auto"/>
            <w:bottom w:val="none" w:sz="0" w:space="0" w:color="auto"/>
            <w:right w:val="none" w:sz="0" w:space="0" w:color="auto"/>
          </w:divBdr>
        </w:div>
        <w:div w:id="1832940017">
          <w:marLeft w:val="720"/>
          <w:marRight w:val="0"/>
          <w:marTop w:val="0"/>
          <w:marBottom w:val="0"/>
          <w:divBdr>
            <w:top w:val="none" w:sz="0" w:space="0" w:color="auto"/>
            <w:left w:val="none" w:sz="0" w:space="0" w:color="auto"/>
            <w:bottom w:val="none" w:sz="0" w:space="0" w:color="auto"/>
            <w:right w:val="none" w:sz="0" w:space="0" w:color="auto"/>
          </w:divBdr>
        </w:div>
      </w:divsChild>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21" Type="http://schemas.openxmlformats.org/officeDocument/2006/relationships/header" Target="header13.xml"/><Relationship Id="rId34"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6.xml"/><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image" Target="media/image3.png"/><Relationship Id="rId36" Type="http://schemas.openxmlformats.org/officeDocument/2006/relationships/header" Target="header20.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eader" Target="header19.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3530</TotalTime>
  <Pages>35</Pages>
  <Words>5680</Words>
  <Characters>32382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2125</cp:revision>
  <cp:lastPrinted>2024-01-06T04:21:00Z</cp:lastPrinted>
  <dcterms:created xsi:type="dcterms:W3CDTF">2024-01-03T04:00:00Z</dcterms:created>
  <dcterms:modified xsi:type="dcterms:W3CDTF">2024-06-20T07:44:00Z</dcterms:modified>
</cp:coreProperties>
</file>