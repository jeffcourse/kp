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14610F">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0807B3">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14610F">
      <w:pPr>
        <w:ind w:left="2974"/>
      </w:pPr>
      <w:r>
        <w:pict w14:anchorId="54A6D335">
          <v:shape id="_x0000_i1026" type="#_x0000_t75" style="width:158.4pt;height:169.8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0807B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0807B3">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0807B3">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0807B3">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0807B3">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0807B3">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0807B3">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0807B3">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0807B3">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0807B3">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0807B3">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0807B3">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0807B3">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0807B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135FEAC8" w:rsidR="0035164E" w:rsidRDefault="0035164E" w:rsidP="0014071A">
      <w:pPr>
        <w:spacing w:before="18"/>
        <w:ind w:left="4344" w:right="3856"/>
        <w:rPr>
          <w:rFonts w:ascii="Calibri" w:eastAsia="Calibri" w:hAnsi="Calibri" w:cs="Calibri"/>
          <w:sz w:val="22"/>
          <w:szCs w:val="22"/>
        </w:rPr>
        <w:sectPr w:rsidR="0035164E" w:rsidSect="000807B3">
          <w:headerReference w:type="default" r:id="rId23"/>
          <w:pgSz w:w="11900" w:h="16840"/>
          <w:pgMar w:top="1580" w:right="1600" w:bottom="280" w:left="1680" w:header="0" w:footer="0" w:gutter="0"/>
          <w:cols w:space="720"/>
        </w:sectPr>
      </w:pPr>
    </w:p>
    <w:p w14:paraId="3D817A04" w14:textId="77777777" w:rsidR="0035164E" w:rsidRDefault="0035164E" w:rsidP="0035164E">
      <w:pPr>
        <w:spacing w:before="16" w:line="260" w:lineRule="exact"/>
        <w:rPr>
          <w:sz w:val="26"/>
          <w:szCs w:val="26"/>
        </w:rPr>
      </w:pPr>
    </w:p>
    <w:p w14:paraId="489A697A" w14:textId="39E70444" w:rsidR="009E09F2" w:rsidRDefault="009E09F2" w:rsidP="009E09F2">
      <w:pPr>
        <w:ind w:left="548" w:right="69"/>
        <w:jc w:val="center"/>
        <w:rPr>
          <w:b/>
          <w:bCs/>
          <w:sz w:val="26"/>
          <w:szCs w:val="26"/>
        </w:rPr>
      </w:pPr>
      <w:r w:rsidRPr="009E09F2">
        <w:rPr>
          <w:b/>
          <w:bCs/>
          <w:sz w:val="26"/>
          <w:szCs w:val="26"/>
        </w:rPr>
        <w:t>DAFTAR LISTING</w:t>
      </w:r>
    </w:p>
    <w:p w14:paraId="6E7B19DF" w14:textId="77777777" w:rsidR="009E09F2" w:rsidRDefault="009E09F2" w:rsidP="009E09F2">
      <w:pPr>
        <w:ind w:left="548" w:right="69"/>
        <w:jc w:val="center"/>
        <w:rPr>
          <w:b/>
          <w:bCs/>
          <w:sz w:val="26"/>
          <w:szCs w:val="26"/>
        </w:rPr>
      </w:pPr>
    </w:p>
    <w:p w14:paraId="21E79E15" w14:textId="77777777" w:rsidR="009E09F2" w:rsidRPr="009E09F2" w:rsidRDefault="009E09F2" w:rsidP="009E09F2">
      <w:pPr>
        <w:ind w:left="548" w:right="69"/>
        <w:jc w:val="center"/>
        <w:rPr>
          <w:b/>
          <w:bCs/>
          <w:sz w:val="26"/>
          <w:szCs w:val="26"/>
        </w:rPr>
      </w:pPr>
    </w:p>
    <w:p w14:paraId="2B32B39C" w14:textId="07D3AB3E" w:rsidR="0035164E" w:rsidRDefault="0035164E" w:rsidP="00F867BC">
      <w:pPr>
        <w:ind w:left="548" w:right="69"/>
        <w:jc w:val="both"/>
        <w:rPr>
          <w:sz w:val="24"/>
          <w:szCs w:val="24"/>
        </w:rPr>
      </w:pPr>
      <w:r>
        <w:rPr>
          <w:sz w:val="24"/>
          <w:szCs w:val="24"/>
        </w:rPr>
        <w:t>Listing 5.1</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w:t>
      </w:r>
      <w:r w:rsidR="00741834" w:rsidRPr="00741834">
        <w:rPr>
          <w:i/>
          <w:iCs/>
          <w:sz w:val="24"/>
          <w:szCs w:val="24"/>
        </w:rPr>
        <w:t>Login</w:t>
      </w:r>
      <w:r>
        <w:rPr>
          <w:sz w:val="24"/>
          <w:szCs w:val="24"/>
        </w:rPr>
        <w:t>.....</w:t>
      </w:r>
      <w:r w:rsidR="00741834">
        <w:rPr>
          <w:sz w:val="24"/>
          <w:szCs w:val="24"/>
        </w:rPr>
        <w:t>................................................................</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10</w:t>
      </w:r>
    </w:p>
    <w:p w14:paraId="53213E70" w14:textId="77777777" w:rsidR="0035164E" w:rsidRDefault="0035164E" w:rsidP="00F867BC">
      <w:pPr>
        <w:spacing w:before="16" w:line="260" w:lineRule="exact"/>
        <w:jc w:val="both"/>
        <w:rPr>
          <w:sz w:val="26"/>
          <w:szCs w:val="26"/>
        </w:rPr>
      </w:pPr>
    </w:p>
    <w:p w14:paraId="3D653591" w14:textId="52FF24E3" w:rsidR="0035164E" w:rsidRDefault="0035164E" w:rsidP="00F867BC">
      <w:pPr>
        <w:ind w:left="548" w:right="69"/>
        <w:jc w:val="both"/>
        <w:rPr>
          <w:sz w:val="24"/>
          <w:szCs w:val="24"/>
        </w:rPr>
      </w:pPr>
      <w:r>
        <w:rPr>
          <w:sz w:val="24"/>
          <w:szCs w:val="24"/>
        </w:rPr>
        <w:t>Listing 5.2</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Pengambilan Data Halaman </w:t>
      </w:r>
      <w:r w:rsidR="00741834" w:rsidRPr="00741834">
        <w:rPr>
          <w:i/>
          <w:iCs/>
          <w:sz w:val="24"/>
          <w:szCs w:val="24"/>
        </w:rPr>
        <w:t>Master</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11</w:t>
      </w:r>
    </w:p>
    <w:p w14:paraId="6EC4BE36" w14:textId="77777777" w:rsidR="0035164E" w:rsidRDefault="0035164E" w:rsidP="00F867BC">
      <w:pPr>
        <w:spacing w:before="16" w:line="260" w:lineRule="exact"/>
        <w:jc w:val="both"/>
        <w:rPr>
          <w:sz w:val="26"/>
          <w:szCs w:val="26"/>
        </w:rPr>
      </w:pPr>
    </w:p>
    <w:p w14:paraId="0CC202D9" w14:textId="62A5D337" w:rsidR="0035164E" w:rsidRDefault="0035164E" w:rsidP="00F867BC">
      <w:pPr>
        <w:ind w:left="548" w:right="69"/>
        <w:jc w:val="both"/>
        <w:rPr>
          <w:sz w:val="24"/>
          <w:szCs w:val="24"/>
        </w:rPr>
      </w:pPr>
      <w:r>
        <w:rPr>
          <w:sz w:val="24"/>
          <w:szCs w:val="24"/>
        </w:rPr>
        <w:t>Listing 5.3</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Pengiriman Data untuk </w:t>
      </w:r>
      <w:r w:rsidR="00741834" w:rsidRPr="00741834">
        <w:rPr>
          <w:i/>
          <w:iCs/>
          <w:sz w:val="24"/>
          <w:szCs w:val="24"/>
        </w:rPr>
        <w:t>Filter</w:t>
      </w:r>
      <w:r w:rsidR="00741834">
        <w:rPr>
          <w:sz w:val="24"/>
          <w:szCs w:val="24"/>
        </w:rPr>
        <w:t xml:space="preserve"> Barang</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12</w:t>
      </w:r>
    </w:p>
    <w:p w14:paraId="09F40199" w14:textId="77777777" w:rsidR="0035164E" w:rsidRDefault="0035164E" w:rsidP="00F867BC">
      <w:pPr>
        <w:spacing w:before="16" w:line="260" w:lineRule="exact"/>
        <w:jc w:val="both"/>
        <w:rPr>
          <w:sz w:val="26"/>
          <w:szCs w:val="26"/>
        </w:rPr>
      </w:pPr>
    </w:p>
    <w:p w14:paraId="70EDF7FC" w14:textId="00FCAEEF" w:rsidR="0035164E" w:rsidRDefault="0035164E" w:rsidP="00F867BC">
      <w:pPr>
        <w:ind w:left="548" w:right="69"/>
        <w:jc w:val="both"/>
        <w:rPr>
          <w:sz w:val="24"/>
          <w:szCs w:val="24"/>
        </w:rPr>
      </w:pPr>
      <w:r>
        <w:rPr>
          <w:sz w:val="24"/>
          <w:szCs w:val="24"/>
        </w:rPr>
        <w:t>Listing 5.4</w:t>
      </w:r>
      <w:r w:rsidR="00F867BC">
        <w:rPr>
          <w:sz w:val="24"/>
          <w:szCs w:val="24"/>
        </w:rPr>
        <w:t>.</w:t>
      </w:r>
      <w:r>
        <w:rPr>
          <w:sz w:val="24"/>
          <w:szCs w:val="24"/>
        </w:rPr>
        <w:t xml:space="preserve"> </w:t>
      </w:r>
      <w:r w:rsidR="00F867BC">
        <w:rPr>
          <w:sz w:val="24"/>
          <w:szCs w:val="24"/>
        </w:rPr>
        <w:t xml:space="preserve"> Proses </w:t>
      </w:r>
      <w:r w:rsidR="00741834">
        <w:rPr>
          <w:sz w:val="24"/>
          <w:szCs w:val="24"/>
        </w:rPr>
        <w:t>Pengiriman Data untuk Opname Barang</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13</w:t>
      </w:r>
    </w:p>
    <w:p w14:paraId="579A86E6" w14:textId="77777777" w:rsidR="00741834" w:rsidRDefault="00741834" w:rsidP="00F867BC">
      <w:pPr>
        <w:ind w:left="548" w:right="69"/>
        <w:jc w:val="both"/>
        <w:rPr>
          <w:sz w:val="24"/>
          <w:szCs w:val="24"/>
        </w:rPr>
      </w:pPr>
    </w:p>
    <w:p w14:paraId="3F0E7228" w14:textId="4131972D" w:rsidR="00741834" w:rsidRDefault="00741834" w:rsidP="00741834">
      <w:pPr>
        <w:ind w:left="548" w:right="69"/>
        <w:jc w:val="both"/>
        <w:rPr>
          <w:sz w:val="24"/>
          <w:szCs w:val="24"/>
        </w:rPr>
      </w:pPr>
      <w:r>
        <w:rPr>
          <w:sz w:val="24"/>
          <w:szCs w:val="24"/>
        </w:rPr>
        <w:t>Listing 5.</w:t>
      </w:r>
      <w:r>
        <w:rPr>
          <w:sz w:val="24"/>
          <w:szCs w:val="24"/>
        </w:rPr>
        <w:t>5</w:t>
      </w:r>
      <w:r>
        <w:rPr>
          <w:sz w:val="24"/>
          <w:szCs w:val="24"/>
        </w:rPr>
        <w:t>.  Proses Opname Barang......</w:t>
      </w:r>
      <w:r>
        <w:rPr>
          <w:sz w:val="24"/>
          <w:szCs w:val="24"/>
        </w:rPr>
        <w:t>.....................................</w:t>
      </w:r>
      <w:r>
        <w:rPr>
          <w:sz w:val="24"/>
          <w:szCs w:val="24"/>
        </w:rPr>
        <w:t>..........</w:t>
      </w:r>
      <w:r>
        <w:rPr>
          <w:sz w:val="24"/>
          <w:szCs w:val="24"/>
        </w:rPr>
        <w:t>.</w:t>
      </w:r>
      <w:r>
        <w:rPr>
          <w:sz w:val="24"/>
          <w:szCs w:val="24"/>
        </w:rPr>
        <w:t>...</w:t>
      </w:r>
      <w:r>
        <w:rPr>
          <w:spacing w:val="-21"/>
          <w:sz w:val="24"/>
          <w:szCs w:val="24"/>
        </w:rPr>
        <w:t xml:space="preserve"> </w:t>
      </w:r>
      <w:r>
        <w:rPr>
          <w:sz w:val="24"/>
          <w:szCs w:val="24"/>
        </w:rPr>
        <w:t>5-1</w:t>
      </w:r>
      <w:r>
        <w:rPr>
          <w:sz w:val="24"/>
          <w:szCs w:val="24"/>
        </w:rPr>
        <w:t>5</w:t>
      </w:r>
    </w:p>
    <w:p w14:paraId="4EE7CD36" w14:textId="77777777" w:rsidR="00741834" w:rsidRDefault="00741834" w:rsidP="00741834">
      <w:pPr>
        <w:ind w:left="548" w:right="69"/>
        <w:jc w:val="both"/>
        <w:rPr>
          <w:sz w:val="24"/>
          <w:szCs w:val="24"/>
        </w:rPr>
      </w:pPr>
    </w:p>
    <w:p w14:paraId="04477809" w14:textId="1155DE07" w:rsidR="00741834" w:rsidRDefault="00741834" w:rsidP="00741834">
      <w:pPr>
        <w:ind w:left="548" w:right="69"/>
        <w:jc w:val="both"/>
        <w:rPr>
          <w:sz w:val="24"/>
          <w:szCs w:val="24"/>
        </w:rPr>
      </w:pPr>
      <w:r>
        <w:rPr>
          <w:sz w:val="24"/>
          <w:szCs w:val="24"/>
        </w:rPr>
        <w:t>Listing 5.</w:t>
      </w:r>
      <w:r>
        <w:rPr>
          <w:sz w:val="24"/>
          <w:szCs w:val="24"/>
        </w:rPr>
        <w:t>6</w:t>
      </w:r>
      <w:r>
        <w:rPr>
          <w:sz w:val="24"/>
          <w:szCs w:val="24"/>
        </w:rPr>
        <w:t>.  Proses Pen</w:t>
      </w:r>
      <w:r>
        <w:rPr>
          <w:sz w:val="24"/>
          <w:szCs w:val="24"/>
        </w:rPr>
        <w:t>gambilan Data Transaksi Pembelian</w:t>
      </w:r>
      <w:r>
        <w:rPr>
          <w:sz w:val="24"/>
          <w:szCs w:val="24"/>
        </w:rPr>
        <w:t>...................</w:t>
      </w:r>
      <w:r>
        <w:rPr>
          <w:spacing w:val="-21"/>
          <w:sz w:val="24"/>
          <w:szCs w:val="24"/>
        </w:rPr>
        <w:t xml:space="preserve"> </w:t>
      </w:r>
      <w:r>
        <w:rPr>
          <w:sz w:val="24"/>
          <w:szCs w:val="24"/>
        </w:rPr>
        <w:t>5-1</w:t>
      </w:r>
      <w:r>
        <w:rPr>
          <w:sz w:val="24"/>
          <w:szCs w:val="24"/>
        </w:rPr>
        <w:t>7</w:t>
      </w:r>
    </w:p>
    <w:p w14:paraId="1A1A76AD" w14:textId="77777777" w:rsidR="00741834" w:rsidRDefault="00741834" w:rsidP="00741834">
      <w:pPr>
        <w:ind w:left="548" w:right="69"/>
        <w:jc w:val="both"/>
        <w:rPr>
          <w:sz w:val="24"/>
          <w:szCs w:val="24"/>
        </w:rPr>
      </w:pPr>
    </w:p>
    <w:p w14:paraId="33A23A31" w14:textId="55FD4A6B" w:rsidR="00741834" w:rsidRDefault="00741834" w:rsidP="00741834">
      <w:pPr>
        <w:ind w:left="548" w:right="69"/>
        <w:jc w:val="both"/>
        <w:rPr>
          <w:sz w:val="24"/>
          <w:szCs w:val="24"/>
        </w:rPr>
      </w:pPr>
      <w:r>
        <w:rPr>
          <w:sz w:val="24"/>
          <w:szCs w:val="24"/>
        </w:rPr>
        <w:t>Listing 5.</w:t>
      </w:r>
      <w:r>
        <w:rPr>
          <w:sz w:val="24"/>
          <w:szCs w:val="24"/>
        </w:rPr>
        <w:t>7</w:t>
      </w:r>
      <w:r>
        <w:rPr>
          <w:sz w:val="24"/>
          <w:szCs w:val="24"/>
        </w:rPr>
        <w:t xml:space="preserve">.  Proses </w:t>
      </w:r>
      <w:r>
        <w:rPr>
          <w:sz w:val="24"/>
          <w:szCs w:val="24"/>
        </w:rPr>
        <w:t xml:space="preserve">Tambah </w:t>
      </w:r>
      <w:r w:rsidRPr="00741834">
        <w:rPr>
          <w:i/>
          <w:iCs/>
          <w:sz w:val="24"/>
          <w:szCs w:val="24"/>
        </w:rPr>
        <w:t>Detail</w:t>
      </w:r>
      <w:r>
        <w:rPr>
          <w:sz w:val="24"/>
          <w:szCs w:val="24"/>
        </w:rPr>
        <w:t xml:space="preserve"> dan Transaksi Pembelian</w:t>
      </w:r>
      <w:r>
        <w:rPr>
          <w:sz w:val="24"/>
          <w:szCs w:val="24"/>
        </w:rPr>
        <w:t>..................</w:t>
      </w:r>
      <w:r>
        <w:rPr>
          <w:spacing w:val="-21"/>
          <w:sz w:val="24"/>
          <w:szCs w:val="24"/>
        </w:rPr>
        <w:t xml:space="preserve"> </w:t>
      </w:r>
      <w:r>
        <w:rPr>
          <w:sz w:val="24"/>
          <w:szCs w:val="24"/>
        </w:rPr>
        <w:t>5-1</w:t>
      </w:r>
      <w:r>
        <w:rPr>
          <w:sz w:val="24"/>
          <w:szCs w:val="24"/>
        </w:rPr>
        <w:t>8</w:t>
      </w:r>
    </w:p>
    <w:p w14:paraId="2A0C443A" w14:textId="77777777" w:rsidR="00741834" w:rsidRDefault="00741834" w:rsidP="00741834">
      <w:pPr>
        <w:ind w:left="548" w:right="69"/>
        <w:jc w:val="both"/>
        <w:rPr>
          <w:sz w:val="24"/>
          <w:szCs w:val="24"/>
        </w:rPr>
      </w:pPr>
    </w:p>
    <w:p w14:paraId="04D44F81" w14:textId="77777777" w:rsidR="00741834" w:rsidRDefault="00741834" w:rsidP="00741834">
      <w:pPr>
        <w:spacing w:line="480" w:lineRule="auto"/>
        <w:ind w:left="548" w:right="69"/>
        <w:jc w:val="both"/>
        <w:rPr>
          <w:sz w:val="24"/>
          <w:szCs w:val="24"/>
        </w:rPr>
      </w:pPr>
      <w:r>
        <w:rPr>
          <w:sz w:val="24"/>
          <w:szCs w:val="24"/>
        </w:rPr>
        <w:t>Listing 5.</w:t>
      </w:r>
      <w:r>
        <w:rPr>
          <w:sz w:val="24"/>
          <w:szCs w:val="24"/>
        </w:rPr>
        <w:t>8</w:t>
      </w:r>
      <w:r>
        <w:rPr>
          <w:sz w:val="24"/>
          <w:szCs w:val="24"/>
        </w:rPr>
        <w:t xml:space="preserve">.  Proses </w:t>
      </w:r>
      <w:r>
        <w:rPr>
          <w:sz w:val="24"/>
          <w:szCs w:val="24"/>
        </w:rPr>
        <w:t>Update Status Pembayaran dan Pengiriman pada</w:t>
      </w:r>
    </w:p>
    <w:p w14:paraId="022CE7B5" w14:textId="4ED22818" w:rsidR="00741834" w:rsidRDefault="00741834" w:rsidP="00741834">
      <w:pPr>
        <w:spacing w:line="480" w:lineRule="auto"/>
        <w:ind w:left="548" w:right="69"/>
        <w:jc w:val="both"/>
        <w:rPr>
          <w:sz w:val="24"/>
          <w:szCs w:val="24"/>
        </w:rPr>
      </w:pPr>
      <w:r>
        <w:rPr>
          <w:sz w:val="24"/>
          <w:szCs w:val="24"/>
        </w:rPr>
        <w:t>Transaksi Pembelian</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21</w:t>
      </w:r>
    </w:p>
    <w:p w14:paraId="24C54BF9" w14:textId="27BF0075" w:rsidR="00741834" w:rsidRDefault="00741834" w:rsidP="00741834">
      <w:pPr>
        <w:ind w:left="548" w:right="69"/>
        <w:jc w:val="both"/>
        <w:rPr>
          <w:sz w:val="24"/>
          <w:szCs w:val="24"/>
        </w:rPr>
      </w:pPr>
      <w:r>
        <w:rPr>
          <w:sz w:val="24"/>
          <w:szCs w:val="24"/>
        </w:rPr>
        <w:t>Listing 5.</w:t>
      </w:r>
      <w:r>
        <w:rPr>
          <w:sz w:val="24"/>
          <w:szCs w:val="24"/>
        </w:rPr>
        <w:t>9</w:t>
      </w:r>
      <w:r>
        <w:rPr>
          <w:sz w:val="24"/>
          <w:szCs w:val="24"/>
        </w:rPr>
        <w:t>.  Proses Peng</w:t>
      </w:r>
      <w:r>
        <w:rPr>
          <w:sz w:val="24"/>
          <w:szCs w:val="24"/>
        </w:rPr>
        <w:t xml:space="preserve">ambilan Data </w:t>
      </w:r>
      <w:r w:rsidRPr="00741834">
        <w:rPr>
          <w:i/>
          <w:iCs/>
          <w:sz w:val="24"/>
          <w:szCs w:val="24"/>
        </w:rPr>
        <w:t>Detail</w:t>
      </w:r>
      <w:r>
        <w:rPr>
          <w:sz w:val="24"/>
          <w:szCs w:val="24"/>
        </w:rPr>
        <w:t xml:space="preserve"> Transaksi Pembelian</w:t>
      </w:r>
      <w:r>
        <w:rPr>
          <w:sz w:val="24"/>
          <w:szCs w:val="24"/>
        </w:rPr>
        <w:t>........</w:t>
      </w:r>
      <w:r>
        <w:rPr>
          <w:spacing w:val="-21"/>
          <w:sz w:val="24"/>
          <w:szCs w:val="24"/>
        </w:rPr>
        <w:t xml:space="preserve"> </w:t>
      </w:r>
      <w:r>
        <w:rPr>
          <w:sz w:val="24"/>
          <w:szCs w:val="24"/>
        </w:rPr>
        <w:t>5-</w:t>
      </w:r>
      <w:r>
        <w:rPr>
          <w:sz w:val="24"/>
          <w:szCs w:val="24"/>
        </w:rPr>
        <w:t>24</w:t>
      </w:r>
    </w:p>
    <w:p w14:paraId="4783C264" w14:textId="77777777" w:rsidR="00741834" w:rsidRDefault="00741834" w:rsidP="00741834">
      <w:pPr>
        <w:ind w:left="548" w:right="69"/>
        <w:jc w:val="both"/>
        <w:rPr>
          <w:sz w:val="24"/>
          <w:szCs w:val="24"/>
        </w:rPr>
      </w:pPr>
    </w:p>
    <w:p w14:paraId="1368D917" w14:textId="4B64931C" w:rsidR="00741834" w:rsidRDefault="00741834" w:rsidP="00741834">
      <w:pPr>
        <w:ind w:left="548" w:right="69"/>
        <w:jc w:val="both"/>
        <w:rPr>
          <w:sz w:val="24"/>
          <w:szCs w:val="24"/>
        </w:rPr>
      </w:pPr>
      <w:r>
        <w:rPr>
          <w:sz w:val="24"/>
          <w:szCs w:val="24"/>
        </w:rPr>
        <w:t>Listing 5.</w:t>
      </w:r>
      <w:r>
        <w:rPr>
          <w:sz w:val="24"/>
          <w:szCs w:val="24"/>
        </w:rPr>
        <w:t>10</w:t>
      </w:r>
      <w:r>
        <w:rPr>
          <w:sz w:val="24"/>
          <w:szCs w:val="24"/>
        </w:rPr>
        <w:t>.  Proses Peng</w:t>
      </w:r>
      <w:r>
        <w:rPr>
          <w:sz w:val="24"/>
          <w:szCs w:val="24"/>
        </w:rPr>
        <w:t>ambilan Data Transaksi Penjualan</w:t>
      </w:r>
      <w:r>
        <w:rPr>
          <w:sz w:val="24"/>
          <w:szCs w:val="24"/>
        </w:rPr>
        <w:t>..................</w:t>
      </w:r>
      <w:r>
        <w:rPr>
          <w:spacing w:val="-21"/>
          <w:sz w:val="24"/>
          <w:szCs w:val="24"/>
        </w:rPr>
        <w:t xml:space="preserve"> </w:t>
      </w:r>
      <w:r>
        <w:rPr>
          <w:sz w:val="24"/>
          <w:szCs w:val="24"/>
        </w:rPr>
        <w:t>5-</w:t>
      </w:r>
      <w:r>
        <w:rPr>
          <w:sz w:val="24"/>
          <w:szCs w:val="24"/>
        </w:rPr>
        <w:t>25</w:t>
      </w:r>
    </w:p>
    <w:p w14:paraId="689E13C2" w14:textId="77777777" w:rsidR="00741834" w:rsidRDefault="00741834" w:rsidP="00741834">
      <w:pPr>
        <w:ind w:left="548" w:right="69"/>
        <w:jc w:val="both"/>
        <w:rPr>
          <w:sz w:val="24"/>
          <w:szCs w:val="24"/>
        </w:rPr>
      </w:pPr>
    </w:p>
    <w:p w14:paraId="1207C3CC" w14:textId="0AAA4A60" w:rsidR="00741834" w:rsidRDefault="00741834" w:rsidP="00741834">
      <w:pPr>
        <w:ind w:left="548" w:right="69"/>
        <w:jc w:val="both"/>
        <w:rPr>
          <w:sz w:val="24"/>
          <w:szCs w:val="24"/>
        </w:rPr>
      </w:pPr>
      <w:r>
        <w:rPr>
          <w:sz w:val="24"/>
          <w:szCs w:val="24"/>
        </w:rPr>
        <w:t>Listing 5.</w:t>
      </w:r>
      <w:r>
        <w:rPr>
          <w:sz w:val="24"/>
          <w:szCs w:val="24"/>
        </w:rPr>
        <w:t>11</w:t>
      </w:r>
      <w:r>
        <w:rPr>
          <w:sz w:val="24"/>
          <w:szCs w:val="24"/>
        </w:rPr>
        <w:t xml:space="preserve">.  Proses </w:t>
      </w:r>
      <w:r>
        <w:rPr>
          <w:sz w:val="24"/>
          <w:szCs w:val="24"/>
        </w:rPr>
        <w:t xml:space="preserve">Tambah </w:t>
      </w:r>
      <w:r w:rsidRPr="00741834">
        <w:rPr>
          <w:i/>
          <w:iCs/>
          <w:sz w:val="24"/>
          <w:szCs w:val="24"/>
        </w:rPr>
        <w:t>Detail</w:t>
      </w:r>
      <w:r>
        <w:rPr>
          <w:sz w:val="24"/>
          <w:szCs w:val="24"/>
        </w:rPr>
        <w:t xml:space="preserve"> dan Transaksi Penjualan</w:t>
      </w:r>
      <w:r>
        <w:rPr>
          <w:sz w:val="24"/>
          <w:szCs w:val="24"/>
        </w:rPr>
        <w:t>.................</w:t>
      </w:r>
      <w:r>
        <w:rPr>
          <w:spacing w:val="-21"/>
          <w:sz w:val="24"/>
          <w:szCs w:val="24"/>
        </w:rPr>
        <w:t xml:space="preserve"> </w:t>
      </w:r>
      <w:r>
        <w:rPr>
          <w:sz w:val="24"/>
          <w:szCs w:val="24"/>
        </w:rPr>
        <w:t>5-</w:t>
      </w:r>
      <w:r>
        <w:rPr>
          <w:sz w:val="24"/>
          <w:szCs w:val="24"/>
        </w:rPr>
        <w:t>26</w:t>
      </w:r>
    </w:p>
    <w:p w14:paraId="60C21E0D" w14:textId="77777777" w:rsidR="00741834" w:rsidRDefault="00741834" w:rsidP="00741834">
      <w:pPr>
        <w:ind w:left="548" w:right="69"/>
        <w:jc w:val="both"/>
        <w:rPr>
          <w:sz w:val="24"/>
          <w:szCs w:val="24"/>
        </w:rPr>
      </w:pPr>
    </w:p>
    <w:p w14:paraId="496732CA" w14:textId="687BBFD5" w:rsidR="00741834" w:rsidRDefault="00741834" w:rsidP="00741834">
      <w:pPr>
        <w:spacing w:line="480" w:lineRule="auto"/>
        <w:ind w:left="548" w:right="69"/>
        <w:jc w:val="both"/>
        <w:rPr>
          <w:sz w:val="24"/>
          <w:szCs w:val="24"/>
        </w:rPr>
      </w:pPr>
      <w:r>
        <w:rPr>
          <w:sz w:val="24"/>
          <w:szCs w:val="24"/>
        </w:rPr>
        <w:t>Listing 5.</w:t>
      </w:r>
      <w:r>
        <w:rPr>
          <w:sz w:val="24"/>
          <w:szCs w:val="24"/>
        </w:rPr>
        <w:t>12</w:t>
      </w:r>
      <w:r>
        <w:rPr>
          <w:sz w:val="24"/>
          <w:szCs w:val="24"/>
        </w:rPr>
        <w:t xml:space="preserve">.  Proses </w:t>
      </w:r>
      <w:r w:rsidRPr="00741834">
        <w:rPr>
          <w:i/>
          <w:iCs/>
          <w:sz w:val="24"/>
          <w:szCs w:val="24"/>
        </w:rPr>
        <w:t>Update</w:t>
      </w:r>
      <w:r>
        <w:rPr>
          <w:sz w:val="24"/>
          <w:szCs w:val="24"/>
        </w:rPr>
        <w:t xml:space="preserve"> Status Pembayaran dan Pengiriman pada Transaksi Penjualan</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27</w:t>
      </w:r>
    </w:p>
    <w:p w14:paraId="491D1BD5" w14:textId="1A5E333C" w:rsidR="00741834" w:rsidRDefault="00741834" w:rsidP="00741834">
      <w:pPr>
        <w:ind w:left="548" w:right="69"/>
        <w:jc w:val="both"/>
        <w:rPr>
          <w:sz w:val="24"/>
          <w:szCs w:val="24"/>
        </w:rPr>
      </w:pPr>
      <w:r>
        <w:rPr>
          <w:sz w:val="24"/>
          <w:szCs w:val="24"/>
        </w:rPr>
        <w:t>Listing 5.</w:t>
      </w:r>
      <w:r>
        <w:rPr>
          <w:sz w:val="24"/>
          <w:szCs w:val="24"/>
        </w:rPr>
        <w:t>13</w:t>
      </w:r>
      <w:r>
        <w:rPr>
          <w:sz w:val="24"/>
          <w:szCs w:val="24"/>
        </w:rPr>
        <w:t>.  Proses Pen</w:t>
      </w:r>
      <w:r>
        <w:rPr>
          <w:sz w:val="24"/>
          <w:szCs w:val="24"/>
        </w:rPr>
        <w:t xml:space="preserve">gambilan Data </w:t>
      </w:r>
      <w:r w:rsidRPr="00741834">
        <w:rPr>
          <w:i/>
          <w:iCs/>
          <w:sz w:val="24"/>
          <w:szCs w:val="24"/>
        </w:rPr>
        <w:t>Detail</w:t>
      </w:r>
      <w:r>
        <w:rPr>
          <w:sz w:val="24"/>
          <w:szCs w:val="24"/>
        </w:rPr>
        <w:t xml:space="preserve"> Transaksi Penjualan</w:t>
      </w:r>
      <w:r>
        <w:rPr>
          <w:sz w:val="24"/>
          <w:szCs w:val="24"/>
        </w:rPr>
        <w:t>.......</w:t>
      </w:r>
      <w:r>
        <w:rPr>
          <w:spacing w:val="-21"/>
          <w:sz w:val="24"/>
          <w:szCs w:val="24"/>
        </w:rPr>
        <w:t xml:space="preserve"> </w:t>
      </w:r>
      <w:r>
        <w:rPr>
          <w:sz w:val="24"/>
          <w:szCs w:val="24"/>
        </w:rPr>
        <w:t>5-</w:t>
      </w:r>
      <w:r>
        <w:rPr>
          <w:sz w:val="24"/>
          <w:szCs w:val="24"/>
        </w:rPr>
        <w:t>29</w:t>
      </w:r>
    </w:p>
    <w:p w14:paraId="2F5E20CD" w14:textId="77777777" w:rsidR="00741834" w:rsidRDefault="00741834" w:rsidP="00741834">
      <w:pPr>
        <w:ind w:left="548" w:right="69"/>
        <w:jc w:val="both"/>
        <w:rPr>
          <w:sz w:val="24"/>
          <w:szCs w:val="24"/>
        </w:rPr>
      </w:pPr>
    </w:p>
    <w:p w14:paraId="6D8FBA68" w14:textId="4F47D627" w:rsidR="00741834" w:rsidRDefault="00741834" w:rsidP="00741834">
      <w:pPr>
        <w:ind w:left="548" w:right="69"/>
        <w:jc w:val="both"/>
        <w:rPr>
          <w:sz w:val="24"/>
          <w:szCs w:val="24"/>
        </w:rPr>
      </w:pPr>
      <w:r>
        <w:rPr>
          <w:sz w:val="24"/>
          <w:szCs w:val="24"/>
        </w:rPr>
        <w:t>Listing 5.</w:t>
      </w:r>
      <w:r>
        <w:rPr>
          <w:sz w:val="24"/>
          <w:szCs w:val="24"/>
        </w:rPr>
        <w:t>14</w:t>
      </w:r>
      <w:r>
        <w:rPr>
          <w:sz w:val="24"/>
          <w:szCs w:val="24"/>
        </w:rPr>
        <w:t>.  Proses Peng</w:t>
      </w:r>
      <w:r>
        <w:rPr>
          <w:sz w:val="24"/>
          <w:szCs w:val="24"/>
        </w:rPr>
        <w:t xml:space="preserve">ambilan Data </w:t>
      </w:r>
      <w:r w:rsidRPr="00741834">
        <w:rPr>
          <w:i/>
          <w:iCs/>
          <w:sz w:val="24"/>
          <w:szCs w:val="24"/>
        </w:rPr>
        <w:t>Supplier</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30</w:t>
      </w:r>
    </w:p>
    <w:p w14:paraId="2B12067D" w14:textId="77777777" w:rsidR="00741834" w:rsidRDefault="00741834" w:rsidP="00741834">
      <w:pPr>
        <w:ind w:left="548" w:right="69"/>
        <w:jc w:val="both"/>
        <w:rPr>
          <w:sz w:val="24"/>
          <w:szCs w:val="24"/>
        </w:rPr>
      </w:pPr>
    </w:p>
    <w:p w14:paraId="331913ED" w14:textId="63BFB17F" w:rsidR="00741834" w:rsidRDefault="00741834" w:rsidP="00741834">
      <w:pPr>
        <w:ind w:left="548" w:right="69"/>
        <w:jc w:val="both"/>
        <w:rPr>
          <w:sz w:val="24"/>
          <w:szCs w:val="24"/>
        </w:rPr>
      </w:pPr>
      <w:r>
        <w:rPr>
          <w:sz w:val="24"/>
          <w:szCs w:val="24"/>
        </w:rPr>
        <w:t>Listing 5.</w:t>
      </w:r>
      <w:r>
        <w:rPr>
          <w:sz w:val="24"/>
          <w:szCs w:val="24"/>
        </w:rPr>
        <w:t>15</w:t>
      </w:r>
      <w:r>
        <w:rPr>
          <w:sz w:val="24"/>
          <w:szCs w:val="24"/>
        </w:rPr>
        <w:t xml:space="preserve">.  Proses </w:t>
      </w:r>
      <w:r>
        <w:rPr>
          <w:sz w:val="24"/>
          <w:szCs w:val="24"/>
        </w:rPr>
        <w:t xml:space="preserve">Tambah </w:t>
      </w:r>
      <w:r w:rsidRPr="00741834">
        <w:rPr>
          <w:i/>
          <w:iCs/>
          <w:sz w:val="24"/>
          <w:szCs w:val="24"/>
        </w:rPr>
        <w:t>Supplier</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31</w:t>
      </w:r>
    </w:p>
    <w:p w14:paraId="17264B07" w14:textId="77777777" w:rsidR="00741834" w:rsidRDefault="00741834" w:rsidP="00741834">
      <w:pPr>
        <w:ind w:left="548" w:right="69"/>
        <w:jc w:val="both"/>
        <w:rPr>
          <w:sz w:val="24"/>
          <w:szCs w:val="24"/>
        </w:rPr>
      </w:pPr>
    </w:p>
    <w:p w14:paraId="62308745" w14:textId="1CE0D37F" w:rsidR="00741834" w:rsidRDefault="00741834" w:rsidP="00741834">
      <w:pPr>
        <w:ind w:left="548" w:right="69"/>
        <w:jc w:val="both"/>
        <w:rPr>
          <w:sz w:val="24"/>
          <w:szCs w:val="24"/>
        </w:rPr>
      </w:pPr>
      <w:r>
        <w:rPr>
          <w:sz w:val="24"/>
          <w:szCs w:val="24"/>
        </w:rPr>
        <w:t>Listing 5.</w:t>
      </w:r>
      <w:r>
        <w:rPr>
          <w:sz w:val="24"/>
          <w:szCs w:val="24"/>
        </w:rPr>
        <w:t>16</w:t>
      </w:r>
      <w:r>
        <w:rPr>
          <w:sz w:val="24"/>
          <w:szCs w:val="24"/>
        </w:rPr>
        <w:t xml:space="preserve">.  Proses </w:t>
      </w:r>
      <w:r w:rsidRPr="00741834">
        <w:rPr>
          <w:i/>
          <w:iCs/>
          <w:sz w:val="24"/>
          <w:szCs w:val="24"/>
        </w:rPr>
        <w:t>Edit Supplier</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32</w:t>
      </w:r>
    </w:p>
    <w:p w14:paraId="7533E04B" w14:textId="77777777" w:rsidR="00741834" w:rsidRDefault="00741834" w:rsidP="00741834">
      <w:pPr>
        <w:ind w:left="548" w:right="69"/>
        <w:jc w:val="both"/>
        <w:rPr>
          <w:sz w:val="24"/>
          <w:szCs w:val="24"/>
        </w:rPr>
      </w:pPr>
    </w:p>
    <w:p w14:paraId="03F4D4DF" w14:textId="3409A28D" w:rsidR="00741834" w:rsidRDefault="00741834" w:rsidP="00741834">
      <w:pPr>
        <w:ind w:left="548" w:right="69"/>
        <w:jc w:val="both"/>
        <w:rPr>
          <w:sz w:val="24"/>
          <w:szCs w:val="24"/>
        </w:rPr>
      </w:pPr>
      <w:r>
        <w:rPr>
          <w:sz w:val="24"/>
          <w:szCs w:val="24"/>
        </w:rPr>
        <w:t>Listing 5.</w:t>
      </w:r>
      <w:r>
        <w:rPr>
          <w:sz w:val="24"/>
          <w:szCs w:val="24"/>
        </w:rPr>
        <w:t>17</w:t>
      </w:r>
      <w:r>
        <w:rPr>
          <w:sz w:val="24"/>
          <w:szCs w:val="24"/>
        </w:rPr>
        <w:t xml:space="preserve">.  Proses </w:t>
      </w:r>
      <w:r>
        <w:rPr>
          <w:sz w:val="24"/>
          <w:szCs w:val="24"/>
        </w:rPr>
        <w:t xml:space="preserve">Hapus </w:t>
      </w:r>
      <w:r w:rsidRPr="00741834">
        <w:rPr>
          <w:i/>
          <w:iCs/>
          <w:sz w:val="24"/>
          <w:szCs w:val="24"/>
        </w:rPr>
        <w:t>Supplier</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3</w:t>
      </w:r>
      <w:r>
        <w:rPr>
          <w:sz w:val="24"/>
          <w:szCs w:val="24"/>
        </w:rPr>
        <w:t>3</w:t>
      </w:r>
    </w:p>
    <w:p w14:paraId="08A38368" w14:textId="77777777" w:rsidR="00741834" w:rsidRDefault="00741834" w:rsidP="00741834">
      <w:pPr>
        <w:ind w:left="548" w:right="69"/>
        <w:jc w:val="both"/>
        <w:rPr>
          <w:sz w:val="24"/>
          <w:szCs w:val="24"/>
        </w:rPr>
      </w:pPr>
    </w:p>
    <w:p w14:paraId="323F8E12" w14:textId="1C3304DB" w:rsidR="00741834" w:rsidRDefault="00741834" w:rsidP="00741834">
      <w:pPr>
        <w:ind w:left="548" w:right="69"/>
        <w:jc w:val="both"/>
        <w:rPr>
          <w:sz w:val="24"/>
          <w:szCs w:val="24"/>
        </w:rPr>
      </w:pPr>
      <w:r>
        <w:rPr>
          <w:sz w:val="24"/>
          <w:szCs w:val="24"/>
        </w:rPr>
        <w:t>Listing 5.</w:t>
      </w:r>
      <w:r>
        <w:rPr>
          <w:sz w:val="24"/>
          <w:szCs w:val="24"/>
        </w:rPr>
        <w:t>18</w:t>
      </w:r>
      <w:r>
        <w:rPr>
          <w:sz w:val="24"/>
          <w:szCs w:val="24"/>
        </w:rPr>
        <w:t>.  Proses Peng</w:t>
      </w:r>
      <w:r>
        <w:rPr>
          <w:sz w:val="24"/>
          <w:szCs w:val="24"/>
        </w:rPr>
        <w:t xml:space="preserve">ambilan Data </w:t>
      </w:r>
      <w:r w:rsidRPr="00741834">
        <w:rPr>
          <w:i/>
          <w:iCs/>
          <w:sz w:val="24"/>
          <w:szCs w:val="24"/>
        </w:rPr>
        <w:t>Customer</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34</w:t>
      </w:r>
    </w:p>
    <w:p w14:paraId="5C187B50" w14:textId="77777777" w:rsidR="00741834" w:rsidRDefault="00741834" w:rsidP="00741834">
      <w:pPr>
        <w:ind w:left="548" w:right="69"/>
        <w:jc w:val="both"/>
        <w:rPr>
          <w:sz w:val="24"/>
          <w:szCs w:val="24"/>
        </w:rPr>
      </w:pPr>
    </w:p>
    <w:p w14:paraId="0AEA7738" w14:textId="328775D0" w:rsidR="00741834" w:rsidRDefault="00741834" w:rsidP="00741834">
      <w:pPr>
        <w:ind w:left="548" w:right="69"/>
        <w:jc w:val="both"/>
        <w:rPr>
          <w:sz w:val="24"/>
          <w:szCs w:val="24"/>
        </w:rPr>
      </w:pPr>
      <w:r>
        <w:rPr>
          <w:sz w:val="24"/>
          <w:szCs w:val="24"/>
        </w:rPr>
        <w:t>Listing 5.</w:t>
      </w:r>
      <w:r>
        <w:rPr>
          <w:sz w:val="24"/>
          <w:szCs w:val="24"/>
        </w:rPr>
        <w:t>19</w:t>
      </w:r>
      <w:r>
        <w:rPr>
          <w:sz w:val="24"/>
          <w:szCs w:val="24"/>
        </w:rPr>
        <w:t xml:space="preserve">.  Proses </w:t>
      </w:r>
      <w:r>
        <w:rPr>
          <w:sz w:val="24"/>
          <w:szCs w:val="24"/>
        </w:rPr>
        <w:t xml:space="preserve">Tambah </w:t>
      </w:r>
      <w:r w:rsidRPr="00741834">
        <w:rPr>
          <w:i/>
          <w:iCs/>
          <w:sz w:val="24"/>
          <w:szCs w:val="24"/>
        </w:rPr>
        <w:t>Customer</w:t>
      </w:r>
      <w:r>
        <w:rPr>
          <w:sz w:val="24"/>
          <w:szCs w:val="24"/>
        </w:rPr>
        <w:t>........</w:t>
      </w:r>
      <w:r>
        <w:rPr>
          <w:sz w:val="24"/>
          <w:szCs w:val="24"/>
        </w:rPr>
        <w:t>................................</w:t>
      </w:r>
      <w:r>
        <w:rPr>
          <w:sz w:val="24"/>
          <w:szCs w:val="24"/>
        </w:rPr>
        <w:t>...........</w:t>
      </w:r>
      <w:r>
        <w:rPr>
          <w:spacing w:val="-21"/>
          <w:sz w:val="24"/>
          <w:szCs w:val="24"/>
        </w:rPr>
        <w:t xml:space="preserve"> </w:t>
      </w:r>
      <w:r>
        <w:rPr>
          <w:sz w:val="24"/>
          <w:szCs w:val="24"/>
        </w:rPr>
        <w:t>5-</w:t>
      </w:r>
      <w:r>
        <w:rPr>
          <w:sz w:val="24"/>
          <w:szCs w:val="24"/>
        </w:rPr>
        <w:t>35</w:t>
      </w:r>
    </w:p>
    <w:p w14:paraId="0DE45055" w14:textId="77777777" w:rsidR="00741834" w:rsidRDefault="00741834" w:rsidP="00741834">
      <w:pPr>
        <w:ind w:left="548" w:right="69"/>
        <w:jc w:val="both"/>
        <w:rPr>
          <w:sz w:val="24"/>
          <w:szCs w:val="24"/>
        </w:rPr>
      </w:pPr>
    </w:p>
    <w:p w14:paraId="3DAB9CA4" w14:textId="180EFFA0" w:rsidR="00741834" w:rsidRDefault="00741834" w:rsidP="00741834">
      <w:pPr>
        <w:ind w:left="548" w:right="69"/>
        <w:jc w:val="both"/>
        <w:rPr>
          <w:sz w:val="24"/>
          <w:szCs w:val="24"/>
        </w:rPr>
      </w:pPr>
      <w:r>
        <w:rPr>
          <w:sz w:val="24"/>
          <w:szCs w:val="24"/>
        </w:rPr>
        <w:lastRenderedPageBreak/>
        <w:t>Listing 5.</w:t>
      </w:r>
      <w:r w:rsidR="0085710E">
        <w:rPr>
          <w:sz w:val="24"/>
          <w:szCs w:val="24"/>
        </w:rPr>
        <w:t>20</w:t>
      </w:r>
      <w:r>
        <w:rPr>
          <w:sz w:val="24"/>
          <w:szCs w:val="24"/>
        </w:rPr>
        <w:t xml:space="preserve">.  Proses </w:t>
      </w:r>
      <w:r w:rsidR="0085710E" w:rsidRPr="0085710E">
        <w:rPr>
          <w:i/>
          <w:iCs/>
          <w:sz w:val="24"/>
          <w:szCs w:val="24"/>
        </w:rPr>
        <w:t>Edit Customer</w:t>
      </w:r>
      <w:r>
        <w:rPr>
          <w:sz w:val="24"/>
          <w:szCs w:val="24"/>
        </w:rPr>
        <w:t>........</w:t>
      </w:r>
      <w:r w:rsidR="0085710E">
        <w:rPr>
          <w:sz w:val="24"/>
          <w:szCs w:val="24"/>
        </w:rPr>
        <w:t>.......................................</w:t>
      </w:r>
      <w:r>
        <w:rPr>
          <w:sz w:val="24"/>
          <w:szCs w:val="24"/>
        </w:rPr>
        <w:t>...........</w:t>
      </w:r>
      <w:r>
        <w:rPr>
          <w:spacing w:val="-21"/>
          <w:sz w:val="24"/>
          <w:szCs w:val="24"/>
        </w:rPr>
        <w:t xml:space="preserve"> </w:t>
      </w:r>
      <w:r>
        <w:rPr>
          <w:sz w:val="24"/>
          <w:szCs w:val="24"/>
        </w:rPr>
        <w:t>5-</w:t>
      </w:r>
      <w:r w:rsidR="0085710E">
        <w:rPr>
          <w:sz w:val="24"/>
          <w:szCs w:val="24"/>
        </w:rPr>
        <w:t>36</w:t>
      </w:r>
    </w:p>
    <w:p w14:paraId="060D0CAA" w14:textId="77777777" w:rsidR="00741834" w:rsidRDefault="00741834" w:rsidP="00741834">
      <w:pPr>
        <w:ind w:left="548" w:right="69"/>
        <w:jc w:val="both"/>
        <w:rPr>
          <w:sz w:val="24"/>
          <w:szCs w:val="24"/>
        </w:rPr>
      </w:pPr>
    </w:p>
    <w:p w14:paraId="5066EE4A" w14:textId="5BBFCE85" w:rsidR="00741834" w:rsidRDefault="00741834" w:rsidP="00741834">
      <w:pPr>
        <w:ind w:left="548" w:right="69"/>
        <w:jc w:val="both"/>
        <w:rPr>
          <w:sz w:val="24"/>
          <w:szCs w:val="24"/>
        </w:rPr>
      </w:pPr>
      <w:r>
        <w:rPr>
          <w:sz w:val="24"/>
          <w:szCs w:val="24"/>
        </w:rPr>
        <w:t>Listing 5.</w:t>
      </w:r>
      <w:r w:rsidR="0085710E">
        <w:rPr>
          <w:sz w:val="24"/>
          <w:szCs w:val="24"/>
        </w:rPr>
        <w:t>21</w:t>
      </w:r>
      <w:r>
        <w:rPr>
          <w:sz w:val="24"/>
          <w:szCs w:val="24"/>
        </w:rPr>
        <w:t xml:space="preserve">.  Proses </w:t>
      </w:r>
      <w:r w:rsidR="0085710E">
        <w:rPr>
          <w:sz w:val="24"/>
          <w:szCs w:val="24"/>
        </w:rPr>
        <w:t xml:space="preserve">Hapus </w:t>
      </w:r>
      <w:r w:rsidR="0085710E" w:rsidRPr="0085710E">
        <w:rPr>
          <w:i/>
          <w:iCs/>
          <w:sz w:val="24"/>
          <w:szCs w:val="24"/>
        </w:rPr>
        <w:t>Customer</w:t>
      </w:r>
      <w:r>
        <w:rPr>
          <w:sz w:val="24"/>
          <w:szCs w:val="24"/>
        </w:rPr>
        <w:t>........</w:t>
      </w:r>
      <w:r w:rsidR="0085710E">
        <w:rPr>
          <w:sz w:val="24"/>
          <w:szCs w:val="24"/>
        </w:rPr>
        <w:t>...................................</w:t>
      </w:r>
      <w:r>
        <w:rPr>
          <w:sz w:val="24"/>
          <w:szCs w:val="24"/>
        </w:rPr>
        <w:t>...........</w:t>
      </w:r>
      <w:r>
        <w:rPr>
          <w:spacing w:val="-21"/>
          <w:sz w:val="24"/>
          <w:szCs w:val="24"/>
        </w:rPr>
        <w:t xml:space="preserve"> </w:t>
      </w:r>
      <w:r>
        <w:rPr>
          <w:sz w:val="24"/>
          <w:szCs w:val="24"/>
        </w:rPr>
        <w:t>5-</w:t>
      </w:r>
      <w:r w:rsidR="0085710E">
        <w:rPr>
          <w:sz w:val="24"/>
          <w:szCs w:val="24"/>
        </w:rPr>
        <w:t>37</w:t>
      </w:r>
    </w:p>
    <w:p w14:paraId="06D5BAAB" w14:textId="77777777" w:rsidR="00741834" w:rsidRDefault="00741834" w:rsidP="00741834">
      <w:pPr>
        <w:ind w:left="548" w:right="69"/>
        <w:jc w:val="both"/>
        <w:rPr>
          <w:sz w:val="24"/>
          <w:szCs w:val="24"/>
        </w:rPr>
      </w:pPr>
    </w:p>
    <w:p w14:paraId="302FC252" w14:textId="77777777" w:rsidR="00741834" w:rsidRDefault="00741834" w:rsidP="00741834">
      <w:pPr>
        <w:ind w:left="548" w:right="69"/>
        <w:jc w:val="both"/>
        <w:rPr>
          <w:sz w:val="24"/>
          <w:szCs w:val="24"/>
        </w:rPr>
      </w:pPr>
    </w:p>
    <w:p w14:paraId="57C1C0CE" w14:textId="77777777" w:rsidR="00741834" w:rsidRDefault="00741834" w:rsidP="00F867BC">
      <w:pPr>
        <w:ind w:left="548" w:right="69"/>
        <w:jc w:val="both"/>
        <w:rPr>
          <w:sz w:val="24"/>
          <w:szCs w:val="24"/>
        </w:rPr>
      </w:pPr>
    </w:p>
    <w:p w14:paraId="744F8198" w14:textId="77777777" w:rsidR="0035164E" w:rsidRDefault="0035164E" w:rsidP="00F867BC">
      <w:pPr>
        <w:spacing w:before="16" w:line="260" w:lineRule="exact"/>
        <w:jc w:val="both"/>
        <w:rPr>
          <w:sz w:val="26"/>
          <w:szCs w:val="26"/>
        </w:rPr>
      </w:pPr>
    </w:p>
    <w:p w14:paraId="756FA4C3" w14:textId="77777777" w:rsidR="005215E1" w:rsidRDefault="005215E1" w:rsidP="00F867BC">
      <w:pPr>
        <w:ind w:left="548" w:right="69"/>
        <w:jc w:val="both"/>
        <w:rPr>
          <w:sz w:val="24"/>
          <w:szCs w:val="24"/>
        </w:rPr>
      </w:pPr>
    </w:p>
    <w:p w14:paraId="39C23A50" w14:textId="77777777" w:rsidR="005215E1" w:rsidRDefault="005215E1" w:rsidP="00F867BC">
      <w:pPr>
        <w:ind w:left="548" w:right="69"/>
        <w:jc w:val="both"/>
        <w:rPr>
          <w:sz w:val="24"/>
          <w:szCs w:val="24"/>
        </w:rPr>
      </w:pPr>
    </w:p>
    <w:p w14:paraId="27FA0FB4" w14:textId="77777777" w:rsidR="005215E1" w:rsidRDefault="005215E1" w:rsidP="00F867BC">
      <w:pPr>
        <w:ind w:left="548" w:right="69"/>
        <w:jc w:val="both"/>
        <w:rPr>
          <w:sz w:val="24"/>
          <w:szCs w:val="24"/>
        </w:rPr>
      </w:pPr>
    </w:p>
    <w:p w14:paraId="100C3C5B" w14:textId="77777777" w:rsidR="005215E1" w:rsidRDefault="005215E1" w:rsidP="00F867BC">
      <w:pPr>
        <w:ind w:left="548" w:right="69"/>
        <w:jc w:val="both"/>
        <w:rPr>
          <w:sz w:val="24"/>
          <w:szCs w:val="24"/>
        </w:rPr>
      </w:pPr>
    </w:p>
    <w:p w14:paraId="41F0785B" w14:textId="77777777" w:rsidR="005215E1" w:rsidRDefault="005215E1" w:rsidP="00F867BC">
      <w:pPr>
        <w:ind w:left="548" w:right="69"/>
        <w:jc w:val="both"/>
        <w:rPr>
          <w:sz w:val="24"/>
          <w:szCs w:val="24"/>
        </w:rPr>
      </w:pPr>
    </w:p>
    <w:p w14:paraId="39040892" w14:textId="77777777" w:rsidR="005215E1" w:rsidRDefault="005215E1" w:rsidP="00F867BC">
      <w:pPr>
        <w:ind w:left="548" w:right="69"/>
        <w:jc w:val="both"/>
        <w:rPr>
          <w:sz w:val="24"/>
          <w:szCs w:val="24"/>
        </w:rPr>
      </w:pPr>
    </w:p>
    <w:p w14:paraId="552C9B64" w14:textId="77777777" w:rsidR="005215E1" w:rsidRDefault="005215E1" w:rsidP="00F867BC">
      <w:pPr>
        <w:ind w:left="548" w:right="69"/>
        <w:jc w:val="both"/>
        <w:rPr>
          <w:sz w:val="24"/>
          <w:szCs w:val="24"/>
        </w:rPr>
      </w:pPr>
    </w:p>
    <w:p w14:paraId="0B4B9E92" w14:textId="77777777" w:rsidR="005215E1" w:rsidRDefault="005215E1" w:rsidP="00F867BC">
      <w:pPr>
        <w:ind w:left="548" w:right="69"/>
        <w:jc w:val="both"/>
        <w:rPr>
          <w:sz w:val="24"/>
          <w:szCs w:val="24"/>
        </w:rPr>
      </w:pPr>
    </w:p>
    <w:p w14:paraId="2C572F82" w14:textId="77777777" w:rsidR="005215E1" w:rsidRDefault="005215E1" w:rsidP="00F867BC">
      <w:pPr>
        <w:ind w:left="548" w:right="69"/>
        <w:jc w:val="both"/>
        <w:rPr>
          <w:sz w:val="24"/>
          <w:szCs w:val="24"/>
        </w:rPr>
      </w:pPr>
    </w:p>
    <w:p w14:paraId="7D09DA18" w14:textId="77777777" w:rsidR="005215E1" w:rsidRDefault="005215E1" w:rsidP="00F867BC">
      <w:pPr>
        <w:ind w:left="548" w:right="69"/>
        <w:jc w:val="both"/>
        <w:rPr>
          <w:sz w:val="24"/>
          <w:szCs w:val="24"/>
        </w:rPr>
      </w:pPr>
    </w:p>
    <w:p w14:paraId="7BEEFA16" w14:textId="77777777" w:rsidR="005215E1" w:rsidRDefault="005215E1" w:rsidP="00F867BC">
      <w:pPr>
        <w:ind w:left="548" w:right="69"/>
        <w:jc w:val="both"/>
        <w:rPr>
          <w:sz w:val="24"/>
          <w:szCs w:val="24"/>
        </w:rPr>
      </w:pPr>
    </w:p>
    <w:p w14:paraId="1DEC7C61" w14:textId="77777777" w:rsidR="005215E1" w:rsidRDefault="005215E1" w:rsidP="00F867BC">
      <w:pPr>
        <w:ind w:left="548" w:right="69"/>
        <w:jc w:val="both"/>
        <w:rPr>
          <w:sz w:val="24"/>
          <w:szCs w:val="24"/>
        </w:rPr>
      </w:pPr>
    </w:p>
    <w:p w14:paraId="1C4AA255" w14:textId="77777777" w:rsidR="005215E1" w:rsidRDefault="005215E1" w:rsidP="00F867BC">
      <w:pPr>
        <w:ind w:left="548" w:right="69"/>
        <w:jc w:val="both"/>
        <w:rPr>
          <w:sz w:val="24"/>
          <w:szCs w:val="24"/>
        </w:rPr>
      </w:pPr>
    </w:p>
    <w:p w14:paraId="69816757" w14:textId="77777777" w:rsidR="005215E1" w:rsidRDefault="005215E1" w:rsidP="00F867BC">
      <w:pPr>
        <w:ind w:left="548" w:right="69"/>
        <w:jc w:val="both"/>
        <w:rPr>
          <w:sz w:val="24"/>
          <w:szCs w:val="24"/>
        </w:rPr>
      </w:pPr>
    </w:p>
    <w:p w14:paraId="050CEF62" w14:textId="77777777" w:rsidR="005215E1" w:rsidRDefault="005215E1" w:rsidP="00F867BC">
      <w:pPr>
        <w:ind w:left="548" w:right="69"/>
        <w:jc w:val="both"/>
        <w:rPr>
          <w:sz w:val="24"/>
          <w:szCs w:val="24"/>
        </w:rPr>
      </w:pPr>
    </w:p>
    <w:p w14:paraId="57050952" w14:textId="77777777" w:rsidR="005215E1" w:rsidRDefault="005215E1" w:rsidP="00F867BC">
      <w:pPr>
        <w:ind w:left="548" w:right="69"/>
        <w:jc w:val="both"/>
        <w:rPr>
          <w:sz w:val="24"/>
          <w:szCs w:val="24"/>
        </w:rPr>
      </w:pPr>
    </w:p>
    <w:p w14:paraId="6F8200A0" w14:textId="77777777" w:rsidR="005215E1" w:rsidRDefault="005215E1" w:rsidP="00F867BC">
      <w:pPr>
        <w:ind w:left="548" w:right="69"/>
        <w:jc w:val="both"/>
        <w:rPr>
          <w:sz w:val="24"/>
          <w:szCs w:val="24"/>
        </w:rPr>
      </w:pPr>
    </w:p>
    <w:p w14:paraId="780764AE" w14:textId="77777777" w:rsidR="005215E1" w:rsidRDefault="005215E1" w:rsidP="00F867BC">
      <w:pPr>
        <w:ind w:left="548" w:right="69"/>
        <w:jc w:val="both"/>
        <w:rPr>
          <w:sz w:val="24"/>
          <w:szCs w:val="24"/>
        </w:rPr>
      </w:pPr>
    </w:p>
    <w:p w14:paraId="105566C7" w14:textId="77777777" w:rsidR="005215E1" w:rsidRDefault="005215E1" w:rsidP="00F867BC">
      <w:pPr>
        <w:ind w:left="548" w:right="69"/>
        <w:jc w:val="both"/>
        <w:rPr>
          <w:sz w:val="24"/>
          <w:szCs w:val="24"/>
        </w:rPr>
      </w:pPr>
    </w:p>
    <w:p w14:paraId="435F569C" w14:textId="77777777" w:rsidR="005215E1" w:rsidRDefault="005215E1" w:rsidP="00F867BC">
      <w:pPr>
        <w:ind w:left="548" w:right="69"/>
        <w:jc w:val="both"/>
        <w:rPr>
          <w:sz w:val="24"/>
          <w:szCs w:val="24"/>
        </w:rPr>
      </w:pPr>
    </w:p>
    <w:p w14:paraId="483B8269" w14:textId="77777777" w:rsidR="005215E1" w:rsidRDefault="005215E1" w:rsidP="00F867BC">
      <w:pPr>
        <w:ind w:left="548" w:right="69"/>
        <w:jc w:val="both"/>
        <w:rPr>
          <w:sz w:val="24"/>
          <w:szCs w:val="24"/>
        </w:rPr>
      </w:pPr>
    </w:p>
    <w:p w14:paraId="57A4D9DD" w14:textId="77777777" w:rsidR="005215E1" w:rsidRDefault="005215E1" w:rsidP="00F867BC">
      <w:pPr>
        <w:ind w:left="548" w:right="69"/>
        <w:jc w:val="both"/>
        <w:rPr>
          <w:sz w:val="24"/>
          <w:szCs w:val="24"/>
        </w:rPr>
      </w:pPr>
    </w:p>
    <w:p w14:paraId="3996F208" w14:textId="5608F2CE" w:rsidR="005215E1" w:rsidRDefault="005215E1" w:rsidP="005215E1">
      <w:pPr>
        <w:ind w:left="548" w:right="69"/>
        <w:jc w:val="center"/>
        <w:rPr>
          <w:sz w:val="24"/>
          <w:szCs w:val="24"/>
        </w:rPr>
      </w:pPr>
      <w:r>
        <w:rPr>
          <w:sz w:val="24"/>
          <w:szCs w:val="24"/>
        </w:rPr>
        <w:t>x</w:t>
      </w:r>
      <w:r w:rsidR="0068099D">
        <w:rPr>
          <w:sz w:val="24"/>
          <w:szCs w:val="24"/>
        </w:rPr>
        <w:t>i</w:t>
      </w:r>
      <w:r>
        <w:rPr>
          <w:sz w:val="24"/>
          <w:szCs w:val="24"/>
        </w:rPr>
        <w:t>x</w:t>
      </w:r>
    </w:p>
    <w:p w14:paraId="380693EB" w14:textId="77777777" w:rsidR="005215E1" w:rsidRDefault="005215E1" w:rsidP="00F867BC">
      <w:pPr>
        <w:ind w:left="548" w:right="69"/>
        <w:jc w:val="both"/>
        <w:rPr>
          <w:sz w:val="24"/>
          <w:szCs w:val="24"/>
        </w:rPr>
      </w:pPr>
    </w:p>
    <w:p w14:paraId="46651D72" w14:textId="77777777" w:rsidR="005A38E5" w:rsidRDefault="005A38E5" w:rsidP="00F867BC">
      <w:pPr>
        <w:ind w:left="548" w:right="69"/>
        <w:jc w:val="both"/>
        <w:rPr>
          <w:sz w:val="24"/>
          <w:szCs w:val="24"/>
        </w:rPr>
      </w:pPr>
    </w:p>
    <w:p w14:paraId="72858694" w14:textId="77777777" w:rsidR="005A38E5" w:rsidRDefault="005A38E5" w:rsidP="00F867BC">
      <w:pPr>
        <w:ind w:left="548" w:right="69"/>
        <w:jc w:val="both"/>
        <w:rPr>
          <w:sz w:val="24"/>
          <w:szCs w:val="24"/>
        </w:rPr>
      </w:pPr>
    </w:p>
    <w:p w14:paraId="28548BE0" w14:textId="77777777" w:rsidR="005A38E5" w:rsidRDefault="005A38E5" w:rsidP="00F867BC">
      <w:pPr>
        <w:ind w:left="548" w:right="69"/>
        <w:jc w:val="both"/>
        <w:rPr>
          <w:sz w:val="24"/>
          <w:szCs w:val="24"/>
        </w:rPr>
      </w:pPr>
    </w:p>
    <w:p w14:paraId="28FF2FB7" w14:textId="77777777" w:rsidR="005A38E5" w:rsidRDefault="005A38E5" w:rsidP="00F867BC">
      <w:pPr>
        <w:ind w:left="548" w:right="69"/>
        <w:jc w:val="both"/>
        <w:rPr>
          <w:sz w:val="24"/>
          <w:szCs w:val="24"/>
        </w:rPr>
      </w:pPr>
    </w:p>
    <w:p w14:paraId="169879B8" w14:textId="77777777" w:rsidR="005A38E5" w:rsidRDefault="005A38E5" w:rsidP="00F867BC">
      <w:pPr>
        <w:ind w:left="548" w:right="69"/>
        <w:jc w:val="both"/>
        <w:rPr>
          <w:sz w:val="24"/>
          <w:szCs w:val="24"/>
        </w:rPr>
      </w:pPr>
    </w:p>
    <w:p w14:paraId="0AA31986" w14:textId="77777777" w:rsidR="005A38E5" w:rsidRDefault="005A38E5" w:rsidP="00F867BC">
      <w:pPr>
        <w:ind w:left="548" w:right="69"/>
        <w:jc w:val="both"/>
        <w:rPr>
          <w:sz w:val="24"/>
          <w:szCs w:val="24"/>
        </w:rPr>
      </w:pPr>
    </w:p>
    <w:p w14:paraId="3DB65EA3" w14:textId="77777777" w:rsidR="005A38E5" w:rsidRDefault="005A38E5" w:rsidP="00F867BC">
      <w:pPr>
        <w:ind w:left="548" w:right="69"/>
        <w:jc w:val="both"/>
        <w:rPr>
          <w:sz w:val="24"/>
          <w:szCs w:val="24"/>
        </w:rPr>
      </w:pPr>
    </w:p>
    <w:p w14:paraId="36D9A4DE" w14:textId="77777777" w:rsidR="005A38E5" w:rsidRDefault="005A38E5" w:rsidP="00F867BC">
      <w:pPr>
        <w:ind w:left="548" w:right="69"/>
        <w:jc w:val="both"/>
        <w:rPr>
          <w:sz w:val="24"/>
          <w:szCs w:val="24"/>
        </w:rPr>
      </w:pPr>
    </w:p>
    <w:p w14:paraId="6B5918F7" w14:textId="77777777" w:rsidR="005A38E5" w:rsidRDefault="005A38E5" w:rsidP="00F867BC">
      <w:pPr>
        <w:ind w:left="548" w:right="69"/>
        <w:jc w:val="both"/>
        <w:rPr>
          <w:sz w:val="24"/>
          <w:szCs w:val="24"/>
        </w:rPr>
      </w:pPr>
    </w:p>
    <w:p w14:paraId="5B7D4AFE" w14:textId="77777777" w:rsidR="005A38E5" w:rsidRDefault="005A38E5" w:rsidP="00F867BC">
      <w:pPr>
        <w:ind w:left="548" w:right="69"/>
        <w:jc w:val="both"/>
        <w:rPr>
          <w:sz w:val="24"/>
          <w:szCs w:val="24"/>
        </w:rPr>
      </w:pPr>
    </w:p>
    <w:p w14:paraId="1586EF22" w14:textId="77777777" w:rsidR="005A38E5" w:rsidRDefault="005A38E5" w:rsidP="00F867BC">
      <w:pPr>
        <w:ind w:left="548" w:right="69"/>
        <w:jc w:val="both"/>
        <w:rPr>
          <w:sz w:val="24"/>
          <w:szCs w:val="24"/>
        </w:rPr>
      </w:pPr>
    </w:p>
    <w:p w14:paraId="6D7A220B" w14:textId="77777777" w:rsidR="005A38E5" w:rsidRDefault="005A38E5" w:rsidP="00F867BC">
      <w:pPr>
        <w:ind w:left="548" w:right="69"/>
        <w:jc w:val="both"/>
        <w:rPr>
          <w:sz w:val="24"/>
          <w:szCs w:val="24"/>
        </w:rPr>
      </w:pPr>
    </w:p>
    <w:p w14:paraId="193A7F97" w14:textId="77777777" w:rsidR="005A38E5" w:rsidRDefault="005A38E5" w:rsidP="00F867BC">
      <w:pPr>
        <w:ind w:left="548" w:right="69"/>
        <w:jc w:val="both"/>
        <w:rPr>
          <w:sz w:val="24"/>
          <w:szCs w:val="24"/>
        </w:rPr>
      </w:pPr>
    </w:p>
    <w:p w14:paraId="748AFB63" w14:textId="77777777" w:rsidR="005A38E5" w:rsidRDefault="005A38E5" w:rsidP="00F867BC">
      <w:pPr>
        <w:ind w:left="548" w:right="69"/>
        <w:jc w:val="both"/>
        <w:rPr>
          <w:sz w:val="24"/>
          <w:szCs w:val="24"/>
        </w:rPr>
      </w:pPr>
    </w:p>
    <w:p w14:paraId="754B6C6B" w14:textId="77777777" w:rsidR="005A38E5" w:rsidRDefault="005A38E5" w:rsidP="00F867BC">
      <w:pPr>
        <w:ind w:left="548" w:right="69"/>
        <w:jc w:val="both"/>
        <w:rPr>
          <w:sz w:val="24"/>
          <w:szCs w:val="24"/>
        </w:rPr>
      </w:pPr>
    </w:p>
    <w:p w14:paraId="1FC3119E" w14:textId="77777777" w:rsidR="005A38E5" w:rsidRDefault="005A38E5" w:rsidP="00F867BC">
      <w:pPr>
        <w:ind w:left="548" w:right="69"/>
        <w:jc w:val="both"/>
        <w:rPr>
          <w:sz w:val="24"/>
          <w:szCs w:val="24"/>
        </w:rPr>
      </w:pPr>
    </w:p>
    <w:p w14:paraId="04798C97" w14:textId="77777777" w:rsidR="005A38E5" w:rsidRDefault="005A38E5" w:rsidP="00F867BC">
      <w:pPr>
        <w:ind w:left="548" w:right="69"/>
        <w:jc w:val="both"/>
        <w:rPr>
          <w:sz w:val="24"/>
          <w:szCs w:val="24"/>
        </w:rPr>
      </w:pPr>
    </w:p>
    <w:p w14:paraId="66B0FB63" w14:textId="77777777" w:rsidR="005A38E5" w:rsidRDefault="005A38E5" w:rsidP="00F867BC">
      <w:pPr>
        <w:ind w:left="548" w:right="69"/>
        <w:jc w:val="both"/>
        <w:rPr>
          <w:sz w:val="24"/>
          <w:szCs w:val="24"/>
        </w:rPr>
      </w:pPr>
    </w:p>
    <w:p w14:paraId="24E4B80C" w14:textId="77777777" w:rsidR="005A38E5" w:rsidRDefault="005A38E5" w:rsidP="00F867BC">
      <w:pPr>
        <w:ind w:left="548" w:right="69"/>
        <w:jc w:val="both"/>
        <w:rPr>
          <w:sz w:val="24"/>
          <w:szCs w:val="24"/>
        </w:rPr>
      </w:pPr>
    </w:p>
    <w:p w14:paraId="324FD790" w14:textId="77777777" w:rsidR="005A38E5" w:rsidRDefault="005A38E5" w:rsidP="00F867BC">
      <w:pPr>
        <w:ind w:left="548" w:right="69"/>
        <w:jc w:val="both"/>
        <w:rPr>
          <w:sz w:val="24"/>
          <w:szCs w:val="24"/>
        </w:rPr>
      </w:pPr>
    </w:p>
    <w:p w14:paraId="6A489D65" w14:textId="77777777" w:rsidR="005A38E5" w:rsidRDefault="005A38E5" w:rsidP="00F867BC">
      <w:pPr>
        <w:ind w:left="548" w:right="69"/>
        <w:jc w:val="both"/>
        <w:rPr>
          <w:sz w:val="24"/>
          <w:szCs w:val="24"/>
        </w:rPr>
      </w:pPr>
    </w:p>
    <w:p w14:paraId="516B985D" w14:textId="77777777" w:rsidR="005A38E5" w:rsidRDefault="005A38E5" w:rsidP="00F867BC">
      <w:pPr>
        <w:ind w:left="548" w:right="69"/>
        <w:jc w:val="both"/>
        <w:rPr>
          <w:sz w:val="24"/>
          <w:szCs w:val="24"/>
        </w:rPr>
      </w:pPr>
    </w:p>
    <w:p w14:paraId="36507BCB" w14:textId="77777777" w:rsidR="005A38E5" w:rsidRDefault="005A38E5" w:rsidP="00F867BC">
      <w:pPr>
        <w:ind w:left="548" w:right="69"/>
        <w:jc w:val="both"/>
        <w:rPr>
          <w:sz w:val="24"/>
          <w:szCs w:val="24"/>
        </w:rPr>
      </w:pPr>
    </w:p>
    <w:p w14:paraId="38D44A4A" w14:textId="77777777" w:rsidR="005A38E5" w:rsidRDefault="005A38E5" w:rsidP="00F867BC">
      <w:pPr>
        <w:ind w:left="548" w:right="69"/>
        <w:jc w:val="both"/>
        <w:rPr>
          <w:sz w:val="24"/>
          <w:szCs w:val="24"/>
        </w:rPr>
      </w:pPr>
    </w:p>
    <w:p w14:paraId="0DFEE993" w14:textId="77777777" w:rsidR="005A38E5" w:rsidRDefault="005A38E5" w:rsidP="00F867BC">
      <w:pPr>
        <w:ind w:left="548" w:right="69"/>
        <w:jc w:val="both"/>
        <w:rPr>
          <w:sz w:val="24"/>
          <w:szCs w:val="24"/>
        </w:rPr>
      </w:pPr>
    </w:p>
    <w:p w14:paraId="2594C0C6" w14:textId="77777777" w:rsidR="005A38E5" w:rsidRDefault="005A38E5" w:rsidP="00F867BC">
      <w:pPr>
        <w:ind w:left="548" w:right="69"/>
        <w:jc w:val="both"/>
        <w:rPr>
          <w:sz w:val="24"/>
          <w:szCs w:val="24"/>
        </w:rPr>
      </w:pPr>
    </w:p>
    <w:p w14:paraId="58FD153E" w14:textId="77777777" w:rsidR="005A38E5" w:rsidRDefault="005A38E5" w:rsidP="00F867BC">
      <w:pPr>
        <w:ind w:left="548" w:right="69"/>
        <w:jc w:val="both"/>
        <w:rPr>
          <w:sz w:val="24"/>
          <w:szCs w:val="24"/>
        </w:rPr>
      </w:pPr>
    </w:p>
    <w:p w14:paraId="1FD679E3" w14:textId="77777777" w:rsidR="005A38E5" w:rsidRDefault="005A38E5" w:rsidP="00F867BC">
      <w:pPr>
        <w:ind w:left="548" w:right="69"/>
        <w:jc w:val="both"/>
        <w:rPr>
          <w:sz w:val="24"/>
          <w:szCs w:val="24"/>
        </w:rPr>
      </w:pPr>
    </w:p>
    <w:p w14:paraId="0B605355" w14:textId="77777777" w:rsidR="005A38E5" w:rsidRDefault="005A38E5" w:rsidP="00F867BC">
      <w:pPr>
        <w:ind w:left="548" w:right="69"/>
        <w:jc w:val="both"/>
        <w:rPr>
          <w:sz w:val="24"/>
          <w:szCs w:val="24"/>
        </w:rPr>
      </w:pPr>
    </w:p>
    <w:p w14:paraId="33422254" w14:textId="77777777" w:rsidR="005A38E5" w:rsidRDefault="005A38E5" w:rsidP="00F867BC">
      <w:pPr>
        <w:ind w:left="548" w:right="69"/>
        <w:jc w:val="both"/>
        <w:rPr>
          <w:sz w:val="24"/>
          <w:szCs w:val="24"/>
        </w:rPr>
      </w:pPr>
    </w:p>
    <w:p w14:paraId="28481E7B" w14:textId="77777777" w:rsidR="005A38E5" w:rsidRDefault="005A38E5" w:rsidP="00F867BC">
      <w:pPr>
        <w:ind w:left="548" w:right="69"/>
        <w:jc w:val="both"/>
        <w:rPr>
          <w:sz w:val="24"/>
          <w:szCs w:val="24"/>
        </w:rPr>
      </w:pPr>
    </w:p>
    <w:p w14:paraId="5789C3AA" w14:textId="77777777" w:rsidR="005A38E5" w:rsidRDefault="005A38E5" w:rsidP="00F867BC">
      <w:pPr>
        <w:ind w:left="548" w:right="69"/>
        <w:jc w:val="both"/>
        <w:rPr>
          <w:sz w:val="24"/>
          <w:szCs w:val="24"/>
        </w:rPr>
      </w:pPr>
    </w:p>
    <w:p w14:paraId="193D5652" w14:textId="77777777" w:rsidR="005A38E5" w:rsidRDefault="005A38E5" w:rsidP="00F867BC">
      <w:pPr>
        <w:ind w:left="548" w:right="69"/>
        <w:jc w:val="both"/>
        <w:rPr>
          <w:sz w:val="24"/>
          <w:szCs w:val="24"/>
        </w:rPr>
      </w:pPr>
    </w:p>
    <w:p w14:paraId="6E3C9BE8" w14:textId="77777777" w:rsidR="005A38E5" w:rsidRDefault="005A38E5" w:rsidP="00F867BC">
      <w:pPr>
        <w:ind w:left="548" w:right="69"/>
        <w:jc w:val="both"/>
        <w:rPr>
          <w:sz w:val="24"/>
          <w:szCs w:val="24"/>
        </w:rPr>
      </w:pPr>
    </w:p>
    <w:p w14:paraId="7EBC85A9" w14:textId="77777777" w:rsidR="005A38E5" w:rsidRDefault="005A38E5" w:rsidP="00F867BC">
      <w:pPr>
        <w:ind w:left="548" w:right="69"/>
        <w:jc w:val="both"/>
        <w:rPr>
          <w:sz w:val="24"/>
          <w:szCs w:val="24"/>
        </w:rPr>
      </w:pPr>
    </w:p>
    <w:p w14:paraId="11278F78" w14:textId="77777777" w:rsidR="005A38E5" w:rsidRDefault="005A38E5" w:rsidP="00F867BC">
      <w:pPr>
        <w:ind w:left="548" w:right="69"/>
        <w:jc w:val="both"/>
        <w:rPr>
          <w:sz w:val="24"/>
          <w:szCs w:val="24"/>
        </w:rPr>
      </w:pPr>
    </w:p>
    <w:p w14:paraId="649FD25E" w14:textId="77777777" w:rsidR="005A38E5" w:rsidRDefault="005A38E5" w:rsidP="00F867BC">
      <w:pPr>
        <w:ind w:left="548" w:right="69"/>
        <w:jc w:val="both"/>
        <w:rPr>
          <w:sz w:val="24"/>
          <w:szCs w:val="24"/>
        </w:rPr>
      </w:pPr>
    </w:p>
    <w:p w14:paraId="2445AAB1" w14:textId="77777777" w:rsidR="005A38E5" w:rsidRDefault="005A38E5" w:rsidP="00F867BC">
      <w:pPr>
        <w:ind w:left="548" w:right="69"/>
        <w:jc w:val="both"/>
        <w:rPr>
          <w:sz w:val="24"/>
          <w:szCs w:val="24"/>
        </w:rPr>
      </w:pPr>
    </w:p>
    <w:p w14:paraId="0D08D0F5" w14:textId="77777777" w:rsidR="005A38E5" w:rsidRDefault="005A38E5" w:rsidP="00F867BC">
      <w:pPr>
        <w:ind w:left="548" w:right="69"/>
        <w:jc w:val="both"/>
        <w:rPr>
          <w:sz w:val="24"/>
          <w:szCs w:val="24"/>
        </w:rPr>
      </w:pPr>
    </w:p>
    <w:p w14:paraId="3DC603D1" w14:textId="5D770CA5" w:rsidR="005A38E5" w:rsidRDefault="005A38E5" w:rsidP="005A38E5">
      <w:pPr>
        <w:ind w:left="548" w:right="69"/>
        <w:jc w:val="center"/>
        <w:rPr>
          <w:sz w:val="24"/>
          <w:szCs w:val="24"/>
        </w:rPr>
      </w:pPr>
      <w:r>
        <w:rPr>
          <w:sz w:val="24"/>
          <w:szCs w:val="24"/>
        </w:rPr>
        <w:t>xviii</w:t>
      </w:r>
    </w:p>
    <w:p w14:paraId="7358ECA0" w14:textId="77777777" w:rsidR="005A38E5" w:rsidRDefault="005A38E5" w:rsidP="00F867BC">
      <w:pPr>
        <w:ind w:left="548" w:right="69"/>
        <w:jc w:val="both"/>
        <w:rPr>
          <w:sz w:val="24"/>
          <w:szCs w:val="24"/>
        </w:rPr>
      </w:pPr>
    </w:p>
    <w:p w14:paraId="2DA96352" w14:textId="77777777" w:rsidR="00F867BC" w:rsidRDefault="00F867BC" w:rsidP="00F867BC">
      <w:pPr>
        <w:spacing w:before="16" w:line="260" w:lineRule="exact"/>
        <w:jc w:val="both"/>
        <w:rPr>
          <w:sz w:val="26"/>
          <w:szCs w:val="26"/>
        </w:rPr>
      </w:pPr>
    </w:p>
    <w:p w14:paraId="69AA9065" w14:textId="77777777" w:rsidR="00F867BC" w:rsidRDefault="00F867BC" w:rsidP="00F867BC">
      <w:pPr>
        <w:spacing w:line="260" w:lineRule="exact"/>
        <w:ind w:left="548" w:right="69"/>
        <w:jc w:val="both"/>
        <w:rPr>
          <w:sz w:val="24"/>
          <w:szCs w:val="24"/>
        </w:rPr>
      </w:pP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0807B3">
          <w:headerReference w:type="default" r:id="rId24"/>
          <w:pgSz w:w="11900" w:h="16840"/>
          <w:pgMar w:top="2268" w:right="1701" w:bottom="1701" w:left="2268" w:header="1021" w:footer="737" w:gutter="0"/>
          <w:cols w:space="720"/>
          <w:docGrid w:linePitch="272"/>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0807B3">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0807B3">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0807B3">
          <w:headerReference w:type="default" r:id="rId37"/>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0807B3">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FEC2C" w14:textId="77777777" w:rsidR="003D1372" w:rsidRDefault="003D1372">
      <w:r>
        <w:separator/>
      </w:r>
    </w:p>
  </w:endnote>
  <w:endnote w:type="continuationSeparator" w:id="0">
    <w:p w14:paraId="104183D7" w14:textId="77777777" w:rsidR="003D1372" w:rsidRDefault="003D1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10A39" w14:textId="77777777" w:rsidR="003D1372" w:rsidRDefault="003D1372">
      <w:r>
        <w:separator/>
      </w:r>
    </w:p>
  </w:footnote>
  <w:footnote w:type="continuationSeparator" w:id="0">
    <w:p w14:paraId="7DAC97F5" w14:textId="77777777" w:rsidR="003D1372" w:rsidRDefault="003D1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0A65"/>
    <w:rsid w:val="0003734B"/>
    <w:rsid w:val="00070F39"/>
    <w:rsid w:val="000807B3"/>
    <w:rsid w:val="00085604"/>
    <w:rsid w:val="000D7DC0"/>
    <w:rsid w:val="000E5990"/>
    <w:rsid w:val="00131F37"/>
    <w:rsid w:val="0014071A"/>
    <w:rsid w:val="0014610F"/>
    <w:rsid w:val="001800B2"/>
    <w:rsid w:val="001C6AED"/>
    <w:rsid w:val="002106B4"/>
    <w:rsid w:val="00210809"/>
    <w:rsid w:val="00221798"/>
    <w:rsid w:val="00227DEF"/>
    <w:rsid w:val="00237F66"/>
    <w:rsid w:val="00260B32"/>
    <w:rsid w:val="00280E86"/>
    <w:rsid w:val="00312331"/>
    <w:rsid w:val="00324FC2"/>
    <w:rsid w:val="0035164E"/>
    <w:rsid w:val="003821C8"/>
    <w:rsid w:val="003D1372"/>
    <w:rsid w:val="003E7741"/>
    <w:rsid w:val="003F378A"/>
    <w:rsid w:val="0046052B"/>
    <w:rsid w:val="00495549"/>
    <w:rsid w:val="004D14F0"/>
    <w:rsid w:val="004E3530"/>
    <w:rsid w:val="005215E1"/>
    <w:rsid w:val="005A38E5"/>
    <w:rsid w:val="005D1EAC"/>
    <w:rsid w:val="005F22D7"/>
    <w:rsid w:val="005F5C9D"/>
    <w:rsid w:val="00637269"/>
    <w:rsid w:val="0068099D"/>
    <w:rsid w:val="00690DF6"/>
    <w:rsid w:val="0069757D"/>
    <w:rsid w:val="006B7FB5"/>
    <w:rsid w:val="006F4609"/>
    <w:rsid w:val="007315FF"/>
    <w:rsid w:val="00741834"/>
    <w:rsid w:val="00753E49"/>
    <w:rsid w:val="007A185F"/>
    <w:rsid w:val="00811F99"/>
    <w:rsid w:val="0084515A"/>
    <w:rsid w:val="00850546"/>
    <w:rsid w:val="0085710E"/>
    <w:rsid w:val="00861F74"/>
    <w:rsid w:val="00892964"/>
    <w:rsid w:val="008E0104"/>
    <w:rsid w:val="009110AB"/>
    <w:rsid w:val="009314BD"/>
    <w:rsid w:val="00941812"/>
    <w:rsid w:val="0098121C"/>
    <w:rsid w:val="009B5385"/>
    <w:rsid w:val="009B7AF1"/>
    <w:rsid w:val="009C2E51"/>
    <w:rsid w:val="009E09F2"/>
    <w:rsid w:val="00A133DB"/>
    <w:rsid w:val="00A60C05"/>
    <w:rsid w:val="00A82695"/>
    <w:rsid w:val="00AA4216"/>
    <w:rsid w:val="00AD2298"/>
    <w:rsid w:val="00B2021E"/>
    <w:rsid w:val="00BB5E99"/>
    <w:rsid w:val="00BD3407"/>
    <w:rsid w:val="00CA1B3D"/>
    <w:rsid w:val="00CD65CC"/>
    <w:rsid w:val="00CE0C2D"/>
    <w:rsid w:val="00CE6EEC"/>
    <w:rsid w:val="00CF2D3D"/>
    <w:rsid w:val="00D529CE"/>
    <w:rsid w:val="00D73C18"/>
    <w:rsid w:val="00DB517D"/>
    <w:rsid w:val="00E30BA3"/>
    <w:rsid w:val="00E81641"/>
    <w:rsid w:val="00ED6964"/>
    <w:rsid w:val="00F651FB"/>
    <w:rsid w:val="00F867BC"/>
    <w:rsid w:val="00FA7D27"/>
    <w:rsid w:val="00FB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fontTable" Target="fontTable.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header" Target="header1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59</Pages>
  <Words>9796</Words>
  <Characters>55839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223</cp:revision>
  <cp:lastPrinted>2024-01-26T05:53:00Z</cp:lastPrinted>
  <dcterms:created xsi:type="dcterms:W3CDTF">2024-01-03T04:00:00Z</dcterms:created>
  <dcterms:modified xsi:type="dcterms:W3CDTF">2024-06-12T16:41:00Z</dcterms:modified>
</cp:coreProperties>
</file>