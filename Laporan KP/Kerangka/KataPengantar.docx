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A03F6C">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69.8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734C53">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A03F6C">
      <w:pPr>
        <w:ind w:left="2974"/>
      </w:pPr>
      <w:r>
        <w:pict w14:anchorId="54A6D335">
          <v:shape id="_x0000_i1026" type="#_x0000_t75" style="width:158.4pt;height:169.8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734C53">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734C53">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734C53">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734C53">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1F5A5D0A" w14:textId="36398DCA" w:rsidR="00753E49" w:rsidRDefault="00753E49" w:rsidP="001B54DC">
      <w:pPr>
        <w:spacing w:before="18"/>
        <w:ind w:right="3975"/>
        <w:rPr>
          <w:rFonts w:ascii="Calibri" w:eastAsia="Calibri" w:hAnsi="Calibri" w:cs="Calibri"/>
          <w:sz w:val="22"/>
          <w:szCs w:val="22"/>
        </w:rPr>
        <w:sectPr w:rsidR="00753E49" w:rsidSect="00734C53">
          <w:headerReference w:type="default" r:id="rId13"/>
          <w:pgSz w:w="11900" w:h="16840"/>
          <w:pgMar w:top="1580" w:right="1580" w:bottom="280" w:left="1680" w:header="0" w:footer="0" w:gutter="0"/>
          <w:cols w:space="720"/>
        </w:sectPr>
      </w:pPr>
    </w:p>
    <w:p w14:paraId="24C4A752" w14:textId="7AF7233D" w:rsidR="00FF5A4D" w:rsidRDefault="00FF5A4D" w:rsidP="001B54DC">
      <w:pPr>
        <w:spacing w:line="480" w:lineRule="auto"/>
        <w:ind w:left="2160" w:right="76" w:firstLine="720"/>
        <w:jc w:val="both"/>
        <w:rPr>
          <w:b/>
          <w:bCs/>
          <w:sz w:val="26"/>
          <w:szCs w:val="26"/>
        </w:rPr>
      </w:pPr>
      <w:r w:rsidRPr="00FF5A4D">
        <w:rPr>
          <w:b/>
          <w:bCs/>
          <w:sz w:val="26"/>
          <w:szCs w:val="26"/>
        </w:rPr>
        <w:lastRenderedPageBreak/>
        <w:t>KATA PENGANTAR</w:t>
      </w:r>
    </w:p>
    <w:p w14:paraId="2EC88C6D" w14:textId="77777777" w:rsidR="001B54DC" w:rsidRPr="00FF5A4D" w:rsidRDefault="001B54DC" w:rsidP="001B54DC">
      <w:pPr>
        <w:spacing w:line="480" w:lineRule="auto"/>
        <w:ind w:left="2160" w:right="76" w:firstLine="720"/>
        <w:jc w:val="both"/>
        <w:rPr>
          <w:b/>
          <w:bCs/>
          <w:sz w:val="26"/>
          <w:szCs w:val="26"/>
        </w:rPr>
      </w:pPr>
    </w:p>
    <w:p w14:paraId="3139485B" w14:textId="247E5C0C" w:rsidR="00753E49" w:rsidRDefault="00000000">
      <w:pPr>
        <w:spacing w:line="480" w:lineRule="auto"/>
        <w:ind w:left="586" w:right="76" w:firstLine="360"/>
        <w:jc w:val="both"/>
        <w:rPr>
          <w:sz w:val="24"/>
          <w:szCs w:val="24"/>
        </w:rPr>
      </w:pPr>
      <w:r>
        <w:rPr>
          <w:sz w:val="24"/>
          <w:szCs w:val="24"/>
        </w:rPr>
        <w:t xml:space="preserve">Puji syukur </w:t>
      </w:r>
      <w:r w:rsidR="004D64C2">
        <w:rPr>
          <w:sz w:val="24"/>
          <w:szCs w:val="24"/>
        </w:rPr>
        <w:t>kami</w:t>
      </w:r>
      <w:r>
        <w:rPr>
          <w:sz w:val="24"/>
          <w:szCs w:val="24"/>
        </w:rPr>
        <w:t xml:space="preserve"> panjatkan ke</w:t>
      </w:r>
      <w:r w:rsidR="00861F74">
        <w:rPr>
          <w:sz w:val="24"/>
          <w:szCs w:val="24"/>
        </w:rPr>
        <w:t>pada</w:t>
      </w:r>
      <w:r>
        <w:rPr>
          <w:sz w:val="24"/>
          <w:szCs w:val="24"/>
        </w:rPr>
        <w:t xml:space="preserve"> </w:t>
      </w:r>
      <w:r w:rsidR="00861F74">
        <w:rPr>
          <w:sz w:val="24"/>
          <w:szCs w:val="24"/>
        </w:rPr>
        <w:t>Tuhan Yang Maha Esa</w:t>
      </w:r>
      <w:r w:rsidR="00813962">
        <w:rPr>
          <w:sz w:val="24"/>
          <w:szCs w:val="24"/>
        </w:rPr>
        <w:t xml:space="preserve">, karena atas berkat dan </w:t>
      </w:r>
      <w:r w:rsidR="00861F74">
        <w:rPr>
          <w:sz w:val="24"/>
          <w:szCs w:val="24"/>
        </w:rPr>
        <w:t>rahmat</w:t>
      </w:r>
      <w:r w:rsidR="00813962">
        <w:rPr>
          <w:sz w:val="24"/>
          <w:szCs w:val="24"/>
        </w:rPr>
        <w:t>-Nya,</w:t>
      </w:r>
      <w:r w:rsidR="0037595D">
        <w:rPr>
          <w:sz w:val="24"/>
          <w:szCs w:val="24"/>
        </w:rPr>
        <w:t xml:space="preserve"> </w:t>
      </w:r>
      <w:r w:rsidR="007316C7">
        <w:rPr>
          <w:sz w:val="24"/>
          <w:szCs w:val="24"/>
        </w:rPr>
        <w:t>kerja praktek</w:t>
      </w:r>
      <w:r w:rsidR="0037595D">
        <w:rPr>
          <w:sz w:val="24"/>
          <w:szCs w:val="24"/>
        </w:rPr>
        <w:t xml:space="preserve"> </w:t>
      </w:r>
      <w:r w:rsidR="00FF5A4D">
        <w:rPr>
          <w:sz w:val="24"/>
          <w:szCs w:val="24"/>
        </w:rPr>
        <w:t xml:space="preserve">ini </w:t>
      </w:r>
      <w:r w:rsidR="0037595D">
        <w:rPr>
          <w:sz w:val="24"/>
          <w:szCs w:val="24"/>
        </w:rPr>
        <w:t>dapat diselesaikan</w:t>
      </w:r>
      <w:r w:rsidR="00813962">
        <w:rPr>
          <w:sz w:val="24"/>
          <w:szCs w:val="24"/>
        </w:rPr>
        <w:t xml:space="preserve">. </w:t>
      </w:r>
      <w:r>
        <w:rPr>
          <w:sz w:val="24"/>
          <w:szCs w:val="24"/>
        </w:rPr>
        <w:t>Pe</w:t>
      </w:r>
      <w:r w:rsidR="00813962">
        <w:rPr>
          <w:sz w:val="24"/>
          <w:szCs w:val="24"/>
        </w:rPr>
        <w:t>nyusunan</w:t>
      </w:r>
      <w:r>
        <w:rPr>
          <w:sz w:val="24"/>
          <w:szCs w:val="24"/>
        </w:rPr>
        <w:t xml:space="preserve"> </w:t>
      </w:r>
      <w:r w:rsidR="007316C7">
        <w:rPr>
          <w:sz w:val="24"/>
          <w:szCs w:val="24"/>
        </w:rPr>
        <w:t>kerja praktek</w:t>
      </w:r>
      <w:r>
        <w:rPr>
          <w:sz w:val="24"/>
          <w:szCs w:val="24"/>
        </w:rPr>
        <w:t xml:space="preserve"> ini tidak dapat berjalan dengan baik tanpa adanya</w:t>
      </w:r>
      <w:r w:rsidR="00861F74">
        <w:rPr>
          <w:sz w:val="24"/>
          <w:szCs w:val="24"/>
        </w:rPr>
        <w:t xml:space="preserve"> </w:t>
      </w:r>
      <w:r>
        <w:rPr>
          <w:sz w:val="24"/>
          <w:szCs w:val="24"/>
        </w:rPr>
        <w:t xml:space="preserve">kontribusi dari berbagai pihak. Oleh karena itu, </w:t>
      </w:r>
      <w:r w:rsidR="004D64C2">
        <w:rPr>
          <w:sz w:val="24"/>
          <w:szCs w:val="24"/>
        </w:rPr>
        <w:t>kami</w:t>
      </w:r>
      <w:r>
        <w:rPr>
          <w:sz w:val="24"/>
          <w:szCs w:val="24"/>
        </w:rPr>
        <w:t xml:space="preserve"> ingin men</w:t>
      </w:r>
      <w:r w:rsidR="00861F74">
        <w:rPr>
          <w:sz w:val="24"/>
          <w:szCs w:val="24"/>
        </w:rPr>
        <w:t>yampaikan</w:t>
      </w:r>
      <w:r>
        <w:rPr>
          <w:sz w:val="24"/>
          <w:szCs w:val="24"/>
        </w:rPr>
        <w:t xml:space="preserve"> rasa terima kas</w:t>
      </w:r>
      <w:r w:rsidR="00813962">
        <w:rPr>
          <w:sz w:val="24"/>
          <w:szCs w:val="24"/>
        </w:rPr>
        <w:t xml:space="preserve">ih </w:t>
      </w:r>
      <w:r>
        <w:rPr>
          <w:sz w:val="24"/>
          <w:szCs w:val="24"/>
        </w:rPr>
        <w:t>yang mendalam kepada:</w:t>
      </w:r>
    </w:p>
    <w:p w14:paraId="487E22F6" w14:textId="2A3B6745" w:rsidR="001B54DC" w:rsidRPr="001B54DC" w:rsidRDefault="001B54DC" w:rsidP="001B54DC">
      <w:pPr>
        <w:pStyle w:val="ListParagraph"/>
        <w:numPr>
          <w:ilvl w:val="0"/>
          <w:numId w:val="2"/>
        </w:numPr>
        <w:spacing w:line="480" w:lineRule="auto"/>
        <w:ind w:right="76"/>
        <w:jc w:val="both"/>
        <w:rPr>
          <w:sz w:val="24"/>
          <w:szCs w:val="24"/>
        </w:rPr>
      </w:pPr>
      <w:r>
        <w:rPr>
          <w:sz w:val="24"/>
          <w:szCs w:val="24"/>
        </w:rPr>
        <w:t>PT. Masuya Graha Trikencana yang telah memberikan kami kesempatan untuk melakukan kerja praktek serta Bapak Budi Utomo selaku pembimbing instansi yang telah membimbing para penulis dalam pengerjaan kerja praktek ini.</w:t>
      </w:r>
    </w:p>
    <w:p w14:paraId="553C924E" w14:textId="51B0C14F" w:rsidR="007316C7" w:rsidRPr="007316C7" w:rsidRDefault="007316C7" w:rsidP="007316C7">
      <w:pPr>
        <w:pStyle w:val="ListParagraph"/>
        <w:numPr>
          <w:ilvl w:val="0"/>
          <w:numId w:val="2"/>
        </w:numPr>
        <w:spacing w:line="480" w:lineRule="auto"/>
        <w:ind w:right="76"/>
        <w:jc w:val="both"/>
        <w:rPr>
          <w:sz w:val="24"/>
          <w:szCs w:val="24"/>
        </w:rPr>
      </w:pPr>
      <w:r w:rsidRPr="007316C7">
        <w:rPr>
          <w:sz w:val="24"/>
          <w:szCs w:val="24"/>
        </w:rPr>
        <w:t>Bapak</w:t>
      </w:r>
      <w:r>
        <w:rPr>
          <w:sz w:val="24"/>
          <w:szCs w:val="24"/>
        </w:rPr>
        <w:t xml:space="preserve">  </w:t>
      </w:r>
      <w:r w:rsidRPr="007316C7">
        <w:rPr>
          <w:sz w:val="24"/>
          <w:szCs w:val="24"/>
        </w:rPr>
        <w:t>Dr. Joko Siswantoro, S.Si., M.Si. selaku ketua jurusan Teknik Informatika Universitas Surabaya</w:t>
      </w:r>
      <w:r>
        <w:rPr>
          <w:sz w:val="24"/>
          <w:szCs w:val="24"/>
        </w:rPr>
        <w:t>.</w:t>
      </w:r>
    </w:p>
    <w:p w14:paraId="3EE4756F" w14:textId="1E914145" w:rsidR="009B5385" w:rsidRDefault="005F22D7" w:rsidP="005F22D7">
      <w:pPr>
        <w:pStyle w:val="ListParagraph"/>
        <w:numPr>
          <w:ilvl w:val="0"/>
          <w:numId w:val="2"/>
        </w:numPr>
        <w:spacing w:line="480" w:lineRule="auto"/>
        <w:ind w:right="76"/>
        <w:jc w:val="both"/>
        <w:rPr>
          <w:sz w:val="24"/>
          <w:szCs w:val="24"/>
        </w:rPr>
      </w:pPr>
      <w:r>
        <w:rPr>
          <w:sz w:val="24"/>
          <w:szCs w:val="24"/>
        </w:rPr>
        <w:t xml:space="preserve">Bapak </w:t>
      </w:r>
      <w:r w:rsidR="007316C7">
        <w:rPr>
          <w:sz w:val="24"/>
          <w:szCs w:val="24"/>
        </w:rPr>
        <w:t>Andre</w:t>
      </w:r>
      <w:r>
        <w:rPr>
          <w:sz w:val="24"/>
          <w:szCs w:val="24"/>
        </w:rPr>
        <w:t>,</w:t>
      </w:r>
      <w:r w:rsidR="007316C7">
        <w:rPr>
          <w:sz w:val="24"/>
          <w:szCs w:val="24"/>
        </w:rPr>
        <w:t xml:space="preserve"> S.T., </w:t>
      </w:r>
      <w:r w:rsidR="009B5385">
        <w:rPr>
          <w:sz w:val="24"/>
          <w:szCs w:val="24"/>
        </w:rPr>
        <w:t>M.S</w:t>
      </w:r>
      <w:r w:rsidR="007316C7">
        <w:rPr>
          <w:sz w:val="24"/>
          <w:szCs w:val="24"/>
        </w:rPr>
        <w:t>c</w:t>
      </w:r>
      <w:r w:rsidR="009B5385">
        <w:rPr>
          <w:sz w:val="24"/>
          <w:szCs w:val="24"/>
        </w:rPr>
        <w:t>. selaku</w:t>
      </w:r>
      <w:r w:rsidR="007316C7">
        <w:rPr>
          <w:sz w:val="24"/>
          <w:szCs w:val="24"/>
        </w:rPr>
        <w:t xml:space="preserve"> </w:t>
      </w:r>
      <w:r w:rsidR="009B5385">
        <w:rPr>
          <w:sz w:val="24"/>
          <w:szCs w:val="24"/>
        </w:rPr>
        <w:t>dosen pembimbing</w:t>
      </w:r>
      <w:r w:rsidR="001B54DC">
        <w:rPr>
          <w:sz w:val="24"/>
          <w:szCs w:val="24"/>
        </w:rPr>
        <w:t xml:space="preserve"> </w:t>
      </w:r>
      <w:r w:rsidR="009B5385">
        <w:rPr>
          <w:sz w:val="24"/>
          <w:szCs w:val="24"/>
        </w:rPr>
        <w:t>yang telah me</w:t>
      </w:r>
      <w:r w:rsidR="0049399D">
        <w:rPr>
          <w:sz w:val="24"/>
          <w:szCs w:val="24"/>
        </w:rPr>
        <w:t>mb</w:t>
      </w:r>
      <w:r w:rsidR="009B5385">
        <w:rPr>
          <w:sz w:val="24"/>
          <w:szCs w:val="24"/>
        </w:rPr>
        <w:t>imbing</w:t>
      </w:r>
      <w:r w:rsidR="007316C7">
        <w:rPr>
          <w:sz w:val="24"/>
          <w:szCs w:val="24"/>
        </w:rPr>
        <w:t xml:space="preserve"> serta memberikan masukan kepada</w:t>
      </w:r>
      <w:r w:rsidR="0049399D">
        <w:rPr>
          <w:sz w:val="24"/>
          <w:szCs w:val="24"/>
        </w:rPr>
        <w:t xml:space="preserve"> </w:t>
      </w:r>
      <w:r w:rsidR="007316C7">
        <w:rPr>
          <w:sz w:val="24"/>
          <w:szCs w:val="24"/>
        </w:rPr>
        <w:t xml:space="preserve">para </w:t>
      </w:r>
      <w:r w:rsidR="0037595D">
        <w:rPr>
          <w:sz w:val="24"/>
          <w:szCs w:val="24"/>
        </w:rPr>
        <w:t>penulis</w:t>
      </w:r>
      <w:r w:rsidR="009B5385">
        <w:rPr>
          <w:sz w:val="24"/>
          <w:szCs w:val="24"/>
        </w:rPr>
        <w:t xml:space="preserve"> </w:t>
      </w:r>
      <w:r w:rsidR="00D52284">
        <w:rPr>
          <w:sz w:val="24"/>
          <w:szCs w:val="24"/>
        </w:rPr>
        <w:t>selama</w:t>
      </w:r>
      <w:r w:rsidR="0037595D">
        <w:rPr>
          <w:sz w:val="24"/>
          <w:szCs w:val="24"/>
        </w:rPr>
        <w:t xml:space="preserve"> </w:t>
      </w:r>
      <w:r w:rsidR="009B5385">
        <w:rPr>
          <w:sz w:val="24"/>
          <w:szCs w:val="24"/>
        </w:rPr>
        <w:t>pen</w:t>
      </w:r>
      <w:r w:rsidR="0037595D">
        <w:rPr>
          <w:sz w:val="24"/>
          <w:szCs w:val="24"/>
        </w:rPr>
        <w:t>gerjaan</w:t>
      </w:r>
      <w:r w:rsidR="009B5385">
        <w:rPr>
          <w:sz w:val="24"/>
          <w:szCs w:val="24"/>
        </w:rPr>
        <w:t xml:space="preserve"> </w:t>
      </w:r>
      <w:r w:rsidR="007316C7">
        <w:rPr>
          <w:sz w:val="24"/>
          <w:szCs w:val="24"/>
        </w:rPr>
        <w:t xml:space="preserve">kerja praktek </w:t>
      </w:r>
      <w:r w:rsidR="009B5385">
        <w:rPr>
          <w:sz w:val="24"/>
          <w:szCs w:val="24"/>
        </w:rPr>
        <w:t>ini.</w:t>
      </w:r>
    </w:p>
    <w:p w14:paraId="2637D55C" w14:textId="605EC57B" w:rsidR="004D64C2" w:rsidRDefault="00FF5A4D" w:rsidP="001B54DC">
      <w:pPr>
        <w:spacing w:line="480" w:lineRule="auto"/>
        <w:ind w:left="720" w:right="76"/>
        <w:jc w:val="both"/>
        <w:rPr>
          <w:sz w:val="24"/>
          <w:szCs w:val="24"/>
        </w:rPr>
      </w:pPr>
      <w:r w:rsidRPr="00FF5A4D">
        <w:rPr>
          <w:sz w:val="24"/>
          <w:szCs w:val="24"/>
        </w:rPr>
        <w:t xml:space="preserve">Akhir kata, </w:t>
      </w:r>
      <w:r w:rsidR="007316C7">
        <w:rPr>
          <w:sz w:val="24"/>
          <w:szCs w:val="24"/>
        </w:rPr>
        <w:t xml:space="preserve">para </w:t>
      </w:r>
      <w:r w:rsidRPr="00FF5A4D">
        <w:rPr>
          <w:sz w:val="24"/>
          <w:szCs w:val="24"/>
        </w:rPr>
        <w:t xml:space="preserve">penulis berharap </w:t>
      </w:r>
      <w:r w:rsidR="004D64C2">
        <w:rPr>
          <w:sz w:val="24"/>
          <w:szCs w:val="24"/>
        </w:rPr>
        <w:t xml:space="preserve">hasil dari </w:t>
      </w:r>
      <w:r w:rsidR="007316C7">
        <w:rPr>
          <w:sz w:val="24"/>
          <w:szCs w:val="24"/>
        </w:rPr>
        <w:t>kerja praktek</w:t>
      </w:r>
      <w:r w:rsidRPr="00FF5A4D">
        <w:rPr>
          <w:sz w:val="24"/>
          <w:szCs w:val="24"/>
        </w:rPr>
        <w:t xml:space="preserve"> ini dapat memberikan manfaat </w:t>
      </w:r>
      <w:r w:rsidR="007316C7">
        <w:rPr>
          <w:sz w:val="24"/>
          <w:szCs w:val="24"/>
        </w:rPr>
        <w:t xml:space="preserve">serta menjadi referensi </w:t>
      </w:r>
      <w:r w:rsidRPr="00FF5A4D">
        <w:rPr>
          <w:sz w:val="24"/>
          <w:szCs w:val="24"/>
        </w:rPr>
        <w:t xml:space="preserve">bagi </w:t>
      </w:r>
      <w:r w:rsidR="007316C7">
        <w:rPr>
          <w:sz w:val="24"/>
          <w:szCs w:val="24"/>
        </w:rPr>
        <w:t>para pembaca.</w:t>
      </w:r>
    </w:p>
    <w:p w14:paraId="3B88677E" w14:textId="77777777" w:rsidR="001B54DC" w:rsidRDefault="001B54DC" w:rsidP="001B54DC">
      <w:pPr>
        <w:spacing w:line="480" w:lineRule="auto"/>
        <w:ind w:left="720" w:right="76"/>
        <w:jc w:val="both"/>
        <w:rPr>
          <w:sz w:val="24"/>
          <w:szCs w:val="24"/>
        </w:rPr>
      </w:pPr>
    </w:p>
    <w:p w14:paraId="3CF041F1" w14:textId="5F09A5C9" w:rsidR="0049399D" w:rsidRDefault="0049399D" w:rsidP="0049399D">
      <w:pPr>
        <w:spacing w:line="480" w:lineRule="auto"/>
        <w:ind w:left="720" w:right="76"/>
        <w:jc w:val="right"/>
        <w:rPr>
          <w:sz w:val="24"/>
          <w:szCs w:val="24"/>
        </w:rPr>
      </w:pPr>
      <w:r>
        <w:rPr>
          <w:sz w:val="24"/>
          <w:szCs w:val="24"/>
        </w:rPr>
        <w:t xml:space="preserve">Surabaya, </w:t>
      </w:r>
      <w:r w:rsidR="007316C7">
        <w:rPr>
          <w:sz w:val="24"/>
          <w:szCs w:val="24"/>
        </w:rPr>
        <w:t>12</w:t>
      </w:r>
      <w:r>
        <w:rPr>
          <w:sz w:val="24"/>
          <w:szCs w:val="24"/>
        </w:rPr>
        <w:t xml:space="preserve"> J</w:t>
      </w:r>
      <w:r w:rsidR="007316C7">
        <w:rPr>
          <w:sz w:val="24"/>
          <w:szCs w:val="24"/>
        </w:rPr>
        <w:t>uni</w:t>
      </w:r>
      <w:r>
        <w:rPr>
          <w:sz w:val="24"/>
          <w:szCs w:val="24"/>
        </w:rPr>
        <w:t xml:space="preserve"> 2024</w:t>
      </w:r>
    </w:p>
    <w:p w14:paraId="47076B08" w14:textId="77777777" w:rsidR="0049399D" w:rsidRDefault="0049399D" w:rsidP="0049399D">
      <w:pPr>
        <w:spacing w:line="480" w:lineRule="auto"/>
        <w:ind w:left="720" w:right="76"/>
        <w:jc w:val="right"/>
        <w:rPr>
          <w:sz w:val="24"/>
          <w:szCs w:val="24"/>
        </w:rPr>
      </w:pPr>
    </w:p>
    <w:p w14:paraId="78D447BE" w14:textId="02D12A28" w:rsidR="00A03F6C" w:rsidRDefault="0049399D" w:rsidP="00A03F6C">
      <w:pPr>
        <w:spacing w:line="480" w:lineRule="auto"/>
        <w:ind w:left="720" w:right="76"/>
        <w:jc w:val="right"/>
        <w:rPr>
          <w:sz w:val="24"/>
          <w:szCs w:val="24"/>
        </w:rPr>
      </w:pPr>
      <w:r>
        <w:rPr>
          <w:sz w:val="24"/>
          <w:szCs w:val="24"/>
        </w:rPr>
        <w:t>Penulis</w:t>
      </w:r>
    </w:p>
    <w:p w14:paraId="2D0A1488" w14:textId="3BBD4143" w:rsidR="0049399D" w:rsidRDefault="0049399D" w:rsidP="00A03F6C">
      <w:pPr>
        <w:spacing w:line="480" w:lineRule="auto"/>
        <w:ind w:left="2880" w:right="76" w:firstLine="720"/>
        <w:rPr>
          <w:sz w:val="24"/>
          <w:szCs w:val="24"/>
        </w:rPr>
      </w:pPr>
      <w:r>
        <w:rPr>
          <w:sz w:val="24"/>
          <w:szCs w:val="24"/>
        </w:rPr>
        <w:t>v</w:t>
      </w:r>
    </w:p>
    <w:p w14:paraId="1D33F599" w14:textId="77777777" w:rsidR="0049399D" w:rsidRPr="00FF5A4D" w:rsidRDefault="0049399D" w:rsidP="0049399D">
      <w:pPr>
        <w:spacing w:line="480" w:lineRule="auto"/>
        <w:ind w:left="720" w:right="76"/>
        <w:jc w:val="right"/>
        <w:rPr>
          <w:sz w:val="24"/>
          <w:szCs w:val="24"/>
        </w:rPr>
      </w:pPr>
    </w:p>
    <w:p w14:paraId="320A83B9" w14:textId="77777777" w:rsidR="00FF5A4D" w:rsidRPr="00FF5A4D" w:rsidRDefault="00FF5A4D" w:rsidP="00FF5A4D">
      <w:pPr>
        <w:pStyle w:val="ListParagraph"/>
        <w:spacing w:line="480" w:lineRule="auto"/>
        <w:ind w:left="1306" w:right="76"/>
        <w:jc w:val="both"/>
        <w:rPr>
          <w:sz w:val="24"/>
          <w:szCs w:val="24"/>
        </w:rPr>
      </w:pPr>
    </w:p>
    <w:p w14:paraId="17AFDCF0" w14:textId="77777777" w:rsidR="00FF5A4D" w:rsidRDefault="00FF5A4D" w:rsidP="00FF5A4D">
      <w:pPr>
        <w:pStyle w:val="ListParagraph"/>
        <w:spacing w:line="480" w:lineRule="auto"/>
        <w:ind w:left="1306" w:right="76"/>
        <w:jc w:val="both"/>
        <w:rPr>
          <w:sz w:val="24"/>
          <w:szCs w:val="24"/>
        </w:rPr>
      </w:pPr>
    </w:p>
    <w:p w14:paraId="4AB78517" w14:textId="77777777" w:rsidR="00FF5A4D" w:rsidRDefault="00FF5A4D" w:rsidP="00FF5A4D">
      <w:pPr>
        <w:pStyle w:val="ListParagraph"/>
        <w:spacing w:line="480" w:lineRule="auto"/>
        <w:ind w:left="1306" w:right="76"/>
        <w:jc w:val="both"/>
        <w:rPr>
          <w:sz w:val="24"/>
          <w:szCs w:val="24"/>
        </w:rPr>
      </w:pPr>
    </w:p>
    <w:p w14:paraId="3C6E05E6" w14:textId="77777777" w:rsidR="00FF5A4D" w:rsidRPr="00C60F79" w:rsidRDefault="00FF5A4D" w:rsidP="00FF5A4D">
      <w:pPr>
        <w:pStyle w:val="ListParagraph"/>
        <w:spacing w:line="480" w:lineRule="auto"/>
        <w:ind w:left="1306" w:right="76"/>
        <w:jc w:val="both"/>
        <w:rPr>
          <w:sz w:val="24"/>
          <w:szCs w:val="24"/>
        </w:rPr>
      </w:pPr>
    </w:p>
    <w:p w14:paraId="1BE73F0D" w14:textId="6D61AE0B" w:rsidR="0035164E" w:rsidRDefault="0035164E" w:rsidP="007E089C">
      <w:pPr>
        <w:spacing w:line="260" w:lineRule="exact"/>
        <w:ind w:right="117"/>
        <w:jc w:val="center"/>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lastRenderedPageBreak/>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lastRenderedPageBreak/>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1B54DC">
          <w:headerReference w:type="default" r:id="rId14"/>
          <w:pgSz w:w="11900" w:h="16840"/>
          <w:pgMar w:top="2268" w:right="1701" w:bottom="1701" w:left="2268" w:header="340" w:footer="737" w:gutter="0"/>
          <w:cols w:space="720"/>
          <w:docGrid w:linePitch="272"/>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734C53">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734C53">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734C53">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734C53">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734C53">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734C53">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734C53">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734C53">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734C53">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734C53">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734C53">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734C53">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734C53">
          <w:headerReference w:type="default" r:id="rId37"/>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734C53">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66A7A" w14:textId="77777777" w:rsidR="00D25246" w:rsidRDefault="00D25246">
      <w:r>
        <w:separator/>
      </w:r>
    </w:p>
  </w:endnote>
  <w:endnote w:type="continuationSeparator" w:id="0">
    <w:p w14:paraId="016D483E" w14:textId="77777777" w:rsidR="00D25246" w:rsidRDefault="00D2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5FDDC" w14:textId="77777777" w:rsidR="00D25246" w:rsidRDefault="00D25246">
      <w:r>
        <w:separator/>
      </w:r>
    </w:p>
  </w:footnote>
  <w:footnote w:type="continuationSeparator" w:id="0">
    <w:p w14:paraId="3A464EB1" w14:textId="77777777" w:rsidR="00D25246" w:rsidRDefault="00D25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734B"/>
    <w:rsid w:val="00070F39"/>
    <w:rsid w:val="00085604"/>
    <w:rsid w:val="000B7434"/>
    <w:rsid w:val="000D7DC0"/>
    <w:rsid w:val="000E5990"/>
    <w:rsid w:val="00120572"/>
    <w:rsid w:val="001453EA"/>
    <w:rsid w:val="001B54DC"/>
    <w:rsid w:val="001C6AED"/>
    <w:rsid w:val="002106B4"/>
    <w:rsid w:val="00210809"/>
    <w:rsid w:val="00221798"/>
    <w:rsid w:val="00227DEF"/>
    <w:rsid w:val="00237F66"/>
    <w:rsid w:val="00260B32"/>
    <w:rsid w:val="00280E86"/>
    <w:rsid w:val="00312331"/>
    <w:rsid w:val="0035164E"/>
    <w:rsid w:val="0037595D"/>
    <w:rsid w:val="003821C8"/>
    <w:rsid w:val="003E7741"/>
    <w:rsid w:val="003F378A"/>
    <w:rsid w:val="0046052B"/>
    <w:rsid w:val="0049399D"/>
    <w:rsid w:val="004D14F0"/>
    <w:rsid w:val="004D64C2"/>
    <w:rsid w:val="004E3530"/>
    <w:rsid w:val="00504C2A"/>
    <w:rsid w:val="005D1EAC"/>
    <w:rsid w:val="005F22D7"/>
    <w:rsid w:val="005F5C9D"/>
    <w:rsid w:val="00601FFB"/>
    <w:rsid w:val="00690DF6"/>
    <w:rsid w:val="0069757D"/>
    <w:rsid w:val="006B7FB5"/>
    <w:rsid w:val="006C4C76"/>
    <w:rsid w:val="007315FF"/>
    <w:rsid w:val="007316C7"/>
    <w:rsid w:val="00734C53"/>
    <w:rsid w:val="00753E49"/>
    <w:rsid w:val="007A185F"/>
    <w:rsid w:val="007E089C"/>
    <w:rsid w:val="00811F99"/>
    <w:rsid w:val="00813962"/>
    <w:rsid w:val="0084515A"/>
    <w:rsid w:val="00850546"/>
    <w:rsid w:val="00861F74"/>
    <w:rsid w:val="00892964"/>
    <w:rsid w:val="008B3E51"/>
    <w:rsid w:val="008E0104"/>
    <w:rsid w:val="009110AB"/>
    <w:rsid w:val="009314BD"/>
    <w:rsid w:val="00941812"/>
    <w:rsid w:val="0098121C"/>
    <w:rsid w:val="009B5385"/>
    <w:rsid w:val="009B7AF1"/>
    <w:rsid w:val="009C2E51"/>
    <w:rsid w:val="00A03F6C"/>
    <w:rsid w:val="00A133DB"/>
    <w:rsid w:val="00A60C05"/>
    <w:rsid w:val="00A82695"/>
    <w:rsid w:val="00AA4216"/>
    <w:rsid w:val="00AD2298"/>
    <w:rsid w:val="00BB5E99"/>
    <w:rsid w:val="00BD3407"/>
    <w:rsid w:val="00C60F79"/>
    <w:rsid w:val="00CA1B3D"/>
    <w:rsid w:val="00CE0C2D"/>
    <w:rsid w:val="00CE6EEC"/>
    <w:rsid w:val="00CF2D3D"/>
    <w:rsid w:val="00D102D3"/>
    <w:rsid w:val="00D25246"/>
    <w:rsid w:val="00D52284"/>
    <w:rsid w:val="00D73C18"/>
    <w:rsid w:val="00E30BA3"/>
    <w:rsid w:val="00E81641"/>
    <w:rsid w:val="00ED6964"/>
    <w:rsid w:val="00F651FB"/>
    <w:rsid w:val="00FA7D27"/>
    <w:rsid w:val="00FB74D7"/>
    <w:rsid w:val="00FF5A4D"/>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fontTable" Target="fontTable.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header" Target="header1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57</Pages>
  <Words>9394</Words>
  <Characters>53546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202</cp:revision>
  <cp:lastPrinted>2024-01-26T05:53:00Z</cp:lastPrinted>
  <dcterms:created xsi:type="dcterms:W3CDTF">2024-01-03T04:00:00Z</dcterms:created>
  <dcterms:modified xsi:type="dcterms:W3CDTF">2024-06-26T08:31:00Z</dcterms:modified>
</cp:coreProperties>
</file>