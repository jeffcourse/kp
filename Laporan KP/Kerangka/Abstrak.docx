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1A9E8" w14:textId="77777777" w:rsidR="003D3B31" w:rsidRDefault="003D3B31">
      <w:pPr>
        <w:spacing w:before="13" w:line="260" w:lineRule="exact"/>
        <w:rPr>
          <w:sz w:val="26"/>
          <w:szCs w:val="26"/>
        </w:rPr>
      </w:pPr>
    </w:p>
    <w:p w14:paraId="0ED65183" w14:textId="77777777" w:rsidR="00180895" w:rsidRDefault="00180895">
      <w:pPr>
        <w:spacing w:before="13" w:line="260" w:lineRule="exact"/>
        <w:rPr>
          <w:sz w:val="26"/>
          <w:szCs w:val="26"/>
        </w:rPr>
      </w:pPr>
    </w:p>
    <w:p w14:paraId="1416D9FA" w14:textId="77777777" w:rsidR="00180895" w:rsidRDefault="00180895">
      <w:pPr>
        <w:spacing w:before="13" w:line="260" w:lineRule="exact"/>
        <w:rPr>
          <w:sz w:val="26"/>
          <w:szCs w:val="26"/>
        </w:rPr>
      </w:pPr>
    </w:p>
    <w:p w14:paraId="7AB2ACC5" w14:textId="77777777" w:rsidR="00180895" w:rsidRDefault="00180895">
      <w:pPr>
        <w:spacing w:before="13" w:line="260" w:lineRule="exact"/>
        <w:rPr>
          <w:sz w:val="26"/>
          <w:szCs w:val="26"/>
        </w:rPr>
      </w:pPr>
    </w:p>
    <w:p w14:paraId="59557A48" w14:textId="77777777" w:rsidR="00180895" w:rsidRDefault="00180895">
      <w:pPr>
        <w:spacing w:before="13" w:line="260" w:lineRule="exact"/>
        <w:rPr>
          <w:sz w:val="26"/>
          <w:szCs w:val="26"/>
        </w:rPr>
      </w:pPr>
    </w:p>
    <w:p w14:paraId="392A34D2" w14:textId="77777777" w:rsidR="00180895" w:rsidRDefault="00180895">
      <w:pPr>
        <w:spacing w:before="13" w:line="260" w:lineRule="exact"/>
        <w:rPr>
          <w:sz w:val="26"/>
          <w:szCs w:val="26"/>
        </w:rPr>
      </w:pPr>
    </w:p>
    <w:p w14:paraId="62465F88" w14:textId="77777777" w:rsidR="00180895" w:rsidRDefault="00180895">
      <w:pPr>
        <w:spacing w:before="13" w:line="260" w:lineRule="exact"/>
        <w:rPr>
          <w:sz w:val="26"/>
          <w:szCs w:val="26"/>
        </w:rPr>
      </w:pPr>
    </w:p>
    <w:p w14:paraId="67EBB367" w14:textId="77777777" w:rsidR="00180895" w:rsidRDefault="00180895">
      <w:pPr>
        <w:spacing w:before="13" w:line="260" w:lineRule="exact"/>
        <w:rPr>
          <w:sz w:val="26"/>
          <w:szCs w:val="26"/>
        </w:rPr>
      </w:pPr>
    </w:p>
    <w:p w14:paraId="543AEE2B" w14:textId="77777777" w:rsidR="00180895" w:rsidRDefault="00180895">
      <w:pPr>
        <w:spacing w:before="13" w:line="260" w:lineRule="exact"/>
        <w:rPr>
          <w:sz w:val="26"/>
          <w:szCs w:val="26"/>
        </w:rPr>
      </w:pPr>
    </w:p>
    <w:p w14:paraId="03B0C3E1" w14:textId="77777777" w:rsidR="00180895" w:rsidRDefault="00180895">
      <w:pPr>
        <w:spacing w:before="13" w:line="260" w:lineRule="exact"/>
        <w:rPr>
          <w:sz w:val="26"/>
          <w:szCs w:val="26"/>
        </w:rPr>
      </w:pPr>
    </w:p>
    <w:p w14:paraId="4309B8D7" w14:textId="77777777" w:rsidR="00180895" w:rsidRDefault="00180895">
      <w:pPr>
        <w:spacing w:before="13" w:line="260" w:lineRule="exact"/>
        <w:rPr>
          <w:sz w:val="26"/>
          <w:szCs w:val="26"/>
        </w:rPr>
      </w:pPr>
    </w:p>
    <w:p w14:paraId="42B23909" w14:textId="77777777" w:rsidR="00180895" w:rsidRDefault="00180895">
      <w:pPr>
        <w:spacing w:before="13" w:line="260" w:lineRule="exact"/>
        <w:rPr>
          <w:sz w:val="26"/>
          <w:szCs w:val="26"/>
        </w:rPr>
      </w:pPr>
    </w:p>
    <w:p w14:paraId="02149FC4" w14:textId="77777777" w:rsidR="00180895" w:rsidRDefault="00180895">
      <w:pPr>
        <w:spacing w:before="13" w:line="260" w:lineRule="exact"/>
        <w:rPr>
          <w:sz w:val="26"/>
          <w:szCs w:val="26"/>
        </w:rPr>
      </w:pPr>
    </w:p>
    <w:p w14:paraId="31FD64ED" w14:textId="77777777" w:rsidR="00180895" w:rsidRDefault="00180895">
      <w:pPr>
        <w:spacing w:before="13" w:line="260" w:lineRule="exact"/>
        <w:rPr>
          <w:sz w:val="26"/>
          <w:szCs w:val="26"/>
        </w:rPr>
      </w:pPr>
    </w:p>
    <w:p w14:paraId="14BA7F81" w14:textId="77777777" w:rsidR="00180895" w:rsidRDefault="00180895">
      <w:pPr>
        <w:spacing w:before="13" w:line="260" w:lineRule="exact"/>
        <w:rPr>
          <w:sz w:val="26"/>
          <w:szCs w:val="26"/>
        </w:rPr>
      </w:pPr>
    </w:p>
    <w:p w14:paraId="717053FF" w14:textId="77777777" w:rsidR="00180895" w:rsidRDefault="00180895">
      <w:pPr>
        <w:spacing w:before="13" w:line="260" w:lineRule="exact"/>
        <w:rPr>
          <w:sz w:val="26"/>
          <w:szCs w:val="26"/>
        </w:rPr>
      </w:pPr>
    </w:p>
    <w:p w14:paraId="7D9DC864" w14:textId="77777777" w:rsidR="00180895" w:rsidRDefault="00180895">
      <w:pPr>
        <w:spacing w:before="13" w:line="260" w:lineRule="exact"/>
        <w:rPr>
          <w:sz w:val="26"/>
          <w:szCs w:val="26"/>
        </w:rPr>
      </w:pPr>
    </w:p>
    <w:p w14:paraId="6F329EB0" w14:textId="77777777" w:rsidR="00180895" w:rsidRDefault="00180895">
      <w:pPr>
        <w:spacing w:before="13" w:line="260" w:lineRule="exact"/>
        <w:rPr>
          <w:sz w:val="26"/>
          <w:szCs w:val="26"/>
        </w:rPr>
      </w:pPr>
    </w:p>
    <w:p w14:paraId="5E69173E" w14:textId="77777777" w:rsidR="00180895" w:rsidRDefault="00180895">
      <w:pPr>
        <w:spacing w:before="13" w:line="260" w:lineRule="exact"/>
        <w:rPr>
          <w:sz w:val="26"/>
          <w:szCs w:val="26"/>
        </w:rPr>
      </w:pPr>
    </w:p>
    <w:p w14:paraId="1CFE6D4F" w14:textId="77777777" w:rsidR="00180895" w:rsidRDefault="00180895">
      <w:pPr>
        <w:spacing w:before="13" w:line="260" w:lineRule="exact"/>
        <w:rPr>
          <w:sz w:val="26"/>
          <w:szCs w:val="26"/>
        </w:rPr>
      </w:pPr>
    </w:p>
    <w:p w14:paraId="09148038" w14:textId="77777777" w:rsidR="00180895" w:rsidRDefault="00180895">
      <w:pPr>
        <w:spacing w:before="13" w:line="260" w:lineRule="exact"/>
        <w:rPr>
          <w:sz w:val="26"/>
          <w:szCs w:val="26"/>
        </w:rPr>
      </w:pPr>
    </w:p>
    <w:p w14:paraId="5473E082" w14:textId="77777777" w:rsidR="00180895" w:rsidRDefault="00180895">
      <w:pPr>
        <w:spacing w:before="13" w:line="260" w:lineRule="exact"/>
        <w:rPr>
          <w:sz w:val="26"/>
          <w:szCs w:val="26"/>
        </w:rPr>
      </w:pPr>
    </w:p>
    <w:p w14:paraId="3D096762" w14:textId="77777777" w:rsidR="00180895" w:rsidRDefault="00180895">
      <w:pPr>
        <w:spacing w:before="13" w:line="260" w:lineRule="exact"/>
        <w:rPr>
          <w:sz w:val="26"/>
          <w:szCs w:val="26"/>
        </w:rPr>
      </w:pPr>
    </w:p>
    <w:p w14:paraId="41545F8D" w14:textId="77777777" w:rsidR="00180895" w:rsidRDefault="00180895">
      <w:pPr>
        <w:spacing w:before="13" w:line="260" w:lineRule="exact"/>
        <w:rPr>
          <w:sz w:val="26"/>
          <w:szCs w:val="26"/>
        </w:rPr>
      </w:pPr>
    </w:p>
    <w:p w14:paraId="7644D1EA" w14:textId="77777777" w:rsidR="00180895" w:rsidRDefault="00180895">
      <w:pPr>
        <w:spacing w:before="13" w:line="260" w:lineRule="exact"/>
        <w:rPr>
          <w:sz w:val="26"/>
          <w:szCs w:val="26"/>
        </w:rPr>
      </w:pPr>
    </w:p>
    <w:p w14:paraId="372CB1F4" w14:textId="77777777" w:rsidR="00180895" w:rsidRDefault="00180895">
      <w:pPr>
        <w:spacing w:before="13" w:line="260" w:lineRule="exact"/>
        <w:rPr>
          <w:sz w:val="26"/>
          <w:szCs w:val="26"/>
        </w:rPr>
      </w:pPr>
    </w:p>
    <w:p w14:paraId="2DA7887E" w14:textId="77777777" w:rsidR="00180895" w:rsidRDefault="00180895">
      <w:pPr>
        <w:spacing w:before="13" w:line="260" w:lineRule="exact"/>
        <w:rPr>
          <w:sz w:val="26"/>
          <w:szCs w:val="26"/>
        </w:rPr>
      </w:pPr>
    </w:p>
    <w:p w14:paraId="285F923D" w14:textId="77777777" w:rsidR="00180895" w:rsidRDefault="00180895">
      <w:pPr>
        <w:spacing w:before="13" w:line="260" w:lineRule="exact"/>
        <w:rPr>
          <w:sz w:val="26"/>
          <w:szCs w:val="26"/>
        </w:rPr>
      </w:pPr>
    </w:p>
    <w:p w14:paraId="63ABEF87" w14:textId="77777777" w:rsidR="00180895" w:rsidRDefault="00180895">
      <w:pPr>
        <w:spacing w:before="13" w:line="260" w:lineRule="exact"/>
        <w:rPr>
          <w:sz w:val="26"/>
          <w:szCs w:val="26"/>
        </w:rPr>
      </w:pPr>
    </w:p>
    <w:p w14:paraId="62715134" w14:textId="77777777" w:rsidR="00180895" w:rsidRDefault="00180895">
      <w:pPr>
        <w:spacing w:before="13" w:line="260" w:lineRule="exact"/>
        <w:rPr>
          <w:sz w:val="26"/>
          <w:szCs w:val="26"/>
        </w:rPr>
      </w:pPr>
    </w:p>
    <w:p w14:paraId="64FF8204" w14:textId="77777777" w:rsidR="00180895" w:rsidRDefault="00180895">
      <w:pPr>
        <w:spacing w:before="13" w:line="260" w:lineRule="exact"/>
        <w:rPr>
          <w:sz w:val="26"/>
          <w:szCs w:val="26"/>
        </w:rPr>
      </w:pPr>
    </w:p>
    <w:p w14:paraId="6077F04E" w14:textId="77777777" w:rsidR="00180895" w:rsidRDefault="00180895">
      <w:pPr>
        <w:spacing w:before="13" w:line="260" w:lineRule="exact"/>
        <w:rPr>
          <w:sz w:val="26"/>
          <w:szCs w:val="26"/>
        </w:rPr>
      </w:pPr>
    </w:p>
    <w:p w14:paraId="7669ED40" w14:textId="77777777" w:rsidR="00180895" w:rsidRDefault="00180895">
      <w:pPr>
        <w:spacing w:before="13" w:line="260" w:lineRule="exact"/>
        <w:rPr>
          <w:sz w:val="26"/>
          <w:szCs w:val="26"/>
        </w:rPr>
      </w:pPr>
    </w:p>
    <w:p w14:paraId="4DD29906" w14:textId="77777777" w:rsidR="00180895" w:rsidRDefault="00180895">
      <w:pPr>
        <w:spacing w:before="13" w:line="260" w:lineRule="exact"/>
        <w:rPr>
          <w:sz w:val="26"/>
          <w:szCs w:val="26"/>
        </w:rPr>
      </w:pPr>
    </w:p>
    <w:p w14:paraId="36B308CA" w14:textId="77777777" w:rsidR="00180895" w:rsidRDefault="00180895">
      <w:pPr>
        <w:spacing w:before="13" w:line="260" w:lineRule="exact"/>
        <w:rPr>
          <w:sz w:val="26"/>
          <w:szCs w:val="26"/>
        </w:rPr>
      </w:pPr>
    </w:p>
    <w:p w14:paraId="776E4BE7" w14:textId="77777777" w:rsidR="00180895" w:rsidRDefault="00180895">
      <w:pPr>
        <w:spacing w:before="13" w:line="260" w:lineRule="exact"/>
        <w:rPr>
          <w:sz w:val="26"/>
          <w:szCs w:val="26"/>
        </w:rPr>
      </w:pPr>
    </w:p>
    <w:p w14:paraId="3356F0C4" w14:textId="77777777" w:rsidR="00180895" w:rsidRDefault="00180895">
      <w:pPr>
        <w:spacing w:before="13" w:line="260" w:lineRule="exact"/>
        <w:rPr>
          <w:sz w:val="26"/>
          <w:szCs w:val="26"/>
        </w:rPr>
      </w:pPr>
    </w:p>
    <w:p w14:paraId="4D812ED4" w14:textId="77777777" w:rsidR="00180895" w:rsidRDefault="00180895">
      <w:pPr>
        <w:spacing w:before="13" w:line="260" w:lineRule="exact"/>
        <w:rPr>
          <w:sz w:val="26"/>
          <w:szCs w:val="26"/>
        </w:rPr>
      </w:pPr>
    </w:p>
    <w:p w14:paraId="28116683" w14:textId="77777777" w:rsidR="00180895" w:rsidRDefault="00180895">
      <w:pPr>
        <w:spacing w:before="13" w:line="260" w:lineRule="exact"/>
        <w:rPr>
          <w:sz w:val="26"/>
          <w:szCs w:val="26"/>
        </w:rPr>
      </w:pPr>
    </w:p>
    <w:p w14:paraId="2F0F1F0D" w14:textId="77777777" w:rsidR="00180895" w:rsidRDefault="00180895">
      <w:pPr>
        <w:spacing w:before="13" w:line="260" w:lineRule="exact"/>
        <w:rPr>
          <w:sz w:val="26"/>
          <w:szCs w:val="26"/>
        </w:rPr>
      </w:pPr>
    </w:p>
    <w:p w14:paraId="5B87C748" w14:textId="77777777" w:rsidR="00180895" w:rsidRDefault="00180895">
      <w:pPr>
        <w:spacing w:before="13" w:line="260" w:lineRule="exact"/>
        <w:rPr>
          <w:sz w:val="26"/>
          <w:szCs w:val="26"/>
        </w:rPr>
      </w:pPr>
    </w:p>
    <w:p w14:paraId="0C10E0D3" w14:textId="77777777" w:rsidR="00180895" w:rsidRDefault="00180895">
      <w:pPr>
        <w:spacing w:before="13" w:line="260" w:lineRule="exact"/>
        <w:rPr>
          <w:sz w:val="26"/>
          <w:szCs w:val="26"/>
        </w:rPr>
      </w:pPr>
    </w:p>
    <w:p w14:paraId="1FD1A3CF" w14:textId="77777777" w:rsidR="00180895" w:rsidRDefault="00180895">
      <w:pPr>
        <w:spacing w:before="13" w:line="260" w:lineRule="exact"/>
        <w:rPr>
          <w:sz w:val="26"/>
          <w:szCs w:val="26"/>
        </w:rPr>
      </w:pPr>
    </w:p>
    <w:p w14:paraId="55B00CDD" w14:textId="77777777" w:rsidR="00180895" w:rsidRDefault="00180895">
      <w:pPr>
        <w:spacing w:before="13" w:line="260" w:lineRule="exact"/>
        <w:rPr>
          <w:sz w:val="26"/>
          <w:szCs w:val="26"/>
        </w:rPr>
      </w:pPr>
    </w:p>
    <w:p w14:paraId="025C5948" w14:textId="77777777" w:rsidR="00180895" w:rsidRDefault="00180895">
      <w:pPr>
        <w:spacing w:before="13" w:line="260" w:lineRule="exact"/>
        <w:rPr>
          <w:sz w:val="26"/>
          <w:szCs w:val="26"/>
        </w:rPr>
      </w:pPr>
    </w:p>
    <w:p w14:paraId="60554CCC" w14:textId="77777777" w:rsidR="00180895" w:rsidRDefault="00180895">
      <w:pPr>
        <w:spacing w:before="13" w:line="260" w:lineRule="exact"/>
        <w:rPr>
          <w:sz w:val="26"/>
          <w:szCs w:val="26"/>
        </w:rPr>
      </w:pPr>
    </w:p>
    <w:p w14:paraId="3F0A0320" w14:textId="77777777" w:rsidR="00180895" w:rsidRDefault="00180895">
      <w:pPr>
        <w:spacing w:before="13" w:line="260" w:lineRule="exact"/>
        <w:rPr>
          <w:sz w:val="26"/>
          <w:szCs w:val="26"/>
        </w:rPr>
      </w:pPr>
    </w:p>
    <w:p w14:paraId="306F0384" w14:textId="77777777" w:rsidR="00180895" w:rsidRDefault="00180895">
      <w:pPr>
        <w:spacing w:before="13" w:line="260" w:lineRule="exact"/>
        <w:rPr>
          <w:sz w:val="26"/>
          <w:szCs w:val="26"/>
        </w:rPr>
      </w:pPr>
    </w:p>
    <w:p w14:paraId="02BD09EE" w14:textId="77777777" w:rsidR="00180895" w:rsidRDefault="00180895">
      <w:pPr>
        <w:spacing w:before="13" w:line="260" w:lineRule="exact"/>
        <w:rPr>
          <w:sz w:val="26"/>
          <w:szCs w:val="26"/>
        </w:rPr>
      </w:pPr>
    </w:p>
    <w:p w14:paraId="14573D3F" w14:textId="77777777" w:rsidR="00180895" w:rsidRDefault="00180895">
      <w:pPr>
        <w:spacing w:before="13" w:line="260" w:lineRule="exact"/>
        <w:rPr>
          <w:sz w:val="26"/>
          <w:szCs w:val="26"/>
        </w:rPr>
      </w:pPr>
    </w:p>
    <w:p w14:paraId="21E87939" w14:textId="77777777" w:rsidR="00180895" w:rsidRDefault="00180895">
      <w:pPr>
        <w:spacing w:before="13" w:line="260" w:lineRule="exact"/>
        <w:rPr>
          <w:sz w:val="26"/>
          <w:szCs w:val="26"/>
        </w:rPr>
      </w:pPr>
    </w:p>
    <w:p w14:paraId="230ECA66" w14:textId="77777777" w:rsidR="00180895" w:rsidRDefault="00180895">
      <w:pPr>
        <w:spacing w:before="13" w:line="260" w:lineRule="exact"/>
        <w:rPr>
          <w:sz w:val="26"/>
          <w:szCs w:val="26"/>
        </w:rPr>
      </w:pPr>
    </w:p>
    <w:p w14:paraId="48D61B00" w14:textId="77777777" w:rsidR="00180895" w:rsidRDefault="00180895">
      <w:pPr>
        <w:spacing w:before="13" w:line="260" w:lineRule="exact"/>
        <w:rPr>
          <w:sz w:val="26"/>
          <w:szCs w:val="26"/>
        </w:rPr>
      </w:pPr>
    </w:p>
    <w:p w14:paraId="408AB596" w14:textId="77777777" w:rsidR="00180895" w:rsidRDefault="00180895">
      <w:pPr>
        <w:spacing w:before="13" w:line="260" w:lineRule="exact"/>
        <w:rPr>
          <w:sz w:val="26"/>
          <w:szCs w:val="26"/>
        </w:rPr>
      </w:pPr>
    </w:p>
    <w:p w14:paraId="5277CC00" w14:textId="77777777" w:rsidR="00180895" w:rsidRDefault="00180895">
      <w:pPr>
        <w:spacing w:before="13" w:line="260" w:lineRule="exact"/>
        <w:rPr>
          <w:sz w:val="26"/>
          <w:szCs w:val="26"/>
        </w:rPr>
      </w:pPr>
    </w:p>
    <w:p w14:paraId="404B21A7" w14:textId="77777777" w:rsidR="00180895" w:rsidRDefault="00180895">
      <w:pPr>
        <w:spacing w:before="13" w:line="260" w:lineRule="exact"/>
        <w:rPr>
          <w:sz w:val="26"/>
          <w:szCs w:val="26"/>
        </w:rPr>
      </w:pPr>
    </w:p>
    <w:p w14:paraId="277FA148" w14:textId="77777777" w:rsidR="00180895" w:rsidRDefault="00180895">
      <w:pPr>
        <w:spacing w:before="13" w:line="260" w:lineRule="exact"/>
        <w:rPr>
          <w:sz w:val="26"/>
          <w:szCs w:val="26"/>
        </w:rPr>
      </w:pPr>
    </w:p>
    <w:p w14:paraId="4DD78D4C" w14:textId="77777777" w:rsidR="00180895" w:rsidRDefault="00180895">
      <w:pPr>
        <w:spacing w:before="13" w:line="260" w:lineRule="exact"/>
        <w:rPr>
          <w:sz w:val="26"/>
          <w:szCs w:val="26"/>
        </w:rPr>
      </w:pPr>
    </w:p>
    <w:p w14:paraId="7EA77E96" w14:textId="77777777" w:rsidR="00180895" w:rsidRDefault="00180895">
      <w:pPr>
        <w:spacing w:before="13" w:line="260" w:lineRule="exact"/>
        <w:rPr>
          <w:sz w:val="26"/>
          <w:szCs w:val="26"/>
        </w:rPr>
      </w:pPr>
    </w:p>
    <w:p w14:paraId="560805E9" w14:textId="77777777" w:rsidR="00180895" w:rsidRDefault="00180895">
      <w:pPr>
        <w:spacing w:before="13" w:line="260" w:lineRule="exact"/>
        <w:rPr>
          <w:sz w:val="26"/>
          <w:szCs w:val="26"/>
        </w:rPr>
      </w:pPr>
    </w:p>
    <w:p w14:paraId="47DEAD14" w14:textId="77777777" w:rsidR="00180895" w:rsidRDefault="00180895">
      <w:pPr>
        <w:spacing w:before="13" w:line="260" w:lineRule="exact"/>
        <w:rPr>
          <w:sz w:val="26"/>
          <w:szCs w:val="26"/>
        </w:rPr>
      </w:pPr>
    </w:p>
    <w:p w14:paraId="2FC890CB" w14:textId="77777777" w:rsidR="00180895" w:rsidRDefault="00180895">
      <w:pPr>
        <w:spacing w:before="13" w:line="260" w:lineRule="exact"/>
        <w:rPr>
          <w:sz w:val="26"/>
          <w:szCs w:val="26"/>
        </w:rPr>
      </w:pPr>
    </w:p>
    <w:p w14:paraId="6B4A3F87" w14:textId="77777777" w:rsidR="00180895" w:rsidRDefault="00180895">
      <w:pPr>
        <w:spacing w:before="13" w:line="260" w:lineRule="exact"/>
        <w:rPr>
          <w:sz w:val="26"/>
          <w:szCs w:val="26"/>
        </w:rPr>
      </w:pPr>
    </w:p>
    <w:p w14:paraId="6F5DDACF" w14:textId="77777777" w:rsidR="00180895" w:rsidRDefault="00180895">
      <w:pPr>
        <w:spacing w:before="13" w:line="260" w:lineRule="exact"/>
        <w:rPr>
          <w:sz w:val="26"/>
          <w:szCs w:val="26"/>
        </w:rPr>
      </w:pPr>
    </w:p>
    <w:p w14:paraId="629CE632" w14:textId="77777777" w:rsidR="00180895" w:rsidRDefault="00180895">
      <w:pPr>
        <w:spacing w:before="13" w:line="260" w:lineRule="exact"/>
        <w:rPr>
          <w:sz w:val="26"/>
          <w:szCs w:val="26"/>
        </w:rPr>
      </w:pPr>
    </w:p>
    <w:p w14:paraId="57175CA6" w14:textId="77777777" w:rsidR="00180895" w:rsidRDefault="00180895">
      <w:pPr>
        <w:spacing w:before="13" w:line="260" w:lineRule="exact"/>
        <w:rPr>
          <w:sz w:val="26"/>
          <w:szCs w:val="26"/>
        </w:rPr>
      </w:pPr>
    </w:p>
    <w:p w14:paraId="592CC281" w14:textId="77777777" w:rsidR="00180895" w:rsidRDefault="00180895">
      <w:pPr>
        <w:spacing w:before="13" w:line="260" w:lineRule="exact"/>
        <w:rPr>
          <w:sz w:val="26"/>
          <w:szCs w:val="26"/>
        </w:rPr>
      </w:pPr>
    </w:p>
    <w:p w14:paraId="0B8641FF" w14:textId="77777777" w:rsidR="00180895" w:rsidRDefault="00180895">
      <w:pPr>
        <w:spacing w:before="13" w:line="260" w:lineRule="exact"/>
        <w:rPr>
          <w:sz w:val="26"/>
          <w:szCs w:val="26"/>
        </w:rPr>
      </w:pPr>
    </w:p>
    <w:p w14:paraId="339881E2" w14:textId="77777777" w:rsidR="00180895" w:rsidRDefault="00180895">
      <w:pPr>
        <w:spacing w:before="13" w:line="260" w:lineRule="exact"/>
        <w:rPr>
          <w:sz w:val="26"/>
          <w:szCs w:val="26"/>
        </w:rPr>
      </w:pPr>
    </w:p>
    <w:p w14:paraId="4084D34C" w14:textId="77777777" w:rsidR="00180895" w:rsidRDefault="00180895">
      <w:pPr>
        <w:spacing w:before="13" w:line="260" w:lineRule="exact"/>
        <w:rPr>
          <w:sz w:val="26"/>
          <w:szCs w:val="26"/>
        </w:rPr>
      </w:pPr>
    </w:p>
    <w:p w14:paraId="2EEE79C4" w14:textId="77777777" w:rsidR="00180895" w:rsidRDefault="00180895">
      <w:pPr>
        <w:spacing w:before="13" w:line="260" w:lineRule="exact"/>
        <w:rPr>
          <w:sz w:val="26"/>
          <w:szCs w:val="26"/>
        </w:rPr>
      </w:pPr>
    </w:p>
    <w:p w14:paraId="68BBA3B9" w14:textId="77777777" w:rsidR="00180895" w:rsidRDefault="00180895">
      <w:pPr>
        <w:spacing w:before="13" w:line="260" w:lineRule="exact"/>
        <w:rPr>
          <w:sz w:val="26"/>
          <w:szCs w:val="26"/>
        </w:rPr>
      </w:pPr>
    </w:p>
    <w:p w14:paraId="6366C50F" w14:textId="77777777" w:rsidR="00180895" w:rsidRDefault="00180895">
      <w:pPr>
        <w:spacing w:before="13" w:line="260" w:lineRule="exact"/>
        <w:rPr>
          <w:sz w:val="26"/>
          <w:szCs w:val="26"/>
        </w:rPr>
      </w:pPr>
    </w:p>
    <w:p w14:paraId="137175C3" w14:textId="77777777" w:rsidR="00180895" w:rsidRDefault="00180895">
      <w:pPr>
        <w:spacing w:before="13" w:line="260" w:lineRule="exact"/>
        <w:rPr>
          <w:sz w:val="26"/>
          <w:szCs w:val="26"/>
        </w:rPr>
      </w:pPr>
    </w:p>
    <w:p w14:paraId="08132899" w14:textId="77777777" w:rsidR="00180895" w:rsidRDefault="00180895">
      <w:pPr>
        <w:spacing w:before="13" w:line="260" w:lineRule="exact"/>
        <w:rPr>
          <w:sz w:val="26"/>
          <w:szCs w:val="26"/>
        </w:rPr>
      </w:pPr>
    </w:p>
    <w:p w14:paraId="138797FB" w14:textId="77777777" w:rsidR="00180895" w:rsidRDefault="00180895">
      <w:pPr>
        <w:spacing w:before="13" w:line="260" w:lineRule="exact"/>
        <w:rPr>
          <w:sz w:val="26"/>
          <w:szCs w:val="26"/>
        </w:rPr>
      </w:pPr>
    </w:p>
    <w:p w14:paraId="0F688B1C" w14:textId="77777777" w:rsidR="00180895" w:rsidRDefault="00180895">
      <w:pPr>
        <w:spacing w:before="13" w:line="260" w:lineRule="exact"/>
        <w:rPr>
          <w:sz w:val="26"/>
          <w:szCs w:val="26"/>
        </w:rPr>
      </w:pPr>
    </w:p>
    <w:p w14:paraId="70739508" w14:textId="77777777" w:rsidR="00180895" w:rsidRDefault="00180895">
      <w:pPr>
        <w:spacing w:before="13" w:line="260" w:lineRule="exact"/>
        <w:rPr>
          <w:sz w:val="26"/>
          <w:szCs w:val="26"/>
        </w:rPr>
      </w:pPr>
    </w:p>
    <w:p w14:paraId="5510ED67" w14:textId="77777777" w:rsidR="00180895" w:rsidRDefault="00180895">
      <w:pPr>
        <w:spacing w:before="13" w:line="260" w:lineRule="exact"/>
        <w:rPr>
          <w:sz w:val="26"/>
          <w:szCs w:val="26"/>
        </w:rPr>
      </w:pPr>
    </w:p>
    <w:p w14:paraId="46F4476E" w14:textId="77777777" w:rsidR="00180895" w:rsidRDefault="00180895">
      <w:pPr>
        <w:spacing w:before="13" w:line="260" w:lineRule="exact"/>
        <w:rPr>
          <w:sz w:val="26"/>
          <w:szCs w:val="26"/>
        </w:rPr>
      </w:pPr>
    </w:p>
    <w:p w14:paraId="543E25F3" w14:textId="77777777" w:rsidR="00180895" w:rsidRDefault="00180895">
      <w:pPr>
        <w:spacing w:before="13" w:line="260" w:lineRule="exact"/>
        <w:rPr>
          <w:sz w:val="26"/>
          <w:szCs w:val="26"/>
        </w:rPr>
      </w:pPr>
    </w:p>
    <w:p w14:paraId="6DA6AC02" w14:textId="77777777" w:rsidR="00180895" w:rsidRDefault="00180895">
      <w:pPr>
        <w:spacing w:before="13" w:line="260" w:lineRule="exact"/>
        <w:rPr>
          <w:sz w:val="26"/>
          <w:szCs w:val="26"/>
        </w:rPr>
      </w:pPr>
    </w:p>
    <w:p w14:paraId="5D888DD9" w14:textId="77777777" w:rsidR="00180895" w:rsidRDefault="00180895">
      <w:pPr>
        <w:spacing w:before="13" w:line="260" w:lineRule="exact"/>
        <w:rPr>
          <w:sz w:val="26"/>
          <w:szCs w:val="26"/>
        </w:rPr>
      </w:pPr>
    </w:p>
    <w:p w14:paraId="2E43A0DA" w14:textId="77777777" w:rsidR="00180895" w:rsidRDefault="00180895">
      <w:pPr>
        <w:spacing w:before="13" w:line="260" w:lineRule="exact"/>
        <w:rPr>
          <w:sz w:val="26"/>
          <w:szCs w:val="26"/>
        </w:rPr>
      </w:pPr>
    </w:p>
    <w:p w14:paraId="57F670D6" w14:textId="77777777" w:rsidR="00180895" w:rsidRDefault="00180895">
      <w:pPr>
        <w:spacing w:before="13" w:line="260" w:lineRule="exact"/>
        <w:rPr>
          <w:sz w:val="26"/>
          <w:szCs w:val="26"/>
        </w:rPr>
      </w:pPr>
    </w:p>
    <w:p w14:paraId="361739B7" w14:textId="77777777" w:rsidR="00180895" w:rsidRDefault="00180895">
      <w:pPr>
        <w:spacing w:before="13" w:line="260" w:lineRule="exact"/>
        <w:rPr>
          <w:sz w:val="26"/>
          <w:szCs w:val="26"/>
        </w:rPr>
      </w:pPr>
    </w:p>
    <w:p w14:paraId="17D6C5CF" w14:textId="77777777" w:rsidR="00180895" w:rsidRDefault="00180895">
      <w:pPr>
        <w:spacing w:before="13" w:line="260" w:lineRule="exact"/>
        <w:rPr>
          <w:sz w:val="26"/>
          <w:szCs w:val="26"/>
        </w:rPr>
      </w:pPr>
    </w:p>
    <w:p w14:paraId="3A1C7B81" w14:textId="77777777" w:rsidR="00180895" w:rsidRDefault="00180895">
      <w:pPr>
        <w:spacing w:before="13" w:line="260" w:lineRule="exact"/>
        <w:rPr>
          <w:sz w:val="26"/>
          <w:szCs w:val="26"/>
        </w:rPr>
      </w:pPr>
    </w:p>
    <w:p w14:paraId="24FB408D" w14:textId="77777777" w:rsidR="00180895" w:rsidRDefault="00180895">
      <w:pPr>
        <w:spacing w:before="13" w:line="260" w:lineRule="exact"/>
        <w:rPr>
          <w:sz w:val="26"/>
          <w:szCs w:val="26"/>
        </w:rPr>
      </w:pPr>
    </w:p>
    <w:p w14:paraId="48DE2A1B" w14:textId="77777777" w:rsidR="00180895" w:rsidRDefault="00180895">
      <w:pPr>
        <w:spacing w:before="13" w:line="260" w:lineRule="exact"/>
        <w:rPr>
          <w:sz w:val="26"/>
          <w:szCs w:val="26"/>
        </w:rPr>
      </w:pPr>
    </w:p>
    <w:p w14:paraId="03B21D3D" w14:textId="77777777" w:rsidR="00180895" w:rsidRDefault="00180895">
      <w:pPr>
        <w:spacing w:before="13" w:line="260" w:lineRule="exact"/>
        <w:rPr>
          <w:sz w:val="26"/>
          <w:szCs w:val="26"/>
        </w:rPr>
      </w:pPr>
    </w:p>
    <w:p w14:paraId="3A6B1170" w14:textId="77777777" w:rsidR="00180895" w:rsidRDefault="00180895">
      <w:pPr>
        <w:spacing w:before="13" w:line="260" w:lineRule="exact"/>
        <w:rPr>
          <w:sz w:val="26"/>
          <w:szCs w:val="26"/>
        </w:rPr>
      </w:pPr>
    </w:p>
    <w:p w14:paraId="72800BDE" w14:textId="77777777" w:rsidR="00180895" w:rsidRDefault="00180895">
      <w:pPr>
        <w:spacing w:before="13" w:line="260" w:lineRule="exact"/>
        <w:rPr>
          <w:sz w:val="26"/>
          <w:szCs w:val="26"/>
        </w:rPr>
      </w:pPr>
    </w:p>
    <w:p w14:paraId="4FFA4859" w14:textId="7428F242" w:rsidR="00180895" w:rsidRPr="00180895" w:rsidRDefault="00180895" w:rsidP="00180895">
      <w:pPr>
        <w:ind w:right="3585"/>
        <w:rPr>
          <w:sz w:val="26"/>
          <w:szCs w:val="26"/>
        </w:rPr>
      </w:pPr>
    </w:p>
    <w:p w14:paraId="60D5F502" w14:textId="77777777" w:rsidR="0064216B" w:rsidRPr="0064216B" w:rsidRDefault="0064216B" w:rsidP="0064216B">
      <w:pPr>
        <w:spacing w:before="20"/>
        <w:ind w:left="760" w:right="300"/>
        <w:jc w:val="center"/>
        <w:rPr>
          <w:sz w:val="24"/>
          <w:szCs w:val="24"/>
        </w:rPr>
      </w:pPr>
      <w:r w:rsidRPr="0064216B">
        <w:rPr>
          <w:color w:val="000000"/>
          <w:sz w:val="28"/>
          <w:szCs w:val="28"/>
        </w:rPr>
        <w:lastRenderedPageBreak/>
        <w:t>PEMBUATAN SISTEM INVENTORY MANAGEMENT UNTUK PT. MASUYA GRAHA TRIKENCANA</w:t>
      </w:r>
    </w:p>
    <w:p w14:paraId="0B25265F" w14:textId="77777777" w:rsidR="0064216B" w:rsidRPr="0064216B" w:rsidRDefault="0064216B" w:rsidP="0064216B">
      <w:pPr>
        <w:spacing w:before="20"/>
        <w:ind w:left="760" w:right="300"/>
        <w:jc w:val="center"/>
        <w:rPr>
          <w:sz w:val="24"/>
          <w:szCs w:val="24"/>
        </w:rPr>
      </w:pPr>
      <w:r w:rsidRPr="0064216B">
        <w:rPr>
          <w:color w:val="000000"/>
          <w:sz w:val="24"/>
          <w:szCs w:val="24"/>
        </w:rPr>
        <w:t> </w:t>
      </w:r>
    </w:p>
    <w:p w14:paraId="2B3DB96B" w14:textId="77777777" w:rsidR="0064216B" w:rsidRPr="0064216B" w:rsidRDefault="0064216B" w:rsidP="0064216B">
      <w:pPr>
        <w:spacing w:before="20"/>
        <w:ind w:left="760" w:right="300"/>
        <w:jc w:val="center"/>
        <w:rPr>
          <w:sz w:val="24"/>
          <w:szCs w:val="24"/>
        </w:rPr>
      </w:pPr>
      <w:r w:rsidRPr="0064216B">
        <w:rPr>
          <w:color w:val="000000"/>
          <w:sz w:val="24"/>
          <w:szCs w:val="24"/>
        </w:rPr>
        <w:t>Jevon Ananta Gunawan, Yohan Teguh Sunaryo</w:t>
      </w:r>
    </w:p>
    <w:p w14:paraId="79FF0C78" w14:textId="77777777" w:rsidR="0064216B" w:rsidRPr="0064216B" w:rsidRDefault="0064216B" w:rsidP="0064216B">
      <w:pPr>
        <w:ind w:left="1520" w:right="1060"/>
        <w:jc w:val="center"/>
        <w:rPr>
          <w:sz w:val="24"/>
          <w:szCs w:val="24"/>
        </w:rPr>
      </w:pPr>
      <w:r w:rsidRPr="0064216B">
        <w:rPr>
          <w:color w:val="000000"/>
          <w:sz w:val="24"/>
          <w:szCs w:val="24"/>
        </w:rPr>
        <w:t>Teknik Informatika</w:t>
      </w:r>
    </w:p>
    <w:p w14:paraId="488E4630" w14:textId="77777777" w:rsidR="0064216B" w:rsidRPr="0064216B" w:rsidRDefault="0064216B" w:rsidP="0064216B">
      <w:pPr>
        <w:ind w:left="1520" w:right="1060"/>
        <w:jc w:val="center"/>
        <w:rPr>
          <w:sz w:val="24"/>
          <w:szCs w:val="24"/>
        </w:rPr>
      </w:pPr>
      <w:r w:rsidRPr="0064216B">
        <w:rPr>
          <w:color w:val="000000"/>
          <w:sz w:val="24"/>
          <w:szCs w:val="24"/>
        </w:rPr>
        <w:t>Pembimbing:</w:t>
      </w:r>
    </w:p>
    <w:p w14:paraId="15277D2D" w14:textId="77777777" w:rsidR="0064216B" w:rsidRPr="0064216B" w:rsidRDefault="0064216B" w:rsidP="0064216B">
      <w:pPr>
        <w:ind w:left="1520" w:right="1060"/>
        <w:jc w:val="center"/>
        <w:rPr>
          <w:sz w:val="24"/>
          <w:szCs w:val="24"/>
        </w:rPr>
      </w:pPr>
      <w:r w:rsidRPr="0064216B">
        <w:rPr>
          <w:color w:val="000000"/>
          <w:sz w:val="24"/>
          <w:szCs w:val="24"/>
        </w:rPr>
        <w:t>Andre, S.T., M.Sc.</w:t>
      </w:r>
    </w:p>
    <w:p w14:paraId="26F9E3BE" w14:textId="77777777" w:rsidR="0064216B" w:rsidRPr="0064216B" w:rsidRDefault="0064216B" w:rsidP="0064216B">
      <w:pPr>
        <w:ind w:left="1520" w:right="1060"/>
        <w:jc w:val="center"/>
        <w:rPr>
          <w:sz w:val="24"/>
          <w:szCs w:val="24"/>
        </w:rPr>
      </w:pPr>
      <w:r w:rsidRPr="0064216B">
        <w:rPr>
          <w:color w:val="000000"/>
          <w:sz w:val="24"/>
          <w:szCs w:val="24"/>
        </w:rPr>
        <w:t>Budi Utomo</w:t>
      </w:r>
    </w:p>
    <w:p w14:paraId="5BA2B2EF" w14:textId="77777777" w:rsidR="0064216B" w:rsidRPr="0064216B" w:rsidRDefault="0064216B" w:rsidP="0064216B">
      <w:pPr>
        <w:ind w:left="1520" w:right="1060"/>
        <w:jc w:val="center"/>
        <w:rPr>
          <w:sz w:val="24"/>
          <w:szCs w:val="24"/>
        </w:rPr>
      </w:pPr>
      <w:r w:rsidRPr="0064216B">
        <w:rPr>
          <w:color w:val="000000"/>
          <w:sz w:val="24"/>
          <w:szCs w:val="24"/>
        </w:rPr>
        <w:t> </w:t>
      </w:r>
    </w:p>
    <w:p w14:paraId="0BB75C89" w14:textId="77777777" w:rsidR="0064216B" w:rsidRPr="0064216B" w:rsidRDefault="0064216B" w:rsidP="0064216B">
      <w:pPr>
        <w:ind w:left="2880" w:right="80" w:firstLine="720"/>
        <w:jc w:val="both"/>
        <w:rPr>
          <w:sz w:val="24"/>
          <w:szCs w:val="24"/>
        </w:rPr>
      </w:pPr>
      <w:r w:rsidRPr="0064216B">
        <w:rPr>
          <w:b/>
          <w:bCs/>
          <w:color w:val="000000"/>
          <w:sz w:val="24"/>
          <w:szCs w:val="24"/>
        </w:rPr>
        <w:t> </w:t>
      </w:r>
    </w:p>
    <w:p w14:paraId="1465A1DA" w14:textId="48035D2A" w:rsidR="0064216B" w:rsidRPr="0064216B" w:rsidRDefault="0064216B" w:rsidP="0064216B">
      <w:pPr>
        <w:ind w:left="2880" w:right="80"/>
        <w:jc w:val="both"/>
        <w:rPr>
          <w:sz w:val="24"/>
          <w:szCs w:val="24"/>
        </w:rPr>
      </w:pPr>
      <w:r>
        <w:rPr>
          <w:b/>
          <w:bCs/>
          <w:color w:val="000000"/>
          <w:sz w:val="28"/>
          <w:szCs w:val="28"/>
        </w:rPr>
        <w:t xml:space="preserve">         </w:t>
      </w:r>
      <w:r w:rsidRPr="0064216B">
        <w:rPr>
          <w:b/>
          <w:bCs/>
          <w:color w:val="000000"/>
          <w:sz w:val="28"/>
          <w:szCs w:val="28"/>
        </w:rPr>
        <w:t>ABSTRAK</w:t>
      </w:r>
    </w:p>
    <w:p w14:paraId="19FEF6DF" w14:textId="77777777" w:rsidR="0064216B" w:rsidRPr="0064216B" w:rsidRDefault="0064216B" w:rsidP="0064216B">
      <w:pPr>
        <w:rPr>
          <w:sz w:val="24"/>
          <w:szCs w:val="24"/>
        </w:rPr>
      </w:pPr>
    </w:p>
    <w:p w14:paraId="65519835" w14:textId="77777777" w:rsidR="0064216B" w:rsidRPr="0064216B" w:rsidRDefault="0064216B" w:rsidP="0064216B">
      <w:pPr>
        <w:ind w:left="720" w:firstLine="720"/>
        <w:jc w:val="both"/>
        <w:rPr>
          <w:sz w:val="24"/>
          <w:szCs w:val="24"/>
        </w:rPr>
      </w:pPr>
      <w:r w:rsidRPr="0064216B">
        <w:rPr>
          <w:color w:val="000000"/>
          <w:sz w:val="24"/>
          <w:szCs w:val="24"/>
        </w:rPr>
        <w:t xml:space="preserve">PT. Masuya Graha Trikencana adalah sebuah perusahaan yang menyediakan produk makanan dan minuman baik nasional maupun internasional dan mendistribusikannya kepada usaha-usaha yang bergerak di industri </w:t>
      </w:r>
      <w:r w:rsidRPr="0064216B">
        <w:rPr>
          <w:i/>
          <w:iCs/>
          <w:color w:val="000000"/>
          <w:sz w:val="24"/>
          <w:szCs w:val="24"/>
        </w:rPr>
        <w:t>food service</w:t>
      </w:r>
      <w:r w:rsidRPr="0064216B">
        <w:rPr>
          <w:color w:val="000000"/>
          <w:sz w:val="24"/>
          <w:szCs w:val="24"/>
        </w:rPr>
        <w:t xml:space="preserve"> dan </w:t>
      </w:r>
      <w:r w:rsidRPr="0064216B">
        <w:rPr>
          <w:i/>
          <w:iCs/>
          <w:color w:val="000000"/>
          <w:sz w:val="24"/>
          <w:szCs w:val="24"/>
        </w:rPr>
        <w:t>retail</w:t>
      </w:r>
      <w:r w:rsidRPr="0064216B">
        <w:rPr>
          <w:color w:val="000000"/>
          <w:sz w:val="24"/>
          <w:szCs w:val="24"/>
        </w:rPr>
        <w:t xml:space="preserve">. Perusahaan ini berdiri pada tahun 1989 di Bandung dan sekarang telah memiliki sebuah cabang baru di Ubung, Denpasar, Bali. </w:t>
      </w:r>
      <w:r w:rsidRPr="0064216B">
        <w:rPr>
          <w:color w:val="000000"/>
          <w:sz w:val="24"/>
          <w:szCs w:val="24"/>
          <w:shd w:val="clear" w:color="auto" w:fill="FFFFFF"/>
        </w:rPr>
        <w:t xml:space="preserve">Proses pencatatan stok barang serta transaksi pembelian dan penjualan saat ini di cabang tersebut masih dilakukan secara manual. Pencatatan dilakukan menggunakan </w:t>
      </w:r>
      <w:r w:rsidRPr="0064216B">
        <w:rPr>
          <w:i/>
          <w:iCs/>
          <w:color w:val="000000"/>
          <w:sz w:val="24"/>
          <w:szCs w:val="24"/>
          <w:shd w:val="clear" w:color="auto" w:fill="FFFFFF"/>
        </w:rPr>
        <w:t>spreadsheet</w:t>
      </w:r>
      <w:r w:rsidRPr="0064216B">
        <w:rPr>
          <w:color w:val="000000"/>
          <w:sz w:val="24"/>
          <w:szCs w:val="24"/>
          <w:shd w:val="clear" w:color="auto" w:fill="FFFFFF"/>
        </w:rPr>
        <w:t xml:space="preserve"> untuk mencatat jumlah produk yang tersedia di gudang serta informasi-informasi transaksi yang dilakukan. Metode di atas tidak praktis untuk digunakan terutama untuk bisnis skala menengah ke atas karena harus memasukkan data secara satu per satu sehingga membuang banyak waktu dan memungkinkan terjadinya kesalahan </w:t>
      </w:r>
      <w:r w:rsidRPr="0064216B">
        <w:rPr>
          <w:i/>
          <w:iCs/>
          <w:color w:val="000000"/>
          <w:sz w:val="24"/>
          <w:szCs w:val="24"/>
          <w:shd w:val="clear" w:color="auto" w:fill="FFFFFF"/>
        </w:rPr>
        <w:t xml:space="preserve">input </w:t>
      </w:r>
      <w:r w:rsidRPr="0064216B">
        <w:rPr>
          <w:color w:val="000000"/>
          <w:sz w:val="24"/>
          <w:szCs w:val="24"/>
          <w:shd w:val="clear" w:color="auto" w:fill="FFFFFF"/>
        </w:rPr>
        <w:t xml:space="preserve">akibat </w:t>
      </w:r>
      <w:r w:rsidRPr="0064216B">
        <w:rPr>
          <w:i/>
          <w:iCs/>
          <w:color w:val="000000"/>
          <w:sz w:val="24"/>
          <w:szCs w:val="24"/>
          <w:shd w:val="clear" w:color="auto" w:fill="FFFFFF"/>
        </w:rPr>
        <w:t>human error</w:t>
      </w:r>
      <w:r w:rsidRPr="0064216B">
        <w:rPr>
          <w:color w:val="000000"/>
          <w:sz w:val="24"/>
          <w:szCs w:val="24"/>
          <w:shd w:val="clear" w:color="auto" w:fill="FFFFFF"/>
        </w:rPr>
        <w:t>.</w:t>
      </w:r>
      <w:r w:rsidRPr="0064216B">
        <w:rPr>
          <w:color w:val="000000"/>
          <w:sz w:val="24"/>
          <w:szCs w:val="24"/>
        </w:rPr>
        <w:t xml:space="preserve"> Maka dari itu, diperlukan sebuah sistem </w:t>
      </w:r>
      <w:r w:rsidRPr="0064216B">
        <w:rPr>
          <w:i/>
          <w:iCs/>
          <w:color w:val="000000"/>
          <w:sz w:val="24"/>
          <w:szCs w:val="24"/>
        </w:rPr>
        <w:t>inventory management</w:t>
      </w:r>
      <w:r w:rsidRPr="0064216B">
        <w:rPr>
          <w:color w:val="000000"/>
          <w:sz w:val="24"/>
          <w:szCs w:val="24"/>
        </w:rPr>
        <w:t xml:space="preserve"> yang dapat memantau pergerakan stok barang secara </w:t>
      </w:r>
      <w:r w:rsidRPr="0064216B">
        <w:rPr>
          <w:i/>
          <w:iCs/>
          <w:color w:val="000000"/>
          <w:sz w:val="24"/>
          <w:szCs w:val="24"/>
        </w:rPr>
        <w:t>real time</w:t>
      </w:r>
      <w:r w:rsidRPr="0064216B">
        <w:rPr>
          <w:color w:val="000000"/>
          <w:sz w:val="24"/>
          <w:szCs w:val="24"/>
        </w:rPr>
        <w:t xml:space="preserve"> dan memungkinkan pengguna untuk dapat mencatat informasi transaksi dengan mudah dan efisien. Sistem yang dibuat berupa aplikasi berbasis </w:t>
      </w:r>
      <w:r w:rsidRPr="0064216B">
        <w:rPr>
          <w:i/>
          <w:iCs/>
          <w:color w:val="000000"/>
          <w:sz w:val="24"/>
          <w:szCs w:val="24"/>
        </w:rPr>
        <w:t>website</w:t>
      </w:r>
      <w:r w:rsidRPr="0064216B">
        <w:rPr>
          <w:color w:val="000000"/>
          <w:sz w:val="24"/>
          <w:szCs w:val="24"/>
        </w:rPr>
        <w:t xml:space="preserve"> menggunakan </w:t>
      </w:r>
      <w:r w:rsidRPr="0064216B">
        <w:rPr>
          <w:i/>
          <w:iCs/>
          <w:color w:val="000000"/>
          <w:sz w:val="24"/>
          <w:szCs w:val="24"/>
        </w:rPr>
        <w:t>relational database</w:t>
      </w:r>
      <w:r w:rsidRPr="0064216B">
        <w:rPr>
          <w:color w:val="000000"/>
          <w:sz w:val="24"/>
          <w:szCs w:val="24"/>
        </w:rPr>
        <w:t xml:space="preserve"> MySQL dengan </w:t>
      </w:r>
      <w:r w:rsidRPr="0064216B">
        <w:rPr>
          <w:i/>
          <w:iCs/>
          <w:color w:val="000000"/>
          <w:sz w:val="24"/>
          <w:szCs w:val="24"/>
        </w:rPr>
        <w:t xml:space="preserve">framework </w:t>
      </w:r>
      <w:r w:rsidRPr="0064216B">
        <w:rPr>
          <w:color w:val="000000"/>
          <w:sz w:val="24"/>
          <w:szCs w:val="24"/>
        </w:rPr>
        <w:t xml:space="preserve">Laravel. Proses validasi sistem dilakukan oleh admin perusahaan dan dapat disimpulkan bahwa </w:t>
      </w:r>
      <w:r w:rsidRPr="0064216B">
        <w:rPr>
          <w:color w:val="000000"/>
          <w:sz w:val="24"/>
          <w:szCs w:val="24"/>
          <w:shd w:val="clear" w:color="auto" w:fill="FFFFFF"/>
        </w:rPr>
        <w:t xml:space="preserve">sistem </w:t>
      </w:r>
      <w:r w:rsidRPr="0064216B">
        <w:rPr>
          <w:i/>
          <w:iCs/>
          <w:color w:val="000000"/>
          <w:sz w:val="24"/>
          <w:szCs w:val="24"/>
          <w:shd w:val="clear" w:color="auto" w:fill="FFFFFF"/>
        </w:rPr>
        <w:t>inventory management</w:t>
      </w:r>
      <w:r w:rsidRPr="0064216B">
        <w:rPr>
          <w:color w:val="000000"/>
          <w:sz w:val="24"/>
          <w:szCs w:val="24"/>
          <w:shd w:val="clear" w:color="auto" w:fill="FFFFFF"/>
        </w:rPr>
        <w:t xml:space="preserve"> yang dibuat membantu PT. Masuya Graha Trikencana cabang Ubung dalam melakukan pencatatan </w:t>
      </w:r>
      <w:r w:rsidRPr="0064216B">
        <w:rPr>
          <w:i/>
          <w:iCs/>
          <w:color w:val="000000"/>
          <w:sz w:val="24"/>
          <w:szCs w:val="24"/>
          <w:shd w:val="clear" w:color="auto" w:fill="FFFFFF"/>
        </w:rPr>
        <w:t xml:space="preserve">inventory </w:t>
      </w:r>
      <w:r w:rsidRPr="0064216B">
        <w:rPr>
          <w:color w:val="000000"/>
          <w:sz w:val="24"/>
          <w:szCs w:val="24"/>
          <w:shd w:val="clear" w:color="auto" w:fill="FFFFFF"/>
        </w:rPr>
        <w:t>serta transaksi dengan mudah dan efisien.</w:t>
      </w:r>
    </w:p>
    <w:p w14:paraId="0649293C" w14:textId="77777777" w:rsidR="0064216B" w:rsidRPr="0064216B" w:rsidRDefault="0064216B" w:rsidP="0064216B">
      <w:pPr>
        <w:rPr>
          <w:sz w:val="24"/>
          <w:szCs w:val="24"/>
        </w:rPr>
      </w:pPr>
    </w:p>
    <w:p w14:paraId="3FBF9F90" w14:textId="77777777" w:rsidR="0064216B" w:rsidRPr="0064216B" w:rsidRDefault="0064216B" w:rsidP="0064216B">
      <w:pPr>
        <w:ind w:right="80"/>
        <w:jc w:val="both"/>
        <w:rPr>
          <w:sz w:val="24"/>
          <w:szCs w:val="24"/>
        </w:rPr>
      </w:pPr>
      <w:r w:rsidRPr="0064216B">
        <w:rPr>
          <w:color w:val="000000"/>
          <w:sz w:val="26"/>
          <w:szCs w:val="26"/>
        </w:rPr>
        <w:t> </w:t>
      </w:r>
    </w:p>
    <w:p w14:paraId="35593D11" w14:textId="77777777" w:rsidR="0064216B" w:rsidRDefault="0064216B" w:rsidP="00B82A9F">
      <w:pPr>
        <w:ind w:left="720" w:right="80"/>
        <w:jc w:val="both"/>
        <w:rPr>
          <w:i/>
          <w:iCs/>
          <w:color w:val="000000"/>
          <w:sz w:val="24"/>
          <w:szCs w:val="24"/>
        </w:rPr>
      </w:pPr>
      <w:r w:rsidRPr="0064216B">
        <w:rPr>
          <w:b/>
          <w:bCs/>
          <w:color w:val="000000"/>
          <w:sz w:val="24"/>
          <w:szCs w:val="24"/>
        </w:rPr>
        <w:t xml:space="preserve">Kata Kunci: </w:t>
      </w:r>
      <w:r w:rsidRPr="0064216B">
        <w:rPr>
          <w:i/>
          <w:iCs/>
          <w:color w:val="000000"/>
          <w:sz w:val="24"/>
          <w:szCs w:val="24"/>
        </w:rPr>
        <w:t>Inventory Management</w:t>
      </w:r>
      <w:r w:rsidRPr="0064216B">
        <w:rPr>
          <w:color w:val="000000"/>
          <w:sz w:val="24"/>
          <w:szCs w:val="24"/>
        </w:rPr>
        <w:t xml:space="preserve">, Pencatatan, PT. Masuya Graha Trikencana, </w:t>
      </w:r>
      <w:r w:rsidRPr="0064216B">
        <w:rPr>
          <w:i/>
          <w:iCs/>
          <w:color w:val="000000"/>
          <w:sz w:val="24"/>
          <w:szCs w:val="24"/>
        </w:rPr>
        <w:t>Website</w:t>
      </w:r>
    </w:p>
    <w:p w14:paraId="341D4C3E" w14:textId="77777777" w:rsidR="0064216B" w:rsidRDefault="0064216B" w:rsidP="0064216B">
      <w:pPr>
        <w:spacing w:line="480" w:lineRule="auto"/>
        <w:ind w:left="720" w:right="80"/>
        <w:jc w:val="both"/>
        <w:rPr>
          <w:sz w:val="24"/>
          <w:szCs w:val="24"/>
        </w:rPr>
      </w:pPr>
    </w:p>
    <w:p w14:paraId="7B69A3A7" w14:textId="77777777" w:rsidR="0064216B" w:rsidRPr="0064216B" w:rsidRDefault="0064216B" w:rsidP="0064216B">
      <w:pPr>
        <w:spacing w:line="480" w:lineRule="auto"/>
        <w:ind w:left="720" w:right="80"/>
        <w:jc w:val="both"/>
        <w:rPr>
          <w:sz w:val="24"/>
          <w:szCs w:val="24"/>
        </w:rPr>
      </w:pPr>
    </w:p>
    <w:p w14:paraId="6F74A1D3" w14:textId="77777777" w:rsidR="0064216B" w:rsidRDefault="0064216B" w:rsidP="00C9146E">
      <w:pPr>
        <w:spacing w:before="29"/>
        <w:ind w:left="767" w:right="298"/>
        <w:jc w:val="center"/>
        <w:rPr>
          <w:sz w:val="24"/>
          <w:szCs w:val="24"/>
        </w:rPr>
      </w:pPr>
    </w:p>
    <w:p w14:paraId="02851CDB" w14:textId="77777777" w:rsidR="00B82A9F" w:rsidRDefault="00B82A9F" w:rsidP="00C9146E">
      <w:pPr>
        <w:spacing w:before="29"/>
        <w:ind w:left="767" w:right="298"/>
        <w:jc w:val="center"/>
        <w:rPr>
          <w:sz w:val="24"/>
          <w:szCs w:val="24"/>
        </w:rPr>
      </w:pPr>
    </w:p>
    <w:p w14:paraId="5FF688B7" w14:textId="18B47BEF" w:rsidR="00B82A9F" w:rsidRDefault="00495B12" w:rsidP="00495B12">
      <w:pPr>
        <w:spacing w:before="29"/>
        <w:ind w:left="3647" w:right="298"/>
        <w:rPr>
          <w:sz w:val="24"/>
          <w:szCs w:val="24"/>
        </w:rPr>
      </w:pPr>
      <w:r>
        <w:rPr>
          <w:sz w:val="24"/>
          <w:szCs w:val="24"/>
        </w:rPr>
        <w:t>iii</w:t>
      </w:r>
    </w:p>
    <w:p w14:paraId="43125D90" w14:textId="77777777" w:rsidR="00B82A9F" w:rsidRPr="00B82A9F" w:rsidRDefault="00B82A9F" w:rsidP="00B82A9F">
      <w:pPr>
        <w:spacing w:before="20"/>
        <w:ind w:left="620" w:right="160"/>
        <w:jc w:val="center"/>
        <w:rPr>
          <w:sz w:val="24"/>
          <w:szCs w:val="24"/>
        </w:rPr>
      </w:pPr>
      <w:r w:rsidRPr="00B82A9F">
        <w:rPr>
          <w:color w:val="000000"/>
          <w:sz w:val="28"/>
          <w:szCs w:val="28"/>
        </w:rPr>
        <w:lastRenderedPageBreak/>
        <w:t>DEVELOPMENT OF INVENTORY MANAGEMENT SYSTEM FOR PT. MASUYA GRAHA TRIKENCANA  </w:t>
      </w:r>
    </w:p>
    <w:p w14:paraId="329C37AD" w14:textId="77777777" w:rsidR="00B82A9F" w:rsidRPr="00B82A9F" w:rsidRDefault="00B82A9F" w:rsidP="00B82A9F">
      <w:pPr>
        <w:spacing w:before="240" w:after="240"/>
        <w:rPr>
          <w:sz w:val="24"/>
          <w:szCs w:val="24"/>
        </w:rPr>
      </w:pPr>
      <w:r w:rsidRPr="00B82A9F">
        <w:rPr>
          <w:color w:val="000000"/>
          <w:sz w:val="24"/>
          <w:szCs w:val="24"/>
        </w:rPr>
        <w:t> </w:t>
      </w:r>
    </w:p>
    <w:p w14:paraId="2E10C3F0" w14:textId="77777777" w:rsidR="00B82A9F" w:rsidRPr="00B82A9F" w:rsidRDefault="00B82A9F" w:rsidP="00B82A9F">
      <w:pPr>
        <w:ind w:left="1600" w:right="1140"/>
        <w:jc w:val="center"/>
        <w:rPr>
          <w:sz w:val="24"/>
          <w:szCs w:val="24"/>
        </w:rPr>
      </w:pPr>
      <w:r w:rsidRPr="00B82A9F">
        <w:rPr>
          <w:color w:val="000000"/>
          <w:sz w:val="24"/>
          <w:szCs w:val="24"/>
        </w:rPr>
        <w:t>Jevon Ananta Gunawan, Yohan Teguh Sunaryo</w:t>
      </w:r>
    </w:p>
    <w:p w14:paraId="54398ABB" w14:textId="77777777" w:rsidR="00B82A9F" w:rsidRPr="00B82A9F" w:rsidRDefault="00B82A9F" w:rsidP="00B82A9F">
      <w:pPr>
        <w:ind w:left="1600" w:right="1140"/>
        <w:jc w:val="center"/>
        <w:rPr>
          <w:sz w:val="24"/>
          <w:szCs w:val="24"/>
        </w:rPr>
      </w:pPr>
      <w:r w:rsidRPr="00B82A9F">
        <w:rPr>
          <w:color w:val="000000"/>
          <w:sz w:val="24"/>
          <w:szCs w:val="24"/>
        </w:rPr>
        <w:t>Informatics Engineering </w:t>
      </w:r>
    </w:p>
    <w:p w14:paraId="3E8BF8C8" w14:textId="77777777" w:rsidR="00B82A9F" w:rsidRPr="00B82A9F" w:rsidRDefault="00B82A9F" w:rsidP="00B82A9F">
      <w:pPr>
        <w:ind w:left="1600" w:right="1140"/>
        <w:jc w:val="center"/>
        <w:rPr>
          <w:sz w:val="24"/>
          <w:szCs w:val="24"/>
        </w:rPr>
      </w:pPr>
      <w:r w:rsidRPr="00B82A9F">
        <w:rPr>
          <w:color w:val="000000"/>
          <w:sz w:val="24"/>
          <w:szCs w:val="24"/>
        </w:rPr>
        <w:t>Contributor: </w:t>
      </w:r>
    </w:p>
    <w:p w14:paraId="1AD3EA20" w14:textId="77777777" w:rsidR="00B82A9F" w:rsidRPr="00B82A9F" w:rsidRDefault="00B82A9F" w:rsidP="00B82A9F">
      <w:pPr>
        <w:ind w:left="1520" w:right="1060"/>
        <w:jc w:val="center"/>
        <w:rPr>
          <w:sz w:val="24"/>
          <w:szCs w:val="24"/>
        </w:rPr>
      </w:pPr>
      <w:r w:rsidRPr="00B82A9F">
        <w:rPr>
          <w:color w:val="000000"/>
          <w:sz w:val="24"/>
          <w:szCs w:val="24"/>
        </w:rPr>
        <w:t>Andre, S.T., M.Sc.</w:t>
      </w:r>
    </w:p>
    <w:p w14:paraId="4EC97C74" w14:textId="77777777" w:rsidR="00B82A9F" w:rsidRPr="00B82A9F" w:rsidRDefault="00B82A9F" w:rsidP="00B82A9F">
      <w:pPr>
        <w:ind w:left="1520" w:right="1060"/>
        <w:jc w:val="center"/>
        <w:rPr>
          <w:sz w:val="24"/>
          <w:szCs w:val="24"/>
        </w:rPr>
      </w:pPr>
      <w:r w:rsidRPr="00B82A9F">
        <w:rPr>
          <w:color w:val="000000"/>
          <w:sz w:val="24"/>
          <w:szCs w:val="24"/>
        </w:rPr>
        <w:t>Budi Utomo</w:t>
      </w:r>
    </w:p>
    <w:p w14:paraId="22B85C23" w14:textId="77777777" w:rsidR="00B82A9F" w:rsidRPr="00B82A9F" w:rsidRDefault="00B82A9F" w:rsidP="00B82A9F">
      <w:pPr>
        <w:ind w:left="1600" w:right="1140"/>
        <w:jc w:val="center"/>
        <w:rPr>
          <w:sz w:val="24"/>
          <w:szCs w:val="24"/>
        </w:rPr>
      </w:pPr>
      <w:r w:rsidRPr="00B82A9F">
        <w:rPr>
          <w:color w:val="000000"/>
          <w:sz w:val="24"/>
          <w:szCs w:val="24"/>
        </w:rPr>
        <w:t> </w:t>
      </w:r>
    </w:p>
    <w:p w14:paraId="15B37712" w14:textId="77777777" w:rsidR="00B82A9F" w:rsidRPr="00B82A9F" w:rsidRDefault="00B82A9F" w:rsidP="00B82A9F">
      <w:pPr>
        <w:spacing w:before="20"/>
        <w:ind w:left="2880" w:firstLine="720"/>
        <w:rPr>
          <w:sz w:val="24"/>
          <w:szCs w:val="24"/>
        </w:rPr>
      </w:pPr>
      <w:r w:rsidRPr="00B82A9F">
        <w:rPr>
          <w:b/>
          <w:bCs/>
          <w:color w:val="000000"/>
          <w:sz w:val="24"/>
          <w:szCs w:val="24"/>
        </w:rPr>
        <w:t> </w:t>
      </w:r>
    </w:p>
    <w:p w14:paraId="20EBA48A" w14:textId="3A61CC05" w:rsidR="00B82A9F" w:rsidRPr="00B82A9F" w:rsidRDefault="00B82A9F" w:rsidP="00B82A9F">
      <w:pPr>
        <w:spacing w:before="20"/>
        <w:ind w:left="2160" w:firstLine="720"/>
        <w:rPr>
          <w:sz w:val="24"/>
          <w:szCs w:val="24"/>
        </w:rPr>
      </w:pPr>
      <w:r>
        <w:rPr>
          <w:b/>
          <w:bCs/>
          <w:color w:val="000000"/>
          <w:sz w:val="28"/>
          <w:szCs w:val="28"/>
        </w:rPr>
        <w:t xml:space="preserve">         </w:t>
      </w:r>
      <w:r w:rsidRPr="00B82A9F">
        <w:rPr>
          <w:b/>
          <w:bCs/>
          <w:i/>
          <w:iCs/>
          <w:color w:val="000000"/>
          <w:sz w:val="28"/>
          <w:szCs w:val="28"/>
        </w:rPr>
        <w:t>ABSTRACT</w:t>
      </w:r>
    </w:p>
    <w:p w14:paraId="0B14020D" w14:textId="77777777" w:rsidR="00B82A9F" w:rsidRPr="00B82A9F" w:rsidRDefault="00B82A9F" w:rsidP="00B82A9F">
      <w:pPr>
        <w:spacing w:before="20" w:after="240"/>
        <w:rPr>
          <w:sz w:val="24"/>
          <w:szCs w:val="24"/>
        </w:rPr>
      </w:pPr>
      <w:r w:rsidRPr="00B82A9F">
        <w:rPr>
          <w:color w:val="000000"/>
          <w:sz w:val="26"/>
          <w:szCs w:val="26"/>
        </w:rPr>
        <w:t> </w:t>
      </w:r>
    </w:p>
    <w:p w14:paraId="199F5DE1" w14:textId="77777777" w:rsidR="00B82A9F" w:rsidRPr="00B82A9F" w:rsidRDefault="00B82A9F" w:rsidP="00B82A9F">
      <w:pPr>
        <w:spacing w:before="20" w:after="240"/>
        <w:ind w:left="720" w:firstLine="720"/>
        <w:jc w:val="both"/>
        <w:rPr>
          <w:sz w:val="24"/>
          <w:szCs w:val="24"/>
        </w:rPr>
      </w:pPr>
      <w:r w:rsidRPr="00B82A9F">
        <w:rPr>
          <w:i/>
          <w:iCs/>
          <w:color w:val="000000"/>
          <w:sz w:val="24"/>
          <w:szCs w:val="24"/>
        </w:rPr>
        <w:t>PT. Masuya Graha Trikencana is a company that provides food and beverage products both nationally and internationally and distributes them to businesses operating in food service and retail industries. This company was founded in 1989 at Bandung and now has a new branch in Ubung, Denpasar, Bali. The recording process for stock of goods as well as purchase and sales transactions at this branch is still being done manually. Recording process is implemented using spreadsheets to record the number of products stored in the warehouse as well as information on transactions. The method above is not practical to use because you have to enter data one by one, which wastes a lot of time and allows input errors to happen due to human error. Therefore, an inventory management system is needed that can monitor stock movements in real time and enable users to record transaction information easily and efficiently. The system created is a website-based application using MySQL relational database with Laravel framework. The system validation process was carried out by the company admin and it was concluded that the inventory management system created helped PT. Masuya Graha Trikencana Ubung branch in recording inventory and transactions easily and efficiently.</w:t>
      </w:r>
      <w:r w:rsidRPr="00B82A9F">
        <w:rPr>
          <w:color w:val="000000"/>
          <w:sz w:val="26"/>
          <w:szCs w:val="26"/>
        </w:rPr>
        <w:t> </w:t>
      </w:r>
    </w:p>
    <w:p w14:paraId="61592E5F" w14:textId="11E13A36" w:rsidR="00B82A9F" w:rsidRDefault="00B82A9F" w:rsidP="00B82A9F">
      <w:pPr>
        <w:spacing w:before="29"/>
        <w:ind w:left="767" w:right="298"/>
        <w:jc w:val="both"/>
        <w:rPr>
          <w:i/>
          <w:iCs/>
          <w:color w:val="000000"/>
          <w:sz w:val="24"/>
          <w:szCs w:val="24"/>
        </w:rPr>
      </w:pPr>
      <w:r w:rsidRPr="00B82A9F">
        <w:rPr>
          <w:b/>
          <w:bCs/>
          <w:color w:val="000000"/>
          <w:sz w:val="24"/>
          <w:szCs w:val="24"/>
        </w:rPr>
        <w:t xml:space="preserve">Keywords: </w:t>
      </w:r>
      <w:r w:rsidRPr="00B82A9F">
        <w:rPr>
          <w:i/>
          <w:iCs/>
          <w:color w:val="000000"/>
          <w:sz w:val="24"/>
          <w:szCs w:val="24"/>
        </w:rPr>
        <w:t>Inventory Management</w:t>
      </w:r>
      <w:r w:rsidRPr="00B82A9F">
        <w:rPr>
          <w:color w:val="000000"/>
          <w:sz w:val="24"/>
          <w:szCs w:val="24"/>
        </w:rPr>
        <w:t xml:space="preserve">, </w:t>
      </w:r>
      <w:r w:rsidRPr="00B82A9F">
        <w:rPr>
          <w:i/>
          <w:iCs/>
          <w:color w:val="000000"/>
          <w:sz w:val="24"/>
          <w:szCs w:val="24"/>
        </w:rPr>
        <w:t>Recording</w:t>
      </w:r>
      <w:r w:rsidRPr="00B82A9F">
        <w:rPr>
          <w:color w:val="000000"/>
          <w:sz w:val="24"/>
          <w:szCs w:val="24"/>
        </w:rPr>
        <w:t xml:space="preserve">, </w:t>
      </w:r>
      <w:r w:rsidRPr="00B82A9F">
        <w:rPr>
          <w:i/>
          <w:iCs/>
          <w:color w:val="000000"/>
          <w:sz w:val="24"/>
          <w:szCs w:val="24"/>
        </w:rPr>
        <w:t>PT. Masuya Graha Trikencana</w:t>
      </w:r>
      <w:r w:rsidRPr="00B82A9F">
        <w:rPr>
          <w:color w:val="000000"/>
          <w:sz w:val="24"/>
          <w:szCs w:val="24"/>
        </w:rPr>
        <w:t xml:space="preserve">, </w:t>
      </w:r>
      <w:r w:rsidRPr="00B82A9F">
        <w:rPr>
          <w:i/>
          <w:iCs/>
          <w:color w:val="000000"/>
          <w:sz w:val="24"/>
          <w:szCs w:val="24"/>
        </w:rPr>
        <w:t>Website</w:t>
      </w:r>
    </w:p>
    <w:p w14:paraId="2E662B6B" w14:textId="77777777" w:rsidR="00B82A9F" w:rsidRDefault="00B82A9F" w:rsidP="00B82A9F">
      <w:pPr>
        <w:spacing w:before="29"/>
        <w:ind w:left="767" w:right="298"/>
        <w:jc w:val="both"/>
        <w:rPr>
          <w:i/>
          <w:iCs/>
          <w:color w:val="000000"/>
          <w:sz w:val="24"/>
          <w:szCs w:val="24"/>
        </w:rPr>
      </w:pPr>
    </w:p>
    <w:p w14:paraId="2B1E2359" w14:textId="77777777" w:rsidR="00B82A9F" w:rsidRDefault="00B82A9F" w:rsidP="00B82A9F">
      <w:pPr>
        <w:spacing w:before="29"/>
        <w:ind w:left="767" w:right="298"/>
        <w:jc w:val="both"/>
        <w:rPr>
          <w:i/>
          <w:iCs/>
          <w:color w:val="000000"/>
          <w:sz w:val="24"/>
          <w:szCs w:val="24"/>
        </w:rPr>
      </w:pPr>
    </w:p>
    <w:p w14:paraId="0C432B2A" w14:textId="77777777" w:rsidR="00B82A9F" w:rsidRDefault="00B82A9F" w:rsidP="00B82A9F">
      <w:pPr>
        <w:spacing w:before="29"/>
        <w:ind w:left="767" w:right="298"/>
        <w:jc w:val="both"/>
        <w:rPr>
          <w:i/>
          <w:iCs/>
          <w:color w:val="000000"/>
          <w:sz w:val="24"/>
          <w:szCs w:val="24"/>
        </w:rPr>
      </w:pPr>
    </w:p>
    <w:p w14:paraId="0D679C2E" w14:textId="77777777" w:rsidR="00B82A9F" w:rsidRDefault="00B82A9F" w:rsidP="00B82A9F">
      <w:pPr>
        <w:spacing w:before="29"/>
        <w:ind w:left="767" w:right="298"/>
        <w:jc w:val="both"/>
        <w:rPr>
          <w:i/>
          <w:iCs/>
          <w:color w:val="000000"/>
          <w:sz w:val="24"/>
          <w:szCs w:val="24"/>
        </w:rPr>
      </w:pPr>
    </w:p>
    <w:p w14:paraId="45C2CF05" w14:textId="77777777" w:rsidR="00B82A9F" w:rsidRDefault="00B82A9F" w:rsidP="00B82A9F">
      <w:pPr>
        <w:spacing w:before="29"/>
        <w:ind w:left="767" w:right="298"/>
        <w:jc w:val="both"/>
        <w:rPr>
          <w:i/>
          <w:iCs/>
          <w:color w:val="000000"/>
          <w:sz w:val="24"/>
          <w:szCs w:val="24"/>
        </w:rPr>
      </w:pPr>
    </w:p>
    <w:p w14:paraId="7BC82F64" w14:textId="77777777" w:rsidR="00B82A9F" w:rsidRDefault="00B82A9F" w:rsidP="00B82A9F">
      <w:pPr>
        <w:spacing w:before="29"/>
        <w:ind w:left="767" w:right="298"/>
        <w:jc w:val="both"/>
        <w:rPr>
          <w:i/>
          <w:iCs/>
          <w:color w:val="000000"/>
          <w:sz w:val="24"/>
          <w:szCs w:val="24"/>
        </w:rPr>
      </w:pPr>
    </w:p>
    <w:p w14:paraId="2EC27668" w14:textId="77777777" w:rsidR="00B82A9F" w:rsidRDefault="00B82A9F" w:rsidP="00B82A9F">
      <w:pPr>
        <w:spacing w:before="29"/>
        <w:ind w:left="767" w:right="298"/>
        <w:jc w:val="center"/>
        <w:rPr>
          <w:sz w:val="24"/>
          <w:szCs w:val="24"/>
        </w:rPr>
      </w:pPr>
    </w:p>
    <w:p w14:paraId="0A5806FA" w14:textId="1BA28251" w:rsidR="006E3672" w:rsidRDefault="00495B12" w:rsidP="00495B12">
      <w:pPr>
        <w:spacing w:line="480" w:lineRule="auto"/>
        <w:ind w:left="2880" w:right="77" w:firstLine="720"/>
        <w:rPr>
          <w:sz w:val="24"/>
          <w:szCs w:val="24"/>
        </w:rPr>
      </w:pPr>
      <w:r>
        <w:rPr>
          <w:sz w:val="24"/>
          <w:szCs w:val="24"/>
        </w:rPr>
        <w:t>iv</w:t>
      </w:r>
    </w:p>
    <w:sectPr w:rsidR="006E3672" w:rsidSect="0017292B">
      <w:footerReference w:type="default" r:id="rId7"/>
      <w:pgSz w:w="11900" w:h="16860"/>
      <w:pgMar w:top="2268" w:right="1701" w:bottom="1701" w:left="2268" w:header="1020"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C787E" w14:textId="77777777" w:rsidR="00D350D8" w:rsidRDefault="00D350D8">
      <w:r>
        <w:separator/>
      </w:r>
    </w:p>
  </w:endnote>
  <w:endnote w:type="continuationSeparator" w:id="0">
    <w:p w14:paraId="01FF754F" w14:textId="77777777" w:rsidR="00D350D8" w:rsidRDefault="00D3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6393F" w14:textId="77777777" w:rsidR="003D3B31" w:rsidRDefault="00000000">
    <w:pPr>
      <w:spacing w:line="200" w:lineRule="exact"/>
    </w:pPr>
    <w:r>
      <w:pict w14:anchorId="57CA1C57">
        <v:shapetype id="_x0000_t202" coordsize="21600,21600" o:spt="202" path="m,l,21600r21600,l21600,xe">
          <v:stroke joinstyle="miter"/>
          <v:path gradientshapeok="t" o:connecttype="rect"/>
        </v:shapetype>
        <v:shape id="_x0000_s1025" type="#_x0000_t202" style="position:absolute;margin-left:306pt;margin-top:776.1pt;width:11.65pt;height:16.65pt;z-index:-251658752;mso-position-horizontal-relative:page;mso-position-vertical-relative:page" filled="f" stroked="f">
          <v:textbox style="mso-next-textbox:#_x0000_s1025" inset="0,0,0,0">
            <w:txbxContent>
              <w:p w14:paraId="7FAE1583" w14:textId="39622088" w:rsidR="003D3B31" w:rsidRDefault="003D3B31">
                <w:pPr>
                  <w:spacing w:before="44"/>
                  <w:ind w:left="40"/>
                  <w:rPr>
                    <w:rFonts w:ascii="Calibri" w:eastAsia="Calibri" w:hAnsi="Calibri" w:cs="Calibri"/>
                    <w:sz w:val="22"/>
                    <w:szCs w:val="22"/>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537D4" w14:textId="77777777" w:rsidR="00D350D8" w:rsidRDefault="00D350D8">
      <w:r>
        <w:separator/>
      </w:r>
    </w:p>
  </w:footnote>
  <w:footnote w:type="continuationSeparator" w:id="0">
    <w:p w14:paraId="7EEB7333" w14:textId="77777777" w:rsidR="00D350D8" w:rsidRDefault="00D35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20228"/>
    <w:multiLevelType w:val="multilevel"/>
    <w:tmpl w:val="BFD035E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36957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31"/>
    <w:rsid w:val="00081659"/>
    <w:rsid w:val="00096ED3"/>
    <w:rsid w:val="0017292B"/>
    <w:rsid w:val="00180895"/>
    <w:rsid w:val="001C6629"/>
    <w:rsid w:val="001D7279"/>
    <w:rsid w:val="00396D4E"/>
    <w:rsid w:val="003D3B31"/>
    <w:rsid w:val="004728C9"/>
    <w:rsid w:val="00495B12"/>
    <w:rsid w:val="004C22B6"/>
    <w:rsid w:val="00567D26"/>
    <w:rsid w:val="0064216B"/>
    <w:rsid w:val="006E3672"/>
    <w:rsid w:val="00717D1B"/>
    <w:rsid w:val="00834D31"/>
    <w:rsid w:val="0084744C"/>
    <w:rsid w:val="00910DEA"/>
    <w:rsid w:val="009E32D9"/>
    <w:rsid w:val="00B82A9F"/>
    <w:rsid w:val="00BA49AA"/>
    <w:rsid w:val="00BB38D6"/>
    <w:rsid w:val="00C20E5D"/>
    <w:rsid w:val="00C9146E"/>
    <w:rsid w:val="00D350D8"/>
    <w:rsid w:val="00DB3493"/>
    <w:rsid w:val="00DF19E4"/>
    <w:rsid w:val="00ED4C36"/>
    <w:rsid w:val="00F1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578C"/>
  <w15:docId w15:val="{C4DDA7BA-7D5D-4B91-9425-4E284A86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E3672"/>
    <w:pPr>
      <w:tabs>
        <w:tab w:val="center" w:pos="4680"/>
        <w:tab w:val="right" w:pos="9360"/>
      </w:tabs>
    </w:pPr>
  </w:style>
  <w:style w:type="character" w:customStyle="1" w:styleId="HeaderChar">
    <w:name w:val="Header Char"/>
    <w:basedOn w:val="DefaultParagraphFont"/>
    <w:link w:val="Header"/>
    <w:uiPriority w:val="99"/>
    <w:rsid w:val="006E3672"/>
  </w:style>
  <w:style w:type="paragraph" w:styleId="Footer">
    <w:name w:val="footer"/>
    <w:basedOn w:val="Normal"/>
    <w:link w:val="FooterChar"/>
    <w:uiPriority w:val="99"/>
    <w:unhideWhenUsed/>
    <w:rsid w:val="006E3672"/>
    <w:pPr>
      <w:tabs>
        <w:tab w:val="center" w:pos="4680"/>
        <w:tab w:val="right" w:pos="9360"/>
      </w:tabs>
    </w:pPr>
  </w:style>
  <w:style w:type="character" w:customStyle="1" w:styleId="FooterChar">
    <w:name w:val="Footer Char"/>
    <w:basedOn w:val="DefaultParagraphFont"/>
    <w:link w:val="Footer"/>
    <w:uiPriority w:val="99"/>
    <w:rsid w:val="006E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75181">
      <w:bodyDiv w:val="1"/>
      <w:marLeft w:val="0"/>
      <w:marRight w:val="0"/>
      <w:marTop w:val="0"/>
      <w:marBottom w:val="0"/>
      <w:divBdr>
        <w:top w:val="none" w:sz="0" w:space="0" w:color="auto"/>
        <w:left w:val="none" w:sz="0" w:space="0" w:color="auto"/>
        <w:bottom w:val="none" w:sz="0" w:space="0" w:color="auto"/>
        <w:right w:val="none" w:sz="0" w:space="0" w:color="auto"/>
      </w:divBdr>
    </w:div>
    <w:div w:id="1925453996">
      <w:bodyDiv w:val="1"/>
      <w:marLeft w:val="0"/>
      <w:marRight w:val="0"/>
      <w:marTop w:val="0"/>
      <w:marBottom w:val="0"/>
      <w:divBdr>
        <w:top w:val="none" w:sz="0" w:space="0" w:color="auto"/>
        <w:left w:val="none" w:sz="0" w:space="0" w:color="auto"/>
        <w:bottom w:val="none" w:sz="0" w:space="0" w:color="auto"/>
        <w:right w:val="none" w:sz="0" w:space="0" w:color="auto"/>
      </w:divBdr>
    </w:div>
    <w:div w:id="2055539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Gunawan</cp:lastModifiedBy>
  <cp:revision>170</cp:revision>
  <cp:lastPrinted>2024-02-07T02:34:00Z</cp:lastPrinted>
  <dcterms:created xsi:type="dcterms:W3CDTF">2024-02-05T04:45:00Z</dcterms:created>
  <dcterms:modified xsi:type="dcterms:W3CDTF">2024-06-26T09:35:00Z</dcterms:modified>
</cp:coreProperties>
</file>