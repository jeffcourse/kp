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BCBAC" w14:textId="77777777" w:rsidR="00753E49" w:rsidRDefault="00753E49">
      <w:pPr>
        <w:spacing w:before="2" w:line="140" w:lineRule="exact"/>
        <w:rPr>
          <w:sz w:val="14"/>
          <w:szCs w:val="14"/>
        </w:rPr>
      </w:pPr>
    </w:p>
    <w:p w14:paraId="17F161CD" w14:textId="77777777" w:rsidR="00753E49" w:rsidRDefault="00753E49">
      <w:pPr>
        <w:spacing w:line="200" w:lineRule="exact"/>
      </w:pPr>
    </w:p>
    <w:p w14:paraId="2241AC06" w14:textId="77777777" w:rsidR="00753E49" w:rsidRDefault="00753E49">
      <w:pPr>
        <w:spacing w:line="200" w:lineRule="exact"/>
      </w:pPr>
    </w:p>
    <w:p w14:paraId="4C711EA5" w14:textId="77777777" w:rsidR="00753E49" w:rsidRDefault="00753E49">
      <w:pPr>
        <w:spacing w:line="200" w:lineRule="exact"/>
      </w:pPr>
    </w:p>
    <w:p w14:paraId="2AB19030" w14:textId="77777777" w:rsidR="00753E49" w:rsidRDefault="00000000">
      <w:pPr>
        <w:spacing w:before="29"/>
        <w:ind w:left="3666" w:right="3098"/>
        <w:jc w:val="center"/>
        <w:rPr>
          <w:sz w:val="24"/>
          <w:szCs w:val="24"/>
        </w:rPr>
      </w:pPr>
      <w:r>
        <w:rPr>
          <w:b/>
          <w:sz w:val="24"/>
          <w:szCs w:val="24"/>
        </w:rPr>
        <w:t>TUGAS AKHIR</w:t>
      </w:r>
    </w:p>
    <w:p w14:paraId="78F538A8" w14:textId="77777777" w:rsidR="00753E49" w:rsidRDefault="00753E49">
      <w:pPr>
        <w:spacing w:line="200" w:lineRule="exact"/>
      </w:pPr>
    </w:p>
    <w:p w14:paraId="728B8036" w14:textId="77777777" w:rsidR="00753E49" w:rsidRDefault="00753E49">
      <w:pPr>
        <w:spacing w:line="200" w:lineRule="exact"/>
      </w:pPr>
    </w:p>
    <w:p w14:paraId="6CC28922" w14:textId="77777777" w:rsidR="00753E49" w:rsidRDefault="00753E49">
      <w:pPr>
        <w:spacing w:line="200" w:lineRule="exact"/>
      </w:pPr>
    </w:p>
    <w:p w14:paraId="7E13BE61" w14:textId="77777777" w:rsidR="00753E49" w:rsidRDefault="00753E49">
      <w:pPr>
        <w:spacing w:line="200" w:lineRule="exact"/>
      </w:pPr>
    </w:p>
    <w:p w14:paraId="567B9822" w14:textId="77777777" w:rsidR="00753E49" w:rsidRDefault="00753E49">
      <w:pPr>
        <w:spacing w:line="200" w:lineRule="exact"/>
      </w:pPr>
    </w:p>
    <w:p w14:paraId="5E8824CB" w14:textId="77777777" w:rsidR="00753E49" w:rsidRDefault="00753E49">
      <w:pPr>
        <w:spacing w:before="8" w:line="260" w:lineRule="exact"/>
        <w:rPr>
          <w:sz w:val="26"/>
          <w:szCs w:val="26"/>
        </w:rPr>
      </w:pPr>
    </w:p>
    <w:p w14:paraId="27F874C9" w14:textId="77777777" w:rsidR="00753E49" w:rsidRDefault="00295FD1">
      <w:pPr>
        <w:ind w:left="2974"/>
      </w:pPr>
      <w:r>
        <w:pict w14:anchorId="3FE52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8pt;height:169.2pt">
            <v:imagedata r:id="rId7" o:title=""/>
          </v:shape>
        </w:pict>
      </w:r>
    </w:p>
    <w:p w14:paraId="01A51239" w14:textId="77777777" w:rsidR="00753E49" w:rsidRDefault="00753E49">
      <w:pPr>
        <w:spacing w:line="200" w:lineRule="exact"/>
      </w:pPr>
    </w:p>
    <w:p w14:paraId="34B8C7F6" w14:textId="77777777" w:rsidR="00753E49" w:rsidRDefault="00753E49">
      <w:pPr>
        <w:spacing w:line="200" w:lineRule="exact"/>
      </w:pPr>
    </w:p>
    <w:p w14:paraId="2FDBE523" w14:textId="77777777" w:rsidR="00753E49" w:rsidRDefault="00753E49">
      <w:pPr>
        <w:spacing w:before="14" w:line="260" w:lineRule="exact"/>
        <w:rPr>
          <w:sz w:val="26"/>
          <w:szCs w:val="26"/>
        </w:rPr>
      </w:pPr>
    </w:p>
    <w:p w14:paraId="21F23A9C" w14:textId="77777777" w:rsidR="00753E49" w:rsidRDefault="00000000">
      <w:pPr>
        <w:ind w:left="4249" w:right="3681"/>
        <w:jc w:val="center"/>
        <w:rPr>
          <w:sz w:val="24"/>
          <w:szCs w:val="24"/>
        </w:rPr>
      </w:pPr>
      <w:r>
        <w:rPr>
          <w:sz w:val="24"/>
          <w:szCs w:val="24"/>
        </w:rPr>
        <w:t>Oleh:</w:t>
      </w:r>
    </w:p>
    <w:p w14:paraId="64BF280E" w14:textId="77777777" w:rsidR="00753E49" w:rsidRDefault="00753E49">
      <w:pPr>
        <w:spacing w:before="16" w:line="260" w:lineRule="exact"/>
        <w:rPr>
          <w:sz w:val="26"/>
          <w:szCs w:val="26"/>
        </w:rPr>
      </w:pPr>
    </w:p>
    <w:p w14:paraId="14709E2F" w14:textId="46A732E2" w:rsidR="00753E49" w:rsidRDefault="009110AB">
      <w:pPr>
        <w:ind w:left="2753" w:right="2185"/>
        <w:jc w:val="center"/>
        <w:rPr>
          <w:sz w:val="24"/>
          <w:szCs w:val="24"/>
        </w:rPr>
      </w:pPr>
      <w:r>
        <w:rPr>
          <w:sz w:val="24"/>
          <w:szCs w:val="24"/>
        </w:rPr>
        <w:t>JEVON ANANTA GUNAWAN NRP: 160420097</w:t>
      </w:r>
    </w:p>
    <w:p w14:paraId="3F711AE2" w14:textId="77777777" w:rsidR="00753E49" w:rsidRDefault="00753E49">
      <w:pPr>
        <w:spacing w:line="200" w:lineRule="exact"/>
      </w:pPr>
    </w:p>
    <w:p w14:paraId="71213793" w14:textId="77777777" w:rsidR="00753E49" w:rsidRDefault="00753E49">
      <w:pPr>
        <w:spacing w:line="200" w:lineRule="exact"/>
      </w:pPr>
    </w:p>
    <w:p w14:paraId="225DFCB0" w14:textId="77777777" w:rsidR="00753E49" w:rsidRDefault="00753E49">
      <w:pPr>
        <w:spacing w:line="200" w:lineRule="exact"/>
      </w:pPr>
    </w:p>
    <w:p w14:paraId="0AB3B033" w14:textId="77777777" w:rsidR="00753E49" w:rsidRDefault="00753E49">
      <w:pPr>
        <w:spacing w:line="200" w:lineRule="exact"/>
      </w:pPr>
    </w:p>
    <w:p w14:paraId="2A7B5A36" w14:textId="77777777" w:rsidR="00753E49" w:rsidRDefault="00753E49">
      <w:pPr>
        <w:spacing w:line="200" w:lineRule="exact"/>
      </w:pPr>
    </w:p>
    <w:p w14:paraId="5940A09C" w14:textId="77777777" w:rsidR="00753E49" w:rsidRDefault="00753E49">
      <w:pPr>
        <w:spacing w:line="200" w:lineRule="exact"/>
      </w:pPr>
    </w:p>
    <w:p w14:paraId="1F5E5618" w14:textId="77777777" w:rsidR="00753E49" w:rsidRDefault="00753E49">
      <w:pPr>
        <w:spacing w:line="200" w:lineRule="exact"/>
      </w:pPr>
    </w:p>
    <w:p w14:paraId="01198CE5" w14:textId="77777777" w:rsidR="00753E49" w:rsidRDefault="00753E49">
      <w:pPr>
        <w:spacing w:before="14" w:line="280" w:lineRule="exact"/>
        <w:rPr>
          <w:sz w:val="28"/>
          <w:szCs w:val="28"/>
        </w:rPr>
      </w:pPr>
    </w:p>
    <w:p w14:paraId="4C3EED2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251DDC33" w14:textId="77777777" w:rsidR="00753E49" w:rsidRDefault="00000000">
      <w:pPr>
        <w:spacing w:line="260" w:lineRule="exact"/>
        <w:ind w:left="4036" w:right="3468"/>
        <w:jc w:val="center"/>
        <w:rPr>
          <w:sz w:val="24"/>
          <w:szCs w:val="24"/>
        </w:rPr>
      </w:pPr>
      <w:r>
        <w:rPr>
          <w:b/>
          <w:sz w:val="24"/>
          <w:szCs w:val="24"/>
        </w:rPr>
        <w:t>TEKNIK</w:t>
      </w:r>
    </w:p>
    <w:p w14:paraId="05955158" w14:textId="77777777" w:rsidR="00753E49" w:rsidRDefault="00000000">
      <w:pPr>
        <w:spacing w:before="2"/>
        <w:ind w:left="2999" w:right="2431"/>
        <w:jc w:val="center"/>
        <w:rPr>
          <w:sz w:val="24"/>
          <w:szCs w:val="24"/>
        </w:rPr>
      </w:pPr>
      <w:r>
        <w:rPr>
          <w:b/>
          <w:sz w:val="24"/>
          <w:szCs w:val="24"/>
        </w:rPr>
        <w:t>UNIVERSITAS SURABAYA</w:t>
      </w:r>
    </w:p>
    <w:p w14:paraId="4C5E5504" w14:textId="1F1F67C5" w:rsidR="00753E49" w:rsidRDefault="00000000">
      <w:pPr>
        <w:spacing w:line="260" w:lineRule="exact"/>
        <w:ind w:left="4276" w:right="3708"/>
        <w:jc w:val="center"/>
        <w:rPr>
          <w:sz w:val="24"/>
          <w:szCs w:val="24"/>
        </w:rPr>
        <w:sectPr w:rsidR="00753E49" w:rsidSect="00D459F2">
          <w:headerReference w:type="default" r:id="rId8"/>
          <w:footerReference w:type="default" r:id="rId9"/>
          <w:pgSz w:w="11900" w:h="16840"/>
          <w:pgMar w:top="3080" w:right="1680" w:bottom="280" w:left="1680" w:header="2293" w:footer="0" w:gutter="0"/>
          <w:cols w:space="720"/>
        </w:sectPr>
      </w:pPr>
      <w:r>
        <w:rPr>
          <w:b/>
          <w:sz w:val="24"/>
          <w:szCs w:val="24"/>
        </w:rPr>
        <w:t>202</w:t>
      </w:r>
      <w:r w:rsidR="009110AB">
        <w:rPr>
          <w:b/>
          <w:sz w:val="24"/>
          <w:szCs w:val="24"/>
        </w:rPr>
        <w:t>4</w:t>
      </w:r>
    </w:p>
    <w:p w14:paraId="59F04F32" w14:textId="77777777" w:rsidR="00753E49" w:rsidRDefault="00753E49">
      <w:pPr>
        <w:spacing w:before="2" w:line="140" w:lineRule="exact"/>
        <w:rPr>
          <w:sz w:val="14"/>
          <w:szCs w:val="14"/>
        </w:rPr>
      </w:pPr>
    </w:p>
    <w:p w14:paraId="731B1BB6" w14:textId="77777777" w:rsidR="00753E49" w:rsidRDefault="00753E49">
      <w:pPr>
        <w:spacing w:line="200" w:lineRule="exact"/>
      </w:pPr>
    </w:p>
    <w:p w14:paraId="7202FA31" w14:textId="77777777" w:rsidR="00753E49" w:rsidRDefault="00753E49">
      <w:pPr>
        <w:spacing w:line="200" w:lineRule="exact"/>
      </w:pPr>
    </w:p>
    <w:p w14:paraId="77452B59" w14:textId="77777777" w:rsidR="00753E49" w:rsidRDefault="00753E49">
      <w:pPr>
        <w:spacing w:line="200" w:lineRule="exact"/>
      </w:pPr>
    </w:p>
    <w:p w14:paraId="339CF7C9" w14:textId="77777777" w:rsidR="00753E49" w:rsidRDefault="00000000">
      <w:pPr>
        <w:spacing w:before="29"/>
        <w:ind w:left="3666" w:right="3098"/>
        <w:jc w:val="center"/>
        <w:rPr>
          <w:sz w:val="24"/>
          <w:szCs w:val="24"/>
        </w:rPr>
      </w:pPr>
      <w:r>
        <w:rPr>
          <w:b/>
          <w:sz w:val="24"/>
          <w:szCs w:val="24"/>
        </w:rPr>
        <w:t>TUGAS AKHIR</w:t>
      </w:r>
    </w:p>
    <w:p w14:paraId="27DA96A3" w14:textId="77777777" w:rsidR="00753E49" w:rsidRDefault="00753E49">
      <w:pPr>
        <w:spacing w:before="6" w:line="140" w:lineRule="exact"/>
        <w:rPr>
          <w:sz w:val="15"/>
          <w:szCs w:val="15"/>
        </w:rPr>
      </w:pPr>
    </w:p>
    <w:p w14:paraId="07D1C309" w14:textId="77777777" w:rsidR="00753E49" w:rsidRDefault="00753E49">
      <w:pPr>
        <w:spacing w:line="200" w:lineRule="exact"/>
      </w:pPr>
    </w:p>
    <w:p w14:paraId="1533DF41" w14:textId="77777777" w:rsidR="00753E49" w:rsidRDefault="00753E49">
      <w:pPr>
        <w:spacing w:line="200" w:lineRule="exact"/>
      </w:pPr>
    </w:p>
    <w:p w14:paraId="02086FD2" w14:textId="77777777" w:rsidR="00753E49" w:rsidRDefault="00753E49">
      <w:pPr>
        <w:spacing w:line="200" w:lineRule="exact"/>
      </w:pPr>
    </w:p>
    <w:p w14:paraId="18B68F67" w14:textId="77777777" w:rsidR="00753E49" w:rsidRDefault="00000000">
      <w:pPr>
        <w:ind w:left="1747" w:right="1179"/>
        <w:jc w:val="center"/>
        <w:rPr>
          <w:sz w:val="24"/>
          <w:szCs w:val="24"/>
        </w:rPr>
      </w:pPr>
      <w:r>
        <w:rPr>
          <w:sz w:val="24"/>
          <w:szCs w:val="24"/>
        </w:rPr>
        <w:t>Untuk Memenuhi Persyaratan Memperoleh Gelar Sarjana</w:t>
      </w:r>
    </w:p>
    <w:p w14:paraId="2EA81A2B" w14:textId="77777777" w:rsidR="00753E49" w:rsidRDefault="00753E49">
      <w:pPr>
        <w:spacing w:before="2" w:line="140" w:lineRule="exact"/>
        <w:rPr>
          <w:sz w:val="15"/>
          <w:szCs w:val="15"/>
        </w:rPr>
      </w:pPr>
    </w:p>
    <w:p w14:paraId="0200B380" w14:textId="77777777" w:rsidR="00753E49" w:rsidRDefault="00753E49">
      <w:pPr>
        <w:spacing w:line="200" w:lineRule="exact"/>
      </w:pPr>
    </w:p>
    <w:p w14:paraId="6FF2DABD" w14:textId="77777777" w:rsidR="00753E49" w:rsidRDefault="00753E49">
      <w:pPr>
        <w:spacing w:line="200" w:lineRule="exact"/>
      </w:pPr>
    </w:p>
    <w:p w14:paraId="52BE6911" w14:textId="77777777" w:rsidR="00753E49" w:rsidRDefault="00753E49">
      <w:pPr>
        <w:spacing w:line="200" w:lineRule="exact"/>
      </w:pPr>
    </w:p>
    <w:p w14:paraId="6DD18B03" w14:textId="77777777" w:rsidR="00753E49" w:rsidRDefault="00295FD1">
      <w:pPr>
        <w:ind w:left="2974"/>
      </w:pPr>
      <w:r>
        <w:pict w14:anchorId="54A6D335">
          <v:shape id="_x0000_i1026" type="#_x0000_t75" style="width:157.8pt;height:169.2pt">
            <v:imagedata r:id="rId7" o:title=""/>
          </v:shape>
        </w:pict>
      </w:r>
    </w:p>
    <w:p w14:paraId="1ACEEA21" w14:textId="77777777" w:rsidR="00753E49" w:rsidRDefault="00753E49">
      <w:pPr>
        <w:spacing w:before="8" w:line="140" w:lineRule="exact"/>
        <w:rPr>
          <w:sz w:val="15"/>
          <w:szCs w:val="15"/>
        </w:rPr>
      </w:pPr>
    </w:p>
    <w:p w14:paraId="0EF8A72B" w14:textId="77777777" w:rsidR="00753E49" w:rsidRDefault="00753E49">
      <w:pPr>
        <w:spacing w:line="200" w:lineRule="exact"/>
      </w:pPr>
    </w:p>
    <w:p w14:paraId="7431D26B" w14:textId="77777777" w:rsidR="00753E49" w:rsidRDefault="00753E49">
      <w:pPr>
        <w:spacing w:line="200" w:lineRule="exact"/>
      </w:pPr>
    </w:p>
    <w:p w14:paraId="36623CBF" w14:textId="77777777" w:rsidR="00753E49" w:rsidRDefault="00753E49">
      <w:pPr>
        <w:spacing w:line="200" w:lineRule="exact"/>
      </w:pPr>
    </w:p>
    <w:p w14:paraId="71C1382F" w14:textId="77777777" w:rsidR="00753E49" w:rsidRDefault="00000000">
      <w:pPr>
        <w:ind w:left="4249" w:right="3681"/>
        <w:jc w:val="center"/>
        <w:rPr>
          <w:sz w:val="24"/>
          <w:szCs w:val="24"/>
        </w:rPr>
      </w:pPr>
      <w:r>
        <w:rPr>
          <w:sz w:val="24"/>
          <w:szCs w:val="24"/>
        </w:rPr>
        <w:t>Oleh:</w:t>
      </w:r>
    </w:p>
    <w:p w14:paraId="1C956A3F" w14:textId="77777777" w:rsidR="00753E49" w:rsidRDefault="00753E49">
      <w:pPr>
        <w:spacing w:before="1" w:line="160" w:lineRule="exact"/>
        <w:rPr>
          <w:sz w:val="16"/>
          <w:szCs w:val="16"/>
        </w:rPr>
      </w:pPr>
    </w:p>
    <w:p w14:paraId="2B19C070" w14:textId="17314750" w:rsidR="00753E49" w:rsidRDefault="009110AB">
      <w:pPr>
        <w:spacing w:line="379" w:lineRule="auto"/>
        <w:ind w:left="2680" w:right="2111"/>
        <w:jc w:val="center"/>
        <w:rPr>
          <w:sz w:val="24"/>
          <w:szCs w:val="24"/>
        </w:rPr>
      </w:pPr>
      <w:r>
        <w:rPr>
          <w:b/>
          <w:sz w:val="24"/>
          <w:szCs w:val="24"/>
        </w:rPr>
        <w:t>JEVON ANANTA GUNAWAN NRP: 160420097</w:t>
      </w:r>
    </w:p>
    <w:p w14:paraId="15F86274" w14:textId="77777777" w:rsidR="00753E49" w:rsidRDefault="00753E49">
      <w:pPr>
        <w:spacing w:before="3" w:line="140" w:lineRule="exact"/>
        <w:rPr>
          <w:sz w:val="14"/>
          <w:szCs w:val="14"/>
        </w:rPr>
      </w:pPr>
    </w:p>
    <w:p w14:paraId="74E5C6D7" w14:textId="77777777" w:rsidR="00753E49" w:rsidRDefault="00753E49">
      <w:pPr>
        <w:spacing w:line="200" w:lineRule="exact"/>
      </w:pPr>
    </w:p>
    <w:p w14:paraId="2E0A29FB" w14:textId="77777777" w:rsidR="00753E49" w:rsidRDefault="00753E49">
      <w:pPr>
        <w:spacing w:line="200" w:lineRule="exact"/>
      </w:pPr>
    </w:p>
    <w:p w14:paraId="56F95008" w14:textId="77777777" w:rsidR="00753E49" w:rsidRDefault="00753E49">
      <w:pPr>
        <w:spacing w:line="200" w:lineRule="exact"/>
      </w:pPr>
    </w:p>
    <w:p w14:paraId="3580388B" w14:textId="77777777" w:rsidR="00753E49" w:rsidRDefault="00753E49">
      <w:pPr>
        <w:spacing w:line="200" w:lineRule="exact"/>
      </w:pPr>
    </w:p>
    <w:p w14:paraId="13060D15" w14:textId="77777777" w:rsidR="00753E49" w:rsidRDefault="00753E49">
      <w:pPr>
        <w:spacing w:line="200" w:lineRule="exact"/>
      </w:pPr>
    </w:p>
    <w:p w14:paraId="6A309746" w14:textId="77777777" w:rsidR="00753E49" w:rsidRDefault="00753E49">
      <w:pPr>
        <w:spacing w:line="200" w:lineRule="exact"/>
      </w:pPr>
    </w:p>
    <w:p w14:paraId="65283E8E" w14:textId="77777777" w:rsidR="00753E49" w:rsidRDefault="00753E49">
      <w:pPr>
        <w:spacing w:line="200" w:lineRule="exact"/>
      </w:pPr>
    </w:p>
    <w:p w14:paraId="53F4BD87" w14:textId="77777777" w:rsidR="00753E49" w:rsidRDefault="00753E49">
      <w:pPr>
        <w:spacing w:line="200" w:lineRule="exact"/>
      </w:pPr>
    </w:p>
    <w:p w14:paraId="6F17CC1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7EFE8033" w14:textId="77777777" w:rsidR="00753E49" w:rsidRDefault="00000000">
      <w:pPr>
        <w:spacing w:line="260" w:lineRule="exact"/>
        <w:ind w:left="4036" w:right="3468"/>
        <w:jc w:val="center"/>
        <w:rPr>
          <w:sz w:val="24"/>
          <w:szCs w:val="24"/>
        </w:rPr>
      </w:pPr>
      <w:r>
        <w:rPr>
          <w:b/>
          <w:sz w:val="24"/>
          <w:szCs w:val="24"/>
        </w:rPr>
        <w:t>TEKNIK</w:t>
      </w:r>
    </w:p>
    <w:p w14:paraId="0489148D" w14:textId="77777777" w:rsidR="00753E49" w:rsidRDefault="00000000">
      <w:pPr>
        <w:spacing w:before="2"/>
        <w:ind w:left="2999" w:right="2431"/>
        <w:jc w:val="center"/>
        <w:rPr>
          <w:sz w:val="24"/>
          <w:szCs w:val="24"/>
        </w:rPr>
      </w:pPr>
      <w:r>
        <w:rPr>
          <w:b/>
          <w:sz w:val="24"/>
          <w:szCs w:val="24"/>
        </w:rPr>
        <w:t>UNIVERSITAS SURABAYA</w:t>
      </w:r>
    </w:p>
    <w:p w14:paraId="19E6079E" w14:textId="30E745AE" w:rsidR="00753E49" w:rsidRDefault="00000000">
      <w:pPr>
        <w:spacing w:before="2"/>
        <w:ind w:left="4276" w:right="3708"/>
        <w:jc w:val="center"/>
        <w:rPr>
          <w:sz w:val="24"/>
          <w:szCs w:val="24"/>
        </w:rPr>
        <w:sectPr w:rsidR="00753E49" w:rsidSect="00D459F2">
          <w:pgSz w:w="11900" w:h="16840"/>
          <w:pgMar w:top="3080" w:right="1680" w:bottom="280" w:left="1680" w:header="2293" w:footer="0" w:gutter="0"/>
          <w:cols w:space="720"/>
        </w:sectPr>
      </w:pPr>
      <w:r>
        <w:rPr>
          <w:b/>
          <w:sz w:val="24"/>
          <w:szCs w:val="24"/>
        </w:rPr>
        <w:t>202</w:t>
      </w:r>
      <w:r w:rsidR="009110AB">
        <w:rPr>
          <w:b/>
          <w:sz w:val="24"/>
          <w:szCs w:val="24"/>
        </w:rPr>
        <w:t>4</w:t>
      </w:r>
    </w:p>
    <w:p w14:paraId="28BEFA30" w14:textId="77777777" w:rsidR="00753E49" w:rsidRDefault="00753E49">
      <w:pPr>
        <w:spacing w:line="200" w:lineRule="exact"/>
      </w:pPr>
    </w:p>
    <w:p w14:paraId="4190C959" w14:textId="77777777" w:rsidR="00753E49" w:rsidRDefault="00753E49">
      <w:pPr>
        <w:spacing w:line="200" w:lineRule="exact"/>
      </w:pPr>
    </w:p>
    <w:p w14:paraId="6A8920DD" w14:textId="77777777" w:rsidR="00753E49" w:rsidRDefault="00753E49">
      <w:pPr>
        <w:spacing w:before="18" w:line="240" w:lineRule="exact"/>
        <w:rPr>
          <w:sz w:val="24"/>
          <w:szCs w:val="24"/>
        </w:rPr>
      </w:pPr>
    </w:p>
    <w:p w14:paraId="29BEADB5" w14:textId="77777777" w:rsidR="00753E49" w:rsidRDefault="00000000">
      <w:pPr>
        <w:spacing w:before="29"/>
        <w:ind w:left="3019" w:right="2551"/>
        <w:jc w:val="center"/>
        <w:rPr>
          <w:sz w:val="24"/>
          <w:szCs w:val="24"/>
        </w:rPr>
      </w:pPr>
      <w:r>
        <w:rPr>
          <w:b/>
          <w:sz w:val="24"/>
          <w:szCs w:val="24"/>
        </w:rPr>
        <w:t>HALAMAN PENGESAHAN</w:t>
      </w:r>
    </w:p>
    <w:p w14:paraId="131AB00E" w14:textId="77777777" w:rsidR="00753E49" w:rsidRDefault="00753E49">
      <w:pPr>
        <w:spacing w:before="11" w:line="260" w:lineRule="exact"/>
        <w:rPr>
          <w:sz w:val="26"/>
          <w:szCs w:val="26"/>
        </w:rPr>
      </w:pPr>
    </w:p>
    <w:p w14:paraId="01E0BE84" w14:textId="77777777" w:rsidR="00753E49" w:rsidRDefault="00000000">
      <w:pPr>
        <w:ind w:left="586" w:right="5072"/>
        <w:jc w:val="both"/>
        <w:rPr>
          <w:sz w:val="24"/>
          <w:szCs w:val="24"/>
        </w:rPr>
      </w:pPr>
      <w:r>
        <w:rPr>
          <w:sz w:val="24"/>
          <w:szCs w:val="24"/>
        </w:rPr>
        <w:t xml:space="preserve">Skripsi ini diajukan oleh       </w:t>
      </w:r>
      <w:r>
        <w:rPr>
          <w:spacing w:val="47"/>
          <w:sz w:val="24"/>
          <w:szCs w:val="24"/>
        </w:rPr>
        <w:t xml:space="preserve"> </w:t>
      </w:r>
      <w:r>
        <w:rPr>
          <w:sz w:val="24"/>
          <w:szCs w:val="24"/>
        </w:rPr>
        <w:t>:</w:t>
      </w:r>
    </w:p>
    <w:p w14:paraId="25F96EA0" w14:textId="4EE4AAD8" w:rsidR="00753E49" w:rsidRDefault="00000000">
      <w:pPr>
        <w:spacing w:before="2"/>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9110AB">
        <w:rPr>
          <w:sz w:val="24"/>
          <w:szCs w:val="24"/>
        </w:rPr>
        <w:t>Jevon Ananta Gunawan</w:t>
      </w:r>
    </w:p>
    <w:p w14:paraId="6D15AB18" w14:textId="0DAF71ED" w:rsidR="00753E49" w:rsidRDefault="00000000">
      <w:pPr>
        <w:spacing w:line="260" w:lineRule="exact"/>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9110AB">
        <w:rPr>
          <w:sz w:val="24"/>
          <w:szCs w:val="24"/>
        </w:rPr>
        <w:t>20097</w:t>
      </w:r>
    </w:p>
    <w:p w14:paraId="7351A6AF" w14:textId="6064B740" w:rsidR="00753E49" w:rsidRDefault="00000000">
      <w:pPr>
        <w:spacing w:before="2"/>
        <w:ind w:left="586" w:right="4192"/>
        <w:jc w:val="both"/>
        <w:rPr>
          <w:sz w:val="24"/>
          <w:szCs w:val="24"/>
        </w:rPr>
      </w:pPr>
      <w:r>
        <w:rPr>
          <w:sz w:val="24"/>
          <w:szCs w:val="24"/>
        </w:rPr>
        <w:t xml:space="preserve">Program Studi   </w:t>
      </w:r>
      <w:r>
        <w:rPr>
          <w:spacing w:val="37"/>
          <w:sz w:val="24"/>
          <w:szCs w:val="24"/>
        </w:rPr>
        <w:t xml:space="preserve"> </w:t>
      </w:r>
      <w:r>
        <w:rPr>
          <w:sz w:val="24"/>
          <w:szCs w:val="24"/>
        </w:rPr>
        <w:t xml:space="preserve">:  </w:t>
      </w:r>
      <w:r>
        <w:rPr>
          <w:spacing w:val="37"/>
          <w:sz w:val="24"/>
          <w:szCs w:val="24"/>
        </w:rPr>
        <w:t xml:space="preserve"> </w:t>
      </w:r>
      <w:r>
        <w:rPr>
          <w:sz w:val="24"/>
          <w:szCs w:val="24"/>
        </w:rPr>
        <w:t>Teknik Informat</w:t>
      </w:r>
      <w:r w:rsidR="00FB74D7">
        <w:rPr>
          <w:sz w:val="24"/>
          <w:szCs w:val="24"/>
        </w:rPr>
        <w:t>ika</w:t>
      </w:r>
    </w:p>
    <w:p w14:paraId="77EFB176" w14:textId="77777777" w:rsidR="00FB74D7" w:rsidRDefault="00FB74D7" w:rsidP="00FB74D7">
      <w:pPr>
        <w:ind w:left="2539" w:right="73" w:hanging="1954"/>
        <w:jc w:val="both"/>
        <w:rPr>
          <w:sz w:val="24"/>
          <w:szCs w:val="24"/>
        </w:rPr>
      </w:pPr>
      <w:r>
        <w:rPr>
          <w:sz w:val="24"/>
          <w:szCs w:val="24"/>
        </w:rPr>
        <w:t>Judul Skripsi       :</w:t>
      </w:r>
      <w:r>
        <w:rPr>
          <w:sz w:val="24"/>
          <w:szCs w:val="24"/>
        </w:rPr>
        <w:tab/>
        <w:t xml:space="preserve">Pembuatan Aplikasi Sistem Pengenalan Aksara Bali Menggunakan Metode </w:t>
      </w:r>
      <w:r w:rsidRPr="00FB74D7">
        <w:rPr>
          <w:i/>
          <w:iCs/>
          <w:sz w:val="24"/>
          <w:szCs w:val="24"/>
        </w:rPr>
        <w:t>Convolutional Neural Network</w:t>
      </w:r>
    </w:p>
    <w:p w14:paraId="5EF1A910" w14:textId="77777777" w:rsidR="00FB74D7" w:rsidRDefault="00FB74D7">
      <w:pPr>
        <w:spacing w:before="2"/>
        <w:ind w:left="586" w:right="4192"/>
        <w:jc w:val="both"/>
        <w:rPr>
          <w:sz w:val="24"/>
          <w:szCs w:val="24"/>
        </w:rPr>
      </w:pPr>
    </w:p>
    <w:p w14:paraId="0F899595" w14:textId="77777777" w:rsidR="00753E49" w:rsidRDefault="00753E49">
      <w:pPr>
        <w:spacing w:before="3" w:line="260" w:lineRule="exact"/>
        <w:rPr>
          <w:sz w:val="26"/>
          <w:szCs w:val="26"/>
        </w:rPr>
      </w:pPr>
    </w:p>
    <w:p w14:paraId="2C3C350B" w14:textId="77777777" w:rsidR="00753E49" w:rsidRDefault="00000000">
      <w:pPr>
        <w:spacing w:line="258" w:lineRule="auto"/>
        <w:ind w:left="586" w:right="76"/>
        <w:jc w:val="both"/>
        <w:rPr>
          <w:sz w:val="24"/>
          <w:szCs w:val="24"/>
        </w:rPr>
      </w:pPr>
      <w:r>
        <w:rPr>
          <w:b/>
          <w:sz w:val="24"/>
          <w:szCs w:val="24"/>
        </w:rPr>
        <w:t>Telah diperiksa Dosen Pembimbing dan berhasil dipertahankan dihadapan Tim Penguji untuk diterima sebagai bagian persyaratan yang diperlukan untuk memperoleh gelar Sarjana Komputer pada Program Studi Teknik Informatika, Fakultas Teknik, Universitas Surabaya</w:t>
      </w:r>
    </w:p>
    <w:p w14:paraId="1CCBBE84" w14:textId="77777777" w:rsidR="00753E49" w:rsidRDefault="00753E49">
      <w:pPr>
        <w:spacing w:before="4" w:line="280" w:lineRule="exact"/>
        <w:rPr>
          <w:sz w:val="28"/>
          <w:szCs w:val="28"/>
        </w:rPr>
      </w:pPr>
    </w:p>
    <w:p w14:paraId="4F58876C" w14:textId="77777777" w:rsidR="00753E49" w:rsidRDefault="00000000">
      <w:pPr>
        <w:spacing w:line="540" w:lineRule="atLeast"/>
        <w:ind w:left="586" w:right="253"/>
        <w:rPr>
          <w:sz w:val="24"/>
          <w:szCs w:val="24"/>
        </w:rPr>
      </w:pPr>
      <w:r>
        <w:rPr>
          <w:sz w:val="24"/>
          <w:szCs w:val="24"/>
        </w:rPr>
        <w:t xml:space="preserve">Dosen Pembimbing I                                                            Dosen Pembimbing II Tanda tangan                                                                       </w:t>
      </w:r>
      <w:r>
        <w:rPr>
          <w:spacing w:val="21"/>
          <w:sz w:val="24"/>
          <w:szCs w:val="24"/>
        </w:rPr>
        <w:t xml:space="preserve"> </w:t>
      </w:r>
      <w:r>
        <w:rPr>
          <w:sz w:val="24"/>
          <w:szCs w:val="24"/>
        </w:rPr>
        <w:t>Tanda tangan</w:t>
      </w:r>
    </w:p>
    <w:p w14:paraId="1250204A" w14:textId="77777777" w:rsidR="00753E49" w:rsidRDefault="00753E49">
      <w:pPr>
        <w:spacing w:before="7" w:line="120" w:lineRule="exact"/>
        <w:rPr>
          <w:sz w:val="13"/>
          <w:szCs w:val="13"/>
        </w:rPr>
      </w:pPr>
    </w:p>
    <w:p w14:paraId="26F3797F"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6588C2F8" w14:textId="77777777" w:rsidR="00753E49" w:rsidRDefault="00753E49">
      <w:pPr>
        <w:spacing w:before="4" w:line="140" w:lineRule="exact"/>
        <w:rPr>
          <w:sz w:val="15"/>
          <w:szCs w:val="15"/>
        </w:rPr>
      </w:pPr>
    </w:p>
    <w:p w14:paraId="4AAC8906" w14:textId="77777777" w:rsidR="00753E49" w:rsidRDefault="00753E49">
      <w:pPr>
        <w:spacing w:line="200" w:lineRule="exact"/>
      </w:pPr>
    </w:p>
    <w:p w14:paraId="5811785B" w14:textId="77777777" w:rsidR="00753E49" w:rsidRDefault="00753E49">
      <w:pPr>
        <w:spacing w:line="200" w:lineRule="exact"/>
      </w:pPr>
    </w:p>
    <w:p w14:paraId="31431858" w14:textId="77777777" w:rsidR="00753E49" w:rsidRDefault="00000000">
      <w:pPr>
        <w:spacing w:line="540" w:lineRule="atLeast"/>
        <w:ind w:left="586" w:right="747"/>
        <w:rPr>
          <w:sz w:val="24"/>
          <w:szCs w:val="24"/>
        </w:rPr>
      </w:pPr>
      <w:r>
        <w:rPr>
          <w:sz w:val="24"/>
          <w:szCs w:val="24"/>
        </w:rPr>
        <w:t xml:space="preserve">Dosen Penguji I                                                                   </w:t>
      </w:r>
      <w:r>
        <w:rPr>
          <w:spacing w:val="13"/>
          <w:sz w:val="24"/>
          <w:szCs w:val="24"/>
        </w:rPr>
        <w:t xml:space="preserve"> </w:t>
      </w:r>
      <w:r>
        <w:rPr>
          <w:sz w:val="24"/>
          <w:szCs w:val="24"/>
        </w:rPr>
        <w:t xml:space="preserve">Dosen Penguji II Tanda tangan                                                                       </w:t>
      </w:r>
      <w:r>
        <w:rPr>
          <w:spacing w:val="21"/>
          <w:sz w:val="24"/>
          <w:szCs w:val="24"/>
        </w:rPr>
        <w:t xml:space="preserve"> </w:t>
      </w:r>
      <w:r>
        <w:rPr>
          <w:sz w:val="24"/>
          <w:szCs w:val="24"/>
        </w:rPr>
        <w:t>Tanda tangan</w:t>
      </w:r>
    </w:p>
    <w:p w14:paraId="7609C746" w14:textId="77777777" w:rsidR="00753E49" w:rsidRDefault="00753E49">
      <w:pPr>
        <w:spacing w:before="7" w:line="120" w:lineRule="exact"/>
        <w:rPr>
          <w:sz w:val="13"/>
          <w:szCs w:val="13"/>
        </w:rPr>
      </w:pPr>
    </w:p>
    <w:p w14:paraId="702ECA6D"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4E18BD7E" w14:textId="77777777" w:rsidR="00753E49" w:rsidRDefault="00753E49">
      <w:pPr>
        <w:spacing w:line="200" w:lineRule="exact"/>
      </w:pPr>
    </w:p>
    <w:p w14:paraId="262A7B64" w14:textId="77777777" w:rsidR="00753E49" w:rsidRDefault="00753E49">
      <w:pPr>
        <w:spacing w:line="200" w:lineRule="exact"/>
      </w:pPr>
    </w:p>
    <w:p w14:paraId="46CC8564" w14:textId="77777777" w:rsidR="00753E49" w:rsidRDefault="00753E49">
      <w:pPr>
        <w:spacing w:line="200" w:lineRule="exact"/>
      </w:pPr>
    </w:p>
    <w:p w14:paraId="2F2633E8" w14:textId="77777777" w:rsidR="00753E49" w:rsidRDefault="00753E49">
      <w:pPr>
        <w:spacing w:before="3" w:line="220" w:lineRule="exact"/>
        <w:rPr>
          <w:sz w:val="22"/>
          <w:szCs w:val="22"/>
        </w:rPr>
      </w:pPr>
    </w:p>
    <w:p w14:paraId="67A2184E" w14:textId="77777777" w:rsidR="00753E49" w:rsidRDefault="00000000">
      <w:pPr>
        <w:ind w:left="3120" w:right="2652"/>
        <w:jc w:val="center"/>
        <w:rPr>
          <w:sz w:val="24"/>
          <w:szCs w:val="24"/>
        </w:rPr>
      </w:pPr>
      <w:r>
        <w:rPr>
          <w:sz w:val="24"/>
          <w:szCs w:val="24"/>
        </w:rPr>
        <w:t xml:space="preserve">Ditetapkan di : …………….. Tanggal         </w:t>
      </w:r>
      <w:r>
        <w:rPr>
          <w:spacing w:val="54"/>
          <w:sz w:val="24"/>
          <w:szCs w:val="24"/>
        </w:rPr>
        <w:t xml:space="preserve"> </w:t>
      </w:r>
      <w:r>
        <w:rPr>
          <w:sz w:val="24"/>
          <w:szCs w:val="24"/>
        </w:rPr>
        <w:t>: …………….</w:t>
      </w:r>
    </w:p>
    <w:p w14:paraId="508B5E0C" w14:textId="77777777" w:rsidR="00753E49" w:rsidRDefault="00753E49">
      <w:pPr>
        <w:spacing w:line="200" w:lineRule="exact"/>
      </w:pPr>
    </w:p>
    <w:p w14:paraId="0DA3D9EA" w14:textId="77777777" w:rsidR="00753E49" w:rsidRDefault="00753E49">
      <w:pPr>
        <w:spacing w:line="200" w:lineRule="exact"/>
      </w:pPr>
    </w:p>
    <w:p w14:paraId="61EB9A88" w14:textId="77777777" w:rsidR="00753E49" w:rsidRDefault="00753E49">
      <w:pPr>
        <w:spacing w:line="200" w:lineRule="exact"/>
      </w:pPr>
    </w:p>
    <w:p w14:paraId="269439E9" w14:textId="77777777" w:rsidR="00753E49" w:rsidRDefault="00753E49">
      <w:pPr>
        <w:spacing w:before="1" w:line="220" w:lineRule="exact"/>
        <w:rPr>
          <w:sz w:val="22"/>
          <w:szCs w:val="22"/>
        </w:rPr>
      </w:pPr>
    </w:p>
    <w:p w14:paraId="1F7E65B4" w14:textId="77777777" w:rsidR="00753E49" w:rsidRDefault="00000000">
      <w:pPr>
        <w:ind w:left="3940" w:right="3472"/>
        <w:jc w:val="center"/>
        <w:rPr>
          <w:sz w:val="24"/>
          <w:szCs w:val="24"/>
        </w:rPr>
      </w:pPr>
      <w:r>
        <w:rPr>
          <w:sz w:val="24"/>
          <w:szCs w:val="24"/>
        </w:rPr>
        <w:t>Mengetahui</w:t>
      </w:r>
    </w:p>
    <w:p w14:paraId="4F107DDC" w14:textId="77777777" w:rsidR="00753E49" w:rsidRDefault="00000000">
      <w:pPr>
        <w:spacing w:before="7"/>
        <w:ind w:left="3500" w:right="3032"/>
        <w:jc w:val="center"/>
        <w:rPr>
          <w:sz w:val="24"/>
          <w:szCs w:val="24"/>
        </w:rPr>
      </w:pPr>
      <w:r>
        <w:rPr>
          <w:sz w:val="24"/>
          <w:szCs w:val="24"/>
        </w:rPr>
        <w:t>Ketua Program Studi</w:t>
      </w:r>
    </w:p>
    <w:p w14:paraId="46B94819" w14:textId="77777777" w:rsidR="00753E49" w:rsidRDefault="00753E49">
      <w:pPr>
        <w:spacing w:before="16" w:line="260" w:lineRule="exact"/>
        <w:rPr>
          <w:sz w:val="26"/>
          <w:szCs w:val="26"/>
        </w:rPr>
      </w:pPr>
    </w:p>
    <w:p w14:paraId="4D0FC57E" w14:textId="77777777" w:rsidR="00753E49" w:rsidRDefault="00000000">
      <w:pPr>
        <w:ind w:left="3866" w:right="3398"/>
        <w:jc w:val="center"/>
        <w:rPr>
          <w:sz w:val="24"/>
          <w:szCs w:val="24"/>
        </w:rPr>
      </w:pPr>
      <w:r>
        <w:rPr>
          <w:sz w:val="24"/>
          <w:szCs w:val="24"/>
        </w:rPr>
        <w:t>Tanda tangan</w:t>
      </w:r>
    </w:p>
    <w:p w14:paraId="71184784" w14:textId="77777777" w:rsidR="00753E49" w:rsidRDefault="00753E49">
      <w:pPr>
        <w:spacing w:line="200" w:lineRule="exact"/>
      </w:pPr>
    </w:p>
    <w:p w14:paraId="4B7C7D80" w14:textId="77777777" w:rsidR="00753E49" w:rsidRDefault="00753E49">
      <w:pPr>
        <w:spacing w:line="200" w:lineRule="exact"/>
      </w:pPr>
    </w:p>
    <w:p w14:paraId="01E77CBB" w14:textId="77777777" w:rsidR="00753E49" w:rsidRDefault="00753E49">
      <w:pPr>
        <w:spacing w:line="200" w:lineRule="exact"/>
      </w:pPr>
    </w:p>
    <w:p w14:paraId="28A8D49F" w14:textId="77777777" w:rsidR="00753E49" w:rsidRDefault="00753E49">
      <w:pPr>
        <w:spacing w:before="8" w:line="220" w:lineRule="exact"/>
        <w:rPr>
          <w:sz w:val="22"/>
          <w:szCs w:val="22"/>
        </w:rPr>
      </w:pPr>
    </w:p>
    <w:p w14:paraId="6FF1A490" w14:textId="77777777" w:rsidR="00753E49" w:rsidRDefault="00000000">
      <w:pPr>
        <w:spacing w:line="260" w:lineRule="exact"/>
        <w:ind w:left="3400" w:right="2931"/>
        <w:jc w:val="center"/>
        <w:rPr>
          <w:sz w:val="24"/>
          <w:szCs w:val="24"/>
        </w:rPr>
      </w:pPr>
      <w:r>
        <w:rPr>
          <w:position w:val="-1"/>
          <w:sz w:val="24"/>
          <w:szCs w:val="24"/>
        </w:rPr>
        <w:t>(……….Nama………)</w:t>
      </w:r>
    </w:p>
    <w:p w14:paraId="24432020" w14:textId="77777777" w:rsidR="00753E49" w:rsidRDefault="00753E49">
      <w:pPr>
        <w:spacing w:before="6" w:line="180" w:lineRule="exact"/>
        <w:rPr>
          <w:sz w:val="18"/>
          <w:szCs w:val="18"/>
        </w:rPr>
      </w:pPr>
    </w:p>
    <w:p w14:paraId="3E34302F" w14:textId="77777777" w:rsidR="00753E49" w:rsidRDefault="00000000">
      <w:pPr>
        <w:spacing w:before="18"/>
        <w:ind w:left="4442" w:right="3973"/>
        <w:jc w:val="center"/>
        <w:rPr>
          <w:rFonts w:ascii="Calibri" w:eastAsia="Calibri" w:hAnsi="Calibri" w:cs="Calibri"/>
          <w:sz w:val="22"/>
          <w:szCs w:val="22"/>
        </w:rPr>
        <w:sectPr w:rsidR="00753E49" w:rsidSect="00D459F2">
          <w:headerReference w:type="default" r:id="rId10"/>
          <w:pgSz w:w="11900" w:h="16840"/>
          <w:pgMar w:top="1580" w:right="1580" w:bottom="280" w:left="1680" w:header="0" w:footer="0" w:gutter="0"/>
          <w:cols w:space="720"/>
        </w:sectPr>
      </w:pPr>
      <w:r>
        <w:rPr>
          <w:rFonts w:ascii="Calibri" w:eastAsia="Calibri" w:hAnsi="Calibri" w:cs="Calibri"/>
          <w:sz w:val="22"/>
          <w:szCs w:val="22"/>
        </w:rPr>
        <w:t>iii</w:t>
      </w:r>
    </w:p>
    <w:p w14:paraId="73295CA1" w14:textId="77777777" w:rsidR="00753E49" w:rsidRDefault="00753E49">
      <w:pPr>
        <w:spacing w:line="200" w:lineRule="exact"/>
      </w:pPr>
    </w:p>
    <w:p w14:paraId="14D3795D" w14:textId="77777777" w:rsidR="00753E49" w:rsidRDefault="00753E49">
      <w:pPr>
        <w:spacing w:line="200" w:lineRule="exact"/>
      </w:pPr>
    </w:p>
    <w:p w14:paraId="0FE3956B" w14:textId="77777777" w:rsidR="00753E49" w:rsidRDefault="00753E49">
      <w:pPr>
        <w:spacing w:before="18" w:line="240" w:lineRule="exact"/>
        <w:rPr>
          <w:sz w:val="24"/>
          <w:szCs w:val="24"/>
        </w:rPr>
      </w:pPr>
    </w:p>
    <w:p w14:paraId="28E7D8EE" w14:textId="77777777" w:rsidR="00753E49" w:rsidRDefault="00000000">
      <w:pPr>
        <w:spacing w:before="29"/>
        <w:ind w:left="3057"/>
        <w:rPr>
          <w:sz w:val="24"/>
          <w:szCs w:val="24"/>
        </w:rPr>
      </w:pPr>
      <w:r>
        <w:rPr>
          <w:b/>
          <w:sz w:val="24"/>
          <w:szCs w:val="24"/>
        </w:rPr>
        <w:t>PERNYATAAN KEASLIAN</w:t>
      </w:r>
    </w:p>
    <w:p w14:paraId="6179D8A2" w14:textId="77777777" w:rsidR="00753E49" w:rsidRDefault="00753E49">
      <w:pPr>
        <w:spacing w:line="200" w:lineRule="exact"/>
      </w:pPr>
    </w:p>
    <w:p w14:paraId="1A78A535" w14:textId="77777777" w:rsidR="00753E49" w:rsidRDefault="00753E49">
      <w:pPr>
        <w:spacing w:line="200" w:lineRule="exact"/>
      </w:pPr>
    </w:p>
    <w:p w14:paraId="21669A61" w14:textId="77777777" w:rsidR="00753E49" w:rsidRDefault="00753E49">
      <w:pPr>
        <w:spacing w:line="200" w:lineRule="exact"/>
      </w:pPr>
    </w:p>
    <w:p w14:paraId="783D3096" w14:textId="77777777" w:rsidR="00753E49" w:rsidRDefault="00753E49">
      <w:pPr>
        <w:spacing w:before="8" w:line="220" w:lineRule="exact"/>
        <w:rPr>
          <w:sz w:val="22"/>
          <w:szCs w:val="22"/>
        </w:rPr>
      </w:pPr>
    </w:p>
    <w:p w14:paraId="5E7DD0EB" w14:textId="71ADD36E" w:rsidR="00753E49" w:rsidRDefault="00000000">
      <w:pPr>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FB74D7">
        <w:rPr>
          <w:sz w:val="24"/>
          <w:szCs w:val="24"/>
        </w:rPr>
        <w:t>Jevon Ananta Gunawan</w:t>
      </w:r>
    </w:p>
    <w:p w14:paraId="1BC4ACE7" w14:textId="77777777" w:rsidR="00753E49" w:rsidRDefault="00753E49">
      <w:pPr>
        <w:spacing w:before="2" w:line="140" w:lineRule="exact"/>
        <w:rPr>
          <w:sz w:val="14"/>
          <w:szCs w:val="14"/>
        </w:rPr>
      </w:pPr>
    </w:p>
    <w:p w14:paraId="6329D21D" w14:textId="5167DD31" w:rsidR="00753E49" w:rsidRDefault="00000000">
      <w:pPr>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FB74D7">
        <w:rPr>
          <w:sz w:val="24"/>
          <w:szCs w:val="24"/>
        </w:rPr>
        <w:t>20097</w:t>
      </w:r>
    </w:p>
    <w:p w14:paraId="566E8537" w14:textId="77777777" w:rsidR="00753E49" w:rsidRDefault="00753E49">
      <w:pPr>
        <w:spacing w:before="7" w:line="120" w:lineRule="exact"/>
        <w:rPr>
          <w:sz w:val="13"/>
          <w:szCs w:val="13"/>
        </w:rPr>
      </w:pPr>
    </w:p>
    <w:p w14:paraId="68F97149" w14:textId="77777777" w:rsidR="00753E49" w:rsidRDefault="00000000">
      <w:pPr>
        <w:ind w:left="586" w:right="4187"/>
        <w:jc w:val="both"/>
        <w:rPr>
          <w:sz w:val="24"/>
          <w:szCs w:val="24"/>
        </w:rPr>
      </w:pPr>
      <w:r>
        <w:rPr>
          <w:sz w:val="24"/>
          <w:szCs w:val="24"/>
        </w:rPr>
        <w:t xml:space="preserve">Program Studi   </w:t>
      </w:r>
      <w:r>
        <w:rPr>
          <w:spacing w:val="37"/>
          <w:sz w:val="24"/>
          <w:szCs w:val="24"/>
        </w:rPr>
        <w:t xml:space="preserve"> </w:t>
      </w:r>
      <w:r>
        <w:rPr>
          <w:sz w:val="24"/>
          <w:szCs w:val="24"/>
        </w:rPr>
        <w:t xml:space="preserve">:  </w:t>
      </w:r>
      <w:r>
        <w:rPr>
          <w:spacing w:val="37"/>
          <w:sz w:val="24"/>
          <w:szCs w:val="24"/>
        </w:rPr>
        <w:t xml:space="preserve"> </w:t>
      </w:r>
      <w:r>
        <w:rPr>
          <w:sz w:val="24"/>
          <w:szCs w:val="24"/>
        </w:rPr>
        <w:t>Teknik Informatika</w:t>
      </w:r>
    </w:p>
    <w:p w14:paraId="447BE359" w14:textId="77777777" w:rsidR="00753E49" w:rsidRDefault="00753E49">
      <w:pPr>
        <w:spacing w:before="7" w:line="120" w:lineRule="exact"/>
        <w:rPr>
          <w:sz w:val="13"/>
          <w:szCs w:val="13"/>
        </w:rPr>
      </w:pPr>
    </w:p>
    <w:p w14:paraId="5FCDA166" w14:textId="77777777" w:rsidR="00753E49" w:rsidRDefault="00000000">
      <w:pPr>
        <w:ind w:left="586" w:right="5385"/>
        <w:jc w:val="both"/>
        <w:rPr>
          <w:sz w:val="24"/>
          <w:szCs w:val="24"/>
        </w:rPr>
      </w:pPr>
      <w:r>
        <w:rPr>
          <w:sz w:val="24"/>
          <w:szCs w:val="24"/>
        </w:rPr>
        <w:t xml:space="preserve">Fakultas             </w:t>
      </w:r>
      <w:r>
        <w:rPr>
          <w:spacing w:val="17"/>
          <w:sz w:val="24"/>
          <w:szCs w:val="24"/>
        </w:rPr>
        <w:t xml:space="preserve"> </w:t>
      </w:r>
      <w:r>
        <w:rPr>
          <w:sz w:val="24"/>
          <w:szCs w:val="24"/>
        </w:rPr>
        <w:t xml:space="preserve">:  </w:t>
      </w:r>
      <w:r>
        <w:rPr>
          <w:spacing w:val="37"/>
          <w:sz w:val="24"/>
          <w:szCs w:val="24"/>
        </w:rPr>
        <w:t xml:space="preserve"> </w:t>
      </w:r>
      <w:r>
        <w:rPr>
          <w:sz w:val="24"/>
          <w:szCs w:val="24"/>
        </w:rPr>
        <w:t>Teknik</w:t>
      </w:r>
    </w:p>
    <w:p w14:paraId="6EB5BE9D" w14:textId="77777777" w:rsidR="00753E49" w:rsidRDefault="00753E49">
      <w:pPr>
        <w:spacing w:before="7" w:line="120" w:lineRule="exact"/>
        <w:rPr>
          <w:sz w:val="13"/>
          <w:szCs w:val="13"/>
        </w:rPr>
      </w:pPr>
    </w:p>
    <w:p w14:paraId="4D5E70D7" w14:textId="445EFFB6" w:rsidR="00753E49" w:rsidRDefault="00000000">
      <w:pPr>
        <w:spacing w:line="360" w:lineRule="auto"/>
        <w:ind w:left="2539" w:right="73" w:hanging="1954"/>
        <w:jc w:val="both"/>
        <w:rPr>
          <w:sz w:val="24"/>
          <w:szCs w:val="24"/>
        </w:rPr>
      </w:pPr>
      <w:r>
        <w:rPr>
          <w:sz w:val="24"/>
          <w:szCs w:val="24"/>
        </w:rPr>
        <w:t xml:space="preserve">Judul Skripsi  </w:t>
      </w:r>
      <w:r w:rsidR="00FB74D7">
        <w:rPr>
          <w:sz w:val="24"/>
          <w:szCs w:val="24"/>
        </w:rPr>
        <w:t xml:space="preserve">     :</w:t>
      </w:r>
      <w:r w:rsidR="00FB74D7">
        <w:rPr>
          <w:sz w:val="24"/>
          <w:szCs w:val="24"/>
        </w:rPr>
        <w:tab/>
        <w:t xml:space="preserve">Pembuatan Aplikasi Sistem Pengenalan Aksara Bali Menggunakan Metode </w:t>
      </w:r>
      <w:r w:rsidR="00FB74D7" w:rsidRPr="00FB74D7">
        <w:rPr>
          <w:i/>
          <w:iCs/>
          <w:sz w:val="24"/>
          <w:szCs w:val="24"/>
        </w:rPr>
        <w:t>Convolutional Neural Network</w:t>
      </w:r>
    </w:p>
    <w:p w14:paraId="3B1BBFD9" w14:textId="77777777" w:rsidR="00753E49" w:rsidRDefault="00753E49">
      <w:pPr>
        <w:spacing w:before="5" w:line="140" w:lineRule="exact"/>
        <w:rPr>
          <w:sz w:val="15"/>
          <w:szCs w:val="15"/>
        </w:rPr>
      </w:pPr>
    </w:p>
    <w:p w14:paraId="329BB635" w14:textId="77777777" w:rsidR="00753E49" w:rsidRDefault="00753E49">
      <w:pPr>
        <w:spacing w:line="200" w:lineRule="exact"/>
      </w:pPr>
    </w:p>
    <w:p w14:paraId="1AA9E8F2" w14:textId="77777777" w:rsidR="00753E49" w:rsidRDefault="00753E49">
      <w:pPr>
        <w:spacing w:line="200" w:lineRule="exact"/>
      </w:pPr>
    </w:p>
    <w:p w14:paraId="035A4FA7" w14:textId="77777777" w:rsidR="00753E49" w:rsidRDefault="00000000">
      <w:pPr>
        <w:spacing w:line="480" w:lineRule="auto"/>
        <w:ind w:left="586" w:right="76"/>
        <w:jc w:val="both"/>
        <w:rPr>
          <w:sz w:val="24"/>
          <w:szCs w:val="24"/>
        </w:rPr>
      </w:pPr>
      <w:r>
        <w:rPr>
          <w:sz w:val="24"/>
          <w:szCs w:val="24"/>
        </w:rPr>
        <w:t>Skripsi/Tesis  ini  adalah  hasil  karya  saya  sendiri,  semua  sumber  kutipan  dan rujukan telah saya tulis dengan benar dan disebutkan dalam sumber kutipan dan daftar pustaka. Apabila dikemudian hari penulisan Skripsi/Tesis ini merupakan hasil plagiat atau jiplakan terhadap karya orang lain, maka saya bersedia bertanggung</w:t>
      </w:r>
      <w:r>
        <w:rPr>
          <w:spacing w:val="1"/>
          <w:sz w:val="24"/>
          <w:szCs w:val="24"/>
        </w:rPr>
        <w:t xml:space="preserve"> </w:t>
      </w:r>
      <w:r>
        <w:rPr>
          <w:sz w:val="24"/>
          <w:szCs w:val="24"/>
        </w:rPr>
        <w:t>jawab</w:t>
      </w:r>
      <w:r>
        <w:rPr>
          <w:spacing w:val="1"/>
          <w:sz w:val="24"/>
          <w:szCs w:val="24"/>
        </w:rPr>
        <w:t xml:space="preserve"> </w:t>
      </w:r>
      <w:r>
        <w:rPr>
          <w:sz w:val="24"/>
          <w:szCs w:val="24"/>
        </w:rPr>
        <w:t>atas</w:t>
      </w:r>
      <w:r>
        <w:rPr>
          <w:spacing w:val="1"/>
          <w:sz w:val="24"/>
          <w:szCs w:val="24"/>
        </w:rPr>
        <w:t xml:space="preserve"> </w:t>
      </w:r>
      <w:r>
        <w:rPr>
          <w:sz w:val="24"/>
          <w:szCs w:val="24"/>
        </w:rPr>
        <w:t>nama diri sendiri dan</w:t>
      </w:r>
      <w:r>
        <w:rPr>
          <w:spacing w:val="1"/>
          <w:sz w:val="24"/>
          <w:szCs w:val="24"/>
        </w:rPr>
        <w:t xml:space="preserve"> </w:t>
      </w:r>
      <w:r>
        <w:rPr>
          <w:sz w:val="24"/>
          <w:szCs w:val="24"/>
        </w:rPr>
        <w:t>menerima sanksi berdasarkan ketentuan yang berlaku di Universitas Surabaya</w:t>
      </w:r>
    </w:p>
    <w:p w14:paraId="3AAE74F0" w14:textId="77777777" w:rsidR="00753E49" w:rsidRDefault="00753E49">
      <w:pPr>
        <w:spacing w:before="4" w:line="100" w:lineRule="exact"/>
        <w:rPr>
          <w:sz w:val="11"/>
          <w:szCs w:val="11"/>
        </w:rPr>
      </w:pPr>
    </w:p>
    <w:p w14:paraId="51C8E8AA" w14:textId="77777777" w:rsidR="00753E49" w:rsidRDefault="00753E49">
      <w:pPr>
        <w:spacing w:line="200" w:lineRule="exact"/>
      </w:pPr>
    </w:p>
    <w:p w14:paraId="2392948E" w14:textId="77777777" w:rsidR="00753E49" w:rsidRDefault="00753E49">
      <w:pPr>
        <w:spacing w:line="200" w:lineRule="exact"/>
      </w:pPr>
    </w:p>
    <w:p w14:paraId="4959DA69" w14:textId="77777777" w:rsidR="00753E49" w:rsidRDefault="00753E49">
      <w:pPr>
        <w:spacing w:line="200" w:lineRule="exact"/>
      </w:pPr>
    </w:p>
    <w:p w14:paraId="171CCB49" w14:textId="77777777" w:rsidR="00753E49" w:rsidRDefault="00753E49">
      <w:pPr>
        <w:spacing w:line="200" w:lineRule="exact"/>
      </w:pPr>
    </w:p>
    <w:p w14:paraId="46AF5A87" w14:textId="77777777" w:rsidR="00753E49" w:rsidRDefault="00753E49">
      <w:pPr>
        <w:spacing w:line="200" w:lineRule="exact"/>
      </w:pPr>
    </w:p>
    <w:p w14:paraId="5030D0EC" w14:textId="77777777" w:rsidR="00753E49" w:rsidRDefault="00000000">
      <w:pPr>
        <w:spacing w:line="480" w:lineRule="auto"/>
        <w:ind w:left="7735" w:right="117" w:hanging="2020"/>
        <w:jc w:val="right"/>
        <w:rPr>
          <w:sz w:val="24"/>
          <w:szCs w:val="24"/>
        </w:rPr>
      </w:pPr>
      <w:r>
        <w:rPr>
          <w:sz w:val="24"/>
          <w:szCs w:val="24"/>
        </w:rPr>
        <w:t xml:space="preserve">Tanggal         </w:t>
      </w:r>
      <w:r>
        <w:rPr>
          <w:spacing w:val="54"/>
          <w:sz w:val="24"/>
          <w:szCs w:val="24"/>
        </w:rPr>
        <w:t xml:space="preserve"> </w:t>
      </w:r>
      <w:r>
        <w:rPr>
          <w:sz w:val="24"/>
          <w:szCs w:val="24"/>
        </w:rPr>
        <w:t>: …………… Materai</w:t>
      </w:r>
    </w:p>
    <w:p w14:paraId="7BCBCC71" w14:textId="77777777" w:rsidR="00753E49" w:rsidRDefault="00753E49">
      <w:pPr>
        <w:spacing w:before="2" w:line="160" w:lineRule="exact"/>
        <w:rPr>
          <w:sz w:val="16"/>
          <w:szCs w:val="16"/>
        </w:rPr>
      </w:pPr>
    </w:p>
    <w:p w14:paraId="546EFBAB" w14:textId="77777777" w:rsidR="00753E49" w:rsidRDefault="00753E49">
      <w:pPr>
        <w:spacing w:line="200" w:lineRule="exact"/>
      </w:pPr>
    </w:p>
    <w:p w14:paraId="40B9A943" w14:textId="77777777" w:rsidR="00753E49" w:rsidRDefault="00753E49">
      <w:pPr>
        <w:spacing w:line="200" w:lineRule="exact"/>
      </w:pPr>
    </w:p>
    <w:p w14:paraId="2D9F3686" w14:textId="77777777" w:rsidR="00753E49" w:rsidRDefault="00000000">
      <w:pPr>
        <w:spacing w:line="260" w:lineRule="exact"/>
        <w:ind w:right="117"/>
        <w:jc w:val="right"/>
        <w:rPr>
          <w:sz w:val="24"/>
          <w:szCs w:val="24"/>
        </w:rPr>
      </w:pPr>
      <w:r>
        <w:rPr>
          <w:position w:val="-1"/>
          <w:sz w:val="24"/>
          <w:szCs w:val="24"/>
        </w:rPr>
        <w:t xml:space="preserve">Nama </w:t>
      </w:r>
      <w:r>
        <w:rPr>
          <w:spacing w:val="27"/>
          <w:position w:val="-1"/>
          <w:sz w:val="24"/>
          <w:szCs w:val="24"/>
        </w:rPr>
        <w:t xml:space="preserve"> </w:t>
      </w:r>
      <w:r>
        <w:rPr>
          <w:position w:val="-1"/>
          <w:sz w:val="24"/>
          <w:szCs w:val="24"/>
        </w:rPr>
        <w:t>: ……………..</w:t>
      </w:r>
    </w:p>
    <w:p w14:paraId="4FFB7B96" w14:textId="77777777" w:rsidR="00753E49" w:rsidRDefault="00753E49">
      <w:pPr>
        <w:spacing w:line="200" w:lineRule="exact"/>
      </w:pPr>
    </w:p>
    <w:p w14:paraId="7DC0F936" w14:textId="77777777" w:rsidR="00753E49" w:rsidRDefault="00753E49">
      <w:pPr>
        <w:spacing w:line="200" w:lineRule="exact"/>
      </w:pPr>
    </w:p>
    <w:p w14:paraId="6F259702" w14:textId="77777777" w:rsidR="00753E49" w:rsidRDefault="00753E49">
      <w:pPr>
        <w:spacing w:line="200" w:lineRule="exact"/>
      </w:pPr>
    </w:p>
    <w:p w14:paraId="101F1473" w14:textId="77777777" w:rsidR="00753E49" w:rsidRDefault="00753E49">
      <w:pPr>
        <w:spacing w:line="200" w:lineRule="exact"/>
      </w:pPr>
    </w:p>
    <w:p w14:paraId="136048D6" w14:textId="77777777" w:rsidR="00753E49" w:rsidRDefault="00753E49">
      <w:pPr>
        <w:spacing w:line="200" w:lineRule="exact"/>
      </w:pPr>
    </w:p>
    <w:p w14:paraId="6FD6F109" w14:textId="77777777" w:rsidR="00753E49" w:rsidRDefault="00753E49">
      <w:pPr>
        <w:spacing w:line="200" w:lineRule="exact"/>
      </w:pPr>
    </w:p>
    <w:p w14:paraId="23E9E86C" w14:textId="77777777" w:rsidR="00753E49" w:rsidRDefault="00753E49">
      <w:pPr>
        <w:spacing w:line="200" w:lineRule="exact"/>
      </w:pPr>
    </w:p>
    <w:p w14:paraId="5F863E57" w14:textId="77777777" w:rsidR="00753E49" w:rsidRDefault="00753E49">
      <w:pPr>
        <w:spacing w:before="18" w:line="280" w:lineRule="exact"/>
        <w:rPr>
          <w:sz w:val="28"/>
          <w:szCs w:val="28"/>
        </w:rPr>
      </w:pPr>
    </w:p>
    <w:p w14:paraId="3C1277E8" w14:textId="77777777" w:rsidR="00753E49" w:rsidRDefault="00000000">
      <w:pPr>
        <w:spacing w:before="18"/>
        <w:ind w:left="4443" w:right="3974"/>
        <w:jc w:val="center"/>
        <w:rPr>
          <w:rFonts w:ascii="Calibri" w:eastAsia="Calibri" w:hAnsi="Calibri" w:cs="Calibri"/>
          <w:sz w:val="22"/>
          <w:szCs w:val="22"/>
        </w:rPr>
        <w:sectPr w:rsidR="00753E49" w:rsidSect="00D459F2">
          <w:headerReference w:type="default" r:id="rId11"/>
          <w:pgSz w:w="11900" w:h="16840"/>
          <w:pgMar w:top="1580" w:right="1580" w:bottom="280" w:left="1680" w:header="0" w:footer="0" w:gutter="0"/>
          <w:cols w:space="720"/>
        </w:sectPr>
      </w:pPr>
      <w:r>
        <w:rPr>
          <w:rFonts w:ascii="Calibri" w:eastAsia="Calibri" w:hAnsi="Calibri" w:cs="Calibri"/>
          <w:sz w:val="22"/>
          <w:szCs w:val="22"/>
        </w:rPr>
        <w:t>iv</w:t>
      </w:r>
    </w:p>
    <w:p w14:paraId="2B8ED321" w14:textId="77777777" w:rsidR="00753E49" w:rsidRDefault="00753E49">
      <w:pPr>
        <w:spacing w:line="200" w:lineRule="exact"/>
      </w:pPr>
    </w:p>
    <w:p w14:paraId="21465648" w14:textId="77777777" w:rsidR="00753E49" w:rsidRDefault="00753E49">
      <w:pPr>
        <w:spacing w:line="200" w:lineRule="exact"/>
      </w:pPr>
    </w:p>
    <w:p w14:paraId="2268D1F6" w14:textId="77777777" w:rsidR="00753E49" w:rsidRDefault="00753E49">
      <w:pPr>
        <w:spacing w:before="13" w:line="240" w:lineRule="exact"/>
        <w:rPr>
          <w:sz w:val="24"/>
          <w:szCs w:val="24"/>
        </w:rPr>
      </w:pPr>
    </w:p>
    <w:p w14:paraId="2A4BA0FC" w14:textId="3B502E6B" w:rsidR="00753E49" w:rsidRPr="00085604" w:rsidRDefault="00000000">
      <w:pPr>
        <w:spacing w:before="29"/>
        <w:ind w:left="767" w:right="298"/>
        <w:jc w:val="center"/>
        <w:rPr>
          <w:i/>
          <w:iCs/>
          <w:sz w:val="24"/>
          <w:szCs w:val="24"/>
        </w:rPr>
      </w:pPr>
      <w:r>
        <w:rPr>
          <w:sz w:val="24"/>
          <w:szCs w:val="24"/>
        </w:rPr>
        <w:t xml:space="preserve">JUDUL : </w:t>
      </w:r>
      <w:r w:rsidR="00085604">
        <w:rPr>
          <w:sz w:val="24"/>
          <w:szCs w:val="24"/>
        </w:rPr>
        <w:t xml:space="preserve">PEMBUATAN APLIKASI SISTEM PENGENALAN AKSARA BALI MENGGUNAKAN METODE </w:t>
      </w:r>
      <w:r w:rsidR="00085604" w:rsidRPr="00085604">
        <w:rPr>
          <w:i/>
          <w:iCs/>
          <w:sz w:val="24"/>
          <w:szCs w:val="24"/>
        </w:rPr>
        <w:t>CONVOLUTIONAL NEURAL NETWORK</w:t>
      </w:r>
    </w:p>
    <w:p w14:paraId="326BBC7D" w14:textId="77777777" w:rsidR="00753E49" w:rsidRDefault="00753E49">
      <w:pPr>
        <w:spacing w:before="16" w:line="260" w:lineRule="exact"/>
        <w:rPr>
          <w:sz w:val="26"/>
          <w:szCs w:val="26"/>
        </w:rPr>
      </w:pPr>
    </w:p>
    <w:p w14:paraId="6A2AD230" w14:textId="7461C6E4" w:rsidR="00753E49" w:rsidRDefault="00000000">
      <w:pPr>
        <w:ind w:left="2920" w:right="2452"/>
        <w:jc w:val="center"/>
        <w:rPr>
          <w:sz w:val="24"/>
          <w:szCs w:val="24"/>
        </w:rPr>
      </w:pPr>
      <w:r>
        <w:rPr>
          <w:sz w:val="24"/>
          <w:szCs w:val="24"/>
        </w:rPr>
        <w:t xml:space="preserve">Nama : </w:t>
      </w:r>
      <w:r w:rsidR="00085604">
        <w:rPr>
          <w:sz w:val="24"/>
          <w:szCs w:val="24"/>
        </w:rPr>
        <w:t>Jevon Ananta Gunawan</w:t>
      </w:r>
    </w:p>
    <w:p w14:paraId="42773CD4" w14:textId="77777777" w:rsidR="00085604" w:rsidRDefault="00000000">
      <w:pPr>
        <w:spacing w:before="2"/>
        <w:ind w:left="1524" w:right="1055"/>
        <w:jc w:val="center"/>
        <w:rPr>
          <w:sz w:val="24"/>
          <w:szCs w:val="24"/>
        </w:rPr>
      </w:pPr>
      <w:r>
        <w:rPr>
          <w:sz w:val="24"/>
          <w:szCs w:val="24"/>
        </w:rPr>
        <w:t xml:space="preserve">Jurusan/ Program Studi : Teknik Informatika </w:t>
      </w:r>
    </w:p>
    <w:p w14:paraId="07CE5FEC" w14:textId="0B3F3755" w:rsidR="00753E49" w:rsidRDefault="00000000">
      <w:pPr>
        <w:spacing w:before="2"/>
        <w:ind w:left="1524" w:right="1055"/>
        <w:jc w:val="center"/>
        <w:rPr>
          <w:sz w:val="24"/>
          <w:szCs w:val="24"/>
        </w:rPr>
      </w:pPr>
      <w:r>
        <w:rPr>
          <w:sz w:val="24"/>
          <w:szCs w:val="24"/>
        </w:rPr>
        <w:t xml:space="preserve">Pembimbing 1 : </w:t>
      </w:r>
      <w:r w:rsidR="00085604">
        <w:rPr>
          <w:sz w:val="24"/>
          <w:szCs w:val="24"/>
        </w:rPr>
        <w:t>Mohammad Farid Naufal</w:t>
      </w:r>
      <w:r>
        <w:rPr>
          <w:sz w:val="24"/>
          <w:szCs w:val="24"/>
        </w:rPr>
        <w:t>, S.Kom., M.</w:t>
      </w:r>
      <w:r w:rsidR="00085604">
        <w:rPr>
          <w:sz w:val="24"/>
          <w:szCs w:val="24"/>
        </w:rPr>
        <w:t>Kom</w:t>
      </w:r>
      <w:r>
        <w:rPr>
          <w:sz w:val="24"/>
          <w:szCs w:val="24"/>
        </w:rPr>
        <w:t xml:space="preserve">. Pembimbing 2 : </w:t>
      </w:r>
      <w:r w:rsidR="00085604">
        <w:rPr>
          <w:sz w:val="24"/>
          <w:szCs w:val="24"/>
        </w:rPr>
        <w:t>Dr. Joko Siswantoro</w:t>
      </w:r>
      <w:r>
        <w:rPr>
          <w:sz w:val="24"/>
          <w:szCs w:val="24"/>
        </w:rPr>
        <w:t>, S.Si., M.Si.</w:t>
      </w:r>
    </w:p>
    <w:p w14:paraId="1342841B" w14:textId="77777777" w:rsidR="00753E49" w:rsidRDefault="00753E49">
      <w:pPr>
        <w:spacing w:before="14" w:line="260" w:lineRule="exact"/>
        <w:rPr>
          <w:sz w:val="26"/>
          <w:szCs w:val="26"/>
        </w:rPr>
      </w:pPr>
    </w:p>
    <w:p w14:paraId="25AEF536" w14:textId="09E7B269" w:rsidR="00753E49" w:rsidRDefault="00000000" w:rsidP="00085604">
      <w:pPr>
        <w:ind w:left="3936" w:right="3468"/>
        <w:jc w:val="center"/>
        <w:rPr>
          <w:sz w:val="24"/>
          <w:szCs w:val="24"/>
        </w:rPr>
      </w:pPr>
      <w:r>
        <w:rPr>
          <w:b/>
          <w:sz w:val="24"/>
          <w:szCs w:val="24"/>
        </w:rPr>
        <w:t>ABSTRAK</w:t>
      </w:r>
      <w:bookmarkStart w:id="0" w:name="_Hlk155174329"/>
    </w:p>
    <w:p w14:paraId="5313DBB0" w14:textId="77777777" w:rsidR="00085604" w:rsidRDefault="00085604">
      <w:pPr>
        <w:ind w:left="586" w:right="76" w:firstLine="720"/>
        <w:jc w:val="both"/>
        <w:rPr>
          <w:sz w:val="24"/>
          <w:szCs w:val="24"/>
        </w:rPr>
      </w:pPr>
    </w:p>
    <w:p w14:paraId="02348275" w14:textId="77777777" w:rsidR="00085604" w:rsidRPr="00085604" w:rsidRDefault="00085604" w:rsidP="00085604">
      <w:pPr>
        <w:ind w:left="720" w:firstLine="720"/>
        <w:jc w:val="both"/>
        <w:rPr>
          <w:sz w:val="24"/>
          <w:szCs w:val="24"/>
        </w:rPr>
      </w:pPr>
      <w:r w:rsidRPr="00085604">
        <w:rPr>
          <w:color w:val="000000"/>
          <w:sz w:val="24"/>
          <w:szCs w:val="24"/>
        </w:rPr>
        <w:t xml:space="preserve">Aksara Bali adalah suatu bentuk tulisan tradisional yang berasal dari Bali dan digunakan sebagai media komunikasi tertulis. Akan tetapi, seiring perkembangan waktu, tingkat literasi masyarakat Bali dalam mengenali tulisan aksara Bali semakin rendah. Sebagian besar orang membutuhkan waktu yang sangat lama serta melalui proses yang panjang dan berulang-ulang dalam melakukan proses pengenalan dari tulisan aksara Bali ke tulisan latin. Masalah ini dapat diselesaikan menggunakan algoritma </w:t>
      </w:r>
      <w:r w:rsidRPr="00085604">
        <w:rPr>
          <w:i/>
          <w:iCs/>
          <w:color w:val="000000"/>
          <w:sz w:val="24"/>
          <w:szCs w:val="24"/>
        </w:rPr>
        <w:t xml:space="preserve">Convolutional Neural Network </w:t>
      </w:r>
      <w:r w:rsidRPr="00085604">
        <w:rPr>
          <w:color w:val="000000"/>
          <w:sz w:val="24"/>
          <w:szCs w:val="24"/>
        </w:rPr>
        <w:t xml:space="preserve">(CNN) dengan memanfaatkan berbagai macam arsitektur untuk melakukan pengenalan karakter pada tulisan aksara Bali dengan batasan uji hanya dapat mengenali aksara </w:t>
      </w:r>
      <w:r w:rsidRPr="00085604">
        <w:rPr>
          <w:i/>
          <w:iCs/>
          <w:color w:val="000000"/>
          <w:sz w:val="24"/>
          <w:szCs w:val="24"/>
        </w:rPr>
        <w:t>wreastra</w:t>
      </w:r>
      <w:r w:rsidRPr="00085604">
        <w:rPr>
          <w:color w:val="000000"/>
          <w:sz w:val="24"/>
          <w:szCs w:val="24"/>
        </w:rPr>
        <w:t xml:space="preserve">, </w:t>
      </w:r>
      <w:r w:rsidRPr="00085604">
        <w:rPr>
          <w:i/>
          <w:iCs/>
          <w:color w:val="000000"/>
          <w:sz w:val="24"/>
          <w:szCs w:val="24"/>
        </w:rPr>
        <w:t>pengangge suara</w:t>
      </w:r>
      <w:r w:rsidRPr="00085604">
        <w:rPr>
          <w:color w:val="000000"/>
          <w:sz w:val="24"/>
          <w:szCs w:val="24"/>
        </w:rPr>
        <w:t xml:space="preserve"> dan </w:t>
      </w:r>
      <w:r w:rsidRPr="00085604">
        <w:rPr>
          <w:i/>
          <w:iCs/>
          <w:color w:val="000000"/>
          <w:sz w:val="24"/>
          <w:szCs w:val="24"/>
        </w:rPr>
        <w:t>tengenan</w:t>
      </w:r>
      <w:r w:rsidRPr="00085604">
        <w:rPr>
          <w:color w:val="000000"/>
          <w:sz w:val="24"/>
          <w:szCs w:val="24"/>
        </w:rPr>
        <w:t xml:space="preserve">. Sistem akan melakukan proses segmentasi untuk mendapatkan masing-masing karakter menggunakan salah satu teknik </w:t>
      </w:r>
      <w:r w:rsidRPr="00085604">
        <w:rPr>
          <w:i/>
          <w:iCs/>
          <w:color w:val="000000"/>
          <w:sz w:val="24"/>
          <w:szCs w:val="24"/>
        </w:rPr>
        <w:t>Pre-processing</w:t>
      </w:r>
      <w:r w:rsidRPr="00085604">
        <w:rPr>
          <w:color w:val="000000"/>
          <w:sz w:val="24"/>
          <w:szCs w:val="24"/>
        </w:rPr>
        <w:t xml:space="preserve"> citra, yaitu </w:t>
      </w:r>
      <w:r w:rsidRPr="00085604">
        <w:rPr>
          <w:i/>
          <w:iCs/>
          <w:color w:val="000000"/>
          <w:sz w:val="24"/>
          <w:szCs w:val="24"/>
        </w:rPr>
        <w:t>projection profile segmentation</w:t>
      </w:r>
      <w:r w:rsidRPr="00085604">
        <w:rPr>
          <w:color w:val="000000"/>
          <w:sz w:val="24"/>
          <w:szCs w:val="24"/>
        </w:rPr>
        <w:t xml:space="preserve">. Tiga model klasifikasi tulisan aksara Bali yang masing-masing dibuat menggunakan arsitektur MobileNet V2, ResNet50, dan Xception memperoleh tingkat akurasi sebesar 100%. Sistem transliterasi aksara Bali yang dibuat kemudian diuji menggunakan 100 citra uji coba untuk menghitung </w:t>
      </w:r>
      <w:r w:rsidRPr="00085604">
        <w:rPr>
          <w:i/>
          <w:iCs/>
          <w:color w:val="000000"/>
          <w:sz w:val="24"/>
          <w:szCs w:val="24"/>
        </w:rPr>
        <w:t>Levenshtein Distance</w:t>
      </w:r>
      <w:r w:rsidRPr="00085604">
        <w:rPr>
          <w:color w:val="000000"/>
          <w:sz w:val="24"/>
          <w:szCs w:val="24"/>
        </w:rPr>
        <w:t xml:space="preserve"> dari hasil transliterasi. Nilai </w:t>
      </w:r>
      <w:r w:rsidRPr="00085604">
        <w:rPr>
          <w:i/>
          <w:iCs/>
          <w:color w:val="000000"/>
          <w:sz w:val="24"/>
          <w:szCs w:val="24"/>
        </w:rPr>
        <w:t>Levenshtein Distance</w:t>
      </w:r>
      <w:r w:rsidRPr="00085604">
        <w:rPr>
          <w:color w:val="000000"/>
          <w:sz w:val="24"/>
          <w:szCs w:val="24"/>
        </w:rPr>
        <w:t xml:space="preserve"> yang didapat adalah 84.7 untuk model MobileNet V2, 85.68 untuk model ResNet50, dan 85.01 untuk model Xception. Sistem divalidasi oleh 15 responden dan disimpulkan bahwa aplikasi dapat membantu pengguna dalam melakukan pengenalan dari tulisan aksara Bali ke tulisan latin. Hasil dari uji hipotesis t-</w:t>
      </w:r>
      <w:r w:rsidRPr="00085604">
        <w:rPr>
          <w:i/>
          <w:iCs/>
          <w:color w:val="000000"/>
          <w:sz w:val="24"/>
          <w:szCs w:val="24"/>
        </w:rPr>
        <w:t>test</w:t>
      </w:r>
      <w:r w:rsidRPr="00085604">
        <w:rPr>
          <w:color w:val="000000"/>
          <w:sz w:val="24"/>
          <w:szCs w:val="24"/>
        </w:rPr>
        <w:t xml:space="preserve"> yang membandingkan skor hasil transliterasi yang dilakukan masyarakat Bali sebelum dan setelah menggunakan aplikasi transliterasi menunjukkan bahwa terdapat perbedaan berupa meningkatnya tingkat literasi masyarakat secara signifikan setelah menggunakan aplikasi sehingga dapat disimpulkan bahwa aplikasi yang dibuat dapat membantu meningkatkan literasi pengguna dalam mengenali tulisan aksara Bali.     </w:t>
      </w:r>
    </w:p>
    <w:p w14:paraId="337D80FF" w14:textId="77777777" w:rsidR="00085604" w:rsidRPr="00085604" w:rsidRDefault="00085604" w:rsidP="00085604">
      <w:pPr>
        <w:rPr>
          <w:sz w:val="24"/>
          <w:szCs w:val="24"/>
        </w:rPr>
      </w:pPr>
    </w:p>
    <w:p w14:paraId="3E3A741B" w14:textId="38E0DC54" w:rsidR="00753E49" w:rsidRPr="00085604" w:rsidRDefault="00085604" w:rsidP="00085604">
      <w:pPr>
        <w:spacing w:line="480" w:lineRule="auto"/>
        <w:ind w:left="720"/>
        <w:jc w:val="both"/>
        <w:rPr>
          <w:b/>
          <w:bCs/>
          <w:sz w:val="24"/>
          <w:szCs w:val="24"/>
        </w:rPr>
      </w:pPr>
      <w:r w:rsidRPr="00085604">
        <w:rPr>
          <w:b/>
          <w:bCs/>
          <w:color w:val="000000"/>
          <w:sz w:val="24"/>
          <w:szCs w:val="24"/>
        </w:rPr>
        <w:t>Kata Kunci:</w:t>
      </w:r>
      <w:r w:rsidRPr="00085604">
        <w:rPr>
          <w:color w:val="000000"/>
          <w:sz w:val="24"/>
          <w:szCs w:val="24"/>
        </w:rPr>
        <w:t xml:space="preserve"> </w:t>
      </w:r>
      <w:r w:rsidRPr="00085604">
        <w:rPr>
          <w:b/>
          <w:bCs/>
          <w:color w:val="000000"/>
          <w:sz w:val="24"/>
          <w:szCs w:val="24"/>
        </w:rPr>
        <w:t xml:space="preserve">Aksara Bali, </w:t>
      </w:r>
      <w:r w:rsidRPr="00085604">
        <w:rPr>
          <w:b/>
          <w:bCs/>
          <w:i/>
          <w:iCs/>
          <w:color w:val="000000"/>
          <w:sz w:val="24"/>
          <w:szCs w:val="24"/>
        </w:rPr>
        <w:t>Convolutional Neural Network</w:t>
      </w:r>
      <w:r w:rsidRPr="00085604">
        <w:rPr>
          <w:b/>
          <w:bCs/>
          <w:color w:val="000000"/>
          <w:sz w:val="24"/>
          <w:szCs w:val="24"/>
        </w:rPr>
        <w:t xml:space="preserve">, Pengenalan, </w:t>
      </w:r>
      <w:r w:rsidRPr="00085604">
        <w:rPr>
          <w:b/>
          <w:bCs/>
          <w:i/>
          <w:iCs/>
          <w:color w:val="000000"/>
          <w:sz w:val="24"/>
          <w:szCs w:val="24"/>
        </w:rPr>
        <w:t>Pre-processing</w:t>
      </w:r>
      <w:r w:rsidRPr="00085604">
        <w:rPr>
          <w:b/>
          <w:bCs/>
          <w:color w:val="000000"/>
          <w:sz w:val="24"/>
          <w:szCs w:val="24"/>
        </w:rPr>
        <w:t xml:space="preserve"> Citra</w:t>
      </w:r>
      <w:bookmarkEnd w:id="0"/>
    </w:p>
    <w:p w14:paraId="638511AA" w14:textId="77777777" w:rsidR="00753E49" w:rsidRDefault="00753E49">
      <w:pPr>
        <w:spacing w:line="200" w:lineRule="exact"/>
      </w:pPr>
    </w:p>
    <w:p w14:paraId="03038925" w14:textId="77777777" w:rsidR="00753E49" w:rsidRDefault="00753E49">
      <w:pPr>
        <w:spacing w:line="200" w:lineRule="exact"/>
      </w:pPr>
    </w:p>
    <w:p w14:paraId="39B0F083" w14:textId="77777777" w:rsidR="00753E49" w:rsidRDefault="00753E49">
      <w:pPr>
        <w:spacing w:line="200" w:lineRule="exact"/>
      </w:pPr>
    </w:p>
    <w:p w14:paraId="5407A18A" w14:textId="77777777" w:rsidR="00753E49" w:rsidRDefault="00753E49">
      <w:pPr>
        <w:spacing w:line="200" w:lineRule="exact"/>
      </w:pPr>
    </w:p>
    <w:p w14:paraId="43CD14B5" w14:textId="77777777" w:rsidR="00753E49" w:rsidRDefault="00753E49">
      <w:pPr>
        <w:spacing w:line="200" w:lineRule="exact"/>
      </w:pPr>
    </w:p>
    <w:p w14:paraId="2DA03AF9" w14:textId="77777777" w:rsidR="00753E49" w:rsidRDefault="00753E49">
      <w:pPr>
        <w:spacing w:line="200" w:lineRule="exact"/>
      </w:pPr>
    </w:p>
    <w:p w14:paraId="7703266A" w14:textId="77777777" w:rsidR="00753E49" w:rsidRDefault="00753E49">
      <w:pPr>
        <w:spacing w:line="200" w:lineRule="exact"/>
      </w:pPr>
    </w:p>
    <w:p w14:paraId="1F6693E9" w14:textId="77777777" w:rsidR="0035164E" w:rsidRDefault="0035164E">
      <w:pPr>
        <w:spacing w:before="6" w:line="220" w:lineRule="exact"/>
        <w:rPr>
          <w:sz w:val="22"/>
          <w:szCs w:val="22"/>
        </w:rPr>
      </w:pPr>
    </w:p>
    <w:p w14:paraId="33D248C8" w14:textId="77777777" w:rsidR="00753E49" w:rsidRDefault="00000000">
      <w:pPr>
        <w:spacing w:before="18"/>
        <w:ind w:left="4468" w:right="3999"/>
        <w:jc w:val="center"/>
        <w:rPr>
          <w:rFonts w:ascii="Calibri" w:eastAsia="Calibri" w:hAnsi="Calibri" w:cs="Calibri"/>
          <w:sz w:val="22"/>
          <w:szCs w:val="22"/>
        </w:rPr>
        <w:sectPr w:rsidR="00753E49" w:rsidSect="00D459F2">
          <w:headerReference w:type="default" r:id="rId12"/>
          <w:pgSz w:w="11900" w:h="16840"/>
          <w:pgMar w:top="1580" w:right="1580" w:bottom="280" w:left="1680" w:header="0" w:footer="0" w:gutter="0"/>
          <w:cols w:space="720"/>
        </w:sectPr>
      </w:pPr>
      <w:r>
        <w:rPr>
          <w:rFonts w:ascii="Calibri" w:eastAsia="Calibri" w:hAnsi="Calibri" w:cs="Calibri"/>
          <w:sz w:val="22"/>
          <w:szCs w:val="22"/>
        </w:rPr>
        <w:t>v</w:t>
      </w:r>
    </w:p>
    <w:p w14:paraId="253EE717" w14:textId="77777777" w:rsidR="00753E49" w:rsidRDefault="00753E49">
      <w:pPr>
        <w:spacing w:line="200" w:lineRule="exact"/>
      </w:pPr>
    </w:p>
    <w:p w14:paraId="79342D4D" w14:textId="77777777" w:rsidR="00753E49" w:rsidRDefault="00753E49">
      <w:pPr>
        <w:spacing w:line="200" w:lineRule="exact"/>
      </w:pPr>
    </w:p>
    <w:p w14:paraId="61BADBE8" w14:textId="77777777" w:rsidR="00753E49" w:rsidRDefault="00753E49">
      <w:pPr>
        <w:spacing w:before="13" w:line="240" w:lineRule="exact"/>
        <w:rPr>
          <w:sz w:val="24"/>
          <w:szCs w:val="24"/>
        </w:rPr>
      </w:pPr>
    </w:p>
    <w:p w14:paraId="589333B6" w14:textId="328F3D6B" w:rsidR="00753E49" w:rsidRDefault="00000000">
      <w:pPr>
        <w:spacing w:before="29"/>
        <w:ind w:left="627" w:right="159"/>
        <w:jc w:val="center"/>
        <w:rPr>
          <w:sz w:val="24"/>
          <w:szCs w:val="24"/>
        </w:rPr>
      </w:pPr>
      <w:r>
        <w:rPr>
          <w:sz w:val="24"/>
          <w:szCs w:val="24"/>
        </w:rPr>
        <w:t xml:space="preserve">TITLE: </w:t>
      </w:r>
      <w:r w:rsidR="00085604">
        <w:rPr>
          <w:sz w:val="24"/>
          <w:szCs w:val="24"/>
        </w:rPr>
        <w:t>CREAT</w:t>
      </w:r>
      <w:r w:rsidR="009B5385">
        <w:rPr>
          <w:sz w:val="24"/>
          <w:szCs w:val="24"/>
        </w:rPr>
        <w:t>ING</w:t>
      </w:r>
      <w:r w:rsidR="00085604">
        <w:rPr>
          <w:sz w:val="24"/>
          <w:szCs w:val="24"/>
        </w:rPr>
        <w:t xml:space="preserve"> BALINESE SCRIPT RECOGNITION SYSTEM APPLICATION USING CONVOLUTIONAL NEURAL NETWORK METHOD </w:t>
      </w:r>
    </w:p>
    <w:p w14:paraId="2233C48E" w14:textId="77777777" w:rsidR="00753E49" w:rsidRDefault="00753E49">
      <w:pPr>
        <w:spacing w:before="5" w:line="140" w:lineRule="exact"/>
        <w:rPr>
          <w:sz w:val="15"/>
          <w:szCs w:val="15"/>
        </w:rPr>
      </w:pPr>
    </w:p>
    <w:p w14:paraId="37084398" w14:textId="77777777" w:rsidR="00753E49" w:rsidRDefault="00753E49">
      <w:pPr>
        <w:spacing w:line="200" w:lineRule="exact"/>
      </w:pPr>
    </w:p>
    <w:p w14:paraId="5315E70C" w14:textId="77777777" w:rsidR="00753E49" w:rsidRDefault="00753E49">
      <w:pPr>
        <w:spacing w:line="200" w:lineRule="exact"/>
      </w:pPr>
    </w:p>
    <w:p w14:paraId="0A3891FE" w14:textId="535C2310" w:rsidR="00085604" w:rsidRDefault="00000000">
      <w:pPr>
        <w:ind w:left="1607" w:right="1139"/>
        <w:jc w:val="center"/>
        <w:rPr>
          <w:sz w:val="24"/>
          <w:szCs w:val="24"/>
        </w:rPr>
      </w:pPr>
      <w:r>
        <w:rPr>
          <w:sz w:val="24"/>
          <w:szCs w:val="24"/>
        </w:rPr>
        <w:t xml:space="preserve">Name: </w:t>
      </w:r>
      <w:r w:rsidR="00085604">
        <w:rPr>
          <w:sz w:val="24"/>
          <w:szCs w:val="24"/>
        </w:rPr>
        <w:t>Jevon Ananta Gunawan</w:t>
      </w:r>
      <w:r>
        <w:rPr>
          <w:sz w:val="24"/>
          <w:szCs w:val="24"/>
        </w:rPr>
        <w:t xml:space="preserve"> </w:t>
      </w:r>
    </w:p>
    <w:p w14:paraId="0A4DA67B" w14:textId="05D3E39E" w:rsidR="00753E49" w:rsidRDefault="00000000">
      <w:pPr>
        <w:ind w:left="1607" w:right="1139"/>
        <w:jc w:val="center"/>
        <w:rPr>
          <w:sz w:val="24"/>
          <w:szCs w:val="24"/>
        </w:rPr>
      </w:pPr>
      <w:r>
        <w:rPr>
          <w:sz w:val="24"/>
          <w:szCs w:val="24"/>
        </w:rPr>
        <w:t xml:space="preserve">Dicipline/Study Programme: Informatics Engineering Contributor 1: </w:t>
      </w:r>
      <w:r w:rsidR="00085604">
        <w:rPr>
          <w:sz w:val="24"/>
          <w:szCs w:val="24"/>
        </w:rPr>
        <w:t>Mohammad Farid Naufal</w:t>
      </w:r>
      <w:r>
        <w:rPr>
          <w:sz w:val="24"/>
          <w:szCs w:val="24"/>
        </w:rPr>
        <w:t>, S.Kom., M.</w:t>
      </w:r>
      <w:r w:rsidR="00085604">
        <w:rPr>
          <w:sz w:val="24"/>
          <w:szCs w:val="24"/>
        </w:rPr>
        <w:t>Kom</w:t>
      </w:r>
      <w:r>
        <w:rPr>
          <w:sz w:val="24"/>
          <w:szCs w:val="24"/>
        </w:rPr>
        <w:t xml:space="preserve">. Contributor 2: </w:t>
      </w:r>
      <w:r w:rsidR="00085604">
        <w:rPr>
          <w:sz w:val="24"/>
          <w:szCs w:val="24"/>
        </w:rPr>
        <w:t>Dr. Joko Siswantoro</w:t>
      </w:r>
      <w:r>
        <w:rPr>
          <w:sz w:val="24"/>
          <w:szCs w:val="24"/>
        </w:rPr>
        <w:t>, S.Si., M.Si.</w:t>
      </w:r>
    </w:p>
    <w:p w14:paraId="5FF87E78" w14:textId="77777777" w:rsidR="00753E49" w:rsidRDefault="00753E49">
      <w:pPr>
        <w:spacing w:before="9" w:line="140" w:lineRule="exact"/>
        <w:rPr>
          <w:sz w:val="15"/>
          <w:szCs w:val="15"/>
        </w:rPr>
      </w:pPr>
    </w:p>
    <w:p w14:paraId="5B18ADDD" w14:textId="77777777" w:rsidR="00753E49" w:rsidRDefault="00753E49">
      <w:pPr>
        <w:spacing w:line="200" w:lineRule="exact"/>
      </w:pPr>
    </w:p>
    <w:p w14:paraId="5CD2E32E" w14:textId="77777777" w:rsidR="00753E49" w:rsidRDefault="00753E49">
      <w:pPr>
        <w:spacing w:line="200" w:lineRule="exact"/>
      </w:pPr>
    </w:p>
    <w:p w14:paraId="18A3F5DD" w14:textId="76BB236B" w:rsidR="00085604" w:rsidRDefault="00000000" w:rsidP="00085604">
      <w:pPr>
        <w:ind w:left="3863" w:right="3394"/>
        <w:jc w:val="center"/>
        <w:rPr>
          <w:b/>
          <w:sz w:val="24"/>
          <w:szCs w:val="24"/>
        </w:rPr>
      </w:pPr>
      <w:r>
        <w:rPr>
          <w:b/>
          <w:sz w:val="24"/>
          <w:szCs w:val="24"/>
        </w:rPr>
        <w:t>ABSTRACT</w:t>
      </w:r>
    </w:p>
    <w:p w14:paraId="41197D46" w14:textId="77777777" w:rsidR="00085604" w:rsidRPr="00085604" w:rsidRDefault="00085604" w:rsidP="00085604">
      <w:pPr>
        <w:ind w:left="3863" w:right="3394"/>
        <w:jc w:val="center"/>
        <w:rPr>
          <w:b/>
          <w:sz w:val="24"/>
          <w:szCs w:val="24"/>
        </w:rPr>
      </w:pPr>
    </w:p>
    <w:p w14:paraId="4254EAF7" w14:textId="77777777" w:rsidR="00085604" w:rsidRPr="00861F74" w:rsidRDefault="00085604" w:rsidP="00085604">
      <w:pPr>
        <w:pStyle w:val="NormalWeb"/>
        <w:spacing w:before="0" w:beforeAutospacing="0" w:after="0" w:afterAutospacing="0"/>
        <w:ind w:left="720" w:firstLine="720"/>
        <w:jc w:val="both"/>
      </w:pPr>
      <w:r w:rsidRPr="00861F74">
        <w:rPr>
          <w:color w:val="000000"/>
        </w:rPr>
        <w:t>Balinese script is a form of traditional script that originated from Bali and used as a medium of written communication. But, over time, the Balinese people’s literacy level in recognizing Balinese script is getting lower. Most people need a lot of time and go through a long and repetitive process in recognizing from Balinese script to latin script. This problem can be solved using Convolutional Neural Network algorithm by using various architecture to perform Balinese script character recognition with limitation that it’s only able to recognize wreastra script, pengangge suara and tengenan. The system will conduct segmentation process to get each character that is applied using an image pre-processing technique called projection profile segmentation. Three Balinese script classification models that are each built using MobileNet V2, ResNet50, and Xception architecture obtain 100% accuracy rate. The Balinese script transliteration system then tested using 100 testing images to calculate the Levenshtein Distance of the transliteration results. The Levenshtein Distance score obtained is 84.7 for MobileNet V2 model, 85.68 for ResNet50 model, and 85.01 for Xception model. The system was validated by 15 respondents and it was concluded that the application could help users in recognizing the Balinese script into Latin script. The result of the t-test hypothesis which compared the transliteration score of the Balinese people before and after using the transliteration application showed that there was a difference in the form of a significant increase in the community's literacy level after using the application, so it was concluded that the application can help improve user’s literacy in recognizing Balinese script.</w:t>
      </w:r>
    </w:p>
    <w:p w14:paraId="4EC6CF02" w14:textId="77777777" w:rsidR="00085604" w:rsidRDefault="00085604" w:rsidP="00085604">
      <w:pPr>
        <w:pStyle w:val="NormalWeb"/>
        <w:spacing w:before="0" w:beforeAutospacing="0" w:after="0" w:afterAutospacing="0"/>
        <w:ind w:left="720" w:firstLine="720"/>
        <w:jc w:val="both"/>
      </w:pPr>
      <w:r>
        <w:rPr>
          <w:i/>
          <w:iCs/>
          <w:color w:val="000000"/>
        </w:rPr>
        <w:t> </w:t>
      </w:r>
    </w:p>
    <w:p w14:paraId="3C00724B" w14:textId="77777777" w:rsidR="00085604" w:rsidRPr="00861F74" w:rsidRDefault="00085604" w:rsidP="00085604">
      <w:pPr>
        <w:pStyle w:val="NormalWeb"/>
        <w:spacing w:before="0" w:beforeAutospacing="0" w:after="0" w:afterAutospacing="0" w:line="480" w:lineRule="auto"/>
        <w:ind w:left="720"/>
        <w:jc w:val="both"/>
        <w:rPr>
          <w:b/>
          <w:bCs/>
        </w:rPr>
      </w:pPr>
      <w:r w:rsidRPr="00861F74">
        <w:rPr>
          <w:b/>
          <w:bCs/>
          <w:color w:val="000000"/>
        </w:rPr>
        <w:t>Keywords: Balinese script, Convolutional Neural Network, image pre-processing, recognition </w:t>
      </w:r>
    </w:p>
    <w:p w14:paraId="77EFCED1" w14:textId="77777777" w:rsidR="00085604" w:rsidRDefault="00085604">
      <w:pPr>
        <w:ind w:left="586" w:right="76" w:firstLine="720"/>
        <w:jc w:val="both"/>
        <w:rPr>
          <w:sz w:val="24"/>
          <w:szCs w:val="24"/>
        </w:rPr>
      </w:pPr>
    </w:p>
    <w:p w14:paraId="2BFFA9C1" w14:textId="77777777" w:rsidR="00753E49" w:rsidRDefault="00753E49">
      <w:pPr>
        <w:spacing w:before="9" w:line="140" w:lineRule="exact"/>
        <w:rPr>
          <w:sz w:val="15"/>
          <w:szCs w:val="15"/>
        </w:rPr>
      </w:pPr>
    </w:p>
    <w:p w14:paraId="0A200C16" w14:textId="77777777" w:rsidR="00753E49" w:rsidRDefault="00753E49">
      <w:pPr>
        <w:spacing w:line="200" w:lineRule="exact"/>
      </w:pPr>
    </w:p>
    <w:p w14:paraId="0A7C5999" w14:textId="77777777" w:rsidR="00753E49" w:rsidRDefault="00753E49">
      <w:pPr>
        <w:spacing w:line="200" w:lineRule="exact"/>
      </w:pPr>
    </w:p>
    <w:p w14:paraId="32A79ED4" w14:textId="77777777" w:rsidR="00753E49" w:rsidRDefault="00753E49">
      <w:pPr>
        <w:spacing w:line="200" w:lineRule="exact"/>
      </w:pPr>
    </w:p>
    <w:p w14:paraId="6384EFDF" w14:textId="77777777" w:rsidR="00753E49" w:rsidRDefault="00753E49">
      <w:pPr>
        <w:spacing w:line="200" w:lineRule="exact"/>
      </w:pPr>
    </w:p>
    <w:p w14:paraId="7DF33B70" w14:textId="77777777" w:rsidR="00753E49" w:rsidRDefault="00753E49">
      <w:pPr>
        <w:spacing w:line="200" w:lineRule="exact"/>
      </w:pPr>
    </w:p>
    <w:p w14:paraId="773C3A6F" w14:textId="77777777" w:rsidR="00753E49" w:rsidRDefault="00753E49">
      <w:pPr>
        <w:spacing w:line="200" w:lineRule="exact"/>
      </w:pPr>
    </w:p>
    <w:p w14:paraId="5C9AB32D" w14:textId="77777777" w:rsidR="00753E49" w:rsidRDefault="00753E49">
      <w:pPr>
        <w:spacing w:line="200" w:lineRule="exact"/>
      </w:pPr>
    </w:p>
    <w:p w14:paraId="546A007A" w14:textId="77777777" w:rsidR="00753E49" w:rsidRDefault="00753E49">
      <w:pPr>
        <w:spacing w:line="200" w:lineRule="exact"/>
      </w:pPr>
    </w:p>
    <w:p w14:paraId="7B3539D4" w14:textId="77777777" w:rsidR="0035164E" w:rsidRDefault="0035164E">
      <w:pPr>
        <w:spacing w:before="15" w:line="220" w:lineRule="exact"/>
        <w:rPr>
          <w:sz w:val="22"/>
          <w:szCs w:val="22"/>
        </w:rPr>
      </w:pPr>
    </w:p>
    <w:p w14:paraId="1F5A5D0A" w14:textId="77777777" w:rsidR="00753E49" w:rsidRDefault="00000000">
      <w:pPr>
        <w:spacing w:before="18"/>
        <w:ind w:left="4443" w:right="3975"/>
        <w:jc w:val="center"/>
        <w:rPr>
          <w:rFonts w:ascii="Calibri" w:eastAsia="Calibri" w:hAnsi="Calibri" w:cs="Calibri"/>
          <w:sz w:val="22"/>
          <w:szCs w:val="22"/>
        </w:rPr>
        <w:sectPr w:rsidR="00753E49" w:rsidSect="00D459F2">
          <w:headerReference w:type="default" r:id="rId13"/>
          <w:pgSz w:w="11900" w:h="16840"/>
          <w:pgMar w:top="1580" w:right="1580" w:bottom="280" w:left="1680" w:header="0" w:footer="0" w:gutter="0"/>
          <w:cols w:space="720"/>
        </w:sectPr>
      </w:pPr>
      <w:r>
        <w:rPr>
          <w:rFonts w:ascii="Calibri" w:eastAsia="Calibri" w:hAnsi="Calibri" w:cs="Calibri"/>
          <w:sz w:val="22"/>
          <w:szCs w:val="22"/>
        </w:rPr>
        <w:t>vi</w:t>
      </w:r>
    </w:p>
    <w:p w14:paraId="68B0198E" w14:textId="77777777" w:rsidR="00753E49" w:rsidRDefault="00753E49">
      <w:pPr>
        <w:spacing w:line="200" w:lineRule="exact"/>
      </w:pPr>
    </w:p>
    <w:p w14:paraId="46D14885" w14:textId="77777777" w:rsidR="00753E49" w:rsidRDefault="00753E49">
      <w:pPr>
        <w:spacing w:line="200" w:lineRule="exact"/>
      </w:pPr>
    </w:p>
    <w:p w14:paraId="65D7F613" w14:textId="77777777" w:rsidR="00753E49" w:rsidRDefault="00753E49">
      <w:pPr>
        <w:spacing w:line="200" w:lineRule="exact"/>
      </w:pPr>
    </w:p>
    <w:p w14:paraId="290815FD" w14:textId="77777777" w:rsidR="00753E49" w:rsidRDefault="00753E49">
      <w:pPr>
        <w:spacing w:line="200" w:lineRule="exact"/>
      </w:pPr>
    </w:p>
    <w:p w14:paraId="364051A5" w14:textId="77777777" w:rsidR="00753E49" w:rsidRDefault="00753E49">
      <w:pPr>
        <w:spacing w:line="200" w:lineRule="exact"/>
      </w:pPr>
    </w:p>
    <w:p w14:paraId="5C88EC66" w14:textId="77777777" w:rsidR="00753E49" w:rsidRDefault="00753E49">
      <w:pPr>
        <w:spacing w:before="10" w:line="200" w:lineRule="exact"/>
      </w:pPr>
    </w:p>
    <w:p w14:paraId="0BE1ED82" w14:textId="77777777" w:rsidR="00753E49" w:rsidRDefault="00000000">
      <w:pPr>
        <w:spacing w:before="29"/>
        <w:ind w:left="3379" w:right="2911"/>
        <w:jc w:val="center"/>
        <w:rPr>
          <w:sz w:val="24"/>
          <w:szCs w:val="24"/>
        </w:rPr>
      </w:pPr>
      <w:r>
        <w:rPr>
          <w:b/>
          <w:sz w:val="24"/>
          <w:szCs w:val="24"/>
        </w:rPr>
        <w:t>KATA PENGANTAR</w:t>
      </w:r>
    </w:p>
    <w:p w14:paraId="75614FA4" w14:textId="77777777" w:rsidR="00753E49" w:rsidRDefault="00753E49">
      <w:pPr>
        <w:spacing w:before="16" w:line="260" w:lineRule="exact"/>
        <w:rPr>
          <w:sz w:val="26"/>
          <w:szCs w:val="26"/>
        </w:rPr>
      </w:pPr>
    </w:p>
    <w:p w14:paraId="3139485B" w14:textId="5FFB16EC" w:rsidR="00753E49" w:rsidRDefault="00000000">
      <w:pPr>
        <w:spacing w:line="480" w:lineRule="auto"/>
        <w:ind w:left="586" w:right="76" w:firstLine="360"/>
        <w:jc w:val="both"/>
        <w:rPr>
          <w:sz w:val="24"/>
          <w:szCs w:val="24"/>
        </w:rPr>
      </w:pPr>
      <w:r>
        <w:rPr>
          <w:sz w:val="24"/>
          <w:szCs w:val="24"/>
        </w:rPr>
        <w:t>Puji syukur saya panjatkan ke</w:t>
      </w:r>
      <w:r w:rsidR="00861F74">
        <w:rPr>
          <w:sz w:val="24"/>
          <w:szCs w:val="24"/>
        </w:rPr>
        <w:t>pada</w:t>
      </w:r>
      <w:r>
        <w:rPr>
          <w:sz w:val="24"/>
          <w:szCs w:val="24"/>
        </w:rPr>
        <w:t xml:space="preserve"> </w:t>
      </w:r>
      <w:r w:rsidR="00861F74">
        <w:rPr>
          <w:sz w:val="24"/>
          <w:szCs w:val="24"/>
        </w:rPr>
        <w:t xml:space="preserve">Tuhan Yang Maha Esa </w:t>
      </w:r>
      <w:r>
        <w:rPr>
          <w:sz w:val="24"/>
          <w:szCs w:val="24"/>
        </w:rPr>
        <w:t xml:space="preserve">yang telah memberikan </w:t>
      </w:r>
      <w:r w:rsidR="00861F74">
        <w:rPr>
          <w:sz w:val="24"/>
          <w:szCs w:val="24"/>
        </w:rPr>
        <w:t xml:space="preserve">rahmat </w:t>
      </w:r>
      <w:r>
        <w:rPr>
          <w:sz w:val="24"/>
          <w:szCs w:val="24"/>
        </w:rPr>
        <w:t>serta</w:t>
      </w:r>
      <w:r>
        <w:rPr>
          <w:spacing w:val="50"/>
          <w:sz w:val="24"/>
          <w:szCs w:val="24"/>
        </w:rPr>
        <w:t xml:space="preserve"> </w:t>
      </w:r>
      <w:r>
        <w:rPr>
          <w:sz w:val="24"/>
          <w:szCs w:val="24"/>
        </w:rPr>
        <w:t>kesempatan</w:t>
      </w:r>
      <w:r>
        <w:rPr>
          <w:spacing w:val="50"/>
          <w:sz w:val="24"/>
          <w:szCs w:val="24"/>
        </w:rPr>
        <w:t xml:space="preserve"> </w:t>
      </w:r>
      <w:r>
        <w:rPr>
          <w:sz w:val="24"/>
          <w:szCs w:val="24"/>
        </w:rPr>
        <w:t>bagi</w:t>
      </w:r>
      <w:r>
        <w:rPr>
          <w:spacing w:val="50"/>
          <w:sz w:val="24"/>
          <w:szCs w:val="24"/>
        </w:rPr>
        <w:t xml:space="preserve"> </w:t>
      </w:r>
      <w:r>
        <w:rPr>
          <w:sz w:val="24"/>
          <w:szCs w:val="24"/>
        </w:rPr>
        <w:t>saya</w:t>
      </w:r>
      <w:r>
        <w:rPr>
          <w:spacing w:val="50"/>
          <w:sz w:val="24"/>
          <w:szCs w:val="24"/>
        </w:rPr>
        <w:t xml:space="preserve"> </w:t>
      </w:r>
      <w:r>
        <w:rPr>
          <w:sz w:val="24"/>
          <w:szCs w:val="24"/>
        </w:rPr>
        <w:t>untuk</w:t>
      </w:r>
      <w:r>
        <w:rPr>
          <w:spacing w:val="50"/>
          <w:sz w:val="24"/>
          <w:szCs w:val="24"/>
        </w:rPr>
        <w:t xml:space="preserve"> </w:t>
      </w:r>
      <w:r>
        <w:rPr>
          <w:sz w:val="24"/>
          <w:szCs w:val="24"/>
        </w:rPr>
        <w:t>menyelesaikan</w:t>
      </w:r>
      <w:r>
        <w:rPr>
          <w:spacing w:val="50"/>
          <w:sz w:val="24"/>
          <w:szCs w:val="24"/>
        </w:rPr>
        <w:t xml:space="preserve"> </w:t>
      </w:r>
      <w:r>
        <w:rPr>
          <w:sz w:val="24"/>
          <w:szCs w:val="24"/>
        </w:rPr>
        <w:t>tugas</w:t>
      </w:r>
      <w:r>
        <w:rPr>
          <w:spacing w:val="50"/>
          <w:sz w:val="24"/>
          <w:szCs w:val="24"/>
        </w:rPr>
        <w:t xml:space="preserve"> </w:t>
      </w:r>
      <w:r>
        <w:rPr>
          <w:sz w:val="24"/>
          <w:szCs w:val="24"/>
        </w:rPr>
        <w:t>akhir yang berjudul “</w:t>
      </w:r>
      <w:r w:rsidR="00861F74">
        <w:rPr>
          <w:sz w:val="24"/>
          <w:szCs w:val="24"/>
        </w:rPr>
        <w:t xml:space="preserve">Pembuatan Aplikasi Sistem Pengenalan Aksara Bali Menggunakan Metode </w:t>
      </w:r>
      <w:r w:rsidR="00861F74" w:rsidRPr="00861F74">
        <w:rPr>
          <w:i/>
          <w:iCs/>
          <w:sz w:val="24"/>
          <w:szCs w:val="24"/>
        </w:rPr>
        <w:t>Convolutional Neural Network</w:t>
      </w:r>
      <w:r>
        <w:rPr>
          <w:sz w:val="24"/>
          <w:szCs w:val="24"/>
        </w:rPr>
        <w:t>”. Penulisan tugas akhir ini tidak dapat berjalan dengan baik tanpa adanya</w:t>
      </w:r>
      <w:r w:rsidR="00861F74">
        <w:rPr>
          <w:sz w:val="24"/>
          <w:szCs w:val="24"/>
        </w:rPr>
        <w:t xml:space="preserve"> </w:t>
      </w:r>
      <w:r>
        <w:rPr>
          <w:sz w:val="24"/>
          <w:szCs w:val="24"/>
        </w:rPr>
        <w:t>kontribusi dari berbagai pihak. Oleh karena itu, melalui kata pengantar ini, saya ingin men</w:t>
      </w:r>
      <w:r w:rsidR="00861F74">
        <w:rPr>
          <w:sz w:val="24"/>
          <w:szCs w:val="24"/>
        </w:rPr>
        <w:t>yampaikan</w:t>
      </w:r>
      <w:r>
        <w:rPr>
          <w:sz w:val="24"/>
          <w:szCs w:val="24"/>
        </w:rPr>
        <w:t xml:space="preserve"> rasa terima kasih yang sebesar-besarnya dan penghargaan yang mendalam kepada:</w:t>
      </w:r>
    </w:p>
    <w:p w14:paraId="3EE4756F" w14:textId="77777777" w:rsidR="009B5385" w:rsidRDefault="005F22D7" w:rsidP="005F22D7">
      <w:pPr>
        <w:pStyle w:val="ListParagraph"/>
        <w:numPr>
          <w:ilvl w:val="0"/>
          <w:numId w:val="2"/>
        </w:numPr>
        <w:spacing w:line="480" w:lineRule="auto"/>
        <w:ind w:right="76"/>
        <w:jc w:val="both"/>
        <w:rPr>
          <w:sz w:val="24"/>
          <w:szCs w:val="24"/>
        </w:rPr>
      </w:pPr>
      <w:r>
        <w:rPr>
          <w:sz w:val="24"/>
          <w:szCs w:val="24"/>
        </w:rPr>
        <w:t>Bapak Dr. Joko Siswantoro,</w:t>
      </w:r>
      <w:r w:rsidR="009B5385">
        <w:rPr>
          <w:sz w:val="24"/>
          <w:szCs w:val="24"/>
        </w:rPr>
        <w:t xml:space="preserve"> S.Si., M.Si., selaku Ketua Jurusan Teknik Informatika Universitas Surabaya, dosen wali, dan dosen pembimbing kedua tugas akhir saya yang telah memberikan bimbingan, arahan, serta masukan yang sangat berharga selama perkuliahan serta proses pembuatan dan penulisan tugas akhir ini.</w:t>
      </w:r>
    </w:p>
    <w:p w14:paraId="0BF72967" w14:textId="77777777" w:rsidR="009B5385" w:rsidRDefault="009B5385" w:rsidP="005F22D7">
      <w:pPr>
        <w:pStyle w:val="ListParagraph"/>
        <w:numPr>
          <w:ilvl w:val="0"/>
          <w:numId w:val="2"/>
        </w:numPr>
        <w:spacing w:line="480" w:lineRule="auto"/>
        <w:ind w:right="76"/>
        <w:jc w:val="both"/>
        <w:rPr>
          <w:sz w:val="24"/>
          <w:szCs w:val="24"/>
        </w:rPr>
      </w:pPr>
      <w:r>
        <w:rPr>
          <w:sz w:val="24"/>
          <w:szCs w:val="24"/>
        </w:rPr>
        <w:t>Bapak Mohammad Farid Naufal, S.Kom., M.Kom., selaku dosen pembimbing pertama tugas akhir saya yang telah memberikan bimbingan, arahan, serta masukan yang sangat berharga dalam pembuatan serta penulisan tugas akhir ini.</w:t>
      </w:r>
    </w:p>
    <w:p w14:paraId="122035C7" w14:textId="77777777" w:rsidR="009B5385" w:rsidRDefault="009B5385" w:rsidP="005F22D7">
      <w:pPr>
        <w:pStyle w:val="ListParagraph"/>
        <w:numPr>
          <w:ilvl w:val="0"/>
          <w:numId w:val="2"/>
        </w:numPr>
        <w:spacing w:line="480" w:lineRule="auto"/>
        <w:ind w:right="76"/>
        <w:jc w:val="both"/>
        <w:rPr>
          <w:sz w:val="24"/>
          <w:szCs w:val="24"/>
        </w:rPr>
      </w:pPr>
      <w:r>
        <w:rPr>
          <w:sz w:val="24"/>
          <w:szCs w:val="24"/>
        </w:rPr>
        <w:t>Ibu I Gusti Ayu Made Sintia Dewi, S.Pd., selaku guru Bahasa Bali SMAK Santo Yoseph Denpasar yang telah bersedia meluangkan waktu menjadi validator dalam penelitian ini.</w:t>
      </w:r>
    </w:p>
    <w:p w14:paraId="7799A3CE" w14:textId="77777777" w:rsidR="009B5385" w:rsidRDefault="009B5385" w:rsidP="005F22D7">
      <w:pPr>
        <w:pStyle w:val="ListParagraph"/>
        <w:numPr>
          <w:ilvl w:val="0"/>
          <w:numId w:val="2"/>
        </w:numPr>
        <w:spacing w:line="480" w:lineRule="auto"/>
        <w:ind w:right="76"/>
        <w:jc w:val="both"/>
        <w:rPr>
          <w:sz w:val="24"/>
          <w:szCs w:val="24"/>
        </w:rPr>
      </w:pPr>
      <w:r>
        <w:rPr>
          <w:sz w:val="24"/>
          <w:szCs w:val="24"/>
        </w:rPr>
        <w:t>Seluruh responden yang telah berkenan meluangkan waktu serta memberikan tanggapan yang sangat berharga terhadap penelitian ini.</w:t>
      </w:r>
    </w:p>
    <w:p w14:paraId="76ABAF2F" w14:textId="77777777" w:rsidR="0035164E" w:rsidRPr="0035164E" w:rsidRDefault="0035164E" w:rsidP="0035164E">
      <w:pPr>
        <w:spacing w:line="480" w:lineRule="auto"/>
        <w:ind w:right="76"/>
        <w:jc w:val="both"/>
      </w:pPr>
    </w:p>
    <w:p w14:paraId="65F64DB4" w14:textId="6A39B2B3" w:rsidR="009B5385" w:rsidRPr="00070F39" w:rsidRDefault="00070F39" w:rsidP="00070F39">
      <w:pPr>
        <w:pStyle w:val="ListParagraph"/>
        <w:spacing w:line="480" w:lineRule="auto"/>
        <w:ind w:left="4186" w:right="76" w:firstLine="134"/>
        <w:rPr>
          <w:rFonts w:asciiTheme="minorHAnsi" w:hAnsiTheme="minorHAnsi" w:cstheme="minorHAnsi"/>
          <w:sz w:val="22"/>
          <w:szCs w:val="22"/>
        </w:rPr>
      </w:pPr>
      <w:r>
        <w:rPr>
          <w:rFonts w:asciiTheme="minorHAnsi" w:hAnsiTheme="minorHAnsi" w:cstheme="minorHAnsi"/>
          <w:sz w:val="22"/>
          <w:szCs w:val="22"/>
        </w:rPr>
        <w:t xml:space="preserve">   vii</w:t>
      </w:r>
    </w:p>
    <w:p w14:paraId="3BD9C641" w14:textId="77777777" w:rsidR="00070F39" w:rsidRDefault="009B5385" w:rsidP="009B5385">
      <w:pPr>
        <w:pStyle w:val="ListParagraph"/>
        <w:numPr>
          <w:ilvl w:val="0"/>
          <w:numId w:val="2"/>
        </w:numPr>
        <w:spacing w:line="480" w:lineRule="auto"/>
        <w:ind w:right="76"/>
        <w:jc w:val="both"/>
        <w:rPr>
          <w:sz w:val="24"/>
          <w:szCs w:val="24"/>
        </w:rPr>
      </w:pPr>
      <w:r>
        <w:rPr>
          <w:sz w:val="24"/>
          <w:szCs w:val="24"/>
        </w:rPr>
        <w:lastRenderedPageBreak/>
        <w:t>Kedua orang tua saya yang telah memberikan semangat serta dukungan sehingga saya dapat menyelesaikan penelitian ini dengan baik.</w:t>
      </w:r>
    </w:p>
    <w:p w14:paraId="00A5CF00" w14:textId="77777777" w:rsidR="00753E49" w:rsidRDefault="00070F39" w:rsidP="00070F39">
      <w:pPr>
        <w:pStyle w:val="ListParagraph"/>
        <w:numPr>
          <w:ilvl w:val="0"/>
          <w:numId w:val="2"/>
        </w:numPr>
        <w:spacing w:line="480" w:lineRule="auto"/>
        <w:ind w:right="76"/>
        <w:jc w:val="both"/>
        <w:rPr>
          <w:sz w:val="24"/>
          <w:szCs w:val="24"/>
        </w:rPr>
      </w:pPr>
      <w:r>
        <w:rPr>
          <w:sz w:val="24"/>
          <w:szCs w:val="24"/>
        </w:rPr>
        <w:t>Dan kepada semua pihak yang tidak dapat disebutkan satu per satu.</w:t>
      </w:r>
    </w:p>
    <w:p w14:paraId="1DA00DD8" w14:textId="11229129" w:rsidR="00070F39" w:rsidRDefault="00070F39" w:rsidP="00070F39">
      <w:pPr>
        <w:spacing w:line="480" w:lineRule="auto"/>
        <w:ind w:left="720" w:right="76" w:firstLine="226"/>
        <w:jc w:val="both"/>
        <w:rPr>
          <w:sz w:val="24"/>
          <w:szCs w:val="24"/>
        </w:rPr>
      </w:pPr>
      <w:r w:rsidRPr="00070F39">
        <w:rPr>
          <w:sz w:val="24"/>
          <w:szCs w:val="24"/>
        </w:rPr>
        <w:t>Penulis</w:t>
      </w:r>
      <w:r>
        <w:rPr>
          <w:sz w:val="24"/>
          <w:szCs w:val="24"/>
        </w:rPr>
        <w:t xml:space="preserve"> </w:t>
      </w:r>
      <w:r w:rsidRPr="00070F39">
        <w:rPr>
          <w:sz w:val="24"/>
          <w:szCs w:val="24"/>
        </w:rPr>
        <w:t>menyadari bahwa</w:t>
      </w:r>
      <w:r>
        <w:rPr>
          <w:sz w:val="24"/>
          <w:szCs w:val="24"/>
        </w:rPr>
        <w:t xml:space="preserve"> </w:t>
      </w:r>
      <w:r w:rsidRPr="00070F39">
        <w:rPr>
          <w:sz w:val="24"/>
          <w:szCs w:val="24"/>
        </w:rPr>
        <w:t>masih terdapat banyak kekurangan dan keterbatasan</w:t>
      </w:r>
      <w:r>
        <w:rPr>
          <w:sz w:val="24"/>
          <w:szCs w:val="24"/>
        </w:rPr>
        <w:t xml:space="preserve"> </w:t>
      </w:r>
      <w:r w:rsidRPr="00070F39">
        <w:rPr>
          <w:sz w:val="24"/>
          <w:szCs w:val="24"/>
        </w:rPr>
        <w:t>dalam penyusunan skripsi ini</w:t>
      </w:r>
      <w:r>
        <w:rPr>
          <w:sz w:val="24"/>
          <w:szCs w:val="24"/>
        </w:rPr>
        <w:t>.</w:t>
      </w:r>
      <w:r w:rsidRPr="00070F39">
        <w:rPr>
          <w:sz w:val="24"/>
          <w:szCs w:val="24"/>
        </w:rPr>
        <w:t xml:space="preserve"> Oleh karena itu, </w:t>
      </w:r>
      <w:r>
        <w:rPr>
          <w:sz w:val="24"/>
          <w:szCs w:val="24"/>
        </w:rPr>
        <w:t xml:space="preserve">kami mengharapkan </w:t>
      </w:r>
      <w:r w:rsidRPr="00070F39">
        <w:rPr>
          <w:sz w:val="24"/>
          <w:szCs w:val="24"/>
        </w:rPr>
        <w:t xml:space="preserve">segala saran, kritik, dan masukan yang membangun </w:t>
      </w:r>
      <w:r>
        <w:rPr>
          <w:sz w:val="24"/>
          <w:szCs w:val="24"/>
        </w:rPr>
        <w:t>untuk pengembangan</w:t>
      </w:r>
      <w:r w:rsidRPr="00070F39">
        <w:rPr>
          <w:sz w:val="24"/>
          <w:szCs w:val="24"/>
        </w:rPr>
        <w:t xml:space="preserve"> di masa</w:t>
      </w:r>
      <w:r>
        <w:rPr>
          <w:sz w:val="24"/>
          <w:szCs w:val="24"/>
        </w:rPr>
        <w:t xml:space="preserve"> </w:t>
      </w:r>
      <w:r w:rsidRPr="00070F39">
        <w:rPr>
          <w:sz w:val="24"/>
          <w:szCs w:val="24"/>
        </w:rPr>
        <w:t>mendatang</w:t>
      </w:r>
      <w:r>
        <w:rPr>
          <w:sz w:val="24"/>
          <w:szCs w:val="24"/>
        </w:rPr>
        <w:t xml:space="preserve">. </w:t>
      </w:r>
    </w:p>
    <w:p w14:paraId="73AA46BF" w14:textId="310E5BEA" w:rsidR="00070F39" w:rsidRPr="00070F39" w:rsidRDefault="00070F39" w:rsidP="00070F39">
      <w:pPr>
        <w:spacing w:line="480" w:lineRule="auto"/>
        <w:ind w:left="720" w:right="76"/>
        <w:jc w:val="both"/>
        <w:rPr>
          <w:sz w:val="24"/>
          <w:szCs w:val="24"/>
        </w:rPr>
      </w:pPr>
      <w:r>
        <w:rPr>
          <w:sz w:val="24"/>
          <w:szCs w:val="24"/>
        </w:rPr>
        <w:t xml:space="preserve">Akhir kata, penulis berharap skripsi ini dapat berkontribusi serta memberikan manfaat </w:t>
      </w:r>
      <w:r w:rsidRPr="00070F39">
        <w:rPr>
          <w:sz w:val="24"/>
          <w:szCs w:val="24"/>
        </w:rPr>
        <w:t>bagi pengembangan ilmu pengetahuan dan pembelajaran di bidang teknologi.</w:t>
      </w:r>
    </w:p>
    <w:p w14:paraId="66690DD0" w14:textId="53ADA96A" w:rsidR="00070F39" w:rsidRPr="00070F39" w:rsidRDefault="00070F39" w:rsidP="00070F39">
      <w:pPr>
        <w:spacing w:before="10"/>
        <w:ind w:left="946" w:right="117"/>
        <w:jc w:val="right"/>
        <w:rPr>
          <w:sz w:val="24"/>
          <w:szCs w:val="24"/>
        </w:rPr>
      </w:pPr>
      <w:r w:rsidRPr="00070F39">
        <w:rPr>
          <w:sz w:val="24"/>
          <w:szCs w:val="24"/>
        </w:rPr>
        <w:t>Surabaya, 3 Januari 2024</w:t>
      </w:r>
    </w:p>
    <w:p w14:paraId="6743CB4A" w14:textId="77777777" w:rsidR="00070F39" w:rsidRDefault="00070F39" w:rsidP="00070F39">
      <w:pPr>
        <w:spacing w:line="200" w:lineRule="exact"/>
        <w:ind w:left="946"/>
      </w:pPr>
    </w:p>
    <w:p w14:paraId="2EDAB0D9" w14:textId="77777777" w:rsidR="00070F39" w:rsidRDefault="00070F39" w:rsidP="00070F39">
      <w:pPr>
        <w:spacing w:line="200" w:lineRule="exact"/>
        <w:ind w:left="946"/>
      </w:pPr>
    </w:p>
    <w:p w14:paraId="16BF3BF1" w14:textId="77777777" w:rsidR="00070F39" w:rsidRDefault="00070F39" w:rsidP="00070F39">
      <w:pPr>
        <w:spacing w:line="200" w:lineRule="exact"/>
        <w:ind w:left="946"/>
      </w:pPr>
    </w:p>
    <w:p w14:paraId="416B4E7D" w14:textId="77777777" w:rsidR="00070F39" w:rsidRPr="00070F39" w:rsidRDefault="00070F39" w:rsidP="00070F39">
      <w:pPr>
        <w:spacing w:before="8" w:line="220" w:lineRule="exact"/>
        <w:ind w:left="946"/>
        <w:rPr>
          <w:sz w:val="22"/>
          <w:szCs w:val="22"/>
        </w:rPr>
      </w:pPr>
    </w:p>
    <w:p w14:paraId="4CAEE541" w14:textId="77777777" w:rsidR="00070F39" w:rsidRDefault="00070F39" w:rsidP="00070F39">
      <w:pPr>
        <w:spacing w:line="260" w:lineRule="exact"/>
        <w:ind w:left="946" w:right="117"/>
        <w:jc w:val="right"/>
        <w:rPr>
          <w:position w:val="-1"/>
          <w:sz w:val="24"/>
          <w:szCs w:val="24"/>
        </w:rPr>
      </w:pPr>
      <w:r w:rsidRPr="00070F39">
        <w:rPr>
          <w:position w:val="-1"/>
          <w:sz w:val="24"/>
          <w:szCs w:val="24"/>
        </w:rPr>
        <w:t>Penulis</w:t>
      </w:r>
    </w:p>
    <w:p w14:paraId="7A269CE0" w14:textId="77777777" w:rsidR="0035164E" w:rsidRDefault="0035164E" w:rsidP="00070F39">
      <w:pPr>
        <w:spacing w:line="260" w:lineRule="exact"/>
        <w:ind w:left="946" w:right="117"/>
        <w:jc w:val="right"/>
        <w:rPr>
          <w:position w:val="-1"/>
          <w:sz w:val="24"/>
          <w:szCs w:val="24"/>
        </w:rPr>
      </w:pPr>
    </w:p>
    <w:p w14:paraId="337D382A" w14:textId="77777777" w:rsidR="0035164E" w:rsidRDefault="0035164E" w:rsidP="00070F39">
      <w:pPr>
        <w:spacing w:line="260" w:lineRule="exact"/>
        <w:ind w:left="946" w:right="117"/>
        <w:jc w:val="right"/>
        <w:rPr>
          <w:position w:val="-1"/>
          <w:sz w:val="24"/>
          <w:szCs w:val="24"/>
        </w:rPr>
      </w:pPr>
    </w:p>
    <w:p w14:paraId="6E7FAD05" w14:textId="77777777" w:rsidR="0035164E" w:rsidRDefault="0035164E" w:rsidP="00070F39">
      <w:pPr>
        <w:spacing w:line="260" w:lineRule="exact"/>
        <w:ind w:left="946" w:right="117"/>
        <w:jc w:val="right"/>
        <w:rPr>
          <w:position w:val="-1"/>
          <w:sz w:val="24"/>
          <w:szCs w:val="24"/>
        </w:rPr>
      </w:pPr>
    </w:p>
    <w:p w14:paraId="117B86E1" w14:textId="77777777" w:rsidR="0035164E" w:rsidRDefault="0035164E" w:rsidP="00070F39">
      <w:pPr>
        <w:spacing w:line="260" w:lineRule="exact"/>
        <w:ind w:left="946" w:right="117"/>
        <w:jc w:val="right"/>
        <w:rPr>
          <w:position w:val="-1"/>
          <w:sz w:val="24"/>
          <w:szCs w:val="24"/>
        </w:rPr>
      </w:pPr>
    </w:p>
    <w:p w14:paraId="46873017" w14:textId="77777777" w:rsidR="0035164E" w:rsidRDefault="0035164E" w:rsidP="00070F39">
      <w:pPr>
        <w:spacing w:line="260" w:lineRule="exact"/>
        <w:ind w:left="946" w:right="117"/>
        <w:jc w:val="right"/>
        <w:rPr>
          <w:position w:val="-1"/>
          <w:sz w:val="24"/>
          <w:szCs w:val="24"/>
        </w:rPr>
      </w:pPr>
    </w:p>
    <w:p w14:paraId="595581EA" w14:textId="77777777" w:rsidR="0035164E" w:rsidRDefault="0035164E" w:rsidP="00070F39">
      <w:pPr>
        <w:spacing w:line="260" w:lineRule="exact"/>
        <w:ind w:left="946" w:right="117"/>
        <w:jc w:val="right"/>
        <w:rPr>
          <w:position w:val="-1"/>
          <w:sz w:val="24"/>
          <w:szCs w:val="24"/>
        </w:rPr>
      </w:pPr>
    </w:p>
    <w:p w14:paraId="1BE73F0D" w14:textId="77777777" w:rsidR="0035164E" w:rsidRDefault="0035164E" w:rsidP="00070F39">
      <w:pPr>
        <w:spacing w:line="260" w:lineRule="exact"/>
        <w:ind w:left="946" w:right="117"/>
        <w:jc w:val="right"/>
        <w:rPr>
          <w:position w:val="-1"/>
          <w:sz w:val="24"/>
          <w:szCs w:val="24"/>
        </w:rPr>
      </w:pPr>
    </w:p>
    <w:p w14:paraId="3ED09EB1" w14:textId="77777777" w:rsidR="0035164E" w:rsidRDefault="0035164E" w:rsidP="00070F39">
      <w:pPr>
        <w:spacing w:line="260" w:lineRule="exact"/>
        <w:ind w:left="946" w:right="117"/>
        <w:jc w:val="right"/>
        <w:rPr>
          <w:position w:val="-1"/>
          <w:sz w:val="24"/>
          <w:szCs w:val="24"/>
        </w:rPr>
      </w:pPr>
    </w:p>
    <w:p w14:paraId="086E4C20" w14:textId="77777777" w:rsidR="0035164E" w:rsidRDefault="0035164E" w:rsidP="00070F39">
      <w:pPr>
        <w:spacing w:line="260" w:lineRule="exact"/>
        <w:ind w:left="946" w:right="117"/>
        <w:jc w:val="right"/>
        <w:rPr>
          <w:position w:val="-1"/>
          <w:sz w:val="24"/>
          <w:szCs w:val="24"/>
        </w:rPr>
      </w:pPr>
    </w:p>
    <w:p w14:paraId="4A9F5EBF" w14:textId="77777777" w:rsidR="0035164E" w:rsidRDefault="0035164E" w:rsidP="00070F39">
      <w:pPr>
        <w:spacing w:line="260" w:lineRule="exact"/>
        <w:ind w:left="946" w:right="117"/>
        <w:jc w:val="right"/>
        <w:rPr>
          <w:position w:val="-1"/>
          <w:sz w:val="24"/>
          <w:szCs w:val="24"/>
        </w:rPr>
      </w:pPr>
    </w:p>
    <w:p w14:paraId="01DCEEAB" w14:textId="77777777" w:rsidR="0035164E" w:rsidRDefault="0035164E" w:rsidP="00070F39">
      <w:pPr>
        <w:spacing w:line="260" w:lineRule="exact"/>
        <w:ind w:left="946" w:right="117"/>
        <w:jc w:val="right"/>
        <w:rPr>
          <w:position w:val="-1"/>
          <w:sz w:val="24"/>
          <w:szCs w:val="24"/>
        </w:rPr>
      </w:pPr>
    </w:p>
    <w:p w14:paraId="4EDC09BE" w14:textId="77777777" w:rsidR="0035164E" w:rsidRDefault="0035164E" w:rsidP="00070F39">
      <w:pPr>
        <w:spacing w:line="260" w:lineRule="exact"/>
        <w:ind w:left="946" w:right="117"/>
        <w:jc w:val="right"/>
        <w:rPr>
          <w:position w:val="-1"/>
          <w:sz w:val="24"/>
          <w:szCs w:val="24"/>
        </w:rPr>
      </w:pPr>
    </w:p>
    <w:p w14:paraId="33066574" w14:textId="77777777" w:rsidR="0035164E" w:rsidRDefault="0035164E" w:rsidP="00070F39">
      <w:pPr>
        <w:spacing w:line="260" w:lineRule="exact"/>
        <w:ind w:left="946" w:right="117"/>
        <w:jc w:val="right"/>
        <w:rPr>
          <w:position w:val="-1"/>
          <w:sz w:val="24"/>
          <w:szCs w:val="24"/>
        </w:rPr>
      </w:pPr>
    </w:p>
    <w:p w14:paraId="1494B5B9" w14:textId="77777777" w:rsidR="0035164E" w:rsidRDefault="0035164E" w:rsidP="00070F39">
      <w:pPr>
        <w:spacing w:line="260" w:lineRule="exact"/>
        <w:ind w:left="946" w:right="117"/>
        <w:jc w:val="right"/>
        <w:rPr>
          <w:position w:val="-1"/>
          <w:sz w:val="24"/>
          <w:szCs w:val="24"/>
        </w:rPr>
      </w:pPr>
    </w:p>
    <w:p w14:paraId="7652A378" w14:textId="77777777" w:rsidR="0035164E" w:rsidRDefault="0035164E" w:rsidP="00070F39">
      <w:pPr>
        <w:spacing w:line="260" w:lineRule="exact"/>
        <w:ind w:left="946" w:right="117"/>
        <w:jc w:val="right"/>
        <w:rPr>
          <w:position w:val="-1"/>
          <w:sz w:val="24"/>
          <w:szCs w:val="24"/>
        </w:rPr>
      </w:pPr>
    </w:p>
    <w:p w14:paraId="1121B950" w14:textId="77777777" w:rsidR="0035164E" w:rsidRDefault="0035164E" w:rsidP="00070F39">
      <w:pPr>
        <w:spacing w:line="260" w:lineRule="exact"/>
        <w:ind w:left="946" w:right="117"/>
        <w:jc w:val="right"/>
        <w:rPr>
          <w:position w:val="-1"/>
          <w:sz w:val="24"/>
          <w:szCs w:val="24"/>
        </w:rPr>
      </w:pPr>
    </w:p>
    <w:p w14:paraId="7ECCBF58" w14:textId="77777777" w:rsidR="0035164E" w:rsidRDefault="0035164E" w:rsidP="00070F39">
      <w:pPr>
        <w:spacing w:line="260" w:lineRule="exact"/>
        <w:ind w:left="946" w:right="117"/>
        <w:jc w:val="right"/>
        <w:rPr>
          <w:position w:val="-1"/>
          <w:sz w:val="24"/>
          <w:szCs w:val="24"/>
        </w:rPr>
      </w:pPr>
    </w:p>
    <w:p w14:paraId="0C87D2AC" w14:textId="77777777" w:rsidR="0035164E" w:rsidRDefault="0035164E" w:rsidP="00070F39">
      <w:pPr>
        <w:spacing w:line="260" w:lineRule="exact"/>
        <w:ind w:left="946" w:right="117"/>
        <w:jc w:val="right"/>
        <w:rPr>
          <w:position w:val="-1"/>
          <w:sz w:val="24"/>
          <w:szCs w:val="24"/>
        </w:rPr>
      </w:pPr>
    </w:p>
    <w:p w14:paraId="7A311621" w14:textId="77777777" w:rsidR="0035164E" w:rsidRDefault="0035164E" w:rsidP="00070F39">
      <w:pPr>
        <w:spacing w:line="260" w:lineRule="exact"/>
        <w:ind w:left="946" w:right="117"/>
        <w:jc w:val="right"/>
        <w:rPr>
          <w:position w:val="-1"/>
          <w:sz w:val="24"/>
          <w:szCs w:val="24"/>
        </w:rPr>
      </w:pPr>
    </w:p>
    <w:p w14:paraId="3102C859" w14:textId="77777777" w:rsidR="0035164E" w:rsidRDefault="0035164E" w:rsidP="00070F39">
      <w:pPr>
        <w:spacing w:line="260" w:lineRule="exact"/>
        <w:ind w:left="946" w:right="117"/>
        <w:jc w:val="right"/>
        <w:rPr>
          <w:position w:val="-1"/>
          <w:sz w:val="24"/>
          <w:szCs w:val="24"/>
        </w:rPr>
      </w:pPr>
    </w:p>
    <w:p w14:paraId="13C52D3E" w14:textId="77777777" w:rsidR="0035164E" w:rsidRDefault="0035164E" w:rsidP="00070F39">
      <w:pPr>
        <w:spacing w:line="260" w:lineRule="exact"/>
        <w:ind w:left="946" w:right="117"/>
        <w:jc w:val="right"/>
        <w:rPr>
          <w:position w:val="-1"/>
          <w:sz w:val="24"/>
          <w:szCs w:val="24"/>
        </w:rPr>
      </w:pPr>
    </w:p>
    <w:p w14:paraId="61DE4020" w14:textId="77777777" w:rsidR="0035164E" w:rsidRDefault="0035164E" w:rsidP="00070F39">
      <w:pPr>
        <w:spacing w:line="260" w:lineRule="exact"/>
        <w:ind w:left="946" w:right="117"/>
        <w:jc w:val="right"/>
        <w:rPr>
          <w:position w:val="-1"/>
          <w:sz w:val="24"/>
          <w:szCs w:val="24"/>
        </w:rPr>
      </w:pPr>
    </w:p>
    <w:p w14:paraId="3F0A5245" w14:textId="77777777" w:rsidR="0035164E" w:rsidRDefault="0035164E" w:rsidP="00070F39">
      <w:pPr>
        <w:spacing w:line="260" w:lineRule="exact"/>
        <w:ind w:left="946" w:right="117"/>
        <w:jc w:val="right"/>
        <w:rPr>
          <w:position w:val="-1"/>
          <w:sz w:val="24"/>
          <w:szCs w:val="24"/>
        </w:rPr>
      </w:pPr>
    </w:p>
    <w:p w14:paraId="2DD0D9EE" w14:textId="77777777" w:rsidR="0035164E" w:rsidRDefault="0035164E" w:rsidP="00070F39">
      <w:pPr>
        <w:spacing w:line="260" w:lineRule="exact"/>
        <w:ind w:left="946" w:right="117"/>
        <w:jc w:val="right"/>
        <w:rPr>
          <w:position w:val="-1"/>
          <w:sz w:val="24"/>
          <w:szCs w:val="24"/>
        </w:rPr>
      </w:pPr>
    </w:p>
    <w:p w14:paraId="3F09D5F2" w14:textId="77777777" w:rsidR="0035164E" w:rsidRDefault="0035164E" w:rsidP="00070F39">
      <w:pPr>
        <w:spacing w:line="260" w:lineRule="exact"/>
        <w:ind w:left="946" w:right="117"/>
        <w:jc w:val="right"/>
        <w:rPr>
          <w:position w:val="-1"/>
          <w:sz w:val="24"/>
          <w:szCs w:val="24"/>
        </w:rPr>
      </w:pPr>
    </w:p>
    <w:p w14:paraId="748A49CA" w14:textId="77777777" w:rsidR="0035164E" w:rsidRDefault="0035164E" w:rsidP="00070F39">
      <w:pPr>
        <w:spacing w:line="260" w:lineRule="exact"/>
        <w:ind w:left="946" w:right="117"/>
        <w:jc w:val="right"/>
        <w:rPr>
          <w:position w:val="-1"/>
          <w:sz w:val="24"/>
          <w:szCs w:val="24"/>
        </w:rPr>
      </w:pPr>
    </w:p>
    <w:p w14:paraId="721C5612" w14:textId="77777777" w:rsidR="0035164E" w:rsidRDefault="0035164E" w:rsidP="00070F39">
      <w:pPr>
        <w:spacing w:line="260" w:lineRule="exact"/>
        <w:ind w:left="946" w:right="117"/>
        <w:jc w:val="right"/>
        <w:rPr>
          <w:position w:val="-1"/>
          <w:sz w:val="24"/>
          <w:szCs w:val="24"/>
        </w:rPr>
      </w:pPr>
    </w:p>
    <w:p w14:paraId="6DC22BE9" w14:textId="77777777" w:rsidR="0035164E" w:rsidRDefault="0035164E" w:rsidP="00070F39">
      <w:pPr>
        <w:spacing w:line="260" w:lineRule="exact"/>
        <w:ind w:left="946" w:right="117"/>
        <w:jc w:val="right"/>
        <w:rPr>
          <w:position w:val="-1"/>
          <w:sz w:val="24"/>
          <w:szCs w:val="24"/>
        </w:rPr>
      </w:pPr>
    </w:p>
    <w:p w14:paraId="66E1940E" w14:textId="77777777" w:rsidR="0035164E" w:rsidRDefault="0035164E" w:rsidP="0035164E">
      <w:pPr>
        <w:spacing w:before="2" w:line="180" w:lineRule="exact"/>
        <w:rPr>
          <w:sz w:val="18"/>
          <w:szCs w:val="18"/>
        </w:rPr>
      </w:pPr>
    </w:p>
    <w:p w14:paraId="078F47E3" w14:textId="77777777" w:rsidR="0035164E" w:rsidRPr="0035164E" w:rsidRDefault="0035164E" w:rsidP="0035164E">
      <w:pPr>
        <w:spacing w:before="2" w:line="180" w:lineRule="exact"/>
      </w:pPr>
    </w:p>
    <w:p w14:paraId="2638DAD4" w14:textId="69CC0E61" w:rsidR="00070F39" w:rsidRDefault="0035164E" w:rsidP="00070F39">
      <w:pPr>
        <w:spacing w:before="18"/>
        <w:ind w:left="4320" w:right="3924"/>
        <w:jc w:val="center"/>
        <w:rPr>
          <w:rFonts w:ascii="Calibri" w:eastAsia="Calibri" w:hAnsi="Calibri" w:cs="Calibri"/>
          <w:sz w:val="22"/>
          <w:szCs w:val="22"/>
        </w:rPr>
      </w:pPr>
      <w:r>
        <w:rPr>
          <w:rFonts w:ascii="Calibri" w:eastAsia="Calibri" w:hAnsi="Calibri" w:cs="Calibri"/>
          <w:sz w:val="22"/>
          <w:szCs w:val="22"/>
        </w:rPr>
        <w:t>v</w:t>
      </w:r>
      <w:r w:rsidR="00070F39" w:rsidRPr="00070F39">
        <w:rPr>
          <w:rFonts w:ascii="Calibri" w:eastAsia="Calibri" w:hAnsi="Calibri" w:cs="Calibri"/>
          <w:sz w:val="22"/>
          <w:szCs w:val="22"/>
        </w:rPr>
        <w:t>ii</w:t>
      </w:r>
      <w:r>
        <w:rPr>
          <w:rFonts w:ascii="Calibri" w:eastAsia="Calibri" w:hAnsi="Calibri" w:cs="Calibri"/>
          <w:sz w:val="22"/>
          <w:szCs w:val="22"/>
        </w:rPr>
        <w:t>i</w:t>
      </w:r>
    </w:p>
    <w:p w14:paraId="58983DB6" w14:textId="77777777" w:rsidR="0035164E" w:rsidRDefault="0035164E" w:rsidP="00070F39">
      <w:pPr>
        <w:spacing w:before="18"/>
        <w:ind w:left="4320" w:right="3924"/>
        <w:jc w:val="center"/>
        <w:rPr>
          <w:rFonts w:ascii="Calibri" w:eastAsia="Calibri" w:hAnsi="Calibri" w:cs="Calibri"/>
          <w:sz w:val="22"/>
          <w:szCs w:val="22"/>
        </w:rPr>
      </w:pPr>
    </w:p>
    <w:p w14:paraId="361F7046" w14:textId="77777777" w:rsidR="0035164E" w:rsidRDefault="0035164E" w:rsidP="00070F39">
      <w:pPr>
        <w:spacing w:before="18"/>
        <w:ind w:left="4320" w:right="3924"/>
        <w:jc w:val="center"/>
        <w:rPr>
          <w:rFonts w:ascii="Calibri" w:eastAsia="Calibri" w:hAnsi="Calibri" w:cs="Calibri"/>
          <w:sz w:val="22"/>
          <w:szCs w:val="22"/>
        </w:rPr>
      </w:pPr>
    </w:p>
    <w:p w14:paraId="6A062243" w14:textId="77777777" w:rsidR="0035164E" w:rsidRDefault="0035164E" w:rsidP="00070F39">
      <w:pPr>
        <w:spacing w:before="18"/>
        <w:ind w:left="4320" w:right="3924"/>
        <w:jc w:val="center"/>
        <w:rPr>
          <w:rFonts w:ascii="Calibri" w:eastAsia="Calibri" w:hAnsi="Calibri" w:cs="Calibri"/>
        </w:rPr>
      </w:pPr>
    </w:p>
    <w:p w14:paraId="74FBEB79" w14:textId="77777777" w:rsidR="0035164E" w:rsidRDefault="0035164E" w:rsidP="00070F39">
      <w:pPr>
        <w:spacing w:before="18"/>
        <w:ind w:left="4320" w:right="3924"/>
        <w:jc w:val="center"/>
        <w:rPr>
          <w:rFonts w:ascii="Calibri" w:eastAsia="Calibri" w:hAnsi="Calibri" w:cs="Calibri"/>
        </w:rPr>
      </w:pPr>
    </w:p>
    <w:p w14:paraId="40626C16" w14:textId="77777777" w:rsidR="0035164E" w:rsidRDefault="0035164E" w:rsidP="00070F39">
      <w:pPr>
        <w:spacing w:before="18"/>
        <w:ind w:left="4320" w:right="3924"/>
        <w:jc w:val="center"/>
        <w:rPr>
          <w:rFonts w:ascii="Calibri" w:eastAsia="Calibri" w:hAnsi="Calibri" w:cs="Calibri"/>
        </w:rPr>
      </w:pPr>
    </w:p>
    <w:p w14:paraId="20A1F905" w14:textId="77777777" w:rsidR="0035164E" w:rsidRDefault="0035164E" w:rsidP="00070F39">
      <w:pPr>
        <w:spacing w:before="18"/>
        <w:ind w:left="4320" w:right="3924"/>
        <w:jc w:val="center"/>
        <w:rPr>
          <w:rFonts w:ascii="Calibri" w:eastAsia="Calibri" w:hAnsi="Calibri" w:cs="Calibri"/>
        </w:rPr>
      </w:pPr>
    </w:p>
    <w:p w14:paraId="336C15EA" w14:textId="77777777" w:rsidR="0035164E" w:rsidRDefault="0035164E" w:rsidP="00070F39">
      <w:pPr>
        <w:spacing w:before="18"/>
        <w:ind w:left="4320" w:right="3924"/>
        <w:jc w:val="center"/>
        <w:rPr>
          <w:rFonts w:ascii="Calibri" w:eastAsia="Calibri" w:hAnsi="Calibri" w:cs="Calibri"/>
        </w:rPr>
      </w:pPr>
    </w:p>
    <w:p w14:paraId="6B089F88" w14:textId="77777777" w:rsidR="0035164E" w:rsidRPr="0035164E" w:rsidRDefault="0035164E" w:rsidP="00070F39">
      <w:pPr>
        <w:spacing w:before="18"/>
        <w:ind w:left="4320" w:right="3924"/>
        <w:jc w:val="center"/>
        <w:rPr>
          <w:rFonts w:ascii="Calibri" w:eastAsia="Calibri" w:hAnsi="Calibri" w:cs="Calibri"/>
        </w:rPr>
      </w:pPr>
    </w:p>
    <w:p w14:paraId="6F22FB94" w14:textId="62DA80C1" w:rsidR="0035164E" w:rsidRDefault="0035164E" w:rsidP="0035164E">
      <w:pPr>
        <w:spacing w:before="29"/>
        <w:ind w:left="3600" w:right="3338"/>
        <w:rPr>
          <w:sz w:val="24"/>
          <w:szCs w:val="24"/>
        </w:rPr>
      </w:pPr>
      <w:r>
        <w:rPr>
          <w:b/>
          <w:sz w:val="24"/>
          <w:szCs w:val="24"/>
        </w:rPr>
        <w:t xml:space="preserve">     DAFTAR ISI</w:t>
      </w:r>
    </w:p>
    <w:p w14:paraId="2C1A47EA" w14:textId="77777777" w:rsidR="0035164E" w:rsidRDefault="0035164E" w:rsidP="0035164E">
      <w:pPr>
        <w:spacing w:line="200" w:lineRule="exact"/>
      </w:pPr>
    </w:p>
    <w:p w14:paraId="0745AC43" w14:textId="77777777" w:rsidR="0035164E" w:rsidRDefault="0035164E" w:rsidP="0035164E">
      <w:pPr>
        <w:spacing w:line="200" w:lineRule="exact"/>
      </w:pPr>
    </w:p>
    <w:p w14:paraId="16EE280F" w14:textId="77777777" w:rsidR="0035164E" w:rsidRDefault="0035164E" w:rsidP="0035164E">
      <w:pPr>
        <w:spacing w:line="200" w:lineRule="exact"/>
      </w:pPr>
    </w:p>
    <w:p w14:paraId="4983973F" w14:textId="77777777" w:rsidR="0035164E" w:rsidRDefault="0035164E" w:rsidP="0035164E">
      <w:pPr>
        <w:spacing w:before="8" w:line="220" w:lineRule="exact"/>
        <w:rPr>
          <w:sz w:val="22"/>
          <w:szCs w:val="22"/>
        </w:rPr>
      </w:pPr>
    </w:p>
    <w:p w14:paraId="584E36E2" w14:textId="77777777" w:rsidR="0035164E" w:rsidRDefault="0035164E" w:rsidP="0035164E">
      <w:pPr>
        <w:spacing w:line="480" w:lineRule="auto"/>
        <w:ind w:left="586" w:right="66"/>
        <w:jc w:val="both"/>
        <w:rPr>
          <w:sz w:val="24"/>
          <w:szCs w:val="24"/>
        </w:rPr>
      </w:pPr>
      <w:r>
        <w:rPr>
          <w:sz w:val="24"/>
          <w:szCs w:val="24"/>
        </w:rPr>
        <w:t>HALAMAN PENGESAHA</w:t>
      </w:r>
      <w:r>
        <w:rPr>
          <w:spacing w:val="8"/>
          <w:sz w:val="24"/>
          <w:szCs w:val="24"/>
        </w:rPr>
        <w:t>N</w:t>
      </w:r>
      <w:r>
        <w:rPr>
          <w:sz w:val="24"/>
          <w:szCs w:val="24"/>
        </w:rPr>
        <w:t>................................................................................</w:t>
      </w:r>
      <w:r>
        <w:rPr>
          <w:spacing w:val="-27"/>
          <w:sz w:val="24"/>
          <w:szCs w:val="24"/>
        </w:rPr>
        <w:t xml:space="preserve"> </w:t>
      </w:r>
      <w:r>
        <w:rPr>
          <w:sz w:val="24"/>
          <w:szCs w:val="24"/>
        </w:rPr>
        <w:t>iii PERNYATAAN KEASLIA</w:t>
      </w:r>
      <w:r>
        <w:rPr>
          <w:spacing w:val="8"/>
          <w:sz w:val="24"/>
          <w:szCs w:val="24"/>
        </w:rPr>
        <w:t>N</w:t>
      </w:r>
      <w:r>
        <w:rPr>
          <w:sz w:val="24"/>
          <w:szCs w:val="24"/>
        </w:rPr>
        <w:t>................................................................................</w:t>
      </w:r>
      <w:r>
        <w:rPr>
          <w:spacing w:val="-14"/>
          <w:sz w:val="24"/>
          <w:szCs w:val="24"/>
        </w:rPr>
        <w:t xml:space="preserve"> </w:t>
      </w:r>
      <w:r>
        <w:rPr>
          <w:sz w:val="24"/>
          <w:szCs w:val="24"/>
        </w:rPr>
        <w:t>iv ABSTRAK</w:t>
      </w:r>
      <w:r>
        <w:rPr>
          <w:spacing w:val="-26"/>
          <w:sz w:val="24"/>
          <w:szCs w:val="24"/>
        </w:rPr>
        <w:t xml:space="preserve"> </w:t>
      </w:r>
      <w:r>
        <w:rPr>
          <w:sz w:val="24"/>
          <w:szCs w:val="24"/>
        </w:rPr>
        <w:t>..............................................................................................................</w:t>
      </w:r>
      <w:r>
        <w:rPr>
          <w:spacing w:val="-7"/>
          <w:sz w:val="24"/>
          <w:szCs w:val="24"/>
        </w:rPr>
        <w:t xml:space="preserve"> </w:t>
      </w:r>
      <w:r>
        <w:rPr>
          <w:sz w:val="24"/>
          <w:szCs w:val="24"/>
        </w:rPr>
        <w:t>v KATA PENGANTAR</w:t>
      </w:r>
      <w:r>
        <w:rPr>
          <w:spacing w:val="-6"/>
          <w:sz w:val="24"/>
          <w:szCs w:val="24"/>
        </w:rPr>
        <w:t xml:space="preserve"> </w:t>
      </w:r>
      <w:r>
        <w:rPr>
          <w:sz w:val="24"/>
          <w:szCs w:val="24"/>
        </w:rPr>
        <w:t>..........................................................................................</w:t>
      </w:r>
      <w:r>
        <w:rPr>
          <w:spacing w:val="-21"/>
          <w:sz w:val="24"/>
          <w:szCs w:val="24"/>
        </w:rPr>
        <w:t xml:space="preserve"> </w:t>
      </w:r>
      <w:r>
        <w:rPr>
          <w:sz w:val="24"/>
          <w:szCs w:val="24"/>
        </w:rPr>
        <w:t>vii DAFTAR IS</w:t>
      </w:r>
      <w:r>
        <w:rPr>
          <w:spacing w:val="21"/>
          <w:sz w:val="24"/>
          <w:szCs w:val="24"/>
        </w:rPr>
        <w:t>I</w:t>
      </w:r>
      <w:r>
        <w:rPr>
          <w:sz w:val="24"/>
          <w:szCs w:val="24"/>
        </w:rPr>
        <w:t>..........................................................................................................</w:t>
      </w:r>
      <w:r>
        <w:rPr>
          <w:spacing w:val="-14"/>
          <w:sz w:val="24"/>
          <w:szCs w:val="24"/>
        </w:rPr>
        <w:t xml:space="preserve"> </w:t>
      </w:r>
      <w:r>
        <w:rPr>
          <w:sz w:val="24"/>
          <w:szCs w:val="24"/>
        </w:rPr>
        <w:t>ix DAFTAR GAMBAR</w:t>
      </w:r>
      <w:r>
        <w:rPr>
          <w:spacing w:val="-19"/>
          <w:sz w:val="24"/>
          <w:szCs w:val="24"/>
        </w:rPr>
        <w:t xml:space="preserve"> </w:t>
      </w:r>
      <w:r>
        <w:rPr>
          <w:sz w:val="24"/>
          <w:szCs w:val="24"/>
        </w:rPr>
        <w:t>...........................................................................................</w:t>
      </w:r>
      <w:r>
        <w:rPr>
          <w:spacing w:val="-27"/>
          <w:sz w:val="24"/>
          <w:szCs w:val="24"/>
        </w:rPr>
        <w:t xml:space="preserve"> </w:t>
      </w:r>
      <w:r>
        <w:rPr>
          <w:sz w:val="24"/>
          <w:szCs w:val="24"/>
        </w:rPr>
        <w:t>xiii DAFTAR TABE</w:t>
      </w:r>
      <w:r>
        <w:rPr>
          <w:spacing w:val="21"/>
          <w:sz w:val="24"/>
          <w:szCs w:val="24"/>
        </w:rPr>
        <w:t>L</w:t>
      </w:r>
      <w:r>
        <w:rPr>
          <w:sz w:val="24"/>
          <w:szCs w:val="24"/>
        </w:rPr>
        <w:t>................................................................................................</w:t>
      </w:r>
      <w:r>
        <w:rPr>
          <w:spacing w:val="-14"/>
          <w:sz w:val="24"/>
          <w:szCs w:val="24"/>
        </w:rPr>
        <w:t xml:space="preserve"> </w:t>
      </w:r>
      <w:r>
        <w:rPr>
          <w:sz w:val="24"/>
          <w:szCs w:val="24"/>
        </w:rPr>
        <w:t>xvi DAFTAR LISTING</w:t>
      </w:r>
      <w:r>
        <w:rPr>
          <w:spacing w:val="-19"/>
          <w:sz w:val="24"/>
          <w:szCs w:val="24"/>
        </w:rPr>
        <w:t xml:space="preserve"> </w:t>
      </w:r>
      <w:r>
        <w:rPr>
          <w:sz w:val="24"/>
          <w:szCs w:val="24"/>
        </w:rPr>
        <w:t>.............................................................................................</w:t>
      </w:r>
      <w:r>
        <w:rPr>
          <w:spacing w:val="-14"/>
          <w:sz w:val="24"/>
          <w:szCs w:val="24"/>
        </w:rPr>
        <w:t xml:space="preserve"> </w:t>
      </w:r>
      <w:r>
        <w:rPr>
          <w:sz w:val="24"/>
          <w:szCs w:val="24"/>
        </w:rPr>
        <w:t>xix BAB I PENDAHULUA</w:t>
      </w:r>
      <w:r>
        <w:rPr>
          <w:spacing w:val="28"/>
          <w:sz w:val="24"/>
          <w:szCs w:val="24"/>
        </w:rPr>
        <w:t>N</w:t>
      </w:r>
      <w:r>
        <w:rPr>
          <w:sz w:val="24"/>
          <w:szCs w:val="24"/>
        </w:rPr>
        <w:t>....................................................................................</w:t>
      </w:r>
      <w:r>
        <w:rPr>
          <w:spacing w:val="13"/>
          <w:sz w:val="24"/>
          <w:szCs w:val="24"/>
        </w:rPr>
        <w:t>.</w:t>
      </w:r>
      <w:r>
        <w:rPr>
          <w:sz w:val="24"/>
          <w:szCs w:val="24"/>
        </w:rPr>
        <w:t>I-1</w:t>
      </w:r>
    </w:p>
    <w:p w14:paraId="4B9C64A0" w14:textId="77777777" w:rsidR="0035164E" w:rsidRDefault="0035164E" w:rsidP="0035164E">
      <w:pPr>
        <w:spacing w:before="10"/>
        <w:ind w:left="806"/>
        <w:rPr>
          <w:sz w:val="24"/>
          <w:szCs w:val="24"/>
        </w:rPr>
      </w:pPr>
      <w:r>
        <w:rPr>
          <w:sz w:val="24"/>
          <w:szCs w:val="24"/>
        </w:rPr>
        <w:t xml:space="preserve">1.1      </w:t>
      </w:r>
      <w:r>
        <w:rPr>
          <w:spacing w:val="20"/>
          <w:sz w:val="24"/>
          <w:szCs w:val="24"/>
        </w:rPr>
        <w:t xml:space="preserve"> </w:t>
      </w:r>
      <w:r>
        <w:rPr>
          <w:sz w:val="24"/>
          <w:szCs w:val="24"/>
        </w:rPr>
        <w:t>LATAR BELAKANG</w:t>
      </w:r>
      <w:r>
        <w:rPr>
          <w:spacing w:val="-5"/>
          <w:sz w:val="24"/>
          <w:szCs w:val="24"/>
        </w:rPr>
        <w:t xml:space="preserve"> </w:t>
      </w:r>
      <w:r>
        <w:rPr>
          <w:sz w:val="24"/>
          <w:szCs w:val="24"/>
        </w:rPr>
        <w:t>.........................................................................</w:t>
      </w:r>
      <w:r>
        <w:rPr>
          <w:spacing w:val="13"/>
          <w:sz w:val="24"/>
          <w:szCs w:val="24"/>
        </w:rPr>
        <w:t>.</w:t>
      </w:r>
      <w:r>
        <w:rPr>
          <w:sz w:val="24"/>
          <w:szCs w:val="24"/>
        </w:rPr>
        <w:t>I-1</w:t>
      </w:r>
    </w:p>
    <w:p w14:paraId="49CD36E0" w14:textId="77777777" w:rsidR="0035164E" w:rsidRDefault="0035164E" w:rsidP="0035164E">
      <w:pPr>
        <w:spacing w:before="16" w:line="260" w:lineRule="exact"/>
        <w:rPr>
          <w:sz w:val="26"/>
          <w:szCs w:val="26"/>
        </w:rPr>
      </w:pPr>
    </w:p>
    <w:p w14:paraId="60BF06AA" w14:textId="77777777" w:rsidR="0035164E" w:rsidRDefault="0035164E" w:rsidP="0035164E">
      <w:pPr>
        <w:ind w:left="806"/>
        <w:rPr>
          <w:sz w:val="24"/>
          <w:szCs w:val="24"/>
        </w:rPr>
      </w:pPr>
      <w:r>
        <w:rPr>
          <w:sz w:val="24"/>
          <w:szCs w:val="24"/>
        </w:rPr>
        <w:t xml:space="preserve">1.2      </w:t>
      </w:r>
      <w:r>
        <w:rPr>
          <w:spacing w:val="20"/>
          <w:sz w:val="24"/>
          <w:szCs w:val="24"/>
        </w:rPr>
        <w:t xml:space="preserve"> </w:t>
      </w:r>
      <w:r>
        <w:rPr>
          <w:sz w:val="24"/>
          <w:szCs w:val="24"/>
        </w:rPr>
        <w:t>RUMUSAN MASALA</w:t>
      </w:r>
      <w:r>
        <w:rPr>
          <w:spacing w:val="27"/>
          <w:sz w:val="24"/>
          <w:szCs w:val="24"/>
        </w:rPr>
        <w:t>H</w:t>
      </w:r>
      <w:r>
        <w:rPr>
          <w:sz w:val="24"/>
          <w:szCs w:val="24"/>
        </w:rPr>
        <w:t>.....................................................................</w:t>
      </w:r>
      <w:r>
        <w:rPr>
          <w:spacing w:val="13"/>
          <w:sz w:val="24"/>
          <w:szCs w:val="24"/>
        </w:rPr>
        <w:t>.</w:t>
      </w:r>
      <w:r>
        <w:rPr>
          <w:sz w:val="24"/>
          <w:szCs w:val="24"/>
        </w:rPr>
        <w:t>I-4</w:t>
      </w:r>
    </w:p>
    <w:p w14:paraId="1B6F990D" w14:textId="77777777" w:rsidR="0035164E" w:rsidRDefault="0035164E" w:rsidP="0035164E">
      <w:pPr>
        <w:spacing w:before="16" w:line="260" w:lineRule="exact"/>
        <w:rPr>
          <w:sz w:val="26"/>
          <w:szCs w:val="26"/>
        </w:rPr>
      </w:pPr>
    </w:p>
    <w:p w14:paraId="234F53C7" w14:textId="77777777" w:rsidR="0035164E" w:rsidRDefault="0035164E" w:rsidP="0035164E">
      <w:pPr>
        <w:ind w:left="806"/>
        <w:rPr>
          <w:sz w:val="24"/>
          <w:szCs w:val="24"/>
        </w:rPr>
      </w:pPr>
      <w:r>
        <w:rPr>
          <w:sz w:val="24"/>
          <w:szCs w:val="24"/>
        </w:rPr>
        <w:t xml:space="preserve">1.3      </w:t>
      </w:r>
      <w:r>
        <w:rPr>
          <w:spacing w:val="20"/>
          <w:sz w:val="24"/>
          <w:szCs w:val="24"/>
        </w:rPr>
        <w:t xml:space="preserve"> </w:t>
      </w:r>
      <w:r>
        <w:rPr>
          <w:sz w:val="24"/>
          <w:szCs w:val="24"/>
        </w:rPr>
        <w:t>TUJUAN</w:t>
      </w:r>
      <w:r>
        <w:rPr>
          <w:spacing w:val="-19"/>
          <w:sz w:val="24"/>
          <w:szCs w:val="24"/>
        </w:rPr>
        <w:t xml:space="preserve"> </w:t>
      </w:r>
      <w:r>
        <w:rPr>
          <w:sz w:val="24"/>
          <w:szCs w:val="24"/>
        </w:rPr>
        <w:t>..............................................................................................</w:t>
      </w:r>
      <w:r>
        <w:rPr>
          <w:spacing w:val="13"/>
          <w:sz w:val="24"/>
          <w:szCs w:val="24"/>
        </w:rPr>
        <w:t>.</w:t>
      </w:r>
      <w:r>
        <w:rPr>
          <w:sz w:val="24"/>
          <w:szCs w:val="24"/>
        </w:rPr>
        <w:t>I-5</w:t>
      </w:r>
    </w:p>
    <w:p w14:paraId="354DBAC8" w14:textId="77777777" w:rsidR="0035164E" w:rsidRDefault="0035164E" w:rsidP="0035164E">
      <w:pPr>
        <w:spacing w:before="16" w:line="260" w:lineRule="exact"/>
        <w:rPr>
          <w:sz w:val="26"/>
          <w:szCs w:val="26"/>
        </w:rPr>
      </w:pPr>
    </w:p>
    <w:p w14:paraId="02035B0F" w14:textId="77777777" w:rsidR="0035164E" w:rsidRDefault="0035164E" w:rsidP="0035164E">
      <w:pPr>
        <w:ind w:left="806"/>
        <w:rPr>
          <w:sz w:val="24"/>
          <w:szCs w:val="24"/>
        </w:rPr>
      </w:pPr>
      <w:r>
        <w:rPr>
          <w:sz w:val="24"/>
          <w:szCs w:val="24"/>
        </w:rPr>
        <w:t xml:space="preserve">1.4      </w:t>
      </w:r>
      <w:r>
        <w:rPr>
          <w:spacing w:val="20"/>
          <w:sz w:val="24"/>
          <w:szCs w:val="24"/>
        </w:rPr>
        <w:t xml:space="preserve"> </w:t>
      </w:r>
      <w:r>
        <w:rPr>
          <w:sz w:val="24"/>
          <w:szCs w:val="24"/>
        </w:rPr>
        <w:t>MANFAA</w:t>
      </w:r>
      <w:r>
        <w:rPr>
          <w:spacing w:val="27"/>
          <w:sz w:val="24"/>
          <w:szCs w:val="24"/>
        </w:rPr>
        <w:t>T</w:t>
      </w:r>
      <w:r>
        <w:rPr>
          <w:sz w:val="24"/>
          <w:szCs w:val="24"/>
        </w:rPr>
        <w:t>..........................................................................................</w:t>
      </w:r>
      <w:r>
        <w:rPr>
          <w:spacing w:val="13"/>
          <w:sz w:val="24"/>
          <w:szCs w:val="24"/>
        </w:rPr>
        <w:t>.</w:t>
      </w:r>
      <w:r>
        <w:rPr>
          <w:sz w:val="24"/>
          <w:szCs w:val="24"/>
        </w:rPr>
        <w:t>I-5</w:t>
      </w:r>
    </w:p>
    <w:p w14:paraId="55C8FE1A" w14:textId="77777777" w:rsidR="0035164E" w:rsidRDefault="0035164E" w:rsidP="0035164E">
      <w:pPr>
        <w:spacing w:before="16" w:line="260" w:lineRule="exact"/>
        <w:rPr>
          <w:sz w:val="26"/>
          <w:szCs w:val="26"/>
        </w:rPr>
      </w:pPr>
    </w:p>
    <w:p w14:paraId="1AC9195F" w14:textId="77777777" w:rsidR="0035164E" w:rsidRDefault="0035164E" w:rsidP="0035164E">
      <w:pPr>
        <w:ind w:left="806"/>
        <w:rPr>
          <w:sz w:val="24"/>
          <w:szCs w:val="24"/>
        </w:rPr>
      </w:pPr>
      <w:r>
        <w:rPr>
          <w:sz w:val="24"/>
          <w:szCs w:val="24"/>
        </w:rPr>
        <w:t xml:space="preserve">1.5      </w:t>
      </w:r>
      <w:r>
        <w:rPr>
          <w:spacing w:val="20"/>
          <w:sz w:val="24"/>
          <w:szCs w:val="24"/>
        </w:rPr>
        <w:t xml:space="preserve"> </w:t>
      </w:r>
      <w:r>
        <w:rPr>
          <w:sz w:val="24"/>
          <w:szCs w:val="24"/>
        </w:rPr>
        <w:t>RUANG LINGKU</w:t>
      </w:r>
      <w:r>
        <w:rPr>
          <w:spacing w:val="28"/>
          <w:sz w:val="24"/>
          <w:szCs w:val="24"/>
        </w:rPr>
        <w:t>P</w:t>
      </w:r>
      <w:r>
        <w:rPr>
          <w:sz w:val="24"/>
          <w:szCs w:val="24"/>
        </w:rPr>
        <w:t>.............................................................................</w:t>
      </w:r>
      <w:r>
        <w:rPr>
          <w:spacing w:val="13"/>
          <w:sz w:val="24"/>
          <w:szCs w:val="24"/>
        </w:rPr>
        <w:t>.</w:t>
      </w:r>
      <w:r>
        <w:rPr>
          <w:sz w:val="24"/>
          <w:szCs w:val="24"/>
        </w:rPr>
        <w:t>I-5</w:t>
      </w:r>
    </w:p>
    <w:p w14:paraId="2FDF0789" w14:textId="77777777" w:rsidR="0035164E" w:rsidRDefault="0035164E" w:rsidP="0035164E">
      <w:pPr>
        <w:spacing w:before="16" w:line="260" w:lineRule="exact"/>
        <w:rPr>
          <w:sz w:val="26"/>
          <w:szCs w:val="26"/>
        </w:rPr>
      </w:pPr>
    </w:p>
    <w:p w14:paraId="1A30EB30" w14:textId="77777777" w:rsidR="0035164E" w:rsidRDefault="0035164E" w:rsidP="0035164E">
      <w:pPr>
        <w:ind w:left="806"/>
        <w:rPr>
          <w:sz w:val="24"/>
          <w:szCs w:val="24"/>
        </w:rPr>
      </w:pPr>
      <w:r>
        <w:rPr>
          <w:sz w:val="24"/>
          <w:szCs w:val="24"/>
        </w:rPr>
        <w:t xml:space="preserve">1.6      </w:t>
      </w:r>
      <w:r>
        <w:rPr>
          <w:spacing w:val="20"/>
          <w:sz w:val="24"/>
          <w:szCs w:val="24"/>
        </w:rPr>
        <w:t xml:space="preserve"> </w:t>
      </w:r>
      <w:r>
        <w:rPr>
          <w:sz w:val="24"/>
          <w:szCs w:val="24"/>
        </w:rPr>
        <w:t>RENCANA KEGIATA</w:t>
      </w:r>
      <w:r>
        <w:rPr>
          <w:spacing w:val="15"/>
          <w:sz w:val="24"/>
          <w:szCs w:val="24"/>
        </w:rPr>
        <w:t>N</w:t>
      </w:r>
      <w:r>
        <w:rPr>
          <w:sz w:val="24"/>
          <w:szCs w:val="24"/>
        </w:rPr>
        <w:t>.....................................................................</w:t>
      </w:r>
      <w:r>
        <w:rPr>
          <w:spacing w:val="13"/>
          <w:sz w:val="24"/>
          <w:szCs w:val="24"/>
        </w:rPr>
        <w:t>.</w:t>
      </w:r>
      <w:r>
        <w:rPr>
          <w:sz w:val="24"/>
          <w:szCs w:val="24"/>
        </w:rPr>
        <w:t>I-6</w:t>
      </w:r>
    </w:p>
    <w:p w14:paraId="61BB50CD" w14:textId="77777777" w:rsidR="0035164E" w:rsidRDefault="0035164E" w:rsidP="0035164E">
      <w:pPr>
        <w:spacing w:before="16" w:line="260" w:lineRule="exact"/>
        <w:rPr>
          <w:sz w:val="26"/>
          <w:szCs w:val="26"/>
        </w:rPr>
      </w:pPr>
    </w:p>
    <w:p w14:paraId="6A17A36F" w14:textId="77777777" w:rsidR="0035164E" w:rsidRDefault="0035164E" w:rsidP="0035164E">
      <w:pPr>
        <w:ind w:left="806"/>
        <w:rPr>
          <w:sz w:val="24"/>
          <w:szCs w:val="24"/>
        </w:rPr>
      </w:pPr>
      <w:r>
        <w:rPr>
          <w:sz w:val="24"/>
          <w:szCs w:val="24"/>
        </w:rPr>
        <w:t xml:space="preserve">1.7      </w:t>
      </w:r>
      <w:r>
        <w:rPr>
          <w:spacing w:val="20"/>
          <w:sz w:val="24"/>
          <w:szCs w:val="24"/>
        </w:rPr>
        <w:t xml:space="preserve"> </w:t>
      </w:r>
      <w:r>
        <w:rPr>
          <w:sz w:val="24"/>
          <w:szCs w:val="24"/>
        </w:rPr>
        <w:t>SISTEMATIKA PENULISA</w:t>
      </w:r>
      <w:r>
        <w:rPr>
          <w:spacing w:val="21"/>
          <w:sz w:val="24"/>
          <w:szCs w:val="24"/>
        </w:rPr>
        <w:t>N</w:t>
      </w:r>
      <w:r>
        <w:rPr>
          <w:sz w:val="24"/>
          <w:szCs w:val="24"/>
        </w:rPr>
        <w:t>............................................................</w:t>
      </w:r>
      <w:r>
        <w:rPr>
          <w:spacing w:val="13"/>
          <w:sz w:val="24"/>
          <w:szCs w:val="24"/>
        </w:rPr>
        <w:t>.</w:t>
      </w:r>
      <w:r>
        <w:rPr>
          <w:sz w:val="24"/>
          <w:szCs w:val="24"/>
        </w:rPr>
        <w:t>I-7</w:t>
      </w:r>
    </w:p>
    <w:p w14:paraId="27E5C6CC" w14:textId="77777777" w:rsidR="0035164E" w:rsidRDefault="0035164E" w:rsidP="0035164E">
      <w:pPr>
        <w:spacing w:before="16" w:line="260" w:lineRule="exact"/>
        <w:rPr>
          <w:sz w:val="26"/>
          <w:szCs w:val="26"/>
        </w:rPr>
      </w:pPr>
    </w:p>
    <w:p w14:paraId="3508420C" w14:textId="77777777" w:rsidR="0035164E" w:rsidRDefault="0035164E" w:rsidP="0035164E">
      <w:pPr>
        <w:ind w:left="586" w:right="71"/>
        <w:jc w:val="both"/>
        <w:rPr>
          <w:sz w:val="24"/>
          <w:szCs w:val="24"/>
        </w:rPr>
      </w:pPr>
      <w:r>
        <w:rPr>
          <w:sz w:val="24"/>
          <w:szCs w:val="24"/>
        </w:rPr>
        <w:t>BAB II DASAR TEOR</w:t>
      </w:r>
      <w:r>
        <w:rPr>
          <w:spacing w:val="1"/>
          <w:sz w:val="24"/>
          <w:szCs w:val="24"/>
        </w:rPr>
        <w:t>I</w:t>
      </w:r>
      <w:r>
        <w:rPr>
          <w:sz w:val="24"/>
          <w:szCs w:val="24"/>
        </w:rPr>
        <w:t>......................................................................................</w:t>
      </w:r>
      <w:r>
        <w:rPr>
          <w:spacing w:val="-7"/>
          <w:sz w:val="24"/>
          <w:szCs w:val="24"/>
        </w:rPr>
        <w:t xml:space="preserve"> </w:t>
      </w:r>
      <w:r>
        <w:rPr>
          <w:sz w:val="24"/>
          <w:szCs w:val="24"/>
        </w:rPr>
        <w:t>II-1</w:t>
      </w:r>
    </w:p>
    <w:p w14:paraId="18DA9A35" w14:textId="77777777" w:rsidR="0035164E" w:rsidRDefault="0035164E" w:rsidP="0035164E">
      <w:pPr>
        <w:spacing w:before="16" w:line="260" w:lineRule="exact"/>
        <w:rPr>
          <w:sz w:val="26"/>
          <w:szCs w:val="26"/>
        </w:rPr>
      </w:pPr>
    </w:p>
    <w:p w14:paraId="155AA08C" w14:textId="77777777" w:rsidR="0035164E" w:rsidRDefault="0035164E" w:rsidP="0035164E">
      <w:pPr>
        <w:ind w:left="806"/>
        <w:rPr>
          <w:sz w:val="24"/>
          <w:szCs w:val="24"/>
        </w:rPr>
      </w:pPr>
      <w:r>
        <w:rPr>
          <w:sz w:val="24"/>
          <w:szCs w:val="24"/>
        </w:rPr>
        <w:t xml:space="preserve">2.1      </w:t>
      </w:r>
      <w:r>
        <w:rPr>
          <w:spacing w:val="20"/>
          <w:sz w:val="24"/>
          <w:szCs w:val="24"/>
        </w:rPr>
        <w:t xml:space="preserve"> </w:t>
      </w:r>
      <w:r>
        <w:rPr>
          <w:sz w:val="24"/>
          <w:szCs w:val="24"/>
        </w:rPr>
        <w:t>Analisis Sentime</w:t>
      </w:r>
      <w:r>
        <w:rPr>
          <w:spacing w:val="1"/>
          <w:sz w:val="24"/>
          <w:szCs w:val="24"/>
        </w:rPr>
        <w:t>n</w:t>
      </w:r>
      <w:r>
        <w:rPr>
          <w:sz w:val="24"/>
          <w:szCs w:val="24"/>
        </w:rPr>
        <w:t>................................................................................</w:t>
      </w:r>
      <w:r>
        <w:rPr>
          <w:spacing w:val="-7"/>
          <w:sz w:val="24"/>
          <w:szCs w:val="24"/>
        </w:rPr>
        <w:t xml:space="preserve"> </w:t>
      </w:r>
      <w:r>
        <w:rPr>
          <w:sz w:val="24"/>
          <w:szCs w:val="24"/>
        </w:rPr>
        <w:t>II-1</w:t>
      </w:r>
    </w:p>
    <w:p w14:paraId="50CDE4AA" w14:textId="77777777" w:rsidR="0035164E" w:rsidRDefault="0035164E" w:rsidP="0035164E">
      <w:pPr>
        <w:spacing w:before="16" w:line="260" w:lineRule="exact"/>
        <w:rPr>
          <w:sz w:val="26"/>
          <w:szCs w:val="26"/>
        </w:rPr>
      </w:pPr>
    </w:p>
    <w:p w14:paraId="05CA2461" w14:textId="77777777" w:rsidR="0035164E" w:rsidRDefault="0035164E" w:rsidP="0035164E">
      <w:pPr>
        <w:ind w:left="806"/>
        <w:rPr>
          <w:sz w:val="24"/>
          <w:szCs w:val="24"/>
        </w:rPr>
      </w:pPr>
      <w:r>
        <w:rPr>
          <w:sz w:val="24"/>
          <w:szCs w:val="24"/>
        </w:rPr>
        <w:t xml:space="preserve">2.2      </w:t>
      </w:r>
      <w:r>
        <w:rPr>
          <w:spacing w:val="20"/>
          <w:sz w:val="24"/>
          <w:szCs w:val="24"/>
        </w:rPr>
        <w:t xml:space="preserve"> </w:t>
      </w:r>
      <w:r>
        <w:rPr>
          <w:i/>
          <w:sz w:val="24"/>
          <w:szCs w:val="24"/>
        </w:rPr>
        <w:t>Crawlin</w:t>
      </w:r>
      <w:r>
        <w:rPr>
          <w:i/>
          <w:spacing w:val="7"/>
          <w:sz w:val="24"/>
          <w:szCs w:val="24"/>
        </w:rPr>
        <w:t>g</w:t>
      </w:r>
      <w:r>
        <w:rPr>
          <w:sz w:val="24"/>
          <w:szCs w:val="24"/>
        </w:rPr>
        <w:t>..............................................................................................</w:t>
      </w:r>
      <w:r>
        <w:rPr>
          <w:spacing w:val="-7"/>
          <w:sz w:val="24"/>
          <w:szCs w:val="24"/>
        </w:rPr>
        <w:t xml:space="preserve"> </w:t>
      </w:r>
      <w:r>
        <w:rPr>
          <w:sz w:val="24"/>
          <w:szCs w:val="24"/>
        </w:rPr>
        <w:t>II-2</w:t>
      </w:r>
    </w:p>
    <w:p w14:paraId="36E24FD1" w14:textId="77777777" w:rsidR="0035164E" w:rsidRDefault="0035164E" w:rsidP="0035164E">
      <w:pPr>
        <w:spacing w:before="16" w:line="260" w:lineRule="exact"/>
        <w:rPr>
          <w:sz w:val="26"/>
          <w:szCs w:val="26"/>
        </w:rPr>
      </w:pPr>
    </w:p>
    <w:p w14:paraId="231CCFB5" w14:textId="77777777" w:rsidR="0035164E" w:rsidRDefault="0035164E" w:rsidP="0035164E">
      <w:pPr>
        <w:ind w:left="806"/>
        <w:rPr>
          <w:sz w:val="24"/>
          <w:szCs w:val="24"/>
        </w:rPr>
      </w:pPr>
      <w:r>
        <w:rPr>
          <w:sz w:val="24"/>
          <w:szCs w:val="24"/>
        </w:rPr>
        <w:t xml:space="preserve">2.3      </w:t>
      </w:r>
      <w:r>
        <w:rPr>
          <w:spacing w:val="20"/>
          <w:sz w:val="24"/>
          <w:szCs w:val="24"/>
        </w:rPr>
        <w:t xml:space="preserve"> </w:t>
      </w:r>
      <w:r>
        <w:rPr>
          <w:i/>
          <w:sz w:val="24"/>
          <w:szCs w:val="24"/>
        </w:rPr>
        <w:t>Preprocessin</w:t>
      </w:r>
      <w:r>
        <w:rPr>
          <w:i/>
          <w:spacing w:val="8"/>
          <w:sz w:val="24"/>
          <w:szCs w:val="24"/>
        </w:rPr>
        <w:t>g</w:t>
      </w:r>
      <w:r>
        <w:rPr>
          <w:sz w:val="24"/>
          <w:szCs w:val="24"/>
        </w:rPr>
        <w:t>......................................................................................</w:t>
      </w:r>
      <w:r>
        <w:rPr>
          <w:spacing w:val="-7"/>
          <w:sz w:val="24"/>
          <w:szCs w:val="24"/>
        </w:rPr>
        <w:t xml:space="preserve"> </w:t>
      </w:r>
      <w:r>
        <w:rPr>
          <w:sz w:val="24"/>
          <w:szCs w:val="24"/>
        </w:rPr>
        <w:t>II-3</w:t>
      </w:r>
    </w:p>
    <w:p w14:paraId="235910DF" w14:textId="77777777" w:rsidR="0035164E" w:rsidRDefault="0035164E" w:rsidP="0035164E">
      <w:pPr>
        <w:spacing w:before="16" w:line="260" w:lineRule="exact"/>
        <w:rPr>
          <w:sz w:val="26"/>
          <w:szCs w:val="26"/>
        </w:rPr>
      </w:pPr>
    </w:p>
    <w:p w14:paraId="2AE904BE" w14:textId="77777777" w:rsidR="0035164E" w:rsidRDefault="0035164E" w:rsidP="0035164E">
      <w:pPr>
        <w:spacing w:line="260" w:lineRule="exact"/>
        <w:ind w:left="1026"/>
        <w:rPr>
          <w:sz w:val="24"/>
          <w:szCs w:val="24"/>
        </w:rPr>
      </w:pPr>
      <w:r>
        <w:rPr>
          <w:position w:val="-1"/>
          <w:sz w:val="24"/>
          <w:szCs w:val="24"/>
        </w:rPr>
        <w:t xml:space="preserve">2.3.1   </w:t>
      </w:r>
      <w:r>
        <w:rPr>
          <w:spacing w:val="40"/>
          <w:position w:val="-1"/>
          <w:sz w:val="24"/>
          <w:szCs w:val="24"/>
        </w:rPr>
        <w:t xml:space="preserve"> </w:t>
      </w:r>
      <w:r>
        <w:rPr>
          <w:position w:val="-1"/>
          <w:sz w:val="24"/>
          <w:szCs w:val="24"/>
        </w:rPr>
        <w:t>Case Foldin</w:t>
      </w:r>
      <w:r>
        <w:rPr>
          <w:spacing w:val="1"/>
          <w:position w:val="-1"/>
          <w:sz w:val="24"/>
          <w:szCs w:val="24"/>
        </w:rPr>
        <w:t>g</w:t>
      </w:r>
      <w:r>
        <w:rPr>
          <w:position w:val="-1"/>
          <w:sz w:val="24"/>
          <w:szCs w:val="24"/>
        </w:rPr>
        <w:t>....................................................................................</w:t>
      </w:r>
      <w:r>
        <w:rPr>
          <w:spacing w:val="-7"/>
          <w:position w:val="-1"/>
          <w:sz w:val="24"/>
          <w:szCs w:val="24"/>
        </w:rPr>
        <w:t xml:space="preserve"> </w:t>
      </w:r>
      <w:r>
        <w:rPr>
          <w:position w:val="-1"/>
          <w:sz w:val="24"/>
          <w:szCs w:val="24"/>
        </w:rPr>
        <w:t>II-3</w:t>
      </w:r>
    </w:p>
    <w:p w14:paraId="4867BCAC" w14:textId="77777777" w:rsidR="0035164E" w:rsidRDefault="0035164E" w:rsidP="0035164E">
      <w:pPr>
        <w:spacing w:before="2" w:line="180" w:lineRule="exact"/>
        <w:rPr>
          <w:sz w:val="18"/>
          <w:szCs w:val="18"/>
        </w:rPr>
      </w:pPr>
    </w:p>
    <w:p w14:paraId="4EBDEF8B" w14:textId="77777777" w:rsidR="0035164E" w:rsidRDefault="0035164E" w:rsidP="0035164E">
      <w:pPr>
        <w:spacing w:before="18"/>
        <w:ind w:left="4445" w:right="3956"/>
        <w:jc w:val="center"/>
        <w:rPr>
          <w:rFonts w:ascii="Calibri" w:eastAsia="Calibri" w:hAnsi="Calibri" w:cs="Calibri"/>
          <w:sz w:val="22"/>
          <w:szCs w:val="22"/>
        </w:rPr>
        <w:sectPr w:rsidR="0035164E" w:rsidSect="00D459F2">
          <w:headerReference w:type="default" r:id="rId14"/>
          <w:pgSz w:w="11900" w:h="16840"/>
          <w:pgMar w:top="1580" w:right="1600" w:bottom="280" w:left="1680" w:header="0" w:footer="0" w:gutter="0"/>
          <w:cols w:space="720"/>
        </w:sectPr>
      </w:pPr>
      <w:r>
        <w:rPr>
          <w:rFonts w:ascii="Calibri" w:eastAsia="Calibri" w:hAnsi="Calibri" w:cs="Calibri"/>
          <w:sz w:val="22"/>
          <w:szCs w:val="22"/>
        </w:rPr>
        <w:t>ix</w:t>
      </w:r>
    </w:p>
    <w:p w14:paraId="679B9843" w14:textId="77777777" w:rsidR="0035164E" w:rsidRDefault="0035164E" w:rsidP="0035164E">
      <w:pPr>
        <w:spacing w:line="200" w:lineRule="exact"/>
      </w:pPr>
    </w:p>
    <w:p w14:paraId="572D2A57" w14:textId="77777777" w:rsidR="0035164E" w:rsidRDefault="0035164E" w:rsidP="0035164E">
      <w:pPr>
        <w:spacing w:line="200" w:lineRule="exact"/>
      </w:pPr>
    </w:p>
    <w:p w14:paraId="7ABE29F0" w14:textId="77777777" w:rsidR="0035164E" w:rsidRDefault="0035164E" w:rsidP="0035164E">
      <w:pPr>
        <w:spacing w:before="18" w:line="240" w:lineRule="exact"/>
        <w:rPr>
          <w:sz w:val="24"/>
          <w:szCs w:val="24"/>
        </w:rPr>
      </w:pPr>
    </w:p>
    <w:p w14:paraId="6C5BD053" w14:textId="77777777" w:rsidR="0035164E" w:rsidRDefault="0035164E" w:rsidP="0035164E">
      <w:pPr>
        <w:spacing w:before="29"/>
        <w:ind w:left="1026"/>
        <w:rPr>
          <w:sz w:val="24"/>
          <w:szCs w:val="24"/>
        </w:rPr>
      </w:pPr>
      <w:r>
        <w:rPr>
          <w:sz w:val="24"/>
          <w:szCs w:val="24"/>
        </w:rPr>
        <w:t xml:space="preserve">2.3.2   </w:t>
      </w:r>
      <w:r>
        <w:rPr>
          <w:spacing w:val="40"/>
          <w:sz w:val="24"/>
          <w:szCs w:val="24"/>
        </w:rPr>
        <w:t xml:space="preserve"> </w:t>
      </w:r>
      <w:r>
        <w:rPr>
          <w:sz w:val="24"/>
          <w:szCs w:val="24"/>
        </w:rPr>
        <w:t>Data Cleanin</w:t>
      </w:r>
      <w:r>
        <w:rPr>
          <w:spacing w:val="15"/>
          <w:sz w:val="24"/>
          <w:szCs w:val="24"/>
        </w:rPr>
        <w:t>g</w:t>
      </w:r>
      <w:r>
        <w:rPr>
          <w:sz w:val="24"/>
          <w:szCs w:val="24"/>
        </w:rPr>
        <w:t>..................................................................................</w:t>
      </w:r>
      <w:r>
        <w:rPr>
          <w:spacing w:val="-7"/>
          <w:sz w:val="24"/>
          <w:szCs w:val="24"/>
        </w:rPr>
        <w:t xml:space="preserve"> </w:t>
      </w:r>
      <w:r>
        <w:rPr>
          <w:sz w:val="24"/>
          <w:szCs w:val="24"/>
        </w:rPr>
        <w:t>II-4</w:t>
      </w:r>
    </w:p>
    <w:p w14:paraId="1953EEF9" w14:textId="77777777" w:rsidR="0035164E" w:rsidRDefault="0035164E" w:rsidP="0035164E">
      <w:pPr>
        <w:spacing w:before="16" w:line="260" w:lineRule="exact"/>
        <w:rPr>
          <w:sz w:val="26"/>
          <w:szCs w:val="26"/>
        </w:rPr>
      </w:pPr>
    </w:p>
    <w:p w14:paraId="440392CF" w14:textId="77777777" w:rsidR="0035164E" w:rsidRDefault="0035164E" w:rsidP="0035164E">
      <w:pPr>
        <w:ind w:left="1026"/>
        <w:rPr>
          <w:sz w:val="24"/>
          <w:szCs w:val="24"/>
        </w:rPr>
      </w:pPr>
      <w:r>
        <w:rPr>
          <w:sz w:val="24"/>
          <w:szCs w:val="24"/>
        </w:rPr>
        <w:t xml:space="preserve">2.3.3   </w:t>
      </w:r>
      <w:r>
        <w:rPr>
          <w:spacing w:val="40"/>
          <w:sz w:val="24"/>
          <w:szCs w:val="24"/>
        </w:rPr>
        <w:t xml:space="preserve"> </w:t>
      </w:r>
      <w:r>
        <w:rPr>
          <w:sz w:val="24"/>
          <w:szCs w:val="24"/>
        </w:rPr>
        <w:t>Slang Word</w:t>
      </w:r>
      <w:r>
        <w:rPr>
          <w:spacing w:val="28"/>
          <w:sz w:val="24"/>
          <w:szCs w:val="24"/>
        </w:rPr>
        <w:t>s</w:t>
      </w:r>
      <w:r>
        <w:rPr>
          <w:sz w:val="24"/>
          <w:szCs w:val="24"/>
        </w:rPr>
        <w:t>....................................................................................</w:t>
      </w:r>
      <w:r>
        <w:rPr>
          <w:spacing w:val="-7"/>
          <w:sz w:val="24"/>
          <w:szCs w:val="24"/>
        </w:rPr>
        <w:t xml:space="preserve"> </w:t>
      </w:r>
      <w:r>
        <w:rPr>
          <w:sz w:val="24"/>
          <w:szCs w:val="24"/>
        </w:rPr>
        <w:t>II-4</w:t>
      </w:r>
    </w:p>
    <w:p w14:paraId="5823EC8F" w14:textId="77777777" w:rsidR="0035164E" w:rsidRDefault="0035164E" w:rsidP="0035164E">
      <w:pPr>
        <w:spacing w:before="16" w:line="260" w:lineRule="exact"/>
        <w:rPr>
          <w:sz w:val="26"/>
          <w:szCs w:val="26"/>
        </w:rPr>
      </w:pPr>
    </w:p>
    <w:p w14:paraId="75371039" w14:textId="77777777" w:rsidR="0035164E" w:rsidRDefault="0035164E" w:rsidP="0035164E">
      <w:pPr>
        <w:ind w:left="1026"/>
        <w:rPr>
          <w:sz w:val="24"/>
          <w:szCs w:val="24"/>
        </w:rPr>
      </w:pPr>
      <w:r>
        <w:rPr>
          <w:sz w:val="24"/>
          <w:szCs w:val="24"/>
        </w:rPr>
        <w:t xml:space="preserve">2.3.4   </w:t>
      </w:r>
      <w:r>
        <w:rPr>
          <w:spacing w:val="40"/>
          <w:sz w:val="24"/>
          <w:szCs w:val="24"/>
        </w:rPr>
        <w:t xml:space="preserve"> </w:t>
      </w:r>
      <w:r>
        <w:rPr>
          <w:sz w:val="24"/>
          <w:szCs w:val="24"/>
        </w:rPr>
        <w:t>Stopword Remova</w:t>
      </w:r>
      <w:r>
        <w:rPr>
          <w:spacing w:val="15"/>
          <w:sz w:val="24"/>
          <w:szCs w:val="24"/>
        </w:rPr>
        <w:t>l</w:t>
      </w:r>
      <w:r>
        <w:rPr>
          <w:sz w:val="24"/>
          <w:szCs w:val="24"/>
        </w:rPr>
        <w:t>..........................................................................</w:t>
      </w:r>
      <w:r>
        <w:rPr>
          <w:spacing w:val="-7"/>
          <w:sz w:val="24"/>
          <w:szCs w:val="24"/>
        </w:rPr>
        <w:t xml:space="preserve"> </w:t>
      </w:r>
      <w:r>
        <w:rPr>
          <w:sz w:val="24"/>
          <w:szCs w:val="24"/>
        </w:rPr>
        <w:t>II-5</w:t>
      </w:r>
    </w:p>
    <w:p w14:paraId="5C765896" w14:textId="77777777" w:rsidR="0035164E" w:rsidRDefault="0035164E" w:rsidP="0035164E">
      <w:pPr>
        <w:spacing w:before="16" w:line="260" w:lineRule="exact"/>
        <w:rPr>
          <w:sz w:val="26"/>
          <w:szCs w:val="26"/>
        </w:rPr>
      </w:pPr>
    </w:p>
    <w:p w14:paraId="43315253" w14:textId="77777777" w:rsidR="0035164E" w:rsidRDefault="0035164E" w:rsidP="0035164E">
      <w:pPr>
        <w:ind w:left="1026"/>
        <w:rPr>
          <w:sz w:val="24"/>
          <w:szCs w:val="24"/>
        </w:rPr>
      </w:pPr>
      <w:r>
        <w:rPr>
          <w:sz w:val="24"/>
          <w:szCs w:val="24"/>
        </w:rPr>
        <w:t xml:space="preserve">2.3.5   </w:t>
      </w:r>
      <w:r>
        <w:rPr>
          <w:spacing w:val="40"/>
          <w:sz w:val="24"/>
          <w:szCs w:val="24"/>
        </w:rPr>
        <w:t xml:space="preserve"> </w:t>
      </w:r>
      <w:r>
        <w:rPr>
          <w:sz w:val="24"/>
          <w:szCs w:val="24"/>
        </w:rPr>
        <w:t>Negation</w:t>
      </w:r>
      <w:r>
        <w:rPr>
          <w:spacing w:val="-25"/>
          <w:sz w:val="24"/>
          <w:szCs w:val="24"/>
        </w:rPr>
        <w:t xml:space="preserve"> </w:t>
      </w:r>
      <w:r>
        <w:rPr>
          <w:sz w:val="24"/>
          <w:szCs w:val="24"/>
        </w:rPr>
        <w:t>..........................................................................................</w:t>
      </w:r>
      <w:r>
        <w:rPr>
          <w:spacing w:val="-7"/>
          <w:sz w:val="24"/>
          <w:szCs w:val="24"/>
        </w:rPr>
        <w:t xml:space="preserve"> </w:t>
      </w:r>
      <w:r>
        <w:rPr>
          <w:sz w:val="24"/>
          <w:szCs w:val="24"/>
        </w:rPr>
        <w:t>II-5</w:t>
      </w:r>
    </w:p>
    <w:p w14:paraId="56302034" w14:textId="77777777" w:rsidR="0035164E" w:rsidRDefault="0035164E" w:rsidP="0035164E">
      <w:pPr>
        <w:spacing w:before="16" w:line="260" w:lineRule="exact"/>
        <w:rPr>
          <w:sz w:val="26"/>
          <w:szCs w:val="26"/>
        </w:rPr>
      </w:pPr>
    </w:p>
    <w:p w14:paraId="0F5053DE" w14:textId="77777777" w:rsidR="0035164E" w:rsidRDefault="0035164E" w:rsidP="0035164E">
      <w:pPr>
        <w:ind w:left="1026"/>
        <w:rPr>
          <w:sz w:val="24"/>
          <w:szCs w:val="24"/>
        </w:rPr>
      </w:pPr>
      <w:r>
        <w:rPr>
          <w:sz w:val="24"/>
          <w:szCs w:val="24"/>
        </w:rPr>
        <w:t xml:space="preserve">2.3.6   </w:t>
      </w:r>
      <w:r>
        <w:rPr>
          <w:spacing w:val="40"/>
          <w:sz w:val="24"/>
          <w:szCs w:val="24"/>
        </w:rPr>
        <w:t xml:space="preserve"> </w:t>
      </w:r>
      <w:r>
        <w:rPr>
          <w:sz w:val="24"/>
          <w:szCs w:val="24"/>
        </w:rPr>
        <w:t>Stemming</w:t>
      </w:r>
      <w:r>
        <w:rPr>
          <w:spacing w:val="-12"/>
          <w:sz w:val="24"/>
          <w:szCs w:val="24"/>
        </w:rPr>
        <w:t xml:space="preserve"> </w:t>
      </w:r>
      <w:r>
        <w:rPr>
          <w:sz w:val="24"/>
          <w:szCs w:val="24"/>
        </w:rPr>
        <w:t>........................................................................................</w:t>
      </w:r>
      <w:r>
        <w:rPr>
          <w:spacing w:val="-7"/>
          <w:sz w:val="24"/>
          <w:szCs w:val="24"/>
        </w:rPr>
        <w:t xml:space="preserve"> </w:t>
      </w:r>
      <w:r>
        <w:rPr>
          <w:sz w:val="24"/>
          <w:szCs w:val="24"/>
        </w:rPr>
        <w:t>II-6</w:t>
      </w:r>
    </w:p>
    <w:p w14:paraId="17AE317C" w14:textId="77777777" w:rsidR="0035164E" w:rsidRDefault="0035164E" w:rsidP="0035164E">
      <w:pPr>
        <w:spacing w:before="16" w:line="260" w:lineRule="exact"/>
        <w:rPr>
          <w:sz w:val="26"/>
          <w:szCs w:val="26"/>
        </w:rPr>
      </w:pPr>
    </w:p>
    <w:p w14:paraId="10AD209D" w14:textId="77777777" w:rsidR="0035164E" w:rsidRDefault="0035164E" w:rsidP="0035164E">
      <w:pPr>
        <w:ind w:left="806"/>
        <w:rPr>
          <w:sz w:val="24"/>
          <w:szCs w:val="24"/>
        </w:rPr>
      </w:pPr>
      <w:r>
        <w:rPr>
          <w:sz w:val="24"/>
          <w:szCs w:val="24"/>
        </w:rPr>
        <w:t xml:space="preserve">2.4      </w:t>
      </w:r>
      <w:r>
        <w:rPr>
          <w:spacing w:val="20"/>
          <w:sz w:val="24"/>
          <w:szCs w:val="24"/>
        </w:rPr>
        <w:t xml:space="preserve"> </w:t>
      </w:r>
      <w:r>
        <w:rPr>
          <w:sz w:val="24"/>
          <w:szCs w:val="24"/>
        </w:rPr>
        <w:t>Pembobotan TF-IDF</w:t>
      </w:r>
      <w:r>
        <w:rPr>
          <w:spacing w:val="-12"/>
          <w:sz w:val="24"/>
          <w:szCs w:val="24"/>
        </w:rPr>
        <w:t xml:space="preserve"> </w:t>
      </w:r>
      <w:r>
        <w:rPr>
          <w:sz w:val="24"/>
          <w:szCs w:val="24"/>
        </w:rPr>
        <w:t>...........................................................................</w:t>
      </w:r>
      <w:r>
        <w:rPr>
          <w:spacing w:val="-7"/>
          <w:sz w:val="24"/>
          <w:szCs w:val="24"/>
        </w:rPr>
        <w:t xml:space="preserve"> </w:t>
      </w:r>
      <w:r>
        <w:rPr>
          <w:sz w:val="24"/>
          <w:szCs w:val="24"/>
        </w:rPr>
        <w:t>II-6</w:t>
      </w:r>
    </w:p>
    <w:p w14:paraId="5CC8F436" w14:textId="77777777" w:rsidR="0035164E" w:rsidRDefault="0035164E" w:rsidP="0035164E">
      <w:pPr>
        <w:spacing w:before="16" w:line="260" w:lineRule="exact"/>
        <w:rPr>
          <w:sz w:val="26"/>
          <w:szCs w:val="26"/>
        </w:rPr>
      </w:pPr>
    </w:p>
    <w:p w14:paraId="244D98E8" w14:textId="77777777" w:rsidR="0035164E" w:rsidRDefault="0035164E" w:rsidP="0035164E">
      <w:pPr>
        <w:ind w:left="806"/>
        <w:rPr>
          <w:sz w:val="24"/>
          <w:szCs w:val="24"/>
        </w:rPr>
      </w:pPr>
      <w:r>
        <w:rPr>
          <w:sz w:val="24"/>
          <w:szCs w:val="24"/>
        </w:rPr>
        <w:t xml:space="preserve">2.5      </w:t>
      </w:r>
      <w:r>
        <w:rPr>
          <w:spacing w:val="20"/>
          <w:sz w:val="24"/>
          <w:szCs w:val="24"/>
        </w:rPr>
        <w:t xml:space="preserve"> </w:t>
      </w:r>
      <w:r>
        <w:rPr>
          <w:sz w:val="24"/>
          <w:szCs w:val="24"/>
        </w:rPr>
        <w:t>Support Vector Machine</w:t>
      </w:r>
      <w:r>
        <w:rPr>
          <w:spacing w:val="-18"/>
          <w:sz w:val="24"/>
          <w:szCs w:val="24"/>
        </w:rPr>
        <w:t xml:space="preserve"> </w:t>
      </w:r>
      <w:r>
        <w:rPr>
          <w:sz w:val="24"/>
          <w:szCs w:val="24"/>
        </w:rPr>
        <w:t>.....................................................................</w:t>
      </w:r>
      <w:r>
        <w:rPr>
          <w:spacing w:val="-7"/>
          <w:sz w:val="24"/>
          <w:szCs w:val="24"/>
        </w:rPr>
        <w:t xml:space="preserve"> </w:t>
      </w:r>
      <w:r>
        <w:rPr>
          <w:sz w:val="24"/>
          <w:szCs w:val="24"/>
        </w:rPr>
        <w:t>II-9</w:t>
      </w:r>
    </w:p>
    <w:p w14:paraId="4FEFB53A" w14:textId="77777777" w:rsidR="0035164E" w:rsidRDefault="0035164E" w:rsidP="0035164E">
      <w:pPr>
        <w:spacing w:before="16" w:line="260" w:lineRule="exact"/>
        <w:rPr>
          <w:sz w:val="26"/>
          <w:szCs w:val="26"/>
        </w:rPr>
      </w:pPr>
    </w:p>
    <w:p w14:paraId="3A084DB5" w14:textId="77777777" w:rsidR="0035164E" w:rsidRDefault="0035164E" w:rsidP="0035164E">
      <w:pPr>
        <w:ind w:left="806"/>
        <w:rPr>
          <w:sz w:val="24"/>
          <w:szCs w:val="24"/>
        </w:rPr>
      </w:pPr>
      <w:r>
        <w:rPr>
          <w:sz w:val="24"/>
          <w:szCs w:val="24"/>
        </w:rPr>
        <w:t xml:space="preserve">2.6      </w:t>
      </w:r>
      <w:r>
        <w:rPr>
          <w:spacing w:val="20"/>
          <w:sz w:val="24"/>
          <w:szCs w:val="24"/>
        </w:rPr>
        <w:t xml:space="preserve"> </w:t>
      </w:r>
      <w:r>
        <w:rPr>
          <w:sz w:val="24"/>
          <w:szCs w:val="24"/>
        </w:rPr>
        <w:t>Evaluas</w:t>
      </w:r>
      <w:r>
        <w:rPr>
          <w:spacing w:val="28"/>
          <w:sz w:val="24"/>
          <w:szCs w:val="24"/>
        </w:rPr>
        <w:t>i</w:t>
      </w:r>
      <w:r>
        <w:rPr>
          <w:sz w:val="24"/>
          <w:szCs w:val="24"/>
        </w:rPr>
        <w:t>.............................................................................................</w:t>
      </w:r>
      <w:r>
        <w:rPr>
          <w:spacing w:val="-7"/>
          <w:sz w:val="24"/>
          <w:szCs w:val="24"/>
        </w:rPr>
        <w:t xml:space="preserve"> </w:t>
      </w:r>
      <w:r>
        <w:rPr>
          <w:sz w:val="24"/>
          <w:szCs w:val="24"/>
        </w:rPr>
        <w:t>II-14</w:t>
      </w:r>
    </w:p>
    <w:p w14:paraId="6B99F836" w14:textId="77777777" w:rsidR="0035164E" w:rsidRDefault="0035164E" w:rsidP="0035164E">
      <w:pPr>
        <w:spacing w:before="16" w:line="260" w:lineRule="exact"/>
        <w:rPr>
          <w:sz w:val="26"/>
          <w:szCs w:val="26"/>
        </w:rPr>
      </w:pPr>
    </w:p>
    <w:p w14:paraId="0CD41932" w14:textId="77777777" w:rsidR="0035164E" w:rsidRDefault="0035164E" w:rsidP="0035164E">
      <w:pPr>
        <w:ind w:left="806"/>
        <w:rPr>
          <w:sz w:val="24"/>
          <w:szCs w:val="24"/>
        </w:rPr>
      </w:pPr>
      <w:r>
        <w:rPr>
          <w:sz w:val="24"/>
          <w:szCs w:val="24"/>
        </w:rPr>
        <w:t xml:space="preserve">2.7      </w:t>
      </w:r>
      <w:r>
        <w:rPr>
          <w:spacing w:val="20"/>
          <w:sz w:val="24"/>
          <w:szCs w:val="24"/>
        </w:rPr>
        <w:t xml:space="preserve"> </w:t>
      </w:r>
      <w:r>
        <w:rPr>
          <w:sz w:val="24"/>
          <w:szCs w:val="24"/>
        </w:rPr>
        <w:t>Twitter</w:t>
      </w:r>
      <w:r>
        <w:rPr>
          <w:spacing w:val="-32"/>
          <w:sz w:val="24"/>
          <w:szCs w:val="24"/>
        </w:rPr>
        <w:t xml:space="preserve"> </w:t>
      </w:r>
      <w:r>
        <w:rPr>
          <w:sz w:val="24"/>
          <w:szCs w:val="24"/>
        </w:rPr>
        <w:t>...............................................................................................</w:t>
      </w:r>
      <w:r>
        <w:rPr>
          <w:spacing w:val="-7"/>
          <w:sz w:val="24"/>
          <w:szCs w:val="24"/>
        </w:rPr>
        <w:t xml:space="preserve"> </w:t>
      </w:r>
      <w:r>
        <w:rPr>
          <w:sz w:val="24"/>
          <w:szCs w:val="24"/>
        </w:rPr>
        <w:t>II-17</w:t>
      </w:r>
    </w:p>
    <w:p w14:paraId="3FD74418" w14:textId="77777777" w:rsidR="0035164E" w:rsidRDefault="0035164E" w:rsidP="0035164E">
      <w:pPr>
        <w:spacing w:before="16" w:line="260" w:lineRule="exact"/>
        <w:rPr>
          <w:sz w:val="26"/>
          <w:szCs w:val="26"/>
        </w:rPr>
      </w:pPr>
    </w:p>
    <w:p w14:paraId="405C17A6" w14:textId="77777777" w:rsidR="0035164E" w:rsidRDefault="0035164E" w:rsidP="0035164E">
      <w:pPr>
        <w:ind w:left="806"/>
        <w:rPr>
          <w:sz w:val="24"/>
          <w:szCs w:val="24"/>
        </w:rPr>
      </w:pPr>
      <w:r>
        <w:rPr>
          <w:sz w:val="24"/>
          <w:szCs w:val="24"/>
        </w:rPr>
        <w:t xml:space="preserve">2.8      </w:t>
      </w:r>
      <w:r>
        <w:rPr>
          <w:spacing w:val="20"/>
          <w:sz w:val="24"/>
          <w:szCs w:val="24"/>
        </w:rPr>
        <w:t xml:space="preserve"> </w:t>
      </w:r>
      <w:r>
        <w:rPr>
          <w:sz w:val="24"/>
          <w:szCs w:val="24"/>
        </w:rPr>
        <w:t>Youtub</w:t>
      </w:r>
      <w:r>
        <w:rPr>
          <w:spacing w:val="28"/>
          <w:sz w:val="24"/>
          <w:szCs w:val="24"/>
        </w:rPr>
        <w:t>e</w:t>
      </w:r>
      <w:r>
        <w:rPr>
          <w:sz w:val="24"/>
          <w:szCs w:val="24"/>
        </w:rPr>
        <w:t>.............................................................................................</w:t>
      </w:r>
      <w:r>
        <w:rPr>
          <w:spacing w:val="-7"/>
          <w:sz w:val="24"/>
          <w:szCs w:val="24"/>
        </w:rPr>
        <w:t xml:space="preserve"> </w:t>
      </w:r>
      <w:r>
        <w:rPr>
          <w:sz w:val="24"/>
          <w:szCs w:val="24"/>
        </w:rPr>
        <w:t>II-18</w:t>
      </w:r>
    </w:p>
    <w:p w14:paraId="2804075C" w14:textId="77777777" w:rsidR="0035164E" w:rsidRDefault="0035164E" w:rsidP="0035164E">
      <w:pPr>
        <w:spacing w:before="16" w:line="260" w:lineRule="exact"/>
        <w:rPr>
          <w:sz w:val="26"/>
          <w:szCs w:val="26"/>
        </w:rPr>
      </w:pPr>
    </w:p>
    <w:p w14:paraId="3D9B15E9" w14:textId="77777777" w:rsidR="0035164E" w:rsidRDefault="0035164E" w:rsidP="0035164E">
      <w:pPr>
        <w:ind w:left="586"/>
        <w:rPr>
          <w:sz w:val="24"/>
          <w:szCs w:val="24"/>
        </w:rPr>
      </w:pPr>
      <w:r>
        <w:rPr>
          <w:sz w:val="24"/>
          <w:szCs w:val="24"/>
        </w:rPr>
        <w:t>BAB III ANALISIS SISTEM</w:t>
      </w:r>
      <w:r>
        <w:rPr>
          <w:spacing w:val="-26"/>
          <w:sz w:val="24"/>
          <w:szCs w:val="24"/>
        </w:rPr>
        <w:t xml:space="preserve"> </w:t>
      </w:r>
      <w:r>
        <w:rPr>
          <w:sz w:val="24"/>
          <w:szCs w:val="24"/>
        </w:rPr>
        <w:t>............................................................................</w:t>
      </w:r>
      <w:r>
        <w:rPr>
          <w:spacing w:val="-27"/>
          <w:sz w:val="24"/>
          <w:szCs w:val="24"/>
        </w:rPr>
        <w:t xml:space="preserve"> </w:t>
      </w:r>
      <w:r>
        <w:rPr>
          <w:sz w:val="24"/>
          <w:szCs w:val="24"/>
        </w:rPr>
        <w:t>III-1</w:t>
      </w:r>
    </w:p>
    <w:p w14:paraId="01A45C0C" w14:textId="77777777" w:rsidR="0035164E" w:rsidRDefault="0035164E" w:rsidP="0035164E">
      <w:pPr>
        <w:spacing w:before="16" w:line="260" w:lineRule="exact"/>
        <w:rPr>
          <w:sz w:val="26"/>
          <w:szCs w:val="26"/>
        </w:rPr>
      </w:pPr>
    </w:p>
    <w:p w14:paraId="196BE804" w14:textId="77777777" w:rsidR="0035164E" w:rsidRDefault="0035164E" w:rsidP="0035164E">
      <w:pPr>
        <w:ind w:left="806"/>
        <w:rPr>
          <w:sz w:val="24"/>
          <w:szCs w:val="24"/>
        </w:rPr>
      </w:pPr>
      <w:r>
        <w:rPr>
          <w:sz w:val="24"/>
          <w:szCs w:val="24"/>
        </w:rPr>
        <w:t xml:space="preserve">3.1      </w:t>
      </w:r>
      <w:r>
        <w:rPr>
          <w:spacing w:val="20"/>
          <w:sz w:val="24"/>
          <w:szCs w:val="24"/>
        </w:rPr>
        <w:t xml:space="preserve"> </w:t>
      </w:r>
      <w:r>
        <w:rPr>
          <w:sz w:val="24"/>
          <w:szCs w:val="24"/>
        </w:rPr>
        <w:t>Analisis Kondisi Saat In</w:t>
      </w:r>
      <w:r>
        <w:rPr>
          <w:spacing w:val="8"/>
          <w:sz w:val="24"/>
          <w:szCs w:val="24"/>
        </w:rPr>
        <w:t>i</w:t>
      </w:r>
      <w:r>
        <w:rPr>
          <w:sz w:val="24"/>
          <w:szCs w:val="24"/>
        </w:rPr>
        <w:t>....................................................................</w:t>
      </w:r>
      <w:r>
        <w:rPr>
          <w:spacing w:val="-27"/>
          <w:sz w:val="24"/>
          <w:szCs w:val="24"/>
        </w:rPr>
        <w:t xml:space="preserve"> </w:t>
      </w:r>
      <w:r>
        <w:rPr>
          <w:sz w:val="24"/>
          <w:szCs w:val="24"/>
        </w:rPr>
        <w:t>III-1</w:t>
      </w:r>
    </w:p>
    <w:p w14:paraId="5BB0A902" w14:textId="77777777" w:rsidR="0035164E" w:rsidRDefault="0035164E" w:rsidP="0035164E">
      <w:pPr>
        <w:spacing w:before="16" w:line="260" w:lineRule="exact"/>
        <w:rPr>
          <w:sz w:val="26"/>
          <w:szCs w:val="26"/>
        </w:rPr>
      </w:pPr>
    </w:p>
    <w:p w14:paraId="2350A8FA" w14:textId="77777777" w:rsidR="0035164E" w:rsidRDefault="0035164E" w:rsidP="0035164E">
      <w:pPr>
        <w:ind w:left="806"/>
        <w:rPr>
          <w:sz w:val="24"/>
          <w:szCs w:val="24"/>
        </w:rPr>
      </w:pPr>
      <w:r>
        <w:rPr>
          <w:sz w:val="24"/>
          <w:szCs w:val="24"/>
        </w:rPr>
        <w:t xml:space="preserve">3.2      </w:t>
      </w:r>
      <w:r>
        <w:rPr>
          <w:spacing w:val="20"/>
          <w:sz w:val="24"/>
          <w:szCs w:val="24"/>
        </w:rPr>
        <w:t xml:space="preserve"> </w:t>
      </w:r>
      <w:r>
        <w:rPr>
          <w:sz w:val="24"/>
          <w:szCs w:val="24"/>
        </w:rPr>
        <w:t>Analisis Sistem Sejenis</w:t>
      </w:r>
      <w:r>
        <w:rPr>
          <w:spacing w:val="-19"/>
          <w:sz w:val="24"/>
          <w:szCs w:val="24"/>
        </w:rPr>
        <w:t xml:space="preserve"> </w:t>
      </w:r>
      <w:r>
        <w:rPr>
          <w:sz w:val="24"/>
          <w:szCs w:val="24"/>
        </w:rPr>
        <w:t>......................................................................</w:t>
      </w:r>
      <w:r>
        <w:rPr>
          <w:spacing w:val="-27"/>
          <w:sz w:val="24"/>
          <w:szCs w:val="24"/>
        </w:rPr>
        <w:t xml:space="preserve"> </w:t>
      </w:r>
      <w:r>
        <w:rPr>
          <w:sz w:val="24"/>
          <w:szCs w:val="24"/>
        </w:rPr>
        <w:t>III-9</w:t>
      </w:r>
    </w:p>
    <w:p w14:paraId="686F488C" w14:textId="77777777" w:rsidR="0035164E" w:rsidRDefault="0035164E" w:rsidP="0035164E">
      <w:pPr>
        <w:spacing w:before="16" w:line="260" w:lineRule="exact"/>
        <w:rPr>
          <w:sz w:val="26"/>
          <w:szCs w:val="26"/>
        </w:rPr>
      </w:pPr>
    </w:p>
    <w:p w14:paraId="103F18E0" w14:textId="77777777" w:rsidR="0035164E" w:rsidRDefault="0035164E" w:rsidP="0035164E">
      <w:pPr>
        <w:ind w:left="806"/>
        <w:rPr>
          <w:sz w:val="24"/>
          <w:szCs w:val="24"/>
        </w:rPr>
      </w:pPr>
      <w:r>
        <w:rPr>
          <w:sz w:val="24"/>
          <w:szCs w:val="24"/>
        </w:rPr>
        <w:t xml:space="preserve">3.3      </w:t>
      </w:r>
      <w:r>
        <w:rPr>
          <w:spacing w:val="20"/>
          <w:sz w:val="24"/>
          <w:szCs w:val="24"/>
        </w:rPr>
        <w:t xml:space="preserve"> </w:t>
      </w:r>
      <w:r>
        <w:rPr>
          <w:sz w:val="24"/>
          <w:szCs w:val="24"/>
        </w:rPr>
        <w:t>Analisis Permasalahan</w:t>
      </w:r>
      <w:r>
        <w:rPr>
          <w:spacing w:val="-5"/>
          <w:sz w:val="24"/>
          <w:szCs w:val="24"/>
        </w:rPr>
        <w:t xml:space="preserve"> </w:t>
      </w:r>
      <w:r>
        <w:rPr>
          <w:sz w:val="24"/>
          <w:szCs w:val="24"/>
        </w:rPr>
        <w:t>.....................................................................</w:t>
      </w:r>
      <w:r>
        <w:rPr>
          <w:spacing w:val="-27"/>
          <w:sz w:val="24"/>
          <w:szCs w:val="24"/>
        </w:rPr>
        <w:t xml:space="preserve"> </w:t>
      </w:r>
      <w:r>
        <w:rPr>
          <w:sz w:val="24"/>
          <w:szCs w:val="24"/>
        </w:rPr>
        <w:t>III-17</w:t>
      </w:r>
    </w:p>
    <w:p w14:paraId="5FAA0012" w14:textId="77777777" w:rsidR="0035164E" w:rsidRDefault="0035164E" w:rsidP="0035164E">
      <w:pPr>
        <w:spacing w:before="16" w:line="260" w:lineRule="exact"/>
        <w:rPr>
          <w:sz w:val="26"/>
          <w:szCs w:val="26"/>
        </w:rPr>
      </w:pPr>
    </w:p>
    <w:p w14:paraId="17D1A34F" w14:textId="77777777" w:rsidR="0035164E" w:rsidRDefault="0035164E" w:rsidP="0035164E">
      <w:pPr>
        <w:ind w:left="806"/>
        <w:rPr>
          <w:sz w:val="24"/>
          <w:szCs w:val="24"/>
        </w:rPr>
      </w:pPr>
      <w:r>
        <w:rPr>
          <w:sz w:val="24"/>
          <w:szCs w:val="24"/>
        </w:rPr>
        <w:t xml:space="preserve">3.4      </w:t>
      </w:r>
      <w:r>
        <w:rPr>
          <w:spacing w:val="20"/>
          <w:sz w:val="24"/>
          <w:szCs w:val="24"/>
        </w:rPr>
        <w:t xml:space="preserve"> </w:t>
      </w:r>
      <w:r>
        <w:rPr>
          <w:sz w:val="24"/>
          <w:szCs w:val="24"/>
        </w:rPr>
        <w:t>Analisis Kebutuhan Sistem</w:t>
      </w:r>
      <w:r>
        <w:rPr>
          <w:spacing w:val="-19"/>
          <w:sz w:val="24"/>
          <w:szCs w:val="24"/>
        </w:rPr>
        <w:t xml:space="preserve"> </w:t>
      </w:r>
      <w:r>
        <w:rPr>
          <w:sz w:val="24"/>
          <w:szCs w:val="24"/>
        </w:rPr>
        <w:t>..............................................................</w:t>
      </w:r>
      <w:r>
        <w:rPr>
          <w:spacing w:val="-27"/>
          <w:sz w:val="24"/>
          <w:szCs w:val="24"/>
        </w:rPr>
        <w:t xml:space="preserve"> </w:t>
      </w:r>
      <w:r>
        <w:rPr>
          <w:sz w:val="24"/>
          <w:szCs w:val="24"/>
        </w:rPr>
        <w:t>III-17</w:t>
      </w:r>
    </w:p>
    <w:p w14:paraId="6072CF56" w14:textId="77777777" w:rsidR="0035164E" w:rsidRDefault="0035164E" w:rsidP="0035164E">
      <w:pPr>
        <w:spacing w:before="16" w:line="260" w:lineRule="exact"/>
        <w:rPr>
          <w:sz w:val="26"/>
          <w:szCs w:val="26"/>
        </w:rPr>
      </w:pPr>
    </w:p>
    <w:p w14:paraId="2F88F494" w14:textId="77777777" w:rsidR="0035164E" w:rsidRDefault="0035164E" w:rsidP="0035164E">
      <w:pPr>
        <w:ind w:left="586"/>
        <w:rPr>
          <w:sz w:val="24"/>
          <w:szCs w:val="24"/>
        </w:rPr>
      </w:pPr>
      <w:r>
        <w:rPr>
          <w:sz w:val="24"/>
          <w:szCs w:val="24"/>
        </w:rPr>
        <w:t>BAB IV DESAIN SISTEM</w:t>
      </w:r>
      <w:r>
        <w:rPr>
          <w:spacing w:val="-6"/>
          <w:sz w:val="24"/>
          <w:szCs w:val="24"/>
        </w:rPr>
        <w:t xml:space="preserve"> </w:t>
      </w:r>
      <w:r>
        <w:rPr>
          <w:sz w:val="24"/>
          <w:szCs w:val="24"/>
        </w:rPr>
        <w:t>..............................................................................</w:t>
      </w:r>
      <w:r>
        <w:rPr>
          <w:spacing w:val="19"/>
          <w:sz w:val="24"/>
          <w:szCs w:val="24"/>
        </w:rPr>
        <w:t>.</w:t>
      </w:r>
      <w:r>
        <w:rPr>
          <w:sz w:val="24"/>
          <w:szCs w:val="24"/>
        </w:rPr>
        <w:t>IV-1</w:t>
      </w:r>
    </w:p>
    <w:p w14:paraId="341B9F8B" w14:textId="77777777" w:rsidR="0035164E" w:rsidRDefault="0035164E" w:rsidP="0035164E">
      <w:pPr>
        <w:spacing w:before="16" w:line="260" w:lineRule="exact"/>
        <w:rPr>
          <w:sz w:val="26"/>
          <w:szCs w:val="26"/>
        </w:rPr>
      </w:pPr>
    </w:p>
    <w:p w14:paraId="22C45FCE" w14:textId="77777777" w:rsidR="0035164E" w:rsidRDefault="0035164E" w:rsidP="0035164E">
      <w:pPr>
        <w:ind w:left="806"/>
        <w:rPr>
          <w:sz w:val="24"/>
          <w:szCs w:val="24"/>
        </w:rPr>
      </w:pPr>
      <w:r>
        <w:rPr>
          <w:sz w:val="24"/>
          <w:szCs w:val="24"/>
        </w:rPr>
        <w:t xml:space="preserve">4.1      </w:t>
      </w:r>
      <w:r>
        <w:rPr>
          <w:spacing w:val="20"/>
          <w:sz w:val="24"/>
          <w:szCs w:val="24"/>
        </w:rPr>
        <w:t xml:space="preserve"> </w:t>
      </w:r>
      <w:r>
        <w:rPr>
          <w:sz w:val="24"/>
          <w:szCs w:val="24"/>
        </w:rPr>
        <w:t>Desain Data</w:t>
      </w:r>
      <w:r>
        <w:rPr>
          <w:spacing w:val="-25"/>
          <w:sz w:val="24"/>
          <w:szCs w:val="24"/>
        </w:rPr>
        <w:t xml:space="preserve"> </w:t>
      </w:r>
      <w:r>
        <w:rPr>
          <w:sz w:val="24"/>
          <w:szCs w:val="24"/>
        </w:rPr>
        <w:t>.......................................................................................</w:t>
      </w:r>
      <w:r>
        <w:rPr>
          <w:spacing w:val="19"/>
          <w:sz w:val="24"/>
          <w:szCs w:val="24"/>
        </w:rPr>
        <w:t>.</w:t>
      </w:r>
      <w:r>
        <w:rPr>
          <w:sz w:val="24"/>
          <w:szCs w:val="24"/>
        </w:rPr>
        <w:t>IV-1</w:t>
      </w:r>
    </w:p>
    <w:p w14:paraId="629C202D" w14:textId="77777777" w:rsidR="0035164E" w:rsidRDefault="0035164E" w:rsidP="0035164E">
      <w:pPr>
        <w:spacing w:before="16" w:line="260" w:lineRule="exact"/>
        <w:rPr>
          <w:sz w:val="26"/>
          <w:szCs w:val="26"/>
        </w:rPr>
      </w:pPr>
    </w:p>
    <w:p w14:paraId="1A8B3CFC" w14:textId="77777777" w:rsidR="0035164E" w:rsidRDefault="0035164E" w:rsidP="0035164E">
      <w:pPr>
        <w:ind w:left="1026"/>
        <w:rPr>
          <w:sz w:val="24"/>
          <w:szCs w:val="24"/>
        </w:rPr>
      </w:pPr>
      <w:r>
        <w:rPr>
          <w:sz w:val="24"/>
          <w:szCs w:val="24"/>
        </w:rPr>
        <w:t xml:space="preserve">4.1.1   </w:t>
      </w:r>
      <w:r>
        <w:rPr>
          <w:spacing w:val="40"/>
          <w:sz w:val="24"/>
          <w:szCs w:val="24"/>
        </w:rPr>
        <w:t xml:space="preserve"> </w:t>
      </w:r>
      <w:r>
        <w:rPr>
          <w:sz w:val="24"/>
          <w:szCs w:val="24"/>
        </w:rPr>
        <w:t xml:space="preserve">Tabel Data </w:t>
      </w:r>
      <w:r>
        <w:rPr>
          <w:i/>
          <w:sz w:val="24"/>
          <w:szCs w:val="24"/>
        </w:rPr>
        <w:t>User</w:t>
      </w:r>
      <w:r>
        <w:rPr>
          <w:i/>
          <w:spacing w:val="15"/>
          <w:sz w:val="24"/>
          <w:szCs w:val="24"/>
        </w:rPr>
        <w:t>s</w:t>
      </w:r>
      <w:r>
        <w:rPr>
          <w:sz w:val="24"/>
          <w:szCs w:val="24"/>
        </w:rPr>
        <w:t>...........................................................................</w:t>
      </w:r>
      <w:r>
        <w:rPr>
          <w:spacing w:val="19"/>
          <w:sz w:val="24"/>
          <w:szCs w:val="24"/>
        </w:rPr>
        <w:t>.</w:t>
      </w:r>
      <w:r>
        <w:rPr>
          <w:sz w:val="24"/>
          <w:szCs w:val="24"/>
        </w:rPr>
        <w:t>IV-2</w:t>
      </w:r>
    </w:p>
    <w:p w14:paraId="6AAF52D5" w14:textId="77777777" w:rsidR="0035164E" w:rsidRDefault="0035164E" w:rsidP="0035164E">
      <w:pPr>
        <w:spacing w:before="16" w:line="260" w:lineRule="exact"/>
        <w:rPr>
          <w:sz w:val="26"/>
          <w:szCs w:val="26"/>
        </w:rPr>
      </w:pPr>
    </w:p>
    <w:p w14:paraId="63099390" w14:textId="77777777" w:rsidR="0035164E" w:rsidRDefault="0035164E" w:rsidP="0035164E">
      <w:pPr>
        <w:ind w:left="1026"/>
        <w:rPr>
          <w:sz w:val="24"/>
          <w:szCs w:val="24"/>
        </w:rPr>
      </w:pPr>
      <w:r>
        <w:rPr>
          <w:sz w:val="24"/>
          <w:szCs w:val="24"/>
        </w:rPr>
        <w:t xml:space="preserve">4.1.2   </w:t>
      </w:r>
      <w:r>
        <w:rPr>
          <w:spacing w:val="40"/>
          <w:sz w:val="24"/>
          <w:szCs w:val="24"/>
        </w:rPr>
        <w:t xml:space="preserve"> </w:t>
      </w:r>
      <w:r>
        <w:rPr>
          <w:sz w:val="24"/>
          <w:szCs w:val="24"/>
        </w:rPr>
        <w:t>Tabel Data Komentar</w:t>
      </w:r>
      <w:r>
        <w:rPr>
          <w:spacing w:val="-25"/>
          <w:sz w:val="24"/>
          <w:szCs w:val="24"/>
        </w:rPr>
        <w:t xml:space="preserve"> </w:t>
      </w:r>
      <w:r>
        <w:rPr>
          <w:sz w:val="24"/>
          <w:szCs w:val="24"/>
        </w:rPr>
        <w:t>....................................................................</w:t>
      </w:r>
      <w:r>
        <w:rPr>
          <w:spacing w:val="19"/>
          <w:sz w:val="24"/>
          <w:szCs w:val="24"/>
        </w:rPr>
        <w:t>.</w:t>
      </w:r>
      <w:r>
        <w:rPr>
          <w:sz w:val="24"/>
          <w:szCs w:val="24"/>
        </w:rPr>
        <w:t>IV-2</w:t>
      </w:r>
    </w:p>
    <w:p w14:paraId="016EE185" w14:textId="77777777" w:rsidR="0035164E" w:rsidRDefault="0035164E" w:rsidP="0035164E">
      <w:pPr>
        <w:spacing w:before="16" w:line="260" w:lineRule="exact"/>
        <w:rPr>
          <w:sz w:val="26"/>
          <w:szCs w:val="26"/>
        </w:rPr>
      </w:pPr>
    </w:p>
    <w:p w14:paraId="15CE5581" w14:textId="77777777" w:rsidR="0035164E" w:rsidRDefault="0035164E" w:rsidP="0035164E">
      <w:pPr>
        <w:ind w:left="1026"/>
        <w:rPr>
          <w:sz w:val="24"/>
          <w:szCs w:val="24"/>
        </w:rPr>
      </w:pPr>
      <w:r>
        <w:rPr>
          <w:sz w:val="24"/>
          <w:szCs w:val="24"/>
        </w:rPr>
        <w:t xml:space="preserve">4.1.3   </w:t>
      </w:r>
      <w:r>
        <w:rPr>
          <w:spacing w:val="40"/>
          <w:sz w:val="24"/>
          <w:szCs w:val="24"/>
        </w:rPr>
        <w:t xml:space="preserve"> </w:t>
      </w:r>
      <w:r>
        <w:rPr>
          <w:sz w:val="24"/>
          <w:szCs w:val="24"/>
        </w:rPr>
        <w:t>Tabel Data Komentar Sementara</w:t>
      </w:r>
      <w:r>
        <w:rPr>
          <w:spacing w:val="-17"/>
          <w:sz w:val="24"/>
          <w:szCs w:val="24"/>
        </w:rPr>
        <w:t xml:space="preserve"> </w:t>
      </w:r>
      <w:r>
        <w:rPr>
          <w:sz w:val="24"/>
          <w:szCs w:val="24"/>
        </w:rPr>
        <w:t>..................................................</w:t>
      </w:r>
      <w:r>
        <w:rPr>
          <w:spacing w:val="19"/>
          <w:sz w:val="24"/>
          <w:szCs w:val="24"/>
        </w:rPr>
        <w:t>.</w:t>
      </w:r>
      <w:r>
        <w:rPr>
          <w:sz w:val="24"/>
          <w:szCs w:val="24"/>
        </w:rPr>
        <w:t>IV-3</w:t>
      </w:r>
    </w:p>
    <w:p w14:paraId="27B2F375" w14:textId="77777777" w:rsidR="0035164E" w:rsidRDefault="0035164E" w:rsidP="0035164E">
      <w:pPr>
        <w:spacing w:before="16" w:line="260" w:lineRule="exact"/>
        <w:rPr>
          <w:sz w:val="26"/>
          <w:szCs w:val="26"/>
        </w:rPr>
      </w:pPr>
    </w:p>
    <w:p w14:paraId="17329A53" w14:textId="77777777" w:rsidR="0035164E" w:rsidRDefault="0035164E" w:rsidP="0035164E">
      <w:pPr>
        <w:ind w:left="806"/>
        <w:rPr>
          <w:sz w:val="24"/>
          <w:szCs w:val="24"/>
        </w:rPr>
      </w:pPr>
      <w:r>
        <w:rPr>
          <w:sz w:val="24"/>
          <w:szCs w:val="24"/>
        </w:rPr>
        <w:t xml:space="preserve">4.2      </w:t>
      </w:r>
      <w:r>
        <w:rPr>
          <w:spacing w:val="20"/>
          <w:sz w:val="24"/>
          <w:szCs w:val="24"/>
        </w:rPr>
        <w:t xml:space="preserve"> </w:t>
      </w:r>
      <w:r>
        <w:rPr>
          <w:sz w:val="24"/>
          <w:szCs w:val="24"/>
        </w:rPr>
        <w:t>Desain Proses</w:t>
      </w:r>
      <w:r>
        <w:rPr>
          <w:spacing w:val="-19"/>
          <w:sz w:val="24"/>
          <w:szCs w:val="24"/>
        </w:rPr>
        <w:t xml:space="preserve"> </w:t>
      </w:r>
      <w:r>
        <w:rPr>
          <w:sz w:val="24"/>
          <w:szCs w:val="24"/>
        </w:rPr>
        <w:t>....................................................................................</w:t>
      </w:r>
      <w:r>
        <w:rPr>
          <w:spacing w:val="19"/>
          <w:sz w:val="24"/>
          <w:szCs w:val="24"/>
        </w:rPr>
        <w:t>.</w:t>
      </w:r>
      <w:r>
        <w:rPr>
          <w:sz w:val="24"/>
          <w:szCs w:val="24"/>
        </w:rPr>
        <w:t>IV-4</w:t>
      </w:r>
    </w:p>
    <w:p w14:paraId="0B571093" w14:textId="77777777" w:rsidR="0035164E" w:rsidRDefault="0035164E" w:rsidP="0035164E">
      <w:pPr>
        <w:spacing w:before="16" w:line="260" w:lineRule="exact"/>
        <w:rPr>
          <w:sz w:val="26"/>
          <w:szCs w:val="26"/>
        </w:rPr>
      </w:pPr>
    </w:p>
    <w:p w14:paraId="26238BE4" w14:textId="77777777" w:rsidR="0035164E" w:rsidRDefault="0035164E" w:rsidP="0035164E">
      <w:pPr>
        <w:ind w:left="1026"/>
        <w:rPr>
          <w:sz w:val="24"/>
          <w:szCs w:val="24"/>
        </w:rPr>
      </w:pPr>
      <w:r>
        <w:rPr>
          <w:sz w:val="24"/>
          <w:szCs w:val="24"/>
        </w:rPr>
        <w:t xml:space="preserve">4.2.1   </w:t>
      </w:r>
      <w:r>
        <w:rPr>
          <w:spacing w:val="40"/>
          <w:sz w:val="24"/>
          <w:szCs w:val="24"/>
        </w:rPr>
        <w:t xml:space="preserve"> </w:t>
      </w:r>
      <w:r>
        <w:rPr>
          <w:sz w:val="24"/>
          <w:szCs w:val="24"/>
        </w:rPr>
        <w:t>Desain Proses Umum</w:t>
      </w:r>
      <w:r>
        <w:rPr>
          <w:spacing w:val="-25"/>
          <w:sz w:val="24"/>
          <w:szCs w:val="24"/>
        </w:rPr>
        <w:t xml:space="preserve"> </w:t>
      </w:r>
      <w:r>
        <w:rPr>
          <w:sz w:val="24"/>
          <w:szCs w:val="24"/>
        </w:rPr>
        <w:t>....................................................................</w:t>
      </w:r>
      <w:r>
        <w:rPr>
          <w:spacing w:val="19"/>
          <w:sz w:val="24"/>
          <w:szCs w:val="24"/>
        </w:rPr>
        <w:t>.</w:t>
      </w:r>
      <w:r>
        <w:rPr>
          <w:sz w:val="24"/>
          <w:szCs w:val="24"/>
        </w:rPr>
        <w:t>IV-4</w:t>
      </w:r>
    </w:p>
    <w:p w14:paraId="3CBA79AA" w14:textId="77777777" w:rsidR="0035164E" w:rsidRDefault="0035164E" w:rsidP="0035164E">
      <w:pPr>
        <w:spacing w:before="16" w:line="260" w:lineRule="exact"/>
        <w:rPr>
          <w:sz w:val="26"/>
          <w:szCs w:val="26"/>
        </w:rPr>
      </w:pPr>
    </w:p>
    <w:p w14:paraId="58DA4A0F" w14:textId="77777777" w:rsidR="0035164E" w:rsidRDefault="0035164E" w:rsidP="0035164E">
      <w:pPr>
        <w:spacing w:line="260" w:lineRule="exact"/>
        <w:ind w:left="1026"/>
        <w:rPr>
          <w:sz w:val="24"/>
          <w:szCs w:val="24"/>
        </w:rPr>
      </w:pPr>
      <w:r>
        <w:rPr>
          <w:position w:val="-1"/>
          <w:sz w:val="24"/>
          <w:szCs w:val="24"/>
        </w:rPr>
        <w:t xml:space="preserve">4.2.2   </w:t>
      </w:r>
      <w:r>
        <w:rPr>
          <w:spacing w:val="40"/>
          <w:position w:val="-1"/>
          <w:sz w:val="24"/>
          <w:szCs w:val="24"/>
        </w:rPr>
        <w:t xml:space="preserve"> </w:t>
      </w:r>
      <w:r>
        <w:rPr>
          <w:position w:val="-1"/>
          <w:sz w:val="24"/>
          <w:szCs w:val="24"/>
        </w:rPr>
        <w:t>Desain Proses Ambil Data (Crawling</w:t>
      </w:r>
      <w:r>
        <w:rPr>
          <w:spacing w:val="22"/>
          <w:position w:val="-1"/>
          <w:sz w:val="24"/>
          <w:szCs w:val="24"/>
        </w:rPr>
        <w:t>)</w:t>
      </w:r>
      <w:r>
        <w:rPr>
          <w:position w:val="-1"/>
          <w:sz w:val="24"/>
          <w:szCs w:val="24"/>
        </w:rPr>
        <w:t>..........................................</w:t>
      </w:r>
      <w:r>
        <w:rPr>
          <w:spacing w:val="19"/>
          <w:position w:val="-1"/>
          <w:sz w:val="24"/>
          <w:szCs w:val="24"/>
        </w:rPr>
        <w:t>.</w:t>
      </w:r>
      <w:r>
        <w:rPr>
          <w:position w:val="-1"/>
          <w:sz w:val="24"/>
          <w:szCs w:val="24"/>
        </w:rPr>
        <w:t>IV-5</w:t>
      </w:r>
    </w:p>
    <w:p w14:paraId="4957F4C5" w14:textId="77777777" w:rsidR="0035164E" w:rsidRDefault="0035164E" w:rsidP="0035164E">
      <w:pPr>
        <w:spacing w:before="2" w:line="180" w:lineRule="exact"/>
        <w:rPr>
          <w:sz w:val="18"/>
          <w:szCs w:val="18"/>
        </w:rPr>
      </w:pPr>
    </w:p>
    <w:p w14:paraId="4E5602CE" w14:textId="77777777" w:rsidR="0035164E" w:rsidRDefault="0035164E" w:rsidP="0035164E">
      <w:pPr>
        <w:spacing w:before="18"/>
        <w:ind w:left="4470" w:right="3981"/>
        <w:jc w:val="center"/>
        <w:rPr>
          <w:rFonts w:ascii="Calibri" w:eastAsia="Calibri" w:hAnsi="Calibri" w:cs="Calibri"/>
          <w:sz w:val="22"/>
          <w:szCs w:val="22"/>
        </w:rPr>
        <w:sectPr w:rsidR="0035164E" w:rsidSect="00D459F2">
          <w:headerReference w:type="default" r:id="rId15"/>
          <w:pgSz w:w="11900" w:h="16840"/>
          <w:pgMar w:top="1580" w:right="1600" w:bottom="280" w:left="1680" w:header="0" w:footer="0" w:gutter="0"/>
          <w:cols w:space="720"/>
        </w:sectPr>
      </w:pPr>
      <w:r>
        <w:rPr>
          <w:rFonts w:ascii="Calibri" w:eastAsia="Calibri" w:hAnsi="Calibri" w:cs="Calibri"/>
          <w:sz w:val="22"/>
          <w:szCs w:val="22"/>
        </w:rPr>
        <w:t>x</w:t>
      </w:r>
    </w:p>
    <w:p w14:paraId="54B67F7D" w14:textId="77777777" w:rsidR="0035164E" w:rsidRDefault="0035164E" w:rsidP="0035164E">
      <w:pPr>
        <w:spacing w:line="200" w:lineRule="exact"/>
      </w:pPr>
    </w:p>
    <w:p w14:paraId="7845B267" w14:textId="77777777" w:rsidR="0035164E" w:rsidRDefault="0035164E" w:rsidP="0035164E">
      <w:pPr>
        <w:spacing w:line="200" w:lineRule="exact"/>
      </w:pPr>
    </w:p>
    <w:p w14:paraId="24DA0B03" w14:textId="77777777" w:rsidR="0035164E" w:rsidRDefault="0035164E" w:rsidP="0035164E">
      <w:pPr>
        <w:spacing w:before="18" w:line="240" w:lineRule="exact"/>
        <w:rPr>
          <w:sz w:val="24"/>
          <w:szCs w:val="24"/>
        </w:rPr>
      </w:pPr>
    </w:p>
    <w:p w14:paraId="5BE533A7" w14:textId="77777777" w:rsidR="0035164E" w:rsidRDefault="0035164E" w:rsidP="0035164E">
      <w:pPr>
        <w:spacing w:before="29"/>
        <w:ind w:left="1026"/>
        <w:rPr>
          <w:sz w:val="24"/>
          <w:szCs w:val="24"/>
        </w:rPr>
      </w:pPr>
      <w:r>
        <w:rPr>
          <w:sz w:val="24"/>
          <w:szCs w:val="24"/>
        </w:rPr>
        <w:t xml:space="preserve">4.2.3   </w:t>
      </w:r>
      <w:r>
        <w:rPr>
          <w:spacing w:val="40"/>
          <w:sz w:val="24"/>
          <w:szCs w:val="24"/>
        </w:rPr>
        <w:t xml:space="preserve"> </w:t>
      </w:r>
      <w:r>
        <w:rPr>
          <w:sz w:val="24"/>
          <w:szCs w:val="24"/>
        </w:rPr>
        <w:t>Desain Proses Preprocessin</w:t>
      </w:r>
      <w:r>
        <w:rPr>
          <w:spacing w:val="15"/>
          <w:sz w:val="24"/>
          <w:szCs w:val="24"/>
        </w:rPr>
        <w:t>g</w:t>
      </w:r>
      <w:r>
        <w:rPr>
          <w:sz w:val="24"/>
          <w:szCs w:val="24"/>
        </w:rPr>
        <w:t>.........................................................</w:t>
      </w:r>
      <w:r>
        <w:rPr>
          <w:spacing w:val="19"/>
          <w:sz w:val="24"/>
          <w:szCs w:val="24"/>
        </w:rPr>
        <w:t>.</w:t>
      </w:r>
      <w:r>
        <w:rPr>
          <w:sz w:val="24"/>
          <w:szCs w:val="24"/>
        </w:rPr>
        <w:t>IV-5</w:t>
      </w:r>
    </w:p>
    <w:p w14:paraId="02FB650A" w14:textId="77777777" w:rsidR="0035164E" w:rsidRDefault="0035164E" w:rsidP="0035164E">
      <w:pPr>
        <w:spacing w:before="16" w:line="260" w:lineRule="exact"/>
        <w:rPr>
          <w:sz w:val="26"/>
          <w:szCs w:val="26"/>
        </w:rPr>
      </w:pPr>
    </w:p>
    <w:p w14:paraId="015FDC2C" w14:textId="77777777" w:rsidR="0035164E" w:rsidRDefault="0035164E" w:rsidP="0035164E">
      <w:pPr>
        <w:ind w:left="1026"/>
        <w:rPr>
          <w:sz w:val="24"/>
          <w:szCs w:val="24"/>
        </w:rPr>
      </w:pPr>
      <w:r>
        <w:rPr>
          <w:sz w:val="24"/>
          <w:szCs w:val="24"/>
        </w:rPr>
        <w:t xml:space="preserve">4.2.4   </w:t>
      </w:r>
      <w:r>
        <w:rPr>
          <w:spacing w:val="40"/>
          <w:sz w:val="24"/>
          <w:szCs w:val="24"/>
        </w:rPr>
        <w:t xml:space="preserve"> </w:t>
      </w:r>
      <w:r>
        <w:rPr>
          <w:sz w:val="24"/>
          <w:szCs w:val="24"/>
        </w:rPr>
        <w:t>Desain Proses Feature Extractio</w:t>
      </w:r>
      <w:r>
        <w:rPr>
          <w:spacing w:val="2"/>
          <w:sz w:val="24"/>
          <w:szCs w:val="24"/>
        </w:rPr>
        <w:t>n</w:t>
      </w:r>
      <w:r>
        <w:rPr>
          <w:sz w:val="24"/>
          <w:szCs w:val="24"/>
        </w:rPr>
        <w:t>..................................................</w:t>
      </w:r>
      <w:r>
        <w:rPr>
          <w:spacing w:val="19"/>
          <w:sz w:val="24"/>
          <w:szCs w:val="24"/>
        </w:rPr>
        <w:t>.</w:t>
      </w:r>
      <w:r>
        <w:rPr>
          <w:sz w:val="24"/>
          <w:szCs w:val="24"/>
        </w:rPr>
        <w:t>IV-6</w:t>
      </w:r>
    </w:p>
    <w:p w14:paraId="558E258E" w14:textId="77777777" w:rsidR="0035164E" w:rsidRDefault="0035164E" w:rsidP="0035164E">
      <w:pPr>
        <w:spacing w:before="16" w:line="260" w:lineRule="exact"/>
        <w:rPr>
          <w:sz w:val="26"/>
          <w:szCs w:val="26"/>
        </w:rPr>
      </w:pPr>
    </w:p>
    <w:p w14:paraId="49439172" w14:textId="77777777" w:rsidR="0035164E" w:rsidRDefault="0035164E" w:rsidP="0035164E">
      <w:pPr>
        <w:ind w:left="1026"/>
        <w:rPr>
          <w:sz w:val="24"/>
          <w:szCs w:val="24"/>
        </w:rPr>
      </w:pPr>
      <w:r>
        <w:rPr>
          <w:sz w:val="24"/>
          <w:szCs w:val="24"/>
        </w:rPr>
        <w:t xml:space="preserve">4.2.5   </w:t>
      </w:r>
      <w:r>
        <w:rPr>
          <w:spacing w:val="40"/>
          <w:sz w:val="24"/>
          <w:szCs w:val="24"/>
        </w:rPr>
        <w:t xml:space="preserve"> </w:t>
      </w:r>
      <w:r>
        <w:rPr>
          <w:sz w:val="24"/>
          <w:szCs w:val="24"/>
        </w:rPr>
        <w:t>Desain Proses Klasifikas</w:t>
      </w:r>
      <w:r>
        <w:rPr>
          <w:spacing w:val="21"/>
          <w:sz w:val="24"/>
          <w:szCs w:val="24"/>
        </w:rPr>
        <w:t>i</w:t>
      </w:r>
      <w:r>
        <w:rPr>
          <w:sz w:val="24"/>
          <w:szCs w:val="24"/>
        </w:rPr>
        <w:t>..............................................................</w:t>
      </w:r>
      <w:r>
        <w:rPr>
          <w:spacing w:val="19"/>
          <w:sz w:val="24"/>
          <w:szCs w:val="24"/>
        </w:rPr>
        <w:t>.</w:t>
      </w:r>
      <w:r>
        <w:rPr>
          <w:sz w:val="24"/>
          <w:szCs w:val="24"/>
        </w:rPr>
        <w:t>IV-6</w:t>
      </w:r>
    </w:p>
    <w:p w14:paraId="402F997B" w14:textId="77777777" w:rsidR="0035164E" w:rsidRDefault="0035164E" w:rsidP="0035164E">
      <w:pPr>
        <w:spacing w:before="16" w:line="260" w:lineRule="exact"/>
        <w:rPr>
          <w:sz w:val="26"/>
          <w:szCs w:val="26"/>
        </w:rPr>
      </w:pPr>
    </w:p>
    <w:p w14:paraId="7D1FE011" w14:textId="77777777" w:rsidR="0035164E" w:rsidRDefault="0035164E" w:rsidP="0035164E">
      <w:pPr>
        <w:ind w:left="806"/>
        <w:rPr>
          <w:sz w:val="24"/>
          <w:szCs w:val="24"/>
        </w:rPr>
      </w:pPr>
      <w:r>
        <w:rPr>
          <w:sz w:val="24"/>
          <w:szCs w:val="24"/>
        </w:rPr>
        <w:t xml:space="preserve">4.3      </w:t>
      </w:r>
      <w:r>
        <w:rPr>
          <w:spacing w:val="20"/>
          <w:sz w:val="24"/>
          <w:szCs w:val="24"/>
        </w:rPr>
        <w:t xml:space="preserve"> </w:t>
      </w:r>
      <w:r>
        <w:rPr>
          <w:sz w:val="24"/>
          <w:szCs w:val="24"/>
        </w:rPr>
        <w:t>Desain Tampilan</w:t>
      </w:r>
      <w:r>
        <w:rPr>
          <w:spacing w:val="-12"/>
          <w:sz w:val="24"/>
          <w:szCs w:val="24"/>
        </w:rPr>
        <w:t xml:space="preserve"> </w:t>
      </w:r>
      <w:r>
        <w:rPr>
          <w:sz w:val="24"/>
          <w:szCs w:val="24"/>
        </w:rPr>
        <w:t>...............................................................................</w:t>
      </w:r>
      <w:r>
        <w:rPr>
          <w:spacing w:val="19"/>
          <w:sz w:val="24"/>
          <w:szCs w:val="24"/>
        </w:rPr>
        <w:t>.</w:t>
      </w:r>
      <w:r>
        <w:rPr>
          <w:sz w:val="24"/>
          <w:szCs w:val="24"/>
        </w:rPr>
        <w:t>IV-7</w:t>
      </w:r>
    </w:p>
    <w:p w14:paraId="4AE3EAF4" w14:textId="77777777" w:rsidR="0035164E" w:rsidRDefault="0035164E" w:rsidP="0035164E">
      <w:pPr>
        <w:spacing w:before="16" w:line="260" w:lineRule="exact"/>
        <w:rPr>
          <w:sz w:val="26"/>
          <w:szCs w:val="26"/>
        </w:rPr>
      </w:pPr>
    </w:p>
    <w:p w14:paraId="24B9795F" w14:textId="77777777" w:rsidR="0035164E" w:rsidRDefault="0035164E" w:rsidP="0035164E">
      <w:pPr>
        <w:ind w:left="1026"/>
        <w:rPr>
          <w:sz w:val="24"/>
          <w:szCs w:val="24"/>
        </w:rPr>
      </w:pPr>
      <w:r>
        <w:rPr>
          <w:sz w:val="24"/>
          <w:szCs w:val="24"/>
        </w:rPr>
        <w:t xml:space="preserve">4.3.1   </w:t>
      </w:r>
      <w:r>
        <w:rPr>
          <w:spacing w:val="40"/>
          <w:sz w:val="24"/>
          <w:szCs w:val="24"/>
        </w:rPr>
        <w:t xml:space="preserve"> </w:t>
      </w:r>
      <w:r>
        <w:rPr>
          <w:sz w:val="24"/>
          <w:szCs w:val="24"/>
        </w:rPr>
        <w:t>Desain Tampilan Halaman Login</w:t>
      </w:r>
      <w:r>
        <w:rPr>
          <w:spacing w:val="-11"/>
          <w:sz w:val="24"/>
          <w:szCs w:val="24"/>
        </w:rPr>
        <w:t xml:space="preserve"> </w:t>
      </w:r>
      <w:r>
        <w:rPr>
          <w:sz w:val="24"/>
          <w:szCs w:val="24"/>
        </w:rPr>
        <w:t>.................................................</w:t>
      </w:r>
      <w:r>
        <w:rPr>
          <w:spacing w:val="19"/>
          <w:sz w:val="24"/>
          <w:szCs w:val="24"/>
        </w:rPr>
        <w:t>.</w:t>
      </w:r>
      <w:r>
        <w:rPr>
          <w:sz w:val="24"/>
          <w:szCs w:val="24"/>
        </w:rPr>
        <w:t>IV-8</w:t>
      </w:r>
    </w:p>
    <w:p w14:paraId="7A71E61C" w14:textId="77777777" w:rsidR="0035164E" w:rsidRDefault="0035164E" w:rsidP="0035164E">
      <w:pPr>
        <w:spacing w:before="16" w:line="260" w:lineRule="exact"/>
        <w:rPr>
          <w:sz w:val="26"/>
          <w:szCs w:val="26"/>
        </w:rPr>
      </w:pPr>
    </w:p>
    <w:p w14:paraId="7E95ADA3" w14:textId="77777777" w:rsidR="0035164E" w:rsidRDefault="0035164E" w:rsidP="0035164E">
      <w:pPr>
        <w:ind w:left="1026"/>
        <w:rPr>
          <w:sz w:val="24"/>
          <w:szCs w:val="24"/>
        </w:rPr>
      </w:pPr>
      <w:r>
        <w:rPr>
          <w:sz w:val="24"/>
          <w:szCs w:val="24"/>
        </w:rPr>
        <w:t xml:space="preserve">4.3.2   </w:t>
      </w:r>
      <w:r>
        <w:rPr>
          <w:spacing w:val="40"/>
          <w:sz w:val="24"/>
          <w:szCs w:val="24"/>
        </w:rPr>
        <w:t xml:space="preserve"> </w:t>
      </w:r>
      <w:r>
        <w:rPr>
          <w:sz w:val="24"/>
          <w:szCs w:val="24"/>
        </w:rPr>
        <w:t>Desain Tampilan Halaman Berand</w:t>
      </w:r>
      <w:r>
        <w:rPr>
          <w:spacing w:val="3"/>
          <w:sz w:val="24"/>
          <w:szCs w:val="24"/>
        </w:rPr>
        <w:t>a</w:t>
      </w:r>
      <w:r>
        <w:rPr>
          <w:sz w:val="24"/>
          <w:szCs w:val="24"/>
        </w:rPr>
        <w:t>..............................................</w:t>
      </w:r>
      <w:r>
        <w:rPr>
          <w:spacing w:val="19"/>
          <w:sz w:val="24"/>
          <w:szCs w:val="24"/>
        </w:rPr>
        <w:t>.</w:t>
      </w:r>
      <w:r>
        <w:rPr>
          <w:sz w:val="24"/>
          <w:szCs w:val="24"/>
        </w:rPr>
        <w:t>IV-9</w:t>
      </w:r>
    </w:p>
    <w:p w14:paraId="4F3354F4" w14:textId="77777777" w:rsidR="0035164E" w:rsidRDefault="0035164E" w:rsidP="0035164E">
      <w:pPr>
        <w:spacing w:before="16" w:line="260" w:lineRule="exact"/>
        <w:rPr>
          <w:sz w:val="26"/>
          <w:szCs w:val="26"/>
        </w:rPr>
      </w:pPr>
    </w:p>
    <w:p w14:paraId="7F4EEF86" w14:textId="77777777" w:rsidR="0035164E" w:rsidRDefault="0035164E" w:rsidP="0035164E">
      <w:pPr>
        <w:ind w:left="1026"/>
        <w:rPr>
          <w:sz w:val="24"/>
          <w:szCs w:val="24"/>
        </w:rPr>
      </w:pPr>
      <w:r>
        <w:rPr>
          <w:sz w:val="24"/>
          <w:szCs w:val="24"/>
        </w:rPr>
        <w:t xml:space="preserve">4.3.3   </w:t>
      </w:r>
      <w:r>
        <w:rPr>
          <w:spacing w:val="40"/>
          <w:sz w:val="24"/>
          <w:szCs w:val="24"/>
        </w:rPr>
        <w:t xml:space="preserve"> </w:t>
      </w:r>
      <w:r>
        <w:rPr>
          <w:sz w:val="24"/>
          <w:szCs w:val="24"/>
        </w:rPr>
        <w:t>Desain Tampilan Halaman Ambil data</w:t>
      </w:r>
      <w:r>
        <w:rPr>
          <w:spacing w:val="-31"/>
          <w:sz w:val="24"/>
          <w:szCs w:val="24"/>
        </w:rPr>
        <w:t xml:space="preserve"> </w:t>
      </w:r>
      <w:r>
        <w:rPr>
          <w:sz w:val="24"/>
          <w:szCs w:val="24"/>
        </w:rPr>
        <w:t>.......................................</w:t>
      </w:r>
      <w:r>
        <w:rPr>
          <w:spacing w:val="19"/>
          <w:sz w:val="24"/>
          <w:szCs w:val="24"/>
        </w:rPr>
        <w:t>.</w:t>
      </w:r>
      <w:r>
        <w:rPr>
          <w:sz w:val="24"/>
          <w:szCs w:val="24"/>
        </w:rPr>
        <w:t>IV-11</w:t>
      </w:r>
    </w:p>
    <w:p w14:paraId="1247F48C" w14:textId="77777777" w:rsidR="0035164E" w:rsidRDefault="0035164E" w:rsidP="0035164E">
      <w:pPr>
        <w:spacing w:before="16" w:line="260" w:lineRule="exact"/>
        <w:rPr>
          <w:sz w:val="26"/>
          <w:szCs w:val="26"/>
        </w:rPr>
      </w:pPr>
    </w:p>
    <w:p w14:paraId="6D7D64EA" w14:textId="77777777" w:rsidR="0035164E" w:rsidRDefault="0035164E" w:rsidP="0035164E">
      <w:pPr>
        <w:ind w:left="1026"/>
        <w:rPr>
          <w:sz w:val="24"/>
          <w:szCs w:val="24"/>
        </w:rPr>
      </w:pPr>
      <w:r>
        <w:rPr>
          <w:sz w:val="24"/>
          <w:szCs w:val="24"/>
        </w:rPr>
        <w:t xml:space="preserve">4.3.4   </w:t>
      </w:r>
      <w:r>
        <w:rPr>
          <w:spacing w:val="40"/>
          <w:sz w:val="24"/>
          <w:szCs w:val="24"/>
        </w:rPr>
        <w:t xml:space="preserve"> </w:t>
      </w:r>
      <w:r>
        <w:rPr>
          <w:sz w:val="24"/>
          <w:szCs w:val="24"/>
        </w:rPr>
        <w:t>Desain Tampilan Halaman Komenta</w:t>
      </w:r>
      <w:r>
        <w:rPr>
          <w:spacing w:val="23"/>
          <w:sz w:val="24"/>
          <w:szCs w:val="24"/>
        </w:rPr>
        <w:t>r</w:t>
      </w:r>
      <w:r>
        <w:rPr>
          <w:sz w:val="24"/>
          <w:szCs w:val="24"/>
        </w:rPr>
        <w:t>.........................................</w:t>
      </w:r>
      <w:r>
        <w:rPr>
          <w:spacing w:val="19"/>
          <w:sz w:val="24"/>
          <w:szCs w:val="24"/>
        </w:rPr>
        <w:t>.</w:t>
      </w:r>
      <w:r>
        <w:rPr>
          <w:sz w:val="24"/>
          <w:szCs w:val="24"/>
        </w:rPr>
        <w:t>IV-14</w:t>
      </w:r>
    </w:p>
    <w:p w14:paraId="7E955ED6" w14:textId="77777777" w:rsidR="0035164E" w:rsidRDefault="0035164E" w:rsidP="0035164E">
      <w:pPr>
        <w:spacing w:before="16" w:line="260" w:lineRule="exact"/>
        <w:rPr>
          <w:sz w:val="26"/>
          <w:szCs w:val="26"/>
        </w:rPr>
      </w:pPr>
    </w:p>
    <w:p w14:paraId="4364456F" w14:textId="77777777" w:rsidR="0035164E" w:rsidRDefault="0035164E" w:rsidP="0035164E">
      <w:pPr>
        <w:ind w:left="1026"/>
        <w:rPr>
          <w:sz w:val="24"/>
          <w:szCs w:val="24"/>
        </w:rPr>
      </w:pPr>
      <w:r>
        <w:rPr>
          <w:sz w:val="24"/>
          <w:szCs w:val="24"/>
        </w:rPr>
        <w:t xml:space="preserve">4.3.5   </w:t>
      </w:r>
      <w:r>
        <w:rPr>
          <w:spacing w:val="40"/>
          <w:sz w:val="24"/>
          <w:szCs w:val="24"/>
        </w:rPr>
        <w:t xml:space="preserve"> </w:t>
      </w:r>
      <w:r>
        <w:rPr>
          <w:sz w:val="24"/>
          <w:szCs w:val="24"/>
        </w:rPr>
        <w:t>Desain Tampilan Halaman Cek Komentar</w:t>
      </w:r>
      <w:r>
        <w:rPr>
          <w:spacing w:val="-4"/>
          <w:sz w:val="24"/>
          <w:szCs w:val="24"/>
        </w:rPr>
        <w:t xml:space="preserve"> </w:t>
      </w:r>
      <w:r>
        <w:rPr>
          <w:sz w:val="24"/>
          <w:szCs w:val="24"/>
        </w:rPr>
        <w:t>.................................</w:t>
      </w:r>
      <w:r>
        <w:rPr>
          <w:spacing w:val="19"/>
          <w:sz w:val="24"/>
          <w:szCs w:val="24"/>
        </w:rPr>
        <w:t>.</w:t>
      </w:r>
      <w:r>
        <w:rPr>
          <w:sz w:val="24"/>
          <w:szCs w:val="24"/>
        </w:rPr>
        <w:t>IV-15</w:t>
      </w:r>
    </w:p>
    <w:p w14:paraId="78C87961" w14:textId="77777777" w:rsidR="0035164E" w:rsidRDefault="0035164E" w:rsidP="0035164E">
      <w:pPr>
        <w:spacing w:before="16" w:line="260" w:lineRule="exact"/>
        <w:rPr>
          <w:sz w:val="26"/>
          <w:szCs w:val="26"/>
        </w:rPr>
      </w:pPr>
    </w:p>
    <w:p w14:paraId="3DE57812" w14:textId="77777777" w:rsidR="0035164E" w:rsidRDefault="0035164E" w:rsidP="0035164E">
      <w:pPr>
        <w:ind w:left="1026"/>
        <w:rPr>
          <w:sz w:val="24"/>
          <w:szCs w:val="24"/>
        </w:rPr>
      </w:pPr>
      <w:r>
        <w:rPr>
          <w:sz w:val="24"/>
          <w:szCs w:val="24"/>
        </w:rPr>
        <w:t xml:space="preserve">4.3.6   </w:t>
      </w:r>
      <w:r>
        <w:rPr>
          <w:spacing w:val="40"/>
          <w:sz w:val="24"/>
          <w:szCs w:val="24"/>
        </w:rPr>
        <w:t xml:space="preserve"> </w:t>
      </w:r>
      <w:r>
        <w:rPr>
          <w:sz w:val="24"/>
          <w:szCs w:val="24"/>
        </w:rPr>
        <w:t>Desain Tampilan Halaman Validas</w:t>
      </w:r>
      <w:r>
        <w:rPr>
          <w:spacing w:val="2"/>
          <w:sz w:val="24"/>
          <w:szCs w:val="24"/>
        </w:rPr>
        <w:t>i</w:t>
      </w:r>
      <w:r>
        <w:rPr>
          <w:sz w:val="24"/>
          <w:szCs w:val="24"/>
        </w:rPr>
        <w:t>............................................</w:t>
      </w:r>
      <w:r>
        <w:rPr>
          <w:spacing w:val="19"/>
          <w:sz w:val="24"/>
          <w:szCs w:val="24"/>
        </w:rPr>
        <w:t>.</w:t>
      </w:r>
      <w:r>
        <w:rPr>
          <w:sz w:val="24"/>
          <w:szCs w:val="24"/>
        </w:rPr>
        <w:t>IV-16</w:t>
      </w:r>
    </w:p>
    <w:p w14:paraId="273C31DE" w14:textId="77777777" w:rsidR="0035164E" w:rsidRDefault="0035164E" w:rsidP="0035164E">
      <w:pPr>
        <w:spacing w:before="16" w:line="260" w:lineRule="exact"/>
        <w:rPr>
          <w:sz w:val="26"/>
          <w:szCs w:val="26"/>
        </w:rPr>
      </w:pPr>
    </w:p>
    <w:p w14:paraId="4B51D7A2" w14:textId="77777777" w:rsidR="0035164E" w:rsidRDefault="0035164E" w:rsidP="0035164E">
      <w:pPr>
        <w:ind w:left="586"/>
        <w:rPr>
          <w:sz w:val="24"/>
          <w:szCs w:val="24"/>
        </w:rPr>
      </w:pPr>
      <w:r>
        <w:rPr>
          <w:sz w:val="24"/>
          <w:szCs w:val="24"/>
        </w:rPr>
        <w:t>BAB V IMPLEMENTASI SISTE</w:t>
      </w:r>
      <w:r>
        <w:rPr>
          <w:spacing w:val="7"/>
          <w:sz w:val="24"/>
          <w:szCs w:val="24"/>
        </w:rPr>
        <w:t>M</w:t>
      </w:r>
      <w:r>
        <w:rPr>
          <w:sz w:val="24"/>
          <w:szCs w:val="24"/>
        </w:rPr>
        <w:t>...................................................................</w:t>
      </w:r>
      <w:r>
        <w:rPr>
          <w:spacing w:val="-21"/>
          <w:sz w:val="24"/>
          <w:szCs w:val="24"/>
        </w:rPr>
        <w:t xml:space="preserve"> </w:t>
      </w:r>
      <w:r>
        <w:rPr>
          <w:sz w:val="24"/>
          <w:szCs w:val="24"/>
        </w:rPr>
        <w:t>V-1</w:t>
      </w:r>
    </w:p>
    <w:p w14:paraId="1DCA2E5B" w14:textId="77777777" w:rsidR="0035164E" w:rsidRDefault="0035164E" w:rsidP="0035164E">
      <w:pPr>
        <w:spacing w:before="16" w:line="260" w:lineRule="exact"/>
        <w:rPr>
          <w:sz w:val="26"/>
          <w:szCs w:val="26"/>
        </w:rPr>
      </w:pPr>
    </w:p>
    <w:p w14:paraId="70611DFD" w14:textId="77777777" w:rsidR="0035164E" w:rsidRDefault="0035164E" w:rsidP="0035164E">
      <w:pPr>
        <w:ind w:left="806"/>
        <w:rPr>
          <w:sz w:val="24"/>
          <w:szCs w:val="24"/>
        </w:rPr>
      </w:pPr>
      <w:r>
        <w:rPr>
          <w:sz w:val="24"/>
          <w:szCs w:val="24"/>
        </w:rPr>
        <w:t xml:space="preserve">5.1      </w:t>
      </w:r>
      <w:r>
        <w:rPr>
          <w:spacing w:val="20"/>
          <w:sz w:val="24"/>
          <w:szCs w:val="24"/>
        </w:rPr>
        <w:t xml:space="preserve"> </w:t>
      </w:r>
      <w:r>
        <w:rPr>
          <w:sz w:val="24"/>
          <w:szCs w:val="24"/>
        </w:rPr>
        <w:t>Implementasi Data</w:t>
      </w:r>
      <w:r>
        <w:rPr>
          <w:spacing w:val="-5"/>
          <w:sz w:val="24"/>
          <w:szCs w:val="24"/>
        </w:rPr>
        <w:t xml:space="preserve"> </w:t>
      </w:r>
      <w:r>
        <w:rPr>
          <w:sz w:val="24"/>
          <w:szCs w:val="24"/>
        </w:rPr>
        <w:t>..............................................................................</w:t>
      </w:r>
      <w:r>
        <w:rPr>
          <w:spacing w:val="-21"/>
          <w:sz w:val="24"/>
          <w:szCs w:val="24"/>
        </w:rPr>
        <w:t xml:space="preserve"> </w:t>
      </w:r>
      <w:r>
        <w:rPr>
          <w:sz w:val="24"/>
          <w:szCs w:val="24"/>
        </w:rPr>
        <w:t>V-1</w:t>
      </w:r>
    </w:p>
    <w:p w14:paraId="58C8774F" w14:textId="77777777" w:rsidR="0035164E" w:rsidRDefault="0035164E" w:rsidP="0035164E">
      <w:pPr>
        <w:spacing w:before="16" w:line="260" w:lineRule="exact"/>
        <w:rPr>
          <w:sz w:val="26"/>
          <w:szCs w:val="26"/>
        </w:rPr>
      </w:pPr>
    </w:p>
    <w:p w14:paraId="1D95EA0B" w14:textId="77777777" w:rsidR="0035164E" w:rsidRDefault="0035164E" w:rsidP="0035164E">
      <w:pPr>
        <w:ind w:left="1026"/>
        <w:rPr>
          <w:sz w:val="24"/>
          <w:szCs w:val="24"/>
        </w:rPr>
      </w:pPr>
      <w:r>
        <w:rPr>
          <w:sz w:val="24"/>
          <w:szCs w:val="24"/>
        </w:rPr>
        <w:t xml:space="preserve">5.1.1   </w:t>
      </w:r>
      <w:r>
        <w:rPr>
          <w:spacing w:val="40"/>
          <w:sz w:val="24"/>
          <w:szCs w:val="24"/>
        </w:rPr>
        <w:t xml:space="preserve"> </w:t>
      </w:r>
      <w:r>
        <w:rPr>
          <w:sz w:val="24"/>
          <w:szCs w:val="24"/>
        </w:rPr>
        <w:t>Implementasi Data Komentar</w:t>
      </w:r>
      <w:r>
        <w:rPr>
          <w:spacing w:val="-4"/>
          <w:sz w:val="24"/>
          <w:szCs w:val="24"/>
        </w:rPr>
        <w:t xml:space="preserve"> </w:t>
      </w:r>
      <w:r>
        <w:rPr>
          <w:sz w:val="24"/>
          <w:szCs w:val="24"/>
        </w:rPr>
        <w:t>.........................................................</w:t>
      </w:r>
      <w:r>
        <w:rPr>
          <w:spacing w:val="-21"/>
          <w:sz w:val="24"/>
          <w:szCs w:val="24"/>
        </w:rPr>
        <w:t xml:space="preserve"> </w:t>
      </w:r>
      <w:r>
        <w:rPr>
          <w:sz w:val="24"/>
          <w:szCs w:val="24"/>
        </w:rPr>
        <w:t>V-1</w:t>
      </w:r>
    </w:p>
    <w:p w14:paraId="1B406165" w14:textId="77777777" w:rsidR="0035164E" w:rsidRDefault="0035164E" w:rsidP="0035164E">
      <w:pPr>
        <w:spacing w:before="16" w:line="260" w:lineRule="exact"/>
        <w:rPr>
          <w:sz w:val="26"/>
          <w:szCs w:val="26"/>
        </w:rPr>
      </w:pPr>
    </w:p>
    <w:p w14:paraId="0FE5186A" w14:textId="77777777" w:rsidR="0035164E" w:rsidRDefault="0035164E" w:rsidP="0035164E">
      <w:pPr>
        <w:ind w:left="1026"/>
        <w:rPr>
          <w:sz w:val="24"/>
          <w:szCs w:val="24"/>
        </w:rPr>
      </w:pPr>
      <w:r>
        <w:rPr>
          <w:sz w:val="24"/>
          <w:szCs w:val="24"/>
        </w:rPr>
        <w:t xml:space="preserve">5.1.2   </w:t>
      </w:r>
      <w:r>
        <w:rPr>
          <w:spacing w:val="40"/>
          <w:sz w:val="24"/>
          <w:szCs w:val="24"/>
        </w:rPr>
        <w:t xml:space="preserve"> </w:t>
      </w:r>
      <w:r>
        <w:rPr>
          <w:sz w:val="24"/>
          <w:szCs w:val="24"/>
        </w:rPr>
        <w:t>Implementasi Data Use</w:t>
      </w:r>
      <w:r>
        <w:rPr>
          <w:spacing w:val="22"/>
          <w:sz w:val="24"/>
          <w:szCs w:val="24"/>
        </w:rPr>
        <w:t>r</w:t>
      </w:r>
      <w:r>
        <w:rPr>
          <w:sz w:val="24"/>
          <w:szCs w:val="24"/>
        </w:rPr>
        <w:t>..................................................................</w:t>
      </w:r>
      <w:r>
        <w:rPr>
          <w:spacing w:val="-21"/>
          <w:sz w:val="24"/>
          <w:szCs w:val="24"/>
        </w:rPr>
        <w:t xml:space="preserve"> </w:t>
      </w:r>
      <w:r>
        <w:rPr>
          <w:sz w:val="24"/>
          <w:szCs w:val="24"/>
        </w:rPr>
        <w:t>V-2</w:t>
      </w:r>
    </w:p>
    <w:p w14:paraId="62E6613D" w14:textId="77777777" w:rsidR="0035164E" w:rsidRDefault="0035164E" w:rsidP="0035164E">
      <w:pPr>
        <w:spacing w:before="16" w:line="260" w:lineRule="exact"/>
        <w:rPr>
          <w:sz w:val="26"/>
          <w:szCs w:val="26"/>
        </w:rPr>
      </w:pPr>
    </w:p>
    <w:p w14:paraId="3B2D4CFC" w14:textId="77777777" w:rsidR="0035164E" w:rsidRDefault="0035164E" w:rsidP="0035164E">
      <w:pPr>
        <w:ind w:left="1026"/>
        <w:rPr>
          <w:sz w:val="24"/>
          <w:szCs w:val="24"/>
        </w:rPr>
      </w:pPr>
      <w:r>
        <w:rPr>
          <w:sz w:val="24"/>
          <w:szCs w:val="24"/>
        </w:rPr>
        <w:t xml:space="preserve">5.1.3   </w:t>
      </w:r>
      <w:r>
        <w:rPr>
          <w:spacing w:val="40"/>
          <w:sz w:val="24"/>
          <w:szCs w:val="24"/>
        </w:rPr>
        <w:t xml:space="preserve"> </w:t>
      </w:r>
      <w:r>
        <w:rPr>
          <w:sz w:val="24"/>
          <w:szCs w:val="24"/>
        </w:rPr>
        <w:t>Implementasi Data Komentar Sementar</w:t>
      </w:r>
      <w:r>
        <w:rPr>
          <w:spacing w:val="3"/>
          <w:sz w:val="24"/>
          <w:szCs w:val="24"/>
        </w:rPr>
        <w:t>a</w:t>
      </w:r>
      <w:r>
        <w:rPr>
          <w:sz w:val="24"/>
          <w:szCs w:val="24"/>
        </w:rPr>
        <w:t>........................................</w:t>
      </w:r>
      <w:r>
        <w:rPr>
          <w:spacing w:val="-21"/>
          <w:sz w:val="24"/>
          <w:szCs w:val="24"/>
        </w:rPr>
        <w:t xml:space="preserve"> </w:t>
      </w:r>
      <w:r>
        <w:rPr>
          <w:sz w:val="24"/>
          <w:szCs w:val="24"/>
        </w:rPr>
        <w:t>V-3</w:t>
      </w:r>
    </w:p>
    <w:p w14:paraId="53EF21A2" w14:textId="77777777" w:rsidR="0035164E" w:rsidRDefault="0035164E" w:rsidP="0035164E">
      <w:pPr>
        <w:spacing w:before="16" w:line="260" w:lineRule="exact"/>
        <w:rPr>
          <w:sz w:val="26"/>
          <w:szCs w:val="26"/>
        </w:rPr>
      </w:pPr>
    </w:p>
    <w:p w14:paraId="17EA25A3" w14:textId="77777777" w:rsidR="0035164E" w:rsidRDefault="0035164E" w:rsidP="0035164E">
      <w:pPr>
        <w:ind w:left="806"/>
        <w:rPr>
          <w:sz w:val="24"/>
          <w:szCs w:val="24"/>
        </w:rPr>
      </w:pPr>
      <w:r>
        <w:rPr>
          <w:sz w:val="24"/>
          <w:szCs w:val="24"/>
        </w:rPr>
        <w:t xml:space="preserve">5.2      </w:t>
      </w:r>
      <w:r>
        <w:rPr>
          <w:spacing w:val="20"/>
          <w:sz w:val="24"/>
          <w:szCs w:val="24"/>
        </w:rPr>
        <w:t xml:space="preserve"> </w:t>
      </w:r>
      <w:r>
        <w:rPr>
          <w:sz w:val="24"/>
          <w:szCs w:val="24"/>
        </w:rPr>
        <w:t>Implementasi Prose</w:t>
      </w:r>
      <w:r>
        <w:rPr>
          <w:spacing w:val="1"/>
          <w:sz w:val="24"/>
          <w:szCs w:val="24"/>
        </w:rPr>
        <w:t>s</w:t>
      </w:r>
      <w:r>
        <w:rPr>
          <w:sz w:val="24"/>
          <w:szCs w:val="24"/>
        </w:rPr>
        <w:t>............................................................................</w:t>
      </w:r>
      <w:r>
        <w:rPr>
          <w:spacing w:val="-21"/>
          <w:sz w:val="24"/>
          <w:szCs w:val="24"/>
        </w:rPr>
        <w:t xml:space="preserve"> </w:t>
      </w:r>
      <w:r>
        <w:rPr>
          <w:sz w:val="24"/>
          <w:szCs w:val="24"/>
        </w:rPr>
        <w:t>V-4</w:t>
      </w:r>
    </w:p>
    <w:p w14:paraId="0CB29344" w14:textId="77777777" w:rsidR="0035164E" w:rsidRDefault="0035164E" w:rsidP="0035164E">
      <w:pPr>
        <w:spacing w:before="16" w:line="260" w:lineRule="exact"/>
        <w:rPr>
          <w:sz w:val="26"/>
          <w:szCs w:val="26"/>
        </w:rPr>
      </w:pPr>
    </w:p>
    <w:p w14:paraId="39C86242" w14:textId="77777777" w:rsidR="0035164E" w:rsidRDefault="0035164E" w:rsidP="0035164E">
      <w:pPr>
        <w:ind w:left="1026"/>
        <w:rPr>
          <w:sz w:val="24"/>
          <w:szCs w:val="24"/>
        </w:rPr>
      </w:pPr>
      <w:r>
        <w:rPr>
          <w:sz w:val="24"/>
          <w:szCs w:val="24"/>
        </w:rPr>
        <w:t xml:space="preserve">5.2.1   </w:t>
      </w:r>
      <w:r>
        <w:rPr>
          <w:spacing w:val="40"/>
          <w:sz w:val="24"/>
          <w:szCs w:val="24"/>
        </w:rPr>
        <w:t xml:space="preserve"> </w:t>
      </w:r>
      <w:r>
        <w:rPr>
          <w:sz w:val="24"/>
          <w:szCs w:val="24"/>
        </w:rPr>
        <w:t>Implementasi Proses Crawlin</w:t>
      </w:r>
      <w:r>
        <w:rPr>
          <w:spacing w:val="8"/>
          <w:sz w:val="24"/>
          <w:szCs w:val="24"/>
        </w:rPr>
        <w:t>g</w:t>
      </w:r>
      <w:r>
        <w:rPr>
          <w:sz w:val="24"/>
          <w:szCs w:val="24"/>
        </w:rPr>
        <w:t>........................................................</w:t>
      </w:r>
      <w:r>
        <w:rPr>
          <w:spacing w:val="-21"/>
          <w:sz w:val="24"/>
          <w:szCs w:val="24"/>
        </w:rPr>
        <w:t xml:space="preserve"> </w:t>
      </w:r>
      <w:r>
        <w:rPr>
          <w:sz w:val="24"/>
          <w:szCs w:val="24"/>
        </w:rPr>
        <w:t>V-5</w:t>
      </w:r>
    </w:p>
    <w:p w14:paraId="576E4D8D" w14:textId="77777777" w:rsidR="0035164E" w:rsidRDefault="0035164E" w:rsidP="0035164E">
      <w:pPr>
        <w:spacing w:before="16" w:line="260" w:lineRule="exact"/>
        <w:rPr>
          <w:sz w:val="26"/>
          <w:szCs w:val="26"/>
        </w:rPr>
      </w:pPr>
    </w:p>
    <w:p w14:paraId="3DA1F051" w14:textId="77777777" w:rsidR="0035164E" w:rsidRDefault="0035164E" w:rsidP="0035164E">
      <w:pPr>
        <w:ind w:left="1026"/>
        <w:rPr>
          <w:sz w:val="24"/>
          <w:szCs w:val="24"/>
        </w:rPr>
      </w:pPr>
      <w:r>
        <w:rPr>
          <w:sz w:val="24"/>
          <w:szCs w:val="24"/>
        </w:rPr>
        <w:t xml:space="preserve">5.2.2   </w:t>
      </w:r>
      <w:r>
        <w:rPr>
          <w:spacing w:val="40"/>
          <w:sz w:val="24"/>
          <w:szCs w:val="24"/>
        </w:rPr>
        <w:t xml:space="preserve"> </w:t>
      </w:r>
      <w:r>
        <w:rPr>
          <w:sz w:val="24"/>
          <w:szCs w:val="24"/>
        </w:rPr>
        <w:t>Implementasi Proses Preprocessing</w:t>
      </w:r>
      <w:r>
        <w:rPr>
          <w:spacing w:val="-25"/>
          <w:sz w:val="24"/>
          <w:szCs w:val="24"/>
        </w:rPr>
        <w:t xml:space="preserve"> </w:t>
      </w:r>
      <w:r>
        <w:rPr>
          <w:sz w:val="24"/>
          <w:szCs w:val="24"/>
        </w:rPr>
        <w:t>................................................</w:t>
      </w:r>
      <w:r>
        <w:rPr>
          <w:spacing w:val="-21"/>
          <w:sz w:val="24"/>
          <w:szCs w:val="24"/>
        </w:rPr>
        <w:t xml:space="preserve"> </w:t>
      </w:r>
      <w:r>
        <w:rPr>
          <w:sz w:val="24"/>
          <w:szCs w:val="24"/>
        </w:rPr>
        <w:t>V-8</w:t>
      </w:r>
    </w:p>
    <w:p w14:paraId="088D21F4" w14:textId="77777777" w:rsidR="0035164E" w:rsidRDefault="0035164E" w:rsidP="0035164E">
      <w:pPr>
        <w:spacing w:before="16" w:line="260" w:lineRule="exact"/>
        <w:rPr>
          <w:sz w:val="26"/>
          <w:szCs w:val="26"/>
        </w:rPr>
      </w:pPr>
    </w:p>
    <w:p w14:paraId="295C4EE8" w14:textId="77777777" w:rsidR="0035164E" w:rsidRDefault="0035164E" w:rsidP="0035164E">
      <w:pPr>
        <w:ind w:left="1026"/>
        <w:rPr>
          <w:sz w:val="24"/>
          <w:szCs w:val="24"/>
        </w:rPr>
      </w:pPr>
      <w:r>
        <w:rPr>
          <w:sz w:val="24"/>
          <w:szCs w:val="24"/>
        </w:rPr>
        <w:t xml:space="preserve">5.2.3   </w:t>
      </w:r>
      <w:r>
        <w:rPr>
          <w:spacing w:val="40"/>
          <w:sz w:val="24"/>
          <w:szCs w:val="24"/>
        </w:rPr>
        <w:t xml:space="preserve"> </w:t>
      </w:r>
      <w:r>
        <w:rPr>
          <w:sz w:val="24"/>
          <w:szCs w:val="24"/>
        </w:rPr>
        <w:t>Implementasi Proses Feature Extractio</w:t>
      </w:r>
      <w:r>
        <w:rPr>
          <w:spacing w:val="22"/>
          <w:sz w:val="24"/>
          <w:szCs w:val="24"/>
        </w:rPr>
        <w:t>n</w:t>
      </w:r>
      <w:r>
        <w:rPr>
          <w:sz w:val="24"/>
          <w:szCs w:val="24"/>
        </w:rPr>
        <w:t>.......................................</w:t>
      </w:r>
      <w:r>
        <w:rPr>
          <w:spacing w:val="-21"/>
          <w:sz w:val="24"/>
          <w:szCs w:val="24"/>
        </w:rPr>
        <w:t xml:space="preserve"> </w:t>
      </w:r>
      <w:r>
        <w:rPr>
          <w:sz w:val="24"/>
          <w:szCs w:val="24"/>
        </w:rPr>
        <w:t>V-11</w:t>
      </w:r>
    </w:p>
    <w:p w14:paraId="554BD5C6" w14:textId="77777777" w:rsidR="0035164E" w:rsidRDefault="0035164E" w:rsidP="0035164E">
      <w:pPr>
        <w:spacing w:before="16" w:line="260" w:lineRule="exact"/>
        <w:rPr>
          <w:sz w:val="26"/>
          <w:szCs w:val="26"/>
        </w:rPr>
      </w:pPr>
    </w:p>
    <w:p w14:paraId="5954EF4F" w14:textId="77777777" w:rsidR="0035164E" w:rsidRDefault="0035164E" w:rsidP="0035164E">
      <w:pPr>
        <w:ind w:left="1026"/>
        <w:rPr>
          <w:sz w:val="24"/>
          <w:szCs w:val="24"/>
        </w:rPr>
      </w:pPr>
      <w:r>
        <w:rPr>
          <w:sz w:val="24"/>
          <w:szCs w:val="24"/>
        </w:rPr>
        <w:t xml:space="preserve">5.2.4   </w:t>
      </w:r>
      <w:r>
        <w:rPr>
          <w:spacing w:val="40"/>
          <w:sz w:val="24"/>
          <w:szCs w:val="24"/>
        </w:rPr>
        <w:t xml:space="preserve"> </w:t>
      </w:r>
      <w:r>
        <w:rPr>
          <w:sz w:val="24"/>
          <w:szCs w:val="24"/>
        </w:rPr>
        <w:t>Implementasi Proses Klasifikasi</w:t>
      </w:r>
      <w:r>
        <w:rPr>
          <w:spacing w:val="-18"/>
          <w:sz w:val="24"/>
          <w:szCs w:val="24"/>
        </w:rPr>
        <w:t xml:space="preserve"> </w:t>
      </w:r>
      <w:r>
        <w:rPr>
          <w:sz w:val="24"/>
          <w:szCs w:val="24"/>
        </w:rPr>
        <w:t>...................................................</w:t>
      </w:r>
      <w:r>
        <w:rPr>
          <w:spacing w:val="-21"/>
          <w:sz w:val="24"/>
          <w:szCs w:val="24"/>
        </w:rPr>
        <w:t xml:space="preserve"> </w:t>
      </w:r>
      <w:r>
        <w:rPr>
          <w:sz w:val="24"/>
          <w:szCs w:val="24"/>
        </w:rPr>
        <w:t>V-13</w:t>
      </w:r>
    </w:p>
    <w:p w14:paraId="2A6D967F" w14:textId="77777777" w:rsidR="0035164E" w:rsidRDefault="0035164E" w:rsidP="0035164E">
      <w:pPr>
        <w:spacing w:before="16" w:line="260" w:lineRule="exact"/>
        <w:rPr>
          <w:sz w:val="26"/>
          <w:szCs w:val="26"/>
        </w:rPr>
      </w:pPr>
    </w:p>
    <w:p w14:paraId="49335616" w14:textId="77777777" w:rsidR="0035164E" w:rsidRDefault="0035164E" w:rsidP="0035164E">
      <w:pPr>
        <w:ind w:left="586"/>
        <w:rPr>
          <w:sz w:val="24"/>
          <w:szCs w:val="24"/>
        </w:rPr>
      </w:pPr>
      <w:r>
        <w:rPr>
          <w:sz w:val="24"/>
          <w:szCs w:val="24"/>
        </w:rPr>
        <w:t>BAB VI UJI COBA DAN EVALUAS</w:t>
      </w:r>
      <w:r>
        <w:rPr>
          <w:spacing w:val="14"/>
          <w:sz w:val="24"/>
          <w:szCs w:val="24"/>
        </w:rPr>
        <w:t>I</w:t>
      </w:r>
      <w:r>
        <w:rPr>
          <w:sz w:val="24"/>
          <w:szCs w:val="24"/>
        </w:rPr>
        <w:t>............................................................</w:t>
      </w:r>
      <w:r>
        <w:rPr>
          <w:spacing w:val="19"/>
          <w:sz w:val="24"/>
          <w:szCs w:val="24"/>
        </w:rPr>
        <w:t>.</w:t>
      </w:r>
      <w:r>
        <w:rPr>
          <w:sz w:val="24"/>
          <w:szCs w:val="24"/>
        </w:rPr>
        <w:t>VI-1</w:t>
      </w:r>
    </w:p>
    <w:p w14:paraId="517A5C90" w14:textId="77777777" w:rsidR="0035164E" w:rsidRDefault="0035164E" w:rsidP="0035164E">
      <w:pPr>
        <w:spacing w:before="16" w:line="260" w:lineRule="exact"/>
        <w:rPr>
          <w:sz w:val="26"/>
          <w:szCs w:val="26"/>
        </w:rPr>
      </w:pPr>
    </w:p>
    <w:p w14:paraId="5E3DE098" w14:textId="77777777" w:rsidR="0035164E" w:rsidRDefault="0035164E" w:rsidP="0035164E">
      <w:pPr>
        <w:ind w:left="806"/>
        <w:rPr>
          <w:sz w:val="24"/>
          <w:szCs w:val="24"/>
        </w:rPr>
      </w:pPr>
      <w:r>
        <w:rPr>
          <w:sz w:val="24"/>
          <w:szCs w:val="24"/>
        </w:rPr>
        <w:t xml:space="preserve">6.1      </w:t>
      </w:r>
      <w:r>
        <w:rPr>
          <w:spacing w:val="20"/>
          <w:sz w:val="24"/>
          <w:szCs w:val="24"/>
        </w:rPr>
        <w:t xml:space="preserve"> </w:t>
      </w:r>
      <w:r>
        <w:rPr>
          <w:sz w:val="24"/>
          <w:szCs w:val="24"/>
        </w:rPr>
        <w:t>Verifikas</w:t>
      </w:r>
      <w:r>
        <w:rPr>
          <w:spacing w:val="15"/>
          <w:sz w:val="24"/>
          <w:szCs w:val="24"/>
        </w:rPr>
        <w:t>i</w:t>
      </w:r>
      <w:r>
        <w:rPr>
          <w:sz w:val="24"/>
          <w:szCs w:val="24"/>
        </w:rPr>
        <w:t>...........................................................................................</w:t>
      </w:r>
      <w:r>
        <w:rPr>
          <w:spacing w:val="19"/>
          <w:sz w:val="24"/>
          <w:szCs w:val="24"/>
        </w:rPr>
        <w:t>.</w:t>
      </w:r>
      <w:r>
        <w:rPr>
          <w:sz w:val="24"/>
          <w:szCs w:val="24"/>
        </w:rPr>
        <w:t>VI-1</w:t>
      </w:r>
    </w:p>
    <w:p w14:paraId="06DE10B9" w14:textId="77777777" w:rsidR="0035164E" w:rsidRDefault="0035164E" w:rsidP="0035164E">
      <w:pPr>
        <w:spacing w:before="16" w:line="260" w:lineRule="exact"/>
        <w:rPr>
          <w:sz w:val="26"/>
          <w:szCs w:val="26"/>
        </w:rPr>
      </w:pPr>
    </w:p>
    <w:p w14:paraId="10343318" w14:textId="77777777" w:rsidR="0035164E" w:rsidRDefault="0035164E" w:rsidP="0035164E">
      <w:pPr>
        <w:spacing w:line="260" w:lineRule="exact"/>
        <w:ind w:left="1026"/>
        <w:rPr>
          <w:sz w:val="24"/>
          <w:szCs w:val="24"/>
        </w:rPr>
      </w:pPr>
      <w:r>
        <w:rPr>
          <w:position w:val="-1"/>
          <w:sz w:val="24"/>
          <w:szCs w:val="24"/>
        </w:rPr>
        <w:t xml:space="preserve">6.1.1   </w:t>
      </w:r>
      <w:r>
        <w:rPr>
          <w:spacing w:val="40"/>
          <w:position w:val="-1"/>
          <w:sz w:val="24"/>
          <w:szCs w:val="24"/>
        </w:rPr>
        <w:t xml:space="preserve"> </w:t>
      </w:r>
      <w:r>
        <w:rPr>
          <w:position w:val="-1"/>
          <w:sz w:val="24"/>
          <w:szCs w:val="24"/>
        </w:rPr>
        <w:t>Fitur Login</w:t>
      </w:r>
      <w:r>
        <w:rPr>
          <w:spacing w:val="-6"/>
          <w:position w:val="-1"/>
          <w:sz w:val="24"/>
          <w:szCs w:val="24"/>
        </w:rPr>
        <w:t xml:space="preserve"> </w:t>
      </w:r>
      <w:r>
        <w:rPr>
          <w:position w:val="-1"/>
          <w:sz w:val="24"/>
          <w:szCs w:val="24"/>
        </w:rPr>
        <w:t>....................................................................................</w:t>
      </w:r>
      <w:r>
        <w:rPr>
          <w:spacing w:val="19"/>
          <w:position w:val="-1"/>
          <w:sz w:val="24"/>
          <w:szCs w:val="24"/>
        </w:rPr>
        <w:t>.</w:t>
      </w:r>
      <w:r>
        <w:rPr>
          <w:position w:val="-1"/>
          <w:sz w:val="24"/>
          <w:szCs w:val="24"/>
        </w:rPr>
        <w:t>VI-1</w:t>
      </w:r>
    </w:p>
    <w:p w14:paraId="3D98E7CD" w14:textId="77777777" w:rsidR="0035164E" w:rsidRDefault="0035164E" w:rsidP="0035164E">
      <w:pPr>
        <w:spacing w:before="2" w:line="180" w:lineRule="exact"/>
        <w:rPr>
          <w:sz w:val="18"/>
          <w:szCs w:val="18"/>
        </w:rPr>
      </w:pPr>
    </w:p>
    <w:p w14:paraId="2E017346" w14:textId="77777777" w:rsidR="0035164E" w:rsidRDefault="0035164E" w:rsidP="0035164E">
      <w:pPr>
        <w:spacing w:before="18"/>
        <w:ind w:left="4445" w:right="3957"/>
        <w:jc w:val="center"/>
        <w:rPr>
          <w:rFonts w:ascii="Calibri" w:eastAsia="Calibri" w:hAnsi="Calibri" w:cs="Calibri"/>
          <w:sz w:val="22"/>
          <w:szCs w:val="22"/>
        </w:rPr>
        <w:sectPr w:rsidR="0035164E" w:rsidSect="00D459F2">
          <w:headerReference w:type="default" r:id="rId16"/>
          <w:pgSz w:w="11900" w:h="16840"/>
          <w:pgMar w:top="1580" w:right="1600" w:bottom="280" w:left="1680" w:header="0" w:footer="0" w:gutter="0"/>
          <w:cols w:space="720"/>
        </w:sectPr>
      </w:pPr>
      <w:r>
        <w:rPr>
          <w:rFonts w:ascii="Calibri" w:eastAsia="Calibri" w:hAnsi="Calibri" w:cs="Calibri"/>
          <w:sz w:val="22"/>
          <w:szCs w:val="22"/>
        </w:rPr>
        <w:t>xi</w:t>
      </w:r>
    </w:p>
    <w:p w14:paraId="08B00911" w14:textId="77777777" w:rsidR="0035164E" w:rsidRDefault="0035164E" w:rsidP="0035164E">
      <w:pPr>
        <w:spacing w:line="200" w:lineRule="exact"/>
      </w:pPr>
    </w:p>
    <w:p w14:paraId="64589356" w14:textId="77777777" w:rsidR="0035164E" w:rsidRDefault="0035164E" w:rsidP="0035164E">
      <w:pPr>
        <w:spacing w:line="200" w:lineRule="exact"/>
      </w:pPr>
    </w:p>
    <w:p w14:paraId="351932FE" w14:textId="77777777" w:rsidR="0035164E" w:rsidRDefault="0035164E" w:rsidP="0035164E">
      <w:pPr>
        <w:spacing w:before="18" w:line="240" w:lineRule="exact"/>
        <w:rPr>
          <w:sz w:val="24"/>
          <w:szCs w:val="24"/>
        </w:rPr>
      </w:pPr>
    </w:p>
    <w:p w14:paraId="22C61191" w14:textId="77777777" w:rsidR="0035164E" w:rsidRDefault="0035164E" w:rsidP="0035164E">
      <w:pPr>
        <w:spacing w:before="29"/>
        <w:ind w:left="1026"/>
        <w:rPr>
          <w:sz w:val="24"/>
          <w:szCs w:val="24"/>
        </w:rPr>
      </w:pPr>
      <w:r>
        <w:rPr>
          <w:sz w:val="24"/>
          <w:szCs w:val="24"/>
        </w:rPr>
        <w:t xml:space="preserve">6.1.2   </w:t>
      </w:r>
      <w:r>
        <w:rPr>
          <w:spacing w:val="40"/>
          <w:sz w:val="24"/>
          <w:szCs w:val="24"/>
        </w:rPr>
        <w:t xml:space="preserve"> </w:t>
      </w:r>
      <w:r>
        <w:rPr>
          <w:sz w:val="24"/>
          <w:szCs w:val="24"/>
        </w:rPr>
        <w:t>Fitur Ambil Data</w:t>
      </w:r>
      <w:r>
        <w:rPr>
          <w:spacing w:val="-19"/>
          <w:sz w:val="24"/>
          <w:szCs w:val="24"/>
        </w:rPr>
        <w:t xml:space="preserve"> </w:t>
      </w:r>
      <w:r>
        <w:rPr>
          <w:sz w:val="24"/>
          <w:szCs w:val="24"/>
        </w:rPr>
        <w:t>...........................................................................</w:t>
      </w:r>
      <w:r>
        <w:rPr>
          <w:spacing w:val="19"/>
          <w:sz w:val="24"/>
          <w:szCs w:val="24"/>
        </w:rPr>
        <w:t>.</w:t>
      </w:r>
      <w:r>
        <w:rPr>
          <w:sz w:val="24"/>
          <w:szCs w:val="24"/>
        </w:rPr>
        <w:t>VI-3</w:t>
      </w:r>
    </w:p>
    <w:p w14:paraId="239CB29B" w14:textId="77777777" w:rsidR="0035164E" w:rsidRDefault="0035164E" w:rsidP="0035164E">
      <w:pPr>
        <w:spacing w:before="16" w:line="260" w:lineRule="exact"/>
        <w:rPr>
          <w:sz w:val="26"/>
          <w:szCs w:val="26"/>
        </w:rPr>
      </w:pPr>
    </w:p>
    <w:p w14:paraId="4D7CB05C" w14:textId="77777777" w:rsidR="0035164E" w:rsidRDefault="0035164E" w:rsidP="0035164E">
      <w:pPr>
        <w:ind w:left="1026"/>
        <w:rPr>
          <w:sz w:val="24"/>
          <w:szCs w:val="24"/>
        </w:rPr>
      </w:pPr>
      <w:r>
        <w:rPr>
          <w:sz w:val="24"/>
          <w:szCs w:val="24"/>
        </w:rPr>
        <w:t xml:space="preserve">6.1.3   </w:t>
      </w:r>
      <w:r>
        <w:rPr>
          <w:spacing w:val="40"/>
          <w:sz w:val="24"/>
          <w:szCs w:val="24"/>
        </w:rPr>
        <w:t xml:space="preserve"> </w:t>
      </w:r>
      <w:r>
        <w:rPr>
          <w:sz w:val="24"/>
          <w:szCs w:val="24"/>
        </w:rPr>
        <w:t>Fitur Cek Komenta</w:t>
      </w:r>
      <w:r>
        <w:rPr>
          <w:spacing w:val="1"/>
          <w:sz w:val="24"/>
          <w:szCs w:val="24"/>
        </w:rPr>
        <w:t>r</w:t>
      </w:r>
      <w:r>
        <w:rPr>
          <w:sz w:val="24"/>
          <w:szCs w:val="24"/>
        </w:rPr>
        <w:t>.....................................................................</w:t>
      </w:r>
      <w:r>
        <w:rPr>
          <w:spacing w:val="19"/>
          <w:sz w:val="24"/>
          <w:szCs w:val="24"/>
        </w:rPr>
        <w:t>.</w:t>
      </w:r>
      <w:r>
        <w:rPr>
          <w:sz w:val="24"/>
          <w:szCs w:val="24"/>
        </w:rPr>
        <w:t>VI-11</w:t>
      </w:r>
    </w:p>
    <w:p w14:paraId="4386A146" w14:textId="77777777" w:rsidR="0035164E" w:rsidRDefault="0035164E" w:rsidP="0035164E">
      <w:pPr>
        <w:spacing w:before="16" w:line="260" w:lineRule="exact"/>
        <w:rPr>
          <w:sz w:val="26"/>
          <w:szCs w:val="26"/>
        </w:rPr>
      </w:pPr>
    </w:p>
    <w:p w14:paraId="1EE5CAD5" w14:textId="77777777" w:rsidR="0035164E" w:rsidRDefault="0035164E" w:rsidP="0035164E">
      <w:pPr>
        <w:ind w:left="1026"/>
        <w:rPr>
          <w:sz w:val="24"/>
          <w:szCs w:val="24"/>
        </w:rPr>
      </w:pPr>
      <w:r>
        <w:rPr>
          <w:sz w:val="24"/>
          <w:szCs w:val="24"/>
        </w:rPr>
        <w:t xml:space="preserve">6.1.4   </w:t>
      </w:r>
      <w:r>
        <w:rPr>
          <w:spacing w:val="40"/>
          <w:sz w:val="24"/>
          <w:szCs w:val="24"/>
        </w:rPr>
        <w:t xml:space="preserve"> </w:t>
      </w:r>
      <w:r>
        <w:rPr>
          <w:sz w:val="24"/>
          <w:szCs w:val="24"/>
        </w:rPr>
        <w:t>Fitur Tampilan Semua Komenta</w:t>
      </w:r>
      <w:r>
        <w:rPr>
          <w:spacing w:val="15"/>
          <w:sz w:val="24"/>
          <w:szCs w:val="24"/>
        </w:rPr>
        <w:t>r</w:t>
      </w:r>
      <w:r>
        <w:rPr>
          <w:sz w:val="24"/>
          <w:szCs w:val="24"/>
        </w:rPr>
        <w:t>................................................</w:t>
      </w:r>
      <w:r>
        <w:rPr>
          <w:spacing w:val="19"/>
          <w:sz w:val="24"/>
          <w:szCs w:val="24"/>
        </w:rPr>
        <w:t>.</w:t>
      </w:r>
      <w:r>
        <w:rPr>
          <w:sz w:val="24"/>
          <w:szCs w:val="24"/>
        </w:rPr>
        <w:t>VI-12</w:t>
      </w:r>
    </w:p>
    <w:p w14:paraId="70A2FD08" w14:textId="77777777" w:rsidR="0035164E" w:rsidRDefault="0035164E" w:rsidP="0035164E">
      <w:pPr>
        <w:spacing w:before="16" w:line="260" w:lineRule="exact"/>
        <w:rPr>
          <w:sz w:val="26"/>
          <w:szCs w:val="26"/>
        </w:rPr>
      </w:pPr>
    </w:p>
    <w:p w14:paraId="37D209D4" w14:textId="77777777" w:rsidR="0035164E" w:rsidRDefault="0035164E" w:rsidP="0035164E">
      <w:pPr>
        <w:ind w:left="1026"/>
        <w:rPr>
          <w:sz w:val="24"/>
          <w:szCs w:val="24"/>
        </w:rPr>
      </w:pPr>
      <w:r>
        <w:rPr>
          <w:sz w:val="24"/>
          <w:szCs w:val="24"/>
        </w:rPr>
        <w:t xml:space="preserve">6.1.5   </w:t>
      </w:r>
      <w:r>
        <w:rPr>
          <w:spacing w:val="40"/>
          <w:sz w:val="24"/>
          <w:szCs w:val="24"/>
        </w:rPr>
        <w:t xml:space="preserve"> </w:t>
      </w:r>
      <w:r>
        <w:rPr>
          <w:sz w:val="24"/>
          <w:szCs w:val="24"/>
        </w:rPr>
        <w:t>Fitur Validas</w:t>
      </w:r>
      <w:r>
        <w:rPr>
          <w:spacing w:val="8"/>
          <w:sz w:val="24"/>
          <w:szCs w:val="24"/>
        </w:rPr>
        <w:t>i</w:t>
      </w:r>
      <w:r>
        <w:rPr>
          <w:sz w:val="24"/>
          <w:szCs w:val="24"/>
        </w:rPr>
        <w:t>...............................................................................</w:t>
      </w:r>
      <w:r>
        <w:rPr>
          <w:spacing w:val="19"/>
          <w:sz w:val="24"/>
          <w:szCs w:val="24"/>
        </w:rPr>
        <w:t>.</w:t>
      </w:r>
      <w:r>
        <w:rPr>
          <w:sz w:val="24"/>
          <w:szCs w:val="24"/>
        </w:rPr>
        <w:t>VI-13</w:t>
      </w:r>
    </w:p>
    <w:p w14:paraId="0FCFCF7A" w14:textId="77777777" w:rsidR="0035164E" w:rsidRDefault="0035164E" w:rsidP="0035164E">
      <w:pPr>
        <w:spacing w:before="16" w:line="260" w:lineRule="exact"/>
        <w:rPr>
          <w:sz w:val="26"/>
          <w:szCs w:val="26"/>
        </w:rPr>
      </w:pPr>
    </w:p>
    <w:p w14:paraId="32573D69" w14:textId="77777777" w:rsidR="0035164E" w:rsidRDefault="0035164E" w:rsidP="0035164E">
      <w:pPr>
        <w:ind w:left="1026"/>
        <w:rPr>
          <w:sz w:val="24"/>
          <w:szCs w:val="24"/>
        </w:rPr>
      </w:pPr>
      <w:r>
        <w:rPr>
          <w:sz w:val="24"/>
          <w:szCs w:val="24"/>
        </w:rPr>
        <w:t xml:space="preserve">6.1.6   </w:t>
      </w:r>
      <w:r>
        <w:rPr>
          <w:spacing w:val="40"/>
          <w:sz w:val="24"/>
          <w:szCs w:val="24"/>
        </w:rPr>
        <w:t xml:space="preserve"> </w:t>
      </w:r>
      <w:r>
        <w:rPr>
          <w:sz w:val="24"/>
          <w:szCs w:val="24"/>
        </w:rPr>
        <w:t>Verifikasi Kebenaran Siste</w:t>
      </w:r>
      <w:r>
        <w:rPr>
          <w:spacing w:val="2"/>
          <w:sz w:val="24"/>
          <w:szCs w:val="24"/>
        </w:rPr>
        <w:t>m</w:t>
      </w:r>
      <w:r>
        <w:rPr>
          <w:sz w:val="24"/>
          <w:szCs w:val="24"/>
        </w:rPr>
        <w:t>.......................................................</w:t>
      </w:r>
      <w:r>
        <w:rPr>
          <w:spacing w:val="19"/>
          <w:sz w:val="24"/>
          <w:szCs w:val="24"/>
        </w:rPr>
        <w:t>.</w:t>
      </w:r>
      <w:r>
        <w:rPr>
          <w:sz w:val="24"/>
          <w:szCs w:val="24"/>
        </w:rPr>
        <w:t>VI-15</w:t>
      </w:r>
    </w:p>
    <w:p w14:paraId="57DBA090" w14:textId="77777777" w:rsidR="0035164E" w:rsidRDefault="0035164E" w:rsidP="0035164E">
      <w:pPr>
        <w:spacing w:before="16" w:line="260" w:lineRule="exact"/>
        <w:rPr>
          <w:sz w:val="26"/>
          <w:szCs w:val="26"/>
        </w:rPr>
      </w:pPr>
    </w:p>
    <w:p w14:paraId="1FAB8FBA" w14:textId="77777777" w:rsidR="0035164E" w:rsidRDefault="0035164E" w:rsidP="0035164E">
      <w:pPr>
        <w:ind w:left="1026"/>
        <w:rPr>
          <w:sz w:val="24"/>
          <w:szCs w:val="24"/>
        </w:rPr>
      </w:pPr>
      <w:r>
        <w:rPr>
          <w:sz w:val="24"/>
          <w:szCs w:val="24"/>
        </w:rPr>
        <w:t xml:space="preserve">6.1.7   </w:t>
      </w:r>
      <w:r>
        <w:rPr>
          <w:spacing w:val="40"/>
          <w:sz w:val="24"/>
          <w:szCs w:val="24"/>
        </w:rPr>
        <w:t xml:space="preserve"> </w:t>
      </w:r>
      <w:r>
        <w:rPr>
          <w:sz w:val="24"/>
          <w:szCs w:val="24"/>
        </w:rPr>
        <w:t>Verifikasi Perhitungan Metode Support Vector Machin</w:t>
      </w:r>
      <w:r>
        <w:rPr>
          <w:spacing w:val="9"/>
          <w:sz w:val="24"/>
          <w:szCs w:val="24"/>
        </w:rPr>
        <w:t>e</w:t>
      </w:r>
      <w:r>
        <w:rPr>
          <w:sz w:val="24"/>
          <w:szCs w:val="24"/>
        </w:rPr>
        <w:t>...........</w:t>
      </w:r>
      <w:r>
        <w:rPr>
          <w:spacing w:val="19"/>
          <w:sz w:val="24"/>
          <w:szCs w:val="24"/>
        </w:rPr>
        <w:t>.</w:t>
      </w:r>
      <w:r>
        <w:rPr>
          <w:sz w:val="24"/>
          <w:szCs w:val="24"/>
        </w:rPr>
        <w:t>VI-23</w:t>
      </w:r>
    </w:p>
    <w:p w14:paraId="13B59D21" w14:textId="77777777" w:rsidR="0035164E" w:rsidRDefault="0035164E" w:rsidP="0035164E">
      <w:pPr>
        <w:spacing w:before="16" w:line="260" w:lineRule="exact"/>
        <w:rPr>
          <w:sz w:val="26"/>
          <w:szCs w:val="26"/>
        </w:rPr>
      </w:pPr>
    </w:p>
    <w:p w14:paraId="3959A433" w14:textId="77777777" w:rsidR="0035164E" w:rsidRDefault="0035164E" w:rsidP="0035164E">
      <w:pPr>
        <w:ind w:left="806"/>
        <w:rPr>
          <w:sz w:val="24"/>
          <w:szCs w:val="24"/>
        </w:rPr>
      </w:pPr>
      <w:r>
        <w:rPr>
          <w:sz w:val="24"/>
          <w:szCs w:val="24"/>
        </w:rPr>
        <w:t xml:space="preserve">6.2      </w:t>
      </w:r>
      <w:r>
        <w:rPr>
          <w:spacing w:val="20"/>
          <w:sz w:val="24"/>
          <w:szCs w:val="24"/>
        </w:rPr>
        <w:t xml:space="preserve"> </w:t>
      </w:r>
      <w:r>
        <w:rPr>
          <w:sz w:val="24"/>
          <w:szCs w:val="24"/>
        </w:rPr>
        <w:t>Validasi</w:t>
      </w:r>
      <w:r>
        <w:rPr>
          <w:spacing w:val="-5"/>
          <w:sz w:val="24"/>
          <w:szCs w:val="24"/>
        </w:rPr>
        <w:t xml:space="preserve"> </w:t>
      </w:r>
      <w:r>
        <w:rPr>
          <w:sz w:val="24"/>
          <w:szCs w:val="24"/>
        </w:rPr>
        <w:t>...........................................................................................</w:t>
      </w:r>
      <w:r>
        <w:rPr>
          <w:spacing w:val="19"/>
          <w:sz w:val="24"/>
          <w:szCs w:val="24"/>
        </w:rPr>
        <w:t>.</w:t>
      </w:r>
      <w:r>
        <w:rPr>
          <w:sz w:val="24"/>
          <w:szCs w:val="24"/>
        </w:rPr>
        <w:t>VI-36</w:t>
      </w:r>
    </w:p>
    <w:p w14:paraId="3EFD0E9F" w14:textId="77777777" w:rsidR="0035164E" w:rsidRDefault="0035164E" w:rsidP="0035164E">
      <w:pPr>
        <w:spacing w:before="16" w:line="260" w:lineRule="exact"/>
        <w:rPr>
          <w:sz w:val="26"/>
          <w:szCs w:val="26"/>
        </w:rPr>
      </w:pPr>
    </w:p>
    <w:p w14:paraId="0D26B84A" w14:textId="77777777" w:rsidR="0035164E" w:rsidRDefault="0035164E" w:rsidP="0035164E">
      <w:pPr>
        <w:ind w:left="1026"/>
        <w:rPr>
          <w:sz w:val="24"/>
          <w:szCs w:val="24"/>
        </w:rPr>
      </w:pPr>
      <w:r>
        <w:rPr>
          <w:sz w:val="24"/>
          <w:szCs w:val="24"/>
        </w:rPr>
        <w:t xml:space="preserve">6.2.1   </w:t>
      </w:r>
      <w:r>
        <w:rPr>
          <w:spacing w:val="40"/>
          <w:sz w:val="24"/>
          <w:szCs w:val="24"/>
        </w:rPr>
        <w:t xml:space="preserve"> </w:t>
      </w:r>
      <w:r>
        <w:rPr>
          <w:sz w:val="24"/>
          <w:szCs w:val="24"/>
        </w:rPr>
        <w:t>Validasi dengan Pihak KEMENDIKBUDRISTE</w:t>
      </w:r>
      <w:r>
        <w:rPr>
          <w:spacing w:val="28"/>
          <w:sz w:val="24"/>
          <w:szCs w:val="24"/>
        </w:rPr>
        <w:t>K</w:t>
      </w:r>
      <w:r>
        <w:rPr>
          <w:sz w:val="24"/>
          <w:szCs w:val="24"/>
        </w:rPr>
        <w:t>....................</w:t>
      </w:r>
      <w:r>
        <w:rPr>
          <w:spacing w:val="19"/>
          <w:sz w:val="24"/>
          <w:szCs w:val="24"/>
        </w:rPr>
        <w:t>.</w:t>
      </w:r>
      <w:r>
        <w:rPr>
          <w:sz w:val="24"/>
          <w:szCs w:val="24"/>
        </w:rPr>
        <w:t>VI-36</w:t>
      </w:r>
    </w:p>
    <w:p w14:paraId="2178B026" w14:textId="77777777" w:rsidR="0035164E" w:rsidRDefault="0035164E" w:rsidP="0035164E">
      <w:pPr>
        <w:spacing w:before="16" w:line="260" w:lineRule="exact"/>
        <w:rPr>
          <w:sz w:val="26"/>
          <w:szCs w:val="26"/>
        </w:rPr>
      </w:pPr>
    </w:p>
    <w:p w14:paraId="2E0A5D4D" w14:textId="77777777" w:rsidR="0035164E" w:rsidRDefault="0035164E" w:rsidP="0035164E">
      <w:pPr>
        <w:ind w:left="1026"/>
        <w:rPr>
          <w:sz w:val="24"/>
          <w:szCs w:val="24"/>
        </w:rPr>
      </w:pPr>
      <w:r>
        <w:rPr>
          <w:sz w:val="24"/>
          <w:szCs w:val="24"/>
        </w:rPr>
        <w:t xml:space="preserve">6.2.2   </w:t>
      </w:r>
      <w:r>
        <w:rPr>
          <w:spacing w:val="40"/>
          <w:sz w:val="24"/>
          <w:szCs w:val="24"/>
        </w:rPr>
        <w:t xml:space="preserve"> </w:t>
      </w:r>
      <w:r>
        <w:rPr>
          <w:sz w:val="24"/>
          <w:szCs w:val="24"/>
        </w:rPr>
        <w:t>Validasi dengan Pihak Guru, Orang Tua, dan Siswa</w:t>
      </w:r>
      <w:r>
        <w:rPr>
          <w:spacing w:val="-31"/>
          <w:sz w:val="24"/>
          <w:szCs w:val="24"/>
        </w:rPr>
        <w:t xml:space="preserve"> </w:t>
      </w:r>
      <w:r>
        <w:rPr>
          <w:sz w:val="24"/>
          <w:szCs w:val="24"/>
        </w:rPr>
        <w:t>..................</w:t>
      </w:r>
      <w:r>
        <w:rPr>
          <w:spacing w:val="19"/>
          <w:sz w:val="24"/>
          <w:szCs w:val="24"/>
        </w:rPr>
        <w:t>.</w:t>
      </w:r>
      <w:r>
        <w:rPr>
          <w:sz w:val="24"/>
          <w:szCs w:val="24"/>
        </w:rPr>
        <w:t>VI-38</w:t>
      </w:r>
    </w:p>
    <w:p w14:paraId="5EAA0EFD" w14:textId="77777777" w:rsidR="0035164E" w:rsidRDefault="0035164E" w:rsidP="0035164E">
      <w:pPr>
        <w:spacing w:before="16" w:line="260" w:lineRule="exact"/>
        <w:rPr>
          <w:sz w:val="26"/>
          <w:szCs w:val="26"/>
        </w:rPr>
      </w:pPr>
    </w:p>
    <w:p w14:paraId="3D0DECB5" w14:textId="77777777" w:rsidR="0035164E" w:rsidRDefault="0035164E" w:rsidP="0035164E">
      <w:pPr>
        <w:ind w:left="586"/>
        <w:rPr>
          <w:sz w:val="24"/>
          <w:szCs w:val="24"/>
        </w:rPr>
      </w:pPr>
      <w:r>
        <w:rPr>
          <w:sz w:val="24"/>
          <w:szCs w:val="24"/>
        </w:rPr>
        <w:t>BAB VII KESIMPULAN DAN SARA</w:t>
      </w:r>
      <w:r>
        <w:rPr>
          <w:spacing w:val="27"/>
          <w:sz w:val="24"/>
          <w:szCs w:val="24"/>
        </w:rPr>
        <w:t>N</w:t>
      </w:r>
      <w:r>
        <w:rPr>
          <w:sz w:val="24"/>
          <w:szCs w:val="24"/>
        </w:rPr>
        <w:t>........................................................ VII-1</w:t>
      </w:r>
    </w:p>
    <w:p w14:paraId="5A3EABB3" w14:textId="77777777" w:rsidR="0035164E" w:rsidRDefault="0035164E" w:rsidP="0035164E">
      <w:pPr>
        <w:spacing w:before="16" w:line="260" w:lineRule="exact"/>
        <w:rPr>
          <w:sz w:val="26"/>
          <w:szCs w:val="26"/>
        </w:rPr>
      </w:pPr>
    </w:p>
    <w:p w14:paraId="314DEAF6" w14:textId="77777777" w:rsidR="0035164E" w:rsidRDefault="0035164E" w:rsidP="0035164E">
      <w:pPr>
        <w:ind w:left="806"/>
        <w:rPr>
          <w:sz w:val="24"/>
          <w:szCs w:val="24"/>
        </w:rPr>
      </w:pPr>
      <w:r>
        <w:rPr>
          <w:sz w:val="24"/>
          <w:szCs w:val="24"/>
        </w:rPr>
        <w:t xml:space="preserve">7.1      </w:t>
      </w:r>
      <w:r>
        <w:rPr>
          <w:spacing w:val="20"/>
          <w:sz w:val="24"/>
          <w:szCs w:val="24"/>
        </w:rPr>
        <w:t xml:space="preserve"> </w:t>
      </w:r>
      <w:r>
        <w:rPr>
          <w:sz w:val="24"/>
          <w:szCs w:val="24"/>
        </w:rPr>
        <w:t>Kesimpulan</w:t>
      </w:r>
      <w:r>
        <w:rPr>
          <w:spacing w:val="-5"/>
          <w:sz w:val="24"/>
          <w:szCs w:val="24"/>
        </w:rPr>
        <w:t xml:space="preserve"> </w:t>
      </w:r>
      <w:r>
        <w:rPr>
          <w:sz w:val="24"/>
          <w:szCs w:val="24"/>
        </w:rPr>
        <w:t>...................................................................................... VII-1</w:t>
      </w:r>
    </w:p>
    <w:p w14:paraId="153BBFA7" w14:textId="77777777" w:rsidR="0035164E" w:rsidRDefault="0035164E" w:rsidP="0035164E">
      <w:pPr>
        <w:spacing w:before="16" w:line="260" w:lineRule="exact"/>
        <w:rPr>
          <w:sz w:val="26"/>
          <w:szCs w:val="26"/>
        </w:rPr>
      </w:pPr>
    </w:p>
    <w:p w14:paraId="30342CCE" w14:textId="77777777" w:rsidR="0035164E" w:rsidRDefault="0035164E" w:rsidP="0035164E">
      <w:pPr>
        <w:ind w:left="806"/>
        <w:rPr>
          <w:sz w:val="24"/>
          <w:szCs w:val="24"/>
        </w:rPr>
      </w:pPr>
      <w:r>
        <w:rPr>
          <w:sz w:val="24"/>
          <w:szCs w:val="24"/>
        </w:rPr>
        <w:t xml:space="preserve">7.2      </w:t>
      </w:r>
      <w:r>
        <w:rPr>
          <w:spacing w:val="20"/>
          <w:sz w:val="24"/>
          <w:szCs w:val="24"/>
        </w:rPr>
        <w:t xml:space="preserve"> </w:t>
      </w:r>
      <w:r>
        <w:rPr>
          <w:sz w:val="24"/>
          <w:szCs w:val="24"/>
        </w:rPr>
        <w:t>Sara</w:t>
      </w:r>
      <w:r>
        <w:rPr>
          <w:spacing w:val="8"/>
          <w:sz w:val="24"/>
          <w:szCs w:val="24"/>
        </w:rPr>
        <w:t>n</w:t>
      </w:r>
      <w:r>
        <w:rPr>
          <w:sz w:val="24"/>
          <w:szCs w:val="24"/>
        </w:rPr>
        <w:t>................................................................................................. VII-2</w:t>
      </w:r>
    </w:p>
    <w:p w14:paraId="5CA7AB15" w14:textId="77777777" w:rsidR="0035164E" w:rsidRDefault="0035164E" w:rsidP="0035164E">
      <w:pPr>
        <w:spacing w:before="16" w:line="260" w:lineRule="exact"/>
        <w:rPr>
          <w:sz w:val="26"/>
          <w:szCs w:val="26"/>
        </w:rPr>
      </w:pPr>
    </w:p>
    <w:p w14:paraId="275B3313" w14:textId="77777777" w:rsidR="0035164E" w:rsidRDefault="0035164E" w:rsidP="0035164E">
      <w:pPr>
        <w:ind w:left="586"/>
        <w:rPr>
          <w:sz w:val="24"/>
          <w:szCs w:val="24"/>
        </w:rPr>
      </w:pPr>
      <w:r>
        <w:rPr>
          <w:sz w:val="24"/>
          <w:szCs w:val="24"/>
        </w:rPr>
        <w:t>DAFTAR PUSTAKA</w:t>
      </w:r>
      <w:r>
        <w:rPr>
          <w:spacing w:val="-13"/>
          <w:sz w:val="24"/>
          <w:szCs w:val="24"/>
        </w:rPr>
        <w:t xml:space="preserve"> </w:t>
      </w:r>
      <w:r>
        <w:rPr>
          <w:sz w:val="24"/>
          <w:szCs w:val="24"/>
        </w:rPr>
        <w:t>...........................................................................................</w:t>
      </w:r>
      <w:r>
        <w:rPr>
          <w:spacing w:val="-7"/>
          <w:sz w:val="24"/>
          <w:szCs w:val="24"/>
        </w:rPr>
        <w:t xml:space="preserve"> </w:t>
      </w:r>
      <w:r>
        <w:rPr>
          <w:sz w:val="24"/>
          <w:szCs w:val="24"/>
        </w:rPr>
        <w:t>xx</w:t>
      </w:r>
    </w:p>
    <w:p w14:paraId="70C32FB3" w14:textId="77777777" w:rsidR="0035164E" w:rsidRDefault="0035164E" w:rsidP="0035164E">
      <w:pPr>
        <w:spacing w:before="16" w:line="260" w:lineRule="exact"/>
        <w:rPr>
          <w:sz w:val="26"/>
          <w:szCs w:val="26"/>
        </w:rPr>
      </w:pPr>
    </w:p>
    <w:p w14:paraId="0B09D107" w14:textId="77777777" w:rsidR="0035164E" w:rsidRDefault="0035164E" w:rsidP="0035164E">
      <w:pPr>
        <w:spacing w:line="260" w:lineRule="exact"/>
        <w:ind w:left="586"/>
        <w:rPr>
          <w:sz w:val="24"/>
          <w:szCs w:val="24"/>
        </w:rPr>
      </w:pPr>
      <w:r>
        <w:rPr>
          <w:position w:val="-1"/>
          <w:sz w:val="24"/>
          <w:szCs w:val="24"/>
        </w:rPr>
        <w:t>LAMPIRA</w:t>
      </w:r>
      <w:r>
        <w:rPr>
          <w:spacing w:val="21"/>
          <w:position w:val="-1"/>
          <w:sz w:val="24"/>
          <w:szCs w:val="24"/>
        </w:rPr>
        <w:t>N</w:t>
      </w:r>
      <w:r>
        <w:rPr>
          <w:position w:val="-1"/>
          <w:sz w:val="24"/>
          <w:szCs w:val="24"/>
        </w:rPr>
        <w:t>........................................................................................................</w:t>
      </w:r>
      <w:r>
        <w:rPr>
          <w:spacing w:val="-7"/>
          <w:position w:val="-1"/>
          <w:sz w:val="24"/>
          <w:szCs w:val="24"/>
        </w:rPr>
        <w:t xml:space="preserve"> </w:t>
      </w:r>
      <w:r>
        <w:rPr>
          <w:position w:val="-1"/>
          <w:sz w:val="24"/>
          <w:szCs w:val="24"/>
        </w:rPr>
        <w:t>xxv</w:t>
      </w:r>
    </w:p>
    <w:p w14:paraId="12A4BBB5" w14:textId="77777777" w:rsidR="0035164E" w:rsidRDefault="0035164E" w:rsidP="0035164E">
      <w:pPr>
        <w:spacing w:before="10" w:line="140" w:lineRule="exact"/>
        <w:rPr>
          <w:sz w:val="14"/>
          <w:szCs w:val="14"/>
        </w:rPr>
      </w:pPr>
    </w:p>
    <w:p w14:paraId="54C1D124" w14:textId="77777777" w:rsidR="0035164E" w:rsidRDefault="0035164E" w:rsidP="0035164E">
      <w:pPr>
        <w:spacing w:line="200" w:lineRule="exact"/>
      </w:pPr>
    </w:p>
    <w:p w14:paraId="2A81295F" w14:textId="77777777" w:rsidR="0035164E" w:rsidRDefault="0035164E" w:rsidP="0035164E">
      <w:pPr>
        <w:spacing w:line="200" w:lineRule="exact"/>
      </w:pPr>
    </w:p>
    <w:p w14:paraId="381CEC71" w14:textId="77777777" w:rsidR="0035164E" w:rsidRDefault="0035164E" w:rsidP="0035164E">
      <w:pPr>
        <w:spacing w:line="200" w:lineRule="exact"/>
      </w:pPr>
    </w:p>
    <w:p w14:paraId="48A7771A" w14:textId="77777777" w:rsidR="0035164E" w:rsidRDefault="0035164E" w:rsidP="0035164E">
      <w:pPr>
        <w:spacing w:line="200" w:lineRule="exact"/>
      </w:pPr>
    </w:p>
    <w:p w14:paraId="5B91084B" w14:textId="77777777" w:rsidR="0035164E" w:rsidRDefault="0035164E" w:rsidP="0035164E">
      <w:pPr>
        <w:spacing w:line="200" w:lineRule="exact"/>
      </w:pPr>
    </w:p>
    <w:p w14:paraId="65F81C01" w14:textId="77777777" w:rsidR="0035164E" w:rsidRDefault="0035164E" w:rsidP="0035164E">
      <w:pPr>
        <w:spacing w:line="200" w:lineRule="exact"/>
      </w:pPr>
    </w:p>
    <w:p w14:paraId="7A574EBE" w14:textId="77777777" w:rsidR="0035164E" w:rsidRDefault="0035164E" w:rsidP="0035164E">
      <w:pPr>
        <w:spacing w:line="200" w:lineRule="exact"/>
      </w:pPr>
    </w:p>
    <w:p w14:paraId="0274BCF3" w14:textId="77777777" w:rsidR="0035164E" w:rsidRDefault="0035164E" w:rsidP="0035164E">
      <w:pPr>
        <w:spacing w:line="200" w:lineRule="exact"/>
      </w:pPr>
    </w:p>
    <w:p w14:paraId="5381555F" w14:textId="77777777" w:rsidR="0035164E" w:rsidRDefault="0035164E" w:rsidP="0035164E">
      <w:pPr>
        <w:spacing w:line="200" w:lineRule="exact"/>
      </w:pPr>
    </w:p>
    <w:p w14:paraId="23B505F7" w14:textId="77777777" w:rsidR="0035164E" w:rsidRDefault="0035164E" w:rsidP="0035164E">
      <w:pPr>
        <w:spacing w:line="200" w:lineRule="exact"/>
      </w:pPr>
    </w:p>
    <w:p w14:paraId="72B2A726" w14:textId="77777777" w:rsidR="0035164E" w:rsidRDefault="0035164E" w:rsidP="0035164E">
      <w:pPr>
        <w:spacing w:line="200" w:lineRule="exact"/>
      </w:pPr>
    </w:p>
    <w:p w14:paraId="4AC35584" w14:textId="77777777" w:rsidR="0035164E" w:rsidRDefault="0035164E" w:rsidP="0035164E">
      <w:pPr>
        <w:spacing w:line="200" w:lineRule="exact"/>
      </w:pPr>
    </w:p>
    <w:p w14:paraId="42B47468" w14:textId="77777777" w:rsidR="0035164E" w:rsidRDefault="0035164E" w:rsidP="0035164E">
      <w:pPr>
        <w:spacing w:line="200" w:lineRule="exact"/>
      </w:pPr>
    </w:p>
    <w:p w14:paraId="1FE29040" w14:textId="77777777" w:rsidR="0035164E" w:rsidRDefault="0035164E" w:rsidP="0035164E">
      <w:pPr>
        <w:spacing w:line="200" w:lineRule="exact"/>
      </w:pPr>
    </w:p>
    <w:p w14:paraId="51C4B241" w14:textId="77777777" w:rsidR="0035164E" w:rsidRDefault="0035164E" w:rsidP="0035164E">
      <w:pPr>
        <w:spacing w:line="200" w:lineRule="exact"/>
      </w:pPr>
    </w:p>
    <w:p w14:paraId="01F73AA3" w14:textId="77777777" w:rsidR="0035164E" w:rsidRDefault="0035164E" w:rsidP="0035164E">
      <w:pPr>
        <w:spacing w:line="200" w:lineRule="exact"/>
      </w:pPr>
    </w:p>
    <w:p w14:paraId="04913C96" w14:textId="77777777" w:rsidR="0035164E" w:rsidRDefault="0035164E" w:rsidP="0035164E">
      <w:pPr>
        <w:spacing w:line="200" w:lineRule="exact"/>
      </w:pPr>
    </w:p>
    <w:p w14:paraId="52CDF0E7" w14:textId="77777777" w:rsidR="0035164E" w:rsidRDefault="0035164E" w:rsidP="0035164E">
      <w:pPr>
        <w:spacing w:line="200" w:lineRule="exact"/>
      </w:pPr>
    </w:p>
    <w:p w14:paraId="419FB768" w14:textId="77777777" w:rsidR="0035164E" w:rsidRDefault="0035164E" w:rsidP="0035164E">
      <w:pPr>
        <w:spacing w:line="200" w:lineRule="exact"/>
      </w:pPr>
    </w:p>
    <w:p w14:paraId="274BF81C" w14:textId="77777777" w:rsidR="0035164E" w:rsidRDefault="0035164E" w:rsidP="0035164E">
      <w:pPr>
        <w:spacing w:line="200" w:lineRule="exact"/>
      </w:pPr>
    </w:p>
    <w:p w14:paraId="287A1028" w14:textId="77777777" w:rsidR="0035164E" w:rsidRDefault="0035164E" w:rsidP="0035164E">
      <w:pPr>
        <w:spacing w:line="200" w:lineRule="exact"/>
      </w:pPr>
    </w:p>
    <w:p w14:paraId="6DCA9B08" w14:textId="77777777" w:rsidR="0035164E" w:rsidRDefault="0035164E" w:rsidP="0035164E">
      <w:pPr>
        <w:spacing w:line="200" w:lineRule="exact"/>
      </w:pPr>
    </w:p>
    <w:p w14:paraId="10AA6D35" w14:textId="77777777" w:rsidR="0035164E" w:rsidRDefault="0035164E" w:rsidP="0035164E">
      <w:pPr>
        <w:spacing w:line="200" w:lineRule="exact"/>
      </w:pPr>
    </w:p>
    <w:p w14:paraId="752C41EC" w14:textId="77777777" w:rsidR="0035164E" w:rsidRDefault="0035164E" w:rsidP="0035164E">
      <w:pPr>
        <w:spacing w:line="200" w:lineRule="exact"/>
      </w:pPr>
    </w:p>
    <w:p w14:paraId="3DE9F95D" w14:textId="77777777" w:rsidR="0035164E" w:rsidRDefault="0035164E" w:rsidP="0035164E">
      <w:pPr>
        <w:spacing w:line="200" w:lineRule="exact"/>
      </w:pPr>
    </w:p>
    <w:p w14:paraId="54103DB9" w14:textId="77777777" w:rsidR="0035164E" w:rsidRDefault="0035164E" w:rsidP="0035164E">
      <w:pPr>
        <w:spacing w:before="18"/>
        <w:ind w:left="4419" w:right="3931"/>
        <w:jc w:val="center"/>
        <w:rPr>
          <w:rFonts w:ascii="Calibri" w:eastAsia="Calibri" w:hAnsi="Calibri" w:cs="Calibri"/>
          <w:sz w:val="22"/>
          <w:szCs w:val="22"/>
        </w:rPr>
        <w:sectPr w:rsidR="0035164E" w:rsidSect="00D459F2">
          <w:headerReference w:type="default" r:id="rId17"/>
          <w:pgSz w:w="11900" w:h="16840"/>
          <w:pgMar w:top="1580" w:right="1600" w:bottom="280" w:left="1680" w:header="0" w:footer="0" w:gutter="0"/>
          <w:cols w:space="720"/>
        </w:sectPr>
      </w:pPr>
      <w:r>
        <w:rPr>
          <w:rFonts w:ascii="Calibri" w:eastAsia="Calibri" w:hAnsi="Calibri" w:cs="Calibri"/>
          <w:sz w:val="22"/>
          <w:szCs w:val="22"/>
        </w:rPr>
        <w:t>xii</w:t>
      </w:r>
    </w:p>
    <w:p w14:paraId="0E1CD35A" w14:textId="77777777" w:rsidR="0035164E" w:rsidRDefault="0035164E" w:rsidP="0035164E">
      <w:pPr>
        <w:spacing w:line="200" w:lineRule="exact"/>
      </w:pPr>
    </w:p>
    <w:p w14:paraId="02E4E1D1" w14:textId="77777777" w:rsidR="0035164E" w:rsidRDefault="0035164E" w:rsidP="0035164E">
      <w:pPr>
        <w:spacing w:line="200" w:lineRule="exact"/>
      </w:pPr>
    </w:p>
    <w:p w14:paraId="21B7B24B" w14:textId="77777777" w:rsidR="0035164E" w:rsidRDefault="0035164E" w:rsidP="0035164E">
      <w:pPr>
        <w:spacing w:before="18" w:line="240" w:lineRule="exact"/>
        <w:rPr>
          <w:sz w:val="24"/>
          <w:szCs w:val="24"/>
        </w:rPr>
      </w:pPr>
    </w:p>
    <w:p w14:paraId="1F3FB6E6" w14:textId="77777777" w:rsidR="0035164E" w:rsidRDefault="0035164E" w:rsidP="0035164E">
      <w:pPr>
        <w:spacing w:before="29"/>
        <w:ind w:left="3440" w:right="2951"/>
        <w:jc w:val="center"/>
        <w:rPr>
          <w:sz w:val="24"/>
          <w:szCs w:val="24"/>
        </w:rPr>
      </w:pPr>
      <w:r>
        <w:rPr>
          <w:b/>
          <w:sz w:val="24"/>
          <w:szCs w:val="24"/>
        </w:rPr>
        <w:t>DAFTAR GAMBAR</w:t>
      </w:r>
    </w:p>
    <w:p w14:paraId="6A586341" w14:textId="77777777" w:rsidR="0035164E" w:rsidRDefault="0035164E" w:rsidP="0035164E">
      <w:pPr>
        <w:spacing w:before="16" w:line="260" w:lineRule="exact"/>
        <w:rPr>
          <w:sz w:val="26"/>
          <w:szCs w:val="26"/>
        </w:rPr>
      </w:pPr>
    </w:p>
    <w:p w14:paraId="5BE49C50" w14:textId="77777777" w:rsidR="0035164E" w:rsidRDefault="0035164E" w:rsidP="0035164E">
      <w:pPr>
        <w:ind w:left="548" w:right="69"/>
        <w:jc w:val="center"/>
        <w:rPr>
          <w:sz w:val="24"/>
          <w:szCs w:val="24"/>
        </w:rPr>
      </w:pPr>
      <w:r>
        <w:rPr>
          <w:sz w:val="24"/>
          <w:szCs w:val="24"/>
        </w:rPr>
        <w:t>Gambar 2. 1 Alur Tahapan Proses Analisis Sentimen</w:t>
      </w:r>
      <w:r>
        <w:rPr>
          <w:spacing w:val="-25"/>
          <w:sz w:val="24"/>
          <w:szCs w:val="24"/>
        </w:rPr>
        <w:t xml:space="preserve"> </w:t>
      </w:r>
      <w:r>
        <w:rPr>
          <w:sz w:val="24"/>
          <w:szCs w:val="24"/>
        </w:rPr>
        <w:t>........................................</w:t>
      </w:r>
      <w:r>
        <w:rPr>
          <w:spacing w:val="-7"/>
          <w:sz w:val="24"/>
          <w:szCs w:val="24"/>
        </w:rPr>
        <w:t xml:space="preserve"> </w:t>
      </w:r>
      <w:r>
        <w:rPr>
          <w:sz w:val="24"/>
          <w:szCs w:val="24"/>
        </w:rPr>
        <w:t>II-2</w:t>
      </w:r>
    </w:p>
    <w:p w14:paraId="6C4D91E3" w14:textId="77777777" w:rsidR="0035164E" w:rsidRDefault="0035164E" w:rsidP="0035164E">
      <w:pPr>
        <w:spacing w:before="16" w:line="260" w:lineRule="exact"/>
        <w:rPr>
          <w:sz w:val="26"/>
          <w:szCs w:val="26"/>
        </w:rPr>
      </w:pPr>
    </w:p>
    <w:p w14:paraId="76E28FB9" w14:textId="77777777" w:rsidR="0035164E" w:rsidRDefault="0035164E" w:rsidP="0035164E">
      <w:pPr>
        <w:ind w:left="548" w:right="69"/>
        <w:jc w:val="center"/>
        <w:rPr>
          <w:sz w:val="24"/>
          <w:szCs w:val="24"/>
        </w:rPr>
      </w:pPr>
      <w:r>
        <w:rPr>
          <w:sz w:val="24"/>
          <w:szCs w:val="24"/>
        </w:rPr>
        <w:t>Gambar 2. 2  Alur preprocessing</w:t>
      </w:r>
      <w:r>
        <w:rPr>
          <w:spacing w:val="-11"/>
          <w:sz w:val="24"/>
          <w:szCs w:val="24"/>
        </w:rPr>
        <w:t xml:space="preserve"> </w:t>
      </w:r>
      <w:r>
        <w:rPr>
          <w:sz w:val="24"/>
          <w:szCs w:val="24"/>
        </w:rPr>
        <w:t>........................................................................</w:t>
      </w:r>
      <w:r>
        <w:rPr>
          <w:spacing w:val="-7"/>
          <w:sz w:val="24"/>
          <w:szCs w:val="24"/>
        </w:rPr>
        <w:t xml:space="preserve"> </w:t>
      </w:r>
      <w:r>
        <w:rPr>
          <w:sz w:val="24"/>
          <w:szCs w:val="24"/>
        </w:rPr>
        <w:t>II-3</w:t>
      </w:r>
    </w:p>
    <w:p w14:paraId="6CB09986" w14:textId="77777777" w:rsidR="0035164E" w:rsidRDefault="0035164E" w:rsidP="0035164E">
      <w:pPr>
        <w:spacing w:before="16" w:line="260" w:lineRule="exact"/>
        <w:rPr>
          <w:sz w:val="26"/>
          <w:szCs w:val="26"/>
        </w:rPr>
      </w:pPr>
    </w:p>
    <w:p w14:paraId="4DFEAA7B" w14:textId="77777777" w:rsidR="0035164E" w:rsidRDefault="0035164E" w:rsidP="0035164E">
      <w:pPr>
        <w:ind w:left="548" w:right="69"/>
        <w:jc w:val="center"/>
        <w:rPr>
          <w:sz w:val="24"/>
          <w:szCs w:val="24"/>
        </w:rPr>
      </w:pPr>
      <w:r>
        <w:rPr>
          <w:sz w:val="24"/>
          <w:szCs w:val="24"/>
        </w:rPr>
        <w:t>Gambar 2. 3 Ilustrasi Algoritma TF-IDF</w:t>
      </w:r>
      <w:r>
        <w:rPr>
          <w:spacing w:val="-25"/>
          <w:sz w:val="24"/>
          <w:szCs w:val="24"/>
        </w:rPr>
        <w:t xml:space="preserve"> </w:t>
      </w:r>
      <w:r>
        <w:rPr>
          <w:sz w:val="24"/>
          <w:szCs w:val="24"/>
        </w:rPr>
        <w:t>............................................................</w:t>
      </w:r>
      <w:r>
        <w:rPr>
          <w:spacing w:val="-7"/>
          <w:sz w:val="24"/>
          <w:szCs w:val="24"/>
        </w:rPr>
        <w:t xml:space="preserve"> </w:t>
      </w:r>
      <w:r>
        <w:rPr>
          <w:sz w:val="24"/>
          <w:szCs w:val="24"/>
        </w:rPr>
        <w:t>II-8</w:t>
      </w:r>
    </w:p>
    <w:p w14:paraId="3DDF13D0" w14:textId="77777777" w:rsidR="0035164E" w:rsidRDefault="0035164E" w:rsidP="0035164E">
      <w:pPr>
        <w:spacing w:before="16" w:line="260" w:lineRule="exact"/>
        <w:rPr>
          <w:sz w:val="26"/>
          <w:szCs w:val="26"/>
        </w:rPr>
      </w:pPr>
    </w:p>
    <w:p w14:paraId="3207F851" w14:textId="77777777" w:rsidR="0035164E" w:rsidRDefault="0035164E" w:rsidP="0035164E">
      <w:pPr>
        <w:ind w:left="548" w:right="69"/>
        <w:jc w:val="center"/>
        <w:rPr>
          <w:sz w:val="24"/>
          <w:szCs w:val="24"/>
        </w:rPr>
      </w:pPr>
      <w:r>
        <w:rPr>
          <w:sz w:val="24"/>
          <w:szCs w:val="24"/>
        </w:rPr>
        <w:t>Gambar 2. 4 Hyperplane Terbaik yang Memisahkan 2 Kelas Dat</w:t>
      </w:r>
      <w:r>
        <w:rPr>
          <w:spacing w:val="10"/>
          <w:sz w:val="24"/>
          <w:szCs w:val="24"/>
        </w:rPr>
        <w:t>a</w:t>
      </w:r>
      <w:r>
        <w:rPr>
          <w:sz w:val="24"/>
          <w:szCs w:val="24"/>
        </w:rPr>
        <w:t>..................</w:t>
      </w:r>
      <w:r>
        <w:rPr>
          <w:spacing w:val="-7"/>
          <w:sz w:val="24"/>
          <w:szCs w:val="24"/>
        </w:rPr>
        <w:t xml:space="preserve"> </w:t>
      </w:r>
      <w:r>
        <w:rPr>
          <w:sz w:val="24"/>
          <w:szCs w:val="24"/>
        </w:rPr>
        <w:t>II-11</w:t>
      </w:r>
    </w:p>
    <w:p w14:paraId="76CE0886" w14:textId="77777777" w:rsidR="0035164E" w:rsidRDefault="0035164E" w:rsidP="0035164E">
      <w:pPr>
        <w:spacing w:before="16" w:line="260" w:lineRule="exact"/>
        <w:rPr>
          <w:sz w:val="26"/>
          <w:szCs w:val="26"/>
        </w:rPr>
      </w:pPr>
    </w:p>
    <w:p w14:paraId="5929F95C" w14:textId="77777777" w:rsidR="0035164E" w:rsidRDefault="0035164E" w:rsidP="0035164E">
      <w:pPr>
        <w:ind w:left="548" w:right="69"/>
        <w:jc w:val="center"/>
        <w:rPr>
          <w:sz w:val="24"/>
          <w:szCs w:val="24"/>
        </w:rPr>
      </w:pPr>
      <w:r>
        <w:rPr>
          <w:sz w:val="24"/>
          <w:szCs w:val="24"/>
        </w:rPr>
        <w:t>Gambar 3. 1 Contoh Tweet Negatif</w:t>
      </w:r>
      <w:r>
        <w:rPr>
          <w:spacing w:val="-25"/>
          <w:sz w:val="24"/>
          <w:szCs w:val="24"/>
        </w:rPr>
        <w:t xml:space="preserve"> </w:t>
      </w:r>
      <w:r>
        <w:rPr>
          <w:sz w:val="24"/>
          <w:szCs w:val="24"/>
        </w:rPr>
        <w:t>...................................................................</w:t>
      </w:r>
      <w:r>
        <w:rPr>
          <w:spacing w:val="-27"/>
          <w:sz w:val="24"/>
          <w:szCs w:val="24"/>
        </w:rPr>
        <w:t xml:space="preserve"> </w:t>
      </w:r>
      <w:r>
        <w:rPr>
          <w:sz w:val="24"/>
          <w:szCs w:val="24"/>
        </w:rPr>
        <w:t>III-3</w:t>
      </w:r>
    </w:p>
    <w:p w14:paraId="3A5021DA" w14:textId="77777777" w:rsidR="0035164E" w:rsidRDefault="0035164E" w:rsidP="0035164E">
      <w:pPr>
        <w:spacing w:before="16" w:line="260" w:lineRule="exact"/>
        <w:rPr>
          <w:sz w:val="26"/>
          <w:szCs w:val="26"/>
        </w:rPr>
      </w:pPr>
    </w:p>
    <w:p w14:paraId="2F2F8376" w14:textId="77777777" w:rsidR="0035164E" w:rsidRDefault="0035164E" w:rsidP="0035164E">
      <w:pPr>
        <w:ind w:left="548" w:right="69"/>
        <w:jc w:val="center"/>
        <w:rPr>
          <w:sz w:val="24"/>
          <w:szCs w:val="24"/>
        </w:rPr>
      </w:pPr>
      <w:r>
        <w:rPr>
          <w:sz w:val="24"/>
          <w:szCs w:val="24"/>
        </w:rPr>
        <w:t>Gambar 3. 2 Contoh Tweet Positi</w:t>
      </w:r>
      <w:r>
        <w:rPr>
          <w:spacing w:val="8"/>
          <w:sz w:val="24"/>
          <w:szCs w:val="24"/>
        </w:rPr>
        <w:t>f</w:t>
      </w:r>
      <w:r>
        <w:rPr>
          <w:sz w:val="24"/>
          <w:szCs w:val="24"/>
        </w:rPr>
        <w:t>.....................................................................</w:t>
      </w:r>
      <w:r>
        <w:rPr>
          <w:spacing w:val="-27"/>
          <w:sz w:val="24"/>
          <w:szCs w:val="24"/>
        </w:rPr>
        <w:t xml:space="preserve"> </w:t>
      </w:r>
      <w:r>
        <w:rPr>
          <w:sz w:val="24"/>
          <w:szCs w:val="24"/>
        </w:rPr>
        <w:t>III-4</w:t>
      </w:r>
    </w:p>
    <w:p w14:paraId="4CD3027C" w14:textId="77777777" w:rsidR="0035164E" w:rsidRDefault="0035164E" w:rsidP="0035164E">
      <w:pPr>
        <w:spacing w:before="16" w:line="260" w:lineRule="exact"/>
        <w:rPr>
          <w:sz w:val="26"/>
          <w:szCs w:val="26"/>
        </w:rPr>
      </w:pPr>
    </w:p>
    <w:p w14:paraId="561326DD" w14:textId="77777777" w:rsidR="0035164E" w:rsidRDefault="0035164E" w:rsidP="0035164E">
      <w:pPr>
        <w:ind w:left="548" w:right="69"/>
        <w:jc w:val="center"/>
        <w:rPr>
          <w:sz w:val="24"/>
          <w:szCs w:val="24"/>
        </w:rPr>
      </w:pPr>
      <w:r>
        <w:rPr>
          <w:sz w:val="24"/>
          <w:szCs w:val="24"/>
        </w:rPr>
        <w:t>Gambar 3. 3 Contoh Komentar Negatif pada Youtub</w:t>
      </w:r>
      <w:r>
        <w:rPr>
          <w:spacing w:val="16"/>
          <w:sz w:val="24"/>
          <w:szCs w:val="24"/>
        </w:rPr>
        <w:t>e</w:t>
      </w:r>
      <w:r>
        <w:rPr>
          <w:sz w:val="24"/>
          <w:szCs w:val="24"/>
        </w:rPr>
        <w:t>......................................</w:t>
      </w:r>
      <w:r>
        <w:rPr>
          <w:spacing w:val="-27"/>
          <w:sz w:val="24"/>
          <w:szCs w:val="24"/>
        </w:rPr>
        <w:t xml:space="preserve"> </w:t>
      </w:r>
      <w:r>
        <w:rPr>
          <w:sz w:val="24"/>
          <w:szCs w:val="24"/>
        </w:rPr>
        <w:t>III-5</w:t>
      </w:r>
    </w:p>
    <w:p w14:paraId="37C6C1A1" w14:textId="77777777" w:rsidR="0035164E" w:rsidRDefault="0035164E" w:rsidP="0035164E">
      <w:pPr>
        <w:spacing w:before="16" w:line="260" w:lineRule="exact"/>
        <w:rPr>
          <w:sz w:val="26"/>
          <w:szCs w:val="26"/>
        </w:rPr>
      </w:pPr>
    </w:p>
    <w:p w14:paraId="5EFF130E" w14:textId="77777777" w:rsidR="0035164E" w:rsidRDefault="0035164E" w:rsidP="0035164E">
      <w:pPr>
        <w:ind w:left="548" w:right="69"/>
        <w:jc w:val="center"/>
        <w:rPr>
          <w:sz w:val="24"/>
          <w:szCs w:val="24"/>
        </w:rPr>
      </w:pPr>
      <w:r>
        <w:rPr>
          <w:sz w:val="24"/>
          <w:szCs w:val="24"/>
        </w:rPr>
        <w:t>Gambar 3. 4 Contoh Komentar Positif pada Youtube</w:t>
      </w:r>
      <w:r>
        <w:rPr>
          <w:spacing w:val="-11"/>
          <w:sz w:val="24"/>
          <w:szCs w:val="24"/>
        </w:rPr>
        <w:t xml:space="preserve"> </w:t>
      </w:r>
      <w:r>
        <w:rPr>
          <w:sz w:val="24"/>
          <w:szCs w:val="24"/>
        </w:rPr>
        <w:t>.......................................</w:t>
      </w:r>
      <w:r>
        <w:rPr>
          <w:spacing w:val="-27"/>
          <w:sz w:val="24"/>
          <w:szCs w:val="24"/>
        </w:rPr>
        <w:t xml:space="preserve"> </w:t>
      </w:r>
      <w:r>
        <w:rPr>
          <w:sz w:val="24"/>
          <w:szCs w:val="24"/>
        </w:rPr>
        <w:t>III-6</w:t>
      </w:r>
    </w:p>
    <w:p w14:paraId="7A8AEA8E" w14:textId="77777777" w:rsidR="0035164E" w:rsidRDefault="0035164E" w:rsidP="0035164E">
      <w:pPr>
        <w:spacing w:before="16" w:line="260" w:lineRule="exact"/>
        <w:rPr>
          <w:sz w:val="26"/>
          <w:szCs w:val="26"/>
        </w:rPr>
      </w:pPr>
    </w:p>
    <w:p w14:paraId="3E554E0F" w14:textId="77777777" w:rsidR="0035164E" w:rsidRDefault="0035164E" w:rsidP="0035164E">
      <w:pPr>
        <w:ind w:left="548" w:right="69"/>
        <w:jc w:val="center"/>
        <w:rPr>
          <w:sz w:val="24"/>
          <w:szCs w:val="24"/>
        </w:rPr>
      </w:pPr>
      <w:r>
        <w:rPr>
          <w:sz w:val="24"/>
          <w:szCs w:val="24"/>
        </w:rPr>
        <w:t>Gambar 4. 1 Desain Basis Dat</w:t>
      </w:r>
      <w:r>
        <w:rPr>
          <w:spacing w:val="2"/>
          <w:sz w:val="24"/>
          <w:szCs w:val="24"/>
        </w:rPr>
        <w:t>a</w:t>
      </w:r>
      <w:r>
        <w:rPr>
          <w:sz w:val="24"/>
          <w:szCs w:val="24"/>
        </w:rPr>
        <w:t>.........................................................................</w:t>
      </w:r>
      <w:r>
        <w:rPr>
          <w:spacing w:val="19"/>
          <w:sz w:val="24"/>
          <w:szCs w:val="24"/>
        </w:rPr>
        <w:t>.</w:t>
      </w:r>
      <w:r>
        <w:rPr>
          <w:sz w:val="24"/>
          <w:szCs w:val="24"/>
        </w:rPr>
        <w:t>IV-1</w:t>
      </w:r>
    </w:p>
    <w:p w14:paraId="69A074AE" w14:textId="77777777" w:rsidR="0035164E" w:rsidRDefault="0035164E" w:rsidP="0035164E">
      <w:pPr>
        <w:spacing w:before="16" w:line="260" w:lineRule="exact"/>
        <w:rPr>
          <w:sz w:val="26"/>
          <w:szCs w:val="26"/>
        </w:rPr>
      </w:pPr>
    </w:p>
    <w:p w14:paraId="4BA9323E" w14:textId="77777777" w:rsidR="0035164E" w:rsidRDefault="0035164E" w:rsidP="0035164E">
      <w:pPr>
        <w:ind w:left="548" w:right="69"/>
        <w:jc w:val="center"/>
        <w:rPr>
          <w:sz w:val="24"/>
          <w:szCs w:val="24"/>
        </w:rPr>
      </w:pPr>
      <w:r>
        <w:rPr>
          <w:sz w:val="24"/>
          <w:szCs w:val="24"/>
        </w:rPr>
        <w:t>Gambar 4. 2 Desain Proses Sistem Secara Umu</w:t>
      </w:r>
      <w:r>
        <w:rPr>
          <w:spacing w:val="9"/>
          <w:sz w:val="24"/>
          <w:szCs w:val="24"/>
        </w:rPr>
        <w:t>m</w:t>
      </w:r>
      <w:r>
        <w:rPr>
          <w:sz w:val="24"/>
          <w:szCs w:val="24"/>
        </w:rPr>
        <w:t>............................................</w:t>
      </w:r>
      <w:r>
        <w:rPr>
          <w:spacing w:val="19"/>
          <w:sz w:val="24"/>
          <w:szCs w:val="24"/>
        </w:rPr>
        <w:t>.</w:t>
      </w:r>
      <w:r>
        <w:rPr>
          <w:sz w:val="24"/>
          <w:szCs w:val="24"/>
        </w:rPr>
        <w:t>IV-4</w:t>
      </w:r>
    </w:p>
    <w:p w14:paraId="34F9581B" w14:textId="77777777" w:rsidR="0035164E" w:rsidRDefault="0035164E" w:rsidP="0035164E">
      <w:pPr>
        <w:spacing w:before="16" w:line="260" w:lineRule="exact"/>
        <w:rPr>
          <w:sz w:val="26"/>
          <w:szCs w:val="26"/>
        </w:rPr>
      </w:pPr>
    </w:p>
    <w:p w14:paraId="5CB5C6A5" w14:textId="77777777" w:rsidR="0035164E" w:rsidRDefault="0035164E" w:rsidP="0035164E">
      <w:pPr>
        <w:ind w:left="548" w:right="69"/>
        <w:jc w:val="center"/>
        <w:rPr>
          <w:sz w:val="24"/>
          <w:szCs w:val="24"/>
        </w:rPr>
      </w:pPr>
      <w:r>
        <w:rPr>
          <w:sz w:val="24"/>
          <w:szCs w:val="24"/>
        </w:rPr>
        <w:t>Gambar 4. 3 Desain Proses Crawling</w:t>
      </w:r>
      <w:r>
        <w:rPr>
          <w:spacing w:val="-5"/>
          <w:sz w:val="24"/>
          <w:szCs w:val="24"/>
        </w:rPr>
        <w:t xml:space="preserve"> </w:t>
      </w:r>
      <w:r>
        <w:rPr>
          <w:sz w:val="24"/>
          <w:szCs w:val="24"/>
        </w:rPr>
        <w:t>...............................................................</w:t>
      </w:r>
      <w:r>
        <w:rPr>
          <w:spacing w:val="19"/>
          <w:sz w:val="24"/>
          <w:szCs w:val="24"/>
        </w:rPr>
        <w:t>.</w:t>
      </w:r>
      <w:r>
        <w:rPr>
          <w:sz w:val="24"/>
          <w:szCs w:val="24"/>
        </w:rPr>
        <w:t>IV-5</w:t>
      </w:r>
    </w:p>
    <w:p w14:paraId="449282AE" w14:textId="77777777" w:rsidR="0035164E" w:rsidRDefault="0035164E" w:rsidP="0035164E">
      <w:pPr>
        <w:spacing w:before="16" w:line="260" w:lineRule="exact"/>
        <w:rPr>
          <w:sz w:val="26"/>
          <w:szCs w:val="26"/>
        </w:rPr>
      </w:pPr>
    </w:p>
    <w:p w14:paraId="43AC25C7" w14:textId="77777777" w:rsidR="0035164E" w:rsidRDefault="0035164E" w:rsidP="0035164E">
      <w:pPr>
        <w:ind w:left="548" w:right="69"/>
        <w:jc w:val="center"/>
        <w:rPr>
          <w:sz w:val="24"/>
          <w:szCs w:val="24"/>
        </w:rPr>
      </w:pPr>
      <w:r>
        <w:rPr>
          <w:sz w:val="24"/>
          <w:szCs w:val="24"/>
        </w:rPr>
        <w:t>Gambar 4. 4 Desain Proses Preprocessin</w:t>
      </w:r>
      <w:r>
        <w:rPr>
          <w:spacing w:val="22"/>
          <w:sz w:val="24"/>
          <w:szCs w:val="24"/>
        </w:rPr>
        <w:t>g</w:t>
      </w:r>
      <w:r>
        <w:rPr>
          <w:sz w:val="24"/>
          <w:szCs w:val="24"/>
        </w:rPr>
        <w:t>........................................................</w:t>
      </w:r>
      <w:r>
        <w:rPr>
          <w:spacing w:val="19"/>
          <w:sz w:val="24"/>
          <w:szCs w:val="24"/>
        </w:rPr>
        <w:t>.</w:t>
      </w:r>
      <w:r>
        <w:rPr>
          <w:sz w:val="24"/>
          <w:szCs w:val="24"/>
        </w:rPr>
        <w:t>IV-6</w:t>
      </w:r>
    </w:p>
    <w:p w14:paraId="3E321198" w14:textId="77777777" w:rsidR="0035164E" w:rsidRDefault="0035164E" w:rsidP="0035164E">
      <w:pPr>
        <w:spacing w:before="16" w:line="260" w:lineRule="exact"/>
        <w:rPr>
          <w:sz w:val="26"/>
          <w:szCs w:val="26"/>
        </w:rPr>
      </w:pPr>
    </w:p>
    <w:p w14:paraId="21D9C6F1" w14:textId="77777777" w:rsidR="0035164E" w:rsidRDefault="0035164E" w:rsidP="0035164E">
      <w:pPr>
        <w:ind w:left="548" w:right="69"/>
        <w:jc w:val="center"/>
        <w:rPr>
          <w:sz w:val="24"/>
          <w:szCs w:val="24"/>
        </w:rPr>
      </w:pPr>
      <w:r>
        <w:rPr>
          <w:sz w:val="24"/>
          <w:szCs w:val="24"/>
        </w:rPr>
        <w:t>Gambar 4. 5 Desain Proses Feature Extractio</w:t>
      </w:r>
      <w:r>
        <w:rPr>
          <w:spacing w:val="9"/>
          <w:sz w:val="24"/>
          <w:szCs w:val="24"/>
        </w:rPr>
        <w:t>n</w:t>
      </w:r>
      <w:r>
        <w:rPr>
          <w:sz w:val="24"/>
          <w:szCs w:val="24"/>
        </w:rPr>
        <w:t>.................................................</w:t>
      </w:r>
      <w:r>
        <w:rPr>
          <w:spacing w:val="19"/>
          <w:sz w:val="24"/>
          <w:szCs w:val="24"/>
        </w:rPr>
        <w:t>.</w:t>
      </w:r>
      <w:r>
        <w:rPr>
          <w:sz w:val="24"/>
          <w:szCs w:val="24"/>
        </w:rPr>
        <w:t>IV-6</w:t>
      </w:r>
    </w:p>
    <w:p w14:paraId="3AB1D368" w14:textId="77777777" w:rsidR="0035164E" w:rsidRDefault="0035164E" w:rsidP="0035164E">
      <w:pPr>
        <w:spacing w:before="16" w:line="260" w:lineRule="exact"/>
        <w:rPr>
          <w:sz w:val="26"/>
          <w:szCs w:val="26"/>
        </w:rPr>
      </w:pPr>
    </w:p>
    <w:p w14:paraId="53081E0A" w14:textId="77777777" w:rsidR="0035164E" w:rsidRDefault="0035164E" w:rsidP="0035164E">
      <w:pPr>
        <w:ind w:left="548" w:right="69"/>
        <w:jc w:val="center"/>
        <w:rPr>
          <w:sz w:val="24"/>
          <w:szCs w:val="24"/>
        </w:rPr>
      </w:pPr>
      <w:r>
        <w:rPr>
          <w:sz w:val="24"/>
          <w:szCs w:val="24"/>
        </w:rPr>
        <w:t>Gambar 4. 6 Desain Proses Klasifikas</w:t>
      </w:r>
      <w:r>
        <w:rPr>
          <w:spacing w:val="29"/>
          <w:sz w:val="24"/>
          <w:szCs w:val="24"/>
        </w:rPr>
        <w:t>i</w:t>
      </w:r>
      <w:r>
        <w:rPr>
          <w:sz w:val="24"/>
          <w:szCs w:val="24"/>
        </w:rPr>
        <w:t>.............................................................</w:t>
      </w:r>
      <w:r>
        <w:rPr>
          <w:spacing w:val="19"/>
          <w:sz w:val="24"/>
          <w:szCs w:val="24"/>
        </w:rPr>
        <w:t>.</w:t>
      </w:r>
      <w:r>
        <w:rPr>
          <w:sz w:val="24"/>
          <w:szCs w:val="24"/>
        </w:rPr>
        <w:t>IV-7</w:t>
      </w:r>
    </w:p>
    <w:p w14:paraId="797536A1" w14:textId="77777777" w:rsidR="0035164E" w:rsidRDefault="0035164E" w:rsidP="0035164E">
      <w:pPr>
        <w:spacing w:before="16" w:line="260" w:lineRule="exact"/>
        <w:rPr>
          <w:sz w:val="26"/>
          <w:szCs w:val="26"/>
        </w:rPr>
      </w:pPr>
    </w:p>
    <w:p w14:paraId="20BDA5E4" w14:textId="77777777" w:rsidR="0035164E" w:rsidRDefault="0035164E" w:rsidP="0035164E">
      <w:pPr>
        <w:ind w:left="548" w:right="69"/>
        <w:jc w:val="center"/>
        <w:rPr>
          <w:sz w:val="24"/>
          <w:szCs w:val="24"/>
        </w:rPr>
      </w:pPr>
      <w:r>
        <w:rPr>
          <w:sz w:val="24"/>
          <w:szCs w:val="24"/>
        </w:rPr>
        <w:t>Gambar 4. 7 Desain Tampilan Halaman Login</w:t>
      </w:r>
      <w:r>
        <w:rPr>
          <w:spacing w:val="-4"/>
          <w:sz w:val="24"/>
          <w:szCs w:val="24"/>
        </w:rPr>
        <w:t xml:space="preserve"> </w:t>
      </w:r>
      <w:r>
        <w:rPr>
          <w:sz w:val="24"/>
          <w:szCs w:val="24"/>
        </w:rPr>
        <w:t>................................................</w:t>
      </w:r>
      <w:r>
        <w:rPr>
          <w:spacing w:val="19"/>
          <w:sz w:val="24"/>
          <w:szCs w:val="24"/>
        </w:rPr>
        <w:t>.</w:t>
      </w:r>
      <w:r>
        <w:rPr>
          <w:sz w:val="24"/>
          <w:szCs w:val="24"/>
        </w:rPr>
        <w:t>IV-8</w:t>
      </w:r>
    </w:p>
    <w:p w14:paraId="2691E8C8" w14:textId="77777777" w:rsidR="0035164E" w:rsidRDefault="0035164E" w:rsidP="0035164E">
      <w:pPr>
        <w:spacing w:before="16" w:line="260" w:lineRule="exact"/>
        <w:rPr>
          <w:sz w:val="26"/>
          <w:szCs w:val="26"/>
        </w:rPr>
      </w:pPr>
    </w:p>
    <w:p w14:paraId="469C0909" w14:textId="77777777" w:rsidR="0035164E" w:rsidRDefault="0035164E" w:rsidP="0035164E">
      <w:pPr>
        <w:ind w:left="548" w:right="69"/>
        <w:jc w:val="center"/>
        <w:rPr>
          <w:sz w:val="24"/>
          <w:szCs w:val="24"/>
        </w:rPr>
      </w:pPr>
      <w:r>
        <w:rPr>
          <w:sz w:val="24"/>
          <w:szCs w:val="24"/>
        </w:rPr>
        <w:t>Gambar 4. 8 Desain Tampilan Pesan Pemberitahuan Saat Logi</w:t>
      </w:r>
      <w:r>
        <w:rPr>
          <w:spacing w:val="10"/>
          <w:sz w:val="24"/>
          <w:szCs w:val="24"/>
        </w:rPr>
        <w:t>n</w:t>
      </w:r>
      <w:r>
        <w:rPr>
          <w:sz w:val="24"/>
          <w:szCs w:val="24"/>
        </w:rPr>
        <w:t>.....................</w:t>
      </w:r>
      <w:r>
        <w:rPr>
          <w:spacing w:val="19"/>
          <w:sz w:val="24"/>
          <w:szCs w:val="24"/>
        </w:rPr>
        <w:t>.</w:t>
      </w:r>
      <w:r>
        <w:rPr>
          <w:sz w:val="24"/>
          <w:szCs w:val="24"/>
        </w:rPr>
        <w:t>IV-9</w:t>
      </w:r>
    </w:p>
    <w:p w14:paraId="6B1389F0" w14:textId="77777777" w:rsidR="0035164E" w:rsidRDefault="0035164E" w:rsidP="0035164E">
      <w:pPr>
        <w:spacing w:before="16" w:line="260" w:lineRule="exact"/>
        <w:rPr>
          <w:sz w:val="26"/>
          <w:szCs w:val="26"/>
        </w:rPr>
      </w:pPr>
    </w:p>
    <w:p w14:paraId="679FBD10" w14:textId="77777777" w:rsidR="0035164E" w:rsidRDefault="0035164E" w:rsidP="0035164E">
      <w:pPr>
        <w:ind w:left="548" w:right="69"/>
        <w:jc w:val="center"/>
        <w:rPr>
          <w:sz w:val="24"/>
          <w:szCs w:val="24"/>
        </w:rPr>
      </w:pPr>
      <w:r>
        <w:rPr>
          <w:sz w:val="24"/>
          <w:szCs w:val="24"/>
        </w:rPr>
        <w:t>Gambar 4. 9 Desain Tampilan Halaman Beranda Tanpa Login</w:t>
      </w:r>
      <w:r>
        <w:rPr>
          <w:spacing w:val="-23"/>
          <w:sz w:val="24"/>
          <w:szCs w:val="24"/>
        </w:rPr>
        <w:t xml:space="preserve"> </w:t>
      </w:r>
      <w:r>
        <w:rPr>
          <w:sz w:val="24"/>
          <w:szCs w:val="24"/>
        </w:rPr>
        <w:t>.....................</w:t>
      </w:r>
      <w:r>
        <w:rPr>
          <w:spacing w:val="19"/>
          <w:sz w:val="24"/>
          <w:szCs w:val="24"/>
        </w:rPr>
        <w:t>.</w:t>
      </w:r>
      <w:r>
        <w:rPr>
          <w:sz w:val="24"/>
          <w:szCs w:val="24"/>
        </w:rPr>
        <w:t>IV-10</w:t>
      </w:r>
    </w:p>
    <w:p w14:paraId="7624F8D5" w14:textId="77777777" w:rsidR="0035164E" w:rsidRDefault="0035164E" w:rsidP="0035164E">
      <w:pPr>
        <w:spacing w:before="16" w:line="260" w:lineRule="exact"/>
        <w:rPr>
          <w:sz w:val="26"/>
          <w:szCs w:val="26"/>
        </w:rPr>
      </w:pPr>
    </w:p>
    <w:p w14:paraId="036B0469" w14:textId="77777777" w:rsidR="0035164E" w:rsidRDefault="0035164E" w:rsidP="0035164E">
      <w:pPr>
        <w:ind w:left="548" w:right="69"/>
        <w:jc w:val="center"/>
        <w:rPr>
          <w:sz w:val="24"/>
          <w:szCs w:val="24"/>
        </w:rPr>
      </w:pPr>
      <w:r>
        <w:rPr>
          <w:sz w:val="24"/>
          <w:szCs w:val="24"/>
        </w:rPr>
        <w:t>Gambar 4. 10 Desain Tampilan Halaman Beranda Admi</w:t>
      </w:r>
      <w:r>
        <w:rPr>
          <w:spacing w:val="3"/>
          <w:sz w:val="24"/>
          <w:szCs w:val="24"/>
        </w:rPr>
        <w:t>n</w:t>
      </w:r>
      <w:r>
        <w:rPr>
          <w:sz w:val="24"/>
          <w:szCs w:val="24"/>
        </w:rPr>
        <w:t>.............................</w:t>
      </w:r>
      <w:r>
        <w:rPr>
          <w:spacing w:val="19"/>
          <w:sz w:val="24"/>
          <w:szCs w:val="24"/>
        </w:rPr>
        <w:t>.</w:t>
      </w:r>
      <w:r>
        <w:rPr>
          <w:sz w:val="24"/>
          <w:szCs w:val="24"/>
        </w:rPr>
        <w:t>IV-11</w:t>
      </w:r>
    </w:p>
    <w:p w14:paraId="3B94DB87" w14:textId="77777777" w:rsidR="0035164E" w:rsidRDefault="0035164E" w:rsidP="0035164E">
      <w:pPr>
        <w:spacing w:before="16" w:line="260" w:lineRule="exact"/>
        <w:rPr>
          <w:sz w:val="26"/>
          <w:szCs w:val="26"/>
        </w:rPr>
      </w:pPr>
    </w:p>
    <w:p w14:paraId="58B6AA66" w14:textId="77777777" w:rsidR="0035164E" w:rsidRDefault="0035164E" w:rsidP="0035164E">
      <w:pPr>
        <w:ind w:left="548" w:right="69"/>
        <w:jc w:val="center"/>
        <w:rPr>
          <w:sz w:val="24"/>
          <w:szCs w:val="24"/>
        </w:rPr>
      </w:pPr>
      <w:r>
        <w:rPr>
          <w:sz w:val="24"/>
          <w:szCs w:val="24"/>
        </w:rPr>
        <w:t>Gambar 4. 11 Desain Tampilan Halaman Ambil Data dari Youtube</w:t>
      </w:r>
      <w:r>
        <w:rPr>
          <w:spacing w:val="-17"/>
          <w:sz w:val="24"/>
          <w:szCs w:val="24"/>
        </w:rPr>
        <w:t xml:space="preserve"> </w:t>
      </w:r>
      <w:r>
        <w:rPr>
          <w:sz w:val="24"/>
          <w:szCs w:val="24"/>
        </w:rPr>
        <w:t>.............</w:t>
      </w:r>
      <w:r>
        <w:rPr>
          <w:spacing w:val="19"/>
          <w:sz w:val="24"/>
          <w:szCs w:val="24"/>
        </w:rPr>
        <w:t>.</w:t>
      </w:r>
      <w:r>
        <w:rPr>
          <w:sz w:val="24"/>
          <w:szCs w:val="24"/>
        </w:rPr>
        <w:t>IV-12</w:t>
      </w:r>
    </w:p>
    <w:p w14:paraId="72B3FB85" w14:textId="77777777" w:rsidR="0035164E" w:rsidRDefault="0035164E" w:rsidP="0035164E">
      <w:pPr>
        <w:spacing w:before="16" w:line="260" w:lineRule="exact"/>
        <w:rPr>
          <w:sz w:val="26"/>
          <w:szCs w:val="26"/>
        </w:rPr>
      </w:pPr>
    </w:p>
    <w:p w14:paraId="7DC50FCE" w14:textId="77777777" w:rsidR="0035164E" w:rsidRDefault="0035164E" w:rsidP="0035164E">
      <w:pPr>
        <w:ind w:left="548" w:right="69"/>
        <w:jc w:val="center"/>
        <w:rPr>
          <w:sz w:val="24"/>
          <w:szCs w:val="24"/>
        </w:rPr>
      </w:pPr>
      <w:r>
        <w:rPr>
          <w:sz w:val="24"/>
          <w:szCs w:val="24"/>
        </w:rPr>
        <w:t>Gambar 4. 12 Desain Tampilan Halaman Ambil Data dari Twitter</w:t>
      </w:r>
      <w:r>
        <w:rPr>
          <w:spacing w:val="-17"/>
          <w:sz w:val="24"/>
          <w:szCs w:val="24"/>
        </w:rPr>
        <w:t xml:space="preserve"> </w:t>
      </w:r>
      <w:r>
        <w:rPr>
          <w:sz w:val="24"/>
          <w:szCs w:val="24"/>
        </w:rPr>
        <w:t>...............</w:t>
      </w:r>
      <w:r>
        <w:rPr>
          <w:spacing w:val="19"/>
          <w:sz w:val="24"/>
          <w:szCs w:val="24"/>
        </w:rPr>
        <w:t>.</w:t>
      </w:r>
      <w:r>
        <w:rPr>
          <w:sz w:val="24"/>
          <w:szCs w:val="24"/>
        </w:rPr>
        <w:t>IV-13</w:t>
      </w:r>
    </w:p>
    <w:p w14:paraId="0BFC40A9" w14:textId="77777777" w:rsidR="0035164E" w:rsidRDefault="0035164E" w:rsidP="0035164E">
      <w:pPr>
        <w:spacing w:before="16" w:line="260" w:lineRule="exact"/>
        <w:rPr>
          <w:sz w:val="26"/>
          <w:szCs w:val="26"/>
        </w:rPr>
      </w:pPr>
    </w:p>
    <w:p w14:paraId="67493962" w14:textId="77777777" w:rsidR="0035164E" w:rsidRDefault="0035164E" w:rsidP="0035164E">
      <w:pPr>
        <w:ind w:left="548" w:right="69"/>
        <w:jc w:val="center"/>
        <w:rPr>
          <w:sz w:val="24"/>
          <w:szCs w:val="24"/>
        </w:rPr>
      </w:pPr>
      <w:r>
        <w:rPr>
          <w:sz w:val="24"/>
          <w:szCs w:val="24"/>
        </w:rPr>
        <w:t>Gambar 4. 13 Desain Tampilan Ambil Data dari Unggahan Fil</w:t>
      </w:r>
      <w:r>
        <w:rPr>
          <w:spacing w:val="16"/>
          <w:sz w:val="24"/>
          <w:szCs w:val="24"/>
        </w:rPr>
        <w:t>e</w:t>
      </w:r>
      <w:r>
        <w:rPr>
          <w:sz w:val="24"/>
          <w:szCs w:val="24"/>
        </w:rPr>
        <w:t>...................</w:t>
      </w:r>
      <w:r>
        <w:rPr>
          <w:spacing w:val="19"/>
          <w:sz w:val="24"/>
          <w:szCs w:val="24"/>
        </w:rPr>
        <w:t>.</w:t>
      </w:r>
      <w:r>
        <w:rPr>
          <w:sz w:val="24"/>
          <w:szCs w:val="24"/>
        </w:rPr>
        <w:t>IV-14</w:t>
      </w:r>
    </w:p>
    <w:p w14:paraId="7F2B41F5" w14:textId="77777777" w:rsidR="0035164E" w:rsidRDefault="0035164E" w:rsidP="0035164E">
      <w:pPr>
        <w:spacing w:before="16" w:line="260" w:lineRule="exact"/>
        <w:rPr>
          <w:sz w:val="26"/>
          <w:szCs w:val="26"/>
        </w:rPr>
      </w:pPr>
    </w:p>
    <w:p w14:paraId="398E60A5" w14:textId="77777777" w:rsidR="0035164E" w:rsidRDefault="0035164E" w:rsidP="0035164E">
      <w:pPr>
        <w:spacing w:line="260" w:lineRule="exact"/>
        <w:ind w:left="548" w:right="69"/>
        <w:jc w:val="center"/>
        <w:rPr>
          <w:sz w:val="24"/>
          <w:szCs w:val="24"/>
        </w:rPr>
      </w:pPr>
      <w:r>
        <w:rPr>
          <w:position w:val="-1"/>
          <w:sz w:val="24"/>
          <w:szCs w:val="24"/>
        </w:rPr>
        <w:t>Gambar 4. 14 Desain Tampilan Halaman Komentar</w:t>
      </w:r>
      <w:r>
        <w:rPr>
          <w:spacing w:val="-30"/>
          <w:position w:val="-1"/>
          <w:sz w:val="24"/>
          <w:szCs w:val="24"/>
        </w:rPr>
        <w:t xml:space="preserve"> </w:t>
      </w:r>
      <w:r>
        <w:rPr>
          <w:position w:val="-1"/>
          <w:sz w:val="24"/>
          <w:szCs w:val="24"/>
        </w:rPr>
        <w:t>......................................</w:t>
      </w:r>
      <w:r>
        <w:rPr>
          <w:spacing w:val="19"/>
          <w:position w:val="-1"/>
          <w:sz w:val="24"/>
          <w:szCs w:val="24"/>
        </w:rPr>
        <w:t>.</w:t>
      </w:r>
      <w:r>
        <w:rPr>
          <w:position w:val="-1"/>
          <w:sz w:val="24"/>
          <w:szCs w:val="24"/>
        </w:rPr>
        <w:t>IV-15</w:t>
      </w:r>
    </w:p>
    <w:p w14:paraId="261E7189" w14:textId="77777777" w:rsidR="0035164E" w:rsidRDefault="0035164E" w:rsidP="0035164E">
      <w:pPr>
        <w:spacing w:before="2" w:line="180" w:lineRule="exact"/>
        <w:rPr>
          <w:sz w:val="18"/>
          <w:szCs w:val="18"/>
        </w:rPr>
      </w:pPr>
    </w:p>
    <w:p w14:paraId="78F65534" w14:textId="77777777" w:rsidR="0035164E" w:rsidRDefault="0035164E" w:rsidP="0035164E">
      <w:pPr>
        <w:spacing w:before="18"/>
        <w:ind w:left="4394" w:right="3906"/>
        <w:jc w:val="center"/>
        <w:rPr>
          <w:rFonts w:ascii="Calibri" w:eastAsia="Calibri" w:hAnsi="Calibri" w:cs="Calibri"/>
          <w:sz w:val="22"/>
          <w:szCs w:val="22"/>
        </w:rPr>
        <w:sectPr w:rsidR="0035164E" w:rsidSect="00D459F2">
          <w:headerReference w:type="default" r:id="rId18"/>
          <w:pgSz w:w="11900" w:h="16840"/>
          <w:pgMar w:top="1580" w:right="1600" w:bottom="280" w:left="1680" w:header="0" w:footer="0" w:gutter="0"/>
          <w:cols w:space="720"/>
        </w:sectPr>
      </w:pPr>
      <w:r>
        <w:rPr>
          <w:rFonts w:ascii="Calibri" w:eastAsia="Calibri" w:hAnsi="Calibri" w:cs="Calibri"/>
          <w:sz w:val="22"/>
          <w:szCs w:val="22"/>
        </w:rPr>
        <w:t>xiii</w:t>
      </w:r>
    </w:p>
    <w:p w14:paraId="1D2FB430" w14:textId="77777777" w:rsidR="0035164E" w:rsidRDefault="0035164E" w:rsidP="0035164E">
      <w:pPr>
        <w:spacing w:line="200" w:lineRule="exact"/>
      </w:pPr>
    </w:p>
    <w:p w14:paraId="4A20587F" w14:textId="77777777" w:rsidR="0035164E" w:rsidRDefault="0035164E" w:rsidP="0035164E">
      <w:pPr>
        <w:spacing w:line="200" w:lineRule="exact"/>
      </w:pPr>
    </w:p>
    <w:p w14:paraId="55EFEFC7" w14:textId="77777777" w:rsidR="0035164E" w:rsidRDefault="0035164E" w:rsidP="0035164E">
      <w:pPr>
        <w:spacing w:before="18" w:line="240" w:lineRule="exact"/>
        <w:rPr>
          <w:sz w:val="24"/>
          <w:szCs w:val="24"/>
        </w:rPr>
      </w:pPr>
    </w:p>
    <w:p w14:paraId="70CE97DB" w14:textId="77777777" w:rsidR="0035164E" w:rsidRDefault="0035164E" w:rsidP="0035164E">
      <w:pPr>
        <w:spacing w:before="29"/>
        <w:ind w:left="586"/>
        <w:rPr>
          <w:sz w:val="24"/>
          <w:szCs w:val="24"/>
        </w:rPr>
      </w:pPr>
      <w:r>
        <w:rPr>
          <w:sz w:val="24"/>
          <w:szCs w:val="24"/>
        </w:rPr>
        <w:t>Gambar 4. 15 Desain Tampilan Halaman Cek Komenta</w:t>
      </w:r>
      <w:r>
        <w:rPr>
          <w:spacing w:val="3"/>
          <w:sz w:val="24"/>
          <w:szCs w:val="24"/>
        </w:rPr>
        <w:t>r</w:t>
      </w:r>
      <w:r>
        <w:rPr>
          <w:sz w:val="24"/>
          <w:szCs w:val="24"/>
        </w:rPr>
        <w:t>...............................</w:t>
      </w:r>
      <w:r>
        <w:rPr>
          <w:spacing w:val="19"/>
          <w:sz w:val="24"/>
          <w:szCs w:val="24"/>
        </w:rPr>
        <w:t>.</w:t>
      </w:r>
      <w:r>
        <w:rPr>
          <w:sz w:val="24"/>
          <w:szCs w:val="24"/>
        </w:rPr>
        <w:t>IV-16</w:t>
      </w:r>
    </w:p>
    <w:p w14:paraId="40A4A259" w14:textId="77777777" w:rsidR="0035164E" w:rsidRDefault="0035164E" w:rsidP="0035164E">
      <w:pPr>
        <w:spacing w:before="16" w:line="260" w:lineRule="exact"/>
        <w:rPr>
          <w:sz w:val="26"/>
          <w:szCs w:val="26"/>
        </w:rPr>
      </w:pPr>
    </w:p>
    <w:p w14:paraId="06F4F87E" w14:textId="77777777" w:rsidR="0035164E" w:rsidRDefault="0035164E" w:rsidP="0035164E">
      <w:pPr>
        <w:ind w:left="586"/>
        <w:rPr>
          <w:sz w:val="24"/>
          <w:szCs w:val="24"/>
        </w:rPr>
      </w:pPr>
      <w:r>
        <w:rPr>
          <w:sz w:val="24"/>
          <w:szCs w:val="24"/>
        </w:rPr>
        <w:t>Gambar 4. 16 Desain Tampilan Halaman Validas</w:t>
      </w:r>
      <w:r>
        <w:rPr>
          <w:spacing w:val="9"/>
          <w:sz w:val="24"/>
          <w:szCs w:val="24"/>
        </w:rPr>
        <w:t>i</w:t>
      </w:r>
      <w:r>
        <w:rPr>
          <w:sz w:val="24"/>
          <w:szCs w:val="24"/>
        </w:rPr>
        <w:t>.........................................</w:t>
      </w:r>
      <w:r>
        <w:rPr>
          <w:spacing w:val="19"/>
          <w:sz w:val="24"/>
          <w:szCs w:val="24"/>
        </w:rPr>
        <w:t>.</w:t>
      </w:r>
      <w:r>
        <w:rPr>
          <w:sz w:val="24"/>
          <w:szCs w:val="24"/>
        </w:rPr>
        <w:t>IV-17</w:t>
      </w:r>
    </w:p>
    <w:p w14:paraId="7EEDAA2C" w14:textId="77777777" w:rsidR="0035164E" w:rsidRDefault="0035164E" w:rsidP="0035164E">
      <w:pPr>
        <w:spacing w:before="16" w:line="260" w:lineRule="exact"/>
        <w:rPr>
          <w:sz w:val="26"/>
          <w:szCs w:val="26"/>
        </w:rPr>
      </w:pPr>
    </w:p>
    <w:p w14:paraId="7EA66739" w14:textId="77777777" w:rsidR="0035164E" w:rsidRDefault="0035164E" w:rsidP="0035164E">
      <w:pPr>
        <w:ind w:left="586"/>
        <w:rPr>
          <w:sz w:val="24"/>
          <w:szCs w:val="24"/>
        </w:rPr>
      </w:pPr>
      <w:r>
        <w:rPr>
          <w:sz w:val="24"/>
          <w:szCs w:val="24"/>
        </w:rPr>
        <w:t>Gambar 5. 1 Tabel Struktur Data Komentar</w:t>
      </w:r>
      <w:r>
        <w:rPr>
          <w:spacing w:val="-24"/>
          <w:sz w:val="24"/>
          <w:szCs w:val="24"/>
        </w:rPr>
        <w:t xml:space="preserve"> </w:t>
      </w:r>
      <w:r>
        <w:rPr>
          <w:sz w:val="24"/>
          <w:szCs w:val="24"/>
        </w:rPr>
        <w:t>.......................................................</w:t>
      </w:r>
      <w:r>
        <w:rPr>
          <w:spacing w:val="-21"/>
          <w:sz w:val="24"/>
          <w:szCs w:val="24"/>
        </w:rPr>
        <w:t xml:space="preserve"> </w:t>
      </w:r>
      <w:r>
        <w:rPr>
          <w:sz w:val="24"/>
          <w:szCs w:val="24"/>
        </w:rPr>
        <w:t>V-2</w:t>
      </w:r>
    </w:p>
    <w:p w14:paraId="50D2DEAE" w14:textId="77777777" w:rsidR="0035164E" w:rsidRDefault="0035164E" w:rsidP="0035164E">
      <w:pPr>
        <w:spacing w:before="16" w:line="260" w:lineRule="exact"/>
        <w:rPr>
          <w:sz w:val="26"/>
          <w:szCs w:val="26"/>
        </w:rPr>
      </w:pPr>
    </w:p>
    <w:p w14:paraId="44B5A57B" w14:textId="77777777" w:rsidR="0035164E" w:rsidRDefault="0035164E" w:rsidP="0035164E">
      <w:pPr>
        <w:ind w:left="586"/>
        <w:rPr>
          <w:sz w:val="24"/>
          <w:szCs w:val="24"/>
        </w:rPr>
      </w:pPr>
      <w:r>
        <w:rPr>
          <w:sz w:val="24"/>
          <w:szCs w:val="24"/>
        </w:rPr>
        <w:t>Gambar 5. 2 Tabel Struktur Data Users</w:t>
      </w:r>
      <w:r>
        <w:rPr>
          <w:spacing w:val="-31"/>
          <w:sz w:val="24"/>
          <w:szCs w:val="24"/>
        </w:rPr>
        <w:t xml:space="preserve"> </w:t>
      </w:r>
      <w:r>
        <w:rPr>
          <w:sz w:val="24"/>
          <w:szCs w:val="24"/>
        </w:rPr>
        <w:t>..............................................................</w:t>
      </w:r>
      <w:r>
        <w:rPr>
          <w:spacing w:val="-21"/>
          <w:sz w:val="24"/>
          <w:szCs w:val="24"/>
        </w:rPr>
        <w:t xml:space="preserve"> </w:t>
      </w:r>
      <w:r>
        <w:rPr>
          <w:sz w:val="24"/>
          <w:szCs w:val="24"/>
        </w:rPr>
        <w:t>V-3</w:t>
      </w:r>
    </w:p>
    <w:p w14:paraId="079A4B96" w14:textId="77777777" w:rsidR="0035164E" w:rsidRDefault="0035164E" w:rsidP="0035164E">
      <w:pPr>
        <w:spacing w:before="16" w:line="260" w:lineRule="exact"/>
        <w:rPr>
          <w:sz w:val="26"/>
          <w:szCs w:val="26"/>
        </w:rPr>
      </w:pPr>
    </w:p>
    <w:p w14:paraId="45525C2F" w14:textId="77777777" w:rsidR="0035164E" w:rsidRDefault="0035164E" w:rsidP="0035164E">
      <w:pPr>
        <w:ind w:left="586"/>
        <w:rPr>
          <w:sz w:val="24"/>
          <w:szCs w:val="24"/>
        </w:rPr>
      </w:pPr>
      <w:r>
        <w:rPr>
          <w:sz w:val="24"/>
          <w:szCs w:val="24"/>
        </w:rPr>
        <w:t>Gambar 5. 3 Tabel Struktur Data Komentar Sementara</w:t>
      </w:r>
      <w:r>
        <w:rPr>
          <w:spacing w:val="-17"/>
          <w:sz w:val="24"/>
          <w:szCs w:val="24"/>
        </w:rPr>
        <w:t xml:space="preserve"> </w:t>
      </w:r>
      <w:r>
        <w:rPr>
          <w:sz w:val="24"/>
          <w:szCs w:val="24"/>
        </w:rPr>
        <w:t>.....................................</w:t>
      </w:r>
      <w:r>
        <w:rPr>
          <w:spacing w:val="-21"/>
          <w:sz w:val="24"/>
          <w:szCs w:val="24"/>
        </w:rPr>
        <w:t xml:space="preserve"> </w:t>
      </w:r>
      <w:r>
        <w:rPr>
          <w:sz w:val="24"/>
          <w:szCs w:val="24"/>
        </w:rPr>
        <w:t>V-4</w:t>
      </w:r>
    </w:p>
    <w:p w14:paraId="03A754BD" w14:textId="77777777" w:rsidR="0035164E" w:rsidRDefault="0035164E" w:rsidP="0035164E">
      <w:pPr>
        <w:spacing w:before="16" w:line="260" w:lineRule="exact"/>
        <w:rPr>
          <w:sz w:val="26"/>
          <w:szCs w:val="26"/>
        </w:rPr>
      </w:pPr>
    </w:p>
    <w:p w14:paraId="456A8C16" w14:textId="77777777" w:rsidR="0035164E" w:rsidRDefault="0035164E" w:rsidP="0035164E">
      <w:pPr>
        <w:ind w:left="586"/>
        <w:rPr>
          <w:sz w:val="24"/>
          <w:szCs w:val="24"/>
        </w:rPr>
      </w:pPr>
      <w:r>
        <w:rPr>
          <w:sz w:val="24"/>
          <w:szCs w:val="24"/>
        </w:rPr>
        <w:t>Gambar 6. 1 Tampilan Halaman Logi</w:t>
      </w:r>
      <w:r>
        <w:rPr>
          <w:spacing w:val="2"/>
          <w:sz w:val="24"/>
          <w:szCs w:val="24"/>
        </w:rPr>
        <w:t>n</w:t>
      </w:r>
      <w:r>
        <w:rPr>
          <w:sz w:val="24"/>
          <w:szCs w:val="24"/>
        </w:rPr>
        <w:t>.............................................................</w:t>
      </w:r>
      <w:r>
        <w:rPr>
          <w:spacing w:val="19"/>
          <w:sz w:val="24"/>
          <w:szCs w:val="24"/>
        </w:rPr>
        <w:t>.</w:t>
      </w:r>
      <w:r>
        <w:rPr>
          <w:sz w:val="24"/>
          <w:szCs w:val="24"/>
        </w:rPr>
        <w:t>VI-2</w:t>
      </w:r>
    </w:p>
    <w:p w14:paraId="238CEF07" w14:textId="77777777" w:rsidR="0035164E" w:rsidRDefault="0035164E" w:rsidP="0035164E">
      <w:pPr>
        <w:spacing w:before="16" w:line="260" w:lineRule="exact"/>
        <w:rPr>
          <w:sz w:val="26"/>
          <w:szCs w:val="26"/>
        </w:rPr>
      </w:pPr>
    </w:p>
    <w:p w14:paraId="70BA9A82" w14:textId="77777777" w:rsidR="0035164E" w:rsidRDefault="0035164E" w:rsidP="0035164E">
      <w:pPr>
        <w:ind w:left="586"/>
        <w:rPr>
          <w:sz w:val="24"/>
          <w:szCs w:val="24"/>
        </w:rPr>
      </w:pPr>
      <w:r>
        <w:rPr>
          <w:sz w:val="24"/>
          <w:szCs w:val="24"/>
        </w:rPr>
        <w:t>Gambar 6. 2 Tampilan Halaman Beranda Admi</w:t>
      </w:r>
      <w:r>
        <w:rPr>
          <w:spacing w:val="9"/>
          <w:sz w:val="24"/>
          <w:szCs w:val="24"/>
        </w:rPr>
        <w:t>n</w:t>
      </w:r>
      <w:r>
        <w:rPr>
          <w:sz w:val="24"/>
          <w:szCs w:val="24"/>
        </w:rPr>
        <w:t>.............................................</w:t>
      </w:r>
      <w:r>
        <w:rPr>
          <w:spacing w:val="19"/>
          <w:sz w:val="24"/>
          <w:szCs w:val="24"/>
        </w:rPr>
        <w:t>.</w:t>
      </w:r>
      <w:r>
        <w:rPr>
          <w:sz w:val="24"/>
          <w:szCs w:val="24"/>
        </w:rPr>
        <w:t>VI-2</w:t>
      </w:r>
    </w:p>
    <w:p w14:paraId="41C66B8E" w14:textId="77777777" w:rsidR="0035164E" w:rsidRDefault="0035164E" w:rsidP="0035164E">
      <w:pPr>
        <w:spacing w:before="16" w:line="260" w:lineRule="exact"/>
        <w:rPr>
          <w:sz w:val="26"/>
          <w:szCs w:val="26"/>
        </w:rPr>
      </w:pPr>
    </w:p>
    <w:p w14:paraId="74190A03" w14:textId="77777777" w:rsidR="0035164E" w:rsidRDefault="0035164E" w:rsidP="0035164E">
      <w:pPr>
        <w:ind w:left="586"/>
        <w:rPr>
          <w:sz w:val="24"/>
          <w:szCs w:val="24"/>
        </w:rPr>
      </w:pPr>
      <w:r>
        <w:rPr>
          <w:sz w:val="24"/>
          <w:szCs w:val="24"/>
        </w:rPr>
        <w:t>Gambar 6. 3 Tampilan Halaman Tidak Berhasil Logi</w:t>
      </w:r>
      <w:r>
        <w:rPr>
          <w:spacing w:val="23"/>
          <w:sz w:val="24"/>
          <w:szCs w:val="24"/>
        </w:rPr>
        <w:t>n</w:t>
      </w:r>
      <w:r>
        <w:rPr>
          <w:sz w:val="24"/>
          <w:szCs w:val="24"/>
        </w:rPr>
        <w:t>....................................</w:t>
      </w:r>
      <w:r>
        <w:rPr>
          <w:spacing w:val="19"/>
          <w:sz w:val="24"/>
          <w:szCs w:val="24"/>
        </w:rPr>
        <w:t>.</w:t>
      </w:r>
      <w:r>
        <w:rPr>
          <w:sz w:val="24"/>
          <w:szCs w:val="24"/>
        </w:rPr>
        <w:t>VI-3</w:t>
      </w:r>
    </w:p>
    <w:p w14:paraId="7FA216B6" w14:textId="77777777" w:rsidR="0035164E" w:rsidRDefault="0035164E" w:rsidP="0035164E">
      <w:pPr>
        <w:spacing w:before="16" w:line="260" w:lineRule="exact"/>
        <w:rPr>
          <w:sz w:val="26"/>
          <w:szCs w:val="26"/>
        </w:rPr>
      </w:pPr>
    </w:p>
    <w:p w14:paraId="084E4D9D" w14:textId="77777777" w:rsidR="0035164E" w:rsidRDefault="0035164E" w:rsidP="0035164E">
      <w:pPr>
        <w:ind w:left="586"/>
        <w:rPr>
          <w:sz w:val="24"/>
          <w:szCs w:val="24"/>
        </w:rPr>
      </w:pPr>
      <w:r>
        <w:rPr>
          <w:sz w:val="24"/>
          <w:szCs w:val="24"/>
        </w:rPr>
        <w:t>Gambar 6. 4 Tampilan Halaman Ambil Data</w:t>
      </w:r>
      <w:r>
        <w:rPr>
          <w:spacing w:val="-11"/>
          <w:sz w:val="24"/>
          <w:szCs w:val="24"/>
        </w:rPr>
        <w:t xml:space="preserve"> </w:t>
      </w:r>
      <w:r>
        <w:rPr>
          <w:sz w:val="24"/>
          <w:szCs w:val="24"/>
        </w:rPr>
        <w:t>...................................................</w:t>
      </w:r>
      <w:r>
        <w:rPr>
          <w:spacing w:val="19"/>
          <w:sz w:val="24"/>
          <w:szCs w:val="24"/>
        </w:rPr>
        <w:t>.</w:t>
      </w:r>
      <w:r>
        <w:rPr>
          <w:sz w:val="24"/>
          <w:szCs w:val="24"/>
        </w:rPr>
        <w:t>VI-4</w:t>
      </w:r>
    </w:p>
    <w:p w14:paraId="3F043F80" w14:textId="77777777" w:rsidR="0035164E" w:rsidRDefault="0035164E" w:rsidP="0035164E">
      <w:pPr>
        <w:spacing w:before="16" w:line="260" w:lineRule="exact"/>
        <w:rPr>
          <w:sz w:val="26"/>
          <w:szCs w:val="26"/>
        </w:rPr>
      </w:pPr>
    </w:p>
    <w:p w14:paraId="2104E592" w14:textId="77777777" w:rsidR="0035164E" w:rsidRDefault="0035164E" w:rsidP="0035164E">
      <w:pPr>
        <w:ind w:left="586"/>
        <w:rPr>
          <w:sz w:val="24"/>
          <w:szCs w:val="24"/>
        </w:rPr>
      </w:pPr>
      <w:r>
        <w:rPr>
          <w:sz w:val="24"/>
          <w:szCs w:val="24"/>
        </w:rPr>
        <w:t>Gambar 6. 5 Tampilan Berhasil Ambil Data dari Twitter</w:t>
      </w:r>
      <w:r>
        <w:rPr>
          <w:spacing w:val="-4"/>
          <w:sz w:val="24"/>
          <w:szCs w:val="24"/>
        </w:rPr>
        <w:t xml:space="preserve"> </w:t>
      </w:r>
      <w:r>
        <w:rPr>
          <w:sz w:val="24"/>
          <w:szCs w:val="24"/>
        </w:rPr>
        <w:t>................................</w:t>
      </w:r>
      <w:r>
        <w:rPr>
          <w:spacing w:val="19"/>
          <w:sz w:val="24"/>
          <w:szCs w:val="24"/>
        </w:rPr>
        <w:t>.</w:t>
      </w:r>
      <w:r>
        <w:rPr>
          <w:sz w:val="24"/>
          <w:szCs w:val="24"/>
        </w:rPr>
        <w:t>VI-5</w:t>
      </w:r>
    </w:p>
    <w:p w14:paraId="53E7E43C" w14:textId="77777777" w:rsidR="0035164E" w:rsidRDefault="0035164E" w:rsidP="0035164E">
      <w:pPr>
        <w:spacing w:before="16" w:line="260" w:lineRule="exact"/>
        <w:rPr>
          <w:sz w:val="26"/>
          <w:szCs w:val="26"/>
        </w:rPr>
      </w:pPr>
    </w:p>
    <w:p w14:paraId="022BB59B" w14:textId="77777777" w:rsidR="0035164E" w:rsidRDefault="0035164E" w:rsidP="0035164E">
      <w:pPr>
        <w:ind w:left="586"/>
        <w:rPr>
          <w:sz w:val="24"/>
          <w:szCs w:val="24"/>
        </w:rPr>
      </w:pPr>
      <w:r>
        <w:rPr>
          <w:sz w:val="24"/>
          <w:szCs w:val="24"/>
        </w:rPr>
        <w:t>Gambar 6. 6 Proses Ambil Twitter Gaga</w:t>
      </w:r>
      <w:r>
        <w:rPr>
          <w:spacing w:val="22"/>
          <w:sz w:val="24"/>
          <w:szCs w:val="24"/>
        </w:rPr>
        <w:t>l</w:t>
      </w:r>
      <w:r>
        <w:rPr>
          <w:sz w:val="24"/>
          <w:szCs w:val="24"/>
        </w:rPr>
        <w:t>.........................................................</w:t>
      </w:r>
      <w:r>
        <w:rPr>
          <w:spacing w:val="19"/>
          <w:sz w:val="24"/>
          <w:szCs w:val="24"/>
        </w:rPr>
        <w:t>.</w:t>
      </w:r>
      <w:r>
        <w:rPr>
          <w:sz w:val="24"/>
          <w:szCs w:val="24"/>
        </w:rPr>
        <w:t>VI-5</w:t>
      </w:r>
    </w:p>
    <w:p w14:paraId="61E2ACAF" w14:textId="77777777" w:rsidR="0035164E" w:rsidRDefault="0035164E" w:rsidP="0035164E">
      <w:pPr>
        <w:spacing w:before="16" w:line="260" w:lineRule="exact"/>
        <w:rPr>
          <w:sz w:val="26"/>
          <w:szCs w:val="26"/>
        </w:rPr>
      </w:pPr>
    </w:p>
    <w:p w14:paraId="5007AA50" w14:textId="77777777" w:rsidR="0035164E" w:rsidRDefault="0035164E" w:rsidP="0035164E">
      <w:pPr>
        <w:ind w:left="586"/>
        <w:rPr>
          <w:sz w:val="24"/>
          <w:szCs w:val="24"/>
        </w:rPr>
      </w:pPr>
      <w:r>
        <w:rPr>
          <w:sz w:val="24"/>
          <w:szCs w:val="24"/>
        </w:rPr>
        <w:t>Gambar 6. 7 Pengumuman Penghentian Akses Gratis API</w:t>
      </w:r>
      <w:r>
        <w:rPr>
          <w:spacing w:val="-25"/>
          <w:sz w:val="24"/>
          <w:szCs w:val="24"/>
        </w:rPr>
        <w:t xml:space="preserve"> </w:t>
      </w:r>
      <w:r>
        <w:rPr>
          <w:sz w:val="24"/>
          <w:szCs w:val="24"/>
        </w:rPr>
        <w:t>..............................</w:t>
      </w:r>
      <w:r>
        <w:rPr>
          <w:spacing w:val="19"/>
          <w:sz w:val="24"/>
          <w:szCs w:val="24"/>
        </w:rPr>
        <w:t>.</w:t>
      </w:r>
      <w:r>
        <w:rPr>
          <w:sz w:val="24"/>
          <w:szCs w:val="24"/>
        </w:rPr>
        <w:t>VI-6</w:t>
      </w:r>
    </w:p>
    <w:p w14:paraId="511DAFC1" w14:textId="77777777" w:rsidR="0035164E" w:rsidRDefault="0035164E" w:rsidP="0035164E">
      <w:pPr>
        <w:spacing w:before="16" w:line="260" w:lineRule="exact"/>
        <w:rPr>
          <w:sz w:val="26"/>
          <w:szCs w:val="26"/>
        </w:rPr>
      </w:pPr>
    </w:p>
    <w:p w14:paraId="7AEC6024" w14:textId="77777777" w:rsidR="0035164E" w:rsidRDefault="0035164E" w:rsidP="0035164E">
      <w:pPr>
        <w:ind w:left="586"/>
        <w:rPr>
          <w:sz w:val="24"/>
          <w:szCs w:val="24"/>
        </w:rPr>
      </w:pPr>
      <w:r>
        <w:rPr>
          <w:sz w:val="24"/>
          <w:szCs w:val="24"/>
        </w:rPr>
        <w:t>Gambar 6. 8 Penundaan Penghentian Akses Gratis AP</w:t>
      </w:r>
      <w:r>
        <w:rPr>
          <w:spacing w:val="2"/>
          <w:sz w:val="24"/>
          <w:szCs w:val="24"/>
        </w:rPr>
        <w:t>I</w:t>
      </w:r>
      <w:r>
        <w:rPr>
          <w:sz w:val="24"/>
          <w:szCs w:val="24"/>
        </w:rPr>
        <w:t>...................................</w:t>
      </w:r>
      <w:r>
        <w:rPr>
          <w:spacing w:val="19"/>
          <w:sz w:val="24"/>
          <w:szCs w:val="24"/>
        </w:rPr>
        <w:t>.</w:t>
      </w:r>
      <w:r>
        <w:rPr>
          <w:sz w:val="24"/>
          <w:szCs w:val="24"/>
        </w:rPr>
        <w:t>VI-6</w:t>
      </w:r>
    </w:p>
    <w:p w14:paraId="59314DE5" w14:textId="77777777" w:rsidR="0035164E" w:rsidRDefault="0035164E" w:rsidP="0035164E">
      <w:pPr>
        <w:spacing w:before="16" w:line="260" w:lineRule="exact"/>
        <w:rPr>
          <w:sz w:val="26"/>
          <w:szCs w:val="26"/>
        </w:rPr>
      </w:pPr>
    </w:p>
    <w:p w14:paraId="53863E1B" w14:textId="77777777" w:rsidR="0035164E" w:rsidRDefault="0035164E" w:rsidP="0035164E">
      <w:pPr>
        <w:ind w:left="586"/>
        <w:rPr>
          <w:sz w:val="24"/>
          <w:szCs w:val="24"/>
        </w:rPr>
      </w:pPr>
      <w:r>
        <w:rPr>
          <w:sz w:val="24"/>
          <w:szCs w:val="24"/>
        </w:rPr>
        <w:t>Gambar 6. 9 Pernyataan Akses Gratis API Resmi Dihentikan</w:t>
      </w:r>
      <w:r>
        <w:rPr>
          <w:spacing w:val="-24"/>
          <w:sz w:val="24"/>
          <w:szCs w:val="24"/>
        </w:rPr>
        <w:t xml:space="preserve"> </w:t>
      </w:r>
      <w:r>
        <w:rPr>
          <w:sz w:val="24"/>
          <w:szCs w:val="24"/>
        </w:rPr>
        <w:t>.........................</w:t>
      </w:r>
      <w:r>
        <w:rPr>
          <w:spacing w:val="19"/>
          <w:sz w:val="24"/>
          <w:szCs w:val="24"/>
        </w:rPr>
        <w:t>.</w:t>
      </w:r>
      <w:r>
        <w:rPr>
          <w:sz w:val="24"/>
          <w:szCs w:val="24"/>
        </w:rPr>
        <w:t>VI-7</w:t>
      </w:r>
    </w:p>
    <w:p w14:paraId="60096B92" w14:textId="77777777" w:rsidR="0035164E" w:rsidRDefault="0035164E" w:rsidP="0035164E">
      <w:pPr>
        <w:spacing w:before="16" w:line="260" w:lineRule="exact"/>
        <w:rPr>
          <w:sz w:val="26"/>
          <w:szCs w:val="26"/>
        </w:rPr>
      </w:pPr>
    </w:p>
    <w:p w14:paraId="6470B11B" w14:textId="77777777" w:rsidR="0035164E" w:rsidRDefault="0035164E" w:rsidP="0035164E">
      <w:pPr>
        <w:ind w:left="586"/>
        <w:rPr>
          <w:sz w:val="24"/>
          <w:szCs w:val="24"/>
        </w:rPr>
      </w:pPr>
      <w:r>
        <w:rPr>
          <w:sz w:val="24"/>
          <w:szCs w:val="24"/>
        </w:rPr>
        <w:t>Gambar 6. 10 Akses API Twitter Berbayar</w:t>
      </w:r>
      <w:r>
        <w:rPr>
          <w:spacing w:val="-18"/>
          <w:sz w:val="24"/>
          <w:szCs w:val="24"/>
        </w:rPr>
        <w:t xml:space="preserve"> </w:t>
      </w:r>
      <w:r>
        <w:rPr>
          <w:sz w:val="24"/>
          <w:szCs w:val="24"/>
        </w:rPr>
        <w:t>......................................................</w:t>
      </w:r>
      <w:r>
        <w:rPr>
          <w:spacing w:val="19"/>
          <w:sz w:val="24"/>
          <w:szCs w:val="24"/>
        </w:rPr>
        <w:t>.</w:t>
      </w:r>
      <w:r>
        <w:rPr>
          <w:sz w:val="24"/>
          <w:szCs w:val="24"/>
        </w:rPr>
        <w:t>VI-7</w:t>
      </w:r>
    </w:p>
    <w:p w14:paraId="52473651" w14:textId="77777777" w:rsidR="0035164E" w:rsidRDefault="0035164E" w:rsidP="0035164E">
      <w:pPr>
        <w:spacing w:before="16" w:line="260" w:lineRule="exact"/>
        <w:rPr>
          <w:sz w:val="26"/>
          <w:szCs w:val="26"/>
        </w:rPr>
      </w:pPr>
    </w:p>
    <w:p w14:paraId="10FBB5A5" w14:textId="77777777" w:rsidR="0035164E" w:rsidRDefault="0035164E" w:rsidP="0035164E">
      <w:pPr>
        <w:ind w:left="586"/>
        <w:rPr>
          <w:sz w:val="24"/>
          <w:szCs w:val="24"/>
        </w:rPr>
      </w:pPr>
      <w:r>
        <w:rPr>
          <w:sz w:val="24"/>
          <w:szCs w:val="24"/>
        </w:rPr>
        <w:t>Gambar 6. 11 Pembatasan Pembacaan Twee</w:t>
      </w:r>
      <w:r>
        <w:rPr>
          <w:spacing w:val="3"/>
          <w:sz w:val="24"/>
          <w:szCs w:val="24"/>
        </w:rPr>
        <w:t>t</w:t>
      </w:r>
      <w:r>
        <w:rPr>
          <w:sz w:val="24"/>
          <w:szCs w:val="24"/>
        </w:rPr>
        <w:t>...................................................</w:t>
      </w:r>
      <w:r>
        <w:rPr>
          <w:spacing w:val="19"/>
          <w:sz w:val="24"/>
          <w:szCs w:val="24"/>
        </w:rPr>
        <w:t>.</w:t>
      </w:r>
      <w:r>
        <w:rPr>
          <w:sz w:val="24"/>
          <w:szCs w:val="24"/>
        </w:rPr>
        <w:t>VI-8</w:t>
      </w:r>
    </w:p>
    <w:p w14:paraId="237423DB" w14:textId="77777777" w:rsidR="0035164E" w:rsidRDefault="0035164E" w:rsidP="0035164E">
      <w:pPr>
        <w:spacing w:before="16" w:line="260" w:lineRule="exact"/>
        <w:rPr>
          <w:sz w:val="26"/>
          <w:szCs w:val="26"/>
        </w:rPr>
      </w:pPr>
    </w:p>
    <w:p w14:paraId="399042C7" w14:textId="77777777" w:rsidR="0035164E" w:rsidRDefault="0035164E" w:rsidP="0035164E">
      <w:pPr>
        <w:ind w:left="586"/>
        <w:rPr>
          <w:sz w:val="24"/>
          <w:szCs w:val="24"/>
        </w:rPr>
      </w:pPr>
      <w:r>
        <w:rPr>
          <w:sz w:val="24"/>
          <w:szCs w:val="24"/>
        </w:rPr>
        <w:t>Gambar 6. 12 Tampilan Berhasil Ambil Data dari Youtube</w:t>
      </w:r>
      <w:r>
        <w:rPr>
          <w:spacing w:val="-4"/>
          <w:sz w:val="24"/>
          <w:szCs w:val="24"/>
        </w:rPr>
        <w:t xml:space="preserve"> </w:t>
      </w:r>
      <w:r>
        <w:rPr>
          <w:sz w:val="24"/>
          <w:szCs w:val="24"/>
        </w:rPr>
        <w:t>............................</w:t>
      </w:r>
      <w:r>
        <w:rPr>
          <w:spacing w:val="19"/>
          <w:sz w:val="24"/>
          <w:szCs w:val="24"/>
        </w:rPr>
        <w:t>.</w:t>
      </w:r>
      <w:r>
        <w:rPr>
          <w:sz w:val="24"/>
          <w:szCs w:val="24"/>
        </w:rPr>
        <w:t>VI-9</w:t>
      </w:r>
    </w:p>
    <w:p w14:paraId="6E5EAB4D" w14:textId="77777777" w:rsidR="0035164E" w:rsidRDefault="0035164E" w:rsidP="0035164E">
      <w:pPr>
        <w:spacing w:before="16" w:line="260" w:lineRule="exact"/>
        <w:rPr>
          <w:sz w:val="26"/>
          <w:szCs w:val="26"/>
        </w:rPr>
      </w:pPr>
    </w:p>
    <w:p w14:paraId="40DE8F1A" w14:textId="77777777" w:rsidR="0035164E" w:rsidRDefault="0035164E" w:rsidP="0035164E">
      <w:pPr>
        <w:ind w:left="586"/>
        <w:rPr>
          <w:sz w:val="24"/>
          <w:szCs w:val="24"/>
        </w:rPr>
      </w:pPr>
      <w:r>
        <w:rPr>
          <w:sz w:val="24"/>
          <w:szCs w:val="24"/>
        </w:rPr>
        <w:t>Gambar 6. 13 Tampilan Tidak Berhasil Ambil Data dari Youtube</w:t>
      </w:r>
      <w:r>
        <w:rPr>
          <w:spacing w:val="-24"/>
          <w:sz w:val="24"/>
          <w:szCs w:val="24"/>
        </w:rPr>
        <w:t xml:space="preserve"> </w:t>
      </w:r>
      <w:r>
        <w:rPr>
          <w:sz w:val="24"/>
          <w:szCs w:val="24"/>
        </w:rPr>
        <w:t>..................</w:t>
      </w:r>
      <w:r>
        <w:rPr>
          <w:spacing w:val="19"/>
          <w:sz w:val="24"/>
          <w:szCs w:val="24"/>
        </w:rPr>
        <w:t>.</w:t>
      </w:r>
      <w:r>
        <w:rPr>
          <w:sz w:val="24"/>
          <w:szCs w:val="24"/>
        </w:rPr>
        <w:t>VI-9</w:t>
      </w:r>
    </w:p>
    <w:p w14:paraId="3524A21A" w14:textId="77777777" w:rsidR="0035164E" w:rsidRDefault="0035164E" w:rsidP="0035164E">
      <w:pPr>
        <w:spacing w:before="16" w:line="260" w:lineRule="exact"/>
        <w:rPr>
          <w:sz w:val="26"/>
          <w:szCs w:val="26"/>
        </w:rPr>
      </w:pPr>
    </w:p>
    <w:p w14:paraId="596B8820" w14:textId="77777777" w:rsidR="0035164E" w:rsidRDefault="0035164E" w:rsidP="0035164E">
      <w:pPr>
        <w:ind w:left="586"/>
        <w:rPr>
          <w:sz w:val="24"/>
          <w:szCs w:val="24"/>
        </w:rPr>
      </w:pPr>
      <w:r>
        <w:rPr>
          <w:sz w:val="24"/>
          <w:szCs w:val="24"/>
        </w:rPr>
        <w:t>Gambar 6. 14 Tampilan Halaman Upload File</w:t>
      </w:r>
      <w:r>
        <w:rPr>
          <w:spacing w:val="-24"/>
          <w:sz w:val="24"/>
          <w:szCs w:val="24"/>
        </w:rPr>
        <w:t xml:space="preserve"> </w:t>
      </w:r>
      <w:r>
        <w:rPr>
          <w:sz w:val="24"/>
          <w:szCs w:val="24"/>
        </w:rPr>
        <w:t>...............................................</w:t>
      </w:r>
      <w:r>
        <w:rPr>
          <w:spacing w:val="19"/>
          <w:sz w:val="24"/>
          <w:szCs w:val="24"/>
        </w:rPr>
        <w:t>.</w:t>
      </w:r>
      <w:r>
        <w:rPr>
          <w:sz w:val="24"/>
          <w:szCs w:val="24"/>
        </w:rPr>
        <w:t>VI-10</w:t>
      </w:r>
    </w:p>
    <w:p w14:paraId="0D5214CF" w14:textId="77777777" w:rsidR="0035164E" w:rsidRDefault="0035164E" w:rsidP="0035164E">
      <w:pPr>
        <w:spacing w:before="16" w:line="260" w:lineRule="exact"/>
        <w:rPr>
          <w:sz w:val="26"/>
          <w:szCs w:val="26"/>
        </w:rPr>
      </w:pPr>
    </w:p>
    <w:p w14:paraId="20F5133B" w14:textId="77777777" w:rsidR="0035164E" w:rsidRDefault="0035164E" w:rsidP="0035164E">
      <w:pPr>
        <w:ind w:left="586"/>
        <w:rPr>
          <w:sz w:val="24"/>
          <w:szCs w:val="24"/>
        </w:rPr>
      </w:pPr>
      <w:r>
        <w:rPr>
          <w:sz w:val="24"/>
          <w:szCs w:val="24"/>
        </w:rPr>
        <w:t>Gambar 6. 15 Contoh Template Format Excel</w:t>
      </w:r>
      <w:r>
        <w:rPr>
          <w:spacing w:val="-11"/>
          <w:sz w:val="24"/>
          <w:szCs w:val="24"/>
        </w:rPr>
        <w:t xml:space="preserve"> </w:t>
      </w:r>
      <w:r>
        <w:rPr>
          <w:sz w:val="24"/>
          <w:szCs w:val="24"/>
        </w:rPr>
        <w:t>...............................................</w:t>
      </w:r>
      <w:r>
        <w:rPr>
          <w:spacing w:val="19"/>
          <w:sz w:val="24"/>
          <w:szCs w:val="24"/>
        </w:rPr>
        <w:t>.</w:t>
      </w:r>
      <w:r>
        <w:rPr>
          <w:sz w:val="24"/>
          <w:szCs w:val="24"/>
        </w:rPr>
        <w:t>VI-10</w:t>
      </w:r>
    </w:p>
    <w:p w14:paraId="74EF8397" w14:textId="77777777" w:rsidR="0035164E" w:rsidRDefault="0035164E" w:rsidP="0035164E">
      <w:pPr>
        <w:spacing w:before="16" w:line="260" w:lineRule="exact"/>
        <w:rPr>
          <w:sz w:val="26"/>
          <w:szCs w:val="26"/>
        </w:rPr>
      </w:pPr>
    </w:p>
    <w:p w14:paraId="23982ACC" w14:textId="77777777" w:rsidR="0035164E" w:rsidRDefault="0035164E" w:rsidP="0035164E">
      <w:pPr>
        <w:ind w:left="586"/>
        <w:rPr>
          <w:sz w:val="24"/>
          <w:szCs w:val="24"/>
        </w:rPr>
      </w:pPr>
      <w:r>
        <w:rPr>
          <w:sz w:val="24"/>
          <w:szCs w:val="24"/>
        </w:rPr>
        <w:t>Gambar 6. 16 Contoh Tampilan Berhasil Unggah Fil</w:t>
      </w:r>
      <w:r>
        <w:rPr>
          <w:spacing w:val="2"/>
          <w:sz w:val="24"/>
          <w:szCs w:val="24"/>
        </w:rPr>
        <w:t>e</w:t>
      </w:r>
      <w:r>
        <w:rPr>
          <w:sz w:val="24"/>
          <w:szCs w:val="24"/>
        </w:rPr>
        <w:t>...................................</w:t>
      </w:r>
      <w:r>
        <w:rPr>
          <w:spacing w:val="19"/>
          <w:sz w:val="24"/>
          <w:szCs w:val="24"/>
        </w:rPr>
        <w:t>.</w:t>
      </w:r>
      <w:r>
        <w:rPr>
          <w:sz w:val="24"/>
          <w:szCs w:val="24"/>
        </w:rPr>
        <w:t>VI-11</w:t>
      </w:r>
    </w:p>
    <w:p w14:paraId="1FAEA02A" w14:textId="77777777" w:rsidR="0035164E" w:rsidRDefault="0035164E" w:rsidP="0035164E">
      <w:pPr>
        <w:spacing w:before="16" w:line="260" w:lineRule="exact"/>
        <w:rPr>
          <w:sz w:val="26"/>
          <w:szCs w:val="26"/>
        </w:rPr>
      </w:pPr>
    </w:p>
    <w:p w14:paraId="09432CC0" w14:textId="77777777" w:rsidR="0035164E" w:rsidRDefault="0035164E" w:rsidP="0035164E">
      <w:pPr>
        <w:ind w:left="586"/>
        <w:rPr>
          <w:sz w:val="24"/>
          <w:szCs w:val="24"/>
        </w:rPr>
      </w:pPr>
      <w:r>
        <w:rPr>
          <w:sz w:val="24"/>
          <w:szCs w:val="24"/>
        </w:rPr>
        <w:t>Gambar 6. 17 Tampilan Halaman Cek Komenta</w:t>
      </w:r>
      <w:r>
        <w:rPr>
          <w:spacing w:val="9"/>
          <w:sz w:val="24"/>
          <w:szCs w:val="24"/>
        </w:rPr>
        <w:t>r</w:t>
      </w:r>
      <w:r>
        <w:rPr>
          <w:sz w:val="24"/>
          <w:szCs w:val="24"/>
        </w:rPr>
        <w:t>...........................................</w:t>
      </w:r>
      <w:r>
        <w:rPr>
          <w:spacing w:val="19"/>
          <w:sz w:val="24"/>
          <w:szCs w:val="24"/>
        </w:rPr>
        <w:t>.</w:t>
      </w:r>
      <w:r>
        <w:rPr>
          <w:sz w:val="24"/>
          <w:szCs w:val="24"/>
        </w:rPr>
        <w:t>VI-11</w:t>
      </w:r>
    </w:p>
    <w:p w14:paraId="71186BC8" w14:textId="77777777" w:rsidR="0035164E" w:rsidRDefault="0035164E" w:rsidP="0035164E">
      <w:pPr>
        <w:spacing w:before="16" w:line="260" w:lineRule="exact"/>
        <w:rPr>
          <w:sz w:val="26"/>
          <w:szCs w:val="26"/>
        </w:rPr>
      </w:pPr>
    </w:p>
    <w:p w14:paraId="50EBD409" w14:textId="77777777" w:rsidR="0035164E" w:rsidRDefault="0035164E" w:rsidP="0035164E">
      <w:pPr>
        <w:spacing w:line="260" w:lineRule="exact"/>
        <w:ind w:left="586"/>
        <w:rPr>
          <w:sz w:val="24"/>
          <w:szCs w:val="24"/>
        </w:rPr>
      </w:pPr>
      <w:r>
        <w:rPr>
          <w:position w:val="-1"/>
          <w:sz w:val="24"/>
          <w:szCs w:val="24"/>
        </w:rPr>
        <w:t>Gambar 6. 18 Tampilan Berhasil Cek Komenta</w:t>
      </w:r>
      <w:r>
        <w:rPr>
          <w:spacing w:val="16"/>
          <w:position w:val="-1"/>
          <w:sz w:val="24"/>
          <w:szCs w:val="24"/>
        </w:rPr>
        <w:t>r</w:t>
      </w:r>
      <w:r>
        <w:rPr>
          <w:position w:val="-1"/>
          <w:sz w:val="24"/>
          <w:szCs w:val="24"/>
        </w:rPr>
        <w:t>............................................</w:t>
      </w:r>
      <w:r>
        <w:rPr>
          <w:spacing w:val="19"/>
          <w:position w:val="-1"/>
          <w:sz w:val="24"/>
          <w:szCs w:val="24"/>
        </w:rPr>
        <w:t>.</w:t>
      </w:r>
      <w:r>
        <w:rPr>
          <w:position w:val="-1"/>
          <w:sz w:val="24"/>
          <w:szCs w:val="24"/>
        </w:rPr>
        <w:t>VI-12</w:t>
      </w:r>
    </w:p>
    <w:p w14:paraId="02324B32" w14:textId="77777777" w:rsidR="0035164E" w:rsidRDefault="0035164E" w:rsidP="0035164E">
      <w:pPr>
        <w:spacing w:before="2" w:line="180" w:lineRule="exact"/>
        <w:rPr>
          <w:sz w:val="18"/>
          <w:szCs w:val="18"/>
        </w:rPr>
      </w:pPr>
    </w:p>
    <w:p w14:paraId="5E7B5C2F" w14:textId="77777777" w:rsidR="0035164E" w:rsidRDefault="0035164E" w:rsidP="0035164E">
      <w:pPr>
        <w:spacing w:before="18"/>
        <w:ind w:left="4395" w:right="3906"/>
        <w:jc w:val="center"/>
        <w:rPr>
          <w:rFonts w:ascii="Calibri" w:eastAsia="Calibri" w:hAnsi="Calibri" w:cs="Calibri"/>
          <w:sz w:val="22"/>
          <w:szCs w:val="22"/>
        </w:rPr>
        <w:sectPr w:rsidR="0035164E" w:rsidSect="00D459F2">
          <w:headerReference w:type="default" r:id="rId19"/>
          <w:pgSz w:w="11900" w:h="16840"/>
          <w:pgMar w:top="1580" w:right="1600" w:bottom="280" w:left="1680" w:header="0" w:footer="0" w:gutter="0"/>
          <w:cols w:space="720"/>
        </w:sectPr>
      </w:pPr>
      <w:r>
        <w:rPr>
          <w:rFonts w:ascii="Calibri" w:eastAsia="Calibri" w:hAnsi="Calibri" w:cs="Calibri"/>
          <w:sz w:val="22"/>
          <w:szCs w:val="22"/>
        </w:rPr>
        <w:t>xiv</w:t>
      </w:r>
    </w:p>
    <w:p w14:paraId="3D8C588F" w14:textId="77777777" w:rsidR="0035164E" w:rsidRDefault="0035164E" w:rsidP="0035164E">
      <w:pPr>
        <w:spacing w:line="200" w:lineRule="exact"/>
      </w:pPr>
    </w:p>
    <w:p w14:paraId="4C2E3C7E" w14:textId="77777777" w:rsidR="0035164E" w:rsidRDefault="0035164E" w:rsidP="0035164E">
      <w:pPr>
        <w:spacing w:line="200" w:lineRule="exact"/>
      </w:pPr>
    </w:p>
    <w:p w14:paraId="24D37FBF" w14:textId="77777777" w:rsidR="0035164E" w:rsidRDefault="0035164E" w:rsidP="0035164E">
      <w:pPr>
        <w:spacing w:before="18" w:line="240" w:lineRule="exact"/>
        <w:rPr>
          <w:sz w:val="24"/>
          <w:szCs w:val="24"/>
        </w:rPr>
      </w:pPr>
    </w:p>
    <w:p w14:paraId="60D89149" w14:textId="77777777" w:rsidR="0035164E" w:rsidRDefault="0035164E" w:rsidP="0035164E">
      <w:pPr>
        <w:spacing w:before="29"/>
        <w:ind w:left="586"/>
        <w:rPr>
          <w:sz w:val="24"/>
          <w:szCs w:val="24"/>
        </w:rPr>
      </w:pPr>
      <w:r>
        <w:rPr>
          <w:sz w:val="24"/>
          <w:szCs w:val="24"/>
        </w:rPr>
        <w:t>Gambar 6. 19 Tampilan Halaman Semua Data Komenta</w:t>
      </w:r>
      <w:r>
        <w:rPr>
          <w:spacing w:val="10"/>
          <w:sz w:val="24"/>
          <w:szCs w:val="24"/>
        </w:rPr>
        <w:t>r</w:t>
      </w:r>
      <w:r>
        <w:rPr>
          <w:sz w:val="24"/>
          <w:szCs w:val="24"/>
        </w:rPr>
        <w:t>..............................</w:t>
      </w:r>
      <w:r>
        <w:rPr>
          <w:spacing w:val="19"/>
          <w:sz w:val="24"/>
          <w:szCs w:val="24"/>
        </w:rPr>
        <w:t>.</w:t>
      </w:r>
      <w:r>
        <w:rPr>
          <w:sz w:val="24"/>
          <w:szCs w:val="24"/>
        </w:rPr>
        <w:t>VI-12</w:t>
      </w:r>
    </w:p>
    <w:p w14:paraId="6F4A819F" w14:textId="77777777" w:rsidR="0035164E" w:rsidRDefault="0035164E" w:rsidP="0035164E">
      <w:pPr>
        <w:spacing w:before="16" w:line="260" w:lineRule="exact"/>
        <w:rPr>
          <w:sz w:val="26"/>
          <w:szCs w:val="26"/>
        </w:rPr>
      </w:pPr>
    </w:p>
    <w:p w14:paraId="185BA461" w14:textId="77777777" w:rsidR="0035164E" w:rsidRDefault="0035164E" w:rsidP="0035164E">
      <w:pPr>
        <w:ind w:left="586"/>
        <w:rPr>
          <w:sz w:val="24"/>
          <w:szCs w:val="24"/>
        </w:rPr>
      </w:pPr>
      <w:r>
        <w:rPr>
          <w:sz w:val="24"/>
          <w:szCs w:val="24"/>
        </w:rPr>
        <w:t>Gambar 6. 20 Tampilan Halaman Validas</w:t>
      </w:r>
      <w:r>
        <w:rPr>
          <w:spacing w:val="16"/>
          <w:sz w:val="24"/>
          <w:szCs w:val="24"/>
        </w:rPr>
        <w:t>i</w:t>
      </w:r>
      <w:r>
        <w:rPr>
          <w:sz w:val="24"/>
          <w:szCs w:val="24"/>
        </w:rPr>
        <w:t>.....................................................</w:t>
      </w:r>
      <w:r>
        <w:rPr>
          <w:spacing w:val="19"/>
          <w:sz w:val="24"/>
          <w:szCs w:val="24"/>
        </w:rPr>
        <w:t>.</w:t>
      </w:r>
      <w:r>
        <w:rPr>
          <w:sz w:val="24"/>
          <w:szCs w:val="24"/>
        </w:rPr>
        <w:t>VI-13</w:t>
      </w:r>
    </w:p>
    <w:p w14:paraId="0EBDDB35" w14:textId="77777777" w:rsidR="0035164E" w:rsidRDefault="0035164E" w:rsidP="0035164E">
      <w:pPr>
        <w:spacing w:before="16" w:line="260" w:lineRule="exact"/>
        <w:rPr>
          <w:sz w:val="26"/>
          <w:szCs w:val="26"/>
        </w:rPr>
      </w:pPr>
    </w:p>
    <w:p w14:paraId="248F3C0C" w14:textId="77777777" w:rsidR="0035164E" w:rsidRDefault="0035164E" w:rsidP="0035164E">
      <w:pPr>
        <w:ind w:left="586"/>
        <w:rPr>
          <w:sz w:val="24"/>
          <w:szCs w:val="24"/>
        </w:rPr>
      </w:pPr>
      <w:r>
        <w:rPr>
          <w:sz w:val="24"/>
          <w:szCs w:val="24"/>
        </w:rPr>
        <w:t>Gambar 6. 21 Notifikasi Berhasil Validasi</w:t>
      </w:r>
      <w:r>
        <w:rPr>
          <w:spacing w:val="-18"/>
          <w:sz w:val="24"/>
          <w:szCs w:val="24"/>
        </w:rPr>
        <w:t xml:space="preserve"> </w:t>
      </w:r>
      <w:r>
        <w:rPr>
          <w:sz w:val="24"/>
          <w:szCs w:val="24"/>
        </w:rPr>
        <w:t>.....................................................</w:t>
      </w:r>
      <w:r>
        <w:rPr>
          <w:spacing w:val="19"/>
          <w:sz w:val="24"/>
          <w:szCs w:val="24"/>
        </w:rPr>
        <w:t>.</w:t>
      </w:r>
      <w:r>
        <w:rPr>
          <w:sz w:val="24"/>
          <w:szCs w:val="24"/>
        </w:rPr>
        <w:t>VI-14</w:t>
      </w:r>
    </w:p>
    <w:p w14:paraId="25FF7041" w14:textId="77777777" w:rsidR="0035164E" w:rsidRDefault="0035164E" w:rsidP="0035164E">
      <w:pPr>
        <w:spacing w:before="16" w:line="260" w:lineRule="exact"/>
        <w:rPr>
          <w:sz w:val="26"/>
          <w:szCs w:val="26"/>
        </w:rPr>
      </w:pPr>
    </w:p>
    <w:p w14:paraId="53822390" w14:textId="77777777" w:rsidR="0035164E" w:rsidRDefault="0035164E" w:rsidP="0035164E">
      <w:pPr>
        <w:ind w:left="586"/>
        <w:rPr>
          <w:sz w:val="24"/>
          <w:szCs w:val="24"/>
        </w:rPr>
      </w:pPr>
      <w:r>
        <w:rPr>
          <w:sz w:val="24"/>
          <w:szCs w:val="24"/>
        </w:rPr>
        <w:t>Gambar 6. 22 Notifikasi Berhasil Hapus Dat</w:t>
      </w:r>
      <w:r>
        <w:rPr>
          <w:spacing w:val="16"/>
          <w:sz w:val="24"/>
          <w:szCs w:val="24"/>
        </w:rPr>
        <w:t>a</w:t>
      </w:r>
      <w:r>
        <w:rPr>
          <w:sz w:val="24"/>
          <w:szCs w:val="24"/>
        </w:rPr>
        <w:t>................................................</w:t>
      </w:r>
      <w:r>
        <w:rPr>
          <w:spacing w:val="19"/>
          <w:sz w:val="24"/>
          <w:szCs w:val="24"/>
        </w:rPr>
        <w:t>.</w:t>
      </w:r>
      <w:r>
        <w:rPr>
          <w:sz w:val="24"/>
          <w:szCs w:val="24"/>
        </w:rPr>
        <w:t>VI-14</w:t>
      </w:r>
    </w:p>
    <w:p w14:paraId="429B1CC2" w14:textId="77777777" w:rsidR="0035164E" w:rsidRDefault="0035164E" w:rsidP="0035164E">
      <w:pPr>
        <w:spacing w:before="16" w:line="260" w:lineRule="exact"/>
        <w:rPr>
          <w:sz w:val="26"/>
          <w:szCs w:val="26"/>
        </w:rPr>
      </w:pPr>
    </w:p>
    <w:p w14:paraId="53AB2953" w14:textId="77777777" w:rsidR="0035164E" w:rsidRDefault="0035164E" w:rsidP="0035164E">
      <w:pPr>
        <w:ind w:left="586"/>
        <w:rPr>
          <w:sz w:val="24"/>
          <w:szCs w:val="24"/>
        </w:rPr>
      </w:pPr>
      <w:r>
        <w:rPr>
          <w:sz w:val="24"/>
          <w:szCs w:val="24"/>
        </w:rPr>
        <w:t>Gambar 6. 23 Notifikasi Berhasil Validasi Seluruh Data</w:t>
      </w:r>
      <w:r>
        <w:rPr>
          <w:spacing w:val="-18"/>
          <w:sz w:val="24"/>
          <w:szCs w:val="24"/>
        </w:rPr>
        <w:t xml:space="preserve"> </w:t>
      </w:r>
      <w:r>
        <w:rPr>
          <w:sz w:val="24"/>
          <w:szCs w:val="24"/>
        </w:rPr>
        <w:t>...............................</w:t>
      </w:r>
      <w:r>
        <w:rPr>
          <w:spacing w:val="19"/>
          <w:sz w:val="24"/>
          <w:szCs w:val="24"/>
        </w:rPr>
        <w:t>.</w:t>
      </w:r>
      <w:r>
        <w:rPr>
          <w:sz w:val="24"/>
          <w:szCs w:val="24"/>
        </w:rPr>
        <w:t>VI-15</w:t>
      </w:r>
    </w:p>
    <w:p w14:paraId="685D2FBD" w14:textId="77777777" w:rsidR="0035164E" w:rsidRDefault="0035164E" w:rsidP="0035164E">
      <w:pPr>
        <w:spacing w:before="16" w:line="260" w:lineRule="exact"/>
        <w:rPr>
          <w:sz w:val="26"/>
          <w:szCs w:val="26"/>
        </w:rPr>
      </w:pPr>
    </w:p>
    <w:p w14:paraId="59FD56A7" w14:textId="77777777" w:rsidR="0035164E" w:rsidRDefault="0035164E" w:rsidP="0035164E">
      <w:pPr>
        <w:spacing w:line="260" w:lineRule="exact"/>
        <w:ind w:left="586"/>
        <w:rPr>
          <w:sz w:val="24"/>
          <w:szCs w:val="24"/>
        </w:rPr>
      </w:pPr>
      <w:r>
        <w:rPr>
          <w:position w:val="-1"/>
          <w:sz w:val="24"/>
          <w:szCs w:val="24"/>
        </w:rPr>
        <w:t>Gambar 6. 24 Hasil Prediksi Sistem</w:t>
      </w:r>
      <w:r>
        <w:rPr>
          <w:spacing w:val="-5"/>
          <w:position w:val="-1"/>
          <w:sz w:val="24"/>
          <w:szCs w:val="24"/>
        </w:rPr>
        <w:t xml:space="preserve"> </w:t>
      </w:r>
      <w:r>
        <w:rPr>
          <w:position w:val="-1"/>
          <w:sz w:val="24"/>
          <w:szCs w:val="24"/>
        </w:rPr>
        <w:t>...............................................................</w:t>
      </w:r>
      <w:r>
        <w:rPr>
          <w:spacing w:val="19"/>
          <w:position w:val="-1"/>
          <w:sz w:val="24"/>
          <w:szCs w:val="24"/>
        </w:rPr>
        <w:t>.</w:t>
      </w:r>
      <w:r>
        <w:rPr>
          <w:position w:val="-1"/>
          <w:sz w:val="24"/>
          <w:szCs w:val="24"/>
        </w:rPr>
        <w:t>VI-36</w:t>
      </w:r>
    </w:p>
    <w:p w14:paraId="66F21B35" w14:textId="77777777" w:rsidR="0035164E" w:rsidRDefault="0035164E" w:rsidP="0035164E">
      <w:pPr>
        <w:spacing w:before="6" w:line="160" w:lineRule="exact"/>
        <w:rPr>
          <w:sz w:val="16"/>
          <w:szCs w:val="16"/>
        </w:rPr>
      </w:pPr>
    </w:p>
    <w:p w14:paraId="710AB896" w14:textId="77777777" w:rsidR="0035164E" w:rsidRDefault="0035164E" w:rsidP="0035164E">
      <w:pPr>
        <w:spacing w:line="200" w:lineRule="exact"/>
      </w:pPr>
    </w:p>
    <w:p w14:paraId="435847C1" w14:textId="77777777" w:rsidR="0035164E" w:rsidRDefault="0035164E" w:rsidP="0035164E">
      <w:pPr>
        <w:spacing w:line="200" w:lineRule="exact"/>
      </w:pPr>
    </w:p>
    <w:p w14:paraId="2CC59B4B" w14:textId="77777777" w:rsidR="0035164E" w:rsidRDefault="0035164E" w:rsidP="0035164E">
      <w:pPr>
        <w:spacing w:line="200" w:lineRule="exact"/>
      </w:pPr>
    </w:p>
    <w:p w14:paraId="33E36077" w14:textId="77777777" w:rsidR="0035164E" w:rsidRDefault="0035164E" w:rsidP="0035164E">
      <w:pPr>
        <w:spacing w:line="200" w:lineRule="exact"/>
      </w:pPr>
    </w:p>
    <w:p w14:paraId="34F8955D" w14:textId="77777777" w:rsidR="0035164E" w:rsidRDefault="0035164E" w:rsidP="0035164E">
      <w:pPr>
        <w:spacing w:line="200" w:lineRule="exact"/>
      </w:pPr>
    </w:p>
    <w:p w14:paraId="3F86EC59" w14:textId="77777777" w:rsidR="0035164E" w:rsidRDefault="0035164E" w:rsidP="0035164E">
      <w:pPr>
        <w:spacing w:line="200" w:lineRule="exact"/>
      </w:pPr>
    </w:p>
    <w:p w14:paraId="3625EAD3" w14:textId="77777777" w:rsidR="0035164E" w:rsidRDefault="0035164E" w:rsidP="0035164E">
      <w:pPr>
        <w:spacing w:line="200" w:lineRule="exact"/>
      </w:pPr>
    </w:p>
    <w:p w14:paraId="67AE67FB" w14:textId="77777777" w:rsidR="0035164E" w:rsidRDefault="0035164E" w:rsidP="0035164E">
      <w:pPr>
        <w:spacing w:line="200" w:lineRule="exact"/>
      </w:pPr>
    </w:p>
    <w:p w14:paraId="28D80564" w14:textId="77777777" w:rsidR="0035164E" w:rsidRDefault="0035164E" w:rsidP="0035164E">
      <w:pPr>
        <w:spacing w:line="200" w:lineRule="exact"/>
      </w:pPr>
    </w:p>
    <w:p w14:paraId="025394D0" w14:textId="77777777" w:rsidR="0035164E" w:rsidRDefault="0035164E" w:rsidP="0035164E">
      <w:pPr>
        <w:spacing w:line="200" w:lineRule="exact"/>
      </w:pPr>
    </w:p>
    <w:p w14:paraId="5B80ADFA" w14:textId="77777777" w:rsidR="0035164E" w:rsidRDefault="0035164E" w:rsidP="0035164E">
      <w:pPr>
        <w:spacing w:line="200" w:lineRule="exact"/>
      </w:pPr>
    </w:p>
    <w:p w14:paraId="729F356C" w14:textId="77777777" w:rsidR="0035164E" w:rsidRDefault="0035164E" w:rsidP="0035164E">
      <w:pPr>
        <w:spacing w:line="200" w:lineRule="exact"/>
      </w:pPr>
    </w:p>
    <w:p w14:paraId="60D16CC3" w14:textId="77777777" w:rsidR="0035164E" w:rsidRDefault="0035164E" w:rsidP="0035164E">
      <w:pPr>
        <w:spacing w:line="200" w:lineRule="exact"/>
      </w:pPr>
    </w:p>
    <w:p w14:paraId="5D4670D8" w14:textId="77777777" w:rsidR="0035164E" w:rsidRDefault="0035164E" w:rsidP="0035164E">
      <w:pPr>
        <w:spacing w:line="200" w:lineRule="exact"/>
      </w:pPr>
    </w:p>
    <w:p w14:paraId="7263FFE8" w14:textId="77777777" w:rsidR="0035164E" w:rsidRDefault="0035164E" w:rsidP="0035164E">
      <w:pPr>
        <w:spacing w:line="200" w:lineRule="exact"/>
      </w:pPr>
    </w:p>
    <w:p w14:paraId="015D67A3" w14:textId="77777777" w:rsidR="0035164E" w:rsidRDefault="0035164E" w:rsidP="0035164E">
      <w:pPr>
        <w:spacing w:line="200" w:lineRule="exact"/>
      </w:pPr>
    </w:p>
    <w:p w14:paraId="775D9188" w14:textId="77777777" w:rsidR="0035164E" w:rsidRDefault="0035164E" w:rsidP="0035164E">
      <w:pPr>
        <w:spacing w:line="200" w:lineRule="exact"/>
      </w:pPr>
    </w:p>
    <w:p w14:paraId="5BA50CE3" w14:textId="77777777" w:rsidR="0035164E" w:rsidRDefault="0035164E" w:rsidP="0035164E">
      <w:pPr>
        <w:spacing w:line="200" w:lineRule="exact"/>
      </w:pPr>
    </w:p>
    <w:p w14:paraId="65EC36DB" w14:textId="77777777" w:rsidR="0035164E" w:rsidRDefault="0035164E" w:rsidP="0035164E">
      <w:pPr>
        <w:spacing w:line="200" w:lineRule="exact"/>
      </w:pPr>
    </w:p>
    <w:p w14:paraId="320159F5" w14:textId="77777777" w:rsidR="0035164E" w:rsidRDefault="0035164E" w:rsidP="0035164E">
      <w:pPr>
        <w:spacing w:line="200" w:lineRule="exact"/>
      </w:pPr>
    </w:p>
    <w:p w14:paraId="78E4E324" w14:textId="77777777" w:rsidR="0035164E" w:rsidRDefault="0035164E" w:rsidP="0035164E">
      <w:pPr>
        <w:spacing w:line="200" w:lineRule="exact"/>
      </w:pPr>
    </w:p>
    <w:p w14:paraId="7FEAE5CB" w14:textId="77777777" w:rsidR="0035164E" w:rsidRDefault="0035164E" w:rsidP="0035164E">
      <w:pPr>
        <w:spacing w:line="200" w:lineRule="exact"/>
      </w:pPr>
    </w:p>
    <w:p w14:paraId="717E978D" w14:textId="77777777" w:rsidR="0035164E" w:rsidRDefault="0035164E" w:rsidP="0035164E">
      <w:pPr>
        <w:spacing w:line="200" w:lineRule="exact"/>
      </w:pPr>
    </w:p>
    <w:p w14:paraId="2088F156" w14:textId="77777777" w:rsidR="0035164E" w:rsidRDefault="0035164E" w:rsidP="0035164E">
      <w:pPr>
        <w:spacing w:line="200" w:lineRule="exact"/>
      </w:pPr>
    </w:p>
    <w:p w14:paraId="409F467C" w14:textId="77777777" w:rsidR="0035164E" w:rsidRDefault="0035164E" w:rsidP="0035164E">
      <w:pPr>
        <w:spacing w:line="200" w:lineRule="exact"/>
      </w:pPr>
    </w:p>
    <w:p w14:paraId="395FDF82" w14:textId="77777777" w:rsidR="0035164E" w:rsidRDefault="0035164E" w:rsidP="0035164E">
      <w:pPr>
        <w:spacing w:line="200" w:lineRule="exact"/>
      </w:pPr>
    </w:p>
    <w:p w14:paraId="2E0E5D9D" w14:textId="77777777" w:rsidR="0035164E" w:rsidRDefault="0035164E" w:rsidP="0035164E">
      <w:pPr>
        <w:spacing w:line="200" w:lineRule="exact"/>
      </w:pPr>
    </w:p>
    <w:p w14:paraId="782A0C46" w14:textId="77777777" w:rsidR="0035164E" w:rsidRDefault="0035164E" w:rsidP="0035164E">
      <w:pPr>
        <w:spacing w:line="200" w:lineRule="exact"/>
      </w:pPr>
    </w:p>
    <w:p w14:paraId="0025DB23" w14:textId="77777777" w:rsidR="0035164E" w:rsidRDefault="0035164E" w:rsidP="0035164E">
      <w:pPr>
        <w:spacing w:line="200" w:lineRule="exact"/>
      </w:pPr>
    </w:p>
    <w:p w14:paraId="47546B03" w14:textId="77777777" w:rsidR="0035164E" w:rsidRDefault="0035164E" w:rsidP="0035164E">
      <w:pPr>
        <w:spacing w:line="200" w:lineRule="exact"/>
      </w:pPr>
    </w:p>
    <w:p w14:paraId="0C9A2CC2" w14:textId="77777777" w:rsidR="0035164E" w:rsidRDefault="0035164E" w:rsidP="0035164E">
      <w:pPr>
        <w:spacing w:line="200" w:lineRule="exact"/>
      </w:pPr>
    </w:p>
    <w:p w14:paraId="11B3C819" w14:textId="77777777" w:rsidR="0035164E" w:rsidRDefault="0035164E" w:rsidP="0035164E">
      <w:pPr>
        <w:spacing w:line="200" w:lineRule="exact"/>
      </w:pPr>
    </w:p>
    <w:p w14:paraId="391034B5" w14:textId="77777777" w:rsidR="0035164E" w:rsidRDefault="0035164E" w:rsidP="0035164E">
      <w:pPr>
        <w:spacing w:line="200" w:lineRule="exact"/>
      </w:pPr>
    </w:p>
    <w:p w14:paraId="3DC2E47D" w14:textId="77777777" w:rsidR="0035164E" w:rsidRDefault="0035164E" w:rsidP="0035164E">
      <w:pPr>
        <w:spacing w:line="200" w:lineRule="exact"/>
      </w:pPr>
    </w:p>
    <w:p w14:paraId="78C455FD" w14:textId="77777777" w:rsidR="0035164E" w:rsidRDefault="0035164E" w:rsidP="0035164E">
      <w:pPr>
        <w:spacing w:line="200" w:lineRule="exact"/>
      </w:pPr>
    </w:p>
    <w:p w14:paraId="1F23CF29" w14:textId="77777777" w:rsidR="0035164E" w:rsidRDefault="0035164E" w:rsidP="0035164E">
      <w:pPr>
        <w:spacing w:line="200" w:lineRule="exact"/>
      </w:pPr>
    </w:p>
    <w:p w14:paraId="3BCF224D" w14:textId="77777777" w:rsidR="0035164E" w:rsidRDefault="0035164E" w:rsidP="0035164E">
      <w:pPr>
        <w:spacing w:line="200" w:lineRule="exact"/>
      </w:pPr>
    </w:p>
    <w:p w14:paraId="1463A59D" w14:textId="77777777" w:rsidR="0035164E" w:rsidRDefault="0035164E" w:rsidP="0035164E">
      <w:pPr>
        <w:spacing w:line="200" w:lineRule="exact"/>
      </w:pPr>
    </w:p>
    <w:p w14:paraId="4DD53002" w14:textId="77777777" w:rsidR="0035164E" w:rsidRDefault="0035164E" w:rsidP="0035164E">
      <w:pPr>
        <w:spacing w:line="200" w:lineRule="exact"/>
      </w:pPr>
    </w:p>
    <w:p w14:paraId="069F8A82" w14:textId="77777777" w:rsidR="0035164E" w:rsidRDefault="0035164E" w:rsidP="0035164E">
      <w:pPr>
        <w:spacing w:line="200" w:lineRule="exact"/>
      </w:pPr>
    </w:p>
    <w:p w14:paraId="31913F2C" w14:textId="77777777" w:rsidR="0035164E" w:rsidRDefault="0035164E" w:rsidP="0035164E">
      <w:pPr>
        <w:spacing w:line="200" w:lineRule="exact"/>
      </w:pPr>
    </w:p>
    <w:p w14:paraId="2C313954" w14:textId="77777777" w:rsidR="0035164E" w:rsidRDefault="0035164E" w:rsidP="0035164E">
      <w:pPr>
        <w:spacing w:line="200" w:lineRule="exact"/>
      </w:pPr>
    </w:p>
    <w:p w14:paraId="777103C9" w14:textId="77777777" w:rsidR="0035164E" w:rsidRDefault="0035164E" w:rsidP="0035164E">
      <w:pPr>
        <w:spacing w:line="200" w:lineRule="exact"/>
      </w:pPr>
    </w:p>
    <w:p w14:paraId="45AB1FAB" w14:textId="77777777" w:rsidR="0035164E" w:rsidRDefault="0035164E" w:rsidP="0035164E">
      <w:pPr>
        <w:spacing w:line="200" w:lineRule="exact"/>
      </w:pPr>
    </w:p>
    <w:p w14:paraId="50EAC175" w14:textId="77777777" w:rsidR="0035164E" w:rsidRDefault="0035164E" w:rsidP="0035164E">
      <w:pPr>
        <w:spacing w:line="200" w:lineRule="exact"/>
      </w:pPr>
    </w:p>
    <w:p w14:paraId="590C7347" w14:textId="77777777" w:rsidR="0035164E" w:rsidRDefault="0035164E" w:rsidP="0035164E">
      <w:pPr>
        <w:spacing w:line="200" w:lineRule="exact"/>
      </w:pPr>
    </w:p>
    <w:p w14:paraId="4DAF5976" w14:textId="77777777" w:rsidR="0035164E" w:rsidRDefault="0035164E" w:rsidP="0035164E">
      <w:pPr>
        <w:spacing w:line="200" w:lineRule="exact"/>
      </w:pPr>
    </w:p>
    <w:p w14:paraId="5B07E892" w14:textId="77777777" w:rsidR="0035164E" w:rsidRDefault="0035164E" w:rsidP="0035164E">
      <w:pPr>
        <w:spacing w:before="18"/>
        <w:ind w:left="4420" w:right="3932"/>
        <w:jc w:val="center"/>
        <w:rPr>
          <w:rFonts w:ascii="Calibri" w:eastAsia="Calibri" w:hAnsi="Calibri" w:cs="Calibri"/>
          <w:sz w:val="22"/>
          <w:szCs w:val="22"/>
        </w:rPr>
        <w:sectPr w:rsidR="0035164E" w:rsidSect="00D459F2">
          <w:headerReference w:type="default" r:id="rId20"/>
          <w:pgSz w:w="11900" w:h="16840"/>
          <w:pgMar w:top="1580" w:right="1600" w:bottom="280" w:left="1680" w:header="0" w:footer="0" w:gutter="0"/>
          <w:cols w:space="720"/>
        </w:sectPr>
      </w:pPr>
      <w:r>
        <w:rPr>
          <w:rFonts w:ascii="Calibri" w:eastAsia="Calibri" w:hAnsi="Calibri" w:cs="Calibri"/>
          <w:sz w:val="22"/>
          <w:szCs w:val="22"/>
        </w:rPr>
        <w:t>xv</w:t>
      </w:r>
    </w:p>
    <w:p w14:paraId="597207AC" w14:textId="77777777" w:rsidR="0035164E" w:rsidRDefault="0035164E" w:rsidP="0035164E">
      <w:pPr>
        <w:spacing w:line="200" w:lineRule="exact"/>
      </w:pPr>
    </w:p>
    <w:p w14:paraId="069D3B23" w14:textId="77777777" w:rsidR="0035164E" w:rsidRDefault="0035164E" w:rsidP="0035164E">
      <w:pPr>
        <w:spacing w:line="200" w:lineRule="exact"/>
      </w:pPr>
    </w:p>
    <w:p w14:paraId="58F26589" w14:textId="77777777" w:rsidR="0035164E" w:rsidRDefault="0035164E" w:rsidP="0035164E">
      <w:pPr>
        <w:spacing w:before="18" w:line="240" w:lineRule="exact"/>
        <w:rPr>
          <w:sz w:val="24"/>
          <w:szCs w:val="24"/>
        </w:rPr>
      </w:pPr>
    </w:p>
    <w:p w14:paraId="662E1EF8" w14:textId="77777777" w:rsidR="0035164E" w:rsidRDefault="0035164E" w:rsidP="0035164E">
      <w:pPr>
        <w:spacing w:before="29"/>
        <w:ind w:left="3579" w:right="3091"/>
        <w:jc w:val="center"/>
        <w:rPr>
          <w:sz w:val="24"/>
          <w:szCs w:val="24"/>
        </w:rPr>
      </w:pPr>
      <w:r>
        <w:rPr>
          <w:b/>
          <w:sz w:val="24"/>
          <w:szCs w:val="24"/>
        </w:rPr>
        <w:t>DAFTAR TABEL</w:t>
      </w:r>
    </w:p>
    <w:p w14:paraId="12670702" w14:textId="77777777" w:rsidR="0035164E" w:rsidRDefault="0035164E" w:rsidP="0035164E">
      <w:pPr>
        <w:spacing w:before="16" w:line="260" w:lineRule="exact"/>
        <w:rPr>
          <w:sz w:val="26"/>
          <w:szCs w:val="26"/>
        </w:rPr>
      </w:pPr>
    </w:p>
    <w:p w14:paraId="15849552" w14:textId="77777777" w:rsidR="0035164E" w:rsidRDefault="0035164E" w:rsidP="0035164E">
      <w:pPr>
        <w:ind w:left="548" w:right="69"/>
        <w:jc w:val="center"/>
        <w:rPr>
          <w:sz w:val="24"/>
          <w:szCs w:val="24"/>
        </w:rPr>
      </w:pPr>
      <w:r>
        <w:rPr>
          <w:sz w:val="24"/>
          <w:szCs w:val="24"/>
        </w:rPr>
        <w:t>Tabel 2. 1  Contoh Input dan Output Tahapan Case Foldin</w:t>
      </w:r>
      <w:r>
        <w:rPr>
          <w:spacing w:val="2"/>
          <w:sz w:val="24"/>
          <w:szCs w:val="24"/>
        </w:rPr>
        <w:t>g</w:t>
      </w:r>
      <w:r>
        <w:rPr>
          <w:sz w:val="24"/>
          <w:szCs w:val="24"/>
        </w:rPr>
        <w:t>..............................</w:t>
      </w:r>
      <w:r>
        <w:rPr>
          <w:spacing w:val="-7"/>
          <w:sz w:val="24"/>
          <w:szCs w:val="24"/>
        </w:rPr>
        <w:t xml:space="preserve"> </w:t>
      </w:r>
      <w:r>
        <w:rPr>
          <w:sz w:val="24"/>
          <w:szCs w:val="24"/>
        </w:rPr>
        <w:t>II-4</w:t>
      </w:r>
    </w:p>
    <w:p w14:paraId="1A612A1B" w14:textId="77777777" w:rsidR="0035164E" w:rsidRDefault="0035164E" w:rsidP="0035164E">
      <w:pPr>
        <w:spacing w:before="16" w:line="260" w:lineRule="exact"/>
        <w:rPr>
          <w:sz w:val="26"/>
          <w:szCs w:val="26"/>
        </w:rPr>
      </w:pPr>
    </w:p>
    <w:p w14:paraId="1C9913F2" w14:textId="77777777" w:rsidR="0035164E" w:rsidRDefault="0035164E" w:rsidP="0035164E">
      <w:pPr>
        <w:ind w:left="548" w:right="69"/>
        <w:jc w:val="center"/>
        <w:rPr>
          <w:sz w:val="24"/>
          <w:szCs w:val="24"/>
        </w:rPr>
      </w:pPr>
      <w:r>
        <w:rPr>
          <w:sz w:val="24"/>
          <w:szCs w:val="24"/>
        </w:rPr>
        <w:t>Tabel 2. 2 Contoh Input dan Output Tahapan Data Cleanin</w:t>
      </w:r>
      <w:r>
        <w:rPr>
          <w:spacing w:val="16"/>
          <w:sz w:val="24"/>
          <w:szCs w:val="24"/>
        </w:rPr>
        <w:t>g</w:t>
      </w:r>
      <w:r>
        <w:rPr>
          <w:sz w:val="24"/>
          <w:szCs w:val="24"/>
        </w:rPr>
        <w:t>.............................</w:t>
      </w:r>
      <w:r>
        <w:rPr>
          <w:spacing w:val="-7"/>
          <w:sz w:val="24"/>
          <w:szCs w:val="24"/>
        </w:rPr>
        <w:t xml:space="preserve"> </w:t>
      </w:r>
      <w:r>
        <w:rPr>
          <w:sz w:val="24"/>
          <w:szCs w:val="24"/>
        </w:rPr>
        <w:t>II-4</w:t>
      </w:r>
    </w:p>
    <w:p w14:paraId="379EDEFD" w14:textId="77777777" w:rsidR="0035164E" w:rsidRDefault="0035164E" w:rsidP="0035164E">
      <w:pPr>
        <w:spacing w:before="16" w:line="260" w:lineRule="exact"/>
        <w:rPr>
          <w:sz w:val="26"/>
          <w:szCs w:val="26"/>
        </w:rPr>
      </w:pPr>
    </w:p>
    <w:p w14:paraId="64DD72F7" w14:textId="77777777" w:rsidR="0035164E" w:rsidRDefault="0035164E" w:rsidP="0035164E">
      <w:pPr>
        <w:ind w:left="548" w:right="69"/>
        <w:jc w:val="center"/>
        <w:rPr>
          <w:sz w:val="24"/>
          <w:szCs w:val="24"/>
        </w:rPr>
      </w:pPr>
      <w:r>
        <w:rPr>
          <w:sz w:val="24"/>
          <w:szCs w:val="24"/>
        </w:rPr>
        <w:t>Tabel 2. 3 Contoh Input dan Output Tahapan Slang Words</w:t>
      </w:r>
      <w:r>
        <w:rPr>
          <w:spacing w:val="-31"/>
          <w:sz w:val="24"/>
          <w:szCs w:val="24"/>
        </w:rPr>
        <w:t xml:space="preserve"> </w:t>
      </w:r>
      <w:r>
        <w:rPr>
          <w:sz w:val="24"/>
          <w:szCs w:val="24"/>
        </w:rPr>
        <w:t>...............................</w:t>
      </w:r>
      <w:r>
        <w:rPr>
          <w:spacing w:val="-7"/>
          <w:sz w:val="24"/>
          <w:szCs w:val="24"/>
        </w:rPr>
        <w:t xml:space="preserve"> </w:t>
      </w:r>
      <w:r>
        <w:rPr>
          <w:sz w:val="24"/>
          <w:szCs w:val="24"/>
        </w:rPr>
        <w:t>II-5</w:t>
      </w:r>
    </w:p>
    <w:p w14:paraId="1E904C84" w14:textId="77777777" w:rsidR="0035164E" w:rsidRDefault="0035164E" w:rsidP="0035164E">
      <w:pPr>
        <w:spacing w:before="16" w:line="260" w:lineRule="exact"/>
        <w:rPr>
          <w:sz w:val="26"/>
          <w:szCs w:val="26"/>
        </w:rPr>
      </w:pPr>
    </w:p>
    <w:p w14:paraId="20D4352D" w14:textId="77777777" w:rsidR="0035164E" w:rsidRDefault="0035164E" w:rsidP="0035164E">
      <w:pPr>
        <w:ind w:left="548" w:right="69"/>
        <w:jc w:val="center"/>
        <w:rPr>
          <w:sz w:val="24"/>
          <w:szCs w:val="24"/>
        </w:rPr>
      </w:pPr>
      <w:r>
        <w:rPr>
          <w:sz w:val="24"/>
          <w:szCs w:val="24"/>
        </w:rPr>
        <w:t>Tabel 2. 4 Contoh Input dan Output Tahapan Negation</w:t>
      </w:r>
      <w:r>
        <w:rPr>
          <w:spacing w:val="-24"/>
          <w:sz w:val="24"/>
          <w:szCs w:val="24"/>
        </w:rPr>
        <w:t xml:space="preserve"> </w:t>
      </w:r>
      <w:r>
        <w:rPr>
          <w:sz w:val="24"/>
          <w:szCs w:val="24"/>
        </w:rPr>
        <w:t>.....................................</w:t>
      </w:r>
      <w:r>
        <w:rPr>
          <w:spacing w:val="-7"/>
          <w:sz w:val="24"/>
          <w:szCs w:val="24"/>
        </w:rPr>
        <w:t xml:space="preserve"> </w:t>
      </w:r>
      <w:r>
        <w:rPr>
          <w:sz w:val="24"/>
          <w:szCs w:val="24"/>
        </w:rPr>
        <w:t>II-5</w:t>
      </w:r>
    </w:p>
    <w:p w14:paraId="0808D54B" w14:textId="77777777" w:rsidR="0035164E" w:rsidRDefault="0035164E" w:rsidP="0035164E">
      <w:pPr>
        <w:spacing w:before="16" w:line="260" w:lineRule="exact"/>
        <w:rPr>
          <w:sz w:val="26"/>
          <w:szCs w:val="26"/>
        </w:rPr>
      </w:pPr>
    </w:p>
    <w:p w14:paraId="55EB5ED5" w14:textId="77777777" w:rsidR="0035164E" w:rsidRDefault="0035164E" w:rsidP="0035164E">
      <w:pPr>
        <w:ind w:left="548" w:right="69"/>
        <w:jc w:val="center"/>
        <w:rPr>
          <w:sz w:val="24"/>
          <w:szCs w:val="24"/>
        </w:rPr>
      </w:pPr>
      <w:r>
        <w:rPr>
          <w:sz w:val="24"/>
          <w:szCs w:val="24"/>
        </w:rPr>
        <w:t>Tabel 2. 5  Contoh Input dan Output Tahapan Stopword Remova</w:t>
      </w:r>
      <w:r>
        <w:rPr>
          <w:spacing w:val="16"/>
          <w:sz w:val="24"/>
          <w:szCs w:val="24"/>
        </w:rPr>
        <w:t>l</w:t>
      </w:r>
      <w:r>
        <w:rPr>
          <w:sz w:val="24"/>
          <w:szCs w:val="24"/>
        </w:rPr>
        <w:t>....................</w:t>
      </w:r>
      <w:r>
        <w:rPr>
          <w:spacing w:val="-7"/>
          <w:sz w:val="24"/>
          <w:szCs w:val="24"/>
        </w:rPr>
        <w:t xml:space="preserve"> </w:t>
      </w:r>
      <w:r>
        <w:rPr>
          <w:sz w:val="24"/>
          <w:szCs w:val="24"/>
        </w:rPr>
        <w:t>II-6</w:t>
      </w:r>
    </w:p>
    <w:p w14:paraId="41A2013F" w14:textId="77777777" w:rsidR="0035164E" w:rsidRDefault="0035164E" w:rsidP="0035164E">
      <w:pPr>
        <w:spacing w:before="16" w:line="260" w:lineRule="exact"/>
        <w:rPr>
          <w:sz w:val="26"/>
          <w:szCs w:val="26"/>
        </w:rPr>
      </w:pPr>
    </w:p>
    <w:p w14:paraId="7F16AEFE" w14:textId="77777777" w:rsidR="0035164E" w:rsidRDefault="0035164E" w:rsidP="0035164E">
      <w:pPr>
        <w:ind w:left="548" w:right="69"/>
        <w:jc w:val="center"/>
        <w:rPr>
          <w:sz w:val="24"/>
          <w:szCs w:val="24"/>
        </w:rPr>
      </w:pPr>
      <w:r>
        <w:rPr>
          <w:sz w:val="24"/>
          <w:szCs w:val="24"/>
        </w:rPr>
        <w:t>Tabel 2. 6 Contoh Input dan Output Tahapan Stemming</w:t>
      </w:r>
      <w:r>
        <w:rPr>
          <w:spacing w:val="-11"/>
          <w:sz w:val="24"/>
          <w:szCs w:val="24"/>
        </w:rPr>
        <w:t xml:space="preserve"> </w:t>
      </w:r>
      <w:r>
        <w:rPr>
          <w:sz w:val="24"/>
          <w:szCs w:val="24"/>
        </w:rPr>
        <w:t>...................................</w:t>
      </w:r>
      <w:r>
        <w:rPr>
          <w:spacing w:val="-7"/>
          <w:sz w:val="24"/>
          <w:szCs w:val="24"/>
        </w:rPr>
        <w:t xml:space="preserve"> </w:t>
      </w:r>
      <w:r>
        <w:rPr>
          <w:sz w:val="24"/>
          <w:szCs w:val="24"/>
        </w:rPr>
        <w:t>II-6</w:t>
      </w:r>
    </w:p>
    <w:p w14:paraId="24442FB3" w14:textId="77777777" w:rsidR="0035164E" w:rsidRDefault="0035164E" w:rsidP="0035164E">
      <w:pPr>
        <w:spacing w:before="16" w:line="260" w:lineRule="exact"/>
        <w:rPr>
          <w:sz w:val="26"/>
          <w:szCs w:val="26"/>
        </w:rPr>
      </w:pPr>
    </w:p>
    <w:p w14:paraId="66E6AF61" w14:textId="77777777" w:rsidR="0035164E" w:rsidRDefault="0035164E" w:rsidP="0035164E">
      <w:pPr>
        <w:ind w:left="548" w:right="69"/>
        <w:jc w:val="center"/>
        <w:rPr>
          <w:sz w:val="24"/>
          <w:szCs w:val="24"/>
        </w:rPr>
      </w:pPr>
      <w:r>
        <w:rPr>
          <w:sz w:val="24"/>
          <w:szCs w:val="24"/>
        </w:rPr>
        <w:t>Tabel 2. 7 Contoh Perhitungan Pembobotan TF-IDF</w:t>
      </w:r>
      <w:r>
        <w:rPr>
          <w:spacing w:val="-25"/>
          <w:sz w:val="24"/>
          <w:szCs w:val="24"/>
        </w:rPr>
        <w:t xml:space="preserve"> </w:t>
      </w:r>
      <w:r>
        <w:rPr>
          <w:sz w:val="24"/>
          <w:szCs w:val="24"/>
        </w:rPr>
        <w:t>.........................................</w:t>
      </w:r>
      <w:r>
        <w:rPr>
          <w:spacing w:val="-7"/>
          <w:sz w:val="24"/>
          <w:szCs w:val="24"/>
        </w:rPr>
        <w:t xml:space="preserve"> </w:t>
      </w:r>
      <w:r>
        <w:rPr>
          <w:sz w:val="24"/>
          <w:szCs w:val="24"/>
        </w:rPr>
        <w:t>II-9</w:t>
      </w:r>
    </w:p>
    <w:p w14:paraId="3AE315C6" w14:textId="77777777" w:rsidR="0035164E" w:rsidRDefault="0035164E" w:rsidP="0035164E">
      <w:pPr>
        <w:spacing w:before="16" w:line="260" w:lineRule="exact"/>
        <w:rPr>
          <w:sz w:val="26"/>
          <w:szCs w:val="26"/>
        </w:rPr>
      </w:pPr>
    </w:p>
    <w:p w14:paraId="34C7183C" w14:textId="77777777" w:rsidR="0035164E" w:rsidRDefault="0035164E" w:rsidP="0035164E">
      <w:pPr>
        <w:ind w:left="548" w:right="69"/>
        <w:jc w:val="center"/>
        <w:rPr>
          <w:sz w:val="24"/>
          <w:szCs w:val="24"/>
        </w:rPr>
      </w:pPr>
      <w:r>
        <w:rPr>
          <w:sz w:val="24"/>
          <w:szCs w:val="24"/>
        </w:rPr>
        <w:t>Tabel 2. 8 Contoh Perhitungan SV</w:t>
      </w:r>
      <w:r>
        <w:rPr>
          <w:spacing w:val="21"/>
          <w:sz w:val="24"/>
          <w:szCs w:val="24"/>
        </w:rPr>
        <w:t>M</w:t>
      </w:r>
      <w:r>
        <w:rPr>
          <w:sz w:val="24"/>
          <w:szCs w:val="24"/>
        </w:rPr>
        <w:t>................................................................</w:t>
      </w:r>
      <w:r>
        <w:rPr>
          <w:spacing w:val="-7"/>
          <w:sz w:val="24"/>
          <w:szCs w:val="24"/>
        </w:rPr>
        <w:t xml:space="preserve"> </w:t>
      </w:r>
      <w:r>
        <w:rPr>
          <w:sz w:val="24"/>
          <w:szCs w:val="24"/>
        </w:rPr>
        <w:t>II-13</w:t>
      </w:r>
    </w:p>
    <w:p w14:paraId="54F97E54" w14:textId="77777777" w:rsidR="0035164E" w:rsidRDefault="0035164E" w:rsidP="0035164E">
      <w:pPr>
        <w:spacing w:before="16" w:line="260" w:lineRule="exact"/>
        <w:rPr>
          <w:sz w:val="26"/>
          <w:szCs w:val="26"/>
        </w:rPr>
      </w:pPr>
    </w:p>
    <w:p w14:paraId="02702FC4" w14:textId="77777777" w:rsidR="0035164E" w:rsidRDefault="0035164E" w:rsidP="0035164E">
      <w:pPr>
        <w:ind w:left="548" w:right="69"/>
        <w:jc w:val="center"/>
        <w:rPr>
          <w:sz w:val="24"/>
          <w:szCs w:val="24"/>
        </w:rPr>
      </w:pPr>
      <w:r>
        <w:rPr>
          <w:sz w:val="24"/>
          <w:szCs w:val="24"/>
        </w:rPr>
        <w:t>Tabel 2. 9 Confusion Matrix</w:t>
      </w:r>
      <w:r>
        <w:rPr>
          <w:spacing w:val="-25"/>
          <w:sz w:val="24"/>
          <w:szCs w:val="24"/>
        </w:rPr>
        <w:t xml:space="preserve"> </w:t>
      </w:r>
      <w:r>
        <w:rPr>
          <w:sz w:val="24"/>
          <w:szCs w:val="24"/>
        </w:rPr>
        <w:t>.............................................................................</w:t>
      </w:r>
      <w:r>
        <w:rPr>
          <w:spacing w:val="-7"/>
          <w:sz w:val="24"/>
          <w:szCs w:val="24"/>
        </w:rPr>
        <w:t xml:space="preserve"> </w:t>
      </w:r>
      <w:r>
        <w:rPr>
          <w:sz w:val="24"/>
          <w:szCs w:val="24"/>
        </w:rPr>
        <w:t>II-15</w:t>
      </w:r>
    </w:p>
    <w:p w14:paraId="24E51E1D" w14:textId="77777777" w:rsidR="0035164E" w:rsidRDefault="0035164E" w:rsidP="0035164E">
      <w:pPr>
        <w:spacing w:before="16" w:line="260" w:lineRule="exact"/>
        <w:rPr>
          <w:sz w:val="26"/>
          <w:szCs w:val="26"/>
        </w:rPr>
      </w:pPr>
    </w:p>
    <w:p w14:paraId="04C102F3" w14:textId="77777777" w:rsidR="0035164E" w:rsidRDefault="0035164E" w:rsidP="0035164E">
      <w:pPr>
        <w:ind w:left="548" w:right="69"/>
        <w:jc w:val="center"/>
        <w:rPr>
          <w:sz w:val="24"/>
          <w:szCs w:val="24"/>
        </w:rPr>
      </w:pPr>
      <w:r>
        <w:rPr>
          <w:sz w:val="24"/>
          <w:szCs w:val="24"/>
        </w:rPr>
        <w:t>Tabel 2. 10 Contoh Data Uji</w:t>
      </w:r>
      <w:r>
        <w:rPr>
          <w:spacing w:val="-18"/>
          <w:sz w:val="24"/>
          <w:szCs w:val="24"/>
        </w:rPr>
        <w:t xml:space="preserve"> </w:t>
      </w:r>
      <w:r>
        <w:rPr>
          <w:sz w:val="24"/>
          <w:szCs w:val="24"/>
        </w:rPr>
        <w:t>.............................................................................</w:t>
      </w:r>
      <w:r>
        <w:rPr>
          <w:spacing w:val="-7"/>
          <w:sz w:val="24"/>
          <w:szCs w:val="24"/>
        </w:rPr>
        <w:t xml:space="preserve"> </w:t>
      </w:r>
      <w:r>
        <w:rPr>
          <w:sz w:val="24"/>
          <w:szCs w:val="24"/>
        </w:rPr>
        <w:t>II-15</w:t>
      </w:r>
    </w:p>
    <w:p w14:paraId="7B9AE889" w14:textId="77777777" w:rsidR="0035164E" w:rsidRDefault="0035164E" w:rsidP="0035164E">
      <w:pPr>
        <w:spacing w:before="16" w:line="260" w:lineRule="exact"/>
        <w:rPr>
          <w:sz w:val="26"/>
          <w:szCs w:val="26"/>
        </w:rPr>
      </w:pPr>
    </w:p>
    <w:p w14:paraId="00D7BBD2" w14:textId="77777777" w:rsidR="0035164E" w:rsidRDefault="0035164E" w:rsidP="0035164E">
      <w:pPr>
        <w:ind w:left="548" w:right="69"/>
        <w:jc w:val="center"/>
        <w:rPr>
          <w:sz w:val="24"/>
          <w:szCs w:val="24"/>
        </w:rPr>
      </w:pPr>
      <w:r>
        <w:rPr>
          <w:sz w:val="24"/>
          <w:szCs w:val="24"/>
        </w:rPr>
        <w:t>Tabel 2. 11 Contoh Perhitungan Presis</w:t>
      </w:r>
      <w:r>
        <w:rPr>
          <w:spacing w:val="21"/>
          <w:sz w:val="24"/>
          <w:szCs w:val="24"/>
        </w:rPr>
        <w:t>i</w:t>
      </w:r>
      <w:r>
        <w:rPr>
          <w:sz w:val="24"/>
          <w:szCs w:val="24"/>
        </w:rPr>
        <w:t>............................................................</w:t>
      </w:r>
      <w:r>
        <w:rPr>
          <w:spacing w:val="-7"/>
          <w:sz w:val="24"/>
          <w:szCs w:val="24"/>
        </w:rPr>
        <w:t xml:space="preserve"> </w:t>
      </w:r>
      <w:r>
        <w:rPr>
          <w:sz w:val="24"/>
          <w:szCs w:val="24"/>
        </w:rPr>
        <w:t>II-16</w:t>
      </w:r>
    </w:p>
    <w:p w14:paraId="6F4D1811" w14:textId="77777777" w:rsidR="0035164E" w:rsidRDefault="0035164E" w:rsidP="0035164E">
      <w:pPr>
        <w:spacing w:before="16" w:line="260" w:lineRule="exact"/>
        <w:rPr>
          <w:sz w:val="26"/>
          <w:szCs w:val="26"/>
        </w:rPr>
      </w:pPr>
    </w:p>
    <w:p w14:paraId="7BA12787" w14:textId="77777777" w:rsidR="0035164E" w:rsidRDefault="0035164E" w:rsidP="0035164E">
      <w:pPr>
        <w:ind w:left="548" w:right="69"/>
        <w:jc w:val="center"/>
        <w:rPr>
          <w:sz w:val="24"/>
          <w:szCs w:val="24"/>
        </w:rPr>
      </w:pPr>
      <w:r>
        <w:rPr>
          <w:sz w:val="24"/>
          <w:szCs w:val="24"/>
        </w:rPr>
        <w:t>Tabel 2. 12 Contoh Perhitungan Recall</w:t>
      </w:r>
      <w:r>
        <w:rPr>
          <w:spacing w:val="-11"/>
          <w:sz w:val="24"/>
          <w:szCs w:val="24"/>
        </w:rPr>
        <w:t xml:space="preserve"> </w:t>
      </w:r>
      <w:r>
        <w:rPr>
          <w:sz w:val="24"/>
          <w:szCs w:val="24"/>
        </w:rPr>
        <w:t>............................................................</w:t>
      </w:r>
      <w:r>
        <w:rPr>
          <w:spacing w:val="-7"/>
          <w:sz w:val="24"/>
          <w:szCs w:val="24"/>
        </w:rPr>
        <w:t xml:space="preserve"> </w:t>
      </w:r>
      <w:r>
        <w:rPr>
          <w:sz w:val="24"/>
          <w:szCs w:val="24"/>
        </w:rPr>
        <w:t>II-17</w:t>
      </w:r>
    </w:p>
    <w:p w14:paraId="70766C3D" w14:textId="77777777" w:rsidR="0035164E" w:rsidRDefault="0035164E" w:rsidP="0035164E">
      <w:pPr>
        <w:spacing w:before="16" w:line="260" w:lineRule="exact"/>
        <w:rPr>
          <w:sz w:val="26"/>
          <w:szCs w:val="26"/>
        </w:rPr>
      </w:pPr>
    </w:p>
    <w:p w14:paraId="0A23464B" w14:textId="77777777" w:rsidR="0035164E" w:rsidRDefault="0035164E" w:rsidP="0035164E">
      <w:pPr>
        <w:ind w:left="548" w:right="69"/>
        <w:jc w:val="center"/>
        <w:rPr>
          <w:sz w:val="24"/>
          <w:szCs w:val="24"/>
        </w:rPr>
      </w:pPr>
      <w:r>
        <w:rPr>
          <w:sz w:val="24"/>
          <w:szCs w:val="24"/>
        </w:rPr>
        <w:t>Tabel 4. 1 Tabel Data User</w:t>
      </w:r>
      <w:r>
        <w:rPr>
          <w:spacing w:val="22"/>
          <w:sz w:val="24"/>
          <w:szCs w:val="24"/>
        </w:rPr>
        <w:t>s</w:t>
      </w:r>
      <w:r>
        <w:rPr>
          <w:sz w:val="24"/>
          <w:szCs w:val="24"/>
        </w:rPr>
        <w:t>..............................................................................</w:t>
      </w:r>
      <w:r>
        <w:rPr>
          <w:spacing w:val="19"/>
          <w:sz w:val="24"/>
          <w:szCs w:val="24"/>
        </w:rPr>
        <w:t>.</w:t>
      </w:r>
      <w:r>
        <w:rPr>
          <w:sz w:val="24"/>
          <w:szCs w:val="24"/>
        </w:rPr>
        <w:t>IV-2</w:t>
      </w:r>
    </w:p>
    <w:p w14:paraId="064C4E8B" w14:textId="77777777" w:rsidR="0035164E" w:rsidRDefault="0035164E" w:rsidP="0035164E">
      <w:pPr>
        <w:spacing w:before="16" w:line="260" w:lineRule="exact"/>
        <w:rPr>
          <w:sz w:val="26"/>
          <w:szCs w:val="26"/>
        </w:rPr>
      </w:pPr>
    </w:p>
    <w:p w14:paraId="386DCCD0" w14:textId="77777777" w:rsidR="0035164E" w:rsidRDefault="0035164E" w:rsidP="0035164E">
      <w:pPr>
        <w:ind w:left="548" w:right="69"/>
        <w:jc w:val="center"/>
        <w:rPr>
          <w:sz w:val="24"/>
          <w:szCs w:val="24"/>
        </w:rPr>
      </w:pPr>
      <w:r>
        <w:rPr>
          <w:sz w:val="24"/>
          <w:szCs w:val="24"/>
        </w:rPr>
        <w:t>Tabel 4. 2 Tabel Data Komentar</w:t>
      </w:r>
      <w:r>
        <w:rPr>
          <w:spacing w:val="-31"/>
          <w:sz w:val="24"/>
          <w:szCs w:val="24"/>
        </w:rPr>
        <w:t xml:space="preserve"> </w:t>
      </w:r>
      <w:r>
        <w:rPr>
          <w:sz w:val="24"/>
          <w:szCs w:val="24"/>
        </w:rPr>
        <w:t>.......................................................................</w:t>
      </w:r>
      <w:r>
        <w:rPr>
          <w:spacing w:val="19"/>
          <w:sz w:val="24"/>
          <w:szCs w:val="24"/>
        </w:rPr>
        <w:t>.</w:t>
      </w:r>
      <w:r>
        <w:rPr>
          <w:sz w:val="24"/>
          <w:szCs w:val="24"/>
        </w:rPr>
        <w:t>IV-2</w:t>
      </w:r>
    </w:p>
    <w:p w14:paraId="675728BE" w14:textId="77777777" w:rsidR="0035164E" w:rsidRDefault="0035164E" w:rsidP="0035164E">
      <w:pPr>
        <w:spacing w:before="16" w:line="260" w:lineRule="exact"/>
        <w:rPr>
          <w:sz w:val="26"/>
          <w:szCs w:val="26"/>
        </w:rPr>
      </w:pPr>
    </w:p>
    <w:p w14:paraId="15C2F16B" w14:textId="77777777" w:rsidR="0035164E" w:rsidRDefault="0035164E" w:rsidP="0035164E">
      <w:pPr>
        <w:ind w:left="548" w:right="69"/>
        <w:jc w:val="center"/>
        <w:rPr>
          <w:sz w:val="24"/>
          <w:szCs w:val="24"/>
        </w:rPr>
      </w:pPr>
      <w:r>
        <w:rPr>
          <w:sz w:val="24"/>
          <w:szCs w:val="24"/>
        </w:rPr>
        <w:t>Tabel 4. 3 Tabel Data Komentar Sementara</w:t>
      </w:r>
      <w:r>
        <w:rPr>
          <w:spacing w:val="-24"/>
          <w:sz w:val="24"/>
          <w:szCs w:val="24"/>
        </w:rPr>
        <w:t xml:space="preserve"> </w:t>
      </w:r>
      <w:r>
        <w:rPr>
          <w:sz w:val="24"/>
          <w:szCs w:val="24"/>
        </w:rPr>
        <w:t>.....................................................</w:t>
      </w:r>
      <w:r>
        <w:rPr>
          <w:spacing w:val="19"/>
          <w:sz w:val="24"/>
          <w:szCs w:val="24"/>
        </w:rPr>
        <w:t>.</w:t>
      </w:r>
      <w:r>
        <w:rPr>
          <w:sz w:val="24"/>
          <w:szCs w:val="24"/>
        </w:rPr>
        <w:t>IV-3</w:t>
      </w:r>
    </w:p>
    <w:p w14:paraId="72B45B07" w14:textId="77777777" w:rsidR="0035164E" w:rsidRDefault="0035164E" w:rsidP="0035164E">
      <w:pPr>
        <w:spacing w:before="16" w:line="260" w:lineRule="exact"/>
        <w:rPr>
          <w:sz w:val="26"/>
          <w:szCs w:val="26"/>
        </w:rPr>
      </w:pPr>
    </w:p>
    <w:p w14:paraId="0C150E7D" w14:textId="77777777" w:rsidR="0035164E" w:rsidRDefault="0035164E" w:rsidP="0035164E">
      <w:pPr>
        <w:ind w:left="548" w:right="69"/>
        <w:jc w:val="center"/>
        <w:rPr>
          <w:sz w:val="24"/>
          <w:szCs w:val="24"/>
        </w:rPr>
      </w:pPr>
      <w:r>
        <w:rPr>
          <w:sz w:val="24"/>
          <w:szCs w:val="24"/>
        </w:rPr>
        <w:t>Tabel 6. 1 Tabel Evaluasi Dataset dengan Kamus Slangword Awa</w:t>
      </w:r>
      <w:r>
        <w:rPr>
          <w:spacing w:val="23"/>
          <w:sz w:val="24"/>
          <w:szCs w:val="24"/>
        </w:rPr>
        <w:t>l</w:t>
      </w:r>
      <w:r>
        <w:rPr>
          <w:sz w:val="24"/>
          <w:szCs w:val="24"/>
        </w:rPr>
        <w:t>..............</w:t>
      </w:r>
      <w:r>
        <w:rPr>
          <w:spacing w:val="19"/>
          <w:sz w:val="24"/>
          <w:szCs w:val="24"/>
        </w:rPr>
        <w:t>.</w:t>
      </w:r>
      <w:r>
        <w:rPr>
          <w:sz w:val="24"/>
          <w:szCs w:val="24"/>
        </w:rPr>
        <w:t>VI-16</w:t>
      </w:r>
    </w:p>
    <w:p w14:paraId="1ED9771A" w14:textId="77777777" w:rsidR="0035164E" w:rsidRDefault="0035164E" w:rsidP="0035164E">
      <w:pPr>
        <w:spacing w:before="16" w:line="260" w:lineRule="exact"/>
        <w:rPr>
          <w:sz w:val="26"/>
          <w:szCs w:val="26"/>
        </w:rPr>
      </w:pPr>
    </w:p>
    <w:p w14:paraId="17BAE1EF" w14:textId="77777777" w:rsidR="0035164E" w:rsidRDefault="0035164E" w:rsidP="0035164E">
      <w:pPr>
        <w:ind w:left="548" w:right="69"/>
        <w:jc w:val="center"/>
        <w:rPr>
          <w:sz w:val="24"/>
          <w:szCs w:val="24"/>
        </w:rPr>
      </w:pPr>
      <w:r>
        <w:rPr>
          <w:sz w:val="24"/>
          <w:szCs w:val="24"/>
        </w:rPr>
        <w:t>Tabel 6. 2 Hasil Evaluasi Dataset dengan Kamus Slangword Modifikas</w:t>
      </w:r>
      <w:r>
        <w:rPr>
          <w:spacing w:val="9"/>
          <w:sz w:val="24"/>
          <w:szCs w:val="24"/>
        </w:rPr>
        <w:t>i</w:t>
      </w:r>
      <w:r>
        <w:rPr>
          <w:sz w:val="24"/>
          <w:szCs w:val="24"/>
        </w:rPr>
        <w:t>......</w:t>
      </w:r>
      <w:r>
        <w:rPr>
          <w:spacing w:val="19"/>
          <w:sz w:val="24"/>
          <w:szCs w:val="24"/>
        </w:rPr>
        <w:t>.</w:t>
      </w:r>
      <w:r>
        <w:rPr>
          <w:sz w:val="24"/>
          <w:szCs w:val="24"/>
        </w:rPr>
        <w:t>VI-17</w:t>
      </w:r>
    </w:p>
    <w:p w14:paraId="777A5E38" w14:textId="77777777" w:rsidR="0035164E" w:rsidRDefault="0035164E" w:rsidP="0035164E">
      <w:pPr>
        <w:spacing w:before="16" w:line="260" w:lineRule="exact"/>
        <w:rPr>
          <w:sz w:val="26"/>
          <w:szCs w:val="26"/>
        </w:rPr>
      </w:pPr>
    </w:p>
    <w:p w14:paraId="2C7D86BA" w14:textId="77777777" w:rsidR="0035164E" w:rsidRDefault="0035164E" w:rsidP="0035164E">
      <w:pPr>
        <w:ind w:left="548" w:right="69"/>
        <w:jc w:val="center"/>
        <w:rPr>
          <w:sz w:val="24"/>
          <w:szCs w:val="24"/>
        </w:rPr>
      </w:pPr>
      <w:r>
        <w:rPr>
          <w:sz w:val="24"/>
          <w:szCs w:val="24"/>
        </w:rPr>
        <w:t>Tabel 6. 3 Contoh 10 Kalimat Uj</w:t>
      </w:r>
      <w:r>
        <w:rPr>
          <w:spacing w:val="22"/>
          <w:sz w:val="24"/>
          <w:szCs w:val="24"/>
        </w:rPr>
        <w:t>i</w:t>
      </w:r>
      <w:r>
        <w:rPr>
          <w:sz w:val="24"/>
          <w:szCs w:val="24"/>
        </w:rPr>
        <w:t>...................................................................</w:t>
      </w:r>
      <w:r>
        <w:rPr>
          <w:spacing w:val="19"/>
          <w:sz w:val="24"/>
          <w:szCs w:val="24"/>
        </w:rPr>
        <w:t>.</w:t>
      </w:r>
      <w:r>
        <w:rPr>
          <w:sz w:val="24"/>
          <w:szCs w:val="24"/>
        </w:rPr>
        <w:t>VI-18</w:t>
      </w:r>
    </w:p>
    <w:p w14:paraId="66A65520" w14:textId="77777777" w:rsidR="0035164E" w:rsidRDefault="0035164E" w:rsidP="0035164E">
      <w:pPr>
        <w:spacing w:before="16" w:line="260" w:lineRule="exact"/>
        <w:rPr>
          <w:sz w:val="26"/>
          <w:szCs w:val="26"/>
        </w:rPr>
      </w:pPr>
    </w:p>
    <w:p w14:paraId="161C9860" w14:textId="77777777" w:rsidR="0035164E" w:rsidRDefault="0035164E" w:rsidP="0035164E">
      <w:pPr>
        <w:ind w:left="548" w:right="69"/>
        <w:jc w:val="center"/>
        <w:rPr>
          <w:sz w:val="24"/>
          <w:szCs w:val="24"/>
        </w:rPr>
      </w:pPr>
      <w:r>
        <w:rPr>
          <w:sz w:val="24"/>
          <w:szCs w:val="24"/>
        </w:rPr>
        <w:t>Tabel 6. 4 Hasil Evaluasi Pengujian 10 Kalima</w:t>
      </w:r>
      <w:r>
        <w:rPr>
          <w:spacing w:val="2"/>
          <w:sz w:val="24"/>
          <w:szCs w:val="24"/>
        </w:rPr>
        <w:t>t</w:t>
      </w:r>
      <w:r>
        <w:rPr>
          <w:sz w:val="24"/>
          <w:szCs w:val="24"/>
        </w:rPr>
        <w:t>.............................................</w:t>
      </w:r>
      <w:r>
        <w:rPr>
          <w:spacing w:val="19"/>
          <w:sz w:val="24"/>
          <w:szCs w:val="24"/>
        </w:rPr>
        <w:t>.</w:t>
      </w:r>
      <w:r>
        <w:rPr>
          <w:sz w:val="24"/>
          <w:szCs w:val="24"/>
        </w:rPr>
        <w:t>VI-19</w:t>
      </w:r>
    </w:p>
    <w:p w14:paraId="620E55FE" w14:textId="77777777" w:rsidR="0035164E" w:rsidRDefault="0035164E" w:rsidP="0035164E">
      <w:pPr>
        <w:spacing w:before="16" w:line="260" w:lineRule="exact"/>
        <w:rPr>
          <w:sz w:val="26"/>
          <w:szCs w:val="26"/>
        </w:rPr>
      </w:pPr>
    </w:p>
    <w:p w14:paraId="5B05D72D" w14:textId="77777777" w:rsidR="0035164E" w:rsidRDefault="0035164E" w:rsidP="0035164E">
      <w:pPr>
        <w:ind w:left="548" w:right="69"/>
        <w:jc w:val="center"/>
        <w:rPr>
          <w:sz w:val="24"/>
          <w:szCs w:val="24"/>
        </w:rPr>
      </w:pPr>
      <w:r>
        <w:rPr>
          <w:sz w:val="24"/>
          <w:szCs w:val="24"/>
        </w:rPr>
        <w:t>Tabel 6. 5 Confussion Matrix 10 Kalimat Uji per Kerne</w:t>
      </w:r>
      <w:r>
        <w:rPr>
          <w:spacing w:val="2"/>
          <w:sz w:val="24"/>
          <w:szCs w:val="24"/>
        </w:rPr>
        <w:t>l</w:t>
      </w:r>
      <w:r>
        <w:rPr>
          <w:sz w:val="24"/>
          <w:szCs w:val="24"/>
        </w:rPr>
        <w:t>...............................</w:t>
      </w:r>
      <w:r>
        <w:rPr>
          <w:spacing w:val="19"/>
          <w:sz w:val="24"/>
          <w:szCs w:val="24"/>
        </w:rPr>
        <w:t>.</w:t>
      </w:r>
      <w:r>
        <w:rPr>
          <w:sz w:val="24"/>
          <w:szCs w:val="24"/>
        </w:rPr>
        <w:t>VI-22</w:t>
      </w:r>
    </w:p>
    <w:p w14:paraId="0A1CB464" w14:textId="77777777" w:rsidR="0035164E" w:rsidRDefault="0035164E" w:rsidP="0035164E">
      <w:pPr>
        <w:spacing w:before="16" w:line="260" w:lineRule="exact"/>
        <w:rPr>
          <w:sz w:val="26"/>
          <w:szCs w:val="26"/>
        </w:rPr>
      </w:pPr>
    </w:p>
    <w:p w14:paraId="0A41080B" w14:textId="77777777" w:rsidR="0035164E" w:rsidRDefault="0035164E" w:rsidP="0035164E">
      <w:pPr>
        <w:ind w:left="548" w:right="69"/>
        <w:jc w:val="center"/>
        <w:rPr>
          <w:sz w:val="24"/>
          <w:szCs w:val="24"/>
        </w:rPr>
      </w:pPr>
      <w:r>
        <w:rPr>
          <w:sz w:val="24"/>
          <w:szCs w:val="24"/>
        </w:rPr>
        <w:t>Tabel 6. 6 Perhitungan Evaluasi 10 Kalimat Uj</w:t>
      </w:r>
      <w:r>
        <w:rPr>
          <w:spacing w:val="2"/>
          <w:sz w:val="24"/>
          <w:szCs w:val="24"/>
        </w:rPr>
        <w:t>i</w:t>
      </w:r>
      <w:r>
        <w:rPr>
          <w:sz w:val="24"/>
          <w:szCs w:val="24"/>
        </w:rPr>
        <w:t>.............................................</w:t>
      </w:r>
      <w:r>
        <w:rPr>
          <w:spacing w:val="19"/>
          <w:sz w:val="24"/>
          <w:szCs w:val="24"/>
        </w:rPr>
        <w:t>.</w:t>
      </w:r>
      <w:r>
        <w:rPr>
          <w:sz w:val="24"/>
          <w:szCs w:val="24"/>
        </w:rPr>
        <w:t>VI-23</w:t>
      </w:r>
    </w:p>
    <w:p w14:paraId="7BDE4BCF" w14:textId="77777777" w:rsidR="0035164E" w:rsidRDefault="0035164E" w:rsidP="0035164E">
      <w:pPr>
        <w:spacing w:before="16" w:line="260" w:lineRule="exact"/>
        <w:rPr>
          <w:sz w:val="26"/>
          <w:szCs w:val="26"/>
        </w:rPr>
      </w:pPr>
    </w:p>
    <w:p w14:paraId="1A0F3EC9" w14:textId="77777777" w:rsidR="0035164E" w:rsidRDefault="0035164E" w:rsidP="0035164E">
      <w:pPr>
        <w:spacing w:line="260" w:lineRule="exact"/>
        <w:ind w:left="548" w:right="69"/>
        <w:jc w:val="center"/>
        <w:rPr>
          <w:sz w:val="24"/>
          <w:szCs w:val="24"/>
        </w:rPr>
      </w:pPr>
      <w:r>
        <w:rPr>
          <w:position w:val="-1"/>
          <w:sz w:val="24"/>
          <w:szCs w:val="24"/>
        </w:rPr>
        <w:t>Tabel 6. 7 Contoh 10 Kalimat Perhitunga</w:t>
      </w:r>
      <w:r>
        <w:rPr>
          <w:spacing w:val="9"/>
          <w:position w:val="-1"/>
          <w:sz w:val="24"/>
          <w:szCs w:val="24"/>
        </w:rPr>
        <w:t>n</w:t>
      </w:r>
      <w:r>
        <w:rPr>
          <w:position w:val="-1"/>
          <w:sz w:val="24"/>
          <w:szCs w:val="24"/>
        </w:rPr>
        <w:t>.....................................................</w:t>
      </w:r>
      <w:r>
        <w:rPr>
          <w:spacing w:val="19"/>
          <w:position w:val="-1"/>
          <w:sz w:val="24"/>
          <w:szCs w:val="24"/>
        </w:rPr>
        <w:t>.</w:t>
      </w:r>
      <w:r>
        <w:rPr>
          <w:position w:val="-1"/>
          <w:sz w:val="24"/>
          <w:szCs w:val="24"/>
        </w:rPr>
        <w:t>VI-23</w:t>
      </w:r>
    </w:p>
    <w:p w14:paraId="55E85ECA" w14:textId="77777777" w:rsidR="0035164E" w:rsidRDefault="0035164E" w:rsidP="0035164E">
      <w:pPr>
        <w:spacing w:before="2" w:line="180" w:lineRule="exact"/>
        <w:rPr>
          <w:sz w:val="18"/>
          <w:szCs w:val="18"/>
        </w:rPr>
      </w:pPr>
    </w:p>
    <w:p w14:paraId="4E8946F2" w14:textId="77777777" w:rsidR="0035164E" w:rsidRDefault="0035164E" w:rsidP="0035164E">
      <w:pPr>
        <w:spacing w:before="18"/>
        <w:ind w:left="4395" w:right="3907"/>
        <w:jc w:val="center"/>
        <w:rPr>
          <w:rFonts w:ascii="Calibri" w:eastAsia="Calibri" w:hAnsi="Calibri" w:cs="Calibri"/>
          <w:sz w:val="22"/>
          <w:szCs w:val="22"/>
        </w:rPr>
        <w:sectPr w:rsidR="0035164E" w:rsidSect="00D459F2">
          <w:headerReference w:type="default" r:id="rId21"/>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w:t>
      </w:r>
    </w:p>
    <w:p w14:paraId="03738A69" w14:textId="77777777" w:rsidR="0035164E" w:rsidRDefault="0035164E" w:rsidP="0035164E">
      <w:pPr>
        <w:spacing w:line="200" w:lineRule="exact"/>
      </w:pPr>
    </w:p>
    <w:p w14:paraId="02917F1E" w14:textId="77777777" w:rsidR="0035164E" w:rsidRDefault="0035164E" w:rsidP="0035164E">
      <w:pPr>
        <w:spacing w:line="200" w:lineRule="exact"/>
      </w:pPr>
    </w:p>
    <w:p w14:paraId="22C65261" w14:textId="77777777" w:rsidR="0035164E" w:rsidRDefault="0035164E" w:rsidP="0035164E">
      <w:pPr>
        <w:spacing w:before="18" w:line="240" w:lineRule="exact"/>
        <w:rPr>
          <w:sz w:val="24"/>
          <w:szCs w:val="24"/>
        </w:rPr>
      </w:pPr>
    </w:p>
    <w:p w14:paraId="2D531AB9" w14:textId="77777777" w:rsidR="0035164E" w:rsidRDefault="0035164E" w:rsidP="0035164E">
      <w:pPr>
        <w:spacing w:before="29"/>
        <w:ind w:left="586"/>
        <w:rPr>
          <w:sz w:val="24"/>
          <w:szCs w:val="24"/>
        </w:rPr>
      </w:pPr>
      <w:r>
        <w:rPr>
          <w:sz w:val="24"/>
          <w:szCs w:val="24"/>
        </w:rPr>
        <w:t>Tabel 6. 8 Perhitungan TF-ID</w:t>
      </w:r>
      <w:r>
        <w:rPr>
          <w:spacing w:val="22"/>
          <w:sz w:val="24"/>
          <w:szCs w:val="24"/>
        </w:rPr>
        <w:t>F</w:t>
      </w:r>
      <w:r>
        <w:rPr>
          <w:sz w:val="24"/>
          <w:szCs w:val="24"/>
        </w:rPr>
        <w:t>.......................................................................</w:t>
      </w:r>
      <w:r>
        <w:rPr>
          <w:spacing w:val="19"/>
          <w:sz w:val="24"/>
          <w:szCs w:val="24"/>
        </w:rPr>
        <w:t>.</w:t>
      </w:r>
      <w:r>
        <w:rPr>
          <w:sz w:val="24"/>
          <w:szCs w:val="24"/>
        </w:rPr>
        <w:t>VI-24</w:t>
      </w:r>
    </w:p>
    <w:p w14:paraId="683500A0" w14:textId="77777777" w:rsidR="0035164E" w:rsidRDefault="0035164E" w:rsidP="0035164E">
      <w:pPr>
        <w:spacing w:before="16" w:line="260" w:lineRule="exact"/>
        <w:rPr>
          <w:sz w:val="26"/>
          <w:szCs w:val="26"/>
        </w:rPr>
      </w:pPr>
    </w:p>
    <w:p w14:paraId="5465D6A9" w14:textId="77777777" w:rsidR="0035164E" w:rsidRDefault="0035164E" w:rsidP="0035164E">
      <w:pPr>
        <w:ind w:left="586"/>
        <w:rPr>
          <w:sz w:val="24"/>
          <w:szCs w:val="24"/>
        </w:rPr>
      </w:pPr>
      <w:r>
        <w:rPr>
          <w:sz w:val="24"/>
          <w:szCs w:val="24"/>
        </w:rPr>
        <w:t>Tabel 6. 9 Fungsi Kernel One vs On</w:t>
      </w:r>
      <w:r>
        <w:rPr>
          <w:spacing w:val="28"/>
          <w:sz w:val="24"/>
          <w:szCs w:val="24"/>
        </w:rPr>
        <w:t>e</w:t>
      </w:r>
      <w:r>
        <w:rPr>
          <w:sz w:val="24"/>
          <w:szCs w:val="24"/>
        </w:rPr>
        <w:t>.............................................................</w:t>
      </w:r>
      <w:r>
        <w:rPr>
          <w:spacing w:val="19"/>
          <w:sz w:val="24"/>
          <w:szCs w:val="24"/>
        </w:rPr>
        <w:t>.</w:t>
      </w:r>
      <w:r>
        <w:rPr>
          <w:sz w:val="24"/>
          <w:szCs w:val="24"/>
        </w:rPr>
        <w:t>VI-26</w:t>
      </w:r>
    </w:p>
    <w:p w14:paraId="61E8F7BF" w14:textId="77777777" w:rsidR="0035164E" w:rsidRDefault="0035164E" w:rsidP="0035164E">
      <w:pPr>
        <w:spacing w:before="16" w:line="260" w:lineRule="exact"/>
        <w:rPr>
          <w:sz w:val="26"/>
          <w:szCs w:val="26"/>
        </w:rPr>
      </w:pPr>
    </w:p>
    <w:p w14:paraId="417538DF" w14:textId="77777777" w:rsidR="0035164E" w:rsidRDefault="0035164E" w:rsidP="0035164E">
      <w:pPr>
        <w:ind w:left="586"/>
        <w:rPr>
          <w:sz w:val="24"/>
          <w:szCs w:val="24"/>
        </w:rPr>
      </w:pPr>
      <w:r>
        <w:rPr>
          <w:sz w:val="24"/>
          <w:szCs w:val="24"/>
        </w:rPr>
        <w:t>Tabel 6. 10 Perhitungan Fungsi Kernel Model 1</w:t>
      </w:r>
      <w:r>
        <w:rPr>
          <w:spacing w:val="-25"/>
          <w:sz w:val="24"/>
          <w:szCs w:val="24"/>
        </w:rPr>
        <w:t xml:space="preserve"> </w:t>
      </w:r>
      <w:r>
        <w:rPr>
          <w:sz w:val="24"/>
          <w:szCs w:val="24"/>
        </w:rPr>
        <w:t>............................................</w:t>
      </w:r>
      <w:r>
        <w:rPr>
          <w:spacing w:val="19"/>
          <w:sz w:val="24"/>
          <w:szCs w:val="24"/>
        </w:rPr>
        <w:t>.</w:t>
      </w:r>
      <w:r>
        <w:rPr>
          <w:sz w:val="24"/>
          <w:szCs w:val="24"/>
        </w:rPr>
        <w:t>VI-26</w:t>
      </w:r>
    </w:p>
    <w:p w14:paraId="49139EB9" w14:textId="77777777" w:rsidR="0035164E" w:rsidRDefault="0035164E" w:rsidP="0035164E">
      <w:pPr>
        <w:spacing w:before="16" w:line="260" w:lineRule="exact"/>
        <w:rPr>
          <w:sz w:val="26"/>
          <w:szCs w:val="26"/>
        </w:rPr>
      </w:pPr>
    </w:p>
    <w:p w14:paraId="10BD05A3" w14:textId="77777777" w:rsidR="0035164E" w:rsidRDefault="0035164E" w:rsidP="0035164E">
      <w:pPr>
        <w:ind w:left="586"/>
        <w:rPr>
          <w:sz w:val="24"/>
          <w:szCs w:val="24"/>
        </w:rPr>
      </w:pPr>
      <w:r>
        <w:rPr>
          <w:sz w:val="24"/>
          <w:szCs w:val="24"/>
        </w:rPr>
        <w:t>Tabel 6. 11 Perhitungan Fungsi Kernel Model 2</w:t>
      </w:r>
      <w:r>
        <w:rPr>
          <w:spacing w:val="-25"/>
          <w:sz w:val="24"/>
          <w:szCs w:val="24"/>
        </w:rPr>
        <w:t xml:space="preserve"> </w:t>
      </w:r>
      <w:r>
        <w:rPr>
          <w:sz w:val="24"/>
          <w:szCs w:val="24"/>
        </w:rPr>
        <w:t>............................................</w:t>
      </w:r>
      <w:r>
        <w:rPr>
          <w:spacing w:val="19"/>
          <w:sz w:val="24"/>
          <w:szCs w:val="24"/>
        </w:rPr>
        <w:t>.</w:t>
      </w:r>
      <w:r>
        <w:rPr>
          <w:sz w:val="24"/>
          <w:szCs w:val="24"/>
        </w:rPr>
        <w:t>VI-27</w:t>
      </w:r>
    </w:p>
    <w:p w14:paraId="3E8DFD4E" w14:textId="77777777" w:rsidR="0035164E" w:rsidRDefault="0035164E" w:rsidP="0035164E">
      <w:pPr>
        <w:spacing w:before="16" w:line="260" w:lineRule="exact"/>
        <w:rPr>
          <w:sz w:val="26"/>
          <w:szCs w:val="26"/>
        </w:rPr>
      </w:pPr>
    </w:p>
    <w:p w14:paraId="683B70ED" w14:textId="77777777" w:rsidR="0035164E" w:rsidRDefault="0035164E" w:rsidP="0035164E">
      <w:pPr>
        <w:ind w:left="586"/>
        <w:rPr>
          <w:sz w:val="24"/>
          <w:szCs w:val="24"/>
        </w:rPr>
      </w:pPr>
      <w:r>
        <w:rPr>
          <w:sz w:val="24"/>
          <w:szCs w:val="24"/>
        </w:rPr>
        <w:t>Tabel 6. 12 Perhitungan Fungsi Kernel Model 3</w:t>
      </w:r>
      <w:r>
        <w:rPr>
          <w:spacing w:val="-25"/>
          <w:sz w:val="24"/>
          <w:szCs w:val="24"/>
        </w:rPr>
        <w:t xml:space="preserve"> </w:t>
      </w:r>
      <w:r>
        <w:rPr>
          <w:sz w:val="24"/>
          <w:szCs w:val="24"/>
        </w:rPr>
        <w:t>............................................</w:t>
      </w:r>
      <w:r>
        <w:rPr>
          <w:spacing w:val="19"/>
          <w:sz w:val="24"/>
          <w:szCs w:val="24"/>
        </w:rPr>
        <w:t>.</w:t>
      </w:r>
      <w:r>
        <w:rPr>
          <w:sz w:val="24"/>
          <w:szCs w:val="24"/>
        </w:rPr>
        <w:t>VI-27</w:t>
      </w:r>
    </w:p>
    <w:p w14:paraId="4B681AE6" w14:textId="77777777" w:rsidR="0035164E" w:rsidRDefault="0035164E" w:rsidP="0035164E">
      <w:pPr>
        <w:spacing w:before="16" w:line="260" w:lineRule="exact"/>
        <w:rPr>
          <w:sz w:val="26"/>
          <w:szCs w:val="26"/>
        </w:rPr>
      </w:pPr>
    </w:p>
    <w:p w14:paraId="73DCCB7C" w14:textId="77777777" w:rsidR="0035164E" w:rsidRDefault="0035164E" w:rsidP="0035164E">
      <w:pPr>
        <w:ind w:left="586"/>
        <w:rPr>
          <w:sz w:val="24"/>
          <w:szCs w:val="24"/>
        </w:rPr>
      </w:pPr>
      <w:r>
        <w:rPr>
          <w:sz w:val="24"/>
          <w:szCs w:val="24"/>
        </w:rPr>
        <w:t>Tabel 6. 13 Perhitungan Matrix Hessian untuk Model 1</w:t>
      </w:r>
      <w:r>
        <w:rPr>
          <w:spacing w:val="-18"/>
          <w:sz w:val="24"/>
          <w:szCs w:val="24"/>
        </w:rPr>
        <w:t xml:space="preserve"> </w:t>
      </w:r>
      <w:r>
        <w:rPr>
          <w:sz w:val="24"/>
          <w:szCs w:val="24"/>
        </w:rPr>
        <w:t>................................</w:t>
      </w:r>
      <w:r>
        <w:rPr>
          <w:spacing w:val="19"/>
          <w:sz w:val="24"/>
          <w:szCs w:val="24"/>
        </w:rPr>
        <w:t>.</w:t>
      </w:r>
      <w:r>
        <w:rPr>
          <w:sz w:val="24"/>
          <w:szCs w:val="24"/>
        </w:rPr>
        <w:t>VI-28</w:t>
      </w:r>
    </w:p>
    <w:p w14:paraId="78773D65" w14:textId="77777777" w:rsidR="0035164E" w:rsidRDefault="0035164E" w:rsidP="0035164E">
      <w:pPr>
        <w:spacing w:before="16" w:line="260" w:lineRule="exact"/>
        <w:rPr>
          <w:sz w:val="26"/>
          <w:szCs w:val="26"/>
        </w:rPr>
      </w:pPr>
    </w:p>
    <w:p w14:paraId="117B3485" w14:textId="77777777" w:rsidR="0035164E" w:rsidRDefault="0035164E" w:rsidP="0035164E">
      <w:pPr>
        <w:ind w:left="586"/>
        <w:rPr>
          <w:sz w:val="24"/>
          <w:szCs w:val="24"/>
        </w:rPr>
      </w:pPr>
      <w:r>
        <w:rPr>
          <w:sz w:val="24"/>
          <w:szCs w:val="24"/>
        </w:rPr>
        <w:t>Tabel 6. 14 Perhitungan Matrix Hessian untuk Model 2</w:t>
      </w:r>
      <w:r>
        <w:rPr>
          <w:spacing w:val="-18"/>
          <w:sz w:val="24"/>
          <w:szCs w:val="24"/>
        </w:rPr>
        <w:t xml:space="preserve"> </w:t>
      </w:r>
      <w:r>
        <w:rPr>
          <w:sz w:val="24"/>
          <w:szCs w:val="24"/>
        </w:rPr>
        <w:t>................................</w:t>
      </w:r>
      <w:r>
        <w:rPr>
          <w:spacing w:val="19"/>
          <w:sz w:val="24"/>
          <w:szCs w:val="24"/>
        </w:rPr>
        <w:t>.</w:t>
      </w:r>
      <w:r>
        <w:rPr>
          <w:sz w:val="24"/>
          <w:szCs w:val="24"/>
        </w:rPr>
        <w:t>VI-29</w:t>
      </w:r>
    </w:p>
    <w:p w14:paraId="3E9A8A4A" w14:textId="77777777" w:rsidR="0035164E" w:rsidRDefault="0035164E" w:rsidP="0035164E">
      <w:pPr>
        <w:spacing w:before="16" w:line="260" w:lineRule="exact"/>
        <w:rPr>
          <w:sz w:val="26"/>
          <w:szCs w:val="26"/>
        </w:rPr>
      </w:pPr>
    </w:p>
    <w:p w14:paraId="49B806A8" w14:textId="77777777" w:rsidR="0035164E" w:rsidRDefault="0035164E" w:rsidP="0035164E">
      <w:pPr>
        <w:ind w:left="586"/>
        <w:rPr>
          <w:sz w:val="24"/>
          <w:szCs w:val="24"/>
        </w:rPr>
      </w:pPr>
      <w:r>
        <w:rPr>
          <w:sz w:val="24"/>
          <w:szCs w:val="24"/>
        </w:rPr>
        <w:t>Tabel 6. 15 Perhitungan Matrix Hessian untuk Model 3</w:t>
      </w:r>
      <w:r>
        <w:rPr>
          <w:spacing w:val="-18"/>
          <w:sz w:val="24"/>
          <w:szCs w:val="24"/>
        </w:rPr>
        <w:t xml:space="preserve"> </w:t>
      </w:r>
      <w:r>
        <w:rPr>
          <w:sz w:val="24"/>
          <w:szCs w:val="24"/>
        </w:rPr>
        <w:t>................................</w:t>
      </w:r>
      <w:r>
        <w:rPr>
          <w:spacing w:val="19"/>
          <w:sz w:val="24"/>
          <w:szCs w:val="24"/>
        </w:rPr>
        <w:t>.</w:t>
      </w:r>
      <w:r>
        <w:rPr>
          <w:sz w:val="24"/>
          <w:szCs w:val="24"/>
        </w:rPr>
        <w:t>VI-29</w:t>
      </w:r>
    </w:p>
    <w:p w14:paraId="33E449B4" w14:textId="77777777" w:rsidR="0035164E" w:rsidRDefault="0035164E" w:rsidP="0035164E">
      <w:pPr>
        <w:spacing w:before="16" w:line="260" w:lineRule="exact"/>
        <w:rPr>
          <w:sz w:val="26"/>
          <w:szCs w:val="26"/>
        </w:rPr>
      </w:pPr>
    </w:p>
    <w:p w14:paraId="57EC3CBB" w14:textId="77777777" w:rsidR="0035164E" w:rsidRDefault="0035164E" w:rsidP="0035164E">
      <w:pPr>
        <w:ind w:left="586"/>
        <w:rPr>
          <w:sz w:val="24"/>
          <w:szCs w:val="24"/>
        </w:rPr>
      </w:pPr>
      <w:r>
        <w:rPr>
          <w:sz w:val="24"/>
          <w:szCs w:val="24"/>
        </w:rPr>
        <w:t xml:space="preserve">Tabel 6. 16 Perhitungan Nilai Eror Model </w:t>
      </w:r>
      <w:r>
        <w:rPr>
          <w:spacing w:val="15"/>
          <w:sz w:val="24"/>
          <w:szCs w:val="24"/>
        </w:rPr>
        <w:t>1</w:t>
      </w:r>
      <w:r>
        <w:rPr>
          <w:sz w:val="24"/>
          <w:szCs w:val="24"/>
        </w:rPr>
        <w:t>...................................................</w:t>
      </w:r>
      <w:r>
        <w:rPr>
          <w:spacing w:val="19"/>
          <w:sz w:val="24"/>
          <w:szCs w:val="24"/>
        </w:rPr>
        <w:t>.</w:t>
      </w:r>
      <w:r>
        <w:rPr>
          <w:sz w:val="24"/>
          <w:szCs w:val="24"/>
        </w:rPr>
        <w:t>VI-30</w:t>
      </w:r>
    </w:p>
    <w:p w14:paraId="1CE2B092" w14:textId="77777777" w:rsidR="0035164E" w:rsidRDefault="0035164E" w:rsidP="0035164E">
      <w:pPr>
        <w:spacing w:before="16" w:line="260" w:lineRule="exact"/>
        <w:rPr>
          <w:sz w:val="26"/>
          <w:szCs w:val="26"/>
        </w:rPr>
      </w:pPr>
    </w:p>
    <w:p w14:paraId="3F9C9453" w14:textId="77777777" w:rsidR="0035164E" w:rsidRDefault="0035164E" w:rsidP="0035164E">
      <w:pPr>
        <w:ind w:left="586"/>
        <w:rPr>
          <w:sz w:val="24"/>
          <w:szCs w:val="24"/>
        </w:rPr>
      </w:pPr>
      <w:r>
        <w:rPr>
          <w:sz w:val="24"/>
          <w:szCs w:val="24"/>
        </w:rPr>
        <w:t xml:space="preserve">Tabel 6. 17 Perhitungan Nilai Eror Model </w:t>
      </w:r>
      <w:r>
        <w:rPr>
          <w:spacing w:val="15"/>
          <w:sz w:val="24"/>
          <w:szCs w:val="24"/>
        </w:rPr>
        <w:t>2</w:t>
      </w:r>
      <w:r>
        <w:rPr>
          <w:sz w:val="24"/>
          <w:szCs w:val="24"/>
        </w:rPr>
        <w:t>...................................................</w:t>
      </w:r>
      <w:r>
        <w:rPr>
          <w:spacing w:val="19"/>
          <w:sz w:val="24"/>
          <w:szCs w:val="24"/>
        </w:rPr>
        <w:t>.</w:t>
      </w:r>
      <w:r>
        <w:rPr>
          <w:sz w:val="24"/>
          <w:szCs w:val="24"/>
        </w:rPr>
        <w:t>VI-30</w:t>
      </w:r>
    </w:p>
    <w:p w14:paraId="74F31256" w14:textId="77777777" w:rsidR="0035164E" w:rsidRDefault="0035164E" w:rsidP="0035164E">
      <w:pPr>
        <w:spacing w:before="16" w:line="260" w:lineRule="exact"/>
        <w:rPr>
          <w:sz w:val="26"/>
          <w:szCs w:val="26"/>
        </w:rPr>
      </w:pPr>
    </w:p>
    <w:p w14:paraId="2C135372" w14:textId="77777777" w:rsidR="0035164E" w:rsidRDefault="0035164E" w:rsidP="0035164E">
      <w:pPr>
        <w:ind w:left="586"/>
        <w:rPr>
          <w:sz w:val="24"/>
          <w:szCs w:val="24"/>
        </w:rPr>
      </w:pPr>
      <w:r>
        <w:rPr>
          <w:sz w:val="24"/>
          <w:szCs w:val="24"/>
        </w:rPr>
        <w:t xml:space="preserve">Tabel 6. 18 Perhitungan Nilai Eror Model </w:t>
      </w:r>
      <w:r>
        <w:rPr>
          <w:spacing w:val="15"/>
          <w:sz w:val="24"/>
          <w:szCs w:val="24"/>
        </w:rPr>
        <w:t>3</w:t>
      </w:r>
      <w:r>
        <w:rPr>
          <w:sz w:val="24"/>
          <w:szCs w:val="24"/>
        </w:rPr>
        <w:t>...................................................</w:t>
      </w:r>
      <w:r>
        <w:rPr>
          <w:spacing w:val="19"/>
          <w:sz w:val="24"/>
          <w:szCs w:val="24"/>
        </w:rPr>
        <w:t>.</w:t>
      </w:r>
      <w:r>
        <w:rPr>
          <w:sz w:val="24"/>
          <w:szCs w:val="24"/>
        </w:rPr>
        <w:t>VI-30</w:t>
      </w:r>
    </w:p>
    <w:p w14:paraId="7C750CF5" w14:textId="77777777" w:rsidR="0035164E" w:rsidRDefault="0035164E" w:rsidP="0035164E">
      <w:pPr>
        <w:spacing w:before="16" w:line="260" w:lineRule="exact"/>
        <w:rPr>
          <w:sz w:val="26"/>
          <w:szCs w:val="26"/>
        </w:rPr>
      </w:pPr>
    </w:p>
    <w:p w14:paraId="317F1D53" w14:textId="77777777" w:rsidR="0035164E" w:rsidRDefault="0035164E" w:rsidP="0035164E">
      <w:pPr>
        <w:ind w:left="586"/>
        <w:rPr>
          <w:sz w:val="24"/>
          <w:szCs w:val="24"/>
        </w:rPr>
      </w:pPr>
      <w:r>
        <w:rPr>
          <w:sz w:val="24"/>
          <w:szCs w:val="24"/>
        </w:rPr>
        <w:t>Tabel 6. 19 Perhitungan Delta Alpha Model 1</w:t>
      </w:r>
      <w:r>
        <w:rPr>
          <w:spacing w:val="-4"/>
          <w:sz w:val="24"/>
          <w:szCs w:val="24"/>
        </w:rPr>
        <w:t xml:space="preserve"> </w:t>
      </w:r>
      <w:r>
        <w:rPr>
          <w:sz w:val="24"/>
          <w:szCs w:val="24"/>
        </w:rPr>
        <w:t>...............................................</w:t>
      </w:r>
      <w:r>
        <w:rPr>
          <w:spacing w:val="19"/>
          <w:sz w:val="24"/>
          <w:szCs w:val="24"/>
        </w:rPr>
        <w:t>.</w:t>
      </w:r>
      <w:r>
        <w:rPr>
          <w:sz w:val="24"/>
          <w:szCs w:val="24"/>
        </w:rPr>
        <w:t>VI-31</w:t>
      </w:r>
    </w:p>
    <w:p w14:paraId="7494B89D" w14:textId="77777777" w:rsidR="0035164E" w:rsidRDefault="0035164E" w:rsidP="0035164E">
      <w:pPr>
        <w:spacing w:before="16" w:line="260" w:lineRule="exact"/>
        <w:rPr>
          <w:sz w:val="26"/>
          <w:szCs w:val="26"/>
        </w:rPr>
      </w:pPr>
    </w:p>
    <w:p w14:paraId="087B5979" w14:textId="77777777" w:rsidR="0035164E" w:rsidRDefault="0035164E" w:rsidP="0035164E">
      <w:pPr>
        <w:ind w:left="586"/>
        <w:rPr>
          <w:sz w:val="24"/>
          <w:szCs w:val="24"/>
        </w:rPr>
      </w:pPr>
      <w:r>
        <w:rPr>
          <w:sz w:val="24"/>
          <w:szCs w:val="24"/>
        </w:rPr>
        <w:t>Tabel 6. 20 Perhitungan Delta Alpha Model 2</w:t>
      </w:r>
      <w:r>
        <w:rPr>
          <w:spacing w:val="-5"/>
          <w:sz w:val="24"/>
          <w:szCs w:val="24"/>
        </w:rPr>
        <w:t xml:space="preserve"> </w:t>
      </w:r>
      <w:r>
        <w:rPr>
          <w:sz w:val="24"/>
          <w:szCs w:val="24"/>
        </w:rPr>
        <w:t>...............................................</w:t>
      </w:r>
      <w:r>
        <w:rPr>
          <w:spacing w:val="19"/>
          <w:sz w:val="24"/>
          <w:szCs w:val="24"/>
        </w:rPr>
        <w:t>.</w:t>
      </w:r>
      <w:r>
        <w:rPr>
          <w:sz w:val="24"/>
          <w:szCs w:val="24"/>
        </w:rPr>
        <w:t>VI-31</w:t>
      </w:r>
    </w:p>
    <w:p w14:paraId="7F2422F0" w14:textId="77777777" w:rsidR="0035164E" w:rsidRDefault="0035164E" w:rsidP="0035164E">
      <w:pPr>
        <w:spacing w:before="16" w:line="260" w:lineRule="exact"/>
        <w:rPr>
          <w:sz w:val="26"/>
          <w:szCs w:val="26"/>
        </w:rPr>
      </w:pPr>
    </w:p>
    <w:p w14:paraId="285D42EE" w14:textId="77777777" w:rsidR="0035164E" w:rsidRDefault="0035164E" w:rsidP="0035164E">
      <w:pPr>
        <w:ind w:left="586"/>
        <w:rPr>
          <w:sz w:val="24"/>
          <w:szCs w:val="24"/>
        </w:rPr>
      </w:pPr>
      <w:r>
        <w:rPr>
          <w:sz w:val="24"/>
          <w:szCs w:val="24"/>
        </w:rPr>
        <w:t>Tabel 6. 21 Perhitungan Delta Alpha Model 3</w:t>
      </w:r>
      <w:r>
        <w:rPr>
          <w:spacing w:val="-4"/>
          <w:sz w:val="24"/>
          <w:szCs w:val="24"/>
        </w:rPr>
        <w:t xml:space="preserve"> </w:t>
      </w:r>
      <w:r>
        <w:rPr>
          <w:sz w:val="24"/>
          <w:szCs w:val="24"/>
        </w:rPr>
        <w:t>...............................................</w:t>
      </w:r>
      <w:r>
        <w:rPr>
          <w:spacing w:val="19"/>
          <w:sz w:val="24"/>
          <w:szCs w:val="24"/>
        </w:rPr>
        <w:t>.</w:t>
      </w:r>
      <w:r>
        <w:rPr>
          <w:sz w:val="24"/>
          <w:szCs w:val="24"/>
        </w:rPr>
        <w:t>VI-32</w:t>
      </w:r>
    </w:p>
    <w:p w14:paraId="1CDD741D" w14:textId="77777777" w:rsidR="0035164E" w:rsidRDefault="0035164E" w:rsidP="0035164E">
      <w:pPr>
        <w:spacing w:before="16" w:line="260" w:lineRule="exact"/>
        <w:rPr>
          <w:sz w:val="26"/>
          <w:szCs w:val="26"/>
        </w:rPr>
      </w:pPr>
    </w:p>
    <w:p w14:paraId="76BC333B" w14:textId="77777777" w:rsidR="0035164E" w:rsidRDefault="0035164E" w:rsidP="0035164E">
      <w:pPr>
        <w:ind w:left="586"/>
        <w:rPr>
          <w:sz w:val="24"/>
          <w:szCs w:val="24"/>
        </w:rPr>
      </w:pPr>
      <w:r>
        <w:rPr>
          <w:sz w:val="24"/>
          <w:szCs w:val="24"/>
        </w:rPr>
        <w:t>Tabel 6. 22 Perhitungan Alpha Baru Model 1</w:t>
      </w:r>
      <w:r>
        <w:rPr>
          <w:spacing w:val="-11"/>
          <w:sz w:val="24"/>
          <w:szCs w:val="24"/>
        </w:rPr>
        <w:t xml:space="preserve"> </w:t>
      </w:r>
      <w:r>
        <w:rPr>
          <w:sz w:val="24"/>
          <w:szCs w:val="24"/>
        </w:rPr>
        <w:t>................................................</w:t>
      </w:r>
      <w:r>
        <w:rPr>
          <w:spacing w:val="19"/>
          <w:sz w:val="24"/>
          <w:szCs w:val="24"/>
        </w:rPr>
        <w:t>.</w:t>
      </w:r>
      <w:r>
        <w:rPr>
          <w:sz w:val="24"/>
          <w:szCs w:val="24"/>
        </w:rPr>
        <w:t>VI-32</w:t>
      </w:r>
    </w:p>
    <w:p w14:paraId="2D064F34" w14:textId="77777777" w:rsidR="0035164E" w:rsidRDefault="0035164E" w:rsidP="0035164E">
      <w:pPr>
        <w:spacing w:before="16" w:line="260" w:lineRule="exact"/>
        <w:rPr>
          <w:sz w:val="26"/>
          <w:szCs w:val="26"/>
        </w:rPr>
      </w:pPr>
    </w:p>
    <w:p w14:paraId="66193F9A" w14:textId="77777777" w:rsidR="0035164E" w:rsidRDefault="0035164E" w:rsidP="0035164E">
      <w:pPr>
        <w:ind w:left="586"/>
        <w:rPr>
          <w:sz w:val="24"/>
          <w:szCs w:val="24"/>
        </w:rPr>
      </w:pPr>
      <w:r>
        <w:rPr>
          <w:sz w:val="24"/>
          <w:szCs w:val="24"/>
        </w:rPr>
        <w:t>Tabel 6. 23 Perhitungan Alpha Baru Model 2</w:t>
      </w:r>
      <w:r>
        <w:rPr>
          <w:spacing w:val="-11"/>
          <w:sz w:val="24"/>
          <w:szCs w:val="24"/>
        </w:rPr>
        <w:t xml:space="preserve"> </w:t>
      </w:r>
      <w:r>
        <w:rPr>
          <w:sz w:val="24"/>
          <w:szCs w:val="24"/>
        </w:rPr>
        <w:t>................................................</w:t>
      </w:r>
      <w:r>
        <w:rPr>
          <w:spacing w:val="19"/>
          <w:sz w:val="24"/>
          <w:szCs w:val="24"/>
        </w:rPr>
        <w:t>.</w:t>
      </w:r>
      <w:r>
        <w:rPr>
          <w:sz w:val="24"/>
          <w:szCs w:val="24"/>
        </w:rPr>
        <w:t>VI-32</w:t>
      </w:r>
    </w:p>
    <w:p w14:paraId="71A9DC3F" w14:textId="77777777" w:rsidR="0035164E" w:rsidRDefault="0035164E" w:rsidP="0035164E">
      <w:pPr>
        <w:spacing w:before="16" w:line="260" w:lineRule="exact"/>
        <w:rPr>
          <w:sz w:val="26"/>
          <w:szCs w:val="26"/>
        </w:rPr>
      </w:pPr>
    </w:p>
    <w:p w14:paraId="1C734CE8" w14:textId="77777777" w:rsidR="0035164E" w:rsidRDefault="0035164E" w:rsidP="0035164E">
      <w:pPr>
        <w:ind w:left="586"/>
        <w:rPr>
          <w:sz w:val="24"/>
          <w:szCs w:val="24"/>
        </w:rPr>
      </w:pPr>
      <w:r>
        <w:rPr>
          <w:sz w:val="24"/>
          <w:szCs w:val="24"/>
        </w:rPr>
        <w:t>Tabel 6. 24 Perhitungan Alpha Baru Model 3</w:t>
      </w:r>
      <w:r>
        <w:rPr>
          <w:spacing w:val="-11"/>
          <w:sz w:val="24"/>
          <w:szCs w:val="24"/>
        </w:rPr>
        <w:t xml:space="preserve"> </w:t>
      </w:r>
      <w:r>
        <w:rPr>
          <w:sz w:val="24"/>
          <w:szCs w:val="24"/>
        </w:rPr>
        <w:t>................................................</w:t>
      </w:r>
      <w:r>
        <w:rPr>
          <w:spacing w:val="19"/>
          <w:sz w:val="24"/>
          <w:szCs w:val="24"/>
        </w:rPr>
        <w:t>.</w:t>
      </w:r>
      <w:r>
        <w:rPr>
          <w:sz w:val="24"/>
          <w:szCs w:val="24"/>
        </w:rPr>
        <w:t>VI-33</w:t>
      </w:r>
    </w:p>
    <w:p w14:paraId="0E5A290A" w14:textId="77777777" w:rsidR="0035164E" w:rsidRDefault="0035164E" w:rsidP="0035164E">
      <w:pPr>
        <w:spacing w:before="16" w:line="260" w:lineRule="exact"/>
        <w:rPr>
          <w:sz w:val="26"/>
          <w:szCs w:val="26"/>
        </w:rPr>
      </w:pPr>
    </w:p>
    <w:p w14:paraId="33E5266C" w14:textId="77777777" w:rsidR="0035164E" w:rsidRDefault="0035164E" w:rsidP="0035164E">
      <w:pPr>
        <w:ind w:left="586"/>
        <w:rPr>
          <w:sz w:val="24"/>
          <w:szCs w:val="24"/>
        </w:rPr>
      </w:pPr>
      <w:r>
        <w:rPr>
          <w:sz w:val="24"/>
          <w:szCs w:val="24"/>
        </w:rPr>
        <w:t xml:space="preserve">Tabel 6. 25 Perhitungan W+, W-, dan Bias Model </w:t>
      </w:r>
      <w:r>
        <w:rPr>
          <w:spacing w:val="20"/>
          <w:sz w:val="24"/>
          <w:szCs w:val="24"/>
        </w:rPr>
        <w:t>1</w:t>
      </w:r>
      <w:r>
        <w:rPr>
          <w:sz w:val="24"/>
          <w:szCs w:val="24"/>
        </w:rPr>
        <w:t>......................................</w:t>
      </w:r>
      <w:r>
        <w:rPr>
          <w:spacing w:val="19"/>
          <w:sz w:val="24"/>
          <w:szCs w:val="24"/>
        </w:rPr>
        <w:t>.</w:t>
      </w:r>
      <w:r>
        <w:rPr>
          <w:sz w:val="24"/>
          <w:szCs w:val="24"/>
        </w:rPr>
        <w:t>VI-33</w:t>
      </w:r>
    </w:p>
    <w:p w14:paraId="78FFC324" w14:textId="77777777" w:rsidR="0035164E" w:rsidRDefault="0035164E" w:rsidP="0035164E">
      <w:pPr>
        <w:spacing w:before="16" w:line="260" w:lineRule="exact"/>
        <w:rPr>
          <w:sz w:val="26"/>
          <w:szCs w:val="26"/>
        </w:rPr>
      </w:pPr>
    </w:p>
    <w:p w14:paraId="06EE27FB" w14:textId="77777777" w:rsidR="0035164E" w:rsidRDefault="0035164E" w:rsidP="0035164E">
      <w:pPr>
        <w:ind w:left="586"/>
        <w:rPr>
          <w:sz w:val="24"/>
          <w:szCs w:val="24"/>
        </w:rPr>
      </w:pPr>
      <w:r>
        <w:rPr>
          <w:sz w:val="24"/>
          <w:szCs w:val="24"/>
        </w:rPr>
        <w:t xml:space="preserve">Tabel 6. 26 Perhitungan W+, W-, dan Bias Model </w:t>
      </w:r>
      <w:r>
        <w:rPr>
          <w:spacing w:val="20"/>
          <w:sz w:val="24"/>
          <w:szCs w:val="24"/>
        </w:rPr>
        <w:t>2</w:t>
      </w:r>
      <w:r>
        <w:rPr>
          <w:sz w:val="24"/>
          <w:szCs w:val="24"/>
        </w:rPr>
        <w:t>......................................</w:t>
      </w:r>
      <w:r>
        <w:rPr>
          <w:spacing w:val="19"/>
          <w:sz w:val="24"/>
          <w:szCs w:val="24"/>
        </w:rPr>
        <w:t>.</w:t>
      </w:r>
      <w:r>
        <w:rPr>
          <w:sz w:val="24"/>
          <w:szCs w:val="24"/>
        </w:rPr>
        <w:t>VI-34</w:t>
      </w:r>
    </w:p>
    <w:p w14:paraId="79806ADF" w14:textId="77777777" w:rsidR="0035164E" w:rsidRDefault="0035164E" w:rsidP="0035164E">
      <w:pPr>
        <w:spacing w:before="16" w:line="260" w:lineRule="exact"/>
        <w:rPr>
          <w:sz w:val="26"/>
          <w:szCs w:val="26"/>
        </w:rPr>
      </w:pPr>
    </w:p>
    <w:p w14:paraId="4E90F109" w14:textId="77777777" w:rsidR="0035164E" w:rsidRDefault="0035164E" w:rsidP="0035164E">
      <w:pPr>
        <w:ind w:left="586"/>
        <w:rPr>
          <w:sz w:val="24"/>
          <w:szCs w:val="24"/>
        </w:rPr>
      </w:pPr>
      <w:r>
        <w:rPr>
          <w:sz w:val="24"/>
          <w:szCs w:val="24"/>
        </w:rPr>
        <w:t xml:space="preserve">Tabel 6. 27 Perhitungan W+, W-, dan Bias Model </w:t>
      </w:r>
      <w:r>
        <w:rPr>
          <w:spacing w:val="20"/>
          <w:sz w:val="24"/>
          <w:szCs w:val="24"/>
        </w:rPr>
        <w:t>3</w:t>
      </w:r>
      <w:r>
        <w:rPr>
          <w:sz w:val="24"/>
          <w:szCs w:val="24"/>
        </w:rPr>
        <w:t>......................................</w:t>
      </w:r>
      <w:r>
        <w:rPr>
          <w:spacing w:val="19"/>
          <w:sz w:val="24"/>
          <w:szCs w:val="24"/>
        </w:rPr>
        <w:t>.</w:t>
      </w:r>
      <w:r>
        <w:rPr>
          <w:sz w:val="24"/>
          <w:szCs w:val="24"/>
        </w:rPr>
        <w:t>VI-34</w:t>
      </w:r>
    </w:p>
    <w:p w14:paraId="297BC235" w14:textId="77777777" w:rsidR="0035164E" w:rsidRDefault="0035164E" w:rsidP="0035164E">
      <w:pPr>
        <w:spacing w:before="16" w:line="260" w:lineRule="exact"/>
        <w:rPr>
          <w:sz w:val="26"/>
          <w:szCs w:val="26"/>
        </w:rPr>
      </w:pPr>
    </w:p>
    <w:p w14:paraId="0BD6403A" w14:textId="77777777" w:rsidR="0035164E" w:rsidRDefault="0035164E" w:rsidP="0035164E">
      <w:pPr>
        <w:ind w:left="586"/>
        <w:rPr>
          <w:sz w:val="24"/>
          <w:szCs w:val="24"/>
        </w:rPr>
      </w:pPr>
      <w:r>
        <w:rPr>
          <w:sz w:val="24"/>
          <w:szCs w:val="24"/>
        </w:rPr>
        <w:t>Tabel 6. 28 Perhitungan Fungsi Kernel Kalimat 13 Model 1</w:t>
      </w:r>
      <w:r>
        <w:rPr>
          <w:spacing w:val="-18"/>
          <w:sz w:val="24"/>
          <w:szCs w:val="24"/>
        </w:rPr>
        <w:t xml:space="preserve"> </w:t>
      </w:r>
      <w:r>
        <w:rPr>
          <w:sz w:val="24"/>
          <w:szCs w:val="24"/>
        </w:rPr>
        <w:t>.........................</w:t>
      </w:r>
      <w:r>
        <w:rPr>
          <w:spacing w:val="19"/>
          <w:sz w:val="24"/>
          <w:szCs w:val="24"/>
        </w:rPr>
        <w:t>.</w:t>
      </w:r>
      <w:r>
        <w:rPr>
          <w:sz w:val="24"/>
          <w:szCs w:val="24"/>
        </w:rPr>
        <w:t>VI-34</w:t>
      </w:r>
    </w:p>
    <w:p w14:paraId="356AA3CC" w14:textId="77777777" w:rsidR="0035164E" w:rsidRDefault="0035164E" w:rsidP="0035164E">
      <w:pPr>
        <w:spacing w:before="16" w:line="260" w:lineRule="exact"/>
        <w:rPr>
          <w:sz w:val="26"/>
          <w:szCs w:val="26"/>
        </w:rPr>
      </w:pPr>
    </w:p>
    <w:p w14:paraId="571AA1D3" w14:textId="77777777" w:rsidR="0035164E" w:rsidRDefault="0035164E" w:rsidP="0035164E">
      <w:pPr>
        <w:ind w:left="586"/>
        <w:rPr>
          <w:sz w:val="24"/>
          <w:szCs w:val="24"/>
        </w:rPr>
      </w:pPr>
      <w:r>
        <w:rPr>
          <w:sz w:val="24"/>
          <w:szCs w:val="24"/>
        </w:rPr>
        <w:t>Tabel 6. 29 Perhitungan Fungsi Kernel Kalimat 13 Model 2</w:t>
      </w:r>
      <w:r>
        <w:rPr>
          <w:spacing w:val="-18"/>
          <w:sz w:val="24"/>
          <w:szCs w:val="24"/>
        </w:rPr>
        <w:t xml:space="preserve"> </w:t>
      </w:r>
      <w:r>
        <w:rPr>
          <w:sz w:val="24"/>
          <w:szCs w:val="24"/>
        </w:rPr>
        <w:t>.........................</w:t>
      </w:r>
      <w:r>
        <w:rPr>
          <w:spacing w:val="19"/>
          <w:sz w:val="24"/>
          <w:szCs w:val="24"/>
        </w:rPr>
        <w:t>.</w:t>
      </w:r>
      <w:r>
        <w:rPr>
          <w:sz w:val="24"/>
          <w:szCs w:val="24"/>
        </w:rPr>
        <w:t>VI-34</w:t>
      </w:r>
    </w:p>
    <w:p w14:paraId="33BEF7E4" w14:textId="77777777" w:rsidR="0035164E" w:rsidRDefault="0035164E" w:rsidP="0035164E">
      <w:pPr>
        <w:spacing w:before="16" w:line="260" w:lineRule="exact"/>
        <w:rPr>
          <w:sz w:val="26"/>
          <w:szCs w:val="26"/>
        </w:rPr>
      </w:pPr>
    </w:p>
    <w:p w14:paraId="4038B04F" w14:textId="77777777" w:rsidR="0035164E" w:rsidRDefault="0035164E" w:rsidP="0035164E">
      <w:pPr>
        <w:spacing w:line="260" w:lineRule="exact"/>
        <w:ind w:left="586"/>
        <w:rPr>
          <w:sz w:val="24"/>
          <w:szCs w:val="24"/>
        </w:rPr>
      </w:pPr>
      <w:r>
        <w:rPr>
          <w:position w:val="-1"/>
          <w:sz w:val="24"/>
          <w:szCs w:val="24"/>
        </w:rPr>
        <w:t>Tabel 6. 30 Perhitungan Fungsi Kernel Kalimat 13 Model 3</w:t>
      </w:r>
      <w:r>
        <w:rPr>
          <w:spacing w:val="-18"/>
          <w:position w:val="-1"/>
          <w:sz w:val="24"/>
          <w:szCs w:val="24"/>
        </w:rPr>
        <w:t xml:space="preserve"> </w:t>
      </w:r>
      <w:r>
        <w:rPr>
          <w:position w:val="-1"/>
          <w:sz w:val="24"/>
          <w:szCs w:val="24"/>
        </w:rPr>
        <w:t>.........................</w:t>
      </w:r>
      <w:r>
        <w:rPr>
          <w:spacing w:val="19"/>
          <w:position w:val="-1"/>
          <w:sz w:val="24"/>
          <w:szCs w:val="24"/>
        </w:rPr>
        <w:t>.</w:t>
      </w:r>
      <w:r>
        <w:rPr>
          <w:position w:val="-1"/>
          <w:sz w:val="24"/>
          <w:szCs w:val="24"/>
        </w:rPr>
        <w:t>VI-35</w:t>
      </w:r>
    </w:p>
    <w:p w14:paraId="59D08F4E" w14:textId="77777777" w:rsidR="0035164E" w:rsidRDefault="0035164E" w:rsidP="0035164E">
      <w:pPr>
        <w:spacing w:before="2" w:line="180" w:lineRule="exact"/>
        <w:rPr>
          <w:sz w:val="18"/>
          <w:szCs w:val="18"/>
        </w:rPr>
      </w:pPr>
    </w:p>
    <w:p w14:paraId="31167D8D" w14:textId="77777777" w:rsidR="0035164E" w:rsidRDefault="0035164E" w:rsidP="0035164E">
      <w:pPr>
        <w:spacing w:before="18"/>
        <w:ind w:left="4370" w:right="3882"/>
        <w:jc w:val="center"/>
        <w:rPr>
          <w:rFonts w:ascii="Calibri" w:eastAsia="Calibri" w:hAnsi="Calibri" w:cs="Calibri"/>
          <w:sz w:val="22"/>
          <w:szCs w:val="22"/>
        </w:rPr>
        <w:sectPr w:rsidR="0035164E" w:rsidSect="00D459F2">
          <w:headerReference w:type="default" r:id="rId22"/>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w:t>
      </w:r>
    </w:p>
    <w:p w14:paraId="46DB585F" w14:textId="77777777" w:rsidR="0035164E" w:rsidRDefault="0035164E" w:rsidP="0035164E">
      <w:pPr>
        <w:spacing w:line="200" w:lineRule="exact"/>
      </w:pPr>
    </w:p>
    <w:p w14:paraId="67DA1FA8" w14:textId="77777777" w:rsidR="0035164E" w:rsidRDefault="0035164E" w:rsidP="0035164E">
      <w:pPr>
        <w:spacing w:line="200" w:lineRule="exact"/>
      </w:pPr>
    </w:p>
    <w:p w14:paraId="35FD667E" w14:textId="77777777" w:rsidR="0035164E" w:rsidRDefault="0035164E" w:rsidP="0035164E">
      <w:pPr>
        <w:spacing w:before="18" w:line="240" w:lineRule="exact"/>
        <w:rPr>
          <w:sz w:val="24"/>
          <w:szCs w:val="24"/>
        </w:rPr>
      </w:pPr>
    </w:p>
    <w:p w14:paraId="5551D048" w14:textId="77777777" w:rsidR="0035164E" w:rsidRDefault="0035164E" w:rsidP="0035164E">
      <w:pPr>
        <w:spacing w:before="29"/>
        <w:ind w:left="586"/>
        <w:rPr>
          <w:sz w:val="24"/>
          <w:szCs w:val="24"/>
        </w:rPr>
      </w:pPr>
      <w:r>
        <w:rPr>
          <w:sz w:val="24"/>
          <w:szCs w:val="24"/>
        </w:rPr>
        <w:t>Tabel 6. 31 Hasil Perhitungan Hyperplane Tiap Model</w:t>
      </w:r>
      <w:r>
        <w:rPr>
          <w:spacing w:val="-4"/>
          <w:sz w:val="24"/>
          <w:szCs w:val="24"/>
        </w:rPr>
        <w:t xml:space="preserve"> </w:t>
      </w:r>
      <w:r>
        <w:rPr>
          <w:sz w:val="24"/>
          <w:szCs w:val="24"/>
        </w:rPr>
        <w:t>.................................</w:t>
      </w:r>
      <w:r>
        <w:rPr>
          <w:spacing w:val="19"/>
          <w:sz w:val="24"/>
          <w:szCs w:val="24"/>
        </w:rPr>
        <w:t>.</w:t>
      </w:r>
      <w:r>
        <w:rPr>
          <w:sz w:val="24"/>
          <w:szCs w:val="24"/>
        </w:rPr>
        <w:t>VI-35</w:t>
      </w:r>
    </w:p>
    <w:p w14:paraId="3EB03233" w14:textId="77777777" w:rsidR="0035164E" w:rsidRDefault="0035164E" w:rsidP="0035164E">
      <w:pPr>
        <w:spacing w:before="16" w:line="260" w:lineRule="exact"/>
        <w:rPr>
          <w:sz w:val="26"/>
          <w:szCs w:val="26"/>
        </w:rPr>
      </w:pPr>
    </w:p>
    <w:p w14:paraId="0882926B" w14:textId="77777777" w:rsidR="0035164E" w:rsidRDefault="0035164E" w:rsidP="0035164E">
      <w:pPr>
        <w:ind w:left="586"/>
        <w:rPr>
          <w:sz w:val="24"/>
          <w:szCs w:val="24"/>
        </w:rPr>
      </w:pPr>
      <w:r>
        <w:rPr>
          <w:sz w:val="24"/>
          <w:szCs w:val="24"/>
        </w:rPr>
        <w:t>Tabel 6. 32 Hasil Validasi Pihak KEMENDIKBUDRISTE</w:t>
      </w:r>
      <w:r>
        <w:rPr>
          <w:spacing w:val="29"/>
          <w:sz w:val="24"/>
          <w:szCs w:val="24"/>
        </w:rPr>
        <w:t>K</w:t>
      </w:r>
      <w:r>
        <w:rPr>
          <w:sz w:val="24"/>
          <w:szCs w:val="24"/>
        </w:rPr>
        <w:t>........................</w:t>
      </w:r>
      <w:r>
        <w:rPr>
          <w:spacing w:val="19"/>
          <w:sz w:val="24"/>
          <w:szCs w:val="24"/>
        </w:rPr>
        <w:t>.</w:t>
      </w:r>
      <w:r>
        <w:rPr>
          <w:sz w:val="24"/>
          <w:szCs w:val="24"/>
        </w:rPr>
        <w:t>VI-37</w:t>
      </w:r>
    </w:p>
    <w:p w14:paraId="1437B5B7" w14:textId="77777777" w:rsidR="0035164E" w:rsidRDefault="0035164E" w:rsidP="0035164E">
      <w:pPr>
        <w:spacing w:before="16" w:line="260" w:lineRule="exact"/>
        <w:rPr>
          <w:sz w:val="26"/>
          <w:szCs w:val="26"/>
        </w:rPr>
      </w:pPr>
    </w:p>
    <w:p w14:paraId="3842F2B7" w14:textId="77777777" w:rsidR="0035164E" w:rsidRDefault="0035164E" w:rsidP="0035164E">
      <w:pPr>
        <w:ind w:left="586"/>
        <w:rPr>
          <w:sz w:val="24"/>
          <w:szCs w:val="24"/>
        </w:rPr>
      </w:pPr>
      <w:r>
        <w:rPr>
          <w:sz w:val="24"/>
          <w:szCs w:val="24"/>
        </w:rPr>
        <w:t>Tabel 6. 33 Hasil Wawancara dengan Pihak Guru</w:t>
      </w:r>
      <w:r>
        <w:rPr>
          <w:spacing w:val="-4"/>
          <w:sz w:val="24"/>
          <w:szCs w:val="24"/>
        </w:rPr>
        <w:t xml:space="preserve"> </w:t>
      </w:r>
      <w:r>
        <w:rPr>
          <w:sz w:val="24"/>
          <w:szCs w:val="24"/>
        </w:rPr>
        <w:t>.........................................</w:t>
      </w:r>
      <w:r>
        <w:rPr>
          <w:spacing w:val="19"/>
          <w:sz w:val="24"/>
          <w:szCs w:val="24"/>
        </w:rPr>
        <w:t>.</w:t>
      </w:r>
      <w:r>
        <w:rPr>
          <w:sz w:val="24"/>
          <w:szCs w:val="24"/>
        </w:rPr>
        <w:t>VI-38</w:t>
      </w:r>
    </w:p>
    <w:p w14:paraId="7B662A06" w14:textId="77777777" w:rsidR="0035164E" w:rsidRDefault="0035164E" w:rsidP="0035164E">
      <w:pPr>
        <w:spacing w:before="16" w:line="260" w:lineRule="exact"/>
        <w:rPr>
          <w:sz w:val="26"/>
          <w:szCs w:val="26"/>
        </w:rPr>
      </w:pPr>
    </w:p>
    <w:p w14:paraId="19671654" w14:textId="77777777" w:rsidR="0035164E" w:rsidRDefault="0035164E" w:rsidP="0035164E">
      <w:pPr>
        <w:ind w:left="586"/>
        <w:rPr>
          <w:sz w:val="24"/>
          <w:szCs w:val="24"/>
        </w:rPr>
      </w:pPr>
      <w:r>
        <w:rPr>
          <w:sz w:val="24"/>
          <w:szCs w:val="24"/>
        </w:rPr>
        <w:t>Tabel 6. 34 Hasil Wawancara dengan Pihak Orang Tua</w:t>
      </w:r>
      <w:r>
        <w:rPr>
          <w:spacing w:val="-3"/>
          <w:sz w:val="24"/>
          <w:szCs w:val="24"/>
        </w:rPr>
        <w:t xml:space="preserve"> </w:t>
      </w:r>
      <w:r>
        <w:rPr>
          <w:sz w:val="24"/>
          <w:szCs w:val="24"/>
        </w:rPr>
        <w:t>................................</w:t>
      </w:r>
      <w:r>
        <w:rPr>
          <w:spacing w:val="19"/>
          <w:sz w:val="24"/>
          <w:szCs w:val="24"/>
        </w:rPr>
        <w:t>.</w:t>
      </w:r>
      <w:r>
        <w:rPr>
          <w:sz w:val="24"/>
          <w:szCs w:val="24"/>
        </w:rPr>
        <w:t>VI-39</w:t>
      </w:r>
    </w:p>
    <w:p w14:paraId="22D04898" w14:textId="77777777" w:rsidR="0035164E" w:rsidRDefault="0035164E" w:rsidP="0035164E">
      <w:pPr>
        <w:spacing w:before="16" w:line="260" w:lineRule="exact"/>
        <w:rPr>
          <w:sz w:val="26"/>
          <w:szCs w:val="26"/>
        </w:rPr>
      </w:pPr>
    </w:p>
    <w:p w14:paraId="2B7DABEA" w14:textId="77777777" w:rsidR="0035164E" w:rsidRDefault="0035164E" w:rsidP="0035164E">
      <w:pPr>
        <w:spacing w:line="260" w:lineRule="exact"/>
        <w:ind w:left="586"/>
        <w:rPr>
          <w:sz w:val="24"/>
          <w:szCs w:val="24"/>
        </w:rPr>
      </w:pPr>
      <w:r>
        <w:rPr>
          <w:position w:val="-1"/>
          <w:sz w:val="24"/>
          <w:szCs w:val="24"/>
        </w:rPr>
        <w:t>Tabel 6. 35 Hasil Wawancara dengan Siswa</w:t>
      </w:r>
      <w:r>
        <w:rPr>
          <w:spacing w:val="-17"/>
          <w:position w:val="-1"/>
          <w:sz w:val="24"/>
          <w:szCs w:val="24"/>
        </w:rPr>
        <w:t xml:space="preserve"> </w:t>
      </w:r>
      <w:r>
        <w:rPr>
          <w:position w:val="-1"/>
          <w:sz w:val="24"/>
          <w:szCs w:val="24"/>
        </w:rPr>
        <w:t>..................................................</w:t>
      </w:r>
      <w:r>
        <w:rPr>
          <w:spacing w:val="19"/>
          <w:position w:val="-1"/>
          <w:sz w:val="24"/>
          <w:szCs w:val="24"/>
        </w:rPr>
        <w:t>.</w:t>
      </w:r>
      <w:r>
        <w:rPr>
          <w:position w:val="-1"/>
          <w:sz w:val="24"/>
          <w:szCs w:val="24"/>
        </w:rPr>
        <w:t>VI-39</w:t>
      </w:r>
    </w:p>
    <w:p w14:paraId="0F38E86F" w14:textId="77777777" w:rsidR="0035164E" w:rsidRDefault="0035164E" w:rsidP="0035164E">
      <w:pPr>
        <w:spacing w:before="8" w:line="100" w:lineRule="exact"/>
        <w:rPr>
          <w:sz w:val="11"/>
          <w:szCs w:val="11"/>
        </w:rPr>
      </w:pPr>
    </w:p>
    <w:p w14:paraId="15399530" w14:textId="77777777" w:rsidR="0035164E" w:rsidRDefault="0035164E" w:rsidP="0035164E">
      <w:pPr>
        <w:spacing w:line="200" w:lineRule="exact"/>
      </w:pPr>
    </w:p>
    <w:p w14:paraId="5D1D0204" w14:textId="77777777" w:rsidR="0035164E" w:rsidRDefault="0035164E" w:rsidP="0035164E">
      <w:pPr>
        <w:spacing w:line="200" w:lineRule="exact"/>
      </w:pPr>
    </w:p>
    <w:p w14:paraId="3CE33A68" w14:textId="77777777" w:rsidR="0035164E" w:rsidRDefault="0035164E" w:rsidP="0035164E">
      <w:pPr>
        <w:spacing w:line="200" w:lineRule="exact"/>
      </w:pPr>
    </w:p>
    <w:p w14:paraId="74447148" w14:textId="77777777" w:rsidR="0035164E" w:rsidRDefault="0035164E" w:rsidP="0035164E">
      <w:pPr>
        <w:spacing w:line="200" w:lineRule="exact"/>
      </w:pPr>
    </w:p>
    <w:p w14:paraId="00BADEA1" w14:textId="77777777" w:rsidR="0035164E" w:rsidRDefault="0035164E" w:rsidP="0035164E">
      <w:pPr>
        <w:spacing w:line="200" w:lineRule="exact"/>
      </w:pPr>
    </w:p>
    <w:p w14:paraId="1BFB898D" w14:textId="77777777" w:rsidR="0035164E" w:rsidRDefault="0035164E" w:rsidP="0035164E">
      <w:pPr>
        <w:spacing w:line="200" w:lineRule="exact"/>
      </w:pPr>
    </w:p>
    <w:p w14:paraId="1BD8AF82" w14:textId="77777777" w:rsidR="0035164E" w:rsidRDefault="0035164E" w:rsidP="0035164E">
      <w:pPr>
        <w:spacing w:line="200" w:lineRule="exact"/>
      </w:pPr>
    </w:p>
    <w:p w14:paraId="62D1BF91" w14:textId="77777777" w:rsidR="0035164E" w:rsidRDefault="0035164E" w:rsidP="0035164E">
      <w:pPr>
        <w:spacing w:line="200" w:lineRule="exact"/>
      </w:pPr>
    </w:p>
    <w:p w14:paraId="23AEFBC0" w14:textId="77777777" w:rsidR="0035164E" w:rsidRDefault="0035164E" w:rsidP="0035164E">
      <w:pPr>
        <w:spacing w:line="200" w:lineRule="exact"/>
      </w:pPr>
    </w:p>
    <w:p w14:paraId="0AFCBD49" w14:textId="77777777" w:rsidR="0035164E" w:rsidRDefault="0035164E" w:rsidP="0035164E">
      <w:pPr>
        <w:spacing w:line="200" w:lineRule="exact"/>
      </w:pPr>
    </w:p>
    <w:p w14:paraId="1CF64667" w14:textId="77777777" w:rsidR="0035164E" w:rsidRDefault="0035164E" w:rsidP="0035164E">
      <w:pPr>
        <w:spacing w:line="200" w:lineRule="exact"/>
      </w:pPr>
    </w:p>
    <w:p w14:paraId="2EF7AFB1" w14:textId="77777777" w:rsidR="0035164E" w:rsidRDefault="0035164E" w:rsidP="0035164E">
      <w:pPr>
        <w:spacing w:line="200" w:lineRule="exact"/>
      </w:pPr>
    </w:p>
    <w:p w14:paraId="6F1BDDB5" w14:textId="77777777" w:rsidR="0035164E" w:rsidRDefault="0035164E" w:rsidP="0035164E">
      <w:pPr>
        <w:spacing w:line="200" w:lineRule="exact"/>
      </w:pPr>
    </w:p>
    <w:p w14:paraId="1B1562BD" w14:textId="77777777" w:rsidR="0035164E" w:rsidRDefault="0035164E" w:rsidP="0035164E">
      <w:pPr>
        <w:spacing w:line="200" w:lineRule="exact"/>
      </w:pPr>
    </w:p>
    <w:p w14:paraId="1E79BB6A" w14:textId="77777777" w:rsidR="0035164E" w:rsidRDefault="0035164E" w:rsidP="0035164E">
      <w:pPr>
        <w:spacing w:line="200" w:lineRule="exact"/>
      </w:pPr>
    </w:p>
    <w:p w14:paraId="3F178150" w14:textId="77777777" w:rsidR="0035164E" w:rsidRDefault="0035164E" w:rsidP="0035164E">
      <w:pPr>
        <w:spacing w:line="200" w:lineRule="exact"/>
      </w:pPr>
    </w:p>
    <w:p w14:paraId="03C8AF8F" w14:textId="77777777" w:rsidR="0035164E" w:rsidRDefault="0035164E" w:rsidP="0035164E">
      <w:pPr>
        <w:spacing w:line="200" w:lineRule="exact"/>
      </w:pPr>
    </w:p>
    <w:p w14:paraId="4503BE17" w14:textId="77777777" w:rsidR="0035164E" w:rsidRDefault="0035164E" w:rsidP="0035164E">
      <w:pPr>
        <w:spacing w:line="200" w:lineRule="exact"/>
      </w:pPr>
    </w:p>
    <w:p w14:paraId="3BA05A96" w14:textId="77777777" w:rsidR="0035164E" w:rsidRDefault="0035164E" w:rsidP="0035164E">
      <w:pPr>
        <w:spacing w:line="200" w:lineRule="exact"/>
      </w:pPr>
    </w:p>
    <w:p w14:paraId="11C00B5B" w14:textId="77777777" w:rsidR="0035164E" w:rsidRDefault="0035164E" w:rsidP="0035164E">
      <w:pPr>
        <w:spacing w:line="200" w:lineRule="exact"/>
      </w:pPr>
    </w:p>
    <w:p w14:paraId="0F8053E4" w14:textId="77777777" w:rsidR="0035164E" w:rsidRDefault="0035164E" w:rsidP="0035164E">
      <w:pPr>
        <w:spacing w:line="200" w:lineRule="exact"/>
      </w:pPr>
    </w:p>
    <w:p w14:paraId="491EFD49" w14:textId="77777777" w:rsidR="0035164E" w:rsidRDefault="0035164E" w:rsidP="0035164E">
      <w:pPr>
        <w:spacing w:line="200" w:lineRule="exact"/>
      </w:pPr>
    </w:p>
    <w:p w14:paraId="44E7C0D8" w14:textId="77777777" w:rsidR="0035164E" w:rsidRDefault="0035164E" w:rsidP="0035164E">
      <w:pPr>
        <w:spacing w:line="200" w:lineRule="exact"/>
      </w:pPr>
    </w:p>
    <w:p w14:paraId="09DE0AD2" w14:textId="77777777" w:rsidR="0035164E" w:rsidRDefault="0035164E" w:rsidP="0035164E">
      <w:pPr>
        <w:spacing w:line="200" w:lineRule="exact"/>
      </w:pPr>
    </w:p>
    <w:p w14:paraId="2651C06E" w14:textId="77777777" w:rsidR="0035164E" w:rsidRDefault="0035164E" w:rsidP="0035164E">
      <w:pPr>
        <w:spacing w:line="200" w:lineRule="exact"/>
      </w:pPr>
    </w:p>
    <w:p w14:paraId="295000E6" w14:textId="77777777" w:rsidR="0035164E" w:rsidRDefault="0035164E" w:rsidP="0035164E">
      <w:pPr>
        <w:spacing w:line="200" w:lineRule="exact"/>
      </w:pPr>
    </w:p>
    <w:p w14:paraId="7D3F2F39" w14:textId="77777777" w:rsidR="0035164E" w:rsidRDefault="0035164E" w:rsidP="0035164E">
      <w:pPr>
        <w:spacing w:line="200" w:lineRule="exact"/>
      </w:pPr>
    </w:p>
    <w:p w14:paraId="7C039C55" w14:textId="77777777" w:rsidR="0035164E" w:rsidRDefault="0035164E" w:rsidP="0035164E">
      <w:pPr>
        <w:spacing w:line="200" w:lineRule="exact"/>
      </w:pPr>
    </w:p>
    <w:p w14:paraId="3191682F" w14:textId="77777777" w:rsidR="0035164E" w:rsidRDefault="0035164E" w:rsidP="0035164E">
      <w:pPr>
        <w:spacing w:line="200" w:lineRule="exact"/>
      </w:pPr>
    </w:p>
    <w:p w14:paraId="32569DEE" w14:textId="77777777" w:rsidR="0035164E" w:rsidRDefault="0035164E" w:rsidP="0035164E">
      <w:pPr>
        <w:spacing w:line="200" w:lineRule="exact"/>
      </w:pPr>
    </w:p>
    <w:p w14:paraId="3FF5788C" w14:textId="77777777" w:rsidR="0035164E" w:rsidRDefault="0035164E" w:rsidP="0035164E">
      <w:pPr>
        <w:spacing w:line="200" w:lineRule="exact"/>
      </w:pPr>
    </w:p>
    <w:p w14:paraId="471E5878" w14:textId="77777777" w:rsidR="0035164E" w:rsidRDefault="0035164E" w:rsidP="0035164E">
      <w:pPr>
        <w:spacing w:line="200" w:lineRule="exact"/>
      </w:pPr>
    </w:p>
    <w:p w14:paraId="7234C39D" w14:textId="77777777" w:rsidR="0035164E" w:rsidRDefault="0035164E" w:rsidP="0035164E">
      <w:pPr>
        <w:spacing w:line="200" w:lineRule="exact"/>
      </w:pPr>
    </w:p>
    <w:p w14:paraId="6D415DEF" w14:textId="77777777" w:rsidR="0035164E" w:rsidRDefault="0035164E" w:rsidP="0035164E">
      <w:pPr>
        <w:spacing w:line="200" w:lineRule="exact"/>
      </w:pPr>
    </w:p>
    <w:p w14:paraId="7FBD9C6C" w14:textId="77777777" w:rsidR="0035164E" w:rsidRDefault="0035164E" w:rsidP="0035164E">
      <w:pPr>
        <w:spacing w:line="200" w:lineRule="exact"/>
      </w:pPr>
    </w:p>
    <w:p w14:paraId="2826CC27" w14:textId="77777777" w:rsidR="0035164E" w:rsidRDefault="0035164E" w:rsidP="0035164E">
      <w:pPr>
        <w:spacing w:line="200" w:lineRule="exact"/>
      </w:pPr>
    </w:p>
    <w:p w14:paraId="7372C3D0" w14:textId="77777777" w:rsidR="0035164E" w:rsidRDefault="0035164E" w:rsidP="0035164E">
      <w:pPr>
        <w:spacing w:line="200" w:lineRule="exact"/>
      </w:pPr>
    </w:p>
    <w:p w14:paraId="14CF05FD" w14:textId="77777777" w:rsidR="0035164E" w:rsidRDefault="0035164E" w:rsidP="0035164E">
      <w:pPr>
        <w:spacing w:line="200" w:lineRule="exact"/>
      </w:pPr>
    </w:p>
    <w:p w14:paraId="65258576" w14:textId="77777777" w:rsidR="0035164E" w:rsidRDefault="0035164E" w:rsidP="0035164E">
      <w:pPr>
        <w:spacing w:line="200" w:lineRule="exact"/>
      </w:pPr>
    </w:p>
    <w:p w14:paraId="6B7DF5CD" w14:textId="77777777" w:rsidR="0035164E" w:rsidRDefault="0035164E" w:rsidP="0035164E">
      <w:pPr>
        <w:spacing w:line="200" w:lineRule="exact"/>
      </w:pPr>
    </w:p>
    <w:p w14:paraId="5A4BB5ED" w14:textId="77777777" w:rsidR="0035164E" w:rsidRDefault="0035164E" w:rsidP="0035164E">
      <w:pPr>
        <w:spacing w:line="200" w:lineRule="exact"/>
      </w:pPr>
    </w:p>
    <w:p w14:paraId="258F3A10" w14:textId="77777777" w:rsidR="0035164E" w:rsidRDefault="0035164E" w:rsidP="0035164E">
      <w:pPr>
        <w:spacing w:line="200" w:lineRule="exact"/>
      </w:pPr>
    </w:p>
    <w:p w14:paraId="02B3400C" w14:textId="77777777" w:rsidR="0035164E" w:rsidRDefault="0035164E" w:rsidP="0035164E">
      <w:pPr>
        <w:spacing w:line="200" w:lineRule="exact"/>
      </w:pPr>
    </w:p>
    <w:p w14:paraId="31ACC3BC" w14:textId="77777777" w:rsidR="0035164E" w:rsidRDefault="0035164E" w:rsidP="0035164E">
      <w:pPr>
        <w:spacing w:line="200" w:lineRule="exact"/>
      </w:pPr>
    </w:p>
    <w:p w14:paraId="4BDDBFB1" w14:textId="77777777" w:rsidR="0035164E" w:rsidRDefault="0035164E" w:rsidP="0035164E">
      <w:pPr>
        <w:spacing w:line="200" w:lineRule="exact"/>
      </w:pPr>
    </w:p>
    <w:p w14:paraId="150FC338" w14:textId="77777777" w:rsidR="0035164E" w:rsidRDefault="0035164E" w:rsidP="0035164E">
      <w:pPr>
        <w:spacing w:line="200" w:lineRule="exact"/>
      </w:pPr>
    </w:p>
    <w:p w14:paraId="18C0EDA0" w14:textId="77777777" w:rsidR="0035164E" w:rsidRDefault="0035164E" w:rsidP="0035164E">
      <w:pPr>
        <w:spacing w:line="200" w:lineRule="exact"/>
      </w:pPr>
    </w:p>
    <w:p w14:paraId="3C68C208" w14:textId="77777777" w:rsidR="0035164E" w:rsidRDefault="0035164E" w:rsidP="0035164E">
      <w:pPr>
        <w:spacing w:line="200" w:lineRule="exact"/>
      </w:pPr>
    </w:p>
    <w:p w14:paraId="19E87B82" w14:textId="77777777" w:rsidR="0035164E" w:rsidRDefault="0035164E" w:rsidP="0035164E">
      <w:pPr>
        <w:spacing w:line="200" w:lineRule="exact"/>
      </w:pPr>
    </w:p>
    <w:p w14:paraId="06D6F276" w14:textId="77777777" w:rsidR="0035164E" w:rsidRDefault="0035164E" w:rsidP="0035164E">
      <w:pPr>
        <w:spacing w:line="200" w:lineRule="exact"/>
      </w:pPr>
    </w:p>
    <w:p w14:paraId="7F20503C" w14:textId="77777777" w:rsidR="0035164E" w:rsidRDefault="0035164E" w:rsidP="0035164E">
      <w:pPr>
        <w:spacing w:before="18"/>
        <w:ind w:left="4344" w:right="3856"/>
        <w:jc w:val="center"/>
        <w:rPr>
          <w:rFonts w:ascii="Calibri" w:eastAsia="Calibri" w:hAnsi="Calibri" w:cs="Calibri"/>
          <w:sz w:val="22"/>
          <w:szCs w:val="22"/>
        </w:rPr>
        <w:sectPr w:rsidR="0035164E" w:rsidSect="00D459F2">
          <w:headerReference w:type="default" r:id="rId23"/>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iii</w:t>
      </w:r>
    </w:p>
    <w:p w14:paraId="15B316EB" w14:textId="77777777" w:rsidR="0035164E" w:rsidRDefault="0035164E" w:rsidP="0035164E">
      <w:pPr>
        <w:spacing w:line="200" w:lineRule="exact"/>
      </w:pPr>
    </w:p>
    <w:p w14:paraId="1282F86F" w14:textId="77777777" w:rsidR="0035164E" w:rsidRDefault="0035164E" w:rsidP="0035164E">
      <w:pPr>
        <w:spacing w:line="200" w:lineRule="exact"/>
      </w:pPr>
    </w:p>
    <w:p w14:paraId="4581839B" w14:textId="77777777" w:rsidR="0035164E" w:rsidRDefault="0035164E" w:rsidP="0035164E">
      <w:pPr>
        <w:spacing w:before="18" w:line="240" w:lineRule="exact"/>
        <w:rPr>
          <w:sz w:val="24"/>
          <w:szCs w:val="24"/>
        </w:rPr>
      </w:pPr>
    </w:p>
    <w:p w14:paraId="14A29D83" w14:textId="77777777" w:rsidR="0035164E" w:rsidRDefault="0035164E" w:rsidP="0035164E">
      <w:pPr>
        <w:spacing w:before="29"/>
        <w:ind w:left="3486" w:right="2998"/>
        <w:jc w:val="center"/>
        <w:rPr>
          <w:sz w:val="24"/>
          <w:szCs w:val="24"/>
        </w:rPr>
      </w:pPr>
      <w:r>
        <w:rPr>
          <w:b/>
          <w:sz w:val="24"/>
          <w:szCs w:val="24"/>
        </w:rPr>
        <w:t>DAFTAR LISTING</w:t>
      </w:r>
    </w:p>
    <w:p w14:paraId="3D817A04" w14:textId="77777777" w:rsidR="0035164E" w:rsidRDefault="0035164E" w:rsidP="0035164E">
      <w:pPr>
        <w:spacing w:before="16" w:line="260" w:lineRule="exact"/>
        <w:rPr>
          <w:sz w:val="26"/>
          <w:szCs w:val="26"/>
        </w:rPr>
      </w:pPr>
    </w:p>
    <w:p w14:paraId="2B32B39C" w14:textId="77777777" w:rsidR="0035164E" w:rsidRDefault="0035164E" w:rsidP="0035164E">
      <w:pPr>
        <w:ind w:left="548" w:right="69"/>
        <w:jc w:val="center"/>
        <w:rPr>
          <w:sz w:val="24"/>
          <w:szCs w:val="24"/>
        </w:rPr>
      </w:pPr>
      <w:r>
        <w:rPr>
          <w:sz w:val="24"/>
          <w:szCs w:val="24"/>
        </w:rPr>
        <w:t>Listing 5. 1 Potongan Kode Program Proses Crawling Twitte</w:t>
      </w:r>
      <w:r>
        <w:rPr>
          <w:spacing w:val="15"/>
          <w:sz w:val="24"/>
          <w:szCs w:val="24"/>
        </w:rPr>
        <w:t>r</w:t>
      </w:r>
      <w:r>
        <w:rPr>
          <w:sz w:val="24"/>
          <w:szCs w:val="24"/>
        </w:rPr>
        <w:t>..........................</w:t>
      </w:r>
      <w:r>
        <w:rPr>
          <w:spacing w:val="-21"/>
          <w:sz w:val="24"/>
          <w:szCs w:val="24"/>
        </w:rPr>
        <w:t xml:space="preserve"> </w:t>
      </w:r>
      <w:r>
        <w:rPr>
          <w:sz w:val="24"/>
          <w:szCs w:val="24"/>
        </w:rPr>
        <w:t>V-5</w:t>
      </w:r>
    </w:p>
    <w:p w14:paraId="53213E70" w14:textId="77777777" w:rsidR="0035164E" w:rsidRDefault="0035164E" w:rsidP="0035164E">
      <w:pPr>
        <w:spacing w:before="16" w:line="260" w:lineRule="exact"/>
        <w:rPr>
          <w:sz w:val="26"/>
          <w:szCs w:val="26"/>
        </w:rPr>
      </w:pPr>
    </w:p>
    <w:p w14:paraId="3D653591" w14:textId="77777777" w:rsidR="0035164E" w:rsidRDefault="0035164E" w:rsidP="0035164E">
      <w:pPr>
        <w:ind w:left="548" w:right="69"/>
        <w:jc w:val="center"/>
        <w:rPr>
          <w:sz w:val="24"/>
          <w:szCs w:val="24"/>
        </w:rPr>
      </w:pPr>
      <w:r>
        <w:rPr>
          <w:sz w:val="24"/>
          <w:szCs w:val="24"/>
        </w:rPr>
        <w:t>Listing 5. 2 Potongan Kode Program Proses Crawling Youtub</w:t>
      </w:r>
      <w:r>
        <w:rPr>
          <w:spacing w:val="15"/>
          <w:sz w:val="24"/>
          <w:szCs w:val="24"/>
        </w:rPr>
        <w:t>e</w:t>
      </w:r>
      <w:r>
        <w:rPr>
          <w:sz w:val="24"/>
          <w:szCs w:val="24"/>
        </w:rPr>
        <w:t>........................</w:t>
      </w:r>
      <w:r>
        <w:rPr>
          <w:spacing w:val="-21"/>
          <w:sz w:val="24"/>
          <w:szCs w:val="24"/>
        </w:rPr>
        <w:t xml:space="preserve"> </w:t>
      </w:r>
      <w:r>
        <w:rPr>
          <w:sz w:val="24"/>
          <w:szCs w:val="24"/>
        </w:rPr>
        <w:t>V-6</w:t>
      </w:r>
    </w:p>
    <w:p w14:paraId="6EC4BE36" w14:textId="77777777" w:rsidR="0035164E" w:rsidRDefault="0035164E" w:rsidP="0035164E">
      <w:pPr>
        <w:spacing w:before="16" w:line="260" w:lineRule="exact"/>
        <w:rPr>
          <w:sz w:val="26"/>
          <w:szCs w:val="26"/>
        </w:rPr>
      </w:pPr>
    </w:p>
    <w:p w14:paraId="0CC202D9" w14:textId="77777777" w:rsidR="0035164E" w:rsidRDefault="0035164E" w:rsidP="0035164E">
      <w:pPr>
        <w:ind w:left="548" w:right="69"/>
        <w:jc w:val="center"/>
        <w:rPr>
          <w:sz w:val="24"/>
          <w:szCs w:val="24"/>
        </w:rPr>
      </w:pPr>
      <w:r>
        <w:rPr>
          <w:sz w:val="24"/>
          <w:szCs w:val="24"/>
        </w:rPr>
        <w:t>Listing 5. 3 Potongan Kode Program Proses Preprocessin</w:t>
      </w:r>
      <w:r>
        <w:rPr>
          <w:spacing w:val="28"/>
          <w:sz w:val="24"/>
          <w:szCs w:val="24"/>
        </w:rPr>
        <w:t>g</w:t>
      </w:r>
      <w:r>
        <w:rPr>
          <w:sz w:val="24"/>
          <w:szCs w:val="24"/>
        </w:rPr>
        <w:t>...............................</w:t>
      </w:r>
      <w:r>
        <w:rPr>
          <w:spacing w:val="-21"/>
          <w:sz w:val="24"/>
          <w:szCs w:val="24"/>
        </w:rPr>
        <w:t xml:space="preserve"> </w:t>
      </w:r>
      <w:r>
        <w:rPr>
          <w:sz w:val="24"/>
          <w:szCs w:val="24"/>
        </w:rPr>
        <w:t>V-8</w:t>
      </w:r>
    </w:p>
    <w:p w14:paraId="09F40199" w14:textId="77777777" w:rsidR="0035164E" w:rsidRDefault="0035164E" w:rsidP="0035164E">
      <w:pPr>
        <w:spacing w:before="16" w:line="260" w:lineRule="exact"/>
        <w:rPr>
          <w:sz w:val="26"/>
          <w:szCs w:val="26"/>
        </w:rPr>
      </w:pPr>
    </w:p>
    <w:p w14:paraId="70EDF7FC" w14:textId="77777777" w:rsidR="0035164E" w:rsidRDefault="0035164E" w:rsidP="0035164E">
      <w:pPr>
        <w:ind w:left="548" w:right="69"/>
        <w:jc w:val="center"/>
        <w:rPr>
          <w:sz w:val="24"/>
          <w:szCs w:val="24"/>
        </w:rPr>
      </w:pPr>
      <w:r>
        <w:rPr>
          <w:sz w:val="24"/>
          <w:szCs w:val="24"/>
        </w:rPr>
        <w:t>Listing 5. 4 Potongan Kode Program Proses Feature Extractio</w:t>
      </w:r>
      <w:r>
        <w:rPr>
          <w:spacing w:val="15"/>
          <w:sz w:val="24"/>
          <w:szCs w:val="24"/>
        </w:rPr>
        <w:t>n</w:t>
      </w:r>
      <w:r>
        <w:rPr>
          <w:sz w:val="24"/>
          <w:szCs w:val="24"/>
        </w:rPr>
        <w:t>......................</w:t>
      </w:r>
      <w:r>
        <w:rPr>
          <w:spacing w:val="-21"/>
          <w:sz w:val="24"/>
          <w:szCs w:val="24"/>
        </w:rPr>
        <w:t xml:space="preserve"> </w:t>
      </w:r>
      <w:r>
        <w:rPr>
          <w:sz w:val="24"/>
          <w:szCs w:val="24"/>
        </w:rPr>
        <w:t>V-11</w:t>
      </w:r>
    </w:p>
    <w:p w14:paraId="744F8198" w14:textId="77777777" w:rsidR="0035164E" w:rsidRDefault="0035164E" w:rsidP="0035164E">
      <w:pPr>
        <w:spacing w:before="16" w:line="260" w:lineRule="exact"/>
        <w:rPr>
          <w:sz w:val="26"/>
          <w:szCs w:val="26"/>
        </w:rPr>
      </w:pPr>
    </w:p>
    <w:p w14:paraId="292B9896" w14:textId="77777777" w:rsidR="0035164E" w:rsidRDefault="0035164E" w:rsidP="0035164E">
      <w:pPr>
        <w:spacing w:line="260" w:lineRule="exact"/>
        <w:ind w:left="548" w:right="69"/>
        <w:jc w:val="center"/>
        <w:rPr>
          <w:sz w:val="24"/>
          <w:szCs w:val="24"/>
        </w:rPr>
      </w:pPr>
      <w:r>
        <w:rPr>
          <w:position w:val="-1"/>
          <w:sz w:val="24"/>
          <w:szCs w:val="24"/>
        </w:rPr>
        <w:t>Listing 5. 5 Potongan Kode Program Proses Klasifikasi</w:t>
      </w:r>
      <w:r>
        <w:rPr>
          <w:spacing w:val="-25"/>
          <w:position w:val="-1"/>
          <w:sz w:val="24"/>
          <w:szCs w:val="24"/>
        </w:rPr>
        <w:t xml:space="preserve"> </w:t>
      </w:r>
      <w:r>
        <w:rPr>
          <w:position w:val="-1"/>
          <w:sz w:val="24"/>
          <w:szCs w:val="24"/>
        </w:rPr>
        <w:t>..................................</w:t>
      </w:r>
      <w:r>
        <w:rPr>
          <w:spacing w:val="-21"/>
          <w:position w:val="-1"/>
          <w:sz w:val="24"/>
          <w:szCs w:val="24"/>
        </w:rPr>
        <w:t xml:space="preserve"> </w:t>
      </w:r>
      <w:r>
        <w:rPr>
          <w:position w:val="-1"/>
          <w:sz w:val="24"/>
          <w:szCs w:val="24"/>
        </w:rPr>
        <w:t>V-13</w:t>
      </w:r>
    </w:p>
    <w:p w14:paraId="0889696B" w14:textId="77777777" w:rsidR="0035164E" w:rsidRDefault="0035164E" w:rsidP="0035164E">
      <w:pPr>
        <w:spacing w:before="6" w:line="160" w:lineRule="exact"/>
        <w:rPr>
          <w:sz w:val="16"/>
          <w:szCs w:val="16"/>
        </w:rPr>
      </w:pPr>
    </w:p>
    <w:p w14:paraId="1A9DE6D2" w14:textId="77777777" w:rsidR="0035164E" w:rsidRDefault="0035164E" w:rsidP="0035164E">
      <w:pPr>
        <w:spacing w:line="200" w:lineRule="exact"/>
      </w:pPr>
    </w:p>
    <w:p w14:paraId="36ACBB90" w14:textId="77777777" w:rsidR="0035164E" w:rsidRDefault="0035164E" w:rsidP="0035164E">
      <w:pPr>
        <w:spacing w:line="200" w:lineRule="exact"/>
      </w:pPr>
    </w:p>
    <w:p w14:paraId="1BA462C6" w14:textId="77777777" w:rsidR="0035164E" w:rsidRDefault="0035164E" w:rsidP="0035164E">
      <w:pPr>
        <w:spacing w:line="200" w:lineRule="exact"/>
      </w:pPr>
    </w:p>
    <w:p w14:paraId="0C6E0925" w14:textId="77777777" w:rsidR="0035164E" w:rsidRDefault="0035164E" w:rsidP="0035164E">
      <w:pPr>
        <w:spacing w:line="200" w:lineRule="exact"/>
      </w:pPr>
    </w:p>
    <w:p w14:paraId="7461814B" w14:textId="77777777" w:rsidR="0035164E" w:rsidRDefault="0035164E" w:rsidP="0035164E">
      <w:pPr>
        <w:spacing w:line="200" w:lineRule="exact"/>
      </w:pPr>
    </w:p>
    <w:p w14:paraId="5BAA0491" w14:textId="77777777" w:rsidR="0035164E" w:rsidRDefault="0035164E" w:rsidP="0035164E">
      <w:pPr>
        <w:spacing w:line="200" w:lineRule="exact"/>
      </w:pPr>
    </w:p>
    <w:p w14:paraId="247E254A" w14:textId="77777777" w:rsidR="0035164E" w:rsidRDefault="0035164E" w:rsidP="0035164E">
      <w:pPr>
        <w:spacing w:line="200" w:lineRule="exact"/>
      </w:pPr>
    </w:p>
    <w:p w14:paraId="16694FF7" w14:textId="77777777" w:rsidR="0035164E" w:rsidRDefault="0035164E" w:rsidP="0035164E">
      <w:pPr>
        <w:spacing w:line="200" w:lineRule="exact"/>
      </w:pPr>
    </w:p>
    <w:p w14:paraId="612D8687" w14:textId="77777777" w:rsidR="0035164E" w:rsidRDefault="0035164E" w:rsidP="0035164E">
      <w:pPr>
        <w:spacing w:line="200" w:lineRule="exact"/>
      </w:pPr>
    </w:p>
    <w:p w14:paraId="2A8ED40B" w14:textId="77777777" w:rsidR="0035164E" w:rsidRDefault="0035164E" w:rsidP="0035164E">
      <w:pPr>
        <w:spacing w:line="200" w:lineRule="exact"/>
      </w:pPr>
    </w:p>
    <w:p w14:paraId="44696C28" w14:textId="77777777" w:rsidR="0035164E" w:rsidRDefault="0035164E" w:rsidP="0035164E">
      <w:pPr>
        <w:spacing w:line="200" w:lineRule="exact"/>
      </w:pPr>
    </w:p>
    <w:p w14:paraId="1B672349" w14:textId="77777777" w:rsidR="0035164E" w:rsidRDefault="0035164E" w:rsidP="0035164E">
      <w:pPr>
        <w:spacing w:line="200" w:lineRule="exact"/>
      </w:pPr>
    </w:p>
    <w:p w14:paraId="5EC15872" w14:textId="77777777" w:rsidR="0035164E" w:rsidRDefault="0035164E" w:rsidP="0035164E">
      <w:pPr>
        <w:spacing w:line="200" w:lineRule="exact"/>
      </w:pPr>
    </w:p>
    <w:p w14:paraId="3A6AFEB5" w14:textId="77777777" w:rsidR="0035164E" w:rsidRDefault="0035164E" w:rsidP="0035164E">
      <w:pPr>
        <w:spacing w:line="200" w:lineRule="exact"/>
      </w:pPr>
    </w:p>
    <w:p w14:paraId="35BA31CF" w14:textId="77777777" w:rsidR="0035164E" w:rsidRDefault="0035164E" w:rsidP="0035164E">
      <w:pPr>
        <w:spacing w:line="200" w:lineRule="exact"/>
      </w:pPr>
    </w:p>
    <w:p w14:paraId="431593B0" w14:textId="77777777" w:rsidR="0035164E" w:rsidRDefault="0035164E" w:rsidP="0035164E">
      <w:pPr>
        <w:spacing w:line="200" w:lineRule="exact"/>
      </w:pPr>
    </w:p>
    <w:p w14:paraId="2DCF9756" w14:textId="77777777" w:rsidR="0035164E" w:rsidRDefault="0035164E" w:rsidP="0035164E">
      <w:pPr>
        <w:spacing w:line="200" w:lineRule="exact"/>
      </w:pPr>
    </w:p>
    <w:p w14:paraId="0FED9443" w14:textId="77777777" w:rsidR="0035164E" w:rsidRDefault="0035164E" w:rsidP="0035164E">
      <w:pPr>
        <w:spacing w:line="200" w:lineRule="exact"/>
      </w:pPr>
    </w:p>
    <w:p w14:paraId="285D95E6" w14:textId="77777777" w:rsidR="0035164E" w:rsidRDefault="0035164E" w:rsidP="0035164E">
      <w:pPr>
        <w:spacing w:line="200" w:lineRule="exact"/>
      </w:pPr>
    </w:p>
    <w:p w14:paraId="294C5DF1" w14:textId="77777777" w:rsidR="0035164E" w:rsidRDefault="0035164E" w:rsidP="0035164E">
      <w:pPr>
        <w:spacing w:line="200" w:lineRule="exact"/>
      </w:pPr>
    </w:p>
    <w:p w14:paraId="71BCA1AB" w14:textId="77777777" w:rsidR="0035164E" w:rsidRDefault="0035164E" w:rsidP="0035164E">
      <w:pPr>
        <w:spacing w:line="200" w:lineRule="exact"/>
      </w:pPr>
    </w:p>
    <w:p w14:paraId="6C930305" w14:textId="77777777" w:rsidR="0035164E" w:rsidRDefault="0035164E" w:rsidP="0035164E">
      <w:pPr>
        <w:spacing w:line="200" w:lineRule="exact"/>
      </w:pPr>
    </w:p>
    <w:p w14:paraId="5EE7D837" w14:textId="77777777" w:rsidR="0035164E" w:rsidRDefault="0035164E" w:rsidP="0035164E">
      <w:pPr>
        <w:spacing w:line="200" w:lineRule="exact"/>
      </w:pPr>
    </w:p>
    <w:p w14:paraId="7F5EAA7E" w14:textId="77777777" w:rsidR="0035164E" w:rsidRDefault="0035164E" w:rsidP="0035164E">
      <w:pPr>
        <w:spacing w:line="200" w:lineRule="exact"/>
      </w:pPr>
    </w:p>
    <w:p w14:paraId="6DBF8EEB" w14:textId="77777777" w:rsidR="0035164E" w:rsidRDefault="0035164E" w:rsidP="0035164E">
      <w:pPr>
        <w:spacing w:line="200" w:lineRule="exact"/>
      </w:pPr>
    </w:p>
    <w:p w14:paraId="68DAC3FB" w14:textId="77777777" w:rsidR="0035164E" w:rsidRDefault="0035164E" w:rsidP="0035164E">
      <w:pPr>
        <w:spacing w:line="200" w:lineRule="exact"/>
      </w:pPr>
    </w:p>
    <w:p w14:paraId="2B9D62B4" w14:textId="77777777" w:rsidR="0035164E" w:rsidRDefault="0035164E" w:rsidP="0035164E">
      <w:pPr>
        <w:spacing w:line="200" w:lineRule="exact"/>
      </w:pPr>
    </w:p>
    <w:p w14:paraId="4FE06A28" w14:textId="77777777" w:rsidR="0035164E" w:rsidRDefault="0035164E" w:rsidP="0035164E">
      <w:pPr>
        <w:spacing w:line="200" w:lineRule="exact"/>
      </w:pPr>
    </w:p>
    <w:p w14:paraId="6F556768" w14:textId="77777777" w:rsidR="0035164E" w:rsidRDefault="0035164E" w:rsidP="0035164E">
      <w:pPr>
        <w:spacing w:line="200" w:lineRule="exact"/>
      </w:pPr>
    </w:p>
    <w:p w14:paraId="3A6CE9AE" w14:textId="77777777" w:rsidR="0035164E" w:rsidRDefault="0035164E" w:rsidP="0035164E">
      <w:pPr>
        <w:spacing w:line="200" w:lineRule="exact"/>
      </w:pPr>
    </w:p>
    <w:p w14:paraId="7F4D9D6F" w14:textId="77777777" w:rsidR="0035164E" w:rsidRDefault="0035164E" w:rsidP="0035164E">
      <w:pPr>
        <w:spacing w:line="200" w:lineRule="exact"/>
      </w:pPr>
    </w:p>
    <w:p w14:paraId="5F9DBABC" w14:textId="77777777" w:rsidR="0035164E" w:rsidRDefault="0035164E" w:rsidP="0035164E">
      <w:pPr>
        <w:spacing w:line="200" w:lineRule="exact"/>
      </w:pPr>
    </w:p>
    <w:p w14:paraId="4111B19D" w14:textId="77777777" w:rsidR="0035164E" w:rsidRDefault="0035164E" w:rsidP="0035164E">
      <w:pPr>
        <w:spacing w:line="200" w:lineRule="exact"/>
      </w:pPr>
    </w:p>
    <w:p w14:paraId="5ED79C6A" w14:textId="77777777" w:rsidR="0035164E" w:rsidRDefault="0035164E" w:rsidP="0035164E">
      <w:pPr>
        <w:spacing w:line="200" w:lineRule="exact"/>
      </w:pPr>
    </w:p>
    <w:p w14:paraId="10987A2F" w14:textId="77777777" w:rsidR="0035164E" w:rsidRDefault="0035164E" w:rsidP="0035164E">
      <w:pPr>
        <w:spacing w:line="200" w:lineRule="exact"/>
      </w:pPr>
    </w:p>
    <w:p w14:paraId="44941139" w14:textId="77777777" w:rsidR="0035164E" w:rsidRDefault="0035164E" w:rsidP="0035164E">
      <w:pPr>
        <w:spacing w:line="200" w:lineRule="exact"/>
      </w:pPr>
    </w:p>
    <w:p w14:paraId="7F65A1BA" w14:textId="77777777" w:rsidR="0035164E" w:rsidRDefault="0035164E" w:rsidP="0035164E">
      <w:pPr>
        <w:spacing w:line="200" w:lineRule="exact"/>
      </w:pPr>
    </w:p>
    <w:p w14:paraId="78FA5D98" w14:textId="77777777" w:rsidR="0035164E" w:rsidRDefault="0035164E" w:rsidP="0035164E">
      <w:pPr>
        <w:spacing w:line="200" w:lineRule="exact"/>
      </w:pPr>
    </w:p>
    <w:p w14:paraId="37E58854" w14:textId="77777777" w:rsidR="0035164E" w:rsidRDefault="0035164E" w:rsidP="0035164E">
      <w:pPr>
        <w:spacing w:line="200" w:lineRule="exact"/>
      </w:pPr>
    </w:p>
    <w:p w14:paraId="7BABDEF2" w14:textId="77777777" w:rsidR="0035164E" w:rsidRDefault="0035164E" w:rsidP="0035164E">
      <w:pPr>
        <w:spacing w:line="200" w:lineRule="exact"/>
      </w:pPr>
    </w:p>
    <w:p w14:paraId="0B94E15A" w14:textId="77777777" w:rsidR="0035164E" w:rsidRDefault="0035164E" w:rsidP="0035164E">
      <w:pPr>
        <w:spacing w:line="200" w:lineRule="exact"/>
      </w:pPr>
    </w:p>
    <w:p w14:paraId="699601D9" w14:textId="77777777" w:rsidR="0035164E" w:rsidRDefault="0035164E" w:rsidP="0035164E">
      <w:pPr>
        <w:spacing w:line="200" w:lineRule="exact"/>
      </w:pPr>
    </w:p>
    <w:p w14:paraId="3AD1DEF7" w14:textId="77777777" w:rsidR="0035164E" w:rsidRDefault="0035164E" w:rsidP="0035164E">
      <w:pPr>
        <w:spacing w:line="200" w:lineRule="exact"/>
      </w:pPr>
    </w:p>
    <w:p w14:paraId="20636A3F" w14:textId="77777777" w:rsidR="0035164E" w:rsidRDefault="0035164E" w:rsidP="0035164E">
      <w:pPr>
        <w:spacing w:line="200" w:lineRule="exact"/>
      </w:pPr>
    </w:p>
    <w:p w14:paraId="20EFB56D" w14:textId="77777777" w:rsidR="0035164E" w:rsidRDefault="0035164E" w:rsidP="0035164E">
      <w:pPr>
        <w:spacing w:line="200" w:lineRule="exact"/>
      </w:pPr>
    </w:p>
    <w:p w14:paraId="270FD577" w14:textId="77777777" w:rsidR="0035164E" w:rsidRDefault="0035164E" w:rsidP="0035164E">
      <w:pPr>
        <w:spacing w:line="200" w:lineRule="exact"/>
      </w:pPr>
    </w:p>
    <w:p w14:paraId="257CF8EB" w14:textId="77777777" w:rsidR="0035164E" w:rsidRDefault="0035164E" w:rsidP="0035164E">
      <w:pPr>
        <w:spacing w:line="200" w:lineRule="exact"/>
      </w:pPr>
    </w:p>
    <w:p w14:paraId="46661C2C" w14:textId="77777777" w:rsidR="0035164E" w:rsidRDefault="0035164E" w:rsidP="0035164E">
      <w:pPr>
        <w:spacing w:before="18"/>
        <w:ind w:left="4397" w:right="3909"/>
        <w:jc w:val="center"/>
        <w:rPr>
          <w:rFonts w:ascii="Calibri" w:eastAsia="Calibri" w:hAnsi="Calibri" w:cs="Calibri"/>
          <w:sz w:val="22"/>
          <w:szCs w:val="22"/>
        </w:rPr>
        <w:sectPr w:rsidR="0035164E" w:rsidSect="00D459F2">
          <w:headerReference w:type="default" r:id="rId24"/>
          <w:pgSz w:w="11900" w:h="16840"/>
          <w:pgMar w:top="1580" w:right="1600" w:bottom="280" w:left="1680" w:header="0" w:footer="0" w:gutter="0"/>
          <w:cols w:space="720"/>
        </w:sectPr>
      </w:pPr>
      <w:r>
        <w:rPr>
          <w:rFonts w:ascii="Calibri" w:eastAsia="Calibri" w:hAnsi="Calibri" w:cs="Calibri"/>
          <w:sz w:val="22"/>
          <w:szCs w:val="22"/>
        </w:rPr>
        <w:t>xix</w:t>
      </w:r>
    </w:p>
    <w:p w14:paraId="7D986ADE" w14:textId="27E458C1" w:rsidR="0035164E" w:rsidRPr="00070F39" w:rsidRDefault="0035164E" w:rsidP="00312331">
      <w:pPr>
        <w:spacing w:before="18"/>
        <w:ind w:left="4320" w:right="3924"/>
        <w:rPr>
          <w:rFonts w:ascii="Calibri" w:eastAsia="Calibri" w:hAnsi="Calibri" w:cs="Calibri"/>
          <w:sz w:val="22"/>
          <w:szCs w:val="22"/>
        </w:rPr>
        <w:sectPr w:rsidR="0035164E" w:rsidRPr="00070F39" w:rsidSect="00D459F2">
          <w:headerReference w:type="default" r:id="rId25"/>
          <w:pgSz w:w="11900" w:h="16840"/>
          <w:pgMar w:top="1580" w:right="1580" w:bottom="280" w:left="1680" w:header="0" w:footer="0" w:gutter="0"/>
          <w:cols w:space="720"/>
        </w:sectPr>
      </w:pPr>
    </w:p>
    <w:p w14:paraId="3766D1D8" w14:textId="14FFA686" w:rsidR="00070F39" w:rsidRPr="0035164E" w:rsidRDefault="00070F39" w:rsidP="0035164E">
      <w:pPr>
        <w:spacing w:line="480" w:lineRule="auto"/>
        <w:ind w:right="76"/>
        <w:jc w:val="both"/>
        <w:rPr>
          <w:sz w:val="24"/>
          <w:szCs w:val="24"/>
        </w:rPr>
        <w:sectPr w:rsidR="00070F39" w:rsidRPr="0035164E" w:rsidSect="00D459F2">
          <w:headerReference w:type="default" r:id="rId26"/>
          <w:pgSz w:w="11900" w:h="16840"/>
          <w:pgMar w:top="1580" w:right="1580" w:bottom="280" w:left="1680" w:header="0" w:footer="0" w:gutter="0"/>
          <w:cols w:space="720"/>
        </w:sectPr>
      </w:pPr>
    </w:p>
    <w:p w14:paraId="259AEE3F" w14:textId="77777777" w:rsidR="00753E49" w:rsidRDefault="00753E49">
      <w:pPr>
        <w:spacing w:before="2" w:line="240" w:lineRule="exact"/>
        <w:rPr>
          <w:sz w:val="24"/>
          <w:szCs w:val="24"/>
        </w:rPr>
      </w:pPr>
    </w:p>
    <w:p w14:paraId="64ABA354" w14:textId="77777777" w:rsidR="00823AD7" w:rsidRPr="00823AD7" w:rsidRDefault="00823AD7" w:rsidP="00823AD7">
      <w:pPr>
        <w:spacing w:line="480" w:lineRule="auto"/>
        <w:ind w:firstLine="720"/>
        <w:jc w:val="center"/>
        <w:rPr>
          <w:sz w:val="24"/>
          <w:szCs w:val="24"/>
        </w:rPr>
      </w:pPr>
      <w:r w:rsidRPr="00823AD7">
        <w:rPr>
          <w:b/>
          <w:bCs/>
          <w:color w:val="000000"/>
          <w:sz w:val="28"/>
          <w:szCs w:val="28"/>
          <w:shd w:val="clear" w:color="auto" w:fill="FFFFFF"/>
        </w:rPr>
        <w:t>BAB 5</w:t>
      </w:r>
    </w:p>
    <w:p w14:paraId="27A5B2D2" w14:textId="77777777" w:rsidR="00823AD7" w:rsidRPr="00823AD7" w:rsidRDefault="00823AD7" w:rsidP="00823AD7">
      <w:pPr>
        <w:spacing w:line="480" w:lineRule="auto"/>
        <w:ind w:firstLine="720"/>
        <w:jc w:val="center"/>
        <w:rPr>
          <w:sz w:val="24"/>
          <w:szCs w:val="24"/>
        </w:rPr>
      </w:pPr>
      <w:r w:rsidRPr="00823AD7">
        <w:rPr>
          <w:b/>
          <w:bCs/>
          <w:color w:val="000000"/>
          <w:sz w:val="28"/>
          <w:szCs w:val="28"/>
          <w:shd w:val="clear" w:color="auto" w:fill="FFFFFF"/>
        </w:rPr>
        <w:t>IMPLEMENTASI</w:t>
      </w:r>
    </w:p>
    <w:p w14:paraId="1AC9EBF2" w14:textId="77777777" w:rsidR="00823AD7" w:rsidRPr="00823AD7" w:rsidRDefault="00823AD7" w:rsidP="00823AD7">
      <w:pPr>
        <w:rPr>
          <w:sz w:val="24"/>
          <w:szCs w:val="24"/>
        </w:rPr>
      </w:pPr>
    </w:p>
    <w:p w14:paraId="4F6D6B98" w14:textId="0F4A1B0C" w:rsidR="00823AD7" w:rsidRPr="00823AD7" w:rsidRDefault="00823AD7" w:rsidP="00823AD7">
      <w:pPr>
        <w:spacing w:line="480" w:lineRule="auto"/>
        <w:ind w:left="720" w:firstLine="720"/>
        <w:jc w:val="both"/>
        <w:rPr>
          <w:sz w:val="24"/>
          <w:szCs w:val="24"/>
        </w:rPr>
      </w:pPr>
      <w:r w:rsidRPr="00823AD7">
        <w:rPr>
          <w:color w:val="000000"/>
          <w:sz w:val="24"/>
          <w:szCs w:val="24"/>
          <w:shd w:val="clear" w:color="auto" w:fill="FFFFFF"/>
        </w:rPr>
        <w:t xml:space="preserve">Bab ini menjelaskan mengenai proses implementasi sistem yang telah didesain sebelumnya. </w:t>
      </w:r>
      <w:r w:rsidR="00EE44E8">
        <w:rPr>
          <w:color w:val="000000"/>
          <w:sz w:val="24"/>
          <w:szCs w:val="24"/>
          <w:shd w:val="clear" w:color="auto" w:fill="FFFFFF"/>
        </w:rPr>
        <w:t>Proses-proses implementasi</w:t>
      </w:r>
      <w:r w:rsidRPr="00823AD7">
        <w:rPr>
          <w:color w:val="000000"/>
          <w:sz w:val="24"/>
          <w:szCs w:val="24"/>
          <w:shd w:val="clear" w:color="auto" w:fill="FFFFFF"/>
        </w:rPr>
        <w:t xml:space="preserve"> yang dibahas meliputi </w:t>
      </w:r>
      <w:r w:rsidR="00EE44E8">
        <w:rPr>
          <w:color w:val="000000"/>
          <w:sz w:val="24"/>
          <w:szCs w:val="24"/>
          <w:shd w:val="clear" w:color="auto" w:fill="FFFFFF"/>
        </w:rPr>
        <w:t xml:space="preserve">penjelasan data pada </w:t>
      </w:r>
      <w:r w:rsidR="00EE44E8" w:rsidRPr="00EE44E8">
        <w:rPr>
          <w:i/>
          <w:iCs/>
          <w:color w:val="000000"/>
          <w:sz w:val="24"/>
          <w:szCs w:val="24"/>
          <w:shd w:val="clear" w:color="auto" w:fill="FFFFFF"/>
        </w:rPr>
        <w:t>database</w:t>
      </w:r>
      <w:r w:rsidR="00EE44E8">
        <w:rPr>
          <w:color w:val="000000"/>
          <w:sz w:val="24"/>
          <w:szCs w:val="24"/>
          <w:shd w:val="clear" w:color="auto" w:fill="FFFFFF"/>
        </w:rPr>
        <w:t xml:space="preserve"> dan implementasi </w:t>
      </w:r>
      <w:r w:rsidR="007201A4">
        <w:rPr>
          <w:color w:val="000000"/>
          <w:sz w:val="24"/>
          <w:szCs w:val="24"/>
          <w:shd w:val="clear" w:color="auto" w:fill="FFFFFF"/>
        </w:rPr>
        <w:t>proses</w:t>
      </w:r>
      <w:r w:rsidR="001643B9">
        <w:rPr>
          <w:color w:val="000000"/>
          <w:sz w:val="24"/>
          <w:szCs w:val="24"/>
          <w:shd w:val="clear" w:color="auto" w:fill="FFFFFF"/>
        </w:rPr>
        <w:t xml:space="preserve"> pencatatan</w:t>
      </w:r>
      <w:r w:rsidR="00BB0DAC">
        <w:rPr>
          <w:color w:val="000000"/>
          <w:sz w:val="24"/>
          <w:szCs w:val="24"/>
          <w:shd w:val="clear" w:color="auto" w:fill="FFFFFF"/>
        </w:rPr>
        <w:t xml:space="preserve"> informasi barang dan transaksi</w:t>
      </w:r>
      <w:r w:rsidR="007201A4">
        <w:rPr>
          <w:color w:val="000000"/>
          <w:sz w:val="24"/>
          <w:szCs w:val="24"/>
          <w:shd w:val="clear" w:color="auto" w:fill="FFFFFF"/>
        </w:rPr>
        <w:t xml:space="preserve"> pada </w:t>
      </w:r>
      <w:r w:rsidR="00EE44E8">
        <w:rPr>
          <w:color w:val="000000"/>
          <w:sz w:val="24"/>
          <w:szCs w:val="24"/>
          <w:shd w:val="clear" w:color="auto" w:fill="FFFFFF"/>
        </w:rPr>
        <w:t xml:space="preserve">program. Implementasi sistem dilakukan dengan memanfaatkan </w:t>
      </w:r>
      <w:r w:rsidR="00EE44E8" w:rsidRPr="00EE44E8">
        <w:rPr>
          <w:i/>
          <w:iCs/>
          <w:color w:val="000000"/>
          <w:sz w:val="24"/>
          <w:szCs w:val="24"/>
          <w:shd w:val="clear" w:color="auto" w:fill="FFFFFF"/>
        </w:rPr>
        <w:t>framework</w:t>
      </w:r>
      <w:r w:rsidR="00EE44E8">
        <w:rPr>
          <w:color w:val="000000"/>
          <w:sz w:val="24"/>
          <w:szCs w:val="24"/>
          <w:shd w:val="clear" w:color="auto" w:fill="FFFFFF"/>
        </w:rPr>
        <w:t xml:space="preserve"> Laravel dan </w:t>
      </w:r>
      <w:r w:rsidR="00EE44E8" w:rsidRPr="00EE44E8">
        <w:rPr>
          <w:i/>
          <w:iCs/>
          <w:color w:val="000000"/>
          <w:sz w:val="24"/>
          <w:szCs w:val="24"/>
          <w:shd w:val="clear" w:color="auto" w:fill="FFFFFF"/>
        </w:rPr>
        <w:t>database</w:t>
      </w:r>
      <w:r w:rsidR="00EE44E8">
        <w:rPr>
          <w:color w:val="000000"/>
          <w:sz w:val="24"/>
          <w:szCs w:val="24"/>
          <w:shd w:val="clear" w:color="auto" w:fill="FFFFFF"/>
        </w:rPr>
        <w:t xml:space="preserve"> MySQL.</w:t>
      </w:r>
    </w:p>
    <w:p w14:paraId="33C58767" w14:textId="77777777" w:rsidR="00823AD7" w:rsidRPr="00823AD7" w:rsidRDefault="00823AD7" w:rsidP="00823AD7">
      <w:pPr>
        <w:rPr>
          <w:sz w:val="24"/>
          <w:szCs w:val="24"/>
        </w:rPr>
      </w:pPr>
    </w:p>
    <w:p w14:paraId="3BE84473" w14:textId="1B5C6D55" w:rsidR="00823AD7" w:rsidRPr="00823AD7" w:rsidRDefault="00823AD7" w:rsidP="00823AD7">
      <w:pPr>
        <w:spacing w:line="480" w:lineRule="auto"/>
        <w:ind w:left="720"/>
        <w:jc w:val="both"/>
        <w:rPr>
          <w:sz w:val="24"/>
          <w:szCs w:val="24"/>
        </w:rPr>
      </w:pPr>
      <w:r w:rsidRPr="00823AD7">
        <w:rPr>
          <w:b/>
          <w:bCs/>
          <w:color w:val="000000"/>
          <w:sz w:val="26"/>
          <w:szCs w:val="26"/>
          <w:shd w:val="clear" w:color="auto" w:fill="FFFFFF"/>
        </w:rPr>
        <w:t>5.1</w:t>
      </w:r>
      <w:r w:rsidR="005D0CA9">
        <w:rPr>
          <w:b/>
          <w:bCs/>
          <w:color w:val="000000"/>
          <w:sz w:val="26"/>
          <w:szCs w:val="26"/>
          <w:shd w:val="clear" w:color="auto" w:fill="FFFFFF"/>
        </w:rPr>
        <w:t>.</w:t>
      </w:r>
      <w:r w:rsidRPr="00823AD7">
        <w:rPr>
          <w:b/>
          <w:bCs/>
          <w:color w:val="000000"/>
          <w:sz w:val="26"/>
          <w:szCs w:val="26"/>
          <w:shd w:val="clear" w:color="auto" w:fill="FFFFFF"/>
        </w:rPr>
        <w:t xml:space="preserve"> Implementasi </w:t>
      </w:r>
      <w:r w:rsidRPr="00823AD7">
        <w:rPr>
          <w:b/>
          <w:bCs/>
          <w:i/>
          <w:iCs/>
          <w:color w:val="000000"/>
          <w:sz w:val="26"/>
          <w:szCs w:val="26"/>
          <w:shd w:val="clear" w:color="auto" w:fill="FFFFFF"/>
        </w:rPr>
        <w:t>Data</w:t>
      </w:r>
      <w:r w:rsidR="0024525A">
        <w:rPr>
          <w:b/>
          <w:bCs/>
          <w:i/>
          <w:iCs/>
          <w:color w:val="000000"/>
          <w:sz w:val="26"/>
          <w:szCs w:val="26"/>
          <w:shd w:val="clear" w:color="auto" w:fill="FFFFFF"/>
        </w:rPr>
        <w:t>base</w:t>
      </w:r>
    </w:p>
    <w:p w14:paraId="6EA9F651" w14:textId="71B56158" w:rsidR="00EE44E8" w:rsidRDefault="00823AD7" w:rsidP="00823AD7">
      <w:pPr>
        <w:spacing w:line="480" w:lineRule="auto"/>
        <w:ind w:left="720"/>
        <w:jc w:val="both"/>
        <w:rPr>
          <w:color w:val="000000"/>
          <w:sz w:val="24"/>
          <w:szCs w:val="24"/>
          <w:shd w:val="clear" w:color="auto" w:fill="FFFFFF"/>
        </w:rPr>
      </w:pPr>
      <w:r w:rsidRPr="00823AD7">
        <w:rPr>
          <w:color w:val="000000"/>
          <w:sz w:val="24"/>
          <w:szCs w:val="24"/>
          <w:shd w:val="clear" w:color="auto" w:fill="FFFFFF"/>
        </w:rPr>
        <w:tab/>
        <w:t xml:space="preserve">Bagian ini menjelaskan </w:t>
      </w:r>
      <w:r w:rsidR="00EE44E8">
        <w:rPr>
          <w:color w:val="000000"/>
          <w:sz w:val="24"/>
          <w:szCs w:val="24"/>
          <w:shd w:val="clear" w:color="auto" w:fill="FFFFFF"/>
        </w:rPr>
        <w:t>mengenai implementasi database di MySQL. Database yang digunakan terdiri dari 1</w:t>
      </w:r>
      <w:r w:rsidR="00A269BC">
        <w:rPr>
          <w:color w:val="000000"/>
          <w:sz w:val="24"/>
          <w:szCs w:val="24"/>
          <w:shd w:val="clear" w:color="auto" w:fill="FFFFFF"/>
        </w:rPr>
        <w:t>5</w:t>
      </w:r>
      <w:r w:rsidR="00EE44E8">
        <w:rPr>
          <w:color w:val="000000"/>
          <w:sz w:val="24"/>
          <w:szCs w:val="24"/>
          <w:shd w:val="clear" w:color="auto" w:fill="FFFFFF"/>
        </w:rPr>
        <w:t xml:space="preserve"> tabel yang berkorelasi  satu sama lain. Penjelasan dari masing-masing tabel beserta data dapat dijabarkan seperti berikut:</w:t>
      </w:r>
    </w:p>
    <w:p w14:paraId="078C2858" w14:textId="4734DEE6" w:rsidR="00EE44E8" w:rsidRPr="0024525A" w:rsidRDefault="00EE44E8" w:rsidP="00EE44E8">
      <w:pPr>
        <w:pStyle w:val="ListParagraph"/>
        <w:numPr>
          <w:ilvl w:val="0"/>
          <w:numId w:val="50"/>
        </w:numPr>
        <w:spacing w:line="480" w:lineRule="auto"/>
        <w:rPr>
          <w:color w:val="000000"/>
          <w:sz w:val="24"/>
          <w:szCs w:val="24"/>
          <w:shd w:val="clear" w:color="auto" w:fill="FFFFFF"/>
        </w:rPr>
      </w:pPr>
      <w:r w:rsidRPr="00EE44E8">
        <w:rPr>
          <w:color w:val="000000"/>
          <w:sz w:val="24"/>
          <w:szCs w:val="24"/>
          <w:shd w:val="clear" w:color="auto" w:fill="FFFFFF"/>
        </w:rPr>
        <w:t xml:space="preserve">Entitas </w:t>
      </w:r>
      <w:r w:rsidRPr="0024525A">
        <w:rPr>
          <w:i/>
          <w:iCs/>
          <w:color w:val="000000"/>
          <w:sz w:val="24"/>
          <w:szCs w:val="24"/>
          <w:shd w:val="clear" w:color="auto" w:fill="FFFFFF"/>
        </w:rPr>
        <w:t>users</w:t>
      </w:r>
    </w:p>
    <w:p w14:paraId="69E364EA" w14:textId="4343BB52" w:rsidR="0024525A" w:rsidRDefault="0024525A" w:rsidP="00111EB6">
      <w:pPr>
        <w:pStyle w:val="ListParagraph"/>
        <w:spacing w:line="480" w:lineRule="auto"/>
        <w:ind w:left="1080"/>
        <w:jc w:val="both"/>
        <w:rPr>
          <w:color w:val="000000"/>
          <w:sz w:val="24"/>
          <w:szCs w:val="24"/>
          <w:shd w:val="clear" w:color="auto" w:fill="FFFFFF"/>
        </w:rPr>
      </w:pPr>
      <w:r>
        <w:rPr>
          <w:color w:val="000000"/>
          <w:sz w:val="24"/>
          <w:szCs w:val="24"/>
          <w:shd w:val="clear" w:color="auto" w:fill="FFFFFF"/>
        </w:rPr>
        <w:t xml:space="preserve">Tabel ini digunakan untuk menyimpan data pengguna untuk proses login. </w:t>
      </w:r>
      <w:r w:rsidR="00A269BC">
        <w:rPr>
          <w:color w:val="000000"/>
          <w:sz w:val="24"/>
          <w:szCs w:val="24"/>
          <w:shd w:val="clear" w:color="auto" w:fill="FFFFFF"/>
        </w:rPr>
        <w:t>Terdapat 3 atribut yang digunakan pada tabel ini. Semua a</w:t>
      </w:r>
      <w:r>
        <w:rPr>
          <w:color w:val="000000"/>
          <w:sz w:val="24"/>
          <w:szCs w:val="24"/>
          <w:shd w:val="clear" w:color="auto" w:fill="FFFFFF"/>
        </w:rPr>
        <w:t>tribut beserta fungsinya dapat dilihat pada tabel di bawah ini.</w:t>
      </w:r>
    </w:p>
    <w:p w14:paraId="4DBA5D74" w14:textId="1364144B" w:rsidR="00111EB6" w:rsidRPr="00111EB6" w:rsidRDefault="00111EB6" w:rsidP="00111EB6">
      <w:pPr>
        <w:pStyle w:val="ListParagraph"/>
        <w:spacing w:line="480" w:lineRule="auto"/>
        <w:ind w:left="1080"/>
        <w:jc w:val="center"/>
        <w:rPr>
          <w:color w:val="000000"/>
          <w:sz w:val="24"/>
          <w:szCs w:val="24"/>
          <w:shd w:val="clear" w:color="auto" w:fill="FFFFFF"/>
        </w:rPr>
      </w:pPr>
      <w:r>
        <w:rPr>
          <w:color w:val="000000"/>
          <w:sz w:val="24"/>
          <w:szCs w:val="24"/>
          <w:shd w:val="clear" w:color="auto" w:fill="FFFFFF"/>
        </w:rPr>
        <w:t xml:space="preserve">Tabel 5.1. Entitas </w:t>
      </w:r>
      <w:r w:rsidRPr="00BE1E3C">
        <w:rPr>
          <w:i/>
          <w:iCs/>
          <w:color w:val="000000"/>
          <w:sz w:val="24"/>
          <w:szCs w:val="24"/>
          <w:shd w:val="clear" w:color="auto" w:fill="FFFFFF"/>
        </w:rPr>
        <w:t>users</w:t>
      </w:r>
    </w:p>
    <w:tbl>
      <w:tblPr>
        <w:tblStyle w:val="TableGrid"/>
        <w:tblW w:w="0" w:type="auto"/>
        <w:tblInd w:w="1080" w:type="dxa"/>
        <w:tblLook w:val="04A0" w:firstRow="1" w:lastRow="0" w:firstColumn="1" w:lastColumn="0" w:noHBand="0" w:noVBand="1"/>
      </w:tblPr>
      <w:tblGrid>
        <w:gridCol w:w="1750"/>
        <w:gridCol w:w="2268"/>
        <w:gridCol w:w="2823"/>
      </w:tblGrid>
      <w:tr w:rsidR="0024525A" w14:paraId="5480B890" w14:textId="77777777" w:rsidTr="00147B9E">
        <w:tc>
          <w:tcPr>
            <w:tcW w:w="1750" w:type="dxa"/>
          </w:tcPr>
          <w:p w14:paraId="3CF8A546" w14:textId="0C107DBC" w:rsidR="0024525A" w:rsidRDefault="0024525A" w:rsidP="0024525A">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Nama Atribut</w:t>
            </w:r>
          </w:p>
        </w:tc>
        <w:tc>
          <w:tcPr>
            <w:tcW w:w="2268" w:type="dxa"/>
          </w:tcPr>
          <w:p w14:paraId="29E9468C" w14:textId="5DD0D6A7" w:rsidR="0024525A" w:rsidRDefault="0024525A" w:rsidP="0024525A">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Tipe</w:t>
            </w:r>
            <w:r w:rsidR="00B367EE">
              <w:rPr>
                <w:color w:val="000000"/>
                <w:sz w:val="24"/>
                <w:szCs w:val="24"/>
                <w:shd w:val="clear" w:color="auto" w:fill="FFFFFF"/>
              </w:rPr>
              <w:t xml:space="preserve"> Data</w:t>
            </w:r>
          </w:p>
        </w:tc>
        <w:tc>
          <w:tcPr>
            <w:tcW w:w="2823" w:type="dxa"/>
          </w:tcPr>
          <w:p w14:paraId="754433B6" w14:textId="5348589E" w:rsidR="0024525A" w:rsidRDefault="0024525A" w:rsidP="0024525A">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Keterangan</w:t>
            </w:r>
          </w:p>
        </w:tc>
      </w:tr>
      <w:tr w:rsidR="0024525A" w14:paraId="4DE783D6" w14:textId="77777777" w:rsidTr="00147B9E">
        <w:tc>
          <w:tcPr>
            <w:tcW w:w="1750" w:type="dxa"/>
          </w:tcPr>
          <w:p w14:paraId="6935586F" w14:textId="35B22798" w:rsidR="0024525A" w:rsidRPr="00BE1E3C" w:rsidRDefault="004153BE" w:rsidP="0024525A">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i</w:t>
            </w:r>
            <w:r w:rsidR="0024525A" w:rsidRPr="00BE1E3C">
              <w:rPr>
                <w:i/>
                <w:iCs/>
                <w:color w:val="000000"/>
                <w:sz w:val="24"/>
                <w:szCs w:val="24"/>
                <w:shd w:val="clear" w:color="auto" w:fill="FFFFFF"/>
              </w:rPr>
              <w:t>d</w:t>
            </w:r>
          </w:p>
        </w:tc>
        <w:tc>
          <w:tcPr>
            <w:tcW w:w="2268" w:type="dxa"/>
          </w:tcPr>
          <w:p w14:paraId="3E8E7849" w14:textId="39CD43B4" w:rsidR="0024525A" w:rsidRPr="00BE1E3C" w:rsidRDefault="0024525A" w:rsidP="0024525A">
            <w:pPr>
              <w:pStyle w:val="ListParagraph"/>
              <w:spacing w:line="360" w:lineRule="auto"/>
              <w:ind w:left="0"/>
              <w:jc w:val="center"/>
              <w:rPr>
                <w:i/>
                <w:iCs/>
                <w:color w:val="000000"/>
                <w:sz w:val="24"/>
                <w:szCs w:val="24"/>
                <w:shd w:val="clear" w:color="auto" w:fill="FFFFFF"/>
              </w:rPr>
            </w:pPr>
            <w:r w:rsidRPr="00BE1E3C">
              <w:rPr>
                <w:i/>
                <w:iCs/>
                <w:color w:val="000000"/>
                <w:sz w:val="24"/>
                <w:szCs w:val="24"/>
                <w:shd w:val="clear" w:color="auto" w:fill="FFFFFF"/>
              </w:rPr>
              <w:t>bigint (primary key)</w:t>
            </w:r>
          </w:p>
        </w:tc>
        <w:tc>
          <w:tcPr>
            <w:tcW w:w="2823" w:type="dxa"/>
          </w:tcPr>
          <w:p w14:paraId="7AA959D0" w14:textId="16E67866" w:rsidR="0024525A" w:rsidRDefault="00290110" w:rsidP="0024525A">
            <w:pPr>
              <w:pStyle w:val="ListParagraph"/>
              <w:spacing w:line="360" w:lineRule="auto"/>
              <w:ind w:left="0"/>
              <w:jc w:val="center"/>
              <w:rPr>
                <w:color w:val="000000"/>
                <w:sz w:val="24"/>
                <w:szCs w:val="24"/>
                <w:shd w:val="clear" w:color="auto" w:fill="FFFFFF"/>
              </w:rPr>
            </w:pPr>
            <w:r>
              <w:rPr>
                <w:i/>
                <w:iCs/>
                <w:color w:val="000000"/>
                <w:sz w:val="24"/>
                <w:szCs w:val="24"/>
                <w:shd w:val="clear" w:color="auto" w:fill="FFFFFF"/>
              </w:rPr>
              <w:t>I</w:t>
            </w:r>
            <w:r w:rsidR="0024525A" w:rsidRPr="00BE1E3C">
              <w:rPr>
                <w:i/>
                <w:iCs/>
                <w:color w:val="000000"/>
                <w:sz w:val="24"/>
                <w:szCs w:val="24"/>
                <w:shd w:val="clear" w:color="auto" w:fill="FFFFFF"/>
              </w:rPr>
              <w:t>d</w:t>
            </w:r>
            <w:r w:rsidR="0024525A">
              <w:rPr>
                <w:color w:val="000000"/>
                <w:sz w:val="24"/>
                <w:szCs w:val="24"/>
                <w:shd w:val="clear" w:color="auto" w:fill="FFFFFF"/>
              </w:rPr>
              <w:t xml:space="preserve"> pengguna</w:t>
            </w:r>
          </w:p>
        </w:tc>
      </w:tr>
      <w:tr w:rsidR="0024525A" w14:paraId="4965C8EB" w14:textId="77777777" w:rsidTr="00147B9E">
        <w:tc>
          <w:tcPr>
            <w:tcW w:w="1750" w:type="dxa"/>
          </w:tcPr>
          <w:p w14:paraId="45B98B93" w14:textId="14B3F5A0" w:rsidR="0024525A" w:rsidRPr="00BE1E3C" w:rsidRDefault="0024525A" w:rsidP="0024525A">
            <w:pPr>
              <w:pStyle w:val="ListParagraph"/>
              <w:spacing w:line="360" w:lineRule="auto"/>
              <w:ind w:left="0"/>
              <w:jc w:val="center"/>
              <w:rPr>
                <w:i/>
                <w:iCs/>
                <w:color w:val="000000"/>
                <w:sz w:val="24"/>
                <w:szCs w:val="24"/>
                <w:shd w:val="clear" w:color="auto" w:fill="FFFFFF"/>
              </w:rPr>
            </w:pPr>
            <w:r w:rsidRPr="00BE1E3C">
              <w:rPr>
                <w:i/>
                <w:iCs/>
                <w:color w:val="000000"/>
                <w:sz w:val="24"/>
                <w:szCs w:val="24"/>
                <w:shd w:val="clear" w:color="auto" w:fill="FFFFFF"/>
              </w:rPr>
              <w:t>name</w:t>
            </w:r>
          </w:p>
        </w:tc>
        <w:tc>
          <w:tcPr>
            <w:tcW w:w="2268" w:type="dxa"/>
          </w:tcPr>
          <w:p w14:paraId="7A2C5047" w14:textId="011BEBBF" w:rsidR="0024525A" w:rsidRPr="00BE1E3C" w:rsidRDefault="00A269BC" w:rsidP="0024525A">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v</w:t>
            </w:r>
            <w:r w:rsidR="0024525A" w:rsidRPr="00BE1E3C">
              <w:rPr>
                <w:i/>
                <w:iCs/>
                <w:color w:val="000000"/>
                <w:sz w:val="24"/>
                <w:szCs w:val="24"/>
                <w:shd w:val="clear" w:color="auto" w:fill="FFFFFF"/>
              </w:rPr>
              <w:t>archar</w:t>
            </w:r>
          </w:p>
        </w:tc>
        <w:tc>
          <w:tcPr>
            <w:tcW w:w="2823" w:type="dxa"/>
          </w:tcPr>
          <w:p w14:paraId="1110B7BF" w14:textId="20A44E4E" w:rsidR="0024525A" w:rsidRDefault="0024525A" w:rsidP="0024525A">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Nama pengguna</w:t>
            </w:r>
          </w:p>
        </w:tc>
      </w:tr>
      <w:tr w:rsidR="0024525A" w14:paraId="0CF1C5F6" w14:textId="77777777" w:rsidTr="00147B9E">
        <w:tc>
          <w:tcPr>
            <w:tcW w:w="1750" w:type="dxa"/>
          </w:tcPr>
          <w:p w14:paraId="72A296D9" w14:textId="0AB75FEF" w:rsidR="0024525A" w:rsidRPr="00BE1E3C" w:rsidRDefault="004153BE" w:rsidP="0024525A">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p</w:t>
            </w:r>
            <w:r w:rsidR="0024525A" w:rsidRPr="00BE1E3C">
              <w:rPr>
                <w:i/>
                <w:iCs/>
                <w:color w:val="000000"/>
                <w:sz w:val="24"/>
                <w:szCs w:val="24"/>
                <w:shd w:val="clear" w:color="auto" w:fill="FFFFFF"/>
              </w:rPr>
              <w:t>assword</w:t>
            </w:r>
          </w:p>
        </w:tc>
        <w:tc>
          <w:tcPr>
            <w:tcW w:w="2268" w:type="dxa"/>
          </w:tcPr>
          <w:p w14:paraId="62820881" w14:textId="6B4BA284" w:rsidR="0024525A" w:rsidRPr="00BE1E3C" w:rsidRDefault="00A269BC" w:rsidP="0024525A">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v</w:t>
            </w:r>
            <w:r w:rsidR="0024525A" w:rsidRPr="00BE1E3C">
              <w:rPr>
                <w:i/>
                <w:iCs/>
                <w:color w:val="000000"/>
                <w:sz w:val="24"/>
                <w:szCs w:val="24"/>
                <w:shd w:val="clear" w:color="auto" w:fill="FFFFFF"/>
              </w:rPr>
              <w:t>archar</w:t>
            </w:r>
          </w:p>
        </w:tc>
        <w:tc>
          <w:tcPr>
            <w:tcW w:w="2823" w:type="dxa"/>
          </w:tcPr>
          <w:p w14:paraId="318D1880" w14:textId="4C6F640B" w:rsidR="0024525A" w:rsidRDefault="0024525A" w:rsidP="0024525A">
            <w:pPr>
              <w:pStyle w:val="ListParagraph"/>
              <w:spacing w:line="360" w:lineRule="auto"/>
              <w:ind w:left="0"/>
              <w:jc w:val="center"/>
              <w:rPr>
                <w:color w:val="000000"/>
                <w:sz w:val="24"/>
                <w:szCs w:val="24"/>
                <w:shd w:val="clear" w:color="auto" w:fill="FFFFFF"/>
              </w:rPr>
            </w:pPr>
            <w:r w:rsidRPr="00BE1E3C">
              <w:rPr>
                <w:i/>
                <w:iCs/>
                <w:color w:val="000000"/>
                <w:sz w:val="24"/>
                <w:szCs w:val="24"/>
                <w:shd w:val="clear" w:color="auto" w:fill="FFFFFF"/>
              </w:rPr>
              <w:t>Password</w:t>
            </w:r>
            <w:r>
              <w:rPr>
                <w:color w:val="000000"/>
                <w:sz w:val="24"/>
                <w:szCs w:val="24"/>
                <w:shd w:val="clear" w:color="auto" w:fill="FFFFFF"/>
              </w:rPr>
              <w:t xml:space="preserve"> akun pengguna</w:t>
            </w:r>
          </w:p>
        </w:tc>
      </w:tr>
    </w:tbl>
    <w:p w14:paraId="2E8DEB5D" w14:textId="77777777" w:rsidR="00147B9E" w:rsidRPr="00147B9E" w:rsidRDefault="00147B9E" w:rsidP="00147B9E">
      <w:pPr>
        <w:spacing w:line="480" w:lineRule="auto"/>
        <w:rPr>
          <w:color w:val="000000"/>
          <w:sz w:val="24"/>
          <w:szCs w:val="24"/>
          <w:shd w:val="clear" w:color="auto" w:fill="FFFFFF"/>
        </w:rPr>
      </w:pPr>
    </w:p>
    <w:p w14:paraId="11BB0663" w14:textId="6F14633C" w:rsidR="00EE44E8" w:rsidRDefault="00EE44E8" w:rsidP="00EE44E8">
      <w:pPr>
        <w:pStyle w:val="ListParagraph"/>
        <w:numPr>
          <w:ilvl w:val="0"/>
          <w:numId w:val="50"/>
        </w:numPr>
        <w:spacing w:line="480" w:lineRule="auto"/>
        <w:rPr>
          <w:color w:val="000000"/>
          <w:sz w:val="24"/>
          <w:szCs w:val="24"/>
          <w:shd w:val="clear" w:color="auto" w:fill="FFFFFF"/>
        </w:rPr>
      </w:pPr>
      <w:r>
        <w:rPr>
          <w:color w:val="000000"/>
          <w:sz w:val="24"/>
          <w:szCs w:val="24"/>
          <w:shd w:val="clear" w:color="auto" w:fill="FFFFFF"/>
        </w:rPr>
        <w:lastRenderedPageBreak/>
        <w:t xml:space="preserve">Entitas </w:t>
      </w:r>
      <w:r w:rsidRPr="00BE1E3C">
        <w:rPr>
          <w:i/>
          <w:iCs/>
          <w:color w:val="000000"/>
          <w:sz w:val="24"/>
          <w:szCs w:val="24"/>
          <w:shd w:val="clear" w:color="auto" w:fill="FFFFFF"/>
        </w:rPr>
        <w:t>invmaster</w:t>
      </w:r>
    </w:p>
    <w:p w14:paraId="25220FBE" w14:textId="1BD1C5E1" w:rsidR="0024525A" w:rsidRDefault="0024525A" w:rsidP="00111EB6">
      <w:pPr>
        <w:pStyle w:val="ListParagraph"/>
        <w:spacing w:line="480" w:lineRule="auto"/>
        <w:ind w:left="1080"/>
        <w:jc w:val="both"/>
        <w:rPr>
          <w:color w:val="000000"/>
          <w:sz w:val="24"/>
          <w:szCs w:val="24"/>
          <w:shd w:val="clear" w:color="auto" w:fill="FFFFFF"/>
        </w:rPr>
      </w:pPr>
      <w:r>
        <w:rPr>
          <w:color w:val="000000"/>
          <w:sz w:val="24"/>
          <w:szCs w:val="24"/>
          <w:shd w:val="clear" w:color="auto" w:fill="FFFFFF"/>
        </w:rPr>
        <w:t>Tabel ini digunakan untuk men</w:t>
      </w:r>
      <w:r w:rsidR="00147B9E">
        <w:rPr>
          <w:color w:val="000000"/>
          <w:sz w:val="24"/>
          <w:szCs w:val="24"/>
          <w:shd w:val="clear" w:color="auto" w:fill="FFFFFF"/>
        </w:rPr>
        <w:t xml:space="preserve">yimpan data barang perusahaan. </w:t>
      </w:r>
      <w:r w:rsidR="00A269BC">
        <w:rPr>
          <w:color w:val="000000"/>
          <w:sz w:val="24"/>
          <w:szCs w:val="24"/>
          <w:shd w:val="clear" w:color="auto" w:fill="FFFFFF"/>
        </w:rPr>
        <w:t>Terdapat 12 atribut pada tabel ini. Semua a</w:t>
      </w:r>
      <w:r w:rsidR="00147B9E">
        <w:rPr>
          <w:color w:val="000000"/>
          <w:sz w:val="24"/>
          <w:szCs w:val="24"/>
          <w:shd w:val="clear" w:color="auto" w:fill="FFFFFF"/>
        </w:rPr>
        <w:t>tribut beserta penjelasan dari tabel ini dapat dilihat pada tabel di bawah ini.</w:t>
      </w:r>
    </w:p>
    <w:p w14:paraId="4E7185E7" w14:textId="61E1A804" w:rsidR="00111EB6" w:rsidRPr="00111EB6" w:rsidRDefault="00111EB6" w:rsidP="00111EB6">
      <w:pPr>
        <w:pStyle w:val="ListParagraph"/>
        <w:spacing w:line="480" w:lineRule="auto"/>
        <w:ind w:left="1080"/>
        <w:jc w:val="center"/>
        <w:rPr>
          <w:color w:val="000000"/>
          <w:sz w:val="24"/>
          <w:szCs w:val="24"/>
          <w:shd w:val="clear" w:color="auto" w:fill="FFFFFF"/>
        </w:rPr>
      </w:pPr>
      <w:r>
        <w:rPr>
          <w:color w:val="000000"/>
          <w:sz w:val="24"/>
          <w:szCs w:val="24"/>
          <w:shd w:val="clear" w:color="auto" w:fill="FFFFFF"/>
        </w:rPr>
        <w:t xml:space="preserve">Tabel 5.2. Entitas </w:t>
      </w:r>
      <w:r w:rsidRPr="00BE1E3C">
        <w:rPr>
          <w:i/>
          <w:iCs/>
          <w:color w:val="000000"/>
          <w:sz w:val="24"/>
          <w:szCs w:val="24"/>
          <w:shd w:val="clear" w:color="auto" w:fill="FFFFFF"/>
        </w:rPr>
        <w:t>invmaster</w:t>
      </w:r>
    </w:p>
    <w:tbl>
      <w:tblPr>
        <w:tblStyle w:val="TableGrid"/>
        <w:tblW w:w="0" w:type="auto"/>
        <w:tblInd w:w="1080" w:type="dxa"/>
        <w:tblLook w:val="04A0" w:firstRow="1" w:lastRow="0" w:firstColumn="1" w:lastColumn="0" w:noHBand="0" w:noVBand="1"/>
      </w:tblPr>
      <w:tblGrid>
        <w:gridCol w:w="1750"/>
        <w:gridCol w:w="1560"/>
        <w:gridCol w:w="3531"/>
      </w:tblGrid>
      <w:tr w:rsidR="00147B9E" w14:paraId="6B162B9B" w14:textId="77777777" w:rsidTr="00147B9E">
        <w:tc>
          <w:tcPr>
            <w:tcW w:w="1750" w:type="dxa"/>
          </w:tcPr>
          <w:p w14:paraId="0E349270" w14:textId="579EEC67" w:rsidR="00147B9E" w:rsidRDefault="00147B9E" w:rsidP="00147B9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Nama Atribut</w:t>
            </w:r>
          </w:p>
        </w:tc>
        <w:tc>
          <w:tcPr>
            <w:tcW w:w="1560" w:type="dxa"/>
          </w:tcPr>
          <w:p w14:paraId="11E29826" w14:textId="5BA745A4" w:rsidR="00147B9E" w:rsidRDefault="00147B9E" w:rsidP="00147B9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Tipe</w:t>
            </w:r>
            <w:r w:rsidR="00B367EE">
              <w:rPr>
                <w:color w:val="000000"/>
                <w:sz w:val="24"/>
                <w:szCs w:val="24"/>
                <w:shd w:val="clear" w:color="auto" w:fill="FFFFFF"/>
              </w:rPr>
              <w:t xml:space="preserve"> Data</w:t>
            </w:r>
          </w:p>
        </w:tc>
        <w:tc>
          <w:tcPr>
            <w:tcW w:w="3531" w:type="dxa"/>
          </w:tcPr>
          <w:p w14:paraId="3CF3ABE4" w14:textId="1293DA8B" w:rsidR="00147B9E" w:rsidRDefault="00147B9E" w:rsidP="00147B9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Keterangan</w:t>
            </w:r>
          </w:p>
        </w:tc>
      </w:tr>
      <w:tr w:rsidR="00A269BC" w14:paraId="426C1C3E" w14:textId="77777777" w:rsidTr="00147B9E">
        <w:tc>
          <w:tcPr>
            <w:tcW w:w="1750" w:type="dxa"/>
          </w:tcPr>
          <w:p w14:paraId="08C37420" w14:textId="17620D94" w:rsidR="00A269BC" w:rsidRPr="004153BE" w:rsidRDefault="00A269BC" w:rsidP="00147B9E">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id</w:t>
            </w:r>
          </w:p>
        </w:tc>
        <w:tc>
          <w:tcPr>
            <w:tcW w:w="1560" w:type="dxa"/>
          </w:tcPr>
          <w:p w14:paraId="4D4AA5DF" w14:textId="7D6D01A0" w:rsidR="00A269BC" w:rsidRPr="00BE1E3C" w:rsidRDefault="00A269BC" w:rsidP="00147B9E">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varchar</w:t>
            </w:r>
          </w:p>
        </w:tc>
        <w:tc>
          <w:tcPr>
            <w:tcW w:w="3531" w:type="dxa"/>
          </w:tcPr>
          <w:p w14:paraId="43CA4955" w14:textId="4628CC9A" w:rsidR="00A269BC" w:rsidRDefault="00A269BC" w:rsidP="00147B9E">
            <w:pPr>
              <w:pStyle w:val="ListParagraph"/>
              <w:spacing w:line="360" w:lineRule="auto"/>
              <w:ind w:left="0"/>
              <w:jc w:val="center"/>
              <w:rPr>
                <w:color w:val="000000"/>
                <w:sz w:val="24"/>
                <w:szCs w:val="24"/>
                <w:shd w:val="clear" w:color="auto" w:fill="FFFFFF"/>
              </w:rPr>
            </w:pPr>
            <w:r w:rsidRPr="00A269BC">
              <w:rPr>
                <w:i/>
                <w:iCs/>
                <w:color w:val="000000"/>
                <w:sz w:val="24"/>
                <w:szCs w:val="24"/>
                <w:shd w:val="clear" w:color="auto" w:fill="FFFFFF"/>
              </w:rPr>
              <w:t>Id</w:t>
            </w:r>
            <w:r>
              <w:rPr>
                <w:color w:val="000000"/>
                <w:sz w:val="24"/>
                <w:szCs w:val="24"/>
                <w:shd w:val="clear" w:color="auto" w:fill="FFFFFF"/>
              </w:rPr>
              <w:t xml:space="preserve"> </w:t>
            </w:r>
            <w:r w:rsidR="00290110">
              <w:rPr>
                <w:color w:val="000000"/>
                <w:sz w:val="24"/>
                <w:szCs w:val="24"/>
                <w:shd w:val="clear" w:color="auto" w:fill="FFFFFF"/>
              </w:rPr>
              <w:t>b</w:t>
            </w:r>
            <w:r>
              <w:rPr>
                <w:color w:val="000000"/>
                <w:sz w:val="24"/>
                <w:szCs w:val="24"/>
                <w:shd w:val="clear" w:color="auto" w:fill="FFFFFF"/>
              </w:rPr>
              <w:t>arang</w:t>
            </w:r>
          </w:p>
        </w:tc>
      </w:tr>
      <w:tr w:rsidR="00147B9E" w14:paraId="073A676C" w14:textId="77777777" w:rsidTr="00147B9E">
        <w:tc>
          <w:tcPr>
            <w:tcW w:w="1750" w:type="dxa"/>
          </w:tcPr>
          <w:p w14:paraId="4C93DB15" w14:textId="07A9C219" w:rsidR="00147B9E" w:rsidRPr="004153BE" w:rsidRDefault="00147B9E" w:rsidP="00147B9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kode_brg</w:t>
            </w:r>
          </w:p>
        </w:tc>
        <w:tc>
          <w:tcPr>
            <w:tcW w:w="1560" w:type="dxa"/>
          </w:tcPr>
          <w:p w14:paraId="5F48A58B" w14:textId="01D67648" w:rsidR="00147B9E" w:rsidRPr="00BE1E3C" w:rsidRDefault="00147B9E" w:rsidP="00147B9E">
            <w:pPr>
              <w:pStyle w:val="ListParagraph"/>
              <w:spacing w:line="360" w:lineRule="auto"/>
              <w:ind w:left="0"/>
              <w:jc w:val="center"/>
              <w:rPr>
                <w:i/>
                <w:iCs/>
                <w:color w:val="000000"/>
                <w:sz w:val="24"/>
                <w:szCs w:val="24"/>
                <w:shd w:val="clear" w:color="auto" w:fill="FFFFFF"/>
              </w:rPr>
            </w:pPr>
            <w:r w:rsidRPr="00BE1E3C">
              <w:rPr>
                <w:i/>
                <w:iCs/>
                <w:color w:val="000000"/>
                <w:sz w:val="24"/>
                <w:szCs w:val="24"/>
                <w:shd w:val="clear" w:color="auto" w:fill="FFFFFF"/>
              </w:rPr>
              <w:t>varchar</w:t>
            </w:r>
          </w:p>
        </w:tc>
        <w:tc>
          <w:tcPr>
            <w:tcW w:w="3531" w:type="dxa"/>
          </w:tcPr>
          <w:p w14:paraId="0103BB70" w14:textId="36B0C2AE" w:rsidR="00147B9E" w:rsidRDefault="00147B9E" w:rsidP="00147B9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Kode </w:t>
            </w:r>
            <w:r w:rsidR="00290110">
              <w:rPr>
                <w:color w:val="000000"/>
                <w:sz w:val="24"/>
                <w:szCs w:val="24"/>
                <w:shd w:val="clear" w:color="auto" w:fill="FFFFFF"/>
              </w:rPr>
              <w:t>b</w:t>
            </w:r>
            <w:r>
              <w:rPr>
                <w:color w:val="000000"/>
                <w:sz w:val="24"/>
                <w:szCs w:val="24"/>
                <w:shd w:val="clear" w:color="auto" w:fill="FFFFFF"/>
              </w:rPr>
              <w:t>arang</w:t>
            </w:r>
          </w:p>
        </w:tc>
      </w:tr>
      <w:tr w:rsidR="00147B9E" w14:paraId="46338FB0" w14:textId="77777777" w:rsidTr="00147B9E">
        <w:tc>
          <w:tcPr>
            <w:tcW w:w="1750" w:type="dxa"/>
          </w:tcPr>
          <w:p w14:paraId="669E4265" w14:textId="1B4DE94B" w:rsidR="00147B9E" w:rsidRPr="004153BE" w:rsidRDefault="00147B9E" w:rsidP="00147B9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nama_brg</w:t>
            </w:r>
          </w:p>
        </w:tc>
        <w:tc>
          <w:tcPr>
            <w:tcW w:w="1560" w:type="dxa"/>
          </w:tcPr>
          <w:p w14:paraId="60660FD1" w14:textId="798BBCB1" w:rsidR="00147B9E" w:rsidRPr="00BE1E3C" w:rsidRDefault="00147B9E" w:rsidP="00147B9E">
            <w:pPr>
              <w:pStyle w:val="ListParagraph"/>
              <w:spacing w:line="360" w:lineRule="auto"/>
              <w:ind w:left="0"/>
              <w:jc w:val="center"/>
              <w:rPr>
                <w:i/>
                <w:iCs/>
                <w:color w:val="000000"/>
                <w:sz w:val="24"/>
                <w:szCs w:val="24"/>
                <w:shd w:val="clear" w:color="auto" w:fill="FFFFFF"/>
              </w:rPr>
            </w:pPr>
            <w:r w:rsidRPr="00BE1E3C">
              <w:rPr>
                <w:i/>
                <w:iCs/>
                <w:color w:val="000000"/>
                <w:sz w:val="24"/>
                <w:szCs w:val="24"/>
                <w:shd w:val="clear" w:color="auto" w:fill="FFFFFF"/>
              </w:rPr>
              <w:t>varchar</w:t>
            </w:r>
          </w:p>
        </w:tc>
        <w:tc>
          <w:tcPr>
            <w:tcW w:w="3531" w:type="dxa"/>
          </w:tcPr>
          <w:p w14:paraId="4679B578" w14:textId="6E858254" w:rsidR="00147B9E" w:rsidRDefault="00147B9E" w:rsidP="00147B9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Nama </w:t>
            </w:r>
            <w:r w:rsidR="00290110">
              <w:rPr>
                <w:color w:val="000000"/>
                <w:sz w:val="24"/>
                <w:szCs w:val="24"/>
                <w:shd w:val="clear" w:color="auto" w:fill="FFFFFF"/>
              </w:rPr>
              <w:t>b</w:t>
            </w:r>
            <w:r>
              <w:rPr>
                <w:color w:val="000000"/>
                <w:sz w:val="24"/>
                <w:szCs w:val="24"/>
                <w:shd w:val="clear" w:color="auto" w:fill="FFFFFF"/>
              </w:rPr>
              <w:t>arang</w:t>
            </w:r>
          </w:p>
        </w:tc>
      </w:tr>
      <w:tr w:rsidR="00147B9E" w14:paraId="4ACD111C" w14:textId="77777777" w:rsidTr="00147B9E">
        <w:tc>
          <w:tcPr>
            <w:tcW w:w="1750" w:type="dxa"/>
          </w:tcPr>
          <w:p w14:paraId="431C3DA3" w14:textId="4F49AB65" w:rsidR="00147B9E" w:rsidRPr="004153BE" w:rsidRDefault="00147B9E" w:rsidP="00147B9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kode_divisi</w:t>
            </w:r>
          </w:p>
        </w:tc>
        <w:tc>
          <w:tcPr>
            <w:tcW w:w="1560" w:type="dxa"/>
          </w:tcPr>
          <w:p w14:paraId="2D7562DE" w14:textId="48A9E17C" w:rsidR="00147B9E" w:rsidRPr="00BE1E3C" w:rsidRDefault="00147B9E" w:rsidP="00147B9E">
            <w:pPr>
              <w:pStyle w:val="ListParagraph"/>
              <w:spacing w:line="360" w:lineRule="auto"/>
              <w:ind w:left="0"/>
              <w:jc w:val="center"/>
              <w:rPr>
                <w:i/>
                <w:iCs/>
                <w:color w:val="000000"/>
                <w:sz w:val="24"/>
                <w:szCs w:val="24"/>
                <w:shd w:val="clear" w:color="auto" w:fill="FFFFFF"/>
              </w:rPr>
            </w:pPr>
            <w:r w:rsidRPr="00BE1E3C">
              <w:rPr>
                <w:i/>
                <w:iCs/>
                <w:color w:val="000000"/>
                <w:sz w:val="24"/>
                <w:szCs w:val="24"/>
                <w:shd w:val="clear" w:color="auto" w:fill="FFFFFF"/>
              </w:rPr>
              <w:t>varchar</w:t>
            </w:r>
          </w:p>
        </w:tc>
        <w:tc>
          <w:tcPr>
            <w:tcW w:w="3531" w:type="dxa"/>
          </w:tcPr>
          <w:p w14:paraId="0B5EB186" w14:textId="2E192160" w:rsidR="00147B9E" w:rsidRDefault="00147B9E" w:rsidP="00147B9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Kode </w:t>
            </w:r>
            <w:r w:rsidR="00290110">
              <w:rPr>
                <w:color w:val="000000"/>
                <w:sz w:val="24"/>
                <w:szCs w:val="24"/>
                <w:shd w:val="clear" w:color="auto" w:fill="FFFFFF"/>
              </w:rPr>
              <w:t>d</w:t>
            </w:r>
            <w:r>
              <w:rPr>
                <w:color w:val="000000"/>
                <w:sz w:val="24"/>
                <w:szCs w:val="24"/>
                <w:shd w:val="clear" w:color="auto" w:fill="FFFFFF"/>
              </w:rPr>
              <w:t xml:space="preserve">ivisi </w:t>
            </w:r>
            <w:r w:rsidR="00290110">
              <w:rPr>
                <w:color w:val="000000"/>
                <w:sz w:val="24"/>
                <w:szCs w:val="24"/>
                <w:shd w:val="clear" w:color="auto" w:fill="FFFFFF"/>
              </w:rPr>
              <w:t>b</w:t>
            </w:r>
            <w:r>
              <w:rPr>
                <w:color w:val="000000"/>
                <w:sz w:val="24"/>
                <w:szCs w:val="24"/>
                <w:shd w:val="clear" w:color="auto" w:fill="FFFFFF"/>
              </w:rPr>
              <w:t>arang</w:t>
            </w:r>
          </w:p>
        </w:tc>
      </w:tr>
      <w:tr w:rsidR="00147B9E" w14:paraId="48583E6E" w14:textId="77777777" w:rsidTr="00147B9E">
        <w:tc>
          <w:tcPr>
            <w:tcW w:w="1750" w:type="dxa"/>
          </w:tcPr>
          <w:p w14:paraId="38163830" w14:textId="2B351C52" w:rsidR="00147B9E" w:rsidRPr="004153BE" w:rsidRDefault="00147B9E" w:rsidP="00147B9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kode_jenis</w:t>
            </w:r>
          </w:p>
        </w:tc>
        <w:tc>
          <w:tcPr>
            <w:tcW w:w="1560" w:type="dxa"/>
          </w:tcPr>
          <w:p w14:paraId="47765B2F" w14:textId="6F48F3AD" w:rsidR="00147B9E" w:rsidRPr="00BE1E3C" w:rsidRDefault="00147B9E" w:rsidP="00147B9E">
            <w:pPr>
              <w:pStyle w:val="ListParagraph"/>
              <w:spacing w:line="360" w:lineRule="auto"/>
              <w:ind w:left="0"/>
              <w:jc w:val="center"/>
              <w:rPr>
                <w:i/>
                <w:iCs/>
                <w:color w:val="000000"/>
                <w:sz w:val="24"/>
                <w:szCs w:val="24"/>
                <w:shd w:val="clear" w:color="auto" w:fill="FFFFFF"/>
              </w:rPr>
            </w:pPr>
            <w:r w:rsidRPr="00BE1E3C">
              <w:rPr>
                <w:i/>
                <w:iCs/>
                <w:color w:val="000000"/>
                <w:sz w:val="24"/>
                <w:szCs w:val="24"/>
                <w:shd w:val="clear" w:color="auto" w:fill="FFFFFF"/>
              </w:rPr>
              <w:t>varchar</w:t>
            </w:r>
          </w:p>
        </w:tc>
        <w:tc>
          <w:tcPr>
            <w:tcW w:w="3531" w:type="dxa"/>
          </w:tcPr>
          <w:p w14:paraId="2294FA6F" w14:textId="6DB58A59" w:rsidR="00147B9E" w:rsidRDefault="00147B9E" w:rsidP="00147B9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Kode </w:t>
            </w:r>
            <w:r w:rsidR="00290110">
              <w:rPr>
                <w:color w:val="000000"/>
                <w:sz w:val="24"/>
                <w:szCs w:val="24"/>
                <w:shd w:val="clear" w:color="auto" w:fill="FFFFFF"/>
              </w:rPr>
              <w:t>j</w:t>
            </w:r>
            <w:r>
              <w:rPr>
                <w:color w:val="000000"/>
                <w:sz w:val="24"/>
                <w:szCs w:val="24"/>
                <w:shd w:val="clear" w:color="auto" w:fill="FFFFFF"/>
              </w:rPr>
              <w:t xml:space="preserve">enis </w:t>
            </w:r>
            <w:r w:rsidR="00290110">
              <w:rPr>
                <w:color w:val="000000"/>
                <w:sz w:val="24"/>
                <w:szCs w:val="24"/>
                <w:shd w:val="clear" w:color="auto" w:fill="FFFFFF"/>
              </w:rPr>
              <w:t>b</w:t>
            </w:r>
            <w:r>
              <w:rPr>
                <w:color w:val="000000"/>
                <w:sz w:val="24"/>
                <w:szCs w:val="24"/>
                <w:shd w:val="clear" w:color="auto" w:fill="FFFFFF"/>
              </w:rPr>
              <w:t>arang</w:t>
            </w:r>
          </w:p>
        </w:tc>
      </w:tr>
      <w:tr w:rsidR="00147B9E" w14:paraId="12313960" w14:textId="77777777" w:rsidTr="00147B9E">
        <w:tc>
          <w:tcPr>
            <w:tcW w:w="1750" w:type="dxa"/>
          </w:tcPr>
          <w:p w14:paraId="7C5FCE16" w14:textId="052BCF2C" w:rsidR="00147B9E" w:rsidRPr="004153BE" w:rsidRDefault="00147B9E" w:rsidP="00147B9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kode_type</w:t>
            </w:r>
          </w:p>
        </w:tc>
        <w:tc>
          <w:tcPr>
            <w:tcW w:w="1560" w:type="dxa"/>
          </w:tcPr>
          <w:p w14:paraId="027210D1" w14:textId="52FCFCE5" w:rsidR="00147B9E" w:rsidRPr="00BE1E3C" w:rsidRDefault="00147B9E" w:rsidP="00147B9E">
            <w:pPr>
              <w:pStyle w:val="ListParagraph"/>
              <w:spacing w:line="360" w:lineRule="auto"/>
              <w:ind w:left="0"/>
              <w:jc w:val="center"/>
              <w:rPr>
                <w:i/>
                <w:iCs/>
                <w:color w:val="000000"/>
                <w:sz w:val="24"/>
                <w:szCs w:val="24"/>
                <w:shd w:val="clear" w:color="auto" w:fill="FFFFFF"/>
              </w:rPr>
            </w:pPr>
            <w:r w:rsidRPr="00BE1E3C">
              <w:rPr>
                <w:i/>
                <w:iCs/>
                <w:color w:val="000000"/>
                <w:sz w:val="24"/>
                <w:szCs w:val="24"/>
                <w:shd w:val="clear" w:color="auto" w:fill="FFFFFF"/>
              </w:rPr>
              <w:t>varchar</w:t>
            </w:r>
          </w:p>
        </w:tc>
        <w:tc>
          <w:tcPr>
            <w:tcW w:w="3531" w:type="dxa"/>
          </w:tcPr>
          <w:p w14:paraId="6CFBC7E9" w14:textId="4249D8A5" w:rsidR="00147B9E" w:rsidRDefault="00147B9E" w:rsidP="00147B9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Kode </w:t>
            </w:r>
            <w:r w:rsidR="00290110">
              <w:rPr>
                <w:color w:val="000000"/>
                <w:sz w:val="24"/>
                <w:szCs w:val="24"/>
                <w:shd w:val="clear" w:color="auto" w:fill="FFFFFF"/>
              </w:rPr>
              <w:t>t</w:t>
            </w:r>
            <w:r>
              <w:rPr>
                <w:color w:val="000000"/>
                <w:sz w:val="24"/>
                <w:szCs w:val="24"/>
                <w:shd w:val="clear" w:color="auto" w:fill="FFFFFF"/>
              </w:rPr>
              <w:t xml:space="preserve">ipe </w:t>
            </w:r>
            <w:r w:rsidR="00290110">
              <w:rPr>
                <w:color w:val="000000"/>
                <w:sz w:val="24"/>
                <w:szCs w:val="24"/>
                <w:shd w:val="clear" w:color="auto" w:fill="FFFFFF"/>
              </w:rPr>
              <w:t>b</w:t>
            </w:r>
            <w:r>
              <w:rPr>
                <w:color w:val="000000"/>
                <w:sz w:val="24"/>
                <w:szCs w:val="24"/>
                <w:shd w:val="clear" w:color="auto" w:fill="FFFFFF"/>
              </w:rPr>
              <w:t>arang</w:t>
            </w:r>
          </w:p>
        </w:tc>
      </w:tr>
      <w:tr w:rsidR="00147B9E" w14:paraId="76239CA6" w14:textId="77777777" w:rsidTr="00147B9E">
        <w:tc>
          <w:tcPr>
            <w:tcW w:w="1750" w:type="dxa"/>
          </w:tcPr>
          <w:p w14:paraId="0572C882" w14:textId="1BD62490" w:rsidR="00147B9E" w:rsidRPr="004153BE" w:rsidRDefault="00147B9E" w:rsidP="00147B9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packing</w:t>
            </w:r>
          </w:p>
        </w:tc>
        <w:tc>
          <w:tcPr>
            <w:tcW w:w="1560" w:type="dxa"/>
          </w:tcPr>
          <w:p w14:paraId="1F82D249" w14:textId="350974FF" w:rsidR="00147B9E" w:rsidRPr="00BE1E3C" w:rsidRDefault="00147B9E" w:rsidP="00147B9E">
            <w:pPr>
              <w:pStyle w:val="ListParagraph"/>
              <w:spacing w:line="360" w:lineRule="auto"/>
              <w:ind w:left="0"/>
              <w:jc w:val="center"/>
              <w:rPr>
                <w:i/>
                <w:iCs/>
                <w:color w:val="000000"/>
                <w:sz w:val="24"/>
                <w:szCs w:val="24"/>
                <w:shd w:val="clear" w:color="auto" w:fill="FFFFFF"/>
              </w:rPr>
            </w:pPr>
            <w:r w:rsidRPr="00BE1E3C">
              <w:rPr>
                <w:i/>
                <w:iCs/>
                <w:color w:val="000000"/>
                <w:sz w:val="24"/>
                <w:szCs w:val="24"/>
                <w:shd w:val="clear" w:color="auto" w:fill="FFFFFF"/>
              </w:rPr>
              <w:t>varchar</w:t>
            </w:r>
          </w:p>
        </w:tc>
        <w:tc>
          <w:tcPr>
            <w:tcW w:w="3531" w:type="dxa"/>
          </w:tcPr>
          <w:p w14:paraId="78C9F0B1" w14:textId="449CE340" w:rsidR="00147B9E" w:rsidRDefault="00147B9E" w:rsidP="00147B9E">
            <w:pPr>
              <w:pStyle w:val="ListParagraph"/>
              <w:spacing w:line="360" w:lineRule="auto"/>
              <w:ind w:left="0"/>
              <w:jc w:val="center"/>
              <w:rPr>
                <w:color w:val="000000"/>
                <w:sz w:val="24"/>
                <w:szCs w:val="24"/>
                <w:shd w:val="clear" w:color="auto" w:fill="FFFFFF"/>
              </w:rPr>
            </w:pPr>
            <w:r w:rsidRPr="00BE1E3C">
              <w:rPr>
                <w:i/>
                <w:iCs/>
                <w:color w:val="000000"/>
                <w:sz w:val="24"/>
                <w:szCs w:val="24"/>
                <w:shd w:val="clear" w:color="auto" w:fill="FFFFFF"/>
              </w:rPr>
              <w:t>Packing</w:t>
            </w:r>
            <w:r>
              <w:rPr>
                <w:color w:val="000000"/>
                <w:sz w:val="24"/>
                <w:szCs w:val="24"/>
                <w:shd w:val="clear" w:color="auto" w:fill="FFFFFF"/>
              </w:rPr>
              <w:t xml:space="preserve"> </w:t>
            </w:r>
            <w:r w:rsidR="00290110">
              <w:rPr>
                <w:color w:val="000000"/>
                <w:sz w:val="24"/>
                <w:szCs w:val="24"/>
                <w:shd w:val="clear" w:color="auto" w:fill="FFFFFF"/>
              </w:rPr>
              <w:t>b</w:t>
            </w:r>
            <w:r>
              <w:rPr>
                <w:color w:val="000000"/>
                <w:sz w:val="24"/>
                <w:szCs w:val="24"/>
                <w:shd w:val="clear" w:color="auto" w:fill="FFFFFF"/>
              </w:rPr>
              <w:t>arang</w:t>
            </w:r>
          </w:p>
        </w:tc>
      </w:tr>
      <w:tr w:rsidR="00147B9E" w14:paraId="20A70102" w14:textId="77777777" w:rsidTr="00147B9E">
        <w:tc>
          <w:tcPr>
            <w:tcW w:w="1750" w:type="dxa"/>
          </w:tcPr>
          <w:p w14:paraId="4F3D914D" w14:textId="056D8701" w:rsidR="00147B9E" w:rsidRPr="004153BE" w:rsidRDefault="00A269BC" w:rsidP="00147B9E">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q</w:t>
            </w:r>
            <w:r w:rsidR="00147B9E" w:rsidRPr="004153BE">
              <w:rPr>
                <w:i/>
                <w:iCs/>
                <w:color w:val="000000"/>
                <w:sz w:val="24"/>
                <w:szCs w:val="24"/>
                <w:shd w:val="clear" w:color="auto" w:fill="FFFFFF"/>
              </w:rPr>
              <w:t>uantity</w:t>
            </w:r>
          </w:p>
        </w:tc>
        <w:tc>
          <w:tcPr>
            <w:tcW w:w="1560" w:type="dxa"/>
          </w:tcPr>
          <w:p w14:paraId="07FC20B3" w14:textId="3AF10B71" w:rsidR="00147B9E" w:rsidRPr="00BE1E3C" w:rsidRDefault="00147B9E" w:rsidP="00147B9E">
            <w:pPr>
              <w:pStyle w:val="ListParagraph"/>
              <w:spacing w:line="360" w:lineRule="auto"/>
              <w:ind w:left="0"/>
              <w:jc w:val="center"/>
              <w:rPr>
                <w:i/>
                <w:iCs/>
                <w:color w:val="000000"/>
                <w:sz w:val="24"/>
                <w:szCs w:val="24"/>
                <w:shd w:val="clear" w:color="auto" w:fill="FFFFFF"/>
              </w:rPr>
            </w:pPr>
            <w:r w:rsidRPr="00BE1E3C">
              <w:rPr>
                <w:i/>
                <w:iCs/>
                <w:color w:val="000000"/>
                <w:sz w:val="24"/>
                <w:szCs w:val="24"/>
                <w:shd w:val="clear" w:color="auto" w:fill="FFFFFF"/>
              </w:rPr>
              <w:t>int</w:t>
            </w:r>
          </w:p>
        </w:tc>
        <w:tc>
          <w:tcPr>
            <w:tcW w:w="3531" w:type="dxa"/>
          </w:tcPr>
          <w:p w14:paraId="6E7F31D1" w14:textId="56697009" w:rsidR="00147B9E" w:rsidRDefault="00147B9E" w:rsidP="00147B9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Kuantitas </w:t>
            </w:r>
            <w:r w:rsidR="00290110">
              <w:rPr>
                <w:color w:val="000000"/>
                <w:sz w:val="24"/>
                <w:szCs w:val="24"/>
                <w:shd w:val="clear" w:color="auto" w:fill="FFFFFF"/>
              </w:rPr>
              <w:t>b</w:t>
            </w:r>
            <w:r>
              <w:rPr>
                <w:color w:val="000000"/>
                <w:sz w:val="24"/>
                <w:szCs w:val="24"/>
                <w:shd w:val="clear" w:color="auto" w:fill="FFFFFF"/>
              </w:rPr>
              <w:t>arang</w:t>
            </w:r>
          </w:p>
        </w:tc>
      </w:tr>
      <w:tr w:rsidR="00147B9E" w14:paraId="71CF17A2" w14:textId="77777777" w:rsidTr="00147B9E">
        <w:tc>
          <w:tcPr>
            <w:tcW w:w="1750" w:type="dxa"/>
          </w:tcPr>
          <w:p w14:paraId="379806F7" w14:textId="4E6723A2" w:rsidR="00147B9E" w:rsidRPr="004153BE" w:rsidRDefault="00760513" w:rsidP="00147B9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id_satuan</w:t>
            </w:r>
          </w:p>
        </w:tc>
        <w:tc>
          <w:tcPr>
            <w:tcW w:w="1560" w:type="dxa"/>
          </w:tcPr>
          <w:p w14:paraId="5E4FF4DD" w14:textId="30280283" w:rsidR="00147B9E" w:rsidRPr="00BE1E3C" w:rsidRDefault="00760513" w:rsidP="00147B9E">
            <w:pPr>
              <w:pStyle w:val="ListParagraph"/>
              <w:spacing w:line="360" w:lineRule="auto"/>
              <w:ind w:left="0"/>
              <w:jc w:val="center"/>
              <w:rPr>
                <w:i/>
                <w:iCs/>
                <w:color w:val="000000"/>
                <w:sz w:val="24"/>
                <w:szCs w:val="24"/>
                <w:shd w:val="clear" w:color="auto" w:fill="FFFFFF"/>
              </w:rPr>
            </w:pPr>
            <w:r w:rsidRPr="00BE1E3C">
              <w:rPr>
                <w:i/>
                <w:iCs/>
                <w:color w:val="000000"/>
                <w:sz w:val="24"/>
                <w:szCs w:val="24"/>
                <w:shd w:val="clear" w:color="auto" w:fill="FFFFFF"/>
              </w:rPr>
              <w:t>int</w:t>
            </w:r>
          </w:p>
        </w:tc>
        <w:tc>
          <w:tcPr>
            <w:tcW w:w="3531" w:type="dxa"/>
          </w:tcPr>
          <w:p w14:paraId="3C71B8E6" w14:textId="77319C32" w:rsidR="00147B9E" w:rsidRDefault="00760513" w:rsidP="00147B9E">
            <w:pPr>
              <w:pStyle w:val="ListParagraph"/>
              <w:spacing w:line="360" w:lineRule="auto"/>
              <w:ind w:left="0"/>
              <w:jc w:val="center"/>
              <w:rPr>
                <w:color w:val="000000"/>
                <w:sz w:val="24"/>
                <w:szCs w:val="24"/>
                <w:shd w:val="clear" w:color="auto" w:fill="FFFFFF"/>
              </w:rPr>
            </w:pPr>
            <w:r w:rsidRPr="00BE1E3C">
              <w:rPr>
                <w:i/>
                <w:iCs/>
                <w:color w:val="000000"/>
                <w:sz w:val="24"/>
                <w:szCs w:val="24"/>
                <w:shd w:val="clear" w:color="auto" w:fill="FFFFFF"/>
              </w:rPr>
              <w:t>Id</w:t>
            </w:r>
            <w:r>
              <w:rPr>
                <w:color w:val="000000"/>
                <w:sz w:val="24"/>
                <w:szCs w:val="24"/>
                <w:shd w:val="clear" w:color="auto" w:fill="FFFFFF"/>
              </w:rPr>
              <w:t xml:space="preserve"> </w:t>
            </w:r>
            <w:r w:rsidR="00290110">
              <w:rPr>
                <w:color w:val="000000"/>
                <w:sz w:val="24"/>
                <w:szCs w:val="24"/>
                <w:shd w:val="clear" w:color="auto" w:fill="FFFFFF"/>
              </w:rPr>
              <w:t>s</w:t>
            </w:r>
            <w:r>
              <w:rPr>
                <w:color w:val="000000"/>
                <w:sz w:val="24"/>
                <w:szCs w:val="24"/>
                <w:shd w:val="clear" w:color="auto" w:fill="FFFFFF"/>
              </w:rPr>
              <w:t xml:space="preserve">atuan </w:t>
            </w:r>
            <w:r w:rsidR="00290110">
              <w:rPr>
                <w:color w:val="000000"/>
                <w:sz w:val="24"/>
                <w:szCs w:val="24"/>
                <w:shd w:val="clear" w:color="auto" w:fill="FFFFFF"/>
              </w:rPr>
              <w:t>b</w:t>
            </w:r>
            <w:r>
              <w:rPr>
                <w:color w:val="000000"/>
                <w:sz w:val="24"/>
                <w:szCs w:val="24"/>
                <w:shd w:val="clear" w:color="auto" w:fill="FFFFFF"/>
              </w:rPr>
              <w:t>arang</w:t>
            </w:r>
          </w:p>
        </w:tc>
      </w:tr>
      <w:tr w:rsidR="00760513" w14:paraId="58D6CFB1" w14:textId="77777777" w:rsidTr="00147B9E">
        <w:tc>
          <w:tcPr>
            <w:tcW w:w="1750" w:type="dxa"/>
          </w:tcPr>
          <w:p w14:paraId="1A13AFAD" w14:textId="75F0E8BF" w:rsidR="00760513" w:rsidRPr="004153BE" w:rsidRDefault="00760513" w:rsidP="00147B9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hrg_jual</w:t>
            </w:r>
          </w:p>
        </w:tc>
        <w:tc>
          <w:tcPr>
            <w:tcW w:w="1560" w:type="dxa"/>
          </w:tcPr>
          <w:p w14:paraId="00474563" w14:textId="21F6D902" w:rsidR="00760513" w:rsidRPr="00BE1E3C" w:rsidRDefault="00760513" w:rsidP="00147B9E">
            <w:pPr>
              <w:pStyle w:val="ListParagraph"/>
              <w:spacing w:line="360" w:lineRule="auto"/>
              <w:ind w:left="0"/>
              <w:jc w:val="center"/>
              <w:rPr>
                <w:i/>
                <w:iCs/>
                <w:color w:val="000000"/>
                <w:sz w:val="24"/>
                <w:szCs w:val="24"/>
                <w:shd w:val="clear" w:color="auto" w:fill="FFFFFF"/>
              </w:rPr>
            </w:pPr>
            <w:r w:rsidRPr="00BE1E3C">
              <w:rPr>
                <w:i/>
                <w:iCs/>
                <w:color w:val="000000"/>
                <w:sz w:val="24"/>
                <w:szCs w:val="24"/>
                <w:shd w:val="clear" w:color="auto" w:fill="FFFFFF"/>
              </w:rPr>
              <w:t>float</w:t>
            </w:r>
          </w:p>
        </w:tc>
        <w:tc>
          <w:tcPr>
            <w:tcW w:w="3531" w:type="dxa"/>
          </w:tcPr>
          <w:p w14:paraId="493D89A8" w14:textId="7E5DB993" w:rsidR="00760513" w:rsidRDefault="00794BCC" w:rsidP="00147B9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Harga </w:t>
            </w:r>
            <w:r w:rsidR="00290110">
              <w:rPr>
                <w:color w:val="000000"/>
                <w:sz w:val="24"/>
                <w:szCs w:val="24"/>
                <w:shd w:val="clear" w:color="auto" w:fill="FFFFFF"/>
              </w:rPr>
              <w:t>j</w:t>
            </w:r>
            <w:r>
              <w:rPr>
                <w:color w:val="000000"/>
                <w:sz w:val="24"/>
                <w:szCs w:val="24"/>
                <w:shd w:val="clear" w:color="auto" w:fill="FFFFFF"/>
              </w:rPr>
              <w:t xml:space="preserve">ual </w:t>
            </w:r>
            <w:r w:rsidR="00290110">
              <w:rPr>
                <w:color w:val="000000"/>
                <w:sz w:val="24"/>
                <w:szCs w:val="24"/>
                <w:shd w:val="clear" w:color="auto" w:fill="FFFFFF"/>
              </w:rPr>
              <w:t>p</w:t>
            </w:r>
            <w:r>
              <w:rPr>
                <w:color w:val="000000"/>
                <w:sz w:val="24"/>
                <w:szCs w:val="24"/>
                <w:shd w:val="clear" w:color="auto" w:fill="FFFFFF"/>
              </w:rPr>
              <w:t xml:space="preserve">er </w:t>
            </w:r>
            <w:r w:rsidR="00290110">
              <w:rPr>
                <w:color w:val="000000"/>
                <w:sz w:val="24"/>
                <w:szCs w:val="24"/>
                <w:shd w:val="clear" w:color="auto" w:fill="FFFFFF"/>
              </w:rPr>
              <w:t>p</w:t>
            </w:r>
            <w:r>
              <w:rPr>
                <w:color w:val="000000"/>
                <w:sz w:val="24"/>
                <w:szCs w:val="24"/>
                <w:shd w:val="clear" w:color="auto" w:fill="FFFFFF"/>
              </w:rPr>
              <w:t>ack</w:t>
            </w:r>
          </w:p>
        </w:tc>
      </w:tr>
      <w:tr w:rsidR="00760513" w14:paraId="3B3E60BF" w14:textId="77777777" w:rsidTr="00147B9E">
        <w:tc>
          <w:tcPr>
            <w:tcW w:w="1750" w:type="dxa"/>
          </w:tcPr>
          <w:p w14:paraId="5C9E9BF1" w14:textId="2656B8E8" w:rsidR="00760513" w:rsidRPr="004153BE" w:rsidRDefault="00760513" w:rsidP="00147B9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kode_gudang</w:t>
            </w:r>
          </w:p>
        </w:tc>
        <w:tc>
          <w:tcPr>
            <w:tcW w:w="1560" w:type="dxa"/>
          </w:tcPr>
          <w:p w14:paraId="4BD142B8" w14:textId="15ED213B" w:rsidR="00760513" w:rsidRPr="00BE1E3C" w:rsidRDefault="00760513" w:rsidP="00147B9E">
            <w:pPr>
              <w:pStyle w:val="ListParagraph"/>
              <w:spacing w:line="360" w:lineRule="auto"/>
              <w:ind w:left="0"/>
              <w:jc w:val="center"/>
              <w:rPr>
                <w:i/>
                <w:iCs/>
                <w:color w:val="000000"/>
                <w:sz w:val="24"/>
                <w:szCs w:val="24"/>
                <w:shd w:val="clear" w:color="auto" w:fill="FFFFFF"/>
              </w:rPr>
            </w:pPr>
            <w:r w:rsidRPr="00BE1E3C">
              <w:rPr>
                <w:i/>
                <w:iCs/>
                <w:color w:val="000000"/>
                <w:sz w:val="24"/>
                <w:szCs w:val="24"/>
                <w:shd w:val="clear" w:color="auto" w:fill="FFFFFF"/>
              </w:rPr>
              <w:t>varchar</w:t>
            </w:r>
          </w:p>
        </w:tc>
        <w:tc>
          <w:tcPr>
            <w:tcW w:w="3531" w:type="dxa"/>
          </w:tcPr>
          <w:p w14:paraId="35F96256" w14:textId="429B8F03" w:rsidR="00760513" w:rsidRDefault="00290110" w:rsidP="00147B9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w:t>
            </w:r>
            <w:r w:rsidR="00794BCC">
              <w:rPr>
                <w:color w:val="000000"/>
                <w:sz w:val="24"/>
                <w:szCs w:val="24"/>
                <w:shd w:val="clear" w:color="auto" w:fill="FFFFFF"/>
              </w:rPr>
              <w:t xml:space="preserve">ode </w:t>
            </w:r>
            <w:r>
              <w:rPr>
                <w:color w:val="000000"/>
                <w:sz w:val="24"/>
                <w:szCs w:val="24"/>
                <w:shd w:val="clear" w:color="auto" w:fill="FFFFFF"/>
              </w:rPr>
              <w:t>g</w:t>
            </w:r>
            <w:r w:rsidR="00794BCC">
              <w:rPr>
                <w:color w:val="000000"/>
                <w:sz w:val="24"/>
                <w:szCs w:val="24"/>
                <w:shd w:val="clear" w:color="auto" w:fill="FFFFFF"/>
              </w:rPr>
              <w:t xml:space="preserve">udang </w:t>
            </w:r>
            <w:r>
              <w:rPr>
                <w:color w:val="000000"/>
                <w:sz w:val="24"/>
                <w:szCs w:val="24"/>
                <w:shd w:val="clear" w:color="auto" w:fill="FFFFFF"/>
              </w:rPr>
              <w:t>b</w:t>
            </w:r>
            <w:r w:rsidR="00794BCC">
              <w:rPr>
                <w:color w:val="000000"/>
                <w:sz w:val="24"/>
                <w:szCs w:val="24"/>
                <w:shd w:val="clear" w:color="auto" w:fill="FFFFFF"/>
              </w:rPr>
              <w:t>arang</w:t>
            </w:r>
          </w:p>
        </w:tc>
      </w:tr>
      <w:tr w:rsidR="00760513" w14:paraId="2D52F05C" w14:textId="77777777" w:rsidTr="00147B9E">
        <w:tc>
          <w:tcPr>
            <w:tcW w:w="1750" w:type="dxa"/>
          </w:tcPr>
          <w:p w14:paraId="4F6F6071" w14:textId="71DD962B" w:rsidR="00760513" w:rsidRDefault="00760513" w:rsidP="00147B9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keterangan</w:t>
            </w:r>
          </w:p>
        </w:tc>
        <w:tc>
          <w:tcPr>
            <w:tcW w:w="1560" w:type="dxa"/>
          </w:tcPr>
          <w:p w14:paraId="7ED3B660" w14:textId="507FEF44" w:rsidR="00760513" w:rsidRPr="00BE1E3C" w:rsidRDefault="00BE1E3C" w:rsidP="00147B9E">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v</w:t>
            </w:r>
            <w:r w:rsidR="00760513" w:rsidRPr="00BE1E3C">
              <w:rPr>
                <w:i/>
                <w:iCs/>
                <w:color w:val="000000"/>
                <w:sz w:val="24"/>
                <w:szCs w:val="24"/>
                <w:shd w:val="clear" w:color="auto" w:fill="FFFFFF"/>
              </w:rPr>
              <w:t>archar</w:t>
            </w:r>
          </w:p>
        </w:tc>
        <w:tc>
          <w:tcPr>
            <w:tcW w:w="3531" w:type="dxa"/>
          </w:tcPr>
          <w:p w14:paraId="1B086D39" w14:textId="3F620F5B" w:rsidR="00760513" w:rsidRDefault="00290110" w:rsidP="00147B9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w:t>
            </w:r>
            <w:r w:rsidR="00794BCC">
              <w:rPr>
                <w:color w:val="000000"/>
                <w:sz w:val="24"/>
                <w:szCs w:val="24"/>
                <w:shd w:val="clear" w:color="auto" w:fill="FFFFFF"/>
              </w:rPr>
              <w:t>eterangan</w:t>
            </w:r>
          </w:p>
        </w:tc>
      </w:tr>
    </w:tbl>
    <w:p w14:paraId="7AE38D14" w14:textId="77777777" w:rsidR="00111EB6" w:rsidRDefault="00111EB6" w:rsidP="00111EB6">
      <w:pPr>
        <w:pStyle w:val="ListParagraph"/>
        <w:spacing w:line="480" w:lineRule="auto"/>
        <w:ind w:left="1080"/>
        <w:rPr>
          <w:color w:val="000000"/>
          <w:sz w:val="24"/>
          <w:szCs w:val="24"/>
          <w:shd w:val="clear" w:color="auto" w:fill="FFFFFF"/>
        </w:rPr>
      </w:pPr>
    </w:p>
    <w:p w14:paraId="568096A0" w14:textId="74123E0E" w:rsidR="00EE44E8" w:rsidRDefault="00EE44E8" w:rsidP="00EE44E8">
      <w:pPr>
        <w:pStyle w:val="ListParagraph"/>
        <w:numPr>
          <w:ilvl w:val="0"/>
          <w:numId w:val="50"/>
        </w:numPr>
        <w:spacing w:line="480" w:lineRule="auto"/>
        <w:rPr>
          <w:color w:val="000000"/>
          <w:sz w:val="24"/>
          <w:szCs w:val="24"/>
          <w:shd w:val="clear" w:color="auto" w:fill="FFFFFF"/>
        </w:rPr>
      </w:pPr>
      <w:r>
        <w:rPr>
          <w:color w:val="000000"/>
          <w:sz w:val="24"/>
          <w:szCs w:val="24"/>
          <w:shd w:val="clear" w:color="auto" w:fill="FFFFFF"/>
        </w:rPr>
        <w:t xml:space="preserve">Entitas </w:t>
      </w:r>
      <w:r w:rsidRPr="00C40592">
        <w:rPr>
          <w:i/>
          <w:iCs/>
          <w:color w:val="000000"/>
          <w:sz w:val="24"/>
          <w:szCs w:val="24"/>
          <w:shd w:val="clear" w:color="auto" w:fill="FFFFFF"/>
        </w:rPr>
        <w:t>invdivisi</w:t>
      </w:r>
    </w:p>
    <w:p w14:paraId="6853318D" w14:textId="736A8194" w:rsidR="00794BCC" w:rsidRDefault="00794BCC" w:rsidP="00111EB6">
      <w:pPr>
        <w:pStyle w:val="ListParagraph"/>
        <w:spacing w:line="480" w:lineRule="auto"/>
        <w:ind w:left="1080"/>
        <w:jc w:val="both"/>
        <w:rPr>
          <w:color w:val="000000"/>
          <w:sz w:val="24"/>
          <w:szCs w:val="24"/>
          <w:shd w:val="clear" w:color="auto" w:fill="FFFFFF"/>
        </w:rPr>
      </w:pPr>
      <w:r>
        <w:rPr>
          <w:color w:val="000000"/>
          <w:sz w:val="24"/>
          <w:szCs w:val="24"/>
          <w:shd w:val="clear" w:color="auto" w:fill="FFFFFF"/>
        </w:rPr>
        <w:t xml:space="preserve">Tabel ini digunakan untuk menyimpan daftar divisi barang. </w:t>
      </w:r>
      <w:r w:rsidR="00A269BC">
        <w:rPr>
          <w:color w:val="000000"/>
          <w:sz w:val="24"/>
          <w:szCs w:val="24"/>
          <w:shd w:val="clear" w:color="auto" w:fill="FFFFFF"/>
        </w:rPr>
        <w:t>Terdapat 2 atribut pada tabel ini. Atribut</w:t>
      </w:r>
      <w:r>
        <w:rPr>
          <w:color w:val="000000"/>
          <w:sz w:val="24"/>
          <w:szCs w:val="24"/>
          <w:shd w:val="clear" w:color="auto" w:fill="FFFFFF"/>
        </w:rPr>
        <w:t xml:space="preserve"> beserta penjelasan dari tabel ini dapat dilihat pada tabel berikut ini.</w:t>
      </w:r>
    </w:p>
    <w:p w14:paraId="76E7B5DF" w14:textId="77777777" w:rsidR="00111EB6" w:rsidRDefault="00111EB6" w:rsidP="00794BCC">
      <w:pPr>
        <w:pStyle w:val="ListParagraph"/>
        <w:spacing w:line="480" w:lineRule="auto"/>
        <w:ind w:left="1080"/>
        <w:rPr>
          <w:color w:val="000000"/>
          <w:sz w:val="24"/>
          <w:szCs w:val="24"/>
          <w:shd w:val="clear" w:color="auto" w:fill="FFFFFF"/>
        </w:rPr>
      </w:pPr>
    </w:p>
    <w:p w14:paraId="55C6D2B6" w14:textId="77777777" w:rsidR="00111EB6" w:rsidRDefault="00111EB6" w:rsidP="00794BCC">
      <w:pPr>
        <w:pStyle w:val="ListParagraph"/>
        <w:spacing w:line="480" w:lineRule="auto"/>
        <w:ind w:left="1080"/>
        <w:rPr>
          <w:color w:val="000000"/>
          <w:sz w:val="24"/>
          <w:szCs w:val="24"/>
          <w:shd w:val="clear" w:color="auto" w:fill="FFFFFF"/>
        </w:rPr>
      </w:pPr>
    </w:p>
    <w:p w14:paraId="3D588F9E" w14:textId="77777777" w:rsidR="00111EB6" w:rsidRDefault="00111EB6" w:rsidP="00794BCC">
      <w:pPr>
        <w:pStyle w:val="ListParagraph"/>
        <w:spacing w:line="480" w:lineRule="auto"/>
        <w:ind w:left="1080"/>
        <w:rPr>
          <w:color w:val="000000"/>
          <w:sz w:val="24"/>
          <w:szCs w:val="24"/>
          <w:shd w:val="clear" w:color="auto" w:fill="FFFFFF"/>
        </w:rPr>
      </w:pPr>
    </w:p>
    <w:p w14:paraId="31A1E6A5" w14:textId="3E5CED59" w:rsidR="00111EB6" w:rsidRPr="00111EB6" w:rsidRDefault="00111EB6" w:rsidP="00111EB6">
      <w:pPr>
        <w:pStyle w:val="ListParagraph"/>
        <w:spacing w:line="480" w:lineRule="auto"/>
        <w:ind w:left="1080"/>
        <w:jc w:val="center"/>
        <w:rPr>
          <w:i/>
          <w:iCs/>
          <w:color w:val="000000"/>
          <w:sz w:val="24"/>
          <w:szCs w:val="24"/>
          <w:shd w:val="clear" w:color="auto" w:fill="FFFFFF"/>
        </w:rPr>
      </w:pPr>
      <w:r>
        <w:rPr>
          <w:color w:val="000000"/>
          <w:sz w:val="24"/>
          <w:szCs w:val="24"/>
          <w:shd w:val="clear" w:color="auto" w:fill="FFFFFF"/>
        </w:rPr>
        <w:lastRenderedPageBreak/>
        <w:t xml:space="preserve">Tabel 5.3. Entitas </w:t>
      </w:r>
      <w:r w:rsidRPr="00DB664E">
        <w:rPr>
          <w:i/>
          <w:iCs/>
          <w:color w:val="000000"/>
          <w:sz w:val="24"/>
          <w:szCs w:val="24"/>
          <w:shd w:val="clear" w:color="auto" w:fill="FFFFFF"/>
        </w:rPr>
        <w:t>invdivisi</w:t>
      </w:r>
    </w:p>
    <w:tbl>
      <w:tblPr>
        <w:tblStyle w:val="TableGrid"/>
        <w:tblW w:w="0" w:type="auto"/>
        <w:tblInd w:w="1080" w:type="dxa"/>
        <w:tblLook w:val="04A0" w:firstRow="1" w:lastRow="0" w:firstColumn="1" w:lastColumn="0" w:noHBand="0" w:noVBand="1"/>
      </w:tblPr>
      <w:tblGrid>
        <w:gridCol w:w="1750"/>
        <w:gridCol w:w="1560"/>
        <w:gridCol w:w="3531"/>
      </w:tblGrid>
      <w:tr w:rsidR="00DB664E" w14:paraId="547D572E" w14:textId="77777777" w:rsidTr="00DB664E">
        <w:tc>
          <w:tcPr>
            <w:tcW w:w="1750" w:type="dxa"/>
          </w:tcPr>
          <w:p w14:paraId="4ECCD56A" w14:textId="607BE815" w:rsidR="00794BCC" w:rsidRDefault="00794BCC"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Nama Atribut</w:t>
            </w:r>
          </w:p>
        </w:tc>
        <w:tc>
          <w:tcPr>
            <w:tcW w:w="1560" w:type="dxa"/>
          </w:tcPr>
          <w:p w14:paraId="23242AC3" w14:textId="6392BDA4" w:rsidR="00794BCC" w:rsidRDefault="00794BCC"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Tipe</w:t>
            </w:r>
            <w:r w:rsidR="00B367EE">
              <w:rPr>
                <w:color w:val="000000"/>
                <w:sz w:val="24"/>
                <w:szCs w:val="24"/>
                <w:shd w:val="clear" w:color="auto" w:fill="FFFFFF"/>
              </w:rPr>
              <w:t xml:space="preserve"> Data</w:t>
            </w:r>
          </w:p>
        </w:tc>
        <w:tc>
          <w:tcPr>
            <w:tcW w:w="3531" w:type="dxa"/>
          </w:tcPr>
          <w:p w14:paraId="3D8939DB" w14:textId="7454E477" w:rsidR="00794BCC" w:rsidRDefault="00794BCC"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Keterangan</w:t>
            </w:r>
          </w:p>
        </w:tc>
      </w:tr>
      <w:tr w:rsidR="00DB664E" w14:paraId="2CF19196" w14:textId="77777777" w:rsidTr="00DB664E">
        <w:tc>
          <w:tcPr>
            <w:tcW w:w="1750" w:type="dxa"/>
          </w:tcPr>
          <w:p w14:paraId="67866AA2" w14:textId="4130E861" w:rsidR="00794BCC" w:rsidRDefault="00794BCC"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kode</w:t>
            </w:r>
          </w:p>
        </w:tc>
        <w:tc>
          <w:tcPr>
            <w:tcW w:w="1560" w:type="dxa"/>
          </w:tcPr>
          <w:p w14:paraId="2AB5AA69" w14:textId="115F23CD" w:rsidR="00794BCC" w:rsidRPr="00DB664E" w:rsidRDefault="001F145E" w:rsidP="00DB664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varchar</w:t>
            </w:r>
          </w:p>
        </w:tc>
        <w:tc>
          <w:tcPr>
            <w:tcW w:w="3531" w:type="dxa"/>
          </w:tcPr>
          <w:p w14:paraId="165744A8" w14:textId="3B9AA3FD" w:rsidR="00794BCC" w:rsidRDefault="001F145E"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Kode </w:t>
            </w:r>
            <w:r w:rsidR="00290110">
              <w:rPr>
                <w:color w:val="000000"/>
                <w:sz w:val="24"/>
                <w:szCs w:val="24"/>
                <w:shd w:val="clear" w:color="auto" w:fill="FFFFFF"/>
              </w:rPr>
              <w:t>d</w:t>
            </w:r>
            <w:r>
              <w:rPr>
                <w:color w:val="000000"/>
                <w:sz w:val="24"/>
                <w:szCs w:val="24"/>
                <w:shd w:val="clear" w:color="auto" w:fill="FFFFFF"/>
              </w:rPr>
              <w:t>ivisi</w:t>
            </w:r>
          </w:p>
        </w:tc>
      </w:tr>
      <w:tr w:rsidR="00DB664E" w14:paraId="030E0B72" w14:textId="77777777" w:rsidTr="00DB664E">
        <w:tc>
          <w:tcPr>
            <w:tcW w:w="1750" w:type="dxa"/>
          </w:tcPr>
          <w:p w14:paraId="4A6AF5F1" w14:textId="401F3B9F" w:rsidR="00794BCC" w:rsidRDefault="00794BCC"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divisi</w:t>
            </w:r>
          </w:p>
        </w:tc>
        <w:tc>
          <w:tcPr>
            <w:tcW w:w="1560" w:type="dxa"/>
          </w:tcPr>
          <w:p w14:paraId="0469FF36" w14:textId="7C997402" w:rsidR="00794BCC" w:rsidRPr="00DB664E" w:rsidRDefault="001F145E" w:rsidP="00DB664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varchar</w:t>
            </w:r>
          </w:p>
        </w:tc>
        <w:tc>
          <w:tcPr>
            <w:tcW w:w="3531" w:type="dxa"/>
          </w:tcPr>
          <w:p w14:paraId="71707A3B" w14:textId="160BCEEE" w:rsidR="00794BCC" w:rsidRDefault="001F145E"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Nama </w:t>
            </w:r>
            <w:r w:rsidR="00290110">
              <w:rPr>
                <w:color w:val="000000"/>
                <w:sz w:val="24"/>
                <w:szCs w:val="24"/>
                <w:shd w:val="clear" w:color="auto" w:fill="FFFFFF"/>
              </w:rPr>
              <w:t>d</w:t>
            </w:r>
            <w:r>
              <w:rPr>
                <w:color w:val="000000"/>
                <w:sz w:val="24"/>
                <w:szCs w:val="24"/>
                <w:shd w:val="clear" w:color="auto" w:fill="FFFFFF"/>
              </w:rPr>
              <w:t>ivisi</w:t>
            </w:r>
          </w:p>
        </w:tc>
      </w:tr>
    </w:tbl>
    <w:p w14:paraId="371CE459" w14:textId="77777777" w:rsidR="00DB664E" w:rsidRPr="00A269BC" w:rsidRDefault="00DB664E" w:rsidP="00A269BC">
      <w:pPr>
        <w:spacing w:line="480" w:lineRule="auto"/>
        <w:rPr>
          <w:color w:val="000000"/>
          <w:sz w:val="24"/>
          <w:szCs w:val="24"/>
          <w:shd w:val="clear" w:color="auto" w:fill="FFFFFF"/>
        </w:rPr>
      </w:pPr>
    </w:p>
    <w:p w14:paraId="00A0212C" w14:textId="3B676931" w:rsidR="00EE44E8" w:rsidRDefault="00EE44E8" w:rsidP="00EE44E8">
      <w:pPr>
        <w:pStyle w:val="ListParagraph"/>
        <w:numPr>
          <w:ilvl w:val="0"/>
          <w:numId w:val="50"/>
        </w:numPr>
        <w:spacing w:line="480" w:lineRule="auto"/>
        <w:rPr>
          <w:color w:val="000000"/>
          <w:sz w:val="24"/>
          <w:szCs w:val="24"/>
          <w:shd w:val="clear" w:color="auto" w:fill="FFFFFF"/>
        </w:rPr>
      </w:pPr>
      <w:r>
        <w:rPr>
          <w:color w:val="000000"/>
          <w:sz w:val="24"/>
          <w:szCs w:val="24"/>
          <w:shd w:val="clear" w:color="auto" w:fill="FFFFFF"/>
        </w:rPr>
        <w:t xml:space="preserve">Entitas </w:t>
      </w:r>
      <w:r w:rsidRPr="00DB664E">
        <w:rPr>
          <w:i/>
          <w:iCs/>
          <w:color w:val="000000"/>
          <w:sz w:val="24"/>
          <w:szCs w:val="24"/>
          <w:shd w:val="clear" w:color="auto" w:fill="FFFFFF"/>
        </w:rPr>
        <w:t>invgudang</w:t>
      </w:r>
    </w:p>
    <w:p w14:paraId="00D45393" w14:textId="6CCB4250" w:rsidR="001F145E" w:rsidRDefault="001F145E" w:rsidP="00111EB6">
      <w:pPr>
        <w:pStyle w:val="ListParagraph"/>
        <w:spacing w:line="480" w:lineRule="auto"/>
        <w:ind w:left="1080"/>
        <w:jc w:val="both"/>
        <w:rPr>
          <w:color w:val="000000"/>
          <w:sz w:val="24"/>
          <w:szCs w:val="24"/>
          <w:shd w:val="clear" w:color="auto" w:fill="FFFFFF"/>
        </w:rPr>
      </w:pPr>
      <w:r>
        <w:rPr>
          <w:color w:val="000000"/>
          <w:sz w:val="24"/>
          <w:szCs w:val="24"/>
          <w:shd w:val="clear" w:color="auto" w:fill="FFFFFF"/>
        </w:rPr>
        <w:t>Tabel ini digunakan untuk menyimpan daftar gudang pada perusahaan.</w:t>
      </w:r>
      <w:r w:rsidR="00F32174">
        <w:rPr>
          <w:color w:val="000000"/>
          <w:sz w:val="24"/>
          <w:szCs w:val="24"/>
          <w:shd w:val="clear" w:color="auto" w:fill="FFFFFF"/>
        </w:rPr>
        <w:t xml:space="preserve"> Terdapat 4 atribut pada tabel ini.</w:t>
      </w:r>
      <w:r>
        <w:rPr>
          <w:color w:val="000000"/>
          <w:sz w:val="24"/>
          <w:szCs w:val="24"/>
          <w:shd w:val="clear" w:color="auto" w:fill="FFFFFF"/>
        </w:rPr>
        <w:t xml:space="preserve"> Atribut serta penjelasan dapat dilihat pada tabel berikut ini.</w:t>
      </w:r>
    </w:p>
    <w:p w14:paraId="0DB7860D" w14:textId="4BEB94DD" w:rsidR="00111EB6" w:rsidRPr="00111EB6" w:rsidRDefault="00111EB6" w:rsidP="00111EB6">
      <w:pPr>
        <w:pStyle w:val="ListParagraph"/>
        <w:spacing w:line="480" w:lineRule="auto"/>
        <w:ind w:left="1080"/>
        <w:jc w:val="center"/>
        <w:rPr>
          <w:color w:val="000000"/>
          <w:sz w:val="24"/>
          <w:szCs w:val="24"/>
          <w:shd w:val="clear" w:color="auto" w:fill="FFFFFF"/>
        </w:rPr>
      </w:pPr>
      <w:r>
        <w:rPr>
          <w:color w:val="000000"/>
          <w:sz w:val="24"/>
          <w:szCs w:val="24"/>
          <w:shd w:val="clear" w:color="auto" w:fill="FFFFFF"/>
        </w:rPr>
        <w:t xml:space="preserve">Tabel 5.4. Entitas </w:t>
      </w:r>
      <w:r w:rsidRPr="00DB664E">
        <w:rPr>
          <w:i/>
          <w:iCs/>
          <w:color w:val="000000"/>
          <w:sz w:val="24"/>
          <w:szCs w:val="24"/>
          <w:shd w:val="clear" w:color="auto" w:fill="FFFFFF"/>
        </w:rPr>
        <w:t>invgudang</w:t>
      </w:r>
    </w:p>
    <w:tbl>
      <w:tblPr>
        <w:tblStyle w:val="TableGrid"/>
        <w:tblW w:w="0" w:type="auto"/>
        <w:tblInd w:w="1080" w:type="dxa"/>
        <w:tblLook w:val="04A0" w:firstRow="1" w:lastRow="0" w:firstColumn="1" w:lastColumn="0" w:noHBand="0" w:noVBand="1"/>
      </w:tblPr>
      <w:tblGrid>
        <w:gridCol w:w="1609"/>
        <w:gridCol w:w="1559"/>
        <w:gridCol w:w="3673"/>
      </w:tblGrid>
      <w:tr w:rsidR="00DB664E" w14:paraId="5BAA14C7" w14:textId="77777777" w:rsidTr="00DB664E">
        <w:tc>
          <w:tcPr>
            <w:tcW w:w="1609" w:type="dxa"/>
          </w:tcPr>
          <w:p w14:paraId="6079BC4B" w14:textId="23379F41" w:rsidR="001F145E" w:rsidRDefault="001F145E"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Nama Atribut</w:t>
            </w:r>
          </w:p>
        </w:tc>
        <w:tc>
          <w:tcPr>
            <w:tcW w:w="1559" w:type="dxa"/>
          </w:tcPr>
          <w:p w14:paraId="39396FAC" w14:textId="1AED8925" w:rsidR="001F145E" w:rsidRDefault="001F145E"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Tipe</w:t>
            </w:r>
            <w:r w:rsidR="00B367EE">
              <w:rPr>
                <w:color w:val="000000"/>
                <w:sz w:val="24"/>
                <w:szCs w:val="24"/>
                <w:shd w:val="clear" w:color="auto" w:fill="FFFFFF"/>
              </w:rPr>
              <w:t xml:space="preserve"> Data</w:t>
            </w:r>
          </w:p>
        </w:tc>
        <w:tc>
          <w:tcPr>
            <w:tcW w:w="3673" w:type="dxa"/>
          </w:tcPr>
          <w:p w14:paraId="6B7DFEEF" w14:textId="4B73CCA6" w:rsidR="001F145E" w:rsidRDefault="001F145E"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Keterangan</w:t>
            </w:r>
          </w:p>
        </w:tc>
      </w:tr>
      <w:tr w:rsidR="00DB664E" w14:paraId="2E47FF8C" w14:textId="77777777" w:rsidTr="00DB664E">
        <w:tc>
          <w:tcPr>
            <w:tcW w:w="1609" w:type="dxa"/>
          </w:tcPr>
          <w:p w14:paraId="26EBFD2C" w14:textId="5F6644E8" w:rsidR="001F145E" w:rsidRDefault="001F145E"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kode</w:t>
            </w:r>
          </w:p>
        </w:tc>
        <w:tc>
          <w:tcPr>
            <w:tcW w:w="1559" w:type="dxa"/>
          </w:tcPr>
          <w:p w14:paraId="465C4385" w14:textId="2ABFFF5A" w:rsidR="001F145E" w:rsidRPr="00DB664E" w:rsidRDefault="001F145E" w:rsidP="00DB664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varchar</w:t>
            </w:r>
          </w:p>
        </w:tc>
        <w:tc>
          <w:tcPr>
            <w:tcW w:w="3673" w:type="dxa"/>
          </w:tcPr>
          <w:p w14:paraId="5C972A8B" w14:textId="62BA468C" w:rsidR="001F145E" w:rsidRDefault="001F145E"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Kode </w:t>
            </w:r>
            <w:r w:rsidR="00290110">
              <w:rPr>
                <w:color w:val="000000"/>
                <w:sz w:val="24"/>
                <w:szCs w:val="24"/>
                <w:shd w:val="clear" w:color="auto" w:fill="FFFFFF"/>
              </w:rPr>
              <w:t>g</w:t>
            </w:r>
            <w:r>
              <w:rPr>
                <w:color w:val="000000"/>
                <w:sz w:val="24"/>
                <w:szCs w:val="24"/>
                <w:shd w:val="clear" w:color="auto" w:fill="FFFFFF"/>
              </w:rPr>
              <w:t>udang</w:t>
            </w:r>
          </w:p>
        </w:tc>
      </w:tr>
      <w:tr w:rsidR="00DB664E" w14:paraId="620CE6D0" w14:textId="77777777" w:rsidTr="00DB664E">
        <w:tc>
          <w:tcPr>
            <w:tcW w:w="1609" w:type="dxa"/>
          </w:tcPr>
          <w:p w14:paraId="1B236AAA" w14:textId="3187B2F8" w:rsidR="001F145E" w:rsidRDefault="001F145E"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nama</w:t>
            </w:r>
          </w:p>
        </w:tc>
        <w:tc>
          <w:tcPr>
            <w:tcW w:w="1559" w:type="dxa"/>
          </w:tcPr>
          <w:p w14:paraId="38BFB634" w14:textId="6CC97654" w:rsidR="001F145E" w:rsidRPr="00DB664E" w:rsidRDefault="001F145E" w:rsidP="00DB664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varchar</w:t>
            </w:r>
          </w:p>
        </w:tc>
        <w:tc>
          <w:tcPr>
            <w:tcW w:w="3673" w:type="dxa"/>
          </w:tcPr>
          <w:p w14:paraId="2DBDB671" w14:textId="414E4DE3" w:rsidR="001F145E" w:rsidRDefault="001F145E"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Nama </w:t>
            </w:r>
            <w:r w:rsidR="00290110">
              <w:rPr>
                <w:color w:val="000000"/>
                <w:sz w:val="24"/>
                <w:szCs w:val="24"/>
                <w:shd w:val="clear" w:color="auto" w:fill="FFFFFF"/>
              </w:rPr>
              <w:t>g</w:t>
            </w:r>
            <w:r>
              <w:rPr>
                <w:color w:val="000000"/>
                <w:sz w:val="24"/>
                <w:szCs w:val="24"/>
                <w:shd w:val="clear" w:color="auto" w:fill="FFFFFF"/>
              </w:rPr>
              <w:t>udang</w:t>
            </w:r>
          </w:p>
        </w:tc>
      </w:tr>
      <w:tr w:rsidR="00F32174" w14:paraId="63070D3D" w14:textId="77777777" w:rsidTr="00DB664E">
        <w:tc>
          <w:tcPr>
            <w:tcW w:w="1609" w:type="dxa"/>
          </w:tcPr>
          <w:p w14:paraId="53650138" w14:textId="17ABB5CB" w:rsidR="00F32174" w:rsidRDefault="00F32174"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alamat</w:t>
            </w:r>
          </w:p>
        </w:tc>
        <w:tc>
          <w:tcPr>
            <w:tcW w:w="1559" w:type="dxa"/>
          </w:tcPr>
          <w:p w14:paraId="64ECAEBD" w14:textId="61B4B67F" w:rsidR="00F32174" w:rsidRPr="00DB664E" w:rsidRDefault="00F32174" w:rsidP="00DB664E">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varchar</w:t>
            </w:r>
          </w:p>
        </w:tc>
        <w:tc>
          <w:tcPr>
            <w:tcW w:w="3673" w:type="dxa"/>
          </w:tcPr>
          <w:p w14:paraId="66F869FD" w14:textId="78891B74" w:rsidR="00F32174" w:rsidRDefault="00F32174"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Alamat </w:t>
            </w:r>
            <w:r w:rsidR="00290110">
              <w:rPr>
                <w:color w:val="000000"/>
                <w:sz w:val="24"/>
                <w:szCs w:val="24"/>
                <w:shd w:val="clear" w:color="auto" w:fill="FFFFFF"/>
              </w:rPr>
              <w:t>g</w:t>
            </w:r>
            <w:r>
              <w:rPr>
                <w:color w:val="000000"/>
                <w:sz w:val="24"/>
                <w:szCs w:val="24"/>
                <w:shd w:val="clear" w:color="auto" w:fill="FFFFFF"/>
              </w:rPr>
              <w:t>udang</w:t>
            </w:r>
          </w:p>
        </w:tc>
      </w:tr>
      <w:tr w:rsidR="00F32174" w14:paraId="06267AB6" w14:textId="77777777" w:rsidTr="00DB664E">
        <w:tc>
          <w:tcPr>
            <w:tcW w:w="1609" w:type="dxa"/>
          </w:tcPr>
          <w:p w14:paraId="54974826" w14:textId="01C9DCE8" w:rsidR="00F32174" w:rsidRDefault="00F32174"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keterangan</w:t>
            </w:r>
          </w:p>
        </w:tc>
        <w:tc>
          <w:tcPr>
            <w:tcW w:w="1559" w:type="dxa"/>
          </w:tcPr>
          <w:p w14:paraId="4AB7B631" w14:textId="1ADAF725" w:rsidR="00F32174" w:rsidRPr="00DB664E" w:rsidRDefault="00F32174" w:rsidP="00DB664E">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varchar</w:t>
            </w:r>
          </w:p>
        </w:tc>
        <w:tc>
          <w:tcPr>
            <w:tcW w:w="3673" w:type="dxa"/>
          </w:tcPr>
          <w:p w14:paraId="04D54E38" w14:textId="4C603278" w:rsidR="00F32174" w:rsidRDefault="00F32174"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Keterangan</w:t>
            </w:r>
          </w:p>
        </w:tc>
      </w:tr>
    </w:tbl>
    <w:p w14:paraId="059F198F" w14:textId="77777777" w:rsidR="00111EB6" w:rsidRDefault="00111EB6" w:rsidP="00111EB6">
      <w:pPr>
        <w:pStyle w:val="ListParagraph"/>
        <w:spacing w:line="480" w:lineRule="auto"/>
        <w:ind w:left="1080"/>
        <w:rPr>
          <w:color w:val="000000"/>
          <w:sz w:val="24"/>
          <w:szCs w:val="24"/>
          <w:shd w:val="clear" w:color="auto" w:fill="FFFFFF"/>
        </w:rPr>
      </w:pPr>
    </w:p>
    <w:p w14:paraId="41024B15" w14:textId="39AEE54A" w:rsidR="00EE44E8" w:rsidRDefault="00EE44E8" w:rsidP="00EE44E8">
      <w:pPr>
        <w:pStyle w:val="ListParagraph"/>
        <w:numPr>
          <w:ilvl w:val="0"/>
          <w:numId w:val="50"/>
        </w:numPr>
        <w:spacing w:line="480" w:lineRule="auto"/>
        <w:rPr>
          <w:color w:val="000000"/>
          <w:sz w:val="24"/>
          <w:szCs w:val="24"/>
          <w:shd w:val="clear" w:color="auto" w:fill="FFFFFF"/>
        </w:rPr>
      </w:pPr>
      <w:r>
        <w:rPr>
          <w:color w:val="000000"/>
          <w:sz w:val="24"/>
          <w:szCs w:val="24"/>
          <w:shd w:val="clear" w:color="auto" w:fill="FFFFFF"/>
        </w:rPr>
        <w:t xml:space="preserve">Entitas </w:t>
      </w:r>
      <w:r w:rsidRPr="00DB664E">
        <w:rPr>
          <w:i/>
          <w:iCs/>
          <w:color w:val="000000"/>
          <w:sz w:val="24"/>
          <w:szCs w:val="24"/>
          <w:shd w:val="clear" w:color="auto" w:fill="FFFFFF"/>
        </w:rPr>
        <w:t>invjenis</w:t>
      </w:r>
    </w:p>
    <w:p w14:paraId="126B3225" w14:textId="3DAB4D4F" w:rsidR="00AE053F" w:rsidRDefault="00AE053F" w:rsidP="00111EB6">
      <w:pPr>
        <w:pStyle w:val="ListParagraph"/>
        <w:spacing w:line="480" w:lineRule="auto"/>
        <w:ind w:left="1080"/>
        <w:jc w:val="both"/>
        <w:rPr>
          <w:color w:val="000000"/>
          <w:sz w:val="24"/>
          <w:szCs w:val="24"/>
          <w:shd w:val="clear" w:color="auto" w:fill="FFFFFF"/>
        </w:rPr>
      </w:pPr>
      <w:r>
        <w:rPr>
          <w:color w:val="000000"/>
          <w:sz w:val="24"/>
          <w:szCs w:val="24"/>
          <w:shd w:val="clear" w:color="auto" w:fill="FFFFFF"/>
        </w:rPr>
        <w:t xml:space="preserve">Tabel ini digunakan untuk menyimpan data jenis barang. </w:t>
      </w:r>
      <w:r w:rsidR="00F32174">
        <w:rPr>
          <w:color w:val="000000"/>
          <w:sz w:val="24"/>
          <w:szCs w:val="24"/>
          <w:shd w:val="clear" w:color="auto" w:fill="FFFFFF"/>
        </w:rPr>
        <w:t xml:space="preserve">Terdapat 2 buah atribut pada tabel ini. </w:t>
      </w:r>
      <w:r>
        <w:rPr>
          <w:color w:val="000000"/>
          <w:sz w:val="24"/>
          <w:szCs w:val="24"/>
          <w:shd w:val="clear" w:color="auto" w:fill="FFFFFF"/>
        </w:rPr>
        <w:t>Atribut serta penjelasan dari tabel ini telah dijabarkan pada tabel di bawah ini.</w:t>
      </w:r>
    </w:p>
    <w:p w14:paraId="53E8E0BF" w14:textId="152130A6" w:rsidR="00111EB6" w:rsidRPr="00111EB6" w:rsidRDefault="00111EB6" w:rsidP="00111EB6">
      <w:pPr>
        <w:pStyle w:val="ListParagraph"/>
        <w:spacing w:line="480" w:lineRule="auto"/>
        <w:ind w:left="1080"/>
        <w:jc w:val="center"/>
        <w:rPr>
          <w:color w:val="000000"/>
          <w:sz w:val="24"/>
          <w:szCs w:val="24"/>
          <w:shd w:val="clear" w:color="auto" w:fill="FFFFFF"/>
        </w:rPr>
      </w:pPr>
      <w:r>
        <w:rPr>
          <w:color w:val="000000"/>
          <w:sz w:val="24"/>
          <w:szCs w:val="24"/>
          <w:shd w:val="clear" w:color="auto" w:fill="FFFFFF"/>
        </w:rPr>
        <w:t xml:space="preserve">Tabel 5.5. Entitas </w:t>
      </w:r>
      <w:r w:rsidRPr="00DB664E">
        <w:rPr>
          <w:i/>
          <w:iCs/>
          <w:color w:val="000000"/>
          <w:sz w:val="24"/>
          <w:szCs w:val="24"/>
          <w:shd w:val="clear" w:color="auto" w:fill="FFFFFF"/>
        </w:rPr>
        <w:t>invjenis</w:t>
      </w:r>
    </w:p>
    <w:tbl>
      <w:tblPr>
        <w:tblStyle w:val="TableGrid"/>
        <w:tblW w:w="0" w:type="auto"/>
        <w:tblInd w:w="1080" w:type="dxa"/>
        <w:tblLook w:val="04A0" w:firstRow="1" w:lastRow="0" w:firstColumn="1" w:lastColumn="0" w:noHBand="0" w:noVBand="1"/>
      </w:tblPr>
      <w:tblGrid>
        <w:gridCol w:w="1609"/>
        <w:gridCol w:w="1559"/>
        <w:gridCol w:w="3673"/>
      </w:tblGrid>
      <w:tr w:rsidR="00DB664E" w14:paraId="2FF5B154" w14:textId="77777777" w:rsidTr="00DB664E">
        <w:tc>
          <w:tcPr>
            <w:tcW w:w="1609" w:type="dxa"/>
          </w:tcPr>
          <w:p w14:paraId="612C8C44" w14:textId="62102A4C" w:rsidR="001F145E" w:rsidRDefault="001F145E"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Nama Atribut</w:t>
            </w:r>
          </w:p>
        </w:tc>
        <w:tc>
          <w:tcPr>
            <w:tcW w:w="1559" w:type="dxa"/>
          </w:tcPr>
          <w:p w14:paraId="050DEA71" w14:textId="624D372F" w:rsidR="001F145E" w:rsidRDefault="001F145E"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Tipe</w:t>
            </w:r>
            <w:r w:rsidR="00B367EE">
              <w:rPr>
                <w:color w:val="000000"/>
                <w:sz w:val="24"/>
                <w:szCs w:val="24"/>
                <w:shd w:val="clear" w:color="auto" w:fill="FFFFFF"/>
              </w:rPr>
              <w:t xml:space="preserve"> Data</w:t>
            </w:r>
          </w:p>
        </w:tc>
        <w:tc>
          <w:tcPr>
            <w:tcW w:w="3673" w:type="dxa"/>
          </w:tcPr>
          <w:p w14:paraId="01E7AD72" w14:textId="1C2661E9" w:rsidR="001F145E" w:rsidRDefault="001F145E"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Keterangan</w:t>
            </w:r>
          </w:p>
        </w:tc>
      </w:tr>
      <w:tr w:rsidR="00DB664E" w14:paraId="3E644007" w14:textId="77777777" w:rsidTr="00DB664E">
        <w:tc>
          <w:tcPr>
            <w:tcW w:w="1609" w:type="dxa"/>
          </w:tcPr>
          <w:p w14:paraId="7FA09EDC" w14:textId="01292318" w:rsidR="001F145E" w:rsidRDefault="001F145E"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kode</w:t>
            </w:r>
          </w:p>
        </w:tc>
        <w:tc>
          <w:tcPr>
            <w:tcW w:w="1559" w:type="dxa"/>
          </w:tcPr>
          <w:p w14:paraId="4FFB495E" w14:textId="03F70F05" w:rsidR="001F145E" w:rsidRPr="00DB664E" w:rsidRDefault="001F145E" w:rsidP="00DB664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varchar</w:t>
            </w:r>
          </w:p>
        </w:tc>
        <w:tc>
          <w:tcPr>
            <w:tcW w:w="3673" w:type="dxa"/>
          </w:tcPr>
          <w:p w14:paraId="763A8744" w14:textId="778FE25F" w:rsidR="001F145E" w:rsidRDefault="00AE053F"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Kode </w:t>
            </w:r>
            <w:r w:rsidR="00290110">
              <w:rPr>
                <w:color w:val="000000"/>
                <w:sz w:val="24"/>
                <w:szCs w:val="24"/>
                <w:shd w:val="clear" w:color="auto" w:fill="FFFFFF"/>
              </w:rPr>
              <w:t>j</w:t>
            </w:r>
            <w:r>
              <w:rPr>
                <w:color w:val="000000"/>
                <w:sz w:val="24"/>
                <w:szCs w:val="24"/>
                <w:shd w:val="clear" w:color="auto" w:fill="FFFFFF"/>
              </w:rPr>
              <w:t>enis</w:t>
            </w:r>
          </w:p>
        </w:tc>
      </w:tr>
      <w:tr w:rsidR="00DB664E" w14:paraId="086A74CF" w14:textId="77777777" w:rsidTr="00DB664E">
        <w:tc>
          <w:tcPr>
            <w:tcW w:w="1609" w:type="dxa"/>
          </w:tcPr>
          <w:p w14:paraId="26F91DFE" w14:textId="3E9F7B88" w:rsidR="001F145E" w:rsidRDefault="001F145E"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jenis</w:t>
            </w:r>
          </w:p>
        </w:tc>
        <w:tc>
          <w:tcPr>
            <w:tcW w:w="1559" w:type="dxa"/>
          </w:tcPr>
          <w:p w14:paraId="3E005DC2" w14:textId="22EF535A" w:rsidR="001F145E" w:rsidRPr="00DB664E" w:rsidRDefault="001F145E" w:rsidP="00DB664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varchar</w:t>
            </w:r>
          </w:p>
        </w:tc>
        <w:tc>
          <w:tcPr>
            <w:tcW w:w="3673" w:type="dxa"/>
          </w:tcPr>
          <w:p w14:paraId="2F19B611" w14:textId="33E4BD8A" w:rsidR="001F145E" w:rsidRDefault="00AE053F"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Nama </w:t>
            </w:r>
            <w:r w:rsidR="00290110">
              <w:rPr>
                <w:color w:val="000000"/>
                <w:sz w:val="24"/>
                <w:szCs w:val="24"/>
                <w:shd w:val="clear" w:color="auto" w:fill="FFFFFF"/>
              </w:rPr>
              <w:t>j</w:t>
            </w:r>
            <w:r>
              <w:rPr>
                <w:color w:val="000000"/>
                <w:sz w:val="24"/>
                <w:szCs w:val="24"/>
                <w:shd w:val="clear" w:color="auto" w:fill="FFFFFF"/>
              </w:rPr>
              <w:t>enis</w:t>
            </w:r>
          </w:p>
        </w:tc>
      </w:tr>
    </w:tbl>
    <w:p w14:paraId="15A0DE8B" w14:textId="77777777" w:rsidR="00111EB6" w:rsidRDefault="00111EB6" w:rsidP="00111EB6">
      <w:pPr>
        <w:pStyle w:val="ListParagraph"/>
        <w:spacing w:line="480" w:lineRule="auto"/>
        <w:ind w:left="1080"/>
        <w:rPr>
          <w:color w:val="000000"/>
          <w:sz w:val="24"/>
          <w:szCs w:val="24"/>
          <w:shd w:val="clear" w:color="auto" w:fill="FFFFFF"/>
        </w:rPr>
      </w:pPr>
    </w:p>
    <w:p w14:paraId="1E330259" w14:textId="77777777" w:rsidR="00111EB6" w:rsidRDefault="00111EB6" w:rsidP="00111EB6">
      <w:pPr>
        <w:pStyle w:val="ListParagraph"/>
        <w:spacing w:line="480" w:lineRule="auto"/>
        <w:ind w:left="1080"/>
        <w:rPr>
          <w:color w:val="000000"/>
          <w:sz w:val="24"/>
          <w:szCs w:val="24"/>
          <w:shd w:val="clear" w:color="auto" w:fill="FFFFFF"/>
        </w:rPr>
      </w:pPr>
    </w:p>
    <w:p w14:paraId="2ACA074C" w14:textId="40519A7F" w:rsidR="00EE44E8" w:rsidRDefault="00EE44E8" w:rsidP="00EE44E8">
      <w:pPr>
        <w:pStyle w:val="ListParagraph"/>
        <w:numPr>
          <w:ilvl w:val="0"/>
          <w:numId w:val="50"/>
        </w:numPr>
        <w:spacing w:line="480" w:lineRule="auto"/>
        <w:rPr>
          <w:color w:val="000000"/>
          <w:sz w:val="24"/>
          <w:szCs w:val="24"/>
          <w:shd w:val="clear" w:color="auto" w:fill="FFFFFF"/>
        </w:rPr>
      </w:pPr>
      <w:r>
        <w:rPr>
          <w:color w:val="000000"/>
          <w:sz w:val="24"/>
          <w:szCs w:val="24"/>
          <w:shd w:val="clear" w:color="auto" w:fill="FFFFFF"/>
        </w:rPr>
        <w:lastRenderedPageBreak/>
        <w:t xml:space="preserve">Entitas </w:t>
      </w:r>
      <w:r w:rsidRPr="00DB664E">
        <w:rPr>
          <w:i/>
          <w:iCs/>
          <w:color w:val="000000"/>
          <w:sz w:val="24"/>
          <w:szCs w:val="24"/>
          <w:shd w:val="clear" w:color="auto" w:fill="FFFFFF"/>
        </w:rPr>
        <w:t>invtype</w:t>
      </w:r>
    </w:p>
    <w:p w14:paraId="6F906DC0" w14:textId="5440D95B" w:rsidR="00AE053F" w:rsidRDefault="00B367EE" w:rsidP="00111EB6">
      <w:pPr>
        <w:pStyle w:val="ListParagraph"/>
        <w:spacing w:line="480" w:lineRule="auto"/>
        <w:ind w:left="1080"/>
        <w:jc w:val="both"/>
        <w:rPr>
          <w:color w:val="000000"/>
          <w:sz w:val="24"/>
          <w:szCs w:val="24"/>
          <w:shd w:val="clear" w:color="auto" w:fill="FFFFFF"/>
        </w:rPr>
      </w:pPr>
      <w:r>
        <w:rPr>
          <w:color w:val="000000"/>
          <w:sz w:val="24"/>
          <w:szCs w:val="24"/>
          <w:shd w:val="clear" w:color="auto" w:fill="FFFFFF"/>
        </w:rPr>
        <w:t xml:space="preserve">Tabel ini digunakan untuk menyimpan daftar tipe barang. </w:t>
      </w:r>
      <w:r w:rsidR="00F32174">
        <w:rPr>
          <w:color w:val="000000"/>
          <w:sz w:val="24"/>
          <w:szCs w:val="24"/>
          <w:shd w:val="clear" w:color="auto" w:fill="FFFFFF"/>
        </w:rPr>
        <w:t xml:space="preserve">Terdapat 2 atribut yang digunakan pada tabel ini. </w:t>
      </w:r>
      <w:r>
        <w:rPr>
          <w:color w:val="000000"/>
          <w:sz w:val="24"/>
          <w:szCs w:val="24"/>
          <w:shd w:val="clear" w:color="auto" w:fill="FFFFFF"/>
        </w:rPr>
        <w:t>Untuk atribut serta penjelasan dapat dilihat pada tabel berikut ini.</w:t>
      </w:r>
    </w:p>
    <w:p w14:paraId="2BBDA89E" w14:textId="14213067" w:rsidR="00111EB6" w:rsidRPr="00111EB6" w:rsidRDefault="00111EB6" w:rsidP="00111EB6">
      <w:pPr>
        <w:pStyle w:val="ListParagraph"/>
        <w:spacing w:line="480" w:lineRule="auto"/>
        <w:ind w:left="1080"/>
        <w:jc w:val="center"/>
        <w:rPr>
          <w:color w:val="000000"/>
          <w:sz w:val="24"/>
          <w:szCs w:val="24"/>
          <w:shd w:val="clear" w:color="auto" w:fill="FFFFFF"/>
        </w:rPr>
      </w:pPr>
      <w:r>
        <w:rPr>
          <w:color w:val="000000"/>
          <w:sz w:val="24"/>
          <w:szCs w:val="24"/>
          <w:shd w:val="clear" w:color="auto" w:fill="FFFFFF"/>
        </w:rPr>
        <w:t xml:space="preserve">Tabel 5.6. Entitas </w:t>
      </w:r>
      <w:r w:rsidRPr="00DB664E">
        <w:rPr>
          <w:i/>
          <w:iCs/>
          <w:color w:val="000000"/>
          <w:sz w:val="24"/>
          <w:szCs w:val="24"/>
          <w:shd w:val="clear" w:color="auto" w:fill="FFFFFF"/>
        </w:rPr>
        <w:t>invtype</w:t>
      </w:r>
    </w:p>
    <w:tbl>
      <w:tblPr>
        <w:tblStyle w:val="TableGrid"/>
        <w:tblW w:w="0" w:type="auto"/>
        <w:tblInd w:w="1080" w:type="dxa"/>
        <w:tblLook w:val="04A0" w:firstRow="1" w:lastRow="0" w:firstColumn="1" w:lastColumn="0" w:noHBand="0" w:noVBand="1"/>
      </w:tblPr>
      <w:tblGrid>
        <w:gridCol w:w="1609"/>
        <w:gridCol w:w="1559"/>
        <w:gridCol w:w="3673"/>
      </w:tblGrid>
      <w:tr w:rsidR="00DB664E" w14:paraId="009615B1" w14:textId="77777777" w:rsidTr="00DB664E">
        <w:tc>
          <w:tcPr>
            <w:tcW w:w="1609" w:type="dxa"/>
          </w:tcPr>
          <w:p w14:paraId="3B17DF10" w14:textId="2C8B749C" w:rsidR="00B367EE" w:rsidRDefault="00B367EE"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Nama Atribut</w:t>
            </w:r>
          </w:p>
        </w:tc>
        <w:tc>
          <w:tcPr>
            <w:tcW w:w="1559" w:type="dxa"/>
          </w:tcPr>
          <w:p w14:paraId="1DD54D25" w14:textId="2B57FA19" w:rsidR="00B367EE" w:rsidRDefault="00B367EE"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Tipe Data</w:t>
            </w:r>
          </w:p>
        </w:tc>
        <w:tc>
          <w:tcPr>
            <w:tcW w:w="3673" w:type="dxa"/>
          </w:tcPr>
          <w:p w14:paraId="1AFD403D" w14:textId="228D9B7D" w:rsidR="00B367EE" w:rsidRDefault="00B367EE"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Keterangan</w:t>
            </w:r>
          </w:p>
        </w:tc>
      </w:tr>
      <w:tr w:rsidR="00DB664E" w14:paraId="61A38C4A" w14:textId="77777777" w:rsidTr="00DB664E">
        <w:tc>
          <w:tcPr>
            <w:tcW w:w="1609" w:type="dxa"/>
          </w:tcPr>
          <w:p w14:paraId="18CADD40" w14:textId="738BE339" w:rsidR="00B367EE" w:rsidRDefault="00B367EE"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kode</w:t>
            </w:r>
          </w:p>
        </w:tc>
        <w:tc>
          <w:tcPr>
            <w:tcW w:w="1559" w:type="dxa"/>
          </w:tcPr>
          <w:p w14:paraId="3996B1B3" w14:textId="3DADFFF4" w:rsidR="00B367EE" w:rsidRPr="00DB664E" w:rsidRDefault="00B367EE" w:rsidP="00DB664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varchar</w:t>
            </w:r>
          </w:p>
        </w:tc>
        <w:tc>
          <w:tcPr>
            <w:tcW w:w="3673" w:type="dxa"/>
          </w:tcPr>
          <w:p w14:paraId="652BF003" w14:textId="114F34D9" w:rsidR="00B367EE" w:rsidRDefault="00B367EE"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Kode </w:t>
            </w:r>
            <w:r w:rsidR="00290110">
              <w:rPr>
                <w:color w:val="000000"/>
                <w:sz w:val="24"/>
                <w:szCs w:val="24"/>
                <w:shd w:val="clear" w:color="auto" w:fill="FFFFFF"/>
              </w:rPr>
              <w:t>t</w:t>
            </w:r>
            <w:r>
              <w:rPr>
                <w:color w:val="000000"/>
                <w:sz w:val="24"/>
                <w:szCs w:val="24"/>
                <w:shd w:val="clear" w:color="auto" w:fill="FFFFFF"/>
              </w:rPr>
              <w:t>ipe</w:t>
            </w:r>
          </w:p>
        </w:tc>
      </w:tr>
      <w:tr w:rsidR="00DB664E" w14:paraId="519D85A5" w14:textId="77777777" w:rsidTr="00DB664E">
        <w:tc>
          <w:tcPr>
            <w:tcW w:w="1609" w:type="dxa"/>
          </w:tcPr>
          <w:p w14:paraId="5A49CD9F" w14:textId="7DB21E6E" w:rsidR="00B367EE" w:rsidRPr="00DB664E" w:rsidRDefault="00B367EE" w:rsidP="00DB664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type</w:t>
            </w:r>
          </w:p>
        </w:tc>
        <w:tc>
          <w:tcPr>
            <w:tcW w:w="1559" w:type="dxa"/>
          </w:tcPr>
          <w:p w14:paraId="5C622553" w14:textId="72A6DC45" w:rsidR="00B367EE" w:rsidRPr="00DB664E" w:rsidRDefault="00B367EE" w:rsidP="00DB664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varchar</w:t>
            </w:r>
          </w:p>
        </w:tc>
        <w:tc>
          <w:tcPr>
            <w:tcW w:w="3673" w:type="dxa"/>
          </w:tcPr>
          <w:p w14:paraId="3C3ED5D1" w14:textId="0ED12435" w:rsidR="00B367EE" w:rsidRDefault="00B367EE"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Nama </w:t>
            </w:r>
            <w:r w:rsidR="00290110">
              <w:rPr>
                <w:color w:val="000000"/>
                <w:sz w:val="24"/>
                <w:szCs w:val="24"/>
                <w:shd w:val="clear" w:color="auto" w:fill="FFFFFF"/>
              </w:rPr>
              <w:t>t</w:t>
            </w:r>
            <w:r>
              <w:rPr>
                <w:color w:val="000000"/>
                <w:sz w:val="24"/>
                <w:szCs w:val="24"/>
                <w:shd w:val="clear" w:color="auto" w:fill="FFFFFF"/>
              </w:rPr>
              <w:t>ipe</w:t>
            </w:r>
          </w:p>
        </w:tc>
      </w:tr>
    </w:tbl>
    <w:p w14:paraId="70E42EDA" w14:textId="77777777" w:rsidR="00111EB6" w:rsidRDefault="00111EB6" w:rsidP="00111EB6">
      <w:pPr>
        <w:pStyle w:val="ListParagraph"/>
        <w:spacing w:line="480" w:lineRule="auto"/>
        <w:ind w:left="1080"/>
        <w:rPr>
          <w:color w:val="000000"/>
          <w:sz w:val="24"/>
          <w:szCs w:val="24"/>
          <w:shd w:val="clear" w:color="auto" w:fill="FFFFFF"/>
        </w:rPr>
      </w:pPr>
    </w:p>
    <w:p w14:paraId="651431CE" w14:textId="2D8C0D3A" w:rsidR="00EE44E8" w:rsidRDefault="00EE44E8" w:rsidP="00EE44E8">
      <w:pPr>
        <w:pStyle w:val="ListParagraph"/>
        <w:numPr>
          <w:ilvl w:val="0"/>
          <w:numId w:val="50"/>
        </w:numPr>
        <w:spacing w:line="480" w:lineRule="auto"/>
        <w:rPr>
          <w:color w:val="000000"/>
          <w:sz w:val="24"/>
          <w:szCs w:val="24"/>
          <w:shd w:val="clear" w:color="auto" w:fill="FFFFFF"/>
        </w:rPr>
      </w:pPr>
      <w:r>
        <w:rPr>
          <w:color w:val="000000"/>
          <w:sz w:val="24"/>
          <w:szCs w:val="24"/>
          <w:shd w:val="clear" w:color="auto" w:fill="FFFFFF"/>
        </w:rPr>
        <w:t>Entitas beli</w:t>
      </w:r>
    </w:p>
    <w:p w14:paraId="7DC2E788" w14:textId="3885C2E5" w:rsidR="00B367EE" w:rsidRDefault="00B367EE" w:rsidP="00111EB6">
      <w:pPr>
        <w:pStyle w:val="ListParagraph"/>
        <w:spacing w:line="480" w:lineRule="auto"/>
        <w:ind w:left="1080"/>
        <w:jc w:val="both"/>
        <w:rPr>
          <w:color w:val="000000"/>
          <w:sz w:val="24"/>
          <w:szCs w:val="24"/>
          <w:shd w:val="clear" w:color="auto" w:fill="FFFFFF"/>
        </w:rPr>
      </w:pPr>
      <w:r>
        <w:rPr>
          <w:color w:val="000000"/>
          <w:sz w:val="24"/>
          <w:szCs w:val="24"/>
          <w:shd w:val="clear" w:color="auto" w:fill="FFFFFF"/>
        </w:rPr>
        <w:t>Tabel ini digunakan untuk</w:t>
      </w:r>
      <w:r w:rsidR="005164F0">
        <w:rPr>
          <w:color w:val="000000"/>
          <w:sz w:val="24"/>
          <w:szCs w:val="24"/>
          <w:shd w:val="clear" w:color="auto" w:fill="FFFFFF"/>
        </w:rPr>
        <w:t xml:space="preserve"> menyimpan data transaksi pembelian dari </w:t>
      </w:r>
      <w:r w:rsidR="005164F0" w:rsidRPr="00DB664E">
        <w:rPr>
          <w:i/>
          <w:iCs/>
          <w:color w:val="000000"/>
          <w:sz w:val="24"/>
          <w:szCs w:val="24"/>
          <w:shd w:val="clear" w:color="auto" w:fill="FFFFFF"/>
        </w:rPr>
        <w:t>supplier</w:t>
      </w:r>
      <w:r w:rsidR="005164F0">
        <w:rPr>
          <w:color w:val="000000"/>
          <w:sz w:val="24"/>
          <w:szCs w:val="24"/>
          <w:shd w:val="clear" w:color="auto" w:fill="FFFFFF"/>
        </w:rPr>
        <w:t xml:space="preserve">. </w:t>
      </w:r>
      <w:r w:rsidR="00F32174">
        <w:rPr>
          <w:color w:val="000000"/>
          <w:sz w:val="24"/>
          <w:szCs w:val="24"/>
          <w:shd w:val="clear" w:color="auto" w:fill="FFFFFF"/>
        </w:rPr>
        <w:t xml:space="preserve">Terdapat 12 atribut yang digunakan pada tabel ini. </w:t>
      </w:r>
      <w:r w:rsidR="005164F0">
        <w:rPr>
          <w:color w:val="000000"/>
          <w:sz w:val="24"/>
          <w:szCs w:val="24"/>
          <w:shd w:val="clear" w:color="auto" w:fill="FFFFFF"/>
        </w:rPr>
        <w:t>Atribut serta penjelasan telah dijabarkan pada tabel berikut ini.</w:t>
      </w:r>
    </w:p>
    <w:p w14:paraId="3F47FCF2" w14:textId="303E7A7F" w:rsidR="00111EB6" w:rsidRPr="00111EB6" w:rsidRDefault="00111EB6" w:rsidP="00111EB6">
      <w:pPr>
        <w:pStyle w:val="ListParagraph"/>
        <w:spacing w:line="480" w:lineRule="auto"/>
        <w:ind w:left="1080"/>
        <w:jc w:val="center"/>
        <w:rPr>
          <w:color w:val="000000"/>
          <w:sz w:val="24"/>
          <w:szCs w:val="24"/>
          <w:shd w:val="clear" w:color="auto" w:fill="FFFFFF"/>
        </w:rPr>
      </w:pPr>
      <w:r>
        <w:rPr>
          <w:color w:val="000000"/>
          <w:sz w:val="24"/>
          <w:szCs w:val="24"/>
          <w:shd w:val="clear" w:color="auto" w:fill="FFFFFF"/>
        </w:rPr>
        <w:t>Tabel 5.7. Entitas beli</w:t>
      </w:r>
    </w:p>
    <w:tbl>
      <w:tblPr>
        <w:tblStyle w:val="TableGrid"/>
        <w:tblW w:w="0" w:type="auto"/>
        <w:tblInd w:w="1080" w:type="dxa"/>
        <w:tblLook w:val="04A0" w:firstRow="1" w:lastRow="0" w:firstColumn="1" w:lastColumn="0" w:noHBand="0" w:noVBand="1"/>
      </w:tblPr>
      <w:tblGrid>
        <w:gridCol w:w="1609"/>
        <w:gridCol w:w="1559"/>
        <w:gridCol w:w="3673"/>
      </w:tblGrid>
      <w:tr w:rsidR="005164F0" w14:paraId="2458846E" w14:textId="77777777" w:rsidTr="00DB664E">
        <w:tc>
          <w:tcPr>
            <w:tcW w:w="1609" w:type="dxa"/>
          </w:tcPr>
          <w:p w14:paraId="2FF7315C" w14:textId="40B62B2B" w:rsidR="005164F0" w:rsidRDefault="005164F0"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Nama Atribut</w:t>
            </w:r>
          </w:p>
        </w:tc>
        <w:tc>
          <w:tcPr>
            <w:tcW w:w="1559" w:type="dxa"/>
          </w:tcPr>
          <w:p w14:paraId="392D6971" w14:textId="1CD52FA8" w:rsidR="005164F0" w:rsidRDefault="005164F0"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Tipe Data</w:t>
            </w:r>
          </w:p>
        </w:tc>
        <w:tc>
          <w:tcPr>
            <w:tcW w:w="3673" w:type="dxa"/>
          </w:tcPr>
          <w:p w14:paraId="1E32F7C8" w14:textId="5024BD1A" w:rsidR="005164F0" w:rsidRDefault="005164F0"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Keterangan</w:t>
            </w:r>
          </w:p>
        </w:tc>
      </w:tr>
      <w:tr w:rsidR="005164F0" w14:paraId="22E820BC" w14:textId="77777777" w:rsidTr="00DB664E">
        <w:tc>
          <w:tcPr>
            <w:tcW w:w="1609" w:type="dxa"/>
          </w:tcPr>
          <w:p w14:paraId="72DD4274" w14:textId="729657FC" w:rsidR="005164F0" w:rsidRPr="004153BE" w:rsidRDefault="005164F0" w:rsidP="00DB664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no_bukti</w:t>
            </w:r>
          </w:p>
        </w:tc>
        <w:tc>
          <w:tcPr>
            <w:tcW w:w="1559" w:type="dxa"/>
          </w:tcPr>
          <w:p w14:paraId="2D4B5BD2" w14:textId="14649122" w:rsidR="005164F0" w:rsidRPr="00DB664E" w:rsidRDefault="005164F0" w:rsidP="00DB664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varchar</w:t>
            </w:r>
          </w:p>
        </w:tc>
        <w:tc>
          <w:tcPr>
            <w:tcW w:w="3673" w:type="dxa"/>
          </w:tcPr>
          <w:p w14:paraId="3F0E4E8C" w14:textId="6B02AA7D" w:rsidR="005164F0" w:rsidRDefault="005164F0"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Nomor </w:t>
            </w:r>
            <w:r w:rsidR="00290110">
              <w:rPr>
                <w:color w:val="000000"/>
                <w:sz w:val="24"/>
                <w:szCs w:val="24"/>
                <w:shd w:val="clear" w:color="auto" w:fill="FFFFFF"/>
              </w:rPr>
              <w:t>n</w:t>
            </w:r>
            <w:r>
              <w:rPr>
                <w:color w:val="000000"/>
                <w:sz w:val="24"/>
                <w:szCs w:val="24"/>
                <w:shd w:val="clear" w:color="auto" w:fill="FFFFFF"/>
              </w:rPr>
              <w:t>ota</w:t>
            </w:r>
          </w:p>
        </w:tc>
      </w:tr>
      <w:tr w:rsidR="005164F0" w14:paraId="0F5D4BC3" w14:textId="77777777" w:rsidTr="00DB664E">
        <w:tc>
          <w:tcPr>
            <w:tcW w:w="1609" w:type="dxa"/>
          </w:tcPr>
          <w:p w14:paraId="3E3C97E6" w14:textId="293C1206" w:rsidR="005164F0" w:rsidRDefault="005164F0"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tanggal</w:t>
            </w:r>
          </w:p>
        </w:tc>
        <w:tc>
          <w:tcPr>
            <w:tcW w:w="1559" w:type="dxa"/>
          </w:tcPr>
          <w:p w14:paraId="359C36F6" w14:textId="074F1D1A" w:rsidR="005164F0" w:rsidRPr="00DB664E" w:rsidRDefault="005164F0" w:rsidP="00DB664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varchar</w:t>
            </w:r>
          </w:p>
        </w:tc>
        <w:tc>
          <w:tcPr>
            <w:tcW w:w="3673" w:type="dxa"/>
          </w:tcPr>
          <w:p w14:paraId="44F53E21" w14:textId="792FD971" w:rsidR="005164F0" w:rsidRDefault="005164F0"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Tanggal </w:t>
            </w:r>
            <w:r w:rsidR="00290110">
              <w:rPr>
                <w:color w:val="000000"/>
                <w:sz w:val="24"/>
                <w:szCs w:val="24"/>
                <w:shd w:val="clear" w:color="auto" w:fill="FFFFFF"/>
              </w:rPr>
              <w:t>n</w:t>
            </w:r>
            <w:r w:rsidR="006E376C">
              <w:rPr>
                <w:color w:val="000000"/>
                <w:sz w:val="24"/>
                <w:szCs w:val="24"/>
                <w:shd w:val="clear" w:color="auto" w:fill="FFFFFF"/>
              </w:rPr>
              <w:t>ota</w:t>
            </w:r>
          </w:p>
        </w:tc>
      </w:tr>
      <w:tr w:rsidR="005164F0" w14:paraId="230C43E4" w14:textId="77777777" w:rsidTr="00DB664E">
        <w:tc>
          <w:tcPr>
            <w:tcW w:w="1609" w:type="dxa"/>
          </w:tcPr>
          <w:p w14:paraId="09302E2B" w14:textId="562DB8D8" w:rsidR="005164F0" w:rsidRPr="004153BE" w:rsidRDefault="005164F0" w:rsidP="00DB664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jatuh_tempo</w:t>
            </w:r>
          </w:p>
        </w:tc>
        <w:tc>
          <w:tcPr>
            <w:tcW w:w="1559" w:type="dxa"/>
          </w:tcPr>
          <w:p w14:paraId="1867CF30" w14:textId="3181930F" w:rsidR="005164F0" w:rsidRPr="00DB664E" w:rsidRDefault="005164F0" w:rsidP="00DB664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varchar</w:t>
            </w:r>
          </w:p>
        </w:tc>
        <w:tc>
          <w:tcPr>
            <w:tcW w:w="3673" w:type="dxa"/>
          </w:tcPr>
          <w:p w14:paraId="61841451" w14:textId="10FEBA76" w:rsidR="005164F0" w:rsidRDefault="006E376C"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Tanggal </w:t>
            </w:r>
            <w:r w:rsidR="00290110">
              <w:rPr>
                <w:color w:val="000000"/>
                <w:sz w:val="24"/>
                <w:szCs w:val="24"/>
                <w:shd w:val="clear" w:color="auto" w:fill="FFFFFF"/>
              </w:rPr>
              <w:t>j</w:t>
            </w:r>
            <w:r>
              <w:rPr>
                <w:color w:val="000000"/>
                <w:sz w:val="24"/>
                <w:szCs w:val="24"/>
                <w:shd w:val="clear" w:color="auto" w:fill="FFFFFF"/>
              </w:rPr>
              <w:t xml:space="preserve">atuh </w:t>
            </w:r>
            <w:r w:rsidR="00290110">
              <w:rPr>
                <w:color w:val="000000"/>
                <w:sz w:val="24"/>
                <w:szCs w:val="24"/>
                <w:shd w:val="clear" w:color="auto" w:fill="FFFFFF"/>
              </w:rPr>
              <w:t>t</w:t>
            </w:r>
            <w:r>
              <w:rPr>
                <w:color w:val="000000"/>
                <w:sz w:val="24"/>
                <w:szCs w:val="24"/>
                <w:shd w:val="clear" w:color="auto" w:fill="FFFFFF"/>
              </w:rPr>
              <w:t>empo</w:t>
            </w:r>
          </w:p>
        </w:tc>
      </w:tr>
      <w:tr w:rsidR="005164F0" w14:paraId="3E156534" w14:textId="77777777" w:rsidTr="00DB664E">
        <w:tc>
          <w:tcPr>
            <w:tcW w:w="1609" w:type="dxa"/>
          </w:tcPr>
          <w:p w14:paraId="28953ADA" w14:textId="7AEA80C2" w:rsidR="005164F0" w:rsidRPr="004153BE" w:rsidRDefault="005164F0" w:rsidP="00DB664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kode_supp</w:t>
            </w:r>
          </w:p>
        </w:tc>
        <w:tc>
          <w:tcPr>
            <w:tcW w:w="1559" w:type="dxa"/>
          </w:tcPr>
          <w:p w14:paraId="7FFF796F" w14:textId="622BB874" w:rsidR="005164F0" w:rsidRPr="00DB664E" w:rsidRDefault="005164F0" w:rsidP="00DB664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varchar</w:t>
            </w:r>
          </w:p>
        </w:tc>
        <w:tc>
          <w:tcPr>
            <w:tcW w:w="3673" w:type="dxa"/>
          </w:tcPr>
          <w:p w14:paraId="06E29907" w14:textId="25ED5B0A" w:rsidR="005164F0" w:rsidRDefault="006E376C"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Kode </w:t>
            </w:r>
            <w:r w:rsidR="00290110">
              <w:rPr>
                <w:color w:val="000000"/>
                <w:sz w:val="24"/>
                <w:szCs w:val="24"/>
                <w:shd w:val="clear" w:color="auto" w:fill="FFFFFF"/>
              </w:rPr>
              <w:t>s</w:t>
            </w:r>
            <w:r w:rsidRPr="00DB664E">
              <w:rPr>
                <w:i/>
                <w:iCs/>
                <w:color w:val="000000"/>
                <w:sz w:val="24"/>
                <w:szCs w:val="24"/>
                <w:shd w:val="clear" w:color="auto" w:fill="FFFFFF"/>
              </w:rPr>
              <w:t>upplier</w:t>
            </w:r>
          </w:p>
        </w:tc>
      </w:tr>
      <w:tr w:rsidR="005164F0" w14:paraId="0C4E86BE" w14:textId="77777777" w:rsidTr="00DB664E">
        <w:tc>
          <w:tcPr>
            <w:tcW w:w="1609" w:type="dxa"/>
          </w:tcPr>
          <w:p w14:paraId="726F56CE" w14:textId="2268682C" w:rsidR="005164F0" w:rsidRPr="004153BE" w:rsidRDefault="005164F0" w:rsidP="00DB664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sub_total</w:t>
            </w:r>
          </w:p>
        </w:tc>
        <w:tc>
          <w:tcPr>
            <w:tcW w:w="1559" w:type="dxa"/>
          </w:tcPr>
          <w:p w14:paraId="34620237" w14:textId="7C29A858" w:rsidR="005164F0" w:rsidRPr="00DB664E" w:rsidRDefault="005164F0" w:rsidP="00DB664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float</w:t>
            </w:r>
          </w:p>
        </w:tc>
        <w:tc>
          <w:tcPr>
            <w:tcW w:w="3673" w:type="dxa"/>
          </w:tcPr>
          <w:p w14:paraId="2EFBC8AE" w14:textId="6B4738E0" w:rsidR="005164F0" w:rsidRDefault="006E376C"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Harga </w:t>
            </w:r>
            <w:r w:rsidR="00290110">
              <w:rPr>
                <w:color w:val="000000"/>
                <w:sz w:val="24"/>
                <w:szCs w:val="24"/>
                <w:shd w:val="clear" w:color="auto" w:fill="FFFFFF"/>
              </w:rPr>
              <w:t>s</w:t>
            </w:r>
            <w:r>
              <w:rPr>
                <w:color w:val="000000"/>
                <w:sz w:val="24"/>
                <w:szCs w:val="24"/>
                <w:shd w:val="clear" w:color="auto" w:fill="FFFFFF"/>
              </w:rPr>
              <w:t xml:space="preserve">ub </w:t>
            </w:r>
            <w:r w:rsidR="00290110">
              <w:rPr>
                <w:color w:val="000000"/>
                <w:sz w:val="24"/>
                <w:szCs w:val="24"/>
                <w:shd w:val="clear" w:color="auto" w:fill="FFFFFF"/>
              </w:rPr>
              <w:t>t</w:t>
            </w:r>
            <w:r>
              <w:rPr>
                <w:color w:val="000000"/>
                <w:sz w:val="24"/>
                <w:szCs w:val="24"/>
                <w:shd w:val="clear" w:color="auto" w:fill="FFFFFF"/>
              </w:rPr>
              <w:t>otal</w:t>
            </w:r>
          </w:p>
        </w:tc>
      </w:tr>
      <w:tr w:rsidR="005164F0" w14:paraId="16425B82" w14:textId="77777777" w:rsidTr="00DB664E">
        <w:tc>
          <w:tcPr>
            <w:tcW w:w="1609" w:type="dxa"/>
          </w:tcPr>
          <w:p w14:paraId="50DED50E" w14:textId="5897C62B" w:rsidR="005164F0" w:rsidRPr="004153BE" w:rsidRDefault="005164F0" w:rsidP="00DB664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persen_ppn</w:t>
            </w:r>
          </w:p>
        </w:tc>
        <w:tc>
          <w:tcPr>
            <w:tcW w:w="1559" w:type="dxa"/>
          </w:tcPr>
          <w:p w14:paraId="0FA04A9A" w14:textId="6AD8B426" w:rsidR="005164F0" w:rsidRPr="00DB664E" w:rsidRDefault="005164F0" w:rsidP="00DB664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int</w:t>
            </w:r>
          </w:p>
        </w:tc>
        <w:tc>
          <w:tcPr>
            <w:tcW w:w="3673" w:type="dxa"/>
          </w:tcPr>
          <w:p w14:paraId="135A9CE9" w14:textId="1B2058D8" w:rsidR="005164F0" w:rsidRDefault="006E376C"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Persentase PPN</w:t>
            </w:r>
          </w:p>
        </w:tc>
      </w:tr>
      <w:tr w:rsidR="005164F0" w14:paraId="2EF4891C" w14:textId="77777777" w:rsidTr="00DB664E">
        <w:tc>
          <w:tcPr>
            <w:tcW w:w="1609" w:type="dxa"/>
          </w:tcPr>
          <w:p w14:paraId="3568789D" w14:textId="746477AB" w:rsidR="005164F0" w:rsidRDefault="005164F0"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total</w:t>
            </w:r>
          </w:p>
        </w:tc>
        <w:tc>
          <w:tcPr>
            <w:tcW w:w="1559" w:type="dxa"/>
          </w:tcPr>
          <w:p w14:paraId="03E7FA01" w14:textId="608FE79D" w:rsidR="005164F0" w:rsidRPr="00DB664E" w:rsidRDefault="005164F0" w:rsidP="00DB664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float</w:t>
            </w:r>
          </w:p>
        </w:tc>
        <w:tc>
          <w:tcPr>
            <w:tcW w:w="3673" w:type="dxa"/>
          </w:tcPr>
          <w:p w14:paraId="756E991B" w14:textId="78362E35" w:rsidR="005164F0" w:rsidRDefault="006E376C"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Harga </w:t>
            </w:r>
            <w:r w:rsidR="00290110">
              <w:rPr>
                <w:color w:val="000000"/>
                <w:sz w:val="24"/>
                <w:szCs w:val="24"/>
                <w:shd w:val="clear" w:color="auto" w:fill="FFFFFF"/>
              </w:rPr>
              <w:t>t</w:t>
            </w:r>
            <w:r>
              <w:rPr>
                <w:color w:val="000000"/>
                <w:sz w:val="24"/>
                <w:szCs w:val="24"/>
                <w:shd w:val="clear" w:color="auto" w:fill="FFFFFF"/>
              </w:rPr>
              <w:t>otal</w:t>
            </w:r>
          </w:p>
        </w:tc>
      </w:tr>
      <w:tr w:rsidR="005164F0" w14:paraId="32EA83EC" w14:textId="77777777" w:rsidTr="00DB664E">
        <w:tc>
          <w:tcPr>
            <w:tcW w:w="1609" w:type="dxa"/>
          </w:tcPr>
          <w:p w14:paraId="0A4D582F" w14:textId="250CD886" w:rsidR="005164F0" w:rsidRDefault="005164F0"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lunas</w:t>
            </w:r>
          </w:p>
        </w:tc>
        <w:tc>
          <w:tcPr>
            <w:tcW w:w="1559" w:type="dxa"/>
          </w:tcPr>
          <w:p w14:paraId="543CAD68" w14:textId="45E1B9E6" w:rsidR="005164F0" w:rsidRPr="00DB664E" w:rsidRDefault="005164F0" w:rsidP="00DB664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varchar</w:t>
            </w:r>
          </w:p>
        </w:tc>
        <w:tc>
          <w:tcPr>
            <w:tcW w:w="3673" w:type="dxa"/>
          </w:tcPr>
          <w:p w14:paraId="36D560AC" w14:textId="40313A26" w:rsidR="005164F0" w:rsidRDefault="006E376C"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Status </w:t>
            </w:r>
            <w:r w:rsidR="00290110">
              <w:rPr>
                <w:color w:val="000000"/>
                <w:sz w:val="24"/>
                <w:szCs w:val="24"/>
                <w:shd w:val="clear" w:color="auto" w:fill="FFFFFF"/>
              </w:rPr>
              <w:t>p</w:t>
            </w:r>
            <w:r>
              <w:rPr>
                <w:color w:val="000000"/>
                <w:sz w:val="24"/>
                <w:szCs w:val="24"/>
                <w:shd w:val="clear" w:color="auto" w:fill="FFFFFF"/>
              </w:rPr>
              <w:t>embayaran</w:t>
            </w:r>
          </w:p>
        </w:tc>
      </w:tr>
      <w:tr w:rsidR="00F32174" w14:paraId="45C72249" w14:textId="77777777" w:rsidTr="00DB664E">
        <w:tc>
          <w:tcPr>
            <w:tcW w:w="1609" w:type="dxa"/>
          </w:tcPr>
          <w:p w14:paraId="1ACD9C54" w14:textId="05853CFD" w:rsidR="00F32174" w:rsidRPr="00F32174" w:rsidRDefault="00F32174" w:rsidP="00DB664E">
            <w:pPr>
              <w:pStyle w:val="ListParagraph"/>
              <w:spacing w:line="360" w:lineRule="auto"/>
              <w:ind w:left="0"/>
              <w:jc w:val="center"/>
              <w:rPr>
                <w:i/>
                <w:iCs/>
                <w:color w:val="000000"/>
                <w:sz w:val="24"/>
                <w:szCs w:val="24"/>
                <w:shd w:val="clear" w:color="auto" w:fill="FFFFFF"/>
              </w:rPr>
            </w:pPr>
            <w:r w:rsidRPr="00F32174">
              <w:rPr>
                <w:i/>
                <w:iCs/>
                <w:color w:val="000000"/>
                <w:sz w:val="24"/>
                <w:szCs w:val="24"/>
                <w:shd w:val="clear" w:color="auto" w:fill="FFFFFF"/>
              </w:rPr>
              <w:t>tgl_lunas</w:t>
            </w:r>
          </w:p>
        </w:tc>
        <w:tc>
          <w:tcPr>
            <w:tcW w:w="1559" w:type="dxa"/>
          </w:tcPr>
          <w:p w14:paraId="5CF30C9E" w14:textId="5B7A8C33" w:rsidR="00F32174" w:rsidRPr="00DB664E" w:rsidRDefault="00F32174" w:rsidP="00DB664E">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varchar</w:t>
            </w:r>
          </w:p>
        </w:tc>
        <w:tc>
          <w:tcPr>
            <w:tcW w:w="3673" w:type="dxa"/>
          </w:tcPr>
          <w:p w14:paraId="7337FBE3" w14:textId="33F44C06" w:rsidR="00F32174" w:rsidRDefault="00F32174"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Tanggal </w:t>
            </w:r>
            <w:r w:rsidR="00290110">
              <w:rPr>
                <w:color w:val="000000"/>
                <w:sz w:val="24"/>
                <w:szCs w:val="24"/>
                <w:shd w:val="clear" w:color="auto" w:fill="FFFFFF"/>
              </w:rPr>
              <w:t>p</w:t>
            </w:r>
            <w:r>
              <w:rPr>
                <w:color w:val="000000"/>
                <w:sz w:val="24"/>
                <w:szCs w:val="24"/>
                <w:shd w:val="clear" w:color="auto" w:fill="FFFFFF"/>
              </w:rPr>
              <w:t>elunasan</w:t>
            </w:r>
          </w:p>
        </w:tc>
      </w:tr>
      <w:tr w:rsidR="005164F0" w14:paraId="6C36BD85" w14:textId="77777777" w:rsidTr="00DB664E">
        <w:tc>
          <w:tcPr>
            <w:tcW w:w="1609" w:type="dxa"/>
          </w:tcPr>
          <w:p w14:paraId="4570D92C" w14:textId="0040BE57" w:rsidR="005164F0" w:rsidRDefault="005164F0"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status</w:t>
            </w:r>
          </w:p>
        </w:tc>
        <w:tc>
          <w:tcPr>
            <w:tcW w:w="1559" w:type="dxa"/>
          </w:tcPr>
          <w:p w14:paraId="1548415B" w14:textId="0D6673C1" w:rsidR="005164F0" w:rsidRPr="00DB664E" w:rsidRDefault="005164F0" w:rsidP="00DB664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varchar</w:t>
            </w:r>
          </w:p>
        </w:tc>
        <w:tc>
          <w:tcPr>
            <w:tcW w:w="3673" w:type="dxa"/>
          </w:tcPr>
          <w:p w14:paraId="100007C5" w14:textId="10DBC4B2" w:rsidR="005164F0" w:rsidRDefault="006E376C"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Status </w:t>
            </w:r>
            <w:r w:rsidR="00290110">
              <w:rPr>
                <w:color w:val="000000"/>
                <w:sz w:val="24"/>
                <w:szCs w:val="24"/>
                <w:shd w:val="clear" w:color="auto" w:fill="FFFFFF"/>
              </w:rPr>
              <w:t>p</w:t>
            </w:r>
            <w:r>
              <w:rPr>
                <w:color w:val="000000"/>
                <w:sz w:val="24"/>
                <w:szCs w:val="24"/>
                <w:shd w:val="clear" w:color="auto" w:fill="FFFFFF"/>
              </w:rPr>
              <w:t>engiriman</w:t>
            </w:r>
            <w:r w:rsidR="00EA6718">
              <w:rPr>
                <w:color w:val="000000"/>
                <w:sz w:val="24"/>
                <w:szCs w:val="24"/>
                <w:shd w:val="clear" w:color="auto" w:fill="FFFFFF"/>
              </w:rPr>
              <w:t xml:space="preserve"> </w:t>
            </w:r>
            <w:r w:rsidR="00290110">
              <w:rPr>
                <w:color w:val="000000"/>
                <w:sz w:val="24"/>
                <w:szCs w:val="24"/>
                <w:shd w:val="clear" w:color="auto" w:fill="FFFFFF"/>
              </w:rPr>
              <w:t>b</w:t>
            </w:r>
            <w:r w:rsidR="00EA6718">
              <w:rPr>
                <w:color w:val="000000"/>
                <w:sz w:val="24"/>
                <w:szCs w:val="24"/>
                <w:shd w:val="clear" w:color="auto" w:fill="FFFFFF"/>
              </w:rPr>
              <w:t>arang</w:t>
            </w:r>
          </w:p>
        </w:tc>
      </w:tr>
      <w:tr w:rsidR="00F32174" w14:paraId="3999396E" w14:textId="77777777" w:rsidTr="00DB664E">
        <w:tc>
          <w:tcPr>
            <w:tcW w:w="1609" w:type="dxa"/>
          </w:tcPr>
          <w:p w14:paraId="12286CE7" w14:textId="49D51A60" w:rsidR="00F32174" w:rsidRPr="00F32174" w:rsidRDefault="00F32174" w:rsidP="00DB664E">
            <w:pPr>
              <w:pStyle w:val="ListParagraph"/>
              <w:spacing w:line="360" w:lineRule="auto"/>
              <w:ind w:left="0"/>
              <w:jc w:val="center"/>
              <w:rPr>
                <w:i/>
                <w:iCs/>
                <w:color w:val="000000"/>
                <w:sz w:val="24"/>
                <w:szCs w:val="24"/>
                <w:shd w:val="clear" w:color="auto" w:fill="FFFFFF"/>
              </w:rPr>
            </w:pPr>
            <w:r w:rsidRPr="00F32174">
              <w:rPr>
                <w:i/>
                <w:iCs/>
                <w:color w:val="000000"/>
                <w:sz w:val="24"/>
                <w:szCs w:val="24"/>
                <w:shd w:val="clear" w:color="auto" w:fill="FFFFFF"/>
              </w:rPr>
              <w:t>tgl_terkirim</w:t>
            </w:r>
          </w:p>
        </w:tc>
        <w:tc>
          <w:tcPr>
            <w:tcW w:w="1559" w:type="dxa"/>
          </w:tcPr>
          <w:p w14:paraId="33E69364" w14:textId="30EAB09D" w:rsidR="00F32174" w:rsidRPr="00DB664E" w:rsidRDefault="00F32174" w:rsidP="00DB664E">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varchar</w:t>
            </w:r>
          </w:p>
        </w:tc>
        <w:tc>
          <w:tcPr>
            <w:tcW w:w="3673" w:type="dxa"/>
          </w:tcPr>
          <w:p w14:paraId="2FB12305" w14:textId="05C4B432" w:rsidR="00F32174" w:rsidRDefault="00F32174"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Tanggal </w:t>
            </w:r>
            <w:r w:rsidR="00290110">
              <w:rPr>
                <w:color w:val="000000"/>
                <w:sz w:val="24"/>
                <w:szCs w:val="24"/>
                <w:shd w:val="clear" w:color="auto" w:fill="FFFFFF"/>
              </w:rPr>
              <w:t>t</w:t>
            </w:r>
            <w:r w:rsidR="00946C57">
              <w:rPr>
                <w:color w:val="000000"/>
                <w:sz w:val="24"/>
                <w:szCs w:val="24"/>
                <w:shd w:val="clear" w:color="auto" w:fill="FFFFFF"/>
              </w:rPr>
              <w:t xml:space="preserve">erkirimnya </w:t>
            </w:r>
            <w:r w:rsidR="00290110">
              <w:rPr>
                <w:color w:val="000000"/>
                <w:sz w:val="24"/>
                <w:szCs w:val="24"/>
                <w:shd w:val="clear" w:color="auto" w:fill="FFFFFF"/>
              </w:rPr>
              <w:t>b</w:t>
            </w:r>
            <w:r w:rsidR="00946C57">
              <w:rPr>
                <w:color w:val="000000"/>
                <w:sz w:val="24"/>
                <w:szCs w:val="24"/>
                <w:shd w:val="clear" w:color="auto" w:fill="FFFFFF"/>
              </w:rPr>
              <w:t>arang</w:t>
            </w:r>
          </w:p>
        </w:tc>
      </w:tr>
      <w:tr w:rsidR="005164F0" w14:paraId="6BA31137" w14:textId="77777777" w:rsidTr="00DB664E">
        <w:tc>
          <w:tcPr>
            <w:tcW w:w="1609" w:type="dxa"/>
          </w:tcPr>
          <w:p w14:paraId="0DE6B3D1" w14:textId="5A99C836" w:rsidR="005164F0" w:rsidRPr="00DB664E" w:rsidRDefault="005164F0" w:rsidP="00DB664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lastRenderedPageBreak/>
              <w:t>author</w:t>
            </w:r>
          </w:p>
        </w:tc>
        <w:tc>
          <w:tcPr>
            <w:tcW w:w="1559" w:type="dxa"/>
          </w:tcPr>
          <w:p w14:paraId="668D170A" w14:textId="0E616524" w:rsidR="005164F0" w:rsidRPr="00DB664E" w:rsidRDefault="005164F0" w:rsidP="00DB664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varchar</w:t>
            </w:r>
          </w:p>
        </w:tc>
        <w:tc>
          <w:tcPr>
            <w:tcW w:w="3673" w:type="dxa"/>
          </w:tcPr>
          <w:p w14:paraId="4DB9CABA" w14:textId="258F5007" w:rsidR="005164F0" w:rsidRDefault="006E376C"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Nama </w:t>
            </w:r>
            <w:r w:rsidR="00290110">
              <w:rPr>
                <w:color w:val="000000"/>
                <w:sz w:val="24"/>
                <w:szCs w:val="24"/>
                <w:shd w:val="clear" w:color="auto" w:fill="FFFFFF"/>
              </w:rPr>
              <w:t>p</w:t>
            </w:r>
            <w:r>
              <w:rPr>
                <w:color w:val="000000"/>
                <w:sz w:val="24"/>
                <w:szCs w:val="24"/>
                <w:shd w:val="clear" w:color="auto" w:fill="FFFFFF"/>
              </w:rPr>
              <w:t xml:space="preserve">embuat </w:t>
            </w:r>
            <w:r w:rsidR="00290110">
              <w:rPr>
                <w:color w:val="000000"/>
                <w:sz w:val="24"/>
                <w:szCs w:val="24"/>
                <w:shd w:val="clear" w:color="auto" w:fill="FFFFFF"/>
              </w:rPr>
              <w:t>n</w:t>
            </w:r>
            <w:r>
              <w:rPr>
                <w:color w:val="000000"/>
                <w:sz w:val="24"/>
                <w:szCs w:val="24"/>
                <w:shd w:val="clear" w:color="auto" w:fill="FFFFFF"/>
              </w:rPr>
              <w:t>ota</w:t>
            </w:r>
          </w:p>
        </w:tc>
      </w:tr>
    </w:tbl>
    <w:p w14:paraId="1B7C18ED" w14:textId="77777777" w:rsidR="00111EB6" w:rsidRDefault="00111EB6" w:rsidP="00111EB6">
      <w:pPr>
        <w:pStyle w:val="ListParagraph"/>
        <w:spacing w:line="480" w:lineRule="auto"/>
        <w:ind w:left="1080"/>
        <w:rPr>
          <w:color w:val="000000"/>
          <w:sz w:val="24"/>
          <w:szCs w:val="24"/>
          <w:shd w:val="clear" w:color="auto" w:fill="FFFFFF"/>
        </w:rPr>
      </w:pPr>
    </w:p>
    <w:p w14:paraId="538E81DA" w14:textId="3F683312" w:rsidR="00EE44E8" w:rsidRDefault="00EE44E8" w:rsidP="00EE44E8">
      <w:pPr>
        <w:pStyle w:val="ListParagraph"/>
        <w:numPr>
          <w:ilvl w:val="0"/>
          <w:numId w:val="50"/>
        </w:numPr>
        <w:spacing w:line="480" w:lineRule="auto"/>
        <w:rPr>
          <w:color w:val="000000"/>
          <w:sz w:val="24"/>
          <w:szCs w:val="24"/>
          <w:shd w:val="clear" w:color="auto" w:fill="FFFFFF"/>
        </w:rPr>
      </w:pPr>
      <w:r>
        <w:rPr>
          <w:color w:val="000000"/>
          <w:sz w:val="24"/>
          <w:szCs w:val="24"/>
          <w:shd w:val="clear" w:color="auto" w:fill="FFFFFF"/>
        </w:rPr>
        <w:t xml:space="preserve">Entitas </w:t>
      </w:r>
      <w:r w:rsidRPr="00DB664E">
        <w:rPr>
          <w:i/>
          <w:iCs/>
          <w:color w:val="000000"/>
          <w:sz w:val="24"/>
          <w:szCs w:val="24"/>
          <w:shd w:val="clear" w:color="auto" w:fill="FFFFFF"/>
        </w:rPr>
        <w:t>beli_dtl</w:t>
      </w:r>
    </w:p>
    <w:p w14:paraId="34F84438" w14:textId="3A32BDB6" w:rsidR="006E376C" w:rsidRDefault="006E376C" w:rsidP="00111EB6">
      <w:pPr>
        <w:pStyle w:val="ListParagraph"/>
        <w:spacing w:line="480" w:lineRule="auto"/>
        <w:ind w:left="1080"/>
        <w:jc w:val="both"/>
        <w:rPr>
          <w:color w:val="000000"/>
          <w:sz w:val="24"/>
          <w:szCs w:val="24"/>
          <w:shd w:val="clear" w:color="auto" w:fill="FFFFFF"/>
        </w:rPr>
      </w:pPr>
      <w:r>
        <w:rPr>
          <w:color w:val="000000"/>
          <w:sz w:val="24"/>
          <w:szCs w:val="24"/>
          <w:shd w:val="clear" w:color="auto" w:fill="FFFFFF"/>
        </w:rPr>
        <w:t xml:space="preserve">Tabel ini digunakan untuk mencatat informasi </w:t>
      </w:r>
      <w:r w:rsidRPr="00DB664E">
        <w:rPr>
          <w:i/>
          <w:iCs/>
          <w:color w:val="000000"/>
          <w:sz w:val="24"/>
          <w:szCs w:val="24"/>
          <w:shd w:val="clear" w:color="auto" w:fill="FFFFFF"/>
        </w:rPr>
        <w:t>detail</w:t>
      </w:r>
      <w:r>
        <w:rPr>
          <w:color w:val="000000"/>
          <w:sz w:val="24"/>
          <w:szCs w:val="24"/>
          <w:shd w:val="clear" w:color="auto" w:fill="FFFFFF"/>
        </w:rPr>
        <w:t xml:space="preserve"> masing-masing nota pembelian. </w:t>
      </w:r>
      <w:r w:rsidR="00F32174">
        <w:rPr>
          <w:color w:val="000000"/>
          <w:sz w:val="24"/>
          <w:szCs w:val="24"/>
          <w:shd w:val="clear" w:color="auto" w:fill="FFFFFF"/>
        </w:rPr>
        <w:t xml:space="preserve">Terdapat 9 atribut pada tabel ini. </w:t>
      </w:r>
      <w:r>
        <w:rPr>
          <w:color w:val="000000"/>
          <w:sz w:val="24"/>
          <w:szCs w:val="24"/>
          <w:shd w:val="clear" w:color="auto" w:fill="FFFFFF"/>
        </w:rPr>
        <w:t>Atribut serta penjelasan dari tabel ini telah dijabarkan pada tabel di bawah ini.</w:t>
      </w:r>
    </w:p>
    <w:p w14:paraId="5A47570C" w14:textId="03CE236E" w:rsidR="00111EB6" w:rsidRPr="00111EB6" w:rsidRDefault="00111EB6" w:rsidP="00111EB6">
      <w:pPr>
        <w:pStyle w:val="ListParagraph"/>
        <w:spacing w:line="480" w:lineRule="auto"/>
        <w:ind w:left="1080"/>
        <w:jc w:val="center"/>
        <w:rPr>
          <w:i/>
          <w:iCs/>
          <w:color w:val="000000"/>
          <w:sz w:val="24"/>
          <w:szCs w:val="24"/>
          <w:shd w:val="clear" w:color="auto" w:fill="FFFFFF"/>
        </w:rPr>
      </w:pPr>
      <w:r>
        <w:rPr>
          <w:color w:val="000000"/>
          <w:sz w:val="24"/>
          <w:szCs w:val="24"/>
          <w:shd w:val="clear" w:color="auto" w:fill="FFFFFF"/>
        </w:rPr>
        <w:t xml:space="preserve">Tabel 5.8. Entitas </w:t>
      </w:r>
      <w:r w:rsidRPr="00DB664E">
        <w:rPr>
          <w:i/>
          <w:iCs/>
          <w:color w:val="000000"/>
          <w:sz w:val="24"/>
          <w:szCs w:val="24"/>
          <w:shd w:val="clear" w:color="auto" w:fill="FFFFFF"/>
        </w:rPr>
        <w:t>beli_dtl</w:t>
      </w:r>
    </w:p>
    <w:tbl>
      <w:tblPr>
        <w:tblStyle w:val="TableGrid"/>
        <w:tblW w:w="0" w:type="auto"/>
        <w:tblInd w:w="1080" w:type="dxa"/>
        <w:tblLook w:val="04A0" w:firstRow="1" w:lastRow="0" w:firstColumn="1" w:lastColumn="0" w:noHBand="0" w:noVBand="1"/>
      </w:tblPr>
      <w:tblGrid>
        <w:gridCol w:w="1609"/>
        <w:gridCol w:w="1559"/>
        <w:gridCol w:w="3673"/>
      </w:tblGrid>
      <w:tr w:rsidR="006E376C" w14:paraId="339A950C" w14:textId="77777777" w:rsidTr="00DB664E">
        <w:tc>
          <w:tcPr>
            <w:tcW w:w="1609" w:type="dxa"/>
          </w:tcPr>
          <w:p w14:paraId="41FF5634" w14:textId="6CCA4897" w:rsidR="006E376C" w:rsidRDefault="006E376C"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Nama Atribut</w:t>
            </w:r>
          </w:p>
        </w:tc>
        <w:tc>
          <w:tcPr>
            <w:tcW w:w="1559" w:type="dxa"/>
          </w:tcPr>
          <w:p w14:paraId="7B9AE7F9" w14:textId="5F323DB9" w:rsidR="006E376C" w:rsidRDefault="006E376C"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Tipe Data</w:t>
            </w:r>
          </w:p>
        </w:tc>
        <w:tc>
          <w:tcPr>
            <w:tcW w:w="3673" w:type="dxa"/>
          </w:tcPr>
          <w:p w14:paraId="00C2288F" w14:textId="04FD76D1" w:rsidR="006E376C" w:rsidRDefault="006E376C"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Keterangan</w:t>
            </w:r>
          </w:p>
        </w:tc>
      </w:tr>
      <w:tr w:rsidR="006E376C" w14:paraId="2C389579" w14:textId="77777777" w:rsidTr="00DB664E">
        <w:tc>
          <w:tcPr>
            <w:tcW w:w="1609" w:type="dxa"/>
          </w:tcPr>
          <w:p w14:paraId="4C54AF72" w14:textId="1BD7361A" w:rsidR="006E376C" w:rsidRPr="004153BE" w:rsidRDefault="006E376C" w:rsidP="00DB664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no_bukti</w:t>
            </w:r>
          </w:p>
        </w:tc>
        <w:tc>
          <w:tcPr>
            <w:tcW w:w="1559" w:type="dxa"/>
          </w:tcPr>
          <w:p w14:paraId="67DB95B2" w14:textId="61388667" w:rsidR="006E376C" w:rsidRPr="00DB664E" w:rsidRDefault="006E376C" w:rsidP="00DB664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varchar</w:t>
            </w:r>
          </w:p>
        </w:tc>
        <w:tc>
          <w:tcPr>
            <w:tcW w:w="3673" w:type="dxa"/>
          </w:tcPr>
          <w:p w14:paraId="6E0AB7C3" w14:textId="78CE1732" w:rsidR="006E376C" w:rsidRDefault="006E376C"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Nomor </w:t>
            </w:r>
            <w:r w:rsidR="00290110">
              <w:rPr>
                <w:color w:val="000000"/>
                <w:sz w:val="24"/>
                <w:szCs w:val="24"/>
                <w:shd w:val="clear" w:color="auto" w:fill="FFFFFF"/>
              </w:rPr>
              <w:t>n</w:t>
            </w:r>
            <w:r>
              <w:rPr>
                <w:color w:val="000000"/>
                <w:sz w:val="24"/>
                <w:szCs w:val="24"/>
                <w:shd w:val="clear" w:color="auto" w:fill="FFFFFF"/>
              </w:rPr>
              <w:t>ota</w:t>
            </w:r>
          </w:p>
        </w:tc>
      </w:tr>
      <w:tr w:rsidR="006E376C" w14:paraId="0CE4CA56" w14:textId="77777777" w:rsidTr="00DB664E">
        <w:tc>
          <w:tcPr>
            <w:tcW w:w="1609" w:type="dxa"/>
          </w:tcPr>
          <w:p w14:paraId="11CB1083" w14:textId="72F486FE" w:rsidR="006E376C" w:rsidRPr="004153BE" w:rsidRDefault="006E376C" w:rsidP="00DB664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kode_brg</w:t>
            </w:r>
          </w:p>
        </w:tc>
        <w:tc>
          <w:tcPr>
            <w:tcW w:w="1559" w:type="dxa"/>
          </w:tcPr>
          <w:p w14:paraId="364524FE" w14:textId="76700F8A" w:rsidR="006E376C" w:rsidRPr="00DB664E" w:rsidRDefault="006E376C" w:rsidP="00DB664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varchar</w:t>
            </w:r>
          </w:p>
        </w:tc>
        <w:tc>
          <w:tcPr>
            <w:tcW w:w="3673" w:type="dxa"/>
          </w:tcPr>
          <w:p w14:paraId="15A8EEFB" w14:textId="253FA601" w:rsidR="006E376C" w:rsidRDefault="006E376C"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Kode </w:t>
            </w:r>
            <w:r w:rsidR="00290110">
              <w:rPr>
                <w:color w:val="000000"/>
                <w:sz w:val="24"/>
                <w:szCs w:val="24"/>
                <w:shd w:val="clear" w:color="auto" w:fill="FFFFFF"/>
              </w:rPr>
              <w:t>b</w:t>
            </w:r>
            <w:r>
              <w:rPr>
                <w:color w:val="000000"/>
                <w:sz w:val="24"/>
                <w:szCs w:val="24"/>
                <w:shd w:val="clear" w:color="auto" w:fill="FFFFFF"/>
              </w:rPr>
              <w:t>arang</w:t>
            </w:r>
          </w:p>
        </w:tc>
      </w:tr>
      <w:tr w:rsidR="006E376C" w14:paraId="7971B6D3" w14:textId="77777777" w:rsidTr="00DB664E">
        <w:tc>
          <w:tcPr>
            <w:tcW w:w="1609" w:type="dxa"/>
          </w:tcPr>
          <w:p w14:paraId="4032ECBB" w14:textId="5472BA94" w:rsidR="006E376C" w:rsidRPr="004153BE" w:rsidRDefault="006E376C" w:rsidP="00DB664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nama_brg</w:t>
            </w:r>
          </w:p>
        </w:tc>
        <w:tc>
          <w:tcPr>
            <w:tcW w:w="1559" w:type="dxa"/>
          </w:tcPr>
          <w:p w14:paraId="7CB09134" w14:textId="37373B85" w:rsidR="006E376C" w:rsidRPr="00DB664E" w:rsidRDefault="006E376C" w:rsidP="00DB664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varchar</w:t>
            </w:r>
          </w:p>
        </w:tc>
        <w:tc>
          <w:tcPr>
            <w:tcW w:w="3673" w:type="dxa"/>
          </w:tcPr>
          <w:p w14:paraId="1CBF7ED7" w14:textId="711EAC09" w:rsidR="006E376C" w:rsidRDefault="006E376C"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Nama </w:t>
            </w:r>
            <w:r w:rsidR="00290110">
              <w:rPr>
                <w:color w:val="000000"/>
                <w:sz w:val="24"/>
                <w:szCs w:val="24"/>
                <w:shd w:val="clear" w:color="auto" w:fill="FFFFFF"/>
              </w:rPr>
              <w:t>b</w:t>
            </w:r>
            <w:r>
              <w:rPr>
                <w:color w:val="000000"/>
                <w:sz w:val="24"/>
                <w:szCs w:val="24"/>
                <w:shd w:val="clear" w:color="auto" w:fill="FFFFFF"/>
              </w:rPr>
              <w:t>arang</w:t>
            </w:r>
          </w:p>
        </w:tc>
      </w:tr>
      <w:tr w:rsidR="006E376C" w14:paraId="49B4202C" w14:textId="77777777" w:rsidTr="00DB664E">
        <w:tc>
          <w:tcPr>
            <w:tcW w:w="1609" w:type="dxa"/>
          </w:tcPr>
          <w:p w14:paraId="1A7FA9C0" w14:textId="7583907B" w:rsidR="006E376C" w:rsidRPr="004153BE" w:rsidRDefault="006E376C" w:rsidP="00DB664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qty_order</w:t>
            </w:r>
          </w:p>
        </w:tc>
        <w:tc>
          <w:tcPr>
            <w:tcW w:w="1559" w:type="dxa"/>
          </w:tcPr>
          <w:p w14:paraId="2E9FF036" w14:textId="7F6707CA" w:rsidR="006E376C" w:rsidRPr="00DB664E" w:rsidRDefault="006E376C" w:rsidP="00DB664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int</w:t>
            </w:r>
          </w:p>
        </w:tc>
        <w:tc>
          <w:tcPr>
            <w:tcW w:w="3673" w:type="dxa"/>
          </w:tcPr>
          <w:p w14:paraId="48CF09B4" w14:textId="5B79AAAB" w:rsidR="006E376C" w:rsidRDefault="006E376C"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Kuantitas </w:t>
            </w:r>
            <w:r w:rsidR="00290110">
              <w:rPr>
                <w:color w:val="000000"/>
                <w:sz w:val="24"/>
                <w:szCs w:val="24"/>
                <w:shd w:val="clear" w:color="auto" w:fill="FFFFFF"/>
              </w:rPr>
              <w:t>b</w:t>
            </w:r>
            <w:r>
              <w:rPr>
                <w:color w:val="000000"/>
                <w:sz w:val="24"/>
                <w:szCs w:val="24"/>
                <w:shd w:val="clear" w:color="auto" w:fill="FFFFFF"/>
              </w:rPr>
              <w:t>arang yang dipesan</w:t>
            </w:r>
          </w:p>
        </w:tc>
      </w:tr>
      <w:tr w:rsidR="00F32174" w14:paraId="09449949" w14:textId="77777777" w:rsidTr="00DB664E">
        <w:tc>
          <w:tcPr>
            <w:tcW w:w="1609" w:type="dxa"/>
          </w:tcPr>
          <w:p w14:paraId="03B4E7D6" w14:textId="339939C6" w:rsidR="00F32174" w:rsidRPr="004153BE" w:rsidRDefault="00F32174" w:rsidP="00DB664E">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packing</w:t>
            </w:r>
          </w:p>
        </w:tc>
        <w:tc>
          <w:tcPr>
            <w:tcW w:w="1559" w:type="dxa"/>
          </w:tcPr>
          <w:p w14:paraId="4E2EAFEB" w14:textId="4F022E69" w:rsidR="00F32174" w:rsidRPr="00DB664E" w:rsidRDefault="00F32174" w:rsidP="00DB664E">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varchar</w:t>
            </w:r>
          </w:p>
        </w:tc>
        <w:tc>
          <w:tcPr>
            <w:tcW w:w="3673" w:type="dxa"/>
          </w:tcPr>
          <w:p w14:paraId="701FA688" w14:textId="2D490E94" w:rsidR="00F32174" w:rsidRDefault="00946C57"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Packing </w:t>
            </w:r>
            <w:r w:rsidR="00290110">
              <w:rPr>
                <w:color w:val="000000"/>
                <w:sz w:val="24"/>
                <w:szCs w:val="24"/>
                <w:shd w:val="clear" w:color="auto" w:fill="FFFFFF"/>
              </w:rPr>
              <w:t>b</w:t>
            </w:r>
            <w:r>
              <w:rPr>
                <w:color w:val="000000"/>
                <w:sz w:val="24"/>
                <w:szCs w:val="24"/>
                <w:shd w:val="clear" w:color="auto" w:fill="FFFFFF"/>
              </w:rPr>
              <w:t>arang</w:t>
            </w:r>
          </w:p>
        </w:tc>
      </w:tr>
      <w:tr w:rsidR="006E376C" w14:paraId="2D9500FB" w14:textId="77777777" w:rsidTr="00DB664E">
        <w:tc>
          <w:tcPr>
            <w:tcW w:w="1609" w:type="dxa"/>
          </w:tcPr>
          <w:p w14:paraId="1E431366" w14:textId="73D7CFA9" w:rsidR="006E376C" w:rsidRPr="004153BE" w:rsidRDefault="006E376C" w:rsidP="00DB664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id_satuan</w:t>
            </w:r>
          </w:p>
        </w:tc>
        <w:tc>
          <w:tcPr>
            <w:tcW w:w="1559" w:type="dxa"/>
          </w:tcPr>
          <w:p w14:paraId="0E4BFA9D" w14:textId="73793609" w:rsidR="006E376C" w:rsidRPr="00DB664E" w:rsidRDefault="006E376C" w:rsidP="00DB664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int</w:t>
            </w:r>
          </w:p>
        </w:tc>
        <w:tc>
          <w:tcPr>
            <w:tcW w:w="3673" w:type="dxa"/>
          </w:tcPr>
          <w:p w14:paraId="13DA0240" w14:textId="025B0A6A" w:rsidR="006E376C" w:rsidRDefault="006E376C" w:rsidP="00DB664E">
            <w:pPr>
              <w:pStyle w:val="ListParagraph"/>
              <w:spacing w:line="360" w:lineRule="auto"/>
              <w:ind w:left="0"/>
              <w:jc w:val="center"/>
              <w:rPr>
                <w:color w:val="000000"/>
                <w:sz w:val="24"/>
                <w:szCs w:val="24"/>
                <w:shd w:val="clear" w:color="auto" w:fill="FFFFFF"/>
              </w:rPr>
            </w:pPr>
            <w:r w:rsidRPr="00DB664E">
              <w:rPr>
                <w:i/>
                <w:iCs/>
                <w:color w:val="000000"/>
                <w:sz w:val="24"/>
                <w:szCs w:val="24"/>
                <w:shd w:val="clear" w:color="auto" w:fill="FFFFFF"/>
              </w:rPr>
              <w:t>Id</w:t>
            </w:r>
            <w:r>
              <w:rPr>
                <w:color w:val="000000"/>
                <w:sz w:val="24"/>
                <w:szCs w:val="24"/>
                <w:shd w:val="clear" w:color="auto" w:fill="FFFFFF"/>
              </w:rPr>
              <w:t xml:space="preserve"> </w:t>
            </w:r>
            <w:r w:rsidR="00290110">
              <w:rPr>
                <w:color w:val="000000"/>
                <w:sz w:val="24"/>
                <w:szCs w:val="24"/>
                <w:shd w:val="clear" w:color="auto" w:fill="FFFFFF"/>
              </w:rPr>
              <w:t>s</w:t>
            </w:r>
            <w:r>
              <w:rPr>
                <w:color w:val="000000"/>
                <w:sz w:val="24"/>
                <w:szCs w:val="24"/>
                <w:shd w:val="clear" w:color="auto" w:fill="FFFFFF"/>
              </w:rPr>
              <w:t xml:space="preserve">atuan </w:t>
            </w:r>
            <w:r w:rsidR="00290110">
              <w:rPr>
                <w:color w:val="000000"/>
                <w:sz w:val="24"/>
                <w:szCs w:val="24"/>
                <w:shd w:val="clear" w:color="auto" w:fill="FFFFFF"/>
              </w:rPr>
              <w:t>b</w:t>
            </w:r>
            <w:r>
              <w:rPr>
                <w:color w:val="000000"/>
                <w:sz w:val="24"/>
                <w:szCs w:val="24"/>
                <w:shd w:val="clear" w:color="auto" w:fill="FFFFFF"/>
              </w:rPr>
              <w:t>arang</w:t>
            </w:r>
          </w:p>
        </w:tc>
      </w:tr>
      <w:tr w:rsidR="006E376C" w14:paraId="64B9F019" w14:textId="77777777" w:rsidTr="00DB664E">
        <w:tc>
          <w:tcPr>
            <w:tcW w:w="1609" w:type="dxa"/>
          </w:tcPr>
          <w:p w14:paraId="48536BB5" w14:textId="62D9FF90" w:rsidR="006E376C" w:rsidRPr="004153BE" w:rsidRDefault="006E376C" w:rsidP="00DB664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hrg_per_unit</w:t>
            </w:r>
          </w:p>
        </w:tc>
        <w:tc>
          <w:tcPr>
            <w:tcW w:w="1559" w:type="dxa"/>
          </w:tcPr>
          <w:p w14:paraId="4357E661" w14:textId="537C9260" w:rsidR="006E376C" w:rsidRPr="00DB664E" w:rsidRDefault="006E376C" w:rsidP="00DB664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float</w:t>
            </w:r>
          </w:p>
        </w:tc>
        <w:tc>
          <w:tcPr>
            <w:tcW w:w="3673" w:type="dxa"/>
          </w:tcPr>
          <w:p w14:paraId="1E2DF919" w14:textId="21354691" w:rsidR="006E376C" w:rsidRDefault="006E376C"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Harga </w:t>
            </w:r>
            <w:r w:rsidR="00290110">
              <w:rPr>
                <w:color w:val="000000"/>
                <w:sz w:val="24"/>
                <w:szCs w:val="24"/>
                <w:shd w:val="clear" w:color="auto" w:fill="FFFFFF"/>
              </w:rPr>
              <w:t>p</w:t>
            </w:r>
            <w:r>
              <w:rPr>
                <w:color w:val="000000"/>
                <w:sz w:val="24"/>
                <w:szCs w:val="24"/>
                <w:shd w:val="clear" w:color="auto" w:fill="FFFFFF"/>
              </w:rPr>
              <w:t xml:space="preserve">er </w:t>
            </w:r>
            <w:r w:rsidR="00290110">
              <w:rPr>
                <w:color w:val="000000"/>
                <w:sz w:val="24"/>
                <w:szCs w:val="24"/>
                <w:shd w:val="clear" w:color="auto" w:fill="FFFFFF"/>
              </w:rPr>
              <w:t>u</w:t>
            </w:r>
            <w:r>
              <w:rPr>
                <w:color w:val="000000"/>
                <w:sz w:val="24"/>
                <w:szCs w:val="24"/>
                <w:shd w:val="clear" w:color="auto" w:fill="FFFFFF"/>
              </w:rPr>
              <w:t>nit</w:t>
            </w:r>
          </w:p>
        </w:tc>
      </w:tr>
      <w:tr w:rsidR="006E376C" w14:paraId="3D44CB83" w14:textId="77777777" w:rsidTr="00DB664E">
        <w:tc>
          <w:tcPr>
            <w:tcW w:w="1609" w:type="dxa"/>
          </w:tcPr>
          <w:p w14:paraId="4C3CDBE1" w14:textId="6742BE10" w:rsidR="006E376C" w:rsidRPr="004153BE" w:rsidRDefault="006E376C" w:rsidP="00DB664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hrg_total</w:t>
            </w:r>
          </w:p>
        </w:tc>
        <w:tc>
          <w:tcPr>
            <w:tcW w:w="1559" w:type="dxa"/>
          </w:tcPr>
          <w:p w14:paraId="55CC16B0" w14:textId="1FB43C4C" w:rsidR="006E376C" w:rsidRPr="00DB664E" w:rsidRDefault="006E376C" w:rsidP="00DB664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float</w:t>
            </w:r>
          </w:p>
        </w:tc>
        <w:tc>
          <w:tcPr>
            <w:tcW w:w="3673" w:type="dxa"/>
          </w:tcPr>
          <w:p w14:paraId="118F3083" w14:textId="38F3E198" w:rsidR="006E376C" w:rsidRDefault="006E376C"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Harga </w:t>
            </w:r>
            <w:r w:rsidR="00290110">
              <w:rPr>
                <w:color w:val="000000"/>
                <w:sz w:val="24"/>
                <w:szCs w:val="24"/>
                <w:shd w:val="clear" w:color="auto" w:fill="FFFFFF"/>
              </w:rPr>
              <w:t>t</w:t>
            </w:r>
            <w:r>
              <w:rPr>
                <w:color w:val="000000"/>
                <w:sz w:val="24"/>
                <w:szCs w:val="24"/>
                <w:shd w:val="clear" w:color="auto" w:fill="FFFFFF"/>
              </w:rPr>
              <w:t>otal</w:t>
            </w:r>
          </w:p>
        </w:tc>
      </w:tr>
      <w:tr w:rsidR="00946C57" w14:paraId="3871C964" w14:textId="77777777" w:rsidTr="00DB664E">
        <w:tc>
          <w:tcPr>
            <w:tcW w:w="1609" w:type="dxa"/>
          </w:tcPr>
          <w:p w14:paraId="193121B9" w14:textId="50978B3C" w:rsidR="00946C57" w:rsidRPr="004153BE" w:rsidRDefault="00946C57" w:rsidP="00DB664E">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kirim_gudang</w:t>
            </w:r>
          </w:p>
        </w:tc>
        <w:tc>
          <w:tcPr>
            <w:tcW w:w="1559" w:type="dxa"/>
          </w:tcPr>
          <w:p w14:paraId="0CE76E68" w14:textId="3C1EA895" w:rsidR="00946C57" w:rsidRPr="00DB664E" w:rsidRDefault="00946C57" w:rsidP="00DB664E">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varchar</w:t>
            </w:r>
          </w:p>
        </w:tc>
        <w:tc>
          <w:tcPr>
            <w:tcW w:w="3673" w:type="dxa"/>
          </w:tcPr>
          <w:p w14:paraId="2583481A" w14:textId="3117FF50" w:rsidR="00946C57" w:rsidRDefault="00946C57" w:rsidP="00DB664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Gudang </w:t>
            </w:r>
            <w:r w:rsidR="00290110">
              <w:rPr>
                <w:color w:val="000000"/>
                <w:sz w:val="24"/>
                <w:szCs w:val="24"/>
                <w:shd w:val="clear" w:color="auto" w:fill="FFFFFF"/>
              </w:rPr>
              <w:t>t</w:t>
            </w:r>
            <w:r>
              <w:rPr>
                <w:color w:val="000000"/>
                <w:sz w:val="24"/>
                <w:szCs w:val="24"/>
                <w:shd w:val="clear" w:color="auto" w:fill="FFFFFF"/>
              </w:rPr>
              <w:t xml:space="preserve">ujuan </w:t>
            </w:r>
            <w:r w:rsidR="00290110">
              <w:rPr>
                <w:color w:val="000000"/>
                <w:sz w:val="24"/>
                <w:szCs w:val="24"/>
                <w:shd w:val="clear" w:color="auto" w:fill="FFFFFF"/>
              </w:rPr>
              <w:t>b</w:t>
            </w:r>
            <w:r>
              <w:rPr>
                <w:color w:val="000000"/>
                <w:sz w:val="24"/>
                <w:szCs w:val="24"/>
                <w:shd w:val="clear" w:color="auto" w:fill="FFFFFF"/>
              </w:rPr>
              <w:t>arang</w:t>
            </w:r>
          </w:p>
        </w:tc>
      </w:tr>
    </w:tbl>
    <w:p w14:paraId="5C8AE4E7" w14:textId="77777777" w:rsidR="00111EB6" w:rsidRDefault="00111EB6" w:rsidP="00111EB6">
      <w:pPr>
        <w:pStyle w:val="ListParagraph"/>
        <w:spacing w:line="480" w:lineRule="auto"/>
        <w:ind w:left="1080"/>
        <w:rPr>
          <w:color w:val="000000"/>
          <w:sz w:val="24"/>
          <w:szCs w:val="24"/>
          <w:shd w:val="clear" w:color="auto" w:fill="FFFFFF"/>
        </w:rPr>
      </w:pPr>
    </w:p>
    <w:p w14:paraId="49F82BF7" w14:textId="35F6EA65" w:rsidR="00EE44E8" w:rsidRDefault="00EE44E8" w:rsidP="00EE44E8">
      <w:pPr>
        <w:pStyle w:val="ListParagraph"/>
        <w:numPr>
          <w:ilvl w:val="0"/>
          <w:numId w:val="50"/>
        </w:numPr>
        <w:spacing w:line="480" w:lineRule="auto"/>
        <w:rPr>
          <w:color w:val="000000"/>
          <w:sz w:val="24"/>
          <w:szCs w:val="24"/>
          <w:shd w:val="clear" w:color="auto" w:fill="FFFFFF"/>
        </w:rPr>
      </w:pPr>
      <w:r>
        <w:rPr>
          <w:color w:val="000000"/>
          <w:sz w:val="24"/>
          <w:szCs w:val="24"/>
          <w:shd w:val="clear" w:color="auto" w:fill="FFFFFF"/>
        </w:rPr>
        <w:t xml:space="preserve">Entitas </w:t>
      </w:r>
      <w:r w:rsidRPr="00DB664E">
        <w:rPr>
          <w:i/>
          <w:iCs/>
          <w:color w:val="000000"/>
          <w:sz w:val="24"/>
          <w:szCs w:val="24"/>
          <w:shd w:val="clear" w:color="auto" w:fill="FFFFFF"/>
        </w:rPr>
        <w:t>customer</w:t>
      </w:r>
    </w:p>
    <w:p w14:paraId="5A84EBAB" w14:textId="08B6B1BD" w:rsidR="006E376C" w:rsidRDefault="006E376C" w:rsidP="00111EB6">
      <w:pPr>
        <w:pStyle w:val="ListParagraph"/>
        <w:spacing w:line="480" w:lineRule="auto"/>
        <w:ind w:left="1080"/>
        <w:jc w:val="both"/>
        <w:rPr>
          <w:color w:val="000000"/>
          <w:sz w:val="24"/>
          <w:szCs w:val="24"/>
          <w:shd w:val="clear" w:color="auto" w:fill="FFFFFF"/>
        </w:rPr>
      </w:pPr>
      <w:r>
        <w:rPr>
          <w:color w:val="000000"/>
          <w:sz w:val="24"/>
          <w:szCs w:val="24"/>
          <w:shd w:val="clear" w:color="auto" w:fill="FFFFFF"/>
        </w:rPr>
        <w:t xml:space="preserve">Tabel ini digunakan untuk menyimpan data </w:t>
      </w:r>
      <w:r w:rsidRPr="00DB664E">
        <w:rPr>
          <w:i/>
          <w:iCs/>
          <w:color w:val="000000"/>
          <w:sz w:val="24"/>
          <w:szCs w:val="24"/>
          <w:shd w:val="clear" w:color="auto" w:fill="FFFFFF"/>
        </w:rPr>
        <w:t>customer</w:t>
      </w:r>
      <w:r>
        <w:rPr>
          <w:color w:val="000000"/>
          <w:sz w:val="24"/>
          <w:szCs w:val="24"/>
          <w:shd w:val="clear" w:color="auto" w:fill="FFFFFF"/>
        </w:rPr>
        <w:t xml:space="preserve"> perusahaan.</w:t>
      </w:r>
      <w:r w:rsidR="00946C57">
        <w:rPr>
          <w:color w:val="000000"/>
          <w:sz w:val="24"/>
          <w:szCs w:val="24"/>
          <w:shd w:val="clear" w:color="auto" w:fill="FFFFFF"/>
        </w:rPr>
        <w:t xml:space="preserve"> Terdapat 11 buah atribut pada tabel ini.</w:t>
      </w:r>
      <w:r>
        <w:rPr>
          <w:color w:val="000000"/>
          <w:sz w:val="24"/>
          <w:szCs w:val="24"/>
          <w:shd w:val="clear" w:color="auto" w:fill="FFFFFF"/>
        </w:rPr>
        <w:t xml:space="preserve"> Atribut tabel serta penjelasan dapat dilihat pada tabel berikut ini.</w:t>
      </w:r>
    </w:p>
    <w:p w14:paraId="02EA66B9" w14:textId="39AFF443" w:rsidR="00111EB6" w:rsidRPr="00111EB6" w:rsidRDefault="00111EB6" w:rsidP="00111EB6">
      <w:pPr>
        <w:pStyle w:val="ListParagraph"/>
        <w:spacing w:line="480" w:lineRule="auto"/>
        <w:ind w:left="1080"/>
        <w:jc w:val="center"/>
        <w:rPr>
          <w:color w:val="000000"/>
          <w:sz w:val="24"/>
          <w:szCs w:val="24"/>
          <w:shd w:val="clear" w:color="auto" w:fill="FFFFFF"/>
        </w:rPr>
      </w:pPr>
      <w:r>
        <w:rPr>
          <w:color w:val="000000"/>
          <w:sz w:val="24"/>
          <w:szCs w:val="24"/>
          <w:shd w:val="clear" w:color="auto" w:fill="FFFFFF"/>
        </w:rPr>
        <w:t xml:space="preserve">Tabel 5.9. Entitas </w:t>
      </w:r>
      <w:r w:rsidRPr="004153BE">
        <w:rPr>
          <w:i/>
          <w:iCs/>
          <w:color w:val="000000"/>
          <w:sz w:val="24"/>
          <w:szCs w:val="24"/>
          <w:shd w:val="clear" w:color="auto" w:fill="FFFFFF"/>
        </w:rPr>
        <w:t>customer</w:t>
      </w:r>
    </w:p>
    <w:tbl>
      <w:tblPr>
        <w:tblStyle w:val="TableGrid"/>
        <w:tblW w:w="0" w:type="auto"/>
        <w:tblInd w:w="1080" w:type="dxa"/>
        <w:tblLook w:val="04A0" w:firstRow="1" w:lastRow="0" w:firstColumn="1" w:lastColumn="0" w:noHBand="0" w:noVBand="1"/>
      </w:tblPr>
      <w:tblGrid>
        <w:gridCol w:w="1609"/>
        <w:gridCol w:w="1701"/>
        <w:gridCol w:w="3531"/>
      </w:tblGrid>
      <w:tr w:rsidR="00BE1E3C" w14:paraId="1B94F0EC" w14:textId="77777777" w:rsidTr="004153BE">
        <w:tc>
          <w:tcPr>
            <w:tcW w:w="1609" w:type="dxa"/>
          </w:tcPr>
          <w:p w14:paraId="280E9FFD" w14:textId="761EEE0C" w:rsidR="006E376C" w:rsidRDefault="006E376C"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Nama Atribut</w:t>
            </w:r>
          </w:p>
        </w:tc>
        <w:tc>
          <w:tcPr>
            <w:tcW w:w="1701" w:type="dxa"/>
          </w:tcPr>
          <w:p w14:paraId="541C8061" w14:textId="440B49ED" w:rsidR="006E376C" w:rsidRDefault="006E376C"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Tipe Data</w:t>
            </w:r>
          </w:p>
        </w:tc>
        <w:tc>
          <w:tcPr>
            <w:tcW w:w="3531" w:type="dxa"/>
          </w:tcPr>
          <w:p w14:paraId="6475F06A" w14:textId="6D51E937" w:rsidR="006E376C" w:rsidRDefault="006E376C"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Keterangan</w:t>
            </w:r>
          </w:p>
        </w:tc>
      </w:tr>
      <w:tr w:rsidR="00BE1E3C" w14:paraId="33F463DE" w14:textId="77777777" w:rsidTr="004153BE">
        <w:tc>
          <w:tcPr>
            <w:tcW w:w="1609" w:type="dxa"/>
          </w:tcPr>
          <w:p w14:paraId="3BEB3C1E" w14:textId="5CCB5E8F" w:rsidR="006E376C" w:rsidRPr="00DB664E" w:rsidRDefault="00EA6718" w:rsidP="004153B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k</w:t>
            </w:r>
            <w:r w:rsidR="006E376C" w:rsidRPr="00DB664E">
              <w:rPr>
                <w:i/>
                <w:iCs/>
                <w:color w:val="000000"/>
                <w:sz w:val="24"/>
                <w:szCs w:val="24"/>
                <w:shd w:val="clear" w:color="auto" w:fill="FFFFFF"/>
              </w:rPr>
              <w:t>ode_cust</w:t>
            </w:r>
          </w:p>
        </w:tc>
        <w:tc>
          <w:tcPr>
            <w:tcW w:w="1701" w:type="dxa"/>
          </w:tcPr>
          <w:p w14:paraId="4A6E0F15" w14:textId="0E9D1235" w:rsidR="006E376C" w:rsidRPr="00DB664E" w:rsidRDefault="00EA6718" w:rsidP="004153B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v</w:t>
            </w:r>
            <w:r w:rsidR="006E376C" w:rsidRPr="00DB664E">
              <w:rPr>
                <w:i/>
                <w:iCs/>
                <w:color w:val="000000"/>
                <w:sz w:val="24"/>
                <w:szCs w:val="24"/>
                <w:shd w:val="clear" w:color="auto" w:fill="FFFFFF"/>
              </w:rPr>
              <w:t>archar</w:t>
            </w:r>
          </w:p>
        </w:tc>
        <w:tc>
          <w:tcPr>
            <w:tcW w:w="3531" w:type="dxa"/>
          </w:tcPr>
          <w:p w14:paraId="7B457DB4" w14:textId="3E6CB749" w:rsidR="006E376C" w:rsidRDefault="006E376C"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Kode </w:t>
            </w:r>
            <w:r w:rsidR="00290110">
              <w:rPr>
                <w:color w:val="000000"/>
                <w:sz w:val="24"/>
                <w:szCs w:val="24"/>
                <w:shd w:val="clear" w:color="auto" w:fill="FFFFFF"/>
              </w:rPr>
              <w:t>p</w:t>
            </w:r>
            <w:r w:rsidR="00BE1E3C">
              <w:rPr>
                <w:color w:val="000000"/>
                <w:sz w:val="24"/>
                <w:szCs w:val="24"/>
                <w:shd w:val="clear" w:color="auto" w:fill="FFFFFF"/>
              </w:rPr>
              <w:t xml:space="preserve">erusahaan </w:t>
            </w:r>
            <w:r w:rsidR="00290110">
              <w:rPr>
                <w:color w:val="000000"/>
                <w:sz w:val="24"/>
                <w:szCs w:val="24"/>
                <w:shd w:val="clear" w:color="auto" w:fill="FFFFFF"/>
              </w:rPr>
              <w:t>c</w:t>
            </w:r>
            <w:r>
              <w:rPr>
                <w:color w:val="000000"/>
                <w:sz w:val="24"/>
                <w:szCs w:val="24"/>
                <w:shd w:val="clear" w:color="auto" w:fill="FFFFFF"/>
              </w:rPr>
              <w:t>ustomer</w:t>
            </w:r>
          </w:p>
        </w:tc>
      </w:tr>
      <w:tr w:rsidR="00BE1E3C" w14:paraId="2E324211" w14:textId="77777777" w:rsidTr="004153BE">
        <w:tc>
          <w:tcPr>
            <w:tcW w:w="1609" w:type="dxa"/>
          </w:tcPr>
          <w:p w14:paraId="41A810B1" w14:textId="2F838CD3" w:rsidR="006E376C" w:rsidRPr="00DB664E" w:rsidRDefault="00EA6718" w:rsidP="004153B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n</w:t>
            </w:r>
            <w:r w:rsidR="006E376C" w:rsidRPr="00DB664E">
              <w:rPr>
                <w:i/>
                <w:iCs/>
                <w:color w:val="000000"/>
                <w:sz w:val="24"/>
                <w:szCs w:val="24"/>
                <w:shd w:val="clear" w:color="auto" w:fill="FFFFFF"/>
              </w:rPr>
              <w:t>ama_cust</w:t>
            </w:r>
          </w:p>
        </w:tc>
        <w:tc>
          <w:tcPr>
            <w:tcW w:w="1701" w:type="dxa"/>
          </w:tcPr>
          <w:p w14:paraId="6795365B" w14:textId="5E391DA4" w:rsidR="006E376C" w:rsidRPr="00DB664E" w:rsidRDefault="00EA6718" w:rsidP="004153B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v</w:t>
            </w:r>
            <w:r w:rsidR="006E376C" w:rsidRPr="00DB664E">
              <w:rPr>
                <w:i/>
                <w:iCs/>
                <w:color w:val="000000"/>
                <w:sz w:val="24"/>
                <w:szCs w:val="24"/>
                <w:shd w:val="clear" w:color="auto" w:fill="FFFFFF"/>
              </w:rPr>
              <w:t>archar</w:t>
            </w:r>
          </w:p>
        </w:tc>
        <w:tc>
          <w:tcPr>
            <w:tcW w:w="3531" w:type="dxa"/>
          </w:tcPr>
          <w:p w14:paraId="62533C04" w14:textId="31073ECE" w:rsidR="006E376C" w:rsidRDefault="006E376C"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Nama</w:t>
            </w:r>
            <w:r w:rsidR="00BE1E3C">
              <w:rPr>
                <w:color w:val="000000"/>
                <w:sz w:val="24"/>
                <w:szCs w:val="24"/>
                <w:shd w:val="clear" w:color="auto" w:fill="FFFFFF"/>
              </w:rPr>
              <w:t xml:space="preserve"> </w:t>
            </w:r>
            <w:r w:rsidR="00290110">
              <w:rPr>
                <w:color w:val="000000"/>
                <w:sz w:val="24"/>
                <w:szCs w:val="24"/>
                <w:shd w:val="clear" w:color="auto" w:fill="FFFFFF"/>
              </w:rPr>
              <w:t>p</w:t>
            </w:r>
            <w:r w:rsidR="00BE1E3C">
              <w:rPr>
                <w:color w:val="000000"/>
                <w:sz w:val="24"/>
                <w:szCs w:val="24"/>
                <w:shd w:val="clear" w:color="auto" w:fill="FFFFFF"/>
              </w:rPr>
              <w:t>erusahaan</w:t>
            </w:r>
            <w:r>
              <w:rPr>
                <w:color w:val="000000"/>
                <w:sz w:val="24"/>
                <w:szCs w:val="24"/>
                <w:shd w:val="clear" w:color="auto" w:fill="FFFFFF"/>
              </w:rPr>
              <w:t xml:space="preserve"> </w:t>
            </w:r>
            <w:r w:rsidR="00290110">
              <w:rPr>
                <w:color w:val="000000"/>
                <w:sz w:val="24"/>
                <w:szCs w:val="24"/>
                <w:shd w:val="clear" w:color="auto" w:fill="FFFFFF"/>
              </w:rPr>
              <w:t>c</w:t>
            </w:r>
            <w:r w:rsidRPr="00DB664E">
              <w:rPr>
                <w:i/>
                <w:iCs/>
                <w:color w:val="000000"/>
                <w:sz w:val="24"/>
                <w:szCs w:val="24"/>
                <w:shd w:val="clear" w:color="auto" w:fill="FFFFFF"/>
              </w:rPr>
              <w:t>ustomer</w:t>
            </w:r>
          </w:p>
        </w:tc>
      </w:tr>
      <w:tr w:rsidR="00BE1E3C" w14:paraId="1AF04895" w14:textId="77777777" w:rsidTr="004153BE">
        <w:tc>
          <w:tcPr>
            <w:tcW w:w="1609" w:type="dxa"/>
          </w:tcPr>
          <w:p w14:paraId="591D4D22" w14:textId="70BA111D" w:rsidR="006E376C" w:rsidRPr="00DB664E" w:rsidRDefault="00EA6718" w:rsidP="004153B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lastRenderedPageBreak/>
              <w:t>t</w:t>
            </w:r>
            <w:r w:rsidR="006E376C" w:rsidRPr="00DB664E">
              <w:rPr>
                <w:i/>
                <w:iCs/>
                <w:color w:val="000000"/>
                <w:sz w:val="24"/>
                <w:szCs w:val="24"/>
                <w:shd w:val="clear" w:color="auto" w:fill="FFFFFF"/>
              </w:rPr>
              <w:t>ype_cust</w:t>
            </w:r>
          </w:p>
        </w:tc>
        <w:tc>
          <w:tcPr>
            <w:tcW w:w="1701" w:type="dxa"/>
          </w:tcPr>
          <w:p w14:paraId="5424EBB7" w14:textId="4FEA641C" w:rsidR="006E376C" w:rsidRPr="00DB664E" w:rsidRDefault="00EA6718" w:rsidP="004153B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v</w:t>
            </w:r>
            <w:r w:rsidR="006E376C" w:rsidRPr="00DB664E">
              <w:rPr>
                <w:i/>
                <w:iCs/>
                <w:color w:val="000000"/>
                <w:sz w:val="24"/>
                <w:szCs w:val="24"/>
                <w:shd w:val="clear" w:color="auto" w:fill="FFFFFF"/>
              </w:rPr>
              <w:t>archar</w:t>
            </w:r>
          </w:p>
        </w:tc>
        <w:tc>
          <w:tcPr>
            <w:tcW w:w="3531" w:type="dxa"/>
          </w:tcPr>
          <w:p w14:paraId="2773A792" w14:textId="32EC408E" w:rsidR="006E376C" w:rsidRDefault="006E376C"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Tipe </w:t>
            </w:r>
            <w:r w:rsidR="00290110">
              <w:rPr>
                <w:color w:val="000000"/>
                <w:sz w:val="24"/>
                <w:szCs w:val="24"/>
                <w:shd w:val="clear" w:color="auto" w:fill="FFFFFF"/>
              </w:rPr>
              <w:t>p</w:t>
            </w:r>
            <w:r w:rsidR="00BE1E3C">
              <w:rPr>
                <w:color w:val="000000"/>
                <w:sz w:val="24"/>
                <w:szCs w:val="24"/>
                <w:shd w:val="clear" w:color="auto" w:fill="FFFFFF"/>
              </w:rPr>
              <w:t xml:space="preserve">erusahaan </w:t>
            </w:r>
            <w:r w:rsidR="00290110">
              <w:rPr>
                <w:color w:val="000000"/>
                <w:sz w:val="24"/>
                <w:szCs w:val="24"/>
                <w:shd w:val="clear" w:color="auto" w:fill="FFFFFF"/>
              </w:rPr>
              <w:t>c</w:t>
            </w:r>
            <w:r w:rsidRPr="00DB664E">
              <w:rPr>
                <w:i/>
                <w:iCs/>
                <w:color w:val="000000"/>
                <w:sz w:val="24"/>
                <w:szCs w:val="24"/>
                <w:shd w:val="clear" w:color="auto" w:fill="FFFFFF"/>
              </w:rPr>
              <w:t>ustomer</w:t>
            </w:r>
          </w:p>
        </w:tc>
      </w:tr>
      <w:tr w:rsidR="00BE1E3C" w14:paraId="7C8C112F" w14:textId="77777777" w:rsidTr="004153BE">
        <w:tc>
          <w:tcPr>
            <w:tcW w:w="1609" w:type="dxa"/>
          </w:tcPr>
          <w:p w14:paraId="0F1D4CFB" w14:textId="118F67D4" w:rsidR="006E376C" w:rsidRPr="00DB664E" w:rsidRDefault="00EA6718" w:rsidP="004153B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a</w:t>
            </w:r>
            <w:r w:rsidR="006E376C" w:rsidRPr="00DB664E">
              <w:rPr>
                <w:i/>
                <w:iCs/>
                <w:color w:val="000000"/>
                <w:sz w:val="24"/>
                <w:szCs w:val="24"/>
                <w:shd w:val="clear" w:color="auto" w:fill="FFFFFF"/>
              </w:rPr>
              <w:t>lm_1</w:t>
            </w:r>
          </w:p>
        </w:tc>
        <w:tc>
          <w:tcPr>
            <w:tcW w:w="1701" w:type="dxa"/>
          </w:tcPr>
          <w:p w14:paraId="721EEC48" w14:textId="5EFA23BA" w:rsidR="006E376C" w:rsidRPr="00DB664E" w:rsidRDefault="00EA6718" w:rsidP="004153B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v</w:t>
            </w:r>
            <w:r w:rsidR="006E376C" w:rsidRPr="00DB664E">
              <w:rPr>
                <w:i/>
                <w:iCs/>
                <w:color w:val="000000"/>
                <w:sz w:val="24"/>
                <w:szCs w:val="24"/>
                <w:shd w:val="clear" w:color="auto" w:fill="FFFFFF"/>
              </w:rPr>
              <w:t>archar</w:t>
            </w:r>
          </w:p>
        </w:tc>
        <w:tc>
          <w:tcPr>
            <w:tcW w:w="3531" w:type="dxa"/>
          </w:tcPr>
          <w:p w14:paraId="275B81B7" w14:textId="443B09EB" w:rsidR="006E376C" w:rsidRDefault="00EA6718"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Alamat 1</w:t>
            </w:r>
            <w:r w:rsidR="00BE1E3C">
              <w:rPr>
                <w:color w:val="000000"/>
                <w:sz w:val="24"/>
                <w:szCs w:val="24"/>
                <w:shd w:val="clear" w:color="auto" w:fill="FFFFFF"/>
              </w:rPr>
              <w:t xml:space="preserve"> </w:t>
            </w:r>
            <w:r w:rsidR="00290110">
              <w:rPr>
                <w:color w:val="000000"/>
                <w:sz w:val="24"/>
                <w:szCs w:val="24"/>
                <w:shd w:val="clear" w:color="auto" w:fill="FFFFFF"/>
              </w:rPr>
              <w:t>p</w:t>
            </w:r>
            <w:r w:rsidR="00BE1E3C">
              <w:rPr>
                <w:color w:val="000000"/>
                <w:sz w:val="24"/>
                <w:szCs w:val="24"/>
                <w:shd w:val="clear" w:color="auto" w:fill="FFFFFF"/>
              </w:rPr>
              <w:t xml:space="preserve">erusahaan </w:t>
            </w:r>
            <w:r w:rsidR="00290110">
              <w:rPr>
                <w:color w:val="000000"/>
                <w:sz w:val="24"/>
                <w:szCs w:val="24"/>
                <w:shd w:val="clear" w:color="auto" w:fill="FFFFFF"/>
              </w:rPr>
              <w:t>c</w:t>
            </w:r>
            <w:r w:rsidR="00BE1E3C" w:rsidRPr="00DB664E">
              <w:rPr>
                <w:i/>
                <w:iCs/>
                <w:color w:val="000000"/>
                <w:sz w:val="24"/>
                <w:szCs w:val="24"/>
                <w:shd w:val="clear" w:color="auto" w:fill="FFFFFF"/>
              </w:rPr>
              <w:t>ustomer</w:t>
            </w:r>
          </w:p>
        </w:tc>
      </w:tr>
      <w:tr w:rsidR="00BE1E3C" w14:paraId="30278B59" w14:textId="77777777" w:rsidTr="004153BE">
        <w:tc>
          <w:tcPr>
            <w:tcW w:w="1609" w:type="dxa"/>
          </w:tcPr>
          <w:p w14:paraId="247C31C3" w14:textId="17BCB34C" w:rsidR="006E376C" w:rsidRPr="00DB664E" w:rsidRDefault="00EA6718" w:rsidP="004153B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a</w:t>
            </w:r>
            <w:r w:rsidR="006E376C" w:rsidRPr="00DB664E">
              <w:rPr>
                <w:i/>
                <w:iCs/>
                <w:color w:val="000000"/>
                <w:sz w:val="24"/>
                <w:szCs w:val="24"/>
                <w:shd w:val="clear" w:color="auto" w:fill="FFFFFF"/>
              </w:rPr>
              <w:t>lm_2</w:t>
            </w:r>
          </w:p>
        </w:tc>
        <w:tc>
          <w:tcPr>
            <w:tcW w:w="1701" w:type="dxa"/>
          </w:tcPr>
          <w:p w14:paraId="4B8DB8B7" w14:textId="605DB505" w:rsidR="006E376C" w:rsidRPr="00DB664E" w:rsidRDefault="00EA6718" w:rsidP="004153B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v</w:t>
            </w:r>
            <w:r w:rsidR="006E376C" w:rsidRPr="00DB664E">
              <w:rPr>
                <w:i/>
                <w:iCs/>
                <w:color w:val="000000"/>
                <w:sz w:val="24"/>
                <w:szCs w:val="24"/>
                <w:shd w:val="clear" w:color="auto" w:fill="FFFFFF"/>
              </w:rPr>
              <w:t>archar</w:t>
            </w:r>
          </w:p>
        </w:tc>
        <w:tc>
          <w:tcPr>
            <w:tcW w:w="3531" w:type="dxa"/>
          </w:tcPr>
          <w:p w14:paraId="16F42B23" w14:textId="7A90B6C1" w:rsidR="006E376C" w:rsidRDefault="00EA6718"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Alamat 2</w:t>
            </w:r>
            <w:r w:rsidR="00BE1E3C">
              <w:rPr>
                <w:color w:val="000000"/>
                <w:sz w:val="24"/>
                <w:szCs w:val="24"/>
                <w:shd w:val="clear" w:color="auto" w:fill="FFFFFF"/>
              </w:rPr>
              <w:t xml:space="preserve"> </w:t>
            </w:r>
            <w:r w:rsidR="00290110">
              <w:rPr>
                <w:color w:val="000000"/>
                <w:sz w:val="24"/>
                <w:szCs w:val="24"/>
                <w:shd w:val="clear" w:color="auto" w:fill="FFFFFF"/>
              </w:rPr>
              <w:t>p</w:t>
            </w:r>
            <w:r w:rsidR="00BE1E3C">
              <w:rPr>
                <w:color w:val="000000"/>
                <w:sz w:val="24"/>
                <w:szCs w:val="24"/>
                <w:shd w:val="clear" w:color="auto" w:fill="FFFFFF"/>
              </w:rPr>
              <w:t xml:space="preserve">erusahaan </w:t>
            </w:r>
            <w:r w:rsidR="00290110">
              <w:rPr>
                <w:color w:val="000000"/>
                <w:sz w:val="24"/>
                <w:szCs w:val="24"/>
                <w:shd w:val="clear" w:color="auto" w:fill="FFFFFF"/>
              </w:rPr>
              <w:t>c</w:t>
            </w:r>
            <w:r w:rsidR="00BE1E3C" w:rsidRPr="00DB664E">
              <w:rPr>
                <w:i/>
                <w:iCs/>
                <w:color w:val="000000"/>
                <w:sz w:val="24"/>
                <w:szCs w:val="24"/>
                <w:shd w:val="clear" w:color="auto" w:fill="FFFFFF"/>
              </w:rPr>
              <w:t>ustomer</w:t>
            </w:r>
          </w:p>
        </w:tc>
      </w:tr>
      <w:tr w:rsidR="00BE1E3C" w14:paraId="2DADCFCB" w14:textId="77777777" w:rsidTr="004153BE">
        <w:tc>
          <w:tcPr>
            <w:tcW w:w="1609" w:type="dxa"/>
          </w:tcPr>
          <w:p w14:paraId="7819A08F" w14:textId="0AE8315C" w:rsidR="006E376C" w:rsidRPr="00DB664E" w:rsidRDefault="00EA6718" w:rsidP="004153B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a</w:t>
            </w:r>
            <w:r w:rsidR="006E376C" w:rsidRPr="00DB664E">
              <w:rPr>
                <w:i/>
                <w:iCs/>
                <w:color w:val="000000"/>
                <w:sz w:val="24"/>
                <w:szCs w:val="24"/>
                <w:shd w:val="clear" w:color="auto" w:fill="FFFFFF"/>
              </w:rPr>
              <w:t>lm_3</w:t>
            </w:r>
          </w:p>
        </w:tc>
        <w:tc>
          <w:tcPr>
            <w:tcW w:w="1701" w:type="dxa"/>
          </w:tcPr>
          <w:p w14:paraId="0A3175E1" w14:textId="059DE7DB" w:rsidR="006E376C" w:rsidRPr="00DB664E" w:rsidRDefault="00EA6718" w:rsidP="004153B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v</w:t>
            </w:r>
            <w:r w:rsidR="006E376C" w:rsidRPr="00DB664E">
              <w:rPr>
                <w:i/>
                <w:iCs/>
                <w:color w:val="000000"/>
                <w:sz w:val="24"/>
                <w:szCs w:val="24"/>
                <w:shd w:val="clear" w:color="auto" w:fill="FFFFFF"/>
              </w:rPr>
              <w:t>archar</w:t>
            </w:r>
          </w:p>
        </w:tc>
        <w:tc>
          <w:tcPr>
            <w:tcW w:w="3531" w:type="dxa"/>
          </w:tcPr>
          <w:p w14:paraId="2683E9D1" w14:textId="0ED7117C" w:rsidR="006E376C" w:rsidRDefault="00EA6718"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Alamat 3</w:t>
            </w:r>
            <w:r w:rsidR="00BE1E3C">
              <w:rPr>
                <w:color w:val="000000"/>
                <w:sz w:val="24"/>
                <w:szCs w:val="24"/>
                <w:shd w:val="clear" w:color="auto" w:fill="FFFFFF"/>
              </w:rPr>
              <w:t xml:space="preserve"> </w:t>
            </w:r>
            <w:r w:rsidR="00290110">
              <w:rPr>
                <w:color w:val="000000"/>
                <w:sz w:val="24"/>
                <w:szCs w:val="24"/>
                <w:shd w:val="clear" w:color="auto" w:fill="FFFFFF"/>
              </w:rPr>
              <w:t>p</w:t>
            </w:r>
            <w:r w:rsidR="00BE1E3C">
              <w:rPr>
                <w:color w:val="000000"/>
                <w:sz w:val="24"/>
                <w:szCs w:val="24"/>
                <w:shd w:val="clear" w:color="auto" w:fill="FFFFFF"/>
              </w:rPr>
              <w:t xml:space="preserve">erusahaan </w:t>
            </w:r>
            <w:r w:rsidR="00290110">
              <w:rPr>
                <w:color w:val="000000"/>
                <w:sz w:val="24"/>
                <w:szCs w:val="24"/>
                <w:shd w:val="clear" w:color="auto" w:fill="FFFFFF"/>
              </w:rPr>
              <w:t>c</w:t>
            </w:r>
            <w:r w:rsidR="00BE1E3C" w:rsidRPr="00DB664E">
              <w:rPr>
                <w:i/>
                <w:iCs/>
                <w:color w:val="000000"/>
                <w:sz w:val="24"/>
                <w:szCs w:val="24"/>
                <w:shd w:val="clear" w:color="auto" w:fill="FFFFFF"/>
              </w:rPr>
              <w:t>ustomer</w:t>
            </w:r>
          </w:p>
        </w:tc>
      </w:tr>
      <w:tr w:rsidR="00BE1E3C" w14:paraId="0FC35784" w14:textId="77777777" w:rsidTr="004153BE">
        <w:tc>
          <w:tcPr>
            <w:tcW w:w="1609" w:type="dxa"/>
          </w:tcPr>
          <w:p w14:paraId="4E0442B5" w14:textId="6ED9E0E7" w:rsidR="006E376C" w:rsidRDefault="00EA6718"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w:t>
            </w:r>
            <w:r w:rsidR="006E376C">
              <w:rPr>
                <w:color w:val="000000"/>
                <w:sz w:val="24"/>
                <w:szCs w:val="24"/>
                <w:shd w:val="clear" w:color="auto" w:fill="FFFFFF"/>
              </w:rPr>
              <w:t>ota</w:t>
            </w:r>
          </w:p>
        </w:tc>
        <w:tc>
          <w:tcPr>
            <w:tcW w:w="1701" w:type="dxa"/>
          </w:tcPr>
          <w:p w14:paraId="147FF206" w14:textId="0F00BBCB" w:rsidR="006E376C" w:rsidRPr="00DB664E" w:rsidRDefault="00EA6718" w:rsidP="004153B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v</w:t>
            </w:r>
            <w:r w:rsidR="006E376C" w:rsidRPr="00DB664E">
              <w:rPr>
                <w:i/>
                <w:iCs/>
                <w:color w:val="000000"/>
                <w:sz w:val="24"/>
                <w:szCs w:val="24"/>
                <w:shd w:val="clear" w:color="auto" w:fill="FFFFFF"/>
              </w:rPr>
              <w:t>archar</w:t>
            </w:r>
          </w:p>
        </w:tc>
        <w:tc>
          <w:tcPr>
            <w:tcW w:w="3531" w:type="dxa"/>
          </w:tcPr>
          <w:p w14:paraId="0B74829C" w14:textId="0EFE351F" w:rsidR="006E376C" w:rsidRDefault="00EA6718"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Kota </w:t>
            </w:r>
            <w:r w:rsidR="00290110">
              <w:rPr>
                <w:color w:val="000000"/>
                <w:sz w:val="24"/>
                <w:szCs w:val="24"/>
                <w:shd w:val="clear" w:color="auto" w:fill="FFFFFF"/>
              </w:rPr>
              <w:t>a</w:t>
            </w:r>
            <w:r>
              <w:rPr>
                <w:color w:val="000000"/>
                <w:sz w:val="24"/>
                <w:szCs w:val="24"/>
                <w:shd w:val="clear" w:color="auto" w:fill="FFFFFF"/>
              </w:rPr>
              <w:t xml:space="preserve">sal </w:t>
            </w:r>
            <w:r w:rsidR="00290110">
              <w:rPr>
                <w:color w:val="000000"/>
                <w:sz w:val="24"/>
                <w:szCs w:val="24"/>
                <w:shd w:val="clear" w:color="auto" w:fill="FFFFFF"/>
              </w:rPr>
              <w:t>c</w:t>
            </w:r>
            <w:r w:rsidRPr="00DB664E">
              <w:rPr>
                <w:i/>
                <w:iCs/>
                <w:color w:val="000000"/>
                <w:sz w:val="24"/>
                <w:szCs w:val="24"/>
                <w:shd w:val="clear" w:color="auto" w:fill="FFFFFF"/>
              </w:rPr>
              <w:t>ustomer</w:t>
            </w:r>
          </w:p>
        </w:tc>
      </w:tr>
      <w:tr w:rsidR="00BE1E3C" w14:paraId="4B3B6663" w14:textId="77777777" w:rsidTr="004153BE">
        <w:tc>
          <w:tcPr>
            <w:tcW w:w="1609" w:type="dxa"/>
          </w:tcPr>
          <w:p w14:paraId="29C507A9" w14:textId="0FD2A1FB" w:rsidR="006E376C" w:rsidRDefault="00EA6718"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w:t>
            </w:r>
            <w:r w:rsidR="006E376C">
              <w:rPr>
                <w:color w:val="000000"/>
                <w:sz w:val="24"/>
                <w:szCs w:val="24"/>
                <w:shd w:val="clear" w:color="auto" w:fill="FFFFFF"/>
              </w:rPr>
              <w:t>ontak</w:t>
            </w:r>
          </w:p>
        </w:tc>
        <w:tc>
          <w:tcPr>
            <w:tcW w:w="1701" w:type="dxa"/>
          </w:tcPr>
          <w:p w14:paraId="06C3B697" w14:textId="388DE046" w:rsidR="006E376C" w:rsidRPr="00DB664E" w:rsidRDefault="00EA6718" w:rsidP="004153B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v</w:t>
            </w:r>
            <w:r w:rsidR="006E376C" w:rsidRPr="00DB664E">
              <w:rPr>
                <w:i/>
                <w:iCs/>
                <w:color w:val="000000"/>
                <w:sz w:val="24"/>
                <w:szCs w:val="24"/>
                <w:shd w:val="clear" w:color="auto" w:fill="FFFFFF"/>
              </w:rPr>
              <w:t>archar</w:t>
            </w:r>
          </w:p>
        </w:tc>
        <w:tc>
          <w:tcPr>
            <w:tcW w:w="3531" w:type="dxa"/>
          </w:tcPr>
          <w:p w14:paraId="1D406A51" w14:textId="7FC8C3EC" w:rsidR="006E376C" w:rsidRDefault="00EA6718"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Nama </w:t>
            </w:r>
            <w:r w:rsidR="00290110">
              <w:rPr>
                <w:color w:val="000000"/>
                <w:sz w:val="24"/>
                <w:szCs w:val="24"/>
                <w:shd w:val="clear" w:color="auto" w:fill="FFFFFF"/>
              </w:rPr>
              <w:t>k</w:t>
            </w:r>
            <w:r>
              <w:rPr>
                <w:color w:val="000000"/>
                <w:sz w:val="24"/>
                <w:szCs w:val="24"/>
                <w:shd w:val="clear" w:color="auto" w:fill="FFFFFF"/>
              </w:rPr>
              <w:t xml:space="preserve">ontak </w:t>
            </w:r>
            <w:r w:rsidR="00290110">
              <w:rPr>
                <w:color w:val="000000"/>
                <w:sz w:val="24"/>
                <w:szCs w:val="24"/>
                <w:shd w:val="clear" w:color="auto" w:fill="FFFFFF"/>
              </w:rPr>
              <w:t>c</w:t>
            </w:r>
            <w:r w:rsidRPr="00DB664E">
              <w:rPr>
                <w:i/>
                <w:iCs/>
                <w:color w:val="000000"/>
                <w:sz w:val="24"/>
                <w:szCs w:val="24"/>
                <w:shd w:val="clear" w:color="auto" w:fill="FFFFFF"/>
              </w:rPr>
              <w:t>ustomer</w:t>
            </w:r>
          </w:p>
        </w:tc>
      </w:tr>
      <w:tr w:rsidR="00BE1E3C" w14:paraId="5E8FB892" w14:textId="77777777" w:rsidTr="004153BE">
        <w:tc>
          <w:tcPr>
            <w:tcW w:w="1609" w:type="dxa"/>
          </w:tcPr>
          <w:p w14:paraId="0009628F" w14:textId="0190324D" w:rsidR="006E376C" w:rsidRPr="00DB664E" w:rsidRDefault="00EA6718" w:rsidP="004153B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n</w:t>
            </w:r>
            <w:r w:rsidR="006E376C" w:rsidRPr="00DB664E">
              <w:rPr>
                <w:i/>
                <w:iCs/>
                <w:color w:val="000000"/>
                <w:sz w:val="24"/>
                <w:szCs w:val="24"/>
                <w:shd w:val="clear" w:color="auto" w:fill="FFFFFF"/>
              </w:rPr>
              <w:t>o_telp</w:t>
            </w:r>
          </w:p>
        </w:tc>
        <w:tc>
          <w:tcPr>
            <w:tcW w:w="1701" w:type="dxa"/>
          </w:tcPr>
          <w:p w14:paraId="0316CA31" w14:textId="2EF5E71A" w:rsidR="006E376C" w:rsidRPr="00DB664E" w:rsidRDefault="00EA6718" w:rsidP="004153B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v</w:t>
            </w:r>
            <w:r w:rsidR="006E376C" w:rsidRPr="00DB664E">
              <w:rPr>
                <w:i/>
                <w:iCs/>
                <w:color w:val="000000"/>
                <w:sz w:val="24"/>
                <w:szCs w:val="24"/>
                <w:shd w:val="clear" w:color="auto" w:fill="FFFFFF"/>
              </w:rPr>
              <w:t>archar</w:t>
            </w:r>
          </w:p>
        </w:tc>
        <w:tc>
          <w:tcPr>
            <w:tcW w:w="3531" w:type="dxa"/>
          </w:tcPr>
          <w:p w14:paraId="1C575CCC" w14:textId="763D9AAC" w:rsidR="006E376C" w:rsidRDefault="00EA6718"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Nomor </w:t>
            </w:r>
            <w:r w:rsidR="00290110">
              <w:rPr>
                <w:color w:val="000000"/>
                <w:sz w:val="24"/>
                <w:szCs w:val="24"/>
                <w:shd w:val="clear" w:color="auto" w:fill="FFFFFF"/>
              </w:rPr>
              <w:t>t</w:t>
            </w:r>
            <w:r>
              <w:rPr>
                <w:color w:val="000000"/>
                <w:sz w:val="24"/>
                <w:szCs w:val="24"/>
                <w:shd w:val="clear" w:color="auto" w:fill="FFFFFF"/>
              </w:rPr>
              <w:t xml:space="preserve">elepon </w:t>
            </w:r>
            <w:r w:rsidR="00290110">
              <w:rPr>
                <w:color w:val="000000"/>
                <w:sz w:val="24"/>
                <w:szCs w:val="24"/>
                <w:shd w:val="clear" w:color="auto" w:fill="FFFFFF"/>
              </w:rPr>
              <w:t>k</w:t>
            </w:r>
            <w:r>
              <w:rPr>
                <w:color w:val="000000"/>
                <w:sz w:val="24"/>
                <w:szCs w:val="24"/>
                <w:shd w:val="clear" w:color="auto" w:fill="FFFFFF"/>
              </w:rPr>
              <w:t>ontak</w:t>
            </w:r>
          </w:p>
        </w:tc>
      </w:tr>
      <w:tr w:rsidR="00BE1E3C" w14:paraId="45C4E977" w14:textId="77777777" w:rsidTr="004153BE">
        <w:tc>
          <w:tcPr>
            <w:tcW w:w="1609" w:type="dxa"/>
          </w:tcPr>
          <w:p w14:paraId="79B56DB5" w14:textId="0A54CA5C" w:rsidR="006E376C" w:rsidRDefault="00EA6718"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e</w:t>
            </w:r>
            <w:r w:rsidR="006E376C">
              <w:rPr>
                <w:color w:val="000000"/>
                <w:sz w:val="24"/>
                <w:szCs w:val="24"/>
                <w:shd w:val="clear" w:color="auto" w:fill="FFFFFF"/>
              </w:rPr>
              <w:t>mail</w:t>
            </w:r>
          </w:p>
        </w:tc>
        <w:tc>
          <w:tcPr>
            <w:tcW w:w="1701" w:type="dxa"/>
          </w:tcPr>
          <w:p w14:paraId="403EBAAE" w14:textId="2EE292AD" w:rsidR="006E376C" w:rsidRPr="00DB664E" w:rsidRDefault="00EA6718" w:rsidP="004153B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v</w:t>
            </w:r>
            <w:r w:rsidR="006E376C" w:rsidRPr="00DB664E">
              <w:rPr>
                <w:i/>
                <w:iCs/>
                <w:color w:val="000000"/>
                <w:sz w:val="24"/>
                <w:szCs w:val="24"/>
                <w:shd w:val="clear" w:color="auto" w:fill="FFFFFF"/>
              </w:rPr>
              <w:t>archar</w:t>
            </w:r>
          </w:p>
        </w:tc>
        <w:tc>
          <w:tcPr>
            <w:tcW w:w="3531" w:type="dxa"/>
          </w:tcPr>
          <w:p w14:paraId="418C7DDA" w14:textId="7074AC79" w:rsidR="006E376C" w:rsidRDefault="00EA6718"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Email </w:t>
            </w:r>
            <w:r w:rsidR="00290110">
              <w:rPr>
                <w:color w:val="000000"/>
                <w:sz w:val="24"/>
                <w:szCs w:val="24"/>
                <w:shd w:val="clear" w:color="auto" w:fill="FFFFFF"/>
              </w:rPr>
              <w:t>k</w:t>
            </w:r>
            <w:r>
              <w:rPr>
                <w:color w:val="000000"/>
                <w:sz w:val="24"/>
                <w:szCs w:val="24"/>
                <w:shd w:val="clear" w:color="auto" w:fill="FFFFFF"/>
              </w:rPr>
              <w:t>ontak</w:t>
            </w:r>
          </w:p>
        </w:tc>
      </w:tr>
      <w:tr w:rsidR="00BE1E3C" w14:paraId="201FB1D8" w14:textId="77777777" w:rsidTr="004153BE">
        <w:tc>
          <w:tcPr>
            <w:tcW w:w="1609" w:type="dxa"/>
          </w:tcPr>
          <w:p w14:paraId="5B2CF189" w14:textId="4B7F7B19" w:rsidR="006E376C" w:rsidRPr="00DB664E" w:rsidRDefault="00EA6718" w:rsidP="004153B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k</w:t>
            </w:r>
            <w:r w:rsidR="006E376C" w:rsidRPr="00DB664E">
              <w:rPr>
                <w:i/>
                <w:iCs/>
                <w:color w:val="000000"/>
                <w:sz w:val="24"/>
                <w:szCs w:val="24"/>
                <w:shd w:val="clear" w:color="auto" w:fill="FFFFFF"/>
              </w:rPr>
              <w:t>ode_sales</w:t>
            </w:r>
          </w:p>
        </w:tc>
        <w:tc>
          <w:tcPr>
            <w:tcW w:w="1701" w:type="dxa"/>
          </w:tcPr>
          <w:p w14:paraId="663B0C6E" w14:textId="3D6C8051" w:rsidR="006E376C" w:rsidRPr="00DB664E" w:rsidRDefault="00EA6718" w:rsidP="004153BE">
            <w:pPr>
              <w:pStyle w:val="ListParagraph"/>
              <w:spacing w:line="360" w:lineRule="auto"/>
              <w:ind w:left="0"/>
              <w:jc w:val="center"/>
              <w:rPr>
                <w:i/>
                <w:iCs/>
                <w:color w:val="000000"/>
                <w:sz w:val="24"/>
                <w:szCs w:val="24"/>
                <w:shd w:val="clear" w:color="auto" w:fill="FFFFFF"/>
              </w:rPr>
            </w:pPr>
            <w:r w:rsidRPr="00DB664E">
              <w:rPr>
                <w:i/>
                <w:iCs/>
                <w:color w:val="000000"/>
                <w:sz w:val="24"/>
                <w:szCs w:val="24"/>
                <w:shd w:val="clear" w:color="auto" w:fill="FFFFFF"/>
              </w:rPr>
              <w:t>v</w:t>
            </w:r>
            <w:r w:rsidR="006E376C" w:rsidRPr="00DB664E">
              <w:rPr>
                <w:i/>
                <w:iCs/>
                <w:color w:val="000000"/>
                <w:sz w:val="24"/>
                <w:szCs w:val="24"/>
                <w:shd w:val="clear" w:color="auto" w:fill="FFFFFF"/>
              </w:rPr>
              <w:t>archar</w:t>
            </w:r>
          </w:p>
        </w:tc>
        <w:tc>
          <w:tcPr>
            <w:tcW w:w="3531" w:type="dxa"/>
          </w:tcPr>
          <w:p w14:paraId="0258B4E0" w14:textId="4A5A356D" w:rsidR="006E376C" w:rsidRDefault="00EA6718"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Kode </w:t>
            </w:r>
            <w:r w:rsidR="00290110">
              <w:rPr>
                <w:color w:val="000000"/>
                <w:sz w:val="24"/>
                <w:szCs w:val="24"/>
                <w:shd w:val="clear" w:color="auto" w:fill="FFFFFF"/>
              </w:rPr>
              <w:t>s</w:t>
            </w:r>
            <w:r w:rsidRPr="004153BE">
              <w:rPr>
                <w:i/>
                <w:iCs/>
                <w:color w:val="000000"/>
                <w:sz w:val="24"/>
                <w:szCs w:val="24"/>
                <w:shd w:val="clear" w:color="auto" w:fill="FFFFFF"/>
              </w:rPr>
              <w:t xml:space="preserve">ales </w:t>
            </w:r>
            <w:r w:rsidR="00290110">
              <w:rPr>
                <w:i/>
                <w:iCs/>
                <w:color w:val="000000"/>
                <w:sz w:val="24"/>
                <w:szCs w:val="24"/>
                <w:shd w:val="clear" w:color="auto" w:fill="FFFFFF"/>
              </w:rPr>
              <w:t>p</w:t>
            </w:r>
            <w:r w:rsidRPr="004153BE">
              <w:rPr>
                <w:i/>
                <w:iCs/>
                <w:color w:val="000000"/>
                <w:sz w:val="24"/>
                <w:szCs w:val="24"/>
                <w:shd w:val="clear" w:color="auto" w:fill="FFFFFF"/>
              </w:rPr>
              <w:t>erson</w:t>
            </w:r>
          </w:p>
        </w:tc>
      </w:tr>
    </w:tbl>
    <w:p w14:paraId="7F15F7AC" w14:textId="77777777" w:rsidR="00111EB6" w:rsidRDefault="00111EB6" w:rsidP="00111EB6">
      <w:pPr>
        <w:pStyle w:val="ListParagraph"/>
        <w:spacing w:line="480" w:lineRule="auto"/>
        <w:ind w:left="1080"/>
        <w:rPr>
          <w:color w:val="000000"/>
          <w:sz w:val="24"/>
          <w:szCs w:val="24"/>
          <w:shd w:val="clear" w:color="auto" w:fill="FFFFFF"/>
        </w:rPr>
      </w:pPr>
    </w:p>
    <w:p w14:paraId="077E1A02" w14:textId="106B4A81" w:rsidR="00EE44E8" w:rsidRDefault="00EE44E8" w:rsidP="00EE44E8">
      <w:pPr>
        <w:pStyle w:val="ListParagraph"/>
        <w:numPr>
          <w:ilvl w:val="0"/>
          <w:numId w:val="50"/>
        </w:numPr>
        <w:spacing w:line="480" w:lineRule="auto"/>
        <w:rPr>
          <w:color w:val="000000"/>
          <w:sz w:val="24"/>
          <w:szCs w:val="24"/>
          <w:shd w:val="clear" w:color="auto" w:fill="FFFFFF"/>
        </w:rPr>
      </w:pPr>
      <w:r>
        <w:rPr>
          <w:color w:val="000000"/>
          <w:sz w:val="24"/>
          <w:szCs w:val="24"/>
          <w:shd w:val="clear" w:color="auto" w:fill="FFFFFF"/>
        </w:rPr>
        <w:t>Entitas jual</w:t>
      </w:r>
    </w:p>
    <w:p w14:paraId="5CA15764" w14:textId="10FFC74A" w:rsidR="00EA6718" w:rsidRDefault="00EA6718" w:rsidP="00111EB6">
      <w:pPr>
        <w:pStyle w:val="ListParagraph"/>
        <w:spacing w:line="480" w:lineRule="auto"/>
        <w:ind w:left="1080"/>
        <w:jc w:val="both"/>
        <w:rPr>
          <w:color w:val="000000"/>
          <w:sz w:val="24"/>
          <w:szCs w:val="24"/>
          <w:shd w:val="clear" w:color="auto" w:fill="FFFFFF"/>
        </w:rPr>
      </w:pPr>
      <w:r>
        <w:rPr>
          <w:color w:val="000000"/>
          <w:sz w:val="24"/>
          <w:szCs w:val="24"/>
          <w:shd w:val="clear" w:color="auto" w:fill="FFFFFF"/>
        </w:rPr>
        <w:t xml:space="preserve">Tabel ini digunakan untuk mencatat transaksi penjualan ke </w:t>
      </w:r>
      <w:r w:rsidRPr="004153BE">
        <w:rPr>
          <w:i/>
          <w:iCs/>
          <w:color w:val="000000"/>
          <w:sz w:val="24"/>
          <w:szCs w:val="24"/>
          <w:shd w:val="clear" w:color="auto" w:fill="FFFFFF"/>
        </w:rPr>
        <w:t>customer</w:t>
      </w:r>
      <w:r>
        <w:rPr>
          <w:color w:val="000000"/>
          <w:sz w:val="24"/>
          <w:szCs w:val="24"/>
          <w:shd w:val="clear" w:color="auto" w:fill="FFFFFF"/>
        </w:rPr>
        <w:t>.</w:t>
      </w:r>
      <w:r w:rsidR="00946C57">
        <w:rPr>
          <w:color w:val="000000"/>
          <w:sz w:val="24"/>
          <w:szCs w:val="24"/>
          <w:shd w:val="clear" w:color="auto" w:fill="FFFFFF"/>
        </w:rPr>
        <w:t xml:space="preserve"> Terdapat 12 atribut yang disediakan pada tabel ini.</w:t>
      </w:r>
      <w:r>
        <w:rPr>
          <w:color w:val="000000"/>
          <w:sz w:val="24"/>
          <w:szCs w:val="24"/>
          <w:shd w:val="clear" w:color="auto" w:fill="FFFFFF"/>
        </w:rPr>
        <w:t xml:space="preserve"> Untuk atribut tabel serta penjelasan dapat dilihat pada tabel di bawah ini.</w:t>
      </w:r>
    </w:p>
    <w:p w14:paraId="46225284" w14:textId="1743E173" w:rsidR="00111EB6" w:rsidRPr="00111EB6" w:rsidRDefault="00111EB6" w:rsidP="00111EB6">
      <w:pPr>
        <w:pStyle w:val="ListParagraph"/>
        <w:spacing w:line="480" w:lineRule="auto"/>
        <w:ind w:left="1080"/>
        <w:jc w:val="center"/>
        <w:rPr>
          <w:color w:val="000000"/>
          <w:sz w:val="24"/>
          <w:szCs w:val="24"/>
          <w:shd w:val="clear" w:color="auto" w:fill="FFFFFF"/>
        </w:rPr>
      </w:pPr>
      <w:r>
        <w:rPr>
          <w:color w:val="000000"/>
          <w:sz w:val="24"/>
          <w:szCs w:val="24"/>
          <w:shd w:val="clear" w:color="auto" w:fill="FFFFFF"/>
        </w:rPr>
        <w:t>Tabel 5.10. Entitas jual</w:t>
      </w:r>
    </w:p>
    <w:tbl>
      <w:tblPr>
        <w:tblStyle w:val="TableGrid"/>
        <w:tblW w:w="0" w:type="auto"/>
        <w:tblInd w:w="1080" w:type="dxa"/>
        <w:tblLook w:val="04A0" w:firstRow="1" w:lastRow="0" w:firstColumn="1" w:lastColumn="0" w:noHBand="0" w:noVBand="1"/>
      </w:tblPr>
      <w:tblGrid>
        <w:gridCol w:w="1609"/>
        <w:gridCol w:w="1559"/>
        <w:gridCol w:w="3673"/>
      </w:tblGrid>
      <w:tr w:rsidR="00EA6718" w14:paraId="20D54CAE" w14:textId="77777777" w:rsidTr="004153BE">
        <w:tc>
          <w:tcPr>
            <w:tcW w:w="1609" w:type="dxa"/>
          </w:tcPr>
          <w:p w14:paraId="7237129D" w14:textId="38ECB466" w:rsidR="00EA6718" w:rsidRDefault="00EA6718"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Nama Atribut</w:t>
            </w:r>
          </w:p>
        </w:tc>
        <w:tc>
          <w:tcPr>
            <w:tcW w:w="1559" w:type="dxa"/>
          </w:tcPr>
          <w:p w14:paraId="45D1F777" w14:textId="4ED2E6C9" w:rsidR="00EA6718" w:rsidRDefault="00EA6718"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Tipe Data</w:t>
            </w:r>
          </w:p>
        </w:tc>
        <w:tc>
          <w:tcPr>
            <w:tcW w:w="3673" w:type="dxa"/>
          </w:tcPr>
          <w:p w14:paraId="230F6653" w14:textId="24DA670D" w:rsidR="00EA6718" w:rsidRDefault="00EA6718"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Keterangan</w:t>
            </w:r>
          </w:p>
        </w:tc>
      </w:tr>
      <w:tr w:rsidR="00EA6718" w14:paraId="2AC94E59" w14:textId="77777777" w:rsidTr="004153BE">
        <w:tc>
          <w:tcPr>
            <w:tcW w:w="1609" w:type="dxa"/>
          </w:tcPr>
          <w:p w14:paraId="31EB707A" w14:textId="19A638B5" w:rsidR="00EA6718" w:rsidRPr="004153BE" w:rsidRDefault="00EA6718"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no_bukti</w:t>
            </w:r>
          </w:p>
        </w:tc>
        <w:tc>
          <w:tcPr>
            <w:tcW w:w="1559" w:type="dxa"/>
          </w:tcPr>
          <w:p w14:paraId="3046B3D1" w14:textId="493D1E20" w:rsidR="00EA6718" w:rsidRPr="004153BE" w:rsidRDefault="00EA6718"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varchar</w:t>
            </w:r>
          </w:p>
        </w:tc>
        <w:tc>
          <w:tcPr>
            <w:tcW w:w="3673" w:type="dxa"/>
          </w:tcPr>
          <w:p w14:paraId="236D14F2" w14:textId="4F418360" w:rsidR="00EA6718" w:rsidRDefault="00EA6718"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Nomor </w:t>
            </w:r>
            <w:r w:rsidR="00290110">
              <w:rPr>
                <w:color w:val="000000"/>
                <w:sz w:val="24"/>
                <w:szCs w:val="24"/>
                <w:shd w:val="clear" w:color="auto" w:fill="FFFFFF"/>
              </w:rPr>
              <w:t>n</w:t>
            </w:r>
            <w:r>
              <w:rPr>
                <w:color w:val="000000"/>
                <w:sz w:val="24"/>
                <w:szCs w:val="24"/>
                <w:shd w:val="clear" w:color="auto" w:fill="FFFFFF"/>
              </w:rPr>
              <w:t>ota</w:t>
            </w:r>
          </w:p>
        </w:tc>
      </w:tr>
      <w:tr w:rsidR="00EA6718" w14:paraId="10F7DFB3" w14:textId="77777777" w:rsidTr="004153BE">
        <w:tc>
          <w:tcPr>
            <w:tcW w:w="1609" w:type="dxa"/>
          </w:tcPr>
          <w:p w14:paraId="07CF7C49" w14:textId="090ED630" w:rsidR="00EA6718" w:rsidRDefault="00EA6718"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tanggal</w:t>
            </w:r>
          </w:p>
        </w:tc>
        <w:tc>
          <w:tcPr>
            <w:tcW w:w="1559" w:type="dxa"/>
          </w:tcPr>
          <w:p w14:paraId="3DDFA8BA" w14:textId="13614C4D" w:rsidR="00EA6718" w:rsidRPr="004153BE" w:rsidRDefault="00EA6718"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varchar</w:t>
            </w:r>
          </w:p>
        </w:tc>
        <w:tc>
          <w:tcPr>
            <w:tcW w:w="3673" w:type="dxa"/>
          </w:tcPr>
          <w:p w14:paraId="4858C7DA" w14:textId="552FEFBD" w:rsidR="00EA6718" w:rsidRDefault="00EA6718"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Tanggal </w:t>
            </w:r>
            <w:r w:rsidR="00290110">
              <w:rPr>
                <w:color w:val="000000"/>
                <w:sz w:val="24"/>
                <w:szCs w:val="24"/>
                <w:shd w:val="clear" w:color="auto" w:fill="FFFFFF"/>
              </w:rPr>
              <w:t>n</w:t>
            </w:r>
            <w:r>
              <w:rPr>
                <w:color w:val="000000"/>
                <w:sz w:val="24"/>
                <w:szCs w:val="24"/>
                <w:shd w:val="clear" w:color="auto" w:fill="FFFFFF"/>
              </w:rPr>
              <w:t>ota</w:t>
            </w:r>
          </w:p>
        </w:tc>
      </w:tr>
      <w:tr w:rsidR="00EA6718" w14:paraId="7648992A" w14:textId="77777777" w:rsidTr="004153BE">
        <w:tc>
          <w:tcPr>
            <w:tcW w:w="1609" w:type="dxa"/>
          </w:tcPr>
          <w:p w14:paraId="104D7FEA" w14:textId="22E81A06" w:rsidR="00EA6718" w:rsidRPr="004153BE" w:rsidRDefault="00EA6718"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jatuh_tempo</w:t>
            </w:r>
          </w:p>
        </w:tc>
        <w:tc>
          <w:tcPr>
            <w:tcW w:w="1559" w:type="dxa"/>
          </w:tcPr>
          <w:p w14:paraId="0830FC18" w14:textId="4ADCF512" w:rsidR="00EA6718" w:rsidRPr="004153BE" w:rsidRDefault="00EA6718"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varchar</w:t>
            </w:r>
          </w:p>
        </w:tc>
        <w:tc>
          <w:tcPr>
            <w:tcW w:w="3673" w:type="dxa"/>
          </w:tcPr>
          <w:p w14:paraId="5A43CE27" w14:textId="519CB6B9" w:rsidR="00EA6718" w:rsidRDefault="00EA6718"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Tanggal </w:t>
            </w:r>
            <w:r w:rsidR="00290110">
              <w:rPr>
                <w:color w:val="000000"/>
                <w:sz w:val="24"/>
                <w:szCs w:val="24"/>
                <w:shd w:val="clear" w:color="auto" w:fill="FFFFFF"/>
              </w:rPr>
              <w:t>j</w:t>
            </w:r>
            <w:r>
              <w:rPr>
                <w:color w:val="000000"/>
                <w:sz w:val="24"/>
                <w:szCs w:val="24"/>
                <w:shd w:val="clear" w:color="auto" w:fill="FFFFFF"/>
              </w:rPr>
              <w:t xml:space="preserve">atuh </w:t>
            </w:r>
            <w:r w:rsidR="00290110">
              <w:rPr>
                <w:color w:val="000000"/>
                <w:sz w:val="24"/>
                <w:szCs w:val="24"/>
                <w:shd w:val="clear" w:color="auto" w:fill="FFFFFF"/>
              </w:rPr>
              <w:t>t</w:t>
            </w:r>
            <w:r>
              <w:rPr>
                <w:color w:val="000000"/>
                <w:sz w:val="24"/>
                <w:szCs w:val="24"/>
                <w:shd w:val="clear" w:color="auto" w:fill="FFFFFF"/>
              </w:rPr>
              <w:t>empo</w:t>
            </w:r>
          </w:p>
        </w:tc>
      </w:tr>
      <w:tr w:rsidR="00EA6718" w14:paraId="6DAB37B8" w14:textId="77777777" w:rsidTr="004153BE">
        <w:tc>
          <w:tcPr>
            <w:tcW w:w="1609" w:type="dxa"/>
          </w:tcPr>
          <w:p w14:paraId="5A28C8C8" w14:textId="1E603084" w:rsidR="00EA6718" w:rsidRPr="004153BE" w:rsidRDefault="00EA6718"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kode_cust</w:t>
            </w:r>
          </w:p>
        </w:tc>
        <w:tc>
          <w:tcPr>
            <w:tcW w:w="1559" w:type="dxa"/>
          </w:tcPr>
          <w:p w14:paraId="69AB897B" w14:textId="009A2BA0" w:rsidR="00EA6718" w:rsidRPr="004153BE" w:rsidRDefault="00EA6718"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varchar</w:t>
            </w:r>
          </w:p>
        </w:tc>
        <w:tc>
          <w:tcPr>
            <w:tcW w:w="3673" w:type="dxa"/>
          </w:tcPr>
          <w:p w14:paraId="74C611F1" w14:textId="0EE74C75" w:rsidR="00EA6718" w:rsidRDefault="00EA6718"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Kode </w:t>
            </w:r>
            <w:r w:rsidR="00290110">
              <w:rPr>
                <w:color w:val="000000"/>
                <w:sz w:val="24"/>
                <w:szCs w:val="24"/>
                <w:shd w:val="clear" w:color="auto" w:fill="FFFFFF"/>
              </w:rPr>
              <w:t>c</w:t>
            </w:r>
            <w:r w:rsidRPr="004153BE">
              <w:rPr>
                <w:i/>
                <w:iCs/>
                <w:color w:val="000000"/>
                <w:sz w:val="24"/>
                <w:szCs w:val="24"/>
                <w:shd w:val="clear" w:color="auto" w:fill="FFFFFF"/>
              </w:rPr>
              <w:t>ustomer</w:t>
            </w:r>
          </w:p>
        </w:tc>
      </w:tr>
      <w:tr w:rsidR="00EA6718" w14:paraId="63E90C3B" w14:textId="77777777" w:rsidTr="004153BE">
        <w:tc>
          <w:tcPr>
            <w:tcW w:w="1609" w:type="dxa"/>
          </w:tcPr>
          <w:p w14:paraId="347AAB04" w14:textId="568987CF" w:rsidR="00EA6718" w:rsidRPr="004153BE" w:rsidRDefault="00EA6718"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sub_total</w:t>
            </w:r>
          </w:p>
        </w:tc>
        <w:tc>
          <w:tcPr>
            <w:tcW w:w="1559" w:type="dxa"/>
          </w:tcPr>
          <w:p w14:paraId="60FF9823" w14:textId="616455F6" w:rsidR="00EA6718" w:rsidRPr="004153BE" w:rsidRDefault="00EA6718"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float</w:t>
            </w:r>
          </w:p>
        </w:tc>
        <w:tc>
          <w:tcPr>
            <w:tcW w:w="3673" w:type="dxa"/>
          </w:tcPr>
          <w:p w14:paraId="487C4ED5" w14:textId="09D9CD26" w:rsidR="00EA6718" w:rsidRDefault="00EA6718"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Harga </w:t>
            </w:r>
            <w:r w:rsidR="00290110">
              <w:rPr>
                <w:color w:val="000000"/>
                <w:sz w:val="24"/>
                <w:szCs w:val="24"/>
                <w:shd w:val="clear" w:color="auto" w:fill="FFFFFF"/>
              </w:rPr>
              <w:t>s</w:t>
            </w:r>
            <w:r>
              <w:rPr>
                <w:color w:val="000000"/>
                <w:sz w:val="24"/>
                <w:szCs w:val="24"/>
                <w:shd w:val="clear" w:color="auto" w:fill="FFFFFF"/>
              </w:rPr>
              <w:t xml:space="preserve">ub </w:t>
            </w:r>
            <w:r w:rsidR="00290110">
              <w:rPr>
                <w:color w:val="000000"/>
                <w:sz w:val="24"/>
                <w:szCs w:val="24"/>
                <w:shd w:val="clear" w:color="auto" w:fill="FFFFFF"/>
              </w:rPr>
              <w:t>t</w:t>
            </w:r>
            <w:r>
              <w:rPr>
                <w:color w:val="000000"/>
                <w:sz w:val="24"/>
                <w:szCs w:val="24"/>
                <w:shd w:val="clear" w:color="auto" w:fill="FFFFFF"/>
              </w:rPr>
              <w:t>otal</w:t>
            </w:r>
          </w:p>
        </w:tc>
      </w:tr>
      <w:tr w:rsidR="00EA6718" w14:paraId="10F1AD7E" w14:textId="77777777" w:rsidTr="004153BE">
        <w:tc>
          <w:tcPr>
            <w:tcW w:w="1609" w:type="dxa"/>
          </w:tcPr>
          <w:p w14:paraId="7E871EE1" w14:textId="317EEAA4" w:rsidR="00EA6718" w:rsidRPr="004153BE" w:rsidRDefault="00EA6718"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persen_ppn</w:t>
            </w:r>
          </w:p>
        </w:tc>
        <w:tc>
          <w:tcPr>
            <w:tcW w:w="1559" w:type="dxa"/>
          </w:tcPr>
          <w:p w14:paraId="20B889B6" w14:textId="072DC1E5" w:rsidR="00EA6718" w:rsidRPr="004153BE" w:rsidRDefault="00EA6718"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int</w:t>
            </w:r>
          </w:p>
        </w:tc>
        <w:tc>
          <w:tcPr>
            <w:tcW w:w="3673" w:type="dxa"/>
          </w:tcPr>
          <w:p w14:paraId="6287DB37" w14:textId="652FFD16" w:rsidR="00EA6718" w:rsidRDefault="00EA6718"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Persentase PPN</w:t>
            </w:r>
          </w:p>
        </w:tc>
      </w:tr>
      <w:tr w:rsidR="00EA6718" w14:paraId="30245989" w14:textId="77777777" w:rsidTr="004153BE">
        <w:tc>
          <w:tcPr>
            <w:tcW w:w="1609" w:type="dxa"/>
          </w:tcPr>
          <w:p w14:paraId="02F7FF48" w14:textId="2A1A7B41" w:rsidR="00EA6718" w:rsidRDefault="00EA6718"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total</w:t>
            </w:r>
          </w:p>
        </w:tc>
        <w:tc>
          <w:tcPr>
            <w:tcW w:w="1559" w:type="dxa"/>
          </w:tcPr>
          <w:p w14:paraId="7F092F64" w14:textId="1D627E28" w:rsidR="00EA6718" w:rsidRPr="004153BE" w:rsidRDefault="00EA6718"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float</w:t>
            </w:r>
          </w:p>
        </w:tc>
        <w:tc>
          <w:tcPr>
            <w:tcW w:w="3673" w:type="dxa"/>
          </w:tcPr>
          <w:p w14:paraId="1E6BFF0D" w14:textId="2516F93D" w:rsidR="00EA6718" w:rsidRDefault="00EA6718"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Harga </w:t>
            </w:r>
            <w:r w:rsidR="00290110">
              <w:rPr>
                <w:color w:val="000000"/>
                <w:sz w:val="24"/>
                <w:szCs w:val="24"/>
                <w:shd w:val="clear" w:color="auto" w:fill="FFFFFF"/>
              </w:rPr>
              <w:t>t</w:t>
            </w:r>
            <w:r>
              <w:rPr>
                <w:color w:val="000000"/>
                <w:sz w:val="24"/>
                <w:szCs w:val="24"/>
                <w:shd w:val="clear" w:color="auto" w:fill="FFFFFF"/>
              </w:rPr>
              <w:t>otal</w:t>
            </w:r>
          </w:p>
        </w:tc>
      </w:tr>
      <w:tr w:rsidR="00EA6718" w14:paraId="39475466" w14:textId="77777777" w:rsidTr="004153BE">
        <w:tc>
          <w:tcPr>
            <w:tcW w:w="1609" w:type="dxa"/>
          </w:tcPr>
          <w:p w14:paraId="3441DCB9" w14:textId="29BECB33" w:rsidR="00EA6718" w:rsidRDefault="00EA6718"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lunas</w:t>
            </w:r>
          </w:p>
        </w:tc>
        <w:tc>
          <w:tcPr>
            <w:tcW w:w="1559" w:type="dxa"/>
          </w:tcPr>
          <w:p w14:paraId="5DBD7095" w14:textId="50E37EA9" w:rsidR="00EA6718" w:rsidRPr="004153BE" w:rsidRDefault="00EA6718"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varchar</w:t>
            </w:r>
          </w:p>
        </w:tc>
        <w:tc>
          <w:tcPr>
            <w:tcW w:w="3673" w:type="dxa"/>
          </w:tcPr>
          <w:p w14:paraId="4794F9FE" w14:textId="0E581E4F" w:rsidR="00EA6718" w:rsidRDefault="00EA6718"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Status </w:t>
            </w:r>
            <w:r w:rsidR="00290110">
              <w:rPr>
                <w:color w:val="000000"/>
                <w:sz w:val="24"/>
                <w:szCs w:val="24"/>
                <w:shd w:val="clear" w:color="auto" w:fill="FFFFFF"/>
              </w:rPr>
              <w:t>p</w:t>
            </w:r>
            <w:r>
              <w:rPr>
                <w:color w:val="000000"/>
                <w:sz w:val="24"/>
                <w:szCs w:val="24"/>
                <w:shd w:val="clear" w:color="auto" w:fill="FFFFFF"/>
              </w:rPr>
              <w:t>embayaran</w:t>
            </w:r>
          </w:p>
        </w:tc>
      </w:tr>
      <w:tr w:rsidR="00946C57" w14:paraId="3DD6879A" w14:textId="77777777" w:rsidTr="004153BE">
        <w:tc>
          <w:tcPr>
            <w:tcW w:w="1609" w:type="dxa"/>
          </w:tcPr>
          <w:p w14:paraId="52A07897" w14:textId="42BED58D" w:rsidR="00946C57" w:rsidRPr="00946C57" w:rsidRDefault="00946C57" w:rsidP="004153BE">
            <w:pPr>
              <w:pStyle w:val="ListParagraph"/>
              <w:spacing w:line="360" w:lineRule="auto"/>
              <w:ind w:left="0"/>
              <w:jc w:val="center"/>
              <w:rPr>
                <w:i/>
                <w:iCs/>
                <w:color w:val="000000"/>
                <w:sz w:val="24"/>
                <w:szCs w:val="24"/>
                <w:shd w:val="clear" w:color="auto" w:fill="FFFFFF"/>
              </w:rPr>
            </w:pPr>
            <w:r w:rsidRPr="00946C57">
              <w:rPr>
                <w:i/>
                <w:iCs/>
                <w:color w:val="000000"/>
                <w:sz w:val="24"/>
                <w:szCs w:val="24"/>
                <w:shd w:val="clear" w:color="auto" w:fill="FFFFFF"/>
              </w:rPr>
              <w:t>tgl_lunas</w:t>
            </w:r>
          </w:p>
        </w:tc>
        <w:tc>
          <w:tcPr>
            <w:tcW w:w="1559" w:type="dxa"/>
          </w:tcPr>
          <w:p w14:paraId="713F1790" w14:textId="5D3502B8" w:rsidR="00946C57" w:rsidRPr="004153BE" w:rsidRDefault="00946C57" w:rsidP="004153BE">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varchar</w:t>
            </w:r>
          </w:p>
        </w:tc>
        <w:tc>
          <w:tcPr>
            <w:tcW w:w="3673" w:type="dxa"/>
          </w:tcPr>
          <w:p w14:paraId="1C77DFEF" w14:textId="4C3F2F77" w:rsidR="00946C57" w:rsidRDefault="00946C57"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Tanggal </w:t>
            </w:r>
            <w:r w:rsidR="00290110">
              <w:rPr>
                <w:color w:val="000000"/>
                <w:sz w:val="24"/>
                <w:szCs w:val="24"/>
                <w:shd w:val="clear" w:color="auto" w:fill="FFFFFF"/>
              </w:rPr>
              <w:t>p</w:t>
            </w:r>
            <w:r>
              <w:rPr>
                <w:color w:val="000000"/>
                <w:sz w:val="24"/>
                <w:szCs w:val="24"/>
                <w:shd w:val="clear" w:color="auto" w:fill="FFFFFF"/>
              </w:rPr>
              <w:t>elunasan</w:t>
            </w:r>
          </w:p>
        </w:tc>
      </w:tr>
      <w:tr w:rsidR="00EA6718" w14:paraId="5817E535" w14:textId="77777777" w:rsidTr="004153BE">
        <w:tc>
          <w:tcPr>
            <w:tcW w:w="1609" w:type="dxa"/>
          </w:tcPr>
          <w:p w14:paraId="11255E39" w14:textId="1043FAFC" w:rsidR="00EA6718" w:rsidRDefault="00EA6718"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status</w:t>
            </w:r>
          </w:p>
        </w:tc>
        <w:tc>
          <w:tcPr>
            <w:tcW w:w="1559" w:type="dxa"/>
          </w:tcPr>
          <w:p w14:paraId="619C7B2F" w14:textId="535E8FF5" w:rsidR="00EA6718" w:rsidRPr="004153BE" w:rsidRDefault="00EA6718"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varchar</w:t>
            </w:r>
          </w:p>
        </w:tc>
        <w:tc>
          <w:tcPr>
            <w:tcW w:w="3673" w:type="dxa"/>
          </w:tcPr>
          <w:p w14:paraId="4B2EA90B" w14:textId="183F4EB1" w:rsidR="00EA6718" w:rsidRDefault="00EA6718"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Status </w:t>
            </w:r>
            <w:r w:rsidR="00290110">
              <w:rPr>
                <w:color w:val="000000"/>
                <w:sz w:val="24"/>
                <w:szCs w:val="24"/>
                <w:shd w:val="clear" w:color="auto" w:fill="FFFFFF"/>
              </w:rPr>
              <w:t>p</w:t>
            </w:r>
            <w:r>
              <w:rPr>
                <w:color w:val="000000"/>
                <w:sz w:val="24"/>
                <w:szCs w:val="24"/>
                <w:shd w:val="clear" w:color="auto" w:fill="FFFFFF"/>
              </w:rPr>
              <w:t xml:space="preserve">engiriman </w:t>
            </w:r>
            <w:r w:rsidR="00290110">
              <w:rPr>
                <w:color w:val="000000"/>
                <w:sz w:val="24"/>
                <w:szCs w:val="24"/>
                <w:shd w:val="clear" w:color="auto" w:fill="FFFFFF"/>
              </w:rPr>
              <w:t>b</w:t>
            </w:r>
            <w:r>
              <w:rPr>
                <w:color w:val="000000"/>
                <w:sz w:val="24"/>
                <w:szCs w:val="24"/>
                <w:shd w:val="clear" w:color="auto" w:fill="FFFFFF"/>
              </w:rPr>
              <w:t>arang</w:t>
            </w:r>
          </w:p>
        </w:tc>
      </w:tr>
      <w:tr w:rsidR="00946C57" w14:paraId="4808BD6A" w14:textId="77777777" w:rsidTr="004153BE">
        <w:tc>
          <w:tcPr>
            <w:tcW w:w="1609" w:type="dxa"/>
          </w:tcPr>
          <w:p w14:paraId="4F8C1D09" w14:textId="4B75F4CE" w:rsidR="00946C57" w:rsidRPr="00946C57" w:rsidRDefault="00946C57" w:rsidP="004153BE">
            <w:pPr>
              <w:pStyle w:val="ListParagraph"/>
              <w:spacing w:line="360" w:lineRule="auto"/>
              <w:ind w:left="0"/>
              <w:jc w:val="center"/>
              <w:rPr>
                <w:i/>
                <w:iCs/>
                <w:color w:val="000000"/>
                <w:sz w:val="24"/>
                <w:szCs w:val="24"/>
                <w:shd w:val="clear" w:color="auto" w:fill="FFFFFF"/>
              </w:rPr>
            </w:pPr>
            <w:r w:rsidRPr="00946C57">
              <w:rPr>
                <w:i/>
                <w:iCs/>
                <w:color w:val="000000"/>
                <w:sz w:val="24"/>
                <w:szCs w:val="24"/>
                <w:shd w:val="clear" w:color="auto" w:fill="FFFFFF"/>
              </w:rPr>
              <w:t>tgl_terkirim</w:t>
            </w:r>
          </w:p>
        </w:tc>
        <w:tc>
          <w:tcPr>
            <w:tcW w:w="1559" w:type="dxa"/>
          </w:tcPr>
          <w:p w14:paraId="4D42CEEA" w14:textId="127A02A5" w:rsidR="00946C57" w:rsidRPr="004153BE" w:rsidRDefault="00946C57" w:rsidP="004153BE">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varchar</w:t>
            </w:r>
          </w:p>
        </w:tc>
        <w:tc>
          <w:tcPr>
            <w:tcW w:w="3673" w:type="dxa"/>
          </w:tcPr>
          <w:p w14:paraId="1708CF63" w14:textId="56580F80" w:rsidR="00946C57" w:rsidRDefault="00946C57"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Tanggal </w:t>
            </w:r>
            <w:r w:rsidR="00290110">
              <w:rPr>
                <w:color w:val="000000"/>
                <w:sz w:val="24"/>
                <w:szCs w:val="24"/>
                <w:shd w:val="clear" w:color="auto" w:fill="FFFFFF"/>
              </w:rPr>
              <w:t>t</w:t>
            </w:r>
            <w:r>
              <w:rPr>
                <w:color w:val="000000"/>
                <w:sz w:val="24"/>
                <w:szCs w:val="24"/>
                <w:shd w:val="clear" w:color="auto" w:fill="FFFFFF"/>
              </w:rPr>
              <w:t xml:space="preserve">erkirimnya </w:t>
            </w:r>
            <w:r w:rsidR="00290110">
              <w:rPr>
                <w:color w:val="000000"/>
                <w:sz w:val="24"/>
                <w:szCs w:val="24"/>
                <w:shd w:val="clear" w:color="auto" w:fill="FFFFFF"/>
              </w:rPr>
              <w:t>b</w:t>
            </w:r>
            <w:r>
              <w:rPr>
                <w:color w:val="000000"/>
                <w:sz w:val="24"/>
                <w:szCs w:val="24"/>
                <w:shd w:val="clear" w:color="auto" w:fill="FFFFFF"/>
              </w:rPr>
              <w:t>arang</w:t>
            </w:r>
          </w:p>
        </w:tc>
      </w:tr>
      <w:tr w:rsidR="00EA6718" w14:paraId="1B84B7CC" w14:textId="77777777" w:rsidTr="004153BE">
        <w:tc>
          <w:tcPr>
            <w:tcW w:w="1609" w:type="dxa"/>
          </w:tcPr>
          <w:p w14:paraId="7233FB0A" w14:textId="1B5E999B" w:rsidR="00EA6718" w:rsidRPr="004153BE" w:rsidRDefault="00EA6718"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author</w:t>
            </w:r>
          </w:p>
        </w:tc>
        <w:tc>
          <w:tcPr>
            <w:tcW w:w="1559" w:type="dxa"/>
          </w:tcPr>
          <w:p w14:paraId="4F32A1CC" w14:textId="504465D8" w:rsidR="00EA6718" w:rsidRPr="004153BE" w:rsidRDefault="00EA6718"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varchar</w:t>
            </w:r>
          </w:p>
        </w:tc>
        <w:tc>
          <w:tcPr>
            <w:tcW w:w="3673" w:type="dxa"/>
          </w:tcPr>
          <w:p w14:paraId="6475EFFD" w14:textId="574CF710" w:rsidR="00EA6718" w:rsidRDefault="00EA6718"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Nama </w:t>
            </w:r>
            <w:r w:rsidR="00290110">
              <w:rPr>
                <w:color w:val="000000"/>
                <w:sz w:val="24"/>
                <w:szCs w:val="24"/>
                <w:shd w:val="clear" w:color="auto" w:fill="FFFFFF"/>
              </w:rPr>
              <w:t>p</w:t>
            </w:r>
            <w:r>
              <w:rPr>
                <w:color w:val="000000"/>
                <w:sz w:val="24"/>
                <w:szCs w:val="24"/>
                <w:shd w:val="clear" w:color="auto" w:fill="FFFFFF"/>
              </w:rPr>
              <w:t xml:space="preserve">embuat </w:t>
            </w:r>
            <w:r w:rsidR="00290110">
              <w:rPr>
                <w:color w:val="000000"/>
                <w:sz w:val="24"/>
                <w:szCs w:val="24"/>
                <w:shd w:val="clear" w:color="auto" w:fill="FFFFFF"/>
              </w:rPr>
              <w:t>n</w:t>
            </w:r>
            <w:r>
              <w:rPr>
                <w:color w:val="000000"/>
                <w:sz w:val="24"/>
                <w:szCs w:val="24"/>
                <w:shd w:val="clear" w:color="auto" w:fill="FFFFFF"/>
              </w:rPr>
              <w:t>ota</w:t>
            </w:r>
          </w:p>
        </w:tc>
      </w:tr>
    </w:tbl>
    <w:p w14:paraId="3F8E82D7" w14:textId="77777777" w:rsidR="00111EB6" w:rsidRPr="00111EB6" w:rsidRDefault="00111EB6" w:rsidP="00111EB6">
      <w:pPr>
        <w:spacing w:line="480" w:lineRule="auto"/>
        <w:rPr>
          <w:color w:val="000000"/>
          <w:sz w:val="24"/>
          <w:szCs w:val="24"/>
          <w:shd w:val="clear" w:color="auto" w:fill="FFFFFF"/>
        </w:rPr>
      </w:pPr>
    </w:p>
    <w:p w14:paraId="2B9AD5FA" w14:textId="137661B1" w:rsidR="00EE44E8" w:rsidRDefault="00EE44E8" w:rsidP="00EE44E8">
      <w:pPr>
        <w:pStyle w:val="ListParagraph"/>
        <w:numPr>
          <w:ilvl w:val="0"/>
          <w:numId w:val="50"/>
        </w:numPr>
        <w:spacing w:line="480" w:lineRule="auto"/>
        <w:rPr>
          <w:color w:val="000000"/>
          <w:sz w:val="24"/>
          <w:szCs w:val="24"/>
          <w:shd w:val="clear" w:color="auto" w:fill="FFFFFF"/>
        </w:rPr>
      </w:pPr>
      <w:r>
        <w:rPr>
          <w:color w:val="000000"/>
          <w:sz w:val="24"/>
          <w:szCs w:val="24"/>
          <w:shd w:val="clear" w:color="auto" w:fill="FFFFFF"/>
        </w:rPr>
        <w:t xml:space="preserve">Entitas </w:t>
      </w:r>
      <w:r w:rsidRPr="004153BE">
        <w:rPr>
          <w:i/>
          <w:iCs/>
          <w:color w:val="000000"/>
          <w:sz w:val="24"/>
          <w:szCs w:val="24"/>
          <w:shd w:val="clear" w:color="auto" w:fill="FFFFFF"/>
        </w:rPr>
        <w:t>jual_dtl</w:t>
      </w:r>
    </w:p>
    <w:p w14:paraId="799CC567" w14:textId="340A9123" w:rsidR="00602C79" w:rsidRDefault="00602C79" w:rsidP="00111EB6">
      <w:pPr>
        <w:pStyle w:val="ListParagraph"/>
        <w:spacing w:line="480" w:lineRule="auto"/>
        <w:ind w:left="1080"/>
        <w:jc w:val="both"/>
        <w:rPr>
          <w:color w:val="000000"/>
          <w:sz w:val="24"/>
          <w:szCs w:val="24"/>
          <w:shd w:val="clear" w:color="auto" w:fill="FFFFFF"/>
        </w:rPr>
      </w:pPr>
      <w:r>
        <w:rPr>
          <w:color w:val="000000"/>
          <w:sz w:val="24"/>
          <w:szCs w:val="24"/>
          <w:shd w:val="clear" w:color="auto" w:fill="FFFFFF"/>
        </w:rPr>
        <w:t xml:space="preserve">Tabel ini digunakan untuk mencatat data </w:t>
      </w:r>
      <w:r w:rsidRPr="004153BE">
        <w:rPr>
          <w:i/>
          <w:iCs/>
          <w:color w:val="000000"/>
          <w:sz w:val="24"/>
          <w:szCs w:val="24"/>
          <w:shd w:val="clear" w:color="auto" w:fill="FFFFFF"/>
        </w:rPr>
        <w:t>detail</w:t>
      </w:r>
      <w:r>
        <w:rPr>
          <w:color w:val="000000"/>
          <w:sz w:val="24"/>
          <w:szCs w:val="24"/>
          <w:shd w:val="clear" w:color="auto" w:fill="FFFFFF"/>
        </w:rPr>
        <w:t xml:space="preserve"> masing-masing transaksi penjualan. </w:t>
      </w:r>
      <w:r w:rsidR="00946C57">
        <w:rPr>
          <w:color w:val="000000"/>
          <w:sz w:val="24"/>
          <w:szCs w:val="24"/>
          <w:shd w:val="clear" w:color="auto" w:fill="FFFFFF"/>
        </w:rPr>
        <w:t xml:space="preserve">Terdapat 9 atribut yang disediakan pada tabel ini. </w:t>
      </w:r>
      <w:r>
        <w:rPr>
          <w:color w:val="000000"/>
          <w:sz w:val="24"/>
          <w:szCs w:val="24"/>
          <w:shd w:val="clear" w:color="auto" w:fill="FFFFFF"/>
        </w:rPr>
        <w:t>Atribut serta penjelasan untuk tabel ini dapat dilihat pada tabel di bawah ini.</w:t>
      </w:r>
    </w:p>
    <w:p w14:paraId="61586764" w14:textId="044C4A55" w:rsidR="00111EB6" w:rsidRPr="00111EB6" w:rsidRDefault="00111EB6" w:rsidP="00111EB6">
      <w:pPr>
        <w:pStyle w:val="ListParagraph"/>
        <w:spacing w:line="480" w:lineRule="auto"/>
        <w:ind w:left="1080"/>
        <w:jc w:val="center"/>
        <w:rPr>
          <w:color w:val="000000"/>
          <w:sz w:val="24"/>
          <w:szCs w:val="24"/>
          <w:shd w:val="clear" w:color="auto" w:fill="FFFFFF"/>
        </w:rPr>
      </w:pPr>
      <w:r>
        <w:rPr>
          <w:color w:val="000000"/>
          <w:sz w:val="24"/>
          <w:szCs w:val="24"/>
          <w:shd w:val="clear" w:color="auto" w:fill="FFFFFF"/>
        </w:rPr>
        <w:t xml:space="preserve">Tabel 5.11. Entitas </w:t>
      </w:r>
      <w:r w:rsidRPr="004153BE">
        <w:rPr>
          <w:i/>
          <w:iCs/>
          <w:color w:val="000000"/>
          <w:sz w:val="24"/>
          <w:szCs w:val="24"/>
          <w:shd w:val="clear" w:color="auto" w:fill="FFFFFF"/>
        </w:rPr>
        <w:t>jual_dtl</w:t>
      </w:r>
    </w:p>
    <w:tbl>
      <w:tblPr>
        <w:tblStyle w:val="TableGrid"/>
        <w:tblW w:w="0" w:type="auto"/>
        <w:tblInd w:w="1080" w:type="dxa"/>
        <w:tblLook w:val="04A0" w:firstRow="1" w:lastRow="0" w:firstColumn="1" w:lastColumn="0" w:noHBand="0" w:noVBand="1"/>
      </w:tblPr>
      <w:tblGrid>
        <w:gridCol w:w="1609"/>
        <w:gridCol w:w="1559"/>
        <w:gridCol w:w="3673"/>
      </w:tblGrid>
      <w:tr w:rsidR="00602C79" w14:paraId="5690B8FF" w14:textId="77777777" w:rsidTr="004153BE">
        <w:tc>
          <w:tcPr>
            <w:tcW w:w="1609" w:type="dxa"/>
          </w:tcPr>
          <w:p w14:paraId="14661393" w14:textId="6BC0A131" w:rsidR="00602C79" w:rsidRDefault="00602C79"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Nama Atribut</w:t>
            </w:r>
          </w:p>
        </w:tc>
        <w:tc>
          <w:tcPr>
            <w:tcW w:w="1559" w:type="dxa"/>
          </w:tcPr>
          <w:p w14:paraId="2B09B570" w14:textId="0B25492F" w:rsidR="00602C79" w:rsidRDefault="00602C79"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Tipe Data</w:t>
            </w:r>
          </w:p>
        </w:tc>
        <w:tc>
          <w:tcPr>
            <w:tcW w:w="3673" w:type="dxa"/>
          </w:tcPr>
          <w:p w14:paraId="2E8244A8" w14:textId="779B6803" w:rsidR="00602C79" w:rsidRDefault="00602C79"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Keterangan</w:t>
            </w:r>
          </w:p>
        </w:tc>
      </w:tr>
      <w:tr w:rsidR="00602C79" w14:paraId="15578F89" w14:textId="77777777" w:rsidTr="004153BE">
        <w:tc>
          <w:tcPr>
            <w:tcW w:w="1609" w:type="dxa"/>
          </w:tcPr>
          <w:p w14:paraId="0915F1EC" w14:textId="1C656C22" w:rsidR="00602C79" w:rsidRPr="004153BE" w:rsidRDefault="00602C79"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no_bukti</w:t>
            </w:r>
          </w:p>
        </w:tc>
        <w:tc>
          <w:tcPr>
            <w:tcW w:w="1559" w:type="dxa"/>
          </w:tcPr>
          <w:p w14:paraId="29EE91B3" w14:textId="21723FE7" w:rsidR="00602C79" w:rsidRPr="004153BE" w:rsidRDefault="00602C79"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varchar</w:t>
            </w:r>
          </w:p>
        </w:tc>
        <w:tc>
          <w:tcPr>
            <w:tcW w:w="3673" w:type="dxa"/>
          </w:tcPr>
          <w:p w14:paraId="405844E3" w14:textId="5CC98832" w:rsidR="00602C79" w:rsidRDefault="00602C79"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Nomor </w:t>
            </w:r>
            <w:r w:rsidR="00290110">
              <w:rPr>
                <w:color w:val="000000"/>
                <w:sz w:val="24"/>
                <w:szCs w:val="24"/>
                <w:shd w:val="clear" w:color="auto" w:fill="FFFFFF"/>
              </w:rPr>
              <w:t>n</w:t>
            </w:r>
            <w:r>
              <w:rPr>
                <w:color w:val="000000"/>
                <w:sz w:val="24"/>
                <w:szCs w:val="24"/>
                <w:shd w:val="clear" w:color="auto" w:fill="FFFFFF"/>
              </w:rPr>
              <w:t>ota</w:t>
            </w:r>
          </w:p>
        </w:tc>
      </w:tr>
      <w:tr w:rsidR="00946C57" w14:paraId="034978A0" w14:textId="77777777" w:rsidTr="004153BE">
        <w:tc>
          <w:tcPr>
            <w:tcW w:w="1609" w:type="dxa"/>
          </w:tcPr>
          <w:p w14:paraId="5C7A513C" w14:textId="7D23C7D1" w:rsidR="00946C57" w:rsidRPr="004153BE" w:rsidRDefault="00946C57" w:rsidP="004153BE">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id_brg</w:t>
            </w:r>
          </w:p>
        </w:tc>
        <w:tc>
          <w:tcPr>
            <w:tcW w:w="1559" w:type="dxa"/>
          </w:tcPr>
          <w:p w14:paraId="5B8B6501" w14:textId="556B5030" w:rsidR="00946C57" w:rsidRPr="004153BE" w:rsidRDefault="00946C57" w:rsidP="004153BE">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int</w:t>
            </w:r>
          </w:p>
        </w:tc>
        <w:tc>
          <w:tcPr>
            <w:tcW w:w="3673" w:type="dxa"/>
          </w:tcPr>
          <w:p w14:paraId="0DAEBB05" w14:textId="15C24E65" w:rsidR="00946C57" w:rsidRDefault="00946C57"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Id </w:t>
            </w:r>
            <w:r w:rsidR="00290110">
              <w:rPr>
                <w:color w:val="000000"/>
                <w:sz w:val="24"/>
                <w:szCs w:val="24"/>
                <w:shd w:val="clear" w:color="auto" w:fill="FFFFFF"/>
              </w:rPr>
              <w:t>b</w:t>
            </w:r>
            <w:r>
              <w:rPr>
                <w:color w:val="000000"/>
                <w:sz w:val="24"/>
                <w:szCs w:val="24"/>
                <w:shd w:val="clear" w:color="auto" w:fill="FFFFFF"/>
              </w:rPr>
              <w:t>arang</w:t>
            </w:r>
          </w:p>
        </w:tc>
      </w:tr>
      <w:tr w:rsidR="00602C79" w14:paraId="143101CD" w14:textId="77777777" w:rsidTr="004153BE">
        <w:tc>
          <w:tcPr>
            <w:tcW w:w="1609" w:type="dxa"/>
          </w:tcPr>
          <w:p w14:paraId="5B2A30CB" w14:textId="5648547F" w:rsidR="00602C79" w:rsidRPr="004153BE" w:rsidRDefault="00602C79"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kode_brg</w:t>
            </w:r>
          </w:p>
        </w:tc>
        <w:tc>
          <w:tcPr>
            <w:tcW w:w="1559" w:type="dxa"/>
          </w:tcPr>
          <w:p w14:paraId="7C9EB428" w14:textId="22A62D75" w:rsidR="00602C79" w:rsidRPr="004153BE" w:rsidRDefault="00602C79"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varchar</w:t>
            </w:r>
          </w:p>
        </w:tc>
        <w:tc>
          <w:tcPr>
            <w:tcW w:w="3673" w:type="dxa"/>
          </w:tcPr>
          <w:p w14:paraId="6F726F9E" w14:textId="5363A4E9" w:rsidR="00602C79" w:rsidRDefault="00602C79"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Kode </w:t>
            </w:r>
            <w:r w:rsidR="00290110">
              <w:rPr>
                <w:color w:val="000000"/>
                <w:sz w:val="24"/>
                <w:szCs w:val="24"/>
                <w:shd w:val="clear" w:color="auto" w:fill="FFFFFF"/>
              </w:rPr>
              <w:t>b</w:t>
            </w:r>
            <w:r>
              <w:rPr>
                <w:color w:val="000000"/>
                <w:sz w:val="24"/>
                <w:szCs w:val="24"/>
                <w:shd w:val="clear" w:color="auto" w:fill="FFFFFF"/>
              </w:rPr>
              <w:t>arang</w:t>
            </w:r>
          </w:p>
        </w:tc>
      </w:tr>
      <w:tr w:rsidR="00602C79" w14:paraId="112D8889" w14:textId="77777777" w:rsidTr="004153BE">
        <w:tc>
          <w:tcPr>
            <w:tcW w:w="1609" w:type="dxa"/>
          </w:tcPr>
          <w:p w14:paraId="371EE3A0" w14:textId="0228F76D" w:rsidR="00602C79" w:rsidRPr="004153BE" w:rsidRDefault="00602C79"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nama_brg</w:t>
            </w:r>
          </w:p>
        </w:tc>
        <w:tc>
          <w:tcPr>
            <w:tcW w:w="1559" w:type="dxa"/>
          </w:tcPr>
          <w:p w14:paraId="370F35E9" w14:textId="6BD56DFF" w:rsidR="00602C79" w:rsidRPr="004153BE" w:rsidRDefault="00602C79"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varchar</w:t>
            </w:r>
          </w:p>
        </w:tc>
        <w:tc>
          <w:tcPr>
            <w:tcW w:w="3673" w:type="dxa"/>
          </w:tcPr>
          <w:p w14:paraId="5D93FBBE" w14:textId="784E99CD" w:rsidR="00602C79" w:rsidRDefault="00602C79"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Nama </w:t>
            </w:r>
            <w:r w:rsidR="00290110">
              <w:rPr>
                <w:color w:val="000000"/>
                <w:sz w:val="24"/>
                <w:szCs w:val="24"/>
                <w:shd w:val="clear" w:color="auto" w:fill="FFFFFF"/>
              </w:rPr>
              <w:t>b</w:t>
            </w:r>
            <w:r>
              <w:rPr>
                <w:color w:val="000000"/>
                <w:sz w:val="24"/>
                <w:szCs w:val="24"/>
                <w:shd w:val="clear" w:color="auto" w:fill="FFFFFF"/>
              </w:rPr>
              <w:t>arang</w:t>
            </w:r>
          </w:p>
        </w:tc>
      </w:tr>
      <w:tr w:rsidR="00602C79" w14:paraId="25C61F0B" w14:textId="77777777" w:rsidTr="004153BE">
        <w:tc>
          <w:tcPr>
            <w:tcW w:w="1609" w:type="dxa"/>
          </w:tcPr>
          <w:p w14:paraId="1ADBA173" w14:textId="7F038CBA" w:rsidR="00602C79" w:rsidRPr="004153BE" w:rsidRDefault="00602C79"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qty_order</w:t>
            </w:r>
          </w:p>
        </w:tc>
        <w:tc>
          <w:tcPr>
            <w:tcW w:w="1559" w:type="dxa"/>
          </w:tcPr>
          <w:p w14:paraId="76CD7CA9" w14:textId="223C8671" w:rsidR="00602C79" w:rsidRPr="004153BE" w:rsidRDefault="00602C79"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int</w:t>
            </w:r>
          </w:p>
        </w:tc>
        <w:tc>
          <w:tcPr>
            <w:tcW w:w="3673" w:type="dxa"/>
          </w:tcPr>
          <w:p w14:paraId="44344EF6" w14:textId="209A2803" w:rsidR="00602C79" w:rsidRDefault="00602C79"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Kuantitas </w:t>
            </w:r>
            <w:r w:rsidR="00290110">
              <w:rPr>
                <w:color w:val="000000"/>
                <w:sz w:val="24"/>
                <w:szCs w:val="24"/>
                <w:shd w:val="clear" w:color="auto" w:fill="FFFFFF"/>
              </w:rPr>
              <w:t>b</w:t>
            </w:r>
            <w:r>
              <w:rPr>
                <w:color w:val="000000"/>
                <w:sz w:val="24"/>
                <w:szCs w:val="24"/>
                <w:shd w:val="clear" w:color="auto" w:fill="FFFFFF"/>
              </w:rPr>
              <w:t xml:space="preserve">arang </w:t>
            </w:r>
            <w:r w:rsidR="00290110">
              <w:rPr>
                <w:color w:val="000000"/>
                <w:sz w:val="24"/>
                <w:szCs w:val="24"/>
                <w:shd w:val="clear" w:color="auto" w:fill="FFFFFF"/>
              </w:rPr>
              <w:t>p</w:t>
            </w:r>
            <w:r>
              <w:rPr>
                <w:color w:val="000000"/>
                <w:sz w:val="24"/>
                <w:szCs w:val="24"/>
                <w:shd w:val="clear" w:color="auto" w:fill="FFFFFF"/>
              </w:rPr>
              <w:t>esanan</w:t>
            </w:r>
          </w:p>
        </w:tc>
      </w:tr>
      <w:tr w:rsidR="00602C79" w14:paraId="08FDA3CB" w14:textId="77777777" w:rsidTr="004153BE">
        <w:tc>
          <w:tcPr>
            <w:tcW w:w="1609" w:type="dxa"/>
          </w:tcPr>
          <w:p w14:paraId="3CA19D26" w14:textId="54E97C32" w:rsidR="00602C79" w:rsidRPr="004153BE" w:rsidRDefault="00602C79"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id_satuan</w:t>
            </w:r>
          </w:p>
        </w:tc>
        <w:tc>
          <w:tcPr>
            <w:tcW w:w="1559" w:type="dxa"/>
          </w:tcPr>
          <w:p w14:paraId="1F167E78" w14:textId="6A32655C" w:rsidR="00602C79" w:rsidRPr="004153BE" w:rsidRDefault="00602C79"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int</w:t>
            </w:r>
          </w:p>
        </w:tc>
        <w:tc>
          <w:tcPr>
            <w:tcW w:w="3673" w:type="dxa"/>
          </w:tcPr>
          <w:p w14:paraId="3CFE75E5" w14:textId="7A148659" w:rsidR="00602C79" w:rsidRDefault="00602C79" w:rsidP="004153BE">
            <w:pPr>
              <w:pStyle w:val="ListParagraph"/>
              <w:spacing w:line="360" w:lineRule="auto"/>
              <w:ind w:left="0"/>
              <w:jc w:val="center"/>
              <w:rPr>
                <w:color w:val="000000"/>
                <w:sz w:val="24"/>
                <w:szCs w:val="24"/>
                <w:shd w:val="clear" w:color="auto" w:fill="FFFFFF"/>
              </w:rPr>
            </w:pPr>
            <w:r w:rsidRPr="004153BE">
              <w:rPr>
                <w:i/>
                <w:iCs/>
                <w:color w:val="000000"/>
                <w:sz w:val="24"/>
                <w:szCs w:val="24"/>
                <w:shd w:val="clear" w:color="auto" w:fill="FFFFFF"/>
              </w:rPr>
              <w:t>Id</w:t>
            </w:r>
            <w:r>
              <w:rPr>
                <w:color w:val="000000"/>
                <w:sz w:val="24"/>
                <w:szCs w:val="24"/>
                <w:shd w:val="clear" w:color="auto" w:fill="FFFFFF"/>
              </w:rPr>
              <w:t xml:space="preserve"> </w:t>
            </w:r>
            <w:r w:rsidR="00290110">
              <w:rPr>
                <w:color w:val="000000"/>
                <w:sz w:val="24"/>
                <w:szCs w:val="24"/>
                <w:shd w:val="clear" w:color="auto" w:fill="FFFFFF"/>
              </w:rPr>
              <w:t>s</w:t>
            </w:r>
            <w:r>
              <w:rPr>
                <w:color w:val="000000"/>
                <w:sz w:val="24"/>
                <w:szCs w:val="24"/>
                <w:shd w:val="clear" w:color="auto" w:fill="FFFFFF"/>
              </w:rPr>
              <w:t xml:space="preserve">atuan </w:t>
            </w:r>
            <w:r w:rsidR="00290110">
              <w:rPr>
                <w:color w:val="000000"/>
                <w:sz w:val="24"/>
                <w:szCs w:val="24"/>
                <w:shd w:val="clear" w:color="auto" w:fill="FFFFFF"/>
              </w:rPr>
              <w:t>b</w:t>
            </w:r>
            <w:r>
              <w:rPr>
                <w:color w:val="000000"/>
                <w:sz w:val="24"/>
                <w:szCs w:val="24"/>
                <w:shd w:val="clear" w:color="auto" w:fill="FFFFFF"/>
              </w:rPr>
              <w:t>arang</w:t>
            </w:r>
          </w:p>
        </w:tc>
      </w:tr>
      <w:tr w:rsidR="00602C79" w14:paraId="73886EA3" w14:textId="77777777" w:rsidTr="004153BE">
        <w:tc>
          <w:tcPr>
            <w:tcW w:w="1609" w:type="dxa"/>
          </w:tcPr>
          <w:p w14:paraId="05814ECF" w14:textId="06B86808" w:rsidR="00602C79" w:rsidRPr="004153BE" w:rsidRDefault="00602C79"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hrg_per_unit</w:t>
            </w:r>
          </w:p>
        </w:tc>
        <w:tc>
          <w:tcPr>
            <w:tcW w:w="1559" w:type="dxa"/>
          </w:tcPr>
          <w:p w14:paraId="4CB9072F" w14:textId="5EE95D05" w:rsidR="00602C79" w:rsidRPr="004153BE" w:rsidRDefault="00602C79"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float</w:t>
            </w:r>
          </w:p>
        </w:tc>
        <w:tc>
          <w:tcPr>
            <w:tcW w:w="3673" w:type="dxa"/>
          </w:tcPr>
          <w:p w14:paraId="71556173" w14:textId="0FB90282" w:rsidR="00602C79" w:rsidRDefault="00602C79"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Harga </w:t>
            </w:r>
            <w:r w:rsidR="00290110">
              <w:rPr>
                <w:color w:val="000000"/>
                <w:sz w:val="24"/>
                <w:szCs w:val="24"/>
                <w:shd w:val="clear" w:color="auto" w:fill="FFFFFF"/>
              </w:rPr>
              <w:t>p</w:t>
            </w:r>
            <w:r>
              <w:rPr>
                <w:color w:val="000000"/>
                <w:sz w:val="24"/>
                <w:szCs w:val="24"/>
                <w:shd w:val="clear" w:color="auto" w:fill="FFFFFF"/>
              </w:rPr>
              <w:t xml:space="preserve">er </w:t>
            </w:r>
            <w:r w:rsidR="00290110">
              <w:rPr>
                <w:color w:val="000000"/>
                <w:sz w:val="24"/>
                <w:szCs w:val="24"/>
                <w:shd w:val="clear" w:color="auto" w:fill="FFFFFF"/>
              </w:rPr>
              <w:t>u</w:t>
            </w:r>
            <w:r>
              <w:rPr>
                <w:color w:val="000000"/>
                <w:sz w:val="24"/>
                <w:szCs w:val="24"/>
                <w:shd w:val="clear" w:color="auto" w:fill="FFFFFF"/>
              </w:rPr>
              <w:t>nit</w:t>
            </w:r>
          </w:p>
        </w:tc>
      </w:tr>
      <w:tr w:rsidR="00602C79" w14:paraId="5F2AB1C9" w14:textId="77777777" w:rsidTr="004153BE">
        <w:tc>
          <w:tcPr>
            <w:tcW w:w="1609" w:type="dxa"/>
          </w:tcPr>
          <w:p w14:paraId="540958C7" w14:textId="00E6ADE9" w:rsidR="00602C79" w:rsidRPr="004153BE" w:rsidRDefault="00602C79"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hrg_total</w:t>
            </w:r>
          </w:p>
        </w:tc>
        <w:tc>
          <w:tcPr>
            <w:tcW w:w="1559" w:type="dxa"/>
          </w:tcPr>
          <w:p w14:paraId="059FA3FC" w14:textId="27A981F2" w:rsidR="00602C79" w:rsidRPr="004153BE" w:rsidRDefault="00602C79"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float</w:t>
            </w:r>
          </w:p>
        </w:tc>
        <w:tc>
          <w:tcPr>
            <w:tcW w:w="3673" w:type="dxa"/>
          </w:tcPr>
          <w:p w14:paraId="5862BE48" w14:textId="2AD90283" w:rsidR="00602C79" w:rsidRDefault="00602C79"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Harga </w:t>
            </w:r>
            <w:r w:rsidR="00290110">
              <w:rPr>
                <w:color w:val="000000"/>
                <w:sz w:val="24"/>
                <w:szCs w:val="24"/>
                <w:shd w:val="clear" w:color="auto" w:fill="FFFFFF"/>
              </w:rPr>
              <w:t>t</w:t>
            </w:r>
            <w:r>
              <w:rPr>
                <w:color w:val="000000"/>
                <w:sz w:val="24"/>
                <w:szCs w:val="24"/>
                <w:shd w:val="clear" w:color="auto" w:fill="FFFFFF"/>
              </w:rPr>
              <w:t>otal</w:t>
            </w:r>
          </w:p>
        </w:tc>
      </w:tr>
      <w:tr w:rsidR="00946C57" w14:paraId="73DA2865" w14:textId="77777777" w:rsidTr="004153BE">
        <w:tc>
          <w:tcPr>
            <w:tcW w:w="1609" w:type="dxa"/>
          </w:tcPr>
          <w:p w14:paraId="2400EE8C" w14:textId="34B7224B" w:rsidR="00946C57" w:rsidRPr="004153BE" w:rsidRDefault="00946C57" w:rsidP="004153BE">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kode_gudang</w:t>
            </w:r>
          </w:p>
        </w:tc>
        <w:tc>
          <w:tcPr>
            <w:tcW w:w="1559" w:type="dxa"/>
          </w:tcPr>
          <w:p w14:paraId="52CC453A" w14:textId="45FBB668" w:rsidR="00946C57" w:rsidRPr="004153BE" w:rsidRDefault="00946C57" w:rsidP="004153BE">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varchar</w:t>
            </w:r>
          </w:p>
        </w:tc>
        <w:tc>
          <w:tcPr>
            <w:tcW w:w="3673" w:type="dxa"/>
          </w:tcPr>
          <w:p w14:paraId="0188B025" w14:textId="269E07AC" w:rsidR="00946C57" w:rsidRDefault="00946C57"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Gudang </w:t>
            </w:r>
            <w:r w:rsidR="00290110">
              <w:rPr>
                <w:color w:val="000000"/>
                <w:sz w:val="24"/>
                <w:szCs w:val="24"/>
                <w:shd w:val="clear" w:color="auto" w:fill="FFFFFF"/>
              </w:rPr>
              <w:t>a</w:t>
            </w:r>
            <w:r>
              <w:rPr>
                <w:color w:val="000000"/>
                <w:sz w:val="24"/>
                <w:szCs w:val="24"/>
                <w:shd w:val="clear" w:color="auto" w:fill="FFFFFF"/>
              </w:rPr>
              <w:t xml:space="preserve">sal </w:t>
            </w:r>
            <w:r w:rsidR="00290110">
              <w:rPr>
                <w:color w:val="000000"/>
                <w:sz w:val="24"/>
                <w:szCs w:val="24"/>
                <w:shd w:val="clear" w:color="auto" w:fill="FFFFFF"/>
              </w:rPr>
              <w:t>b</w:t>
            </w:r>
            <w:r>
              <w:rPr>
                <w:color w:val="000000"/>
                <w:sz w:val="24"/>
                <w:szCs w:val="24"/>
                <w:shd w:val="clear" w:color="auto" w:fill="FFFFFF"/>
              </w:rPr>
              <w:t>arang</w:t>
            </w:r>
          </w:p>
        </w:tc>
      </w:tr>
    </w:tbl>
    <w:p w14:paraId="440DFFC9" w14:textId="77777777" w:rsidR="00111EB6" w:rsidRPr="00111EB6" w:rsidRDefault="00111EB6" w:rsidP="00111EB6">
      <w:pPr>
        <w:pStyle w:val="ListParagraph"/>
        <w:spacing w:line="480" w:lineRule="auto"/>
        <w:ind w:left="1080"/>
        <w:rPr>
          <w:i/>
          <w:iCs/>
          <w:color w:val="000000"/>
          <w:sz w:val="24"/>
          <w:szCs w:val="24"/>
          <w:shd w:val="clear" w:color="auto" w:fill="FFFFFF"/>
        </w:rPr>
      </w:pPr>
    </w:p>
    <w:p w14:paraId="7DAB7DCA" w14:textId="4932FC83" w:rsidR="00EE44E8" w:rsidRPr="004153BE" w:rsidRDefault="00EE44E8" w:rsidP="00EE44E8">
      <w:pPr>
        <w:pStyle w:val="ListParagraph"/>
        <w:numPr>
          <w:ilvl w:val="0"/>
          <w:numId w:val="50"/>
        </w:numPr>
        <w:spacing w:line="480" w:lineRule="auto"/>
        <w:rPr>
          <w:i/>
          <w:iCs/>
          <w:color w:val="000000"/>
          <w:sz w:val="24"/>
          <w:szCs w:val="24"/>
          <w:shd w:val="clear" w:color="auto" w:fill="FFFFFF"/>
        </w:rPr>
      </w:pPr>
      <w:r>
        <w:rPr>
          <w:color w:val="000000"/>
          <w:sz w:val="24"/>
          <w:szCs w:val="24"/>
          <w:shd w:val="clear" w:color="auto" w:fill="FFFFFF"/>
        </w:rPr>
        <w:t xml:space="preserve">Entitas </w:t>
      </w:r>
      <w:r w:rsidRPr="004153BE">
        <w:rPr>
          <w:i/>
          <w:iCs/>
          <w:color w:val="000000"/>
          <w:sz w:val="24"/>
          <w:szCs w:val="24"/>
          <w:shd w:val="clear" w:color="auto" w:fill="FFFFFF"/>
        </w:rPr>
        <w:t>sales_person</w:t>
      </w:r>
    </w:p>
    <w:p w14:paraId="5D910AA3" w14:textId="0933CF6E" w:rsidR="00602C79" w:rsidRDefault="00602C79" w:rsidP="00111EB6">
      <w:pPr>
        <w:pStyle w:val="ListParagraph"/>
        <w:spacing w:line="480" w:lineRule="auto"/>
        <w:ind w:left="1080"/>
        <w:jc w:val="both"/>
        <w:rPr>
          <w:color w:val="000000"/>
          <w:sz w:val="24"/>
          <w:szCs w:val="24"/>
          <w:shd w:val="clear" w:color="auto" w:fill="FFFFFF"/>
        </w:rPr>
      </w:pPr>
      <w:r>
        <w:rPr>
          <w:color w:val="000000"/>
          <w:sz w:val="24"/>
          <w:szCs w:val="24"/>
          <w:shd w:val="clear" w:color="auto" w:fill="FFFFFF"/>
        </w:rPr>
        <w:t xml:space="preserve">Tabel ini digunakan untuk menyimpan data </w:t>
      </w:r>
      <w:r w:rsidRPr="004153BE">
        <w:rPr>
          <w:i/>
          <w:iCs/>
          <w:color w:val="000000"/>
          <w:sz w:val="24"/>
          <w:szCs w:val="24"/>
          <w:shd w:val="clear" w:color="auto" w:fill="FFFFFF"/>
        </w:rPr>
        <w:t>sales person</w:t>
      </w:r>
      <w:r>
        <w:rPr>
          <w:color w:val="000000"/>
          <w:sz w:val="24"/>
          <w:szCs w:val="24"/>
          <w:shd w:val="clear" w:color="auto" w:fill="FFFFFF"/>
        </w:rPr>
        <w:t xml:space="preserve"> untuk masing-masing </w:t>
      </w:r>
      <w:r w:rsidRPr="004153BE">
        <w:rPr>
          <w:i/>
          <w:iCs/>
          <w:color w:val="000000"/>
          <w:sz w:val="24"/>
          <w:szCs w:val="24"/>
          <w:shd w:val="clear" w:color="auto" w:fill="FFFFFF"/>
        </w:rPr>
        <w:t>customer</w:t>
      </w:r>
      <w:r>
        <w:rPr>
          <w:color w:val="000000"/>
          <w:sz w:val="24"/>
          <w:szCs w:val="24"/>
          <w:shd w:val="clear" w:color="auto" w:fill="FFFFFF"/>
        </w:rPr>
        <w:t xml:space="preserve">. </w:t>
      </w:r>
      <w:r w:rsidR="00946C57">
        <w:rPr>
          <w:color w:val="000000"/>
          <w:sz w:val="24"/>
          <w:szCs w:val="24"/>
          <w:shd w:val="clear" w:color="auto" w:fill="FFFFFF"/>
        </w:rPr>
        <w:t xml:space="preserve">Terdapat 3 atribut yang digunakan pada tabel ini. </w:t>
      </w:r>
      <w:r>
        <w:rPr>
          <w:color w:val="000000"/>
          <w:sz w:val="24"/>
          <w:szCs w:val="24"/>
          <w:shd w:val="clear" w:color="auto" w:fill="FFFFFF"/>
        </w:rPr>
        <w:t>Atribut tabel serta penjelasan telah dijabarkan pada tabel berikut ini.</w:t>
      </w:r>
    </w:p>
    <w:p w14:paraId="0B6D8130" w14:textId="5C297EAA" w:rsidR="00111EB6" w:rsidRPr="00111EB6" w:rsidRDefault="00111EB6" w:rsidP="00111EB6">
      <w:pPr>
        <w:pStyle w:val="ListParagraph"/>
        <w:spacing w:line="480" w:lineRule="auto"/>
        <w:ind w:left="1080"/>
        <w:jc w:val="center"/>
        <w:rPr>
          <w:i/>
          <w:iCs/>
          <w:color w:val="000000"/>
          <w:sz w:val="24"/>
          <w:szCs w:val="24"/>
          <w:shd w:val="clear" w:color="auto" w:fill="FFFFFF"/>
        </w:rPr>
      </w:pPr>
      <w:r>
        <w:rPr>
          <w:color w:val="000000"/>
          <w:sz w:val="24"/>
          <w:szCs w:val="24"/>
          <w:shd w:val="clear" w:color="auto" w:fill="FFFFFF"/>
        </w:rPr>
        <w:t xml:space="preserve">Tabel 5.12. Entitas </w:t>
      </w:r>
      <w:r w:rsidRPr="004153BE">
        <w:rPr>
          <w:i/>
          <w:iCs/>
          <w:color w:val="000000"/>
          <w:sz w:val="24"/>
          <w:szCs w:val="24"/>
          <w:shd w:val="clear" w:color="auto" w:fill="FFFFFF"/>
        </w:rPr>
        <w:t>sales_person</w:t>
      </w:r>
    </w:p>
    <w:tbl>
      <w:tblPr>
        <w:tblStyle w:val="TableGrid"/>
        <w:tblW w:w="0" w:type="auto"/>
        <w:tblInd w:w="1080" w:type="dxa"/>
        <w:tblLook w:val="04A0" w:firstRow="1" w:lastRow="0" w:firstColumn="1" w:lastColumn="0" w:noHBand="0" w:noVBand="1"/>
      </w:tblPr>
      <w:tblGrid>
        <w:gridCol w:w="1609"/>
        <w:gridCol w:w="1559"/>
        <w:gridCol w:w="3673"/>
      </w:tblGrid>
      <w:tr w:rsidR="00602C79" w14:paraId="67DADC4C" w14:textId="77777777" w:rsidTr="004153BE">
        <w:tc>
          <w:tcPr>
            <w:tcW w:w="1609" w:type="dxa"/>
          </w:tcPr>
          <w:p w14:paraId="31A80BA8" w14:textId="6CDC13F4" w:rsidR="00602C79" w:rsidRDefault="00602C79"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Nama Atribut</w:t>
            </w:r>
          </w:p>
        </w:tc>
        <w:tc>
          <w:tcPr>
            <w:tcW w:w="1559" w:type="dxa"/>
          </w:tcPr>
          <w:p w14:paraId="16D3F7F0" w14:textId="4B8D2DD6" w:rsidR="00602C79" w:rsidRDefault="00602C79"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Tipe Data</w:t>
            </w:r>
          </w:p>
        </w:tc>
        <w:tc>
          <w:tcPr>
            <w:tcW w:w="3673" w:type="dxa"/>
          </w:tcPr>
          <w:p w14:paraId="5CDB65BD" w14:textId="650675C5" w:rsidR="00602C79" w:rsidRDefault="00602C79"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Keterangan</w:t>
            </w:r>
          </w:p>
        </w:tc>
      </w:tr>
      <w:tr w:rsidR="00602C79" w14:paraId="7F142E4A" w14:textId="77777777" w:rsidTr="004153BE">
        <w:tc>
          <w:tcPr>
            <w:tcW w:w="1609" w:type="dxa"/>
          </w:tcPr>
          <w:p w14:paraId="52424B3E" w14:textId="07B93EAF" w:rsidR="00602C79" w:rsidRPr="004153BE" w:rsidRDefault="00602C79"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kode_sales</w:t>
            </w:r>
          </w:p>
        </w:tc>
        <w:tc>
          <w:tcPr>
            <w:tcW w:w="1559" w:type="dxa"/>
          </w:tcPr>
          <w:p w14:paraId="544D581F" w14:textId="7F1300B9" w:rsidR="00602C79" w:rsidRPr="004153BE" w:rsidRDefault="00602C79"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varchar</w:t>
            </w:r>
          </w:p>
        </w:tc>
        <w:tc>
          <w:tcPr>
            <w:tcW w:w="3673" w:type="dxa"/>
          </w:tcPr>
          <w:p w14:paraId="363A8BDB" w14:textId="52FA116B" w:rsidR="00602C79" w:rsidRDefault="00602C79"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Kode </w:t>
            </w:r>
            <w:r w:rsidR="00290110">
              <w:rPr>
                <w:color w:val="000000"/>
                <w:sz w:val="24"/>
                <w:szCs w:val="24"/>
                <w:shd w:val="clear" w:color="auto" w:fill="FFFFFF"/>
              </w:rPr>
              <w:t>s</w:t>
            </w:r>
            <w:r w:rsidRPr="004153BE">
              <w:rPr>
                <w:i/>
                <w:iCs/>
                <w:color w:val="000000"/>
                <w:sz w:val="24"/>
                <w:szCs w:val="24"/>
                <w:shd w:val="clear" w:color="auto" w:fill="FFFFFF"/>
              </w:rPr>
              <w:t xml:space="preserve">ales </w:t>
            </w:r>
            <w:r w:rsidR="00290110">
              <w:rPr>
                <w:i/>
                <w:iCs/>
                <w:color w:val="000000"/>
                <w:sz w:val="24"/>
                <w:szCs w:val="24"/>
                <w:shd w:val="clear" w:color="auto" w:fill="FFFFFF"/>
              </w:rPr>
              <w:t>p</w:t>
            </w:r>
            <w:r w:rsidRPr="004153BE">
              <w:rPr>
                <w:i/>
                <w:iCs/>
                <w:color w:val="000000"/>
                <w:sz w:val="24"/>
                <w:szCs w:val="24"/>
                <w:shd w:val="clear" w:color="auto" w:fill="FFFFFF"/>
              </w:rPr>
              <w:t>erson</w:t>
            </w:r>
          </w:p>
        </w:tc>
      </w:tr>
      <w:tr w:rsidR="00602C79" w14:paraId="41D288F1" w14:textId="77777777" w:rsidTr="004153BE">
        <w:tc>
          <w:tcPr>
            <w:tcW w:w="1609" w:type="dxa"/>
          </w:tcPr>
          <w:p w14:paraId="4440D600" w14:textId="538777AE" w:rsidR="00602C79" w:rsidRPr="004153BE" w:rsidRDefault="00602C79"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nama_sales</w:t>
            </w:r>
          </w:p>
        </w:tc>
        <w:tc>
          <w:tcPr>
            <w:tcW w:w="1559" w:type="dxa"/>
          </w:tcPr>
          <w:p w14:paraId="065EA76E" w14:textId="51431A14" w:rsidR="00602C79" w:rsidRPr="004153BE" w:rsidRDefault="00602C79"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varchar</w:t>
            </w:r>
          </w:p>
        </w:tc>
        <w:tc>
          <w:tcPr>
            <w:tcW w:w="3673" w:type="dxa"/>
          </w:tcPr>
          <w:p w14:paraId="7849C9E0" w14:textId="013614ED" w:rsidR="00602C79" w:rsidRDefault="00602C79"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Nama </w:t>
            </w:r>
            <w:r w:rsidR="00290110">
              <w:rPr>
                <w:color w:val="000000"/>
                <w:sz w:val="24"/>
                <w:szCs w:val="24"/>
                <w:shd w:val="clear" w:color="auto" w:fill="FFFFFF"/>
              </w:rPr>
              <w:t>s</w:t>
            </w:r>
            <w:r w:rsidRPr="004153BE">
              <w:rPr>
                <w:i/>
                <w:iCs/>
                <w:color w:val="000000"/>
                <w:sz w:val="24"/>
                <w:szCs w:val="24"/>
                <w:shd w:val="clear" w:color="auto" w:fill="FFFFFF"/>
              </w:rPr>
              <w:t xml:space="preserve">ales </w:t>
            </w:r>
            <w:r w:rsidR="00290110">
              <w:rPr>
                <w:i/>
                <w:iCs/>
                <w:color w:val="000000"/>
                <w:sz w:val="24"/>
                <w:szCs w:val="24"/>
                <w:shd w:val="clear" w:color="auto" w:fill="FFFFFF"/>
              </w:rPr>
              <w:t>p</w:t>
            </w:r>
            <w:r w:rsidRPr="004153BE">
              <w:rPr>
                <w:i/>
                <w:iCs/>
                <w:color w:val="000000"/>
                <w:sz w:val="24"/>
                <w:szCs w:val="24"/>
                <w:shd w:val="clear" w:color="auto" w:fill="FFFFFF"/>
              </w:rPr>
              <w:t>erson</w:t>
            </w:r>
          </w:p>
        </w:tc>
      </w:tr>
      <w:tr w:rsidR="00602C79" w14:paraId="6149FC92" w14:textId="77777777" w:rsidTr="004153BE">
        <w:tc>
          <w:tcPr>
            <w:tcW w:w="1609" w:type="dxa"/>
          </w:tcPr>
          <w:p w14:paraId="44DC550D" w14:textId="21B4DF98" w:rsidR="00602C79" w:rsidRDefault="00602C79"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divisi</w:t>
            </w:r>
          </w:p>
        </w:tc>
        <w:tc>
          <w:tcPr>
            <w:tcW w:w="1559" w:type="dxa"/>
          </w:tcPr>
          <w:p w14:paraId="53B7A2D9" w14:textId="392C68F2" w:rsidR="00602C79" w:rsidRPr="004153BE" w:rsidRDefault="00602C79"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varchar</w:t>
            </w:r>
          </w:p>
        </w:tc>
        <w:tc>
          <w:tcPr>
            <w:tcW w:w="3673" w:type="dxa"/>
          </w:tcPr>
          <w:p w14:paraId="46EF317A" w14:textId="7ECA52DC" w:rsidR="00602C79" w:rsidRDefault="00602C79"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Divisi </w:t>
            </w:r>
            <w:r w:rsidR="00290110">
              <w:rPr>
                <w:color w:val="000000"/>
                <w:sz w:val="24"/>
                <w:szCs w:val="24"/>
                <w:shd w:val="clear" w:color="auto" w:fill="FFFFFF"/>
              </w:rPr>
              <w:t>s</w:t>
            </w:r>
            <w:r w:rsidRPr="004153BE">
              <w:rPr>
                <w:i/>
                <w:iCs/>
                <w:color w:val="000000"/>
                <w:sz w:val="24"/>
                <w:szCs w:val="24"/>
                <w:shd w:val="clear" w:color="auto" w:fill="FFFFFF"/>
              </w:rPr>
              <w:t xml:space="preserve">ales </w:t>
            </w:r>
            <w:r w:rsidR="00290110">
              <w:rPr>
                <w:i/>
                <w:iCs/>
                <w:color w:val="000000"/>
                <w:sz w:val="24"/>
                <w:szCs w:val="24"/>
                <w:shd w:val="clear" w:color="auto" w:fill="FFFFFF"/>
              </w:rPr>
              <w:t>p</w:t>
            </w:r>
            <w:r w:rsidRPr="004153BE">
              <w:rPr>
                <w:i/>
                <w:iCs/>
                <w:color w:val="000000"/>
                <w:sz w:val="24"/>
                <w:szCs w:val="24"/>
                <w:shd w:val="clear" w:color="auto" w:fill="FFFFFF"/>
              </w:rPr>
              <w:t>erson</w:t>
            </w:r>
          </w:p>
        </w:tc>
      </w:tr>
    </w:tbl>
    <w:p w14:paraId="7FDEA7C0" w14:textId="77777777" w:rsidR="00111EB6" w:rsidRDefault="00111EB6" w:rsidP="00111EB6">
      <w:pPr>
        <w:pStyle w:val="ListParagraph"/>
        <w:spacing w:line="480" w:lineRule="auto"/>
        <w:ind w:left="1080"/>
        <w:rPr>
          <w:color w:val="000000"/>
          <w:sz w:val="24"/>
          <w:szCs w:val="24"/>
          <w:shd w:val="clear" w:color="auto" w:fill="FFFFFF"/>
        </w:rPr>
      </w:pPr>
    </w:p>
    <w:p w14:paraId="38F59235" w14:textId="213B6D59" w:rsidR="00EE44E8" w:rsidRDefault="00EE44E8" w:rsidP="00EE44E8">
      <w:pPr>
        <w:pStyle w:val="ListParagraph"/>
        <w:numPr>
          <w:ilvl w:val="0"/>
          <w:numId w:val="50"/>
        </w:numPr>
        <w:spacing w:line="480" w:lineRule="auto"/>
        <w:rPr>
          <w:color w:val="000000"/>
          <w:sz w:val="24"/>
          <w:szCs w:val="24"/>
          <w:shd w:val="clear" w:color="auto" w:fill="FFFFFF"/>
        </w:rPr>
      </w:pPr>
      <w:r>
        <w:rPr>
          <w:color w:val="000000"/>
          <w:sz w:val="24"/>
          <w:szCs w:val="24"/>
          <w:shd w:val="clear" w:color="auto" w:fill="FFFFFF"/>
        </w:rPr>
        <w:lastRenderedPageBreak/>
        <w:t>Entitas satuan</w:t>
      </w:r>
    </w:p>
    <w:p w14:paraId="64C4939B" w14:textId="73271EB1" w:rsidR="00602C79" w:rsidRDefault="00602C79" w:rsidP="00111EB6">
      <w:pPr>
        <w:pStyle w:val="ListParagraph"/>
        <w:spacing w:line="480" w:lineRule="auto"/>
        <w:ind w:left="1080"/>
        <w:jc w:val="both"/>
        <w:rPr>
          <w:color w:val="000000"/>
          <w:sz w:val="24"/>
          <w:szCs w:val="24"/>
          <w:shd w:val="clear" w:color="auto" w:fill="FFFFFF"/>
        </w:rPr>
      </w:pPr>
      <w:r>
        <w:rPr>
          <w:color w:val="000000"/>
          <w:sz w:val="24"/>
          <w:szCs w:val="24"/>
          <w:shd w:val="clear" w:color="auto" w:fill="FFFFFF"/>
        </w:rPr>
        <w:t xml:space="preserve">Tabel ini digunakan untuk </w:t>
      </w:r>
      <w:r w:rsidR="00F9466E">
        <w:rPr>
          <w:color w:val="000000"/>
          <w:sz w:val="24"/>
          <w:szCs w:val="24"/>
          <w:shd w:val="clear" w:color="auto" w:fill="FFFFFF"/>
        </w:rPr>
        <w:t xml:space="preserve">menyimpan data satuan barang. </w:t>
      </w:r>
      <w:r w:rsidR="00946C57">
        <w:rPr>
          <w:color w:val="000000"/>
          <w:sz w:val="24"/>
          <w:szCs w:val="24"/>
          <w:shd w:val="clear" w:color="auto" w:fill="FFFFFF"/>
        </w:rPr>
        <w:t xml:space="preserve">Terdapat 2 buah atribut pada tabel ini. </w:t>
      </w:r>
      <w:r w:rsidR="00F9466E">
        <w:rPr>
          <w:color w:val="000000"/>
          <w:sz w:val="24"/>
          <w:szCs w:val="24"/>
          <w:shd w:val="clear" w:color="auto" w:fill="FFFFFF"/>
        </w:rPr>
        <w:t>Atribut tabel serta penjelasan dapat dilihat pada tabel di bawah ini.</w:t>
      </w:r>
    </w:p>
    <w:p w14:paraId="4FF7A7EE" w14:textId="74C624FD" w:rsidR="00111EB6" w:rsidRPr="00111EB6" w:rsidRDefault="00111EB6" w:rsidP="00111EB6">
      <w:pPr>
        <w:pStyle w:val="ListParagraph"/>
        <w:spacing w:line="480" w:lineRule="auto"/>
        <w:ind w:left="1080"/>
        <w:jc w:val="center"/>
        <w:rPr>
          <w:color w:val="000000"/>
          <w:sz w:val="24"/>
          <w:szCs w:val="24"/>
          <w:shd w:val="clear" w:color="auto" w:fill="FFFFFF"/>
        </w:rPr>
      </w:pPr>
      <w:r>
        <w:rPr>
          <w:color w:val="000000"/>
          <w:sz w:val="24"/>
          <w:szCs w:val="24"/>
          <w:shd w:val="clear" w:color="auto" w:fill="FFFFFF"/>
        </w:rPr>
        <w:t>Tabel 5.13. Entitas satuan</w:t>
      </w:r>
    </w:p>
    <w:tbl>
      <w:tblPr>
        <w:tblStyle w:val="TableGrid"/>
        <w:tblW w:w="0" w:type="auto"/>
        <w:tblInd w:w="1080" w:type="dxa"/>
        <w:tblLook w:val="04A0" w:firstRow="1" w:lastRow="0" w:firstColumn="1" w:lastColumn="0" w:noHBand="0" w:noVBand="1"/>
      </w:tblPr>
      <w:tblGrid>
        <w:gridCol w:w="1609"/>
        <w:gridCol w:w="1559"/>
        <w:gridCol w:w="3673"/>
      </w:tblGrid>
      <w:tr w:rsidR="00F9466E" w14:paraId="553379AE" w14:textId="77777777" w:rsidTr="004153BE">
        <w:tc>
          <w:tcPr>
            <w:tcW w:w="1609" w:type="dxa"/>
          </w:tcPr>
          <w:p w14:paraId="48FB36A3" w14:textId="64990267" w:rsidR="00F9466E" w:rsidRDefault="00F9466E"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Nama Atribut</w:t>
            </w:r>
          </w:p>
        </w:tc>
        <w:tc>
          <w:tcPr>
            <w:tcW w:w="1559" w:type="dxa"/>
          </w:tcPr>
          <w:p w14:paraId="686BEB58" w14:textId="797A59D1" w:rsidR="00F9466E" w:rsidRDefault="00F9466E"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Tipe Data</w:t>
            </w:r>
          </w:p>
        </w:tc>
        <w:tc>
          <w:tcPr>
            <w:tcW w:w="3673" w:type="dxa"/>
          </w:tcPr>
          <w:p w14:paraId="0F3090E6" w14:textId="09D035E4" w:rsidR="00F9466E" w:rsidRDefault="00F9466E"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Keterangan</w:t>
            </w:r>
          </w:p>
        </w:tc>
      </w:tr>
      <w:tr w:rsidR="00F9466E" w14:paraId="138CD3BD" w14:textId="77777777" w:rsidTr="004153BE">
        <w:tc>
          <w:tcPr>
            <w:tcW w:w="1609" w:type="dxa"/>
          </w:tcPr>
          <w:p w14:paraId="32CFF5E8" w14:textId="6E07820B" w:rsidR="00F9466E" w:rsidRPr="004153BE" w:rsidRDefault="008A34B9"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i</w:t>
            </w:r>
            <w:r w:rsidR="00F9466E" w:rsidRPr="004153BE">
              <w:rPr>
                <w:i/>
                <w:iCs/>
                <w:color w:val="000000"/>
                <w:sz w:val="24"/>
                <w:szCs w:val="24"/>
                <w:shd w:val="clear" w:color="auto" w:fill="FFFFFF"/>
              </w:rPr>
              <w:t>d</w:t>
            </w:r>
          </w:p>
        </w:tc>
        <w:tc>
          <w:tcPr>
            <w:tcW w:w="1559" w:type="dxa"/>
          </w:tcPr>
          <w:p w14:paraId="6F199C1F" w14:textId="03FECEEC" w:rsidR="00F9466E" w:rsidRPr="004153BE" w:rsidRDefault="008A34B9"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i</w:t>
            </w:r>
            <w:r w:rsidR="00F9466E" w:rsidRPr="004153BE">
              <w:rPr>
                <w:i/>
                <w:iCs/>
                <w:color w:val="000000"/>
                <w:sz w:val="24"/>
                <w:szCs w:val="24"/>
                <w:shd w:val="clear" w:color="auto" w:fill="FFFFFF"/>
              </w:rPr>
              <w:t>nt</w:t>
            </w:r>
          </w:p>
        </w:tc>
        <w:tc>
          <w:tcPr>
            <w:tcW w:w="3673" w:type="dxa"/>
          </w:tcPr>
          <w:p w14:paraId="44873F1B" w14:textId="662D007A" w:rsidR="00F9466E" w:rsidRDefault="008A34B9" w:rsidP="004153BE">
            <w:pPr>
              <w:pStyle w:val="ListParagraph"/>
              <w:spacing w:line="360" w:lineRule="auto"/>
              <w:ind w:left="0"/>
              <w:jc w:val="center"/>
              <w:rPr>
                <w:color w:val="000000"/>
                <w:sz w:val="24"/>
                <w:szCs w:val="24"/>
                <w:shd w:val="clear" w:color="auto" w:fill="FFFFFF"/>
              </w:rPr>
            </w:pPr>
            <w:r w:rsidRPr="004153BE">
              <w:rPr>
                <w:i/>
                <w:iCs/>
                <w:color w:val="000000"/>
                <w:sz w:val="24"/>
                <w:szCs w:val="24"/>
                <w:shd w:val="clear" w:color="auto" w:fill="FFFFFF"/>
              </w:rPr>
              <w:t>Id</w:t>
            </w:r>
            <w:r>
              <w:rPr>
                <w:color w:val="000000"/>
                <w:sz w:val="24"/>
                <w:szCs w:val="24"/>
                <w:shd w:val="clear" w:color="auto" w:fill="FFFFFF"/>
              </w:rPr>
              <w:t xml:space="preserve"> </w:t>
            </w:r>
            <w:r w:rsidR="00290110">
              <w:rPr>
                <w:color w:val="000000"/>
                <w:sz w:val="24"/>
                <w:szCs w:val="24"/>
                <w:shd w:val="clear" w:color="auto" w:fill="FFFFFF"/>
              </w:rPr>
              <w:t>s</w:t>
            </w:r>
            <w:r>
              <w:rPr>
                <w:color w:val="000000"/>
                <w:sz w:val="24"/>
                <w:szCs w:val="24"/>
                <w:shd w:val="clear" w:color="auto" w:fill="FFFFFF"/>
              </w:rPr>
              <w:t>atuan</w:t>
            </w:r>
          </w:p>
        </w:tc>
      </w:tr>
      <w:tr w:rsidR="00F9466E" w14:paraId="07BB6AD6" w14:textId="77777777" w:rsidTr="004153BE">
        <w:tc>
          <w:tcPr>
            <w:tcW w:w="1609" w:type="dxa"/>
          </w:tcPr>
          <w:p w14:paraId="1CA3C6D7" w14:textId="37446DC7" w:rsidR="00F9466E" w:rsidRDefault="00F9466E"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satuan</w:t>
            </w:r>
          </w:p>
        </w:tc>
        <w:tc>
          <w:tcPr>
            <w:tcW w:w="1559" w:type="dxa"/>
          </w:tcPr>
          <w:p w14:paraId="520FDD07" w14:textId="330FAEF4" w:rsidR="00F9466E" w:rsidRPr="004153BE" w:rsidRDefault="004153BE" w:rsidP="004153BE">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v</w:t>
            </w:r>
            <w:r w:rsidR="00F9466E" w:rsidRPr="004153BE">
              <w:rPr>
                <w:i/>
                <w:iCs/>
                <w:color w:val="000000"/>
                <w:sz w:val="24"/>
                <w:szCs w:val="24"/>
                <w:shd w:val="clear" w:color="auto" w:fill="FFFFFF"/>
              </w:rPr>
              <w:t>archar</w:t>
            </w:r>
          </w:p>
        </w:tc>
        <w:tc>
          <w:tcPr>
            <w:tcW w:w="3673" w:type="dxa"/>
          </w:tcPr>
          <w:p w14:paraId="459F34DA" w14:textId="0A4CC7D5" w:rsidR="00F9466E" w:rsidRDefault="008A34B9"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Nama </w:t>
            </w:r>
            <w:r w:rsidR="00290110">
              <w:rPr>
                <w:color w:val="000000"/>
                <w:sz w:val="24"/>
                <w:szCs w:val="24"/>
                <w:shd w:val="clear" w:color="auto" w:fill="FFFFFF"/>
              </w:rPr>
              <w:t>s</w:t>
            </w:r>
            <w:r>
              <w:rPr>
                <w:color w:val="000000"/>
                <w:sz w:val="24"/>
                <w:szCs w:val="24"/>
                <w:shd w:val="clear" w:color="auto" w:fill="FFFFFF"/>
              </w:rPr>
              <w:t>atuan</w:t>
            </w:r>
          </w:p>
        </w:tc>
      </w:tr>
    </w:tbl>
    <w:p w14:paraId="4DF3AD92" w14:textId="77777777" w:rsidR="00111EB6" w:rsidRDefault="00111EB6" w:rsidP="00111EB6">
      <w:pPr>
        <w:pStyle w:val="ListParagraph"/>
        <w:spacing w:line="480" w:lineRule="auto"/>
        <w:ind w:left="1080"/>
        <w:rPr>
          <w:color w:val="000000"/>
          <w:sz w:val="24"/>
          <w:szCs w:val="24"/>
          <w:shd w:val="clear" w:color="auto" w:fill="FFFFFF"/>
        </w:rPr>
      </w:pPr>
    </w:p>
    <w:p w14:paraId="2FD555C0" w14:textId="2B2F3AE8" w:rsidR="00EE44E8" w:rsidRDefault="00EE44E8" w:rsidP="00EE44E8">
      <w:pPr>
        <w:pStyle w:val="ListParagraph"/>
        <w:numPr>
          <w:ilvl w:val="0"/>
          <w:numId w:val="50"/>
        </w:numPr>
        <w:spacing w:line="480" w:lineRule="auto"/>
        <w:rPr>
          <w:color w:val="000000"/>
          <w:sz w:val="24"/>
          <w:szCs w:val="24"/>
          <w:shd w:val="clear" w:color="auto" w:fill="FFFFFF"/>
        </w:rPr>
      </w:pPr>
      <w:r>
        <w:rPr>
          <w:color w:val="000000"/>
          <w:sz w:val="24"/>
          <w:szCs w:val="24"/>
          <w:shd w:val="clear" w:color="auto" w:fill="FFFFFF"/>
        </w:rPr>
        <w:t xml:space="preserve">Entitas </w:t>
      </w:r>
      <w:r w:rsidRPr="004153BE">
        <w:rPr>
          <w:i/>
          <w:iCs/>
          <w:color w:val="000000"/>
          <w:sz w:val="24"/>
          <w:szCs w:val="24"/>
          <w:shd w:val="clear" w:color="auto" w:fill="FFFFFF"/>
        </w:rPr>
        <w:t>supplier</w:t>
      </w:r>
    </w:p>
    <w:p w14:paraId="6F5F06D3" w14:textId="588DA655" w:rsidR="008A34B9" w:rsidRDefault="008A34B9" w:rsidP="00111EB6">
      <w:pPr>
        <w:pStyle w:val="ListParagraph"/>
        <w:spacing w:line="480" w:lineRule="auto"/>
        <w:ind w:left="1080"/>
        <w:jc w:val="both"/>
        <w:rPr>
          <w:color w:val="000000"/>
          <w:sz w:val="24"/>
          <w:szCs w:val="24"/>
          <w:shd w:val="clear" w:color="auto" w:fill="FFFFFF"/>
        </w:rPr>
      </w:pPr>
      <w:r>
        <w:rPr>
          <w:color w:val="000000"/>
          <w:sz w:val="24"/>
          <w:szCs w:val="24"/>
          <w:shd w:val="clear" w:color="auto" w:fill="FFFFFF"/>
        </w:rPr>
        <w:t xml:space="preserve">Tabel ini digunakan untuk menyimpan data </w:t>
      </w:r>
      <w:r w:rsidRPr="004153BE">
        <w:rPr>
          <w:i/>
          <w:iCs/>
          <w:color w:val="000000"/>
          <w:sz w:val="24"/>
          <w:szCs w:val="24"/>
          <w:shd w:val="clear" w:color="auto" w:fill="FFFFFF"/>
        </w:rPr>
        <w:t>supplier</w:t>
      </w:r>
      <w:r>
        <w:rPr>
          <w:color w:val="000000"/>
          <w:sz w:val="24"/>
          <w:szCs w:val="24"/>
          <w:shd w:val="clear" w:color="auto" w:fill="FFFFFF"/>
        </w:rPr>
        <w:t xml:space="preserve"> perusahaan.</w:t>
      </w:r>
      <w:r w:rsidR="00946C57">
        <w:rPr>
          <w:color w:val="000000"/>
          <w:sz w:val="24"/>
          <w:szCs w:val="24"/>
          <w:shd w:val="clear" w:color="auto" w:fill="FFFFFF"/>
        </w:rPr>
        <w:t xml:space="preserve"> Terdapat 12 buah atribut pada tabel ini.</w:t>
      </w:r>
      <w:r>
        <w:rPr>
          <w:color w:val="000000"/>
          <w:sz w:val="24"/>
          <w:szCs w:val="24"/>
          <w:shd w:val="clear" w:color="auto" w:fill="FFFFFF"/>
        </w:rPr>
        <w:t xml:space="preserve"> Atribut tabel serta penjelasan telah dijabarkan pada tabel berikut ini.</w:t>
      </w:r>
    </w:p>
    <w:p w14:paraId="391203C0" w14:textId="7DB77A63" w:rsidR="00946C57" w:rsidRPr="00111EB6" w:rsidRDefault="00111EB6" w:rsidP="00111EB6">
      <w:pPr>
        <w:pStyle w:val="ListParagraph"/>
        <w:spacing w:line="480" w:lineRule="auto"/>
        <w:ind w:left="1080"/>
        <w:jc w:val="center"/>
        <w:rPr>
          <w:i/>
          <w:iCs/>
          <w:color w:val="000000"/>
          <w:sz w:val="24"/>
          <w:szCs w:val="24"/>
          <w:shd w:val="clear" w:color="auto" w:fill="FFFFFF"/>
        </w:rPr>
      </w:pPr>
      <w:r>
        <w:rPr>
          <w:color w:val="000000"/>
          <w:sz w:val="24"/>
          <w:szCs w:val="24"/>
          <w:shd w:val="clear" w:color="auto" w:fill="FFFFFF"/>
        </w:rPr>
        <w:t xml:space="preserve">Tabel 5.14. Entitas </w:t>
      </w:r>
      <w:r w:rsidRPr="004153BE">
        <w:rPr>
          <w:i/>
          <w:iCs/>
          <w:color w:val="000000"/>
          <w:sz w:val="24"/>
          <w:szCs w:val="24"/>
          <w:shd w:val="clear" w:color="auto" w:fill="FFFFFF"/>
        </w:rPr>
        <w:t>supplier</w:t>
      </w:r>
    </w:p>
    <w:tbl>
      <w:tblPr>
        <w:tblStyle w:val="TableGrid"/>
        <w:tblW w:w="0" w:type="auto"/>
        <w:tblInd w:w="1080" w:type="dxa"/>
        <w:tblLook w:val="04A0" w:firstRow="1" w:lastRow="0" w:firstColumn="1" w:lastColumn="0" w:noHBand="0" w:noVBand="1"/>
      </w:tblPr>
      <w:tblGrid>
        <w:gridCol w:w="1750"/>
        <w:gridCol w:w="1701"/>
        <w:gridCol w:w="3390"/>
      </w:tblGrid>
      <w:tr w:rsidR="008A34B9" w14:paraId="2F99B0C4" w14:textId="77777777" w:rsidTr="004153BE">
        <w:tc>
          <w:tcPr>
            <w:tcW w:w="1750" w:type="dxa"/>
          </w:tcPr>
          <w:p w14:paraId="1F5207FE" w14:textId="6F9AD900" w:rsidR="008A34B9" w:rsidRDefault="008A34B9"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Nama Atribut</w:t>
            </w:r>
          </w:p>
        </w:tc>
        <w:tc>
          <w:tcPr>
            <w:tcW w:w="1701" w:type="dxa"/>
          </w:tcPr>
          <w:p w14:paraId="29094B3B" w14:textId="4DCFF341" w:rsidR="008A34B9" w:rsidRDefault="008A34B9"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Tipe Data</w:t>
            </w:r>
          </w:p>
        </w:tc>
        <w:tc>
          <w:tcPr>
            <w:tcW w:w="3390" w:type="dxa"/>
          </w:tcPr>
          <w:p w14:paraId="6497D380" w14:textId="4385D15B" w:rsidR="008A34B9" w:rsidRDefault="008A34B9"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Keterangan</w:t>
            </w:r>
          </w:p>
        </w:tc>
      </w:tr>
      <w:tr w:rsidR="008A34B9" w14:paraId="0EA871BD" w14:textId="77777777" w:rsidTr="004153BE">
        <w:tc>
          <w:tcPr>
            <w:tcW w:w="1750" w:type="dxa"/>
          </w:tcPr>
          <w:p w14:paraId="361F0BD2" w14:textId="5BD39A9E" w:rsidR="008A34B9" w:rsidRPr="004153BE" w:rsidRDefault="008A34B9"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kode_supp</w:t>
            </w:r>
          </w:p>
        </w:tc>
        <w:tc>
          <w:tcPr>
            <w:tcW w:w="1701" w:type="dxa"/>
          </w:tcPr>
          <w:p w14:paraId="60154F1A" w14:textId="5F1063BD" w:rsidR="008A34B9" w:rsidRPr="004153BE" w:rsidRDefault="004153BE" w:rsidP="004153BE">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va</w:t>
            </w:r>
            <w:r w:rsidR="008A34B9" w:rsidRPr="004153BE">
              <w:rPr>
                <w:i/>
                <w:iCs/>
                <w:color w:val="000000"/>
                <w:sz w:val="24"/>
                <w:szCs w:val="24"/>
                <w:shd w:val="clear" w:color="auto" w:fill="FFFFFF"/>
              </w:rPr>
              <w:t>rchar</w:t>
            </w:r>
          </w:p>
        </w:tc>
        <w:tc>
          <w:tcPr>
            <w:tcW w:w="3390" w:type="dxa"/>
          </w:tcPr>
          <w:p w14:paraId="2C889427" w14:textId="175C047E" w:rsidR="008A34B9" w:rsidRDefault="00BE1E3C"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Kode </w:t>
            </w:r>
            <w:r w:rsidR="00290110">
              <w:rPr>
                <w:color w:val="000000"/>
                <w:sz w:val="24"/>
                <w:szCs w:val="24"/>
                <w:shd w:val="clear" w:color="auto" w:fill="FFFFFF"/>
              </w:rPr>
              <w:t>p</w:t>
            </w:r>
            <w:r>
              <w:rPr>
                <w:color w:val="000000"/>
                <w:sz w:val="24"/>
                <w:szCs w:val="24"/>
                <w:shd w:val="clear" w:color="auto" w:fill="FFFFFF"/>
              </w:rPr>
              <w:t xml:space="preserve">erusahaan </w:t>
            </w:r>
            <w:r w:rsidR="00290110">
              <w:rPr>
                <w:color w:val="000000"/>
                <w:sz w:val="24"/>
                <w:szCs w:val="24"/>
                <w:shd w:val="clear" w:color="auto" w:fill="FFFFFF"/>
              </w:rPr>
              <w:t>s</w:t>
            </w:r>
            <w:r w:rsidRPr="004153BE">
              <w:rPr>
                <w:i/>
                <w:iCs/>
                <w:color w:val="000000"/>
                <w:sz w:val="24"/>
                <w:szCs w:val="24"/>
                <w:shd w:val="clear" w:color="auto" w:fill="FFFFFF"/>
              </w:rPr>
              <w:t>upplier</w:t>
            </w:r>
          </w:p>
        </w:tc>
      </w:tr>
      <w:tr w:rsidR="008A34B9" w14:paraId="56C7804C" w14:textId="77777777" w:rsidTr="004153BE">
        <w:tc>
          <w:tcPr>
            <w:tcW w:w="1750" w:type="dxa"/>
          </w:tcPr>
          <w:p w14:paraId="6F2023C4" w14:textId="1D20B4FA" w:rsidR="008A34B9" w:rsidRPr="004153BE" w:rsidRDefault="008A34B9"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nama_supp</w:t>
            </w:r>
          </w:p>
        </w:tc>
        <w:tc>
          <w:tcPr>
            <w:tcW w:w="1701" w:type="dxa"/>
          </w:tcPr>
          <w:p w14:paraId="3F091AAD" w14:textId="4C2A5C29" w:rsidR="008A34B9" w:rsidRPr="004153BE" w:rsidRDefault="004153BE" w:rsidP="004153BE">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v</w:t>
            </w:r>
            <w:r w:rsidR="008A34B9" w:rsidRPr="004153BE">
              <w:rPr>
                <w:i/>
                <w:iCs/>
                <w:color w:val="000000"/>
                <w:sz w:val="24"/>
                <w:szCs w:val="24"/>
                <w:shd w:val="clear" w:color="auto" w:fill="FFFFFF"/>
              </w:rPr>
              <w:t>archar</w:t>
            </w:r>
          </w:p>
        </w:tc>
        <w:tc>
          <w:tcPr>
            <w:tcW w:w="3390" w:type="dxa"/>
          </w:tcPr>
          <w:p w14:paraId="5B513E15" w14:textId="5F06F499" w:rsidR="008A34B9" w:rsidRDefault="00BE1E3C"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Nama </w:t>
            </w:r>
            <w:r w:rsidR="00290110">
              <w:rPr>
                <w:color w:val="000000"/>
                <w:sz w:val="24"/>
                <w:szCs w:val="24"/>
                <w:shd w:val="clear" w:color="auto" w:fill="FFFFFF"/>
              </w:rPr>
              <w:t>p</w:t>
            </w:r>
            <w:r>
              <w:rPr>
                <w:color w:val="000000"/>
                <w:sz w:val="24"/>
                <w:szCs w:val="24"/>
                <w:shd w:val="clear" w:color="auto" w:fill="FFFFFF"/>
              </w:rPr>
              <w:t xml:space="preserve">erusahaan </w:t>
            </w:r>
            <w:r w:rsidR="00290110">
              <w:rPr>
                <w:color w:val="000000"/>
                <w:sz w:val="24"/>
                <w:szCs w:val="24"/>
                <w:shd w:val="clear" w:color="auto" w:fill="FFFFFF"/>
              </w:rPr>
              <w:t>s</w:t>
            </w:r>
            <w:r w:rsidRPr="004153BE">
              <w:rPr>
                <w:i/>
                <w:iCs/>
                <w:color w:val="000000"/>
                <w:sz w:val="24"/>
                <w:szCs w:val="24"/>
                <w:shd w:val="clear" w:color="auto" w:fill="FFFFFF"/>
              </w:rPr>
              <w:t>upplier</w:t>
            </w:r>
          </w:p>
        </w:tc>
      </w:tr>
      <w:tr w:rsidR="00946C57" w14:paraId="7A0EBD9C" w14:textId="77777777" w:rsidTr="004153BE">
        <w:tc>
          <w:tcPr>
            <w:tcW w:w="1750" w:type="dxa"/>
          </w:tcPr>
          <w:p w14:paraId="457B8C2C" w14:textId="55A53511" w:rsidR="00946C57" w:rsidRPr="00946C57" w:rsidRDefault="00946C57"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bank</w:t>
            </w:r>
          </w:p>
        </w:tc>
        <w:tc>
          <w:tcPr>
            <w:tcW w:w="1701" w:type="dxa"/>
          </w:tcPr>
          <w:p w14:paraId="2FBD5EE9" w14:textId="73A208E1" w:rsidR="00946C57" w:rsidRDefault="00946C57" w:rsidP="004153BE">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varchar</w:t>
            </w:r>
          </w:p>
        </w:tc>
        <w:tc>
          <w:tcPr>
            <w:tcW w:w="3390" w:type="dxa"/>
          </w:tcPr>
          <w:p w14:paraId="0EEECBD7" w14:textId="34C8952C" w:rsidR="00946C57" w:rsidRDefault="00290110"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N</w:t>
            </w:r>
            <w:r w:rsidR="00946C57">
              <w:rPr>
                <w:color w:val="000000"/>
                <w:sz w:val="24"/>
                <w:szCs w:val="24"/>
                <w:shd w:val="clear" w:color="auto" w:fill="FFFFFF"/>
              </w:rPr>
              <w:t xml:space="preserve">ama </w:t>
            </w:r>
            <w:r>
              <w:rPr>
                <w:color w:val="000000"/>
                <w:sz w:val="24"/>
                <w:szCs w:val="24"/>
                <w:shd w:val="clear" w:color="auto" w:fill="FFFFFF"/>
              </w:rPr>
              <w:t>b</w:t>
            </w:r>
            <w:r w:rsidR="00946C57">
              <w:rPr>
                <w:color w:val="000000"/>
                <w:sz w:val="24"/>
                <w:szCs w:val="24"/>
                <w:shd w:val="clear" w:color="auto" w:fill="FFFFFF"/>
              </w:rPr>
              <w:t>ank</w:t>
            </w:r>
          </w:p>
        </w:tc>
      </w:tr>
      <w:tr w:rsidR="008A34B9" w14:paraId="21918148" w14:textId="77777777" w:rsidTr="004153BE">
        <w:tc>
          <w:tcPr>
            <w:tcW w:w="1750" w:type="dxa"/>
          </w:tcPr>
          <w:p w14:paraId="3E91C731" w14:textId="42EA340F" w:rsidR="008A34B9" w:rsidRPr="004153BE" w:rsidRDefault="008A34B9"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acc_bank</w:t>
            </w:r>
          </w:p>
        </w:tc>
        <w:tc>
          <w:tcPr>
            <w:tcW w:w="1701" w:type="dxa"/>
          </w:tcPr>
          <w:p w14:paraId="799365A2" w14:textId="7A6FFA46" w:rsidR="008A34B9" w:rsidRPr="004153BE" w:rsidRDefault="004153BE" w:rsidP="004153BE">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v</w:t>
            </w:r>
            <w:r w:rsidR="008A34B9" w:rsidRPr="004153BE">
              <w:rPr>
                <w:i/>
                <w:iCs/>
                <w:color w:val="000000"/>
                <w:sz w:val="24"/>
                <w:szCs w:val="24"/>
                <w:shd w:val="clear" w:color="auto" w:fill="FFFFFF"/>
              </w:rPr>
              <w:t>archar</w:t>
            </w:r>
          </w:p>
        </w:tc>
        <w:tc>
          <w:tcPr>
            <w:tcW w:w="3390" w:type="dxa"/>
          </w:tcPr>
          <w:p w14:paraId="26AEF8F4" w14:textId="494CCE08" w:rsidR="008A34B9" w:rsidRDefault="00BE1E3C"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Nomor </w:t>
            </w:r>
            <w:r w:rsidR="00290110">
              <w:rPr>
                <w:color w:val="000000"/>
                <w:sz w:val="24"/>
                <w:szCs w:val="24"/>
                <w:shd w:val="clear" w:color="auto" w:fill="FFFFFF"/>
              </w:rPr>
              <w:t>r</w:t>
            </w:r>
            <w:r>
              <w:rPr>
                <w:color w:val="000000"/>
                <w:sz w:val="24"/>
                <w:szCs w:val="24"/>
                <w:shd w:val="clear" w:color="auto" w:fill="FFFFFF"/>
              </w:rPr>
              <w:t xml:space="preserve">ekening </w:t>
            </w:r>
            <w:r w:rsidR="00290110">
              <w:rPr>
                <w:color w:val="000000"/>
                <w:sz w:val="24"/>
                <w:szCs w:val="24"/>
                <w:shd w:val="clear" w:color="auto" w:fill="FFFFFF"/>
              </w:rPr>
              <w:t>p</w:t>
            </w:r>
            <w:r>
              <w:rPr>
                <w:color w:val="000000"/>
                <w:sz w:val="24"/>
                <w:szCs w:val="24"/>
                <w:shd w:val="clear" w:color="auto" w:fill="FFFFFF"/>
              </w:rPr>
              <w:t>erusahaan</w:t>
            </w:r>
            <w:r w:rsidR="00946C57">
              <w:rPr>
                <w:color w:val="000000"/>
                <w:sz w:val="24"/>
                <w:szCs w:val="24"/>
                <w:shd w:val="clear" w:color="auto" w:fill="FFFFFF"/>
              </w:rPr>
              <w:t xml:space="preserve"> </w:t>
            </w:r>
            <w:r w:rsidR="00290110">
              <w:rPr>
                <w:color w:val="000000"/>
                <w:sz w:val="24"/>
                <w:szCs w:val="24"/>
                <w:shd w:val="clear" w:color="auto" w:fill="FFFFFF"/>
              </w:rPr>
              <w:t>s</w:t>
            </w:r>
            <w:r w:rsidR="00946C57" w:rsidRPr="00946C57">
              <w:rPr>
                <w:i/>
                <w:iCs/>
                <w:color w:val="000000"/>
                <w:sz w:val="24"/>
                <w:szCs w:val="24"/>
                <w:shd w:val="clear" w:color="auto" w:fill="FFFFFF"/>
              </w:rPr>
              <w:t>upplier</w:t>
            </w:r>
          </w:p>
        </w:tc>
      </w:tr>
      <w:tr w:rsidR="008A34B9" w14:paraId="3E71DC36" w14:textId="77777777" w:rsidTr="004153BE">
        <w:tc>
          <w:tcPr>
            <w:tcW w:w="1750" w:type="dxa"/>
          </w:tcPr>
          <w:p w14:paraId="66197C6C" w14:textId="6C4029AA" w:rsidR="008A34B9" w:rsidRPr="004153BE" w:rsidRDefault="008A34B9"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alm_1</w:t>
            </w:r>
          </w:p>
        </w:tc>
        <w:tc>
          <w:tcPr>
            <w:tcW w:w="1701" w:type="dxa"/>
          </w:tcPr>
          <w:p w14:paraId="7AC73032" w14:textId="4439FA45" w:rsidR="008A34B9" w:rsidRPr="004153BE" w:rsidRDefault="004153BE" w:rsidP="004153BE">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v</w:t>
            </w:r>
            <w:r w:rsidR="008A34B9" w:rsidRPr="004153BE">
              <w:rPr>
                <w:i/>
                <w:iCs/>
                <w:color w:val="000000"/>
                <w:sz w:val="24"/>
                <w:szCs w:val="24"/>
                <w:shd w:val="clear" w:color="auto" w:fill="FFFFFF"/>
              </w:rPr>
              <w:t>archar</w:t>
            </w:r>
          </w:p>
        </w:tc>
        <w:tc>
          <w:tcPr>
            <w:tcW w:w="3390" w:type="dxa"/>
          </w:tcPr>
          <w:p w14:paraId="4690DCC2" w14:textId="356AE737" w:rsidR="008A34B9" w:rsidRDefault="00BE1E3C"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Alamat 1 </w:t>
            </w:r>
            <w:r w:rsidR="00290110">
              <w:rPr>
                <w:color w:val="000000"/>
                <w:sz w:val="24"/>
                <w:szCs w:val="24"/>
                <w:shd w:val="clear" w:color="auto" w:fill="FFFFFF"/>
              </w:rPr>
              <w:t>p</w:t>
            </w:r>
            <w:r>
              <w:rPr>
                <w:color w:val="000000"/>
                <w:sz w:val="24"/>
                <w:szCs w:val="24"/>
                <w:shd w:val="clear" w:color="auto" w:fill="FFFFFF"/>
              </w:rPr>
              <w:t xml:space="preserve">erusahaan </w:t>
            </w:r>
            <w:r w:rsidR="00290110">
              <w:rPr>
                <w:color w:val="000000"/>
                <w:sz w:val="24"/>
                <w:szCs w:val="24"/>
                <w:shd w:val="clear" w:color="auto" w:fill="FFFFFF"/>
              </w:rPr>
              <w:t>s</w:t>
            </w:r>
            <w:r w:rsidRPr="004153BE">
              <w:rPr>
                <w:i/>
                <w:iCs/>
                <w:color w:val="000000"/>
                <w:sz w:val="24"/>
                <w:szCs w:val="24"/>
                <w:shd w:val="clear" w:color="auto" w:fill="FFFFFF"/>
              </w:rPr>
              <w:t>upplier</w:t>
            </w:r>
          </w:p>
        </w:tc>
      </w:tr>
      <w:tr w:rsidR="008A34B9" w14:paraId="0C9A3F05" w14:textId="77777777" w:rsidTr="004153BE">
        <w:tc>
          <w:tcPr>
            <w:tcW w:w="1750" w:type="dxa"/>
          </w:tcPr>
          <w:p w14:paraId="3119E660" w14:textId="1E881A91" w:rsidR="008A34B9" w:rsidRPr="004153BE" w:rsidRDefault="008A34B9"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alm_2</w:t>
            </w:r>
          </w:p>
        </w:tc>
        <w:tc>
          <w:tcPr>
            <w:tcW w:w="1701" w:type="dxa"/>
          </w:tcPr>
          <w:p w14:paraId="49A7B3C9" w14:textId="4788BED3" w:rsidR="008A34B9" w:rsidRPr="004153BE" w:rsidRDefault="004153BE" w:rsidP="004153BE">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v</w:t>
            </w:r>
            <w:r w:rsidR="008A34B9" w:rsidRPr="004153BE">
              <w:rPr>
                <w:i/>
                <w:iCs/>
                <w:color w:val="000000"/>
                <w:sz w:val="24"/>
                <w:szCs w:val="24"/>
                <w:shd w:val="clear" w:color="auto" w:fill="FFFFFF"/>
              </w:rPr>
              <w:t>archar</w:t>
            </w:r>
          </w:p>
        </w:tc>
        <w:tc>
          <w:tcPr>
            <w:tcW w:w="3390" w:type="dxa"/>
          </w:tcPr>
          <w:p w14:paraId="41A907BA" w14:textId="241F6770" w:rsidR="008A34B9" w:rsidRDefault="00BE1E3C"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Alamat 2 </w:t>
            </w:r>
            <w:r w:rsidR="00290110">
              <w:rPr>
                <w:color w:val="000000"/>
                <w:sz w:val="24"/>
                <w:szCs w:val="24"/>
                <w:shd w:val="clear" w:color="auto" w:fill="FFFFFF"/>
              </w:rPr>
              <w:t>p</w:t>
            </w:r>
            <w:r>
              <w:rPr>
                <w:color w:val="000000"/>
                <w:sz w:val="24"/>
                <w:szCs w:val="24"/>
                <w:shd w:val="clear" w:color="auto" w:fill="FFFFFF"/>
              </w:rPr>
              <w:t xml:space="preserve">erusahaan </w:t>
            </w:r>
            <w:r w:rsidR="00290110">
              <w:rPr>
                <w:color w:val="000000"/>
                <w:sz w:val="24"/>
                <w:szCs w:val="24"/>
                <w:shd w:val="clear" w:color="auto" w:fill="FFFFFF"/>
              </w:rPr>
              <w:t>s</w:t>
            </w:r>
            <w:r w:rsidRPr="004153BE">
              <w:rPr>
                <w:i/>
                <w:iCs/>
                <w:color w:val="000000"/>
                <w:sz w:val="24"/>
                <w:szCs w:val="24"/>
                <w:shd w:val="clear" w:color="auto" w:fill="FFFFFF"/>
              </w:rPr>
              <w:t>upplier</w:t>
            </w:r>
          </w:p>
        </w:tc>
      </w:tr>
      <w:tr w:rsidR="008A34B9" w14:paraId="382FD4DB" w14:textId="77777777" w:rsidTr="004153BE">
        <w:tc>
          <w:tcPr>
            <w:tcW w:w="1750" w:type="dxa"/>
          </w:tcPr>
          <w:p w14:paraId="14704B21" w14:textId="6F416F74" w:rsidR="008A34B9" w:rsidRDefault="008A34B9"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kota</w:t>
            </w:r>
          </w:p>
        </w:tc>
        <w:tc>
          <w:tcPr>
            <w:tcW w:w="1701" w:type="dxa"/>
          </w:tcPr>
          <w:p w14:paraId="32FF0030" w14:textId="76B462AE" w:rsidR="008A34B9" w:rsidRPr="004153BE" w:rsidRDefault="004153BE" w:rsidP="004153BE">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v</w:t>
            </w:r>
            <w:r w:rsidR="008A34B9" w:rsidRPr="004153BE">
              <w:rPr>
                <w:i/>
                <w:iCs/>
                <w:color w:val="000000"/>
                <w:sz w:val="24"/>
                <w:szCs w:val="24"/>
                <w:shd w:val="clear" w:color="auto" w:fill="FFFFFF"/>
              </w:rPr>
              <w:t>archar</w:t>
            </w:r>
          </w:p>
        </w:tc>
        <w:tc>
          <w:tcPr>
            <w:tcW w:w="3390" w:type="dxa"/>
          </w:tcPr>
          <w:p w14:paraId="7BB70B0C" w14:textId="711968DE" w:rsidR="008A34B9" w:rsidRDefault="00BE1E3C"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Kota </w:t>
            </w:r>
            <w:r w:rsidR="00290110">
              <w:rPr>
                <w:color w:val="000000"/>
                <w:sz w:val="24"/>
                <w:szCs w:val="24"/>
                <w:shd w:val="clear" w:color="auto" w:fill="FFFFFF"/>
              </w:rPr>
              <w:t>a</w:t>
            </w:r>
            <w:r>
              <w:rPr>
                <w:color w:val="000000"/>
                <w:sz w:val="24"/>
                <w:szCs w:val="24"/>
                <w:shd w:val="clear" w:color="auto" w:fill="FFFFFF"/>
              </w:rPr>
              <w:t xml:space="preserve">sal </w:t>
            </w:r>
            <w:r w:rsidR="00290110">
              <w:rPr>
                <w:color w:val="000000"/>
                <w:sz w:val="24"/>
                <w:szCs w:val="24"/>
                <w:shd w:val="clear" w:color="auto" w:fill="FFFFFF"/>
              </w:rPr>
              <w:t>p</w:t>
            </w:r>
            <w:r>
              <w:rPr>
                <w:color w:val="000000"/>
                <w:sz w:val="24"/>
                <w:szCs w:val="24"/>
                <w:shd w:val="clear" w:color="auto" w:fill="FFFFFF"/>
              </w:rPr>
              <w:t xml:space="preserve">erusahaan </w:t>
            </w:r>
            <w:r w:rsidR="00290110">
              <w:rPr>
                <w:color w:val="000000"/>
                <w:sz w:val="24"/>
                <w:szCs w:val="24"/>
                <w:shd w:val="clear" w:color="auto" w:fill="FFFFFF"/>
              </w:rPr>
              <w:t>s</w:t>
            </w:r>
            <w:r w:rsidRPr="004153BE">
              <w:rPr>
                <w:i/>
                <w:iCs/>
                <w:color w:val="000000"/>
                <w:sz w:val="24"/>
                <w:szCs w:val="24"/>
                <w:shd w:val="clear" w:color="auto" w:fill="FFFFFF"/>
              </w:rPr>
              <w:t>upplier</w:t>
            </w:r>
          </w:p>
        </w:tc>
      </w:tr>
      <w:tr w:rsidR="008A34B9" w14:paraId="2D751138" w14:textId="77777777" w:rsidTr="004153BE">
        <w:tc>
          <w:tcPr>
            <w:tcW w:w="1750" w:type="dxa"/>
          </w:tcPr>
          <w:p w14:paraId="1E059506" w14:textId="726FFDCC" w:rsidR="008A34B9" w:rsidRDefault="008A34B9"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negara</w:t>
            </w:r>
          </w:p>
        </w:tc>
        <w:tc>
          <w:tcPr>
            <w:tcW w:w="1701" w:type="dxa"/>
          </w:tcPr>
          <w:p w14:paraId="5732DB40" w14:textId="439447D3" w:rsidR="008A34B9" w:rsidRPr="004153BE" w:rsidRDefault="004153BE" w:rsidP="004153BE">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v</w:t>
            </w:r>
            <w:r w:rsidR="008A34B9" w:rsidRPr="004153BE">
              <w:rPr>
                <w:i/>
                <w:iCs/>
                <w:color w:val="000000"/>
                <w:sz w:val="24"/>
                <w:szCs w:val="24"/>
                <w:shd w:val="clear" w:color="auto" w:fill="FFFFFF"/>
              </w:rPr>
              <w:t>archar</w:t>
            </w:r>
          </w:p>
        </w:tc>
        <w:tc>
          <w:tcPr>
            <w:tcW w:w="3390" w:type="dxa"/>
          </w:tcPr>
          <w:p w14:paraId="5511F872" w14:textId="79ED074E" w:rsidR="008A34B9" w:rsidRDefault="00BE1E3C"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Negara </w:t>
            </w:r>
            <w:r w:rsidR="00290110">
              <w:rPr>
                <w:color w:val="000000"/>
                <w:sz w:val="24"/>
                <w:szCs w:val="24"/>
                <w:shd w:val="clear" w:color="auto" w:fill="FFFFFF"/>
              </w:rPr>
              <w:t>a</w:t>
            </w:r>
            <w:r>
              <w:rPr>
                <w:color w:val="000000"/>
                <w:sz w:val="24"/>
                <w:szCs w:val="24"/>
                <w:shd w:val="clear" w:color="auto" w:fill="FFFFFF"/>
              </w:rPr>
              <w:t xml:space="preserve">sal </w:t>
            </w:r>
            <w:r w:rsidR="00290110">
              <w:rPr>
                <w:color w:val="000000"/>
                <w:sz w:val="24"/>
                <w:szCs w:val="24"/>
                <w:shd w:val="clear" w:color="auto" w:fill="FFFFFF"/>
              </w:rPr>
              <w:t>p</w:t>
            </w:r>
            <w:r>
              <w:rPr>
                <w:color w:val="000000"/>
                <w:sz w:val="24"/>
                <w:szCs w:val="24"/>
                <w:shd w:val="clear" w:color="auto" w:fill="FFFFFF"/>
              </w:rPr>
              <w:t xml:space="preserve">erusahaan </w:t>
            </w:r>
            <w:r w:rsidR="00290110">
              <w:rPr>
                <w:color w:val="000000"/>
                <w:sz w:val="24"/>
                <w:szCs w:val="24"/>
                <w:shd w:val="clear" w:color="auto" w:fill="FFFFFF"/>
              </w:rPr>
              <w:t>s</w:t>
            </w:r>
            <w:r w:rsidRPr="004153BE">
              <w:rPr>
                <w:i/>
                <w:iCs/>
                <w:color w:val="000000"/>
                <w:sz w:val="24"/>
                <w:szCs w:val="24"/>
                <w:shd w:val="clear" w:color="auto" w:fill="FFFFFF"/>
              </w:rPr>
              <w:t>upplier</w:t>
            </w:r>
          </w:p>
        </w:tc>
      </w:tr>
      <w:tr w:rsidR="008A34B9" w14:paraId="6A19019B" w14:textId="77777777" w:rsidTr="004153BE">
        <w:tc>
          <w:tcPr>
            <w:tcW w:w="1750" w:type="dxa"/>
          </w:tcPr>
          <w:p w14:paraId="4BC1EED9" w14:textId="3CD0D7EA" w:rsidR="008A34B9" w:rsidRDefault="008A34B9"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kontak</w:t>
            </w:r>
          </w:p>
        </w:tc>
        <w:tc>
          <w:tcPr>
            <w:tcW w:w="1701" w:type="dxa"/>
          </w:tcPr>
          <w:p w14:paraId="69F4D0C6" w14:textId="12F70C8B" w:rsidR="008A34B9" w:rsidRPr="004153BE" w:rsidRDefault="004153BE"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v</w:t>
            </w:r>
            <w:r w:rsidR="008A34B9" w:rsidRPr="004153BE">
              <w:rPr>
                <w:i/>
                <w:iCs/>
                <w:color w:val="000000"/>
                <w:sz w:val="24"/>
                <w:szCs w:val="24"/>
                <w:shd w:val="clear" w:color="auto" w:fill="FFFFFF"/>
              </w:rPr>
              <w:t>archar</w:t>
            </w:r>
          </w:p>
        </w:tc>
        <w:tc>
          <w:tcPr>
            <w:tcW w:w="3390" w:type="dxa"/>
          </w:tcPr>
          <w:p w14:paraId="6FFA22E1" w14:textId="05E95EA5" w:rsidR="008A34B9" w:rsidRDefault="00BE1E3C"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Nama </w:t>
            </w:r>
            <w:r w:rsidR="00290110">
              <w:rPr>
                <w:color w:val="000000"/>
                <w:sz w:val="24"/>
                <w:szCs w:val="24"/>
                <w:shd w:val="clear" w:color="auto" w:fill="FFFFFF"/>
              </w:rPr>
              <w:t>k</w:t>
            </w:r>
            <w:r>
              <w:rPr>
                <w:color w:val="000000"/>
                <w:sz w:val="24"/>
                <w:szCs w:val="24"/>
                <w:shd w:val="clear" w:color="auto" w:fill="FFFFFF"/>
              </w:rPr>
              <w:t xml:space="preserve">ontak </w:t>
            </w:r>
            <w:r w:rsidR="00290110">
              <w:rPr>
                <w:color w:val="000000"/>
                <w:sz w:val="24"/>
                <w:szCs w:val="24"/>
                <w:shd w:val="clear" w:color="auto" w:fill="FFFFFF"/>
              </w:rPr>
              <w:t>s</w:t>
            </w:r>
            <w:r w:rsidRPr="004153BE">
              <w:rPr>
                <w:i/>
                <w:iCs/>
                <w:color w:val="000000"/>
                <w:sz w:val="24"/>
                <w:szCs w:val="24"/>
                <w:shd w:val="clear" w:color="auto" w:fill="FFFFFF"/>
              </w:rPr>
              <w:t>upplier</w:t>
            </w:r>
          </w:p>
        </w:tc>
      </w:tr>
      <w:tr w:rsidR="008A34B9" w14:paraId="6BC39B18" w14:textId="77777777" w:rsidTr="004153BE">
        <w:tc>
          <w:tcPr>
            <w:tcW w:w="1750" w:type="dxa"/>
          </w:tcPr>
          <w:p w14:paraId="01F8D538" w14:textId="70E83D49" w:rsidR="008A34B9" w:rsidRDefault="008A34B9"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jabatan</w:t>
            </w:r>
          </w:p>
        </w:tc>
        <w:tc>
          <w:tcPr>
            <w:tcW w:w="1701" w:type="dxa"/>
          </w:tcPr>
          <w:p w14:paraId="42186AE2" w14:textId="2F9172DA" w:rsidR="008A34B9" w:rsidRPr="004153BE" w:rsidRDefault="004153BE"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v</w:t>
            </w:r>
            <w:r w:rsidR="008A34B9" w:rsidRPr="004153BE">
              <w:rPr>
                <w:i/>
                <w:iCs/>
                <w:color w:val="000000"/>
                <w:sz w:val="24"/>
                <w:szCs w:val="24"/>
                <w:shd w:val="clear" w:color="auto" w:fill="FFFFFF"/>
              </w:rPr>
              <w:t>archar</w:t>
            </w:r>
          </w:p>
        </w:tc>
        <w:tc>
          <w:tcPr>
            <w:tcW w:w="3390" w:type="dxa"/>
          </w:tcPr>
          <w:p w14:paraId="3DC93A05" w14:textId="176FF6F1" w:rsidR="008A34B9" w:rsidRDefault="00BE1E3C"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Jabatan </w:t>
            </w:r>
            <w:r w:rsidR="00290110">
              <w:rPr>
                <w:color w:val="000000"/>
                <w:sz w:val="24"/>
                <w:szCs w:val="24"/>
                <w:shd w:val="clear" w:color="auto" w:fill="FFFFFF"/>
              </w:rPr>
              <w:t>k</w:t>
            </w:r>
            <w:r>
              <w:rPr>
                <w:color w:val="000000"/>
                <w:sz w:val="24"/>
                <w:szCs w:val="24"/>
                <w:shd w:val="clear" w:color="auto" w:fill="FFFFFF"/>
              </w:rPr>
              <w:t>ontak</w:t>
            </w:r>
          </w:p>
        </w:tc>
      </w:tr>
      <w:tr w:rsidR="008A34B9" w14:paraId="4AD41516" w14:textId="77777777" w:rsidTr="004153BE">
        <w:tc>
          <w:tcPr>
            <w:tcW w:w="1750" w:type="dxa"/>
          </w:tcPr>
          <w:p w14:paraId="13908833" w14:textId="1BFEA0DC" w:rsidR="008A34B9" w:rsidRPr="004153BE" w:rsidRDefault="008A34B9"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no_telp</w:t>
            </w:r>
          </w:p>
        </w:tc>
        <w:tc>
          <w:tcPr>
            <w:tcW w:w="1701" w:type="dxa"/>
          </w:tcPr>
          <w:p w14:paraId="2AC5CD6B" w14:textId="000BF37D" w:rsidR="008A34B9" w:rsidRPr="004153BE" w:rsidRDefault="004153BE"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v</w:t>
            </w:r>
            <w:r w:rsidR="008A34B9" w:rsidRPr="004153BE">
              <w:rPr>
                <w:i/>
                <w:iCs/>
                <w:color w:val="000000"/>
                <w:sz w:val="24"/>
                <w:szCs w:val="24"/>
                <w:shd w:val="clear" w:color="auto" w:fill="FFFFFF"/>
              </w:rPr>
              <w:t>archar</w:t>
            </w:r>
          </w:p>
        </w:tc>
        <w:tc>
          <w:tcPr>
            <w:tcW w:w="3390" w:type="dxa"/>
          </w:tcPr>
          <w:p w14:paraId="016640E4" w14:textId="3C027164" w:rsidR="008A34B9" w:rsidRDefault="00BE1E3C"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Nomor </w:t>
            </w:r>
            <w:r w:rsidR="00290110">
              <w:rPr>
                <w:color w:val="000000"/>
                <w:sz w:val="24"/>
                <w:szCs w:val="24"/>
                <w:shd w:val="clear" w:color="auto" w:fill="FFFFFF"/>
              </w:rPr>
              <w:t>t</w:t>
            </w:r>
            <w:r>
              <w:rPr>
                <w:color w:val="000000"/>
                <w:sz w:val="24"/>
                <w:szCs w:val="24"/>
                <w:shd w:val="clear" w:color="auto" w:fill="FFFFFF"/>
              </w:rPr>
              <w:t xml:space="preserve">elepon </w:t>
            </w:r>
            <w:r w:rsidR="00290110">
              <w:rPr>
                <w:color w:val="000000"/>
                <w:sz w:val="24"/>
                <w:szCs w:val="24"/>
                <w:shd w:val="clear" w:color="auto" w:fill="FFFFFF"/>
              </w:rPr>
              <w:t>k</w:t>
            </w:r>
            <w:r>
              <w:rPr>
                <w:color w:val="000000"/>
                <w:sz w:val="24"/>
                <w:szCs w:val="24"/>
                <w:shd w:val="clear" w:color="auto" w:fill="FFFFFF"/>
              </w:rPr>
              <w:t>ontak</w:t>
            </w:r>
          </w:p>
        </w:tc>
      </w:tr>
      <w:tr w:rsidR="008A34B9" w14:paraId="4C46A2F3" w14:textId="77777777" w:rsidTr="004153BE">
        <w:tc>
          <w:tcPr>
            <w:tcW w:w="1750" w:type="dxa"/>
          </w:tcPr>
          <w:p w14:paraId="09403D44" w14:textId="1B516083" w:rsidR="008A34B9" w:rsidRDefault="008A34B9"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lastRenderedPageBreak/>
              <w:t>email</w:t>
            </w:r>
          </w:p>
        </w:tc>
        <w:tc>
          <w:tcPr>
            <w:tcW w:w="1701" w:type="dxa"/>
          </w:tcPr>
          <w:p w14:paraId="007B14C0" w14:textId="459D3AD5" w:rsidR="008A34B9" w:rsidRPr="004153BE" w:rsidRDefault="004153BE" w:rsidP="004153BE">
            <w:pPr>
              <w:pStyle w:val="ListParagraph"/>
              <w:spacing w:line="360" w:lineRule="auto"/>
              <w:ind w:left="0"/>
              <w:jc w:val="center"/>
              <w:rPr>
                <w:i/>
                <w:iCs/>
                <w:color w:val="000000"/>
                <w:sz w:val="24"/>
                <w:szCs w:val="24"/>
                <w:shd w:val="clear" w:color="auto" w:fill="FFFFFF"/>
              </w:rPr>
            </w:pPr>
            <w:r w:rsidRPr="004153BE">
              <w:rPr>
                <w:i/>
                <w:iCs/>
                <w:color w:val="000000"/>
                <w:sz w:val="24"/>
                <w:szCs w:val="24"/>
                <w:shd w:val="clear" w:color="auto" w:fill="FFFFFF"/>
              </w:rPr>
              <w:t>v</w:t>
            </w:r>
            <w:r w:rsidR="008A34B9" w:rsidRPr="004153BE">
              <w:rPr>
                <w:i/>
                <w:iCs/>
                <w:color w:val="000000"/>
                <w:sz w:val="24"/>
                <w:szCs w:val="24"/>
                <w:shd w:val="clear" w:color="auto" w:fill="FFFFFF"/>
              </w:rPr>
              <w:t>archar</w:t>
            </w:r>
          </w:p>
        </w:tc>
        <w:tc>
          <w:tcPr>
            <w:tcW w:w="3390" w:type="dxa"/>
          </w:tcPr>
          <w:p w14:paraId="0CD7C253" w14:textId="515FADE0" w:rsidR="008A34B9" w:rsidRDefault="00BE1E3C" w:rsidP="004153BE">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Email </w:t>
            </w:r>
            <w:r w:rsidR="00290110">
              <w:rPr>
                <w:color w:val="000000"/>
                <w:sz w:val="24"/>
                <w:szCs w:val="24"/>
                <w:shd w:val="clear" w:color="auto" w:fill="FFFFFF"/>
              </w:rPr>
              <w:t>k</w:t>
            </w:r>
            <w:r>
              <w:rPr>
                <w:color w:val="000000"/>
                <w:sz w:val="24"/>
                <w:szCs w:val="24"/>
                <w:shd w:val="clear" w:color="auto" w:fill="FFFFFF"/>
              </w:rPr>
              <w:t>ontak</w:t>
            </w:r>
          </w:p>
        </w:tc>
      </w:tr>
    </w:tbl>
    <w:p w14:paraId="05BA410D" w14:textId="77777777" w:rsidR="00111EB6" w:rsidRDefault="00111EB6" w:rsidP="00111EB6">
      <w:pPr>
        <w:pStyle w:val="ListParagraph"/>
        <w:spacing w:line="480" w:lineRule="auto"/>
        <w:ind w:left="1080"/>
        <w:jc w:val="both"/>
        <w:rPr>
          <w:color w:val="000000"/>
          <w:sz w:val="24"/>
          <w:szCs w:val="24"/>
          <w:shd w:val="clear" w:color="auto" w:fill="FFFFFF"/>
        </w:rPr>
      </w:pPr>
    </w:p>
    <w:p w14:paraId="2A16CB9A" w14:textId="5CBACF94" w:rsidR="001B1F90" w:rsidRDefault="001B1F90" w:rsidP="001B1F90">
      <w:pPr>
        <w:pStyle w:val="ListParagraph"/>
        <w:numPr>
          <w:ilvl w:val="0"/>
          <w:numId w:val="50"/>
        </w:numPr>
        <w:spacing w:line="480" w:lineRule="auto"/>
        <w:jc w:val="both"/>
        <w:rPr>
          <w:color w:val="000000"/>
          <w:sz w:val="24"/>
          <w:szCs w:val="24"/>
          <w:shd w:val="clear" w:color="auto" w:fill="FFFFFF"/>
        </w:rPr>
      </w:pPr>
      <w:r>
        <w:rPr>
          <w:color w:val="000000"/>
          <w:sz w:val="24"/>
          <w:szCs w:val="24"/>
          <w:shd w:val="clear" w:color="auto" w:fill="FFFFFF"/>
        </w:rPr>
        <w:t xml:space="preserve">Entitas </w:t>
      </w:r>
      <w:r w:rsidRPr="001B1F90">
        <w:rPr>
          <w:i/>
          <w:iCs/>
          <w:color w:val="000000"/>
          <w:sz w:val="24"/>
          <w:szCs w:val="24"/>
          <w:shd w:val="clear" w:color="auto" w:fill="FFFFFF"/>
        </w:rPr>
        <w:t>mutasi_stok</w:t>
      </w:r>
    </w:p>
    <w:p w14:paraId="7150705F" w14:textId="0A4EF965" w:rsidR="001B1F90" w:rsidRDefault="001B1F90" w:rsidP="001B1F90">
      <w:pPr>
        <w:pStyle w:val="ListParagraph"/>
        <w:spacing w:line="480" w:lineRule="auto"/>
        <w:ind w:left="1080"/>
        <w:jc w:val="both"/>
        <w:rPr>
          <w:color w:val="000000"/>
          <w:sz w:val="24"/>
          <w:szCs w:val="24"/>
          <w:shd w:val="clear" w:color="auto" w:fill="FFFFFF"/>
        </w:rPr>
      </w:pPr>
      <w:r>
        <w:rPr>
          <w:color w:val="000000"/>
          <w:sz w:val="24"/>
          <w:szCs w:val="24"/>
          <w:shd w:val="clear" w:color="auto" w:fill="FFFFFF"/>
        </w:rPr>
        <w:t xml:space="preserve">Tabel ini digunakan untuk  menyimpan jumlah barang yang masuk dan keluar di gudang tertentu pada suatu transaksi. Terdapat </w:t>
      </w:r>
      <w:r w:rsidR="00290110">
        <w:rPr>
          <w:color w:val="000000"/>
          <w:sz w:val="24"/>
          <w:szCs w:val="24"/>
          <w:shd w:val="clear" w:color="auto" w:fill="FFFFFF"/>
        </w:rPr>
        <w:t>12</w:t>
      </w:r>
      <w:r>
        <w:rPr>
          <w:color w:val="000000"/>
          <w:sz w:val="24"/>
          <w:szCs w:val="24"/>
          <w:shd w:val="clear" w:color="auto" w:fill="FFFFFF"/>
        </w:rPr>
        <w:t xml:space="preserve"> atribut yang disediakan pada tabel ini. Atribut serta penjelasan untuk entitas ini dapat dilihat pada tabel di bawah ini.</w:t>
      </w:r>
    </w:p>
    <w:p w14:paraId="433AAC37" w14:textId="79C048AE" w:rsidR="00111EB6" w:rsidRPr="00111EB6" w:rsidRDefault="00111EB6" w:rsidP="00111EB6">
      <w:pPr>
        <w:pStyle w:val="ListParagraph"/>
        <w:spacing w:line="480" w:lineRule="auto"/>
        <w:ind w:left="1080"/>
        <w:jc w:val="center"/>
        <w:rPr>
          <w:i/>
          <w:iCs/>
          <w:color w:val="000000"/>
          <w:sz w:val="24"/>
          <w:szCs w:val="24"/>
          <w:shd w:val="clear" w:color="auto" w:fill="FFFFFF"/>
        </w:rPr>
      </w:pPr>
      <w:r>
        <w:rPr>
          <w:color w:val="000000"/>
          <w:sz w:val="24"/>
          <w:szCs w:val="24"/>
          <w:shd w:val="clear" w:color="auto" w:fill="FFFFFF"/>
        </w:rPr>
        <w:t xml:space="preserve">Tabel 5.15. Entitas </w:t>
      </w:r>
      <w:r w:rsidRPr="00111EB6">
        <w:rPr>
          <w:i/>
          <w:iCs/>
          <w:color w:val="000000"/>
          <w:sz w:val="24"/>
          <w:szCs w:val="24"/>
          <w:shd w:val="clear" w:color="auto" w:fill="FFFFFF"/>
        </w:rPr>
        <w:t>mutasi_stok</w:t>
      </w:r>
    </w:p>
    <w:tbl>
      <w:tblPr>
        <w:tblStyle w:val="TableGrid"/>
        <w:tblW w:w="0" w:type="auto"/>
        <w:tblInd w:w="1080" w:type="dxa"/>
        <w:tblLook w:val="04A0" w:firstRow="1" w:lastRow="0" w:firstColumn="1" w:lastColumn="0" w:noHBand="0" w:noVBand="1"/>
      </w:tblPr>
      <w:tblGrid>
        <w:gridCol w:w="2349"/>
        <w:gridCol w:w="2168"/>
        <w:gridCol w:w="2324"/>
      </w:tblGrid>
      <w:tr w:rsidR="001B1F90" w14:paraId="2444D0F4" w14:textId="77777777" w:rsidTr="001B1F90">
        <w:tc>
          <w:tcPr>
            <w:tcW w:w="2640" w:type="dxa"/>
          </w:tcPr>
          <w:p w14:paraId="0C1A5983" w14:textId="1B180B00" w:rsidR="001B1F90" w:rsidRDefault="001B1F90" w:rsidP="001B1F90">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Nama Atribut</w:t>
            </w:r>
          </w:p>
        </w:tc>
        <w:tc>
          <w:tcPr>
            <w:tcW w:w="2640" w:type="dxa"/>
          </w:tcPr>
          <w:p w14:paraId="69E8A365" w14:textId="35C6AD9D" w:rsidR="001B1F90" w:rsidRDefault="001B1F90" w:rsidP="001B1F90">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Tipe Data</w:t>
            </w:r>
          </w:p>
        </w:tc>
        <w:tc>
          <w:tcPr>
            <w:tcW w:w="2641" w:type="dxa"/>
          </w:tcPr>
          <w:p w14:paraId="1CD14B5C" w14:textId="348CAC7E" w:rsidR="001B1F90" w:rsidRDefault="001B1F90" w:rsidP="001B1F90">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Keterangan</w:t>
            </w:r>
          </w:p>
        </w:tc>
      </w:tr>
      <w:tr w:rsidR="001B1F90" w14:paraId="2A5D65E7" w14:textId="77777777" w:rsidTr="001B1F90">
        <w:tc>
          <w:tcPr>
            <w:tcW w:w="2640" w:type="dxa"/>
          </w:tcPr>
          <w:p w14:paraId="7F10F3E2" w14:textId="6BB58F8A" w:rsidR="001B1F90" w:rsidRPr="001B1F90" w:rsidRDefault="001B1F90" w:rsidP="001B1F90">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i</w:t>
            </w:r>
            <w:r w:rsidRPr="001B1F90">
              <w:rPr>
                <w:i/>
                <w:iCs/>
                <w:color w:val="000000"/>
                <w:sz w:val="24"/>
                <w:szCs w:val="24"/>
                <w:shd w:val="clear" w:color="auto" w:fill="FFFFFF"/>
              </w:rPr>
              <w:t>d</w:t>
            </w:r>
          </w:p>
        </w:tc>
        <w:tc>
          <w:tcPr>
            <w:tcW w:w="2640" w:type="dxa"/>
          </w:tcPr>
          <w:p w14:paraId="48691DBC" w14:textId="5EE9018E" w:rsidR="001B1F90" w:rsidRPr="001B1F90" w:rsidRDefault="00290110" w:rsidP="001B1F90">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i</w:t>
            </w:r>
            <w:r w:rsidR="001B1F90" w:rsidRPr="001B1F90">
              <w:rPr>
                <w:i/>
                <w:iCs/>
                <w:color w:val="000000"/>
                <w:sz w:val="24"/>
                <w:szCs w:val="24"/>
                <w:shd w:val="clear" w:color="auto" w:fill="FFFFFF"/>
              </w:rPr>
              <w:t>nt</w:t>
            </w:r>
          </w:p>
        </w:tc>
        <w:tc>
          <w:tcPr>
            <w:tcW w:w="2641" w:type="dxa"/>
          </w:tcPr>
          <w:p w14:paraId="03A6A039" w14:textId="15D6C357" w:rsidR="001B1F90" w:rsidRDefault="001B1F90" w:rsidP="001B1F90">
            <w:pPr>
              <w:pStyle w:val="ListParagraph"/>
              <w:spacing w:line="360" w:lineRule="auto"/>
              <w:ind w:left="0"/>
              <w:jc w:val="center"/>
              <w:rPr>
                <w:color w:val="000000"/>
                <w:sz w:val="24"/>
                <w:szCs w:val="24"/>
                <w:shd w:val="clear" w:color="auto" w:fill="FFFFFF"/>
              </w:rPr>
            </w:pPr>
            <w:r w:rsidRPr="00290110">
              <w:rPr>
                <w:i/>
                <w:iCs/>
                <w:color w:val="000000"/>
                <w:sz w:val="24"/>
                <w:szCs w:val="24"/>
                <w:shd w:val="clear" w:color="auto" w:fill="FFFFFF"/>
              </w:rPr>
              <w:t>Id</w:t>
            </w:r>
            <w:r>
              <w:rPr>
                <w:color w:val="000000"/>
                <w:sz w:val="24"/>
                <w:szCs w:val="24"/>
                <w:shd w:val="clear" w:color="auto" w:fill="FFFFFF"/>
              </w:rPr>
              <w:t xml:space="preserve"> </w:t>
            </w:r>
            <w:r w:rsidR="00DA10E5">
              <w:rPr>
                <w:color w:val="000000"/>
                <w:sz w:val="24"/>
                <w:szCs w:val="24"/>
                <w:shd w:val="clear" w:color="auto" w:fill="FFFFFF"/>
              </w:rPr>
              <w:t>m</w:t>
            </w:r>
            <w:r>
              <w:rPr>
                <w:color w:val="000000"/>
                <w:sz w:val="24"/>
                <w:szCs w:val="24"/>
                <w:shd w:val="clear" w:color="auto" w:fill="FFFFFF"/>
              </w:rPr>
              <w:t>utasi</w:t>
            </w:r>
          </w:p>
        </w:tc>
      </w:tr>
      <w:tr w:rsidR="001B1F90" w14:paraId="3789C314" w14:textId="77777777" w:rsidTr="001B1F90">
        <w:tc>
          <w:tcPr>
            <w:tcW w:w="2640" w:type="dxa"/>
          </w:tcPr>
          <w:p w14:paraId="5C1B156D" w14:textId="42501D2A" w:rsidR="001B1F90" w:rsidRPr="001B1F90" w:rsidRDefault="001B1F90" w:rsidP="001B1F90">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n</w:t>
            </w:r>
            <w:r w:rsidRPr="001B1F90">
              <w:rPr>
                <w:i/>
                <w:iCs/>
                <w:color w:val="000000"/>
                <w:sz w:val="24"/>
                <w:szCs w:val="24"/>
                <w:shd w:val="clear" w:color="auto" w:fill="FFFFFF"/>
              </w:rPr>
              <w:t>o_bukti</w:t>
            </w:r>
          </w:p>
        </w:tc>
        <w:tc>
          <w:tcPr>
            <w:tcW w:w="2640" w:type="dxa"/>
          </w:tcPr>
          <w:p w14:paraId="1611CD84" w14:textId="353915B6" w:rsidR="001B1F90" w:rsidRPr="001B1F90" w:rsidRDefault="001B1F90" w:rsidP="001B1F90">
            <w:pPr>
              <w:pStyle w:val="ListParagraph"/>
              <w:spacing w:line="360" w:lineRule="auto"/>
              <w:ind w:left="0"/>
              <w:jc w:val="center"/>
              <w:rPr>
                <w:i/>
                <w:iCs/>
                <w:color w:val="000000"/>
                <w:sz w:val="24"/>
                <w:szCs w:val="24"/>
                <w:shd w:val="clear" w:color="auto" w:fill="FFFFFF"/>
              </w:rPr>
            </w:pPr>
            <w:r w:rsidRPr="001B1F90">
              <w:rPr>
                <w:i/>
                <w:iCs/>
                <w:color w:val="000000"/>
                <w:sz w:val="24"/>
                <w:szCs w:val="24"/>
                <w:shd w:val="clear" w:color="auto" w:fill="FFFFFF"/>
              </w:rPr>
              <w:t>varchar</w:t>
            </w:r>
          </w:p>
        </w:tc>
        <w:tc>
          <w:tcPr>
            <w:tcW w:w="2641" w:type="dxa"/>
          </w:tcPr>
          <w:p w14:paraId="44060F67" w14:textId="79803398" w:rsidR="001B1F90" w:rsidRDefault="001B1F90" w:rsidP="001B1F90">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Nomor </w:t>
            </w:r>
            <w:r w:rsidR="00DA10E5">
              <w:rPr>
                <w:color w:val="000000"/>
                <w:sz w:val="24"/>
                <w:szCs w:val="24"/>
                <w:shd w:val="clear" w:color="auto" w:fill="FFFFFF"/>
              </w:rPr>
              <w:t>n</w:t>
            </w:r>
            <w:r>
              <w:rPr>
                <w:color w:val="000000"/>
                <w:sz w:val="24"/>
                <w:szCs w:val="24"/>
                <w:shd w:val="clear" w:color="auto" w:fill="FFFFFF"/>
              </w:rPr>
              <w:t>ota</w:t>
            </w:r>
          </w:p>
        </w:tc>
      </w:tr>
      <w:tr w:rsidR="001B1F90" w14:paraId="16F21D29" w14:textId="77777777" w:rsidTr="001B1F90">
        <w:tc>
          <w:tcPr>
            <w:tcW w:w="2640" w:type="dxa"/>
          </w:tcPr>
          <w:p w14:paraId="3B0D95E1" w14:textId="4EE361BF" w:rsidR="001B1F90" w:rsidRPr="00290110" w:rsidRDefault="00290110" w:rsidP="001B1F90">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tanggal</w:t>
            </w:r>
          </w:p>
        </w:tc>
        <w:tc>
          <w:tcPr>
            <w:tcW w:w="2640" w:type="dxa"/>
          </w:tcPr>
          <w:p w14:paraId="133BBABF" w14:textId="53009749" w:rsidR="001B1F90" w:rsidRPr="001B1F90" w:rsidRDefault="00290110" w:rsidP="001B1F90">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date</w:t>
            </w:r>
          </w:p>
        </w:tc>
        <w:tc>
          <w:tcPr>
            <w:tcW w:w="2641" w:type="dxa"/>
          </w:tcPr>
          <w:p w14:paraId="7577FB57" w14:textId="67EF6ED1" w:rsidR="001B1F90" w:rsidRDefault="00290110" w:rsidP="001B1F90">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Tanggal </w:t>
            </w:r>
            <w:r w:rsidR="00DA10E5">
              <w:rPr>
                <w:color w:val="000000"/>
                <w:sz w:val="24"/>
                <w:szCs w:val="24"/>
                <w:shd w:val="clear" w:color="auto" w:fill="FFFFFF"/>
              </w:rPr>
              <w:t>m</w:t>
            </w:r>
            <w:r>
              <w:rPr>
                <w:color w:val="000000"/>
                <w:sz w:val="24"/>
                <w:szCs w:val="24"/>
                <w:shd w:val="clear" w:color="auto" w:fill="FFFFFF"/>
              </w:rPr>
              <w:t xml:space="preserve">utasi </w:t>
            </w:r>
            <w:r w:rsidR="00DA10E5">
              <w:rPr>
                <w:color w:val="000000"/>
                <w:sz w:val="24"/>
                <w:szCs w:val="24"/>
                <w:shd w:val="clear" w:color="auto" w:fill="FFFFFF"/>
              </w:rPr>
              <w:t>b</w:t>
            </w:r>
            <w:r>
              <w:rPr>
                <w:color w:val="000000"/>
                <w:sz w:val="24"/>
                <w:szCs w:val="24"/>
                <w:shd w:val="clear" w:color="auto" w:fill="FFFFFF"/>
              </w:rPr>
              <w:t>arang</w:t>
            </w:r>
          </w:p>
        </w:tc>
      </w:tr>
      <w:tr w:rsidR="001B1F90" w14:paraId="331229F1" w14:textId="77777777" w:rsidTr="001B1F90">
        <w:tc>
          <w:tcPr>
            <w:tcW w:w="2640" w:type="dxa"/>
          </w:tcPr>
          <w:p w14:paraId="61557EBE" w14:textId="108D6BEB" w:rsidR="001B1F90" w:rsidRPr="001B1F90" w:rsidRDefault="001B1F90" w:rsidP="001B1F90">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k</w:t>
            </w:r>
            <w:r w:rsidRPr="001B1F90">
              <w:rPr>
                <w:i/>
                <w:iCs/>
                <w:color w:val="000000"/>
                <w:sz w:val="24"/>
                <w:szCs w:val="24"/>
                <w:shd w:val="clear" w:color="auto" w:fill="FFFFFF"/>
              </w:rPr>
              <w:t>ode_</w:t>
            </w:r>
            <w:r w:rsidR="00290110">
              <w:rPr>
                <w:i/>
                <w:iCs/>
                <w:color w:val="000000"/>
                <w:sz w:val="24"/>
                <w:szCs w:val="24"/>
                <w:shd w:val="clear" w:color="auto" w:fill="FFFFFF"/>
              </w:rPr>
              <w:t>brg</w:t>
            </w:r>
          </w:p>
        </w:tc>
        <w:tc>
          <w:tcPr>
            <w:tcW w:w="2640" w:type="dxa"/>
          </w:tcPr>
          <w:p w14:paraId="27EC187D" w14:textId="60592666" w:rsidR="001B1F90" w:rsidRPr="001B1F90" w:rsidRDefault="001B1F90" w:rsidP="001B1F90">
            <w:pPr>
              <w:pStyle w:val="ListParagraph"/>
              <w:spacing w:line="360" w:lineRule="auto"/>
              <w:ind w:left="0"/>
              <w:jc w:val="center"/>
              <w:rPr>
                <w:i/>
                <w:iCs/>
                <w:color w:val="000000"/>
                <w:sz w:val="24"/>
                <w:szCs w:val="24"/>
                <w:shd w:val="clear" w:color="auto" w:fill="FFFFFF"/>
              </w:rPr>
            </w:pPr>
            <w:r w:rsidRPr="001B1F90">
              <w:rPr>
                <w:i/>
                <w:iCs/>
                <w:color w:val="000000"/>
                <w:sz w:val="24"/>
                <w:szCs w:val="24"/>
                <w:shd w:val="clear" w:color="auto" w:fill="FFFFFF"/>
              </w:rPr>
              <w:t>varchar</w:t>
            </w:r>
          </w:p>
        </w:tc>
        <w:tc>
          <w:tcPr>
            <w:tcW w:w="2641" w:type="dxa"/>
          </w:tcPr>
          <w:p w14:paraId="2774489B" w14:textId="7A5247CB" w:rsidR="001B1F90" w:rsidRDefault="001B1F90" w:rsidP="001B1F90">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Kode </w:t>
            </w:r>
            <w:r w:rsidR="00DA10E5">
              <w:rPr>
                <w:color w:val="000000"/>
                <w:sz w:val="24"/>
                <w:szCs w:val="24"/>
                <w:shd w:val="clear" w:color="auto" w:fill="FFFFFF"/>
              </w:rPr>
              <w:t>b</w:t>
            </w:r>
            <w:r w:rsidR="00290110">
              <w:rPr>
                <w:color w:val="000000"/>
                <w:sz w:val="24"/>
                <w:szCs w:val="24"/>
                <w:shd w:val="clear" w:color="auto" w:fill="FFFFFF"/>
              </w:rPr>
              <w:t>arang</w:t>
            </w:r>
          </w:p>
        </w:tc>
      </w:tr>
      <w:tr w:rsidR="001B1F90" w14:paraId="057E450F" w14:textId="77777777" w:rsidTr="001B1F90">
        <w:tc>
          <w:tcPr>
            <w:tcW w:w="2640" w:type="dxa"/>
          </w:tcPr>
          <w:p w14:paraId="5ADFCEE7" w14:textId="0BF946AF" w:rsidR="001B1F90" w:rsidRPr="001B1F90" w:rsidRDefault="00290110" w:rsidP="001B1F90">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nama_brg</w:t>
            </w:r>
          </w:p>
        </w:tc>
        <w:tc>
          <w:tcPr>
            <w:tcW w:w="2640" w:type="dxa"/>
          </w:tcPr>
          <w:p w14:paraId="57115147" w14:textId="2235E01E" w:rsidR="001B1F90" w:rsidRPr="001B1F90" w:rsidRDefault="00290110" w:rsidP="001B1F90">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varchar</w:t>
            </w:r>
          </w:p>
        </w:tc>
        <w:tc>
          <w:tcPr>
            <w:tcW w:w="2641" w:type="dxa"/>
          </w:tcPr>
          <w:p w14:paraId="4E67F712" w14:textId="2D84BDF6" w:rsidR="001B1F90" w:rsidRDefault="00290110" w:rsidP="001B1F90">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Nama </w:t>
            </w:r>
            <w:r w:rsidR="00DA10E5">
              <w:rPr>
                <w:color w:val="000000"/>
                <w:sz w:val="24"/>
                <w:szCs w:val="24"/>
                <w:shd w:val="clear" w:color="auto" w:fill="FFFFFF"/>
              </w:rPr>
              <w:t>b</w:t>
            </w:r>
            <w:r>
              <w:rPr>
                <w:color w:val="000000"/>
                <w:sz w:val="24"/>
                <w:szCs w:val="24"/>
                <w:shd w:val="clear" w:color="auto" w:fill="FFFFFF"/>
              </w:rPr>
              <w:t>arang</w:t>
            </w:r>
          </w:p>
        </w:tc>
      </w:tr>
      <w:tr w:rsidR="001B1F90" w14:paraId="524A8773" w14:textId="77777777" w:rsidTr="001B1F90">
        <w:tc>
          <w:tcPr>
            <w:tcW w:w="2640" w:type="dxa"/>
          </w:tcPr>
          <w:p w14:paraId="582C09EB" w14:textId="32DDD3D9" w:rsidR="001B1F90" w:rsidRPr="001B1F90" w:rsidRDefault="00290110" w:rsidP="00290110">
            <w:pPr>
              <w:pStyle w:val="ListParagraph"/>
              <w:spacing w:line="360" w:lineRule="auto"/>
              <w:ind w:left="0"/>
              <w:rPr>
                <w:i/>
                <w:iCs/>
                <w:color w:val="000000"/>
                <w:sz w:val="24"/>
                <w:szCs w:val="24"/>
                <w:shd w:val="clear" w:color="auto" w:fill="FFFFFF"/>
              </w:rPr>
            </w:pPr>
            <w:r>
              <w:rPr>
                <w:i/>
                <w:iCs/>
                <w:color w:val="000000"/>
                <w:sz w:val="24"/>
                <w:szCs w:val="24"/>
                <w:shd w:val="clear" w:color="auto" w:fill="FFFFFF"/>
              </w:rPr>
              <w:t xml:space="preserve">         id_satuan</w:t>
            </w:r>
          </w:p>
        </w:tc>
        <w:tc>
          <w:tcPr>
            <w:tcW w:w="2640" w:type="dxa"/>
          </w:tcPr>
          <w:p w14:paraId="2C85626D" w14:textId="4164FE79" w:rsidR="001B1F90" w:rsidRPr="001B1F90" w:rsidRDefault="001B1F90" w:rsidP="001B1F90">
            <w:pPr>
              <w:pStyle w:val="ListParagraph"/>
              <w:spacing w:line="360" w:lineRule="auto"/>
              <w:ind w:left="0"/>
              <w:jc w:val="center"/>
              <w:rPr>
                <w:i/>
                <w:iCs/>
                <w:color w:val="000000"/>
                <w:sz w:val="24"/>
                <w:szCs w:val="24"/>
                <w:shd w:val="clear" w:color="auto" w:fill="FFFFFF"/>
              </w:rPr>
            </w:pPr>
            <w:r w:rsidRPr="001B1F90">
              <w:rPr>
                <w:i/>
                <w:iCs/>
                <w:color w:val="000000"/>
                <w:sz w:val="24"/>
                <w:szCs w:val="24"/>
                <w:shd w:val="clear" w:color="auto" w:fill="FFFFFF"/>
              </w:rPr>
              <w:t>int</w:t>
            </w:r>
          </w:p>
        </w:tc>
        <w:tc>
          <w:tcPr>
            <w:tcW w:w="2641" w:type="dxa"/>
          </w:tcPr>
          <w:p w14:paraId="141DB236" w14:textId="64562DDE" w:rsidR="001B1F90" w:rsidRDefault="00290110" w:rsidP="001B1F90">
            <w:pPr>
              <w:pStyle w:val="ListParagraph"/>
              <w:spacing w:line="360" w:lineRule="auto"/>
              <w:ind w:left="0"/>
              <w:jc w:val="center"/>
              <w:rPr>
                <w:color w:val="000000"/>
                <w:sz w:val="24"/>
                <w:szCs w:val="24"/>
                <w:shd w:val="clear" w:color="auto" w:fill="FFFFFF"/>
              </w:rPr>
            </w:pPr>
            <w:r w:rsidRPr="00290110">
              <w:rPr>
                <w:i/>
                <w:iCs/>
                <w:color w:val="000000"/>
                <w:sz w:val="24"/>
                <w:szCs w:val="24"/>
                <w:shd w:val="clear" w:color="auto" w:fill="FFFFFF"/>
              </w:rPr>
              <w:t>Id</w:t>
            </w:r>
            <w:r>
              <w:rPr>
                <w:color w:val="000000"/>
                <w:sz w:val="24"/>
                <w:szCs w:val="24"/>
                <w:shd w:val="clear" w:color="auto" w:fill="FFFFFF"/>
              </w:rPr>
              <w:t xml:space="preserve"> </w:t>
            </w:r>
            <w:r w:rsidR="00DA10E5">
              <w:rPr>
                <w:color w:val="000000"/>
                <w:sz w:val="24"/>
                <w:szCs w:val="24"/>
                <w:shd w:val="clear" w:color="auto" w:fill="FFFFFF"/>
              </w:rPr>
              <w:t>s</w:t>
            </w:r>
            <w:r>
              <w:rPr>
                <w:color w:val="000000"/>
                <w:sz w:val="24"/>
                <w:szCs w:val="24"/>
                <w:shd w:val="clear" w:color="auto" w:fill="FFFFFF"/>
              </w:rPr>
              <w:t xml:space="preserve">atuan </w:t>
            </w:r>
            <w:r w:rsidR="00DA10E5">
              <w:rPr>
                <w:color w:val="000000"/>
                <w:sz w:val="24"/>
                <w:szCs w:val="24"/>
                <w:shd w:val="clear" w:color="auto" w:fill="FFFFFF"/>
              </w:rPr>
              <w:t>b</w:t>
            </w:r>
            <w:r>
              <w:rPr>
                <w:color w:val="000000"/>
                <w:sz w:val="24"/>
                <w:szCs w:val="24"/>
                <w:shd w:val="clear" w:color="auto" w:fill="FFFFFF"/>
              </w:rPr>
              <w:t>arang</w:t>
            </w:r>
          </w:p>
        </w:tc>
      </w:tr>
      <w:tr w:rsidR="00290110" w14:paraId="056F22FD" w14:textId="77777777" w:rsidTr="001B1F90">
        <w:tc>
          <w:tcPr>
            <w:tcW w:w="2640" w:type="dxa"/>
          </w:tcPr>
          <w:p w14:paraId="012B8693" w14:textId="7DECCB1C" w:rsidR="00290110" w:rsidRDefault="00290110" w:rsidP="00290110">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kode_gudang</w:t>
            </w:r>
          </w:p>
        </w:tc>
        <w:tc>
          <w:tcPr>
            <w:tcW w:w="2640" w:type="dxa"/>
          </w:tcPr>
          <w:p w14:paraId="7DD67337" w14:textId="723C3527" w:rsidR="00290110" w:rsidRPr="001B1F90" w:rsidRDefault="00290110" w:rsidP="00290110">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varchar</w:t>
            </w:r>
          </w:p>
        </w:tc>
        <w:tc>
          <w:tcPr>
            <w:tcW w:w="2641" w:type="dxa"/>
          </w:tcPr>
          <w:p w14:paraId="270EFF91" w14:textId="04A1AE98" w:rsidR="00290110" w:rsidRPr="00290110" w:rsidRDefault="00290110" w:rsidP="00290110">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Kode </w:t>
            </w:r>
            <w:r w:rsidR="00DA10E5">
              <w:rPr>
                <w:color w:val="000000"/>
                <w:sz w:val="24"/>
                <w:szCs w:val="24"/>
                <w:shd w:val="clear" w:color="auto" w:fill="FFFFFF"/>
              </w:rPr>
              <w:t>g</w:t>
            </w:r>
            <w:r>
              <w:rPr>
                <w:color w:val="000000"/>
                <w:sz w:val="24"/>
                <w:szCs w:val="24"/>
                <w:shd w:val="clear" w:color="auto" w:fill="FFFFFF"/>
              </w:rPr>
              <w:t xml:space="preserve">udang </w:t>
            </w:r>
            <w:r w:rsidR="00DA10E5">
              <w:rPr>
                <w:color w:val="000000"/>
                <w:sz w:val="24"/>
                <w:szCs w:val="24"/>
                <w:shd w:val="clear" w:color="auto" w:fill="FFFFFF"/>
              </w:rPr>
              <w:t>b</w:t>
            </w:r>
            <w:r>
              <w:rPr>
                <w:color w:val="000000"/>
                <w:sz w:val="24"/>
                <w:szCs w:val="24"/>
                <w:shd w:val="clear" w:color="auto" w:fill="FFFFFF"/>
              </w:rPr>
              <w:t>arang</w:t>
            </w:r>
          </w:p>
        </w:tc>
      </w:tr>
      <w:tr w:rsidR="00290110" w14:paraId="2D6A624E" w14:textId="77777777" w:rsidTr="001B1F90">
        <w:tc>
          <w:tcPr>
            <w:tcW w:w="2640" w:type="dxa"/>
          </w:tcPr>
          <w:p w14:paraId="49D03A5C" w14:textId="226B8ED1" w:rsidR="00290110" w:rsidRDefault="00290110" w:rsidP="00290110">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stok_awal</w:t>
            </w:r>
          </w:p>
        </w:tc>
        <w:tc>
          <w:tcPr>
            <w:tcW w:w="2640" w:type="dxa"/>
          </w:tcPr>
          <w:p w14:paraId="545BADD8" w14:textId="1BADFF4B" w:rsidR="00290110" w:rsidRPr="001B1F90" w:rsidRDefault="00290110" w:rsidP="00290110">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int</w:t>
            </w:r>
          </w:p>
        </w:tc>
        <w:tc>
          <w:tcPr>
            <w:tcW w:w="2641" w:type="dxa"/>
          </w:tcPr>
          <w:p w14:paraId="5C2909D0" w14:textId="1ACC3E49" w:rsidR="00290110" w:rsidRPr="00290110" w:rsidRDefault="00290110" w:rsidP="00290110">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Stok </w:t>
            </w:r>
            <w:r w:rsidR="00DA10E5">
              <w:rPr>
                <w:color w:val="000000"/>
                <w:sz w:val="24"/>
                <w:szCs w:val="24"/>
                <w:shd w:val="clear" w:color="auto" w:fill="FFFFFF"/>
              </w:rPr>
              <w:t>a</w:t>
            </w:r>
            <w:r>
              <w:rPr>
                <w:color w:val="000000"/>
                <w:sz w:val="24"/>
                <w:szCs w:val="24"/>
                <w:shd w:val="clear" w:color="auto" w:fill="FFFFFF"/>
              </w:rPr>
              <w:t xml:space="preserve">wal </w:t>
            </w:r>
            <w:r w:rsidR="00DA10E5">
              <w:rPr>
                <w:color w:val="000000"/>
                <w:sz w:val="24"/>
                <w:szCs w:val="24"/>
                <w:shd w:val="clear" w:color="auto" w:fill="FFFFFF"/>
              </w:rPr>
              <w:t>b</w:t>
            </w:r>
            <w:r>
              <w:rPr>
                <w:color w:val="000000"/>
                <w:sz w:val="24"/>
                <w:szCs w:val="24"/>
                <w:shd w:val="clear" w:color="auto" w:fill="FFFFFF"/>
              </w:rPr>
              <w:t>arang</w:t>
            </w:r>
          </w:p>
        </w:tc>
      </w:tr>
      <w:tr w:rsidR="00290110" w14:paraId="1BA68B54" w14:textId="77777777" w:rsidTr="001B1F90">
        <w:tc>
          <w:tcPr>
            <w:tcW w:w="2640" w:type="dxa"/>
          </w:tcPr>
          <w:p w14:paraId="62D6DC7F" w14:textId="63DB7611" w:rsidR="00290110" w:rsidRDefault="00290110" w:rsidP="00290110">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qty_masuk</w:t>
            </w:r>
          </w:p>
        </w:tc>
        <w:tc>
          <w:tcPr>
            <w:tcW w:w="2640" w:type="dxa"/>
          </w:tcPr>
          <w:p w14:paraId="67D5D983" w14:textId="769980FE" w:rsidR="00290110" w:rsidRPr="001B1F90" w:rsidRDefault="00290110" w:rsidP="00290110">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int</w:t>
            </w:r>
          </w:p>
        </w:tc>
        <w:tc>
          <w:tcPr>
            <w:tcW w:w="2641" w:type="dxa"/>
          </w:tcPr>
          <w:p w14:paraId="12066D94" w14:textId="64B67626" w:rsidR="00290110" w:rsidRPr="00290110" w:rsidRDefault="00290110" w:rsidP="00290110">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Jumlah </w:t>
            </w:r>
            <w:r w:rsidR="00DA10E5">
              <w:rPr>
                <w:color w:val="000000"/>
                <w:sz w:val="24"/>
                <w:szCs w:val="24"/>
                <w:shd w:val="clear" w:color="auto" w:fill="FFFFFF"/>
              </w:rPr>
              <w:t>k</w:t>
            </w:r>
            <w:r>
              <w:rPr>
                <w:color w:val="000000"/>
                <w:sz w:val="24"/>
                <w:szCs w:val="24"/>
                <w:shd w:val="clear" w:color="auto" w:fill="FFFFFF"/>
              </w:rPr>
              <w:t xml:space="preserve">uantitas </w:t>
            </w:r>
            <w:r w:rsidR="00DA10E5">
              <w:rPr>
                <w:color w:val="000000"/>
                <w:sz w:val="24"/>
                <w:szCs w:val="24"/>
                <w:shd w:val="clear" w:color="auto" w:fill="FFFFFF"/>
              </w:rPr>
              <w:t>b</w:t>
            </w:r>
            <w:r>
              <w:rPr>
                <w:color w:val="000000"/>
                <w:sz w:val="24"/>
                <w:szCs w:val="24"/>
                <w:shd w:val="clear" w:color="auto" w:fill="FFFFFF"/>
              </w:rPr>
              <w:t xml:space="preserve">arang yang </w:t>
            </w:r>
            <w:r w:rsidR="00DA10E5">
              <w:rPr>
                <w:color w:val="000000"/>
                <w:sz w:val="24"/>
                <w:szCs w:val="24"/>
                <w:shd w:val="clear" w:color="auto" w:fill="FFFFFF"/>
              </w:rPr>
              <w:t>m</w:t>
            </w:r>
            <w:r>
              <w:rPr>
                <w:color w:val="000000"/>
                <w:sz w:val="24"/>
                <w:szCs w:val="24"/>
                <w:shd w:val="clear" w:color="auto" w:fill="FFFFFF"/>
              </w:rPr>
              <w:t>asuk</w:t>
            </w:r>
          </w:p>
        </w:tc>
      </w:tr>
      <w:tr w:rsidR="00290110" w14:paraId="654758F5" w14:textId="77777777" w:rsidTr="001B1F90">
        <w:tc>
          <w:tcPr>
            <w:tcW w:w="2640" w:type="dxa"/>
          </w:tcPr>
          <w:p w14:paraId="4C6CDD72" w14:textId="354784CD" w:rsidR="00290110" w:rsidRDefault="00290110" w:rsidP="00290110">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qty_keluar</w:t>
            </w:r>
          </w:p>
        </w:tc>
        <w:tc>
          <w:tcPr>
            <w:tcW w:w="2640" w:type="dxa"/>
          </w:tcPr>
          <w:p w14:paraId="07783F13" w14:textId="7F8512EE" w:rsidR="00290110" w:rsidRPr="001B1F90" w:rsidRDefault="00290110" w:rsidP="00290110">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int</w:t>
            </w:r>
          </w:p>
        </w:tc>
        <w:tc>
          <w:tcPr>
            <w:tcW w:w="2641" w:type="dxa"/>
          </w:tcPr>
          <w:p w14:paraId="2B187B85" w14:textId="6DDCDC09" w:rsidR="00290110" w:rsidRPr="00290110" w:rsidRDefault="00290110" w:rsidP="00290110">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Jumlah </w:t>
            </w:r>
            <w:r w:rsidR="00DA10E5">
              <w:rPr>
                <w:color w:val="000000"/>
                <w:sz w:val="24"/>
                <w:szCs w:val="24"/>
                <w:shd w:val="clear" w:color="auto" w:fill="FFFFFF"/>
              </w:rPr>
              <w:t>k</w:t>
            </w:r>
            <w:r>
              <w:rPr>
                <w:color w:val="000000"/>
                <w:sz w:val="24"/>
                <w:szCs w:val="24"/>
                <w:shd w:val="clear" w:color="auto" w:fill="FFFFFF"/>
              </w:rPr>
              <w:t xml:space="preserve">uantitas </w:t>
            </w:r>
            <w:r w:rsidR="00DA10E5">
              <w:rPr>
                <w:color w:val="000000"/>
                <w:sz w:val="24"/>
                <w:szCs w:val="24"/>
                <w:shd w:val="clear" w:color="auto" w:fill="FFFFFF"/>
              </w:rPr>
              <w:t>b</w:t>
            </w:r>
            <w:r>
              <w:rPr>
                <w:color w:val="000000"/>
                <w:sz w:val="24"/>
                <w:szCs w:val="24"/>
                <w:shd w:val="clear" w:color="auto" w:fill="FFFFFF"/>
              </w:rPr>
              <w:t xml:space="preserve">arang yang </w:t>
            </w:r>
            <w:r w:rsidR="00DA10E5">
              <w:rPr>
                <w:color w:val="000000"/>
                <w:sz w:val="24"/>
                <w:szCs w:val="24"/>
                <w:shd w:val="clear" w:color="auto" w:fill="FFFFFF"/>
              </w:rPr>
              <w:t>k</w:t>
            </w:r>
            <w:r>
              <w:rPr>
                <w:color w:val="000000"/>
                <w:sz w:val="24"/>
                <w:szCs w:val="24"/>
                <w:shd w:val="clear" w:color="auto" w:fill="FFFFFF"/>
              </w:rPr>
              <w:t>eluar</w:t>
            </w:r>
          </w:p>
        </w:tc>
      </w:tr>
      <w:tr w:rsidR="00290110" w14:paraId="1626C26B" w14:textId="77777777" w:rsidTr="001B1F90">
        <w:tc>
          <w:tcPr>
            <w:tcW w:w="2640" w:type="dxa"/>
          </w:tcPr>
          <w:p w14:paraId="5A706464" w14:textId="0C92DB00" w:rsidR="00290110" w:rsidRDefault="00290110" w:rsidP="00290110">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qty_rusak_exp</w:t>
            </w:r>
          </w:p>
        </w:tc>
        <w:tc>
          <w:tcPr>
            <w:tcW w:w="2640" w:type="dxa"/>
          </w:tcPr>
          <w:p w14:paraId="24C82586" w14:textId="0181A7C0" w:rsidR="00290110" w:rsidRPr="001B1F90" w:rsidRDefault="00290110" w:rsidP="00290110">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int</w:t>
            </w:r>
          </w:p>
        </w:tc>
        <w:tc>
          <w:tcPr>
            <w:tcW w:w="2641" w:type="dxa"/>
          </w:tcPr>
          <w:p w14:paraId="2D544D50" w14:textId="6F685492" w:rsidR="00290110" w:rsidRPr="00290110" w:rsidRDefault="00290110" w:rsidP="00290110">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Jumlah </w:t>
            </w:r>
            <w:r w:rsidR="00DA10E5">
              <w:rPr>
                <w:color w:val="000000"/>
                <w:sz w:val="24"/>
                <w:szCs w:val="24"/>
                <w:shd w:val="clear" w:color="auto" w:fill="FFFFFF"/>
              </w:rPr>
              <w:t>k</w:t>
            </w:r>
            <w:r>
              <w:rPr>
                <w:color w:val="000000"/>
                <w:sz w:val="24"/>
                <w:szCs w:val="24"/>
                <w:shd w:val="clear" w:color="auto" w:fill="FFFFFF"/>
              </w:rPr>
              <w:t xml:space="preserve">uantitas </w:t>
            </w:r>
            <w:r w:rsidR="00DA10E5">
              <w:rPr>
                <w:color w:val="000000"/>
                <w:sz w:val="24"/>
                <w:szCs w:val="24"/>
                <w:shd w:val="clear" w:color="auto" w:fill="FFFFFF"/>
              </w:rPr>
              <w:t>b</w:t>
            </w:r>
            <w:r>
              <w:rPr>
                <w:color w:val="000000"/>
                <w:sz w:val="24"/>
                <w:szCs w:val="24"/>
                <w:shd w:val="clear" w:color="auto" w:fill="FFFFFF"/>
              </w:rPr>
              <w:t xml:space="preserve">arang yang </w:t>
            </w:r>
            <w:r w:rsidR="00DA10E5">
              <w:rPr>
                <w:color w:val="000000"/>
                <w:sz w:val="24"/>
                <w:szCs w:val="24"/>
                <w:shd w:val="clear" w:color="auto" w:fill="FFFFFF"/>
              </w:rPr>
              <w:t>r</w:t>
            </w:r>
            <w:r>
              <w:rPr>
                <w:color w:val="000000"/>
                <w:sz w:val="24"/>
                <w:szCs w:val="24"/>
                <w:shd w:val="clear" w:color="auto" w:fill="FFFFFF"/>
              </w:rPr>
              <w:t>usak/</w:t>
            </w:r>
            <w:r w:rsidR="00DA10E5">
              <w:rPr>
                <w:color w:val="000000"/>
                <w:sz w:val="24"/>
                <w:szCs w:val="24"/>
                <w:shd w:val="clear" w:color="auto" w:fill="FFFFFF"/>
              </w:rPr>
              <w:t>e</w:t>
            </w:r>
            <w:r w:rsidRPr="00290110">
              <w:rPr>
                <w:i/>
                <w:iCs/>
                <w:color w:val="000000"/>
                <w:sz w:val="24"/>
                <w:szCs w:val="24"/>
                <w:shd w:val="clear" w:color="auto" w:fill="FFFFFF"/>
              </w:rPr>
              <w:t>xpired</w:t>
            </w:r>
          </w:p>
        </w:tc>
      </w:tr>
      <w:tr w:rsidR="00290110" w14:paraId="3F08583D" w14:textId="77777777" w:rsidTr="001B1F90">
        <w:tc>
          <w:tcPr>
            <w:tcW w:w="2640" w:type="dxa"/>
          </w:tcPr>
          <w:p w14:paraId="42F28CDE" w14:textId="02030BB8" w:rsidR="00290110" w:rsidRDefault="00290110" w:rsidP="00290110">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stok_akhir</w:t>
            </w:r>
          </w:p>
        </w:tc>
        <w:tc>
          <w:tcPr>
            <w:tcW w:w="2640" w:type="dxa"/>
          </w:tcPr>
          <w:p w14:paraId="6E1306C6" w14:textId="1F9E48FB" w:rsidR="00290110" w:rsidRPr="001B1F90" w:rsidRDefault="00290110" w:rsidP="00290110">
            <w:pPr>
              <w:pStyle w:val="ListParagraph"/>
              <w:spacing w:line="360" w:lineRule="auto"/>
              <w:ind w:left="0"/>
              <w:jc w:val="center"/>
              <w:rPr>
                <w:i/>
                <w:iCs/>
                <w:color w:val="000000"/>
                <w:sz w:val="24"/>
                <w:szCs w:val="24"/>
                <w:shd w:val="clear" w:color="auto" w:fill="FFFFFF"/>
              </w:rPr>
            </w:pPr>
            <w:r>
              <w:rPr>
                <w:i/>
                <w:iCs/>
                <w:color w:val="000000"/>
                <w:sz w:val="24"/>
                <w:szCs w:val="24"/>
                <w:shd w:val="clear" w:color="auto" w:fill="FFFFFF"/>
              </w:rPr>
              <w:t>int</w:t>
            </w:r>
          </w:p>
        </w:tc>
        <w:tc>
          <w:tcPr>
            <w:tcW w:w="2641" w:type="dxa"/>
          </w:tcPr>
          <w:p w14:paraId="6AF7C9DF" w14:textId="47FEDF59" w:rsidR="00290110" w:rsidRPr="00DA10E5" w:rsidRDefault="00290110" w:rsidP="00290110">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 xml:space="preserve">Stok akhir barang </w:t>
            </w:r>
            <w:r w:rsidR="00DA10E5">
              <w:rPr>
                <w:color w:val="000000"/>
                <w:sz w:val="24"/>
                <w:szCs w:val="24"/>
                <w:shd w:val="clear" w:color="auto" w:fill="FFFFFF"/>
              </w:rPr>
              <w:t>setelah mutasi</w:t>
            </w:r>
          </w:p>
        </w:tc>
      </w:tr>
    </w:tbl>
    <w:p w14:paraId="6DF1C9B5" w14:textId="77777777" w:rsidR="00EE44E8" w:rsidRPr="00F53DE4" w:rsidRDefault="00EE44E8" w:rsidP="00F53DE4">
      <w:pPr>
        <w:rPr>
          <w:color w:val="000000"/>
          <w:sz w:val="24"/>
          <w:szCs w:val="24"/>
          <w:shd w:val="clear" w:color="auto" w:fill="FFFFFF"/>
        </w:rPr>
      </w:pPr>
    </w:p>
    <w:p w14:paraId="21B0DAF2" w14:textId="77777777" w:rsidR="00A22BFC" w:rsidRPr="00EE44E8" w:rsidRDefault="00A22BFC" w:rsidP="00EE44E8">
      <w:pPr>
        <w:pStyle w:val="ListParagraph"/>
        <w:ind w:left="1080"/>
        <w:rPr>
          <w:color w:val="000000"/>
          <w:sz w:val="24"/>
          <w:szCs w:val="24"/>
          <w:shd w:val="clear" w:color="auto" w:fill="FFFFFF"/>
        </w:rPr>
      </w:pPr>
    </w:p>
    <w:p w14:paraId="2DCB1194" w14:textId="23875085" w:rsidR="00FF6BE0" w:rsidRPr="00FF6BE0" w:rsidRDefault="00FF6BE0" w:rsidP="00FF6BE0">
      <w:pPr>
        <w:pStyle w:val="ListParagraph"/>
        <w:numPr>
          <w:ilvl w:val="0"/>
          <w:numId w:val="50"/>
        </w:numPr>
        <w:spacing w:line="480" w:lineRule="auto"/>
        <w:jc w:val="both"/>
        <w:rPr>
          <w:i/>
          <w:iCs/>
          <w:color w:val="000000"/>
          <w:sz w:val="24"/>
          <w:szCs w:val="24"/>
          <w:shd w:val="clear" w:color="auto" w:fill="FFFFFF"/>
        </w:rPr>
      </w:pPr>
      <w:r w:rsidRPr="00FF6BE0">
        <w:rPr>
          <w:color w:val="000000"/>
          <w:sz w:val="24"/>
          <w:szCs w:val="24"/>
          <w:shd w:val="clear" w:color="auto" w:fill="FFFFFF"/>
        </w:rPr>
        <w:lastRenderedPageBreak/>
        <w:t xml:space="preserve">Entitas </w:t>
      </w:r>
      <w:r w:rsidRPr="00FF6BE0">
        <w:rPr>
          <w:i/>
          <w:iCs/>
          <w:color w:val="000000"/>
          <w:sz w:val="24"/>
          <w:szCs w:val="24"/>
          <w:shd w:val="clear" w:color="auto" w:fill="FFFFFF"/>
        </w:rPr>
        <w:t>opname_stok</w:t>
      </w:r>
    </w:p>
    <w:p w14:paraId="31F7080A" w14:textId="0A0DC531" w:rsidR="00FF6BE0" w:rsidRDefault="00FF6BE0" w:rsidP="00FF6BE0">
      <w:pPr>
        <w:pStyle w:val="ListParagraph"/>
        <w:spacing w:line="480" w:lineRule="auto"/>
        <w:ind w:left="1080"/>
        <w:jc w:val="both"/>
        <w:rPr>
          <w:color w:val="000000"/>
          <w:sz w:val="24"/>
          <w:szCs w:val="24"/>
          <w:shd w:val="clear" w:color="auto" w:fill="FFFFFF"/>
        </w:rPr>
      </w:pPr>
      <w:r>
        <w:rPr>
          <w:color w:val="000000"/>
          <w:sz w:val="24"/>
          <w:szCs w:val="24"/>
          <w:shd w:val="clear" w:color="auto" w:fill="FFFFFF"/>
        </w:rPr>
        <w:t>Tabel ini digunakan untuk  menyimpan informasi stok opname yang dilakukan di suatu gudang. Terdapat 10 atribut yang disediakan pada tabel ini. Untuk atribut serta penjelasan dapat dilihat pada tabel berikut ini.</w:t>
      </w:r>
    </w:p>
    <w:p w14:paraId="73091210" w14:textId="6A56D421" w:rsidR="00FF6BE0" w:rsidRDefault="00FF6BE0" w:rsidP="00FF6BE0">
      <w:pPr>
        <w:pStyle w:val="ListParagraph"/>
        <w:spacing w:line="480" w:lineRule="auto"/>
        <w:ind w:left="1080"/>
        <w:jc w:val="center"/>
        <w:rPr>
          <w:i/>
          <w:iCs/>
          <w:color w:val="000000"/>
          <w:sz w:val="24"/>
          <w:szCs w:val="24"/>
          <w:shd w:val="clear" w:color="auto" w:fill="FFFFFF"/>
        </w:rPr>
      </w:pPr>
      <w:r>
        <w:rPr>
          <w:color w:val="000000"/>
          <w:sz w:val="24"/>
          <w:szCs w:val="24"/>
          <w:shd w:val="clear" w:color="auto" w:fill="FFFFFF"/>
        </w:rPr>
        <w:t xml:space="preserve">Tabel 5.16. Entitas </w:t>
      </w:r>
      <w:r w:rsidRPr="00FF6BE0">
        <w:rPr>
          <w:i/>
          <w:iCs/>
          <w:color w:val="000000"/>
          <w:sz w:val="24"/>
          <w:szCs w:val="24"/>
          <w:shd w:val="clear" w:color="auto" w:fill="FFFFFF"/>
        </w:rPr>
        <w:t>opname_stok</w:t>
      </w:r>
    </w:p>
    <w:tbl>
      <w:tblPr>
        <w:tblStyle w:val="TableGrid"/>
        <w:tblW w:w="0" w:type="auto"/>
        <w:tblInd w:w="1080" w:type="dxa"/>
        <w:tblLook w:val="04A0" w:firstRow="1" w:lastRow="0" w:firstColumn="1" w:lastColumn="0" w:noHBand="0" w:noVBand="1"/>
      </w:tblPr>
      <w:tblGrid>
        <w:gridCol w:w="2343"/>
        <w:gridCol w:w="2203"/>
        <w:gridCol w:w="2295"/>
      </w:tblGrid>
      <w:tr w:rsidR="00FF6BE0" w14:paraId="4D6EB990" w14:textId="77777777" w:rsidTr="00FF6BE0">
        <w:tc>
          <w:tcPr>
            <w:tcW w:w="2640" w:type="dxa"/>
          </w:tcPr>
          <w:p w14:paraId="5BE0E890" w14:textId="10B47490" w:rsidR="00FF6BE0" w:rsidRDefault="00FF6BE0" w:rsidP="00FF6BE0">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Nama Atribut</w:t>
            </w:r>
          </w:p>
        </w:tc>
        <w:tc>
          <w:tcPr>
            <w:tcW w:w="2640" w:type="dxa"/>
          </w:tcPr>
          <w:p w14:paraId="5E46BDA5" w14:textId="13F8F35E" w:rsidR="00FF6BE0" w:rsidRDefault="00FF6BE0" w:rsidP="00FF6BE0">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Tipe Data</w:t>
            </w:r>
          </w:p>
        </w:tc>
        <w:tc>
          <w:tcPr>
            <w:tcW w:w="2641" w:type="dxa"/>
          </w:tcPr>
          <w:p w14:paraId="5AE63AE8" w14:textId="3A8C14AC" w:rsidR="00FF6BE0" w:rsidRDefault="00FF6BE0" w:rsidP="00FF6BE0">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Keterangan</w:t>
            </w:r>
          </w:p>
        </w:tc>
      </w:tr>
      <w:tr w:rsidR="00FF6BE0" w14:paraId="1F189181" w14:textId="77777777" w:rsidTr="00FF6BE0">
        <w:tc>
          <w:tcPr>
            <w:tcW w:w="2640" w:type="dxa"/>
          </w:tcPr>
          <w:p w14:paraId="2BD196A4" w14:textId="48C492B8" w:rsidR="00FF6BE0" w:rsidRPr="00FF6BE0" w:rsidRDefault="00FF6BE0" w:rsidP="00FF6BE0">
            <w:pPr>
              <w:pStyle w:val="ListParagraph"/>
              <w:spacing w:line="360" w:lineRule="auto"/>
              <w:ind w:left="0"/>
              <w:jc w:val="center"/>
              <w:rPr>
                <w:i/>
                <w:iCs/>
                <w:color w:val="000000"/>
                <w:sz w:val="24"/>
                <w:szCs w:val="24"/>
                <w:shd w:val="clear" w:color="auto" w:fill="FFFFFF"/>
              </w:rPr>
            </w:pPr>
            <w:r w:rsidRPr="00FF6BE0">
              <w:rPr>
                <w:i/>
                <w:iCs/>
                <w:color w:val="000000"/>
                <w:sz w:val="24"/>
                <w:szCs w:val="24"/>
                <w:shd w:val="clear" w:color="auto" w:fill="FFFFFF"/>
              </w:rPr>
              <w:t>id</w:t>
            </w:r>
          </w:p>
        </w:tc>
        <w:tc>
          <w:tcPr>
            <w:tcW w:w="2640" w:type="dxa"/>
          </w:tcPr>
          <w:p w14:paraId="228CD670" w14:textId="682D06C4" w:rsidR="00FF6BE0" w:rsidRPr="00FF6BE0" w:rsidRDefault="00FF6BE0" w:rsidP="00FF6BE0">
            <w:pPr>
              <w:pStyle w:val="ListParagraph"/>
              <w:spacing w:line="360" w:lineRule="auto"/>
              <w:ind w:left="0"/>
              <w:jc w:val="center"/>
              <w:rPr>
                <w:i/>
                <w:iCs/>
                <w:color w:val="000000"/>
                <w:sz w:val="24"/>
                <w:szCs w:val="24"/>
                <w:shd w:val="clear" w:color="auto" w:fill="FFFFFF"/>
              </w:rPr>
            </w:pPr>
            <w:r w:rsidRPr="00FF6BE0">
              <w:rPr>
                <w:i/>
                <w:iCs/>
                <w:color w:val="000000"/>
                <w:sz w:val="24"/>
                <w:szCs w:val="24"/>
                <w:shd w:val="clear" w:color="auto" w:fill="FFFFFF"/>
              </w:rPr>
              <w:t>int</w:t>
            </w:r>
          </w:p>
        </w:tc>
        <w:tc>
          <w:tcPr>
            <w:tcW w:w="2641" w:type="dxa"/>
          </w:tcPr>
          <w:p w14:paraId="100B5DC2" w14:textId="2540EA74" w:rsidR="00FF6BE0" w:rsidRDefault="005A54D3" w:rsidP="00FF6BE0">
            <w:pPr>
              <w:pStyle w:val="ListParagraph"/>
              <w:spacing w:line="360" w:lineRule="auto"/>
              <w:ind w:left="0"/>
              <w:jc w:val="center"/>
              <w:rPr>
                <w:color w:val="000000"/>
                <w:sz w:val="24"/>
                <w:szCs w:val="24"/>
                <w:shd w:val="clear" w:color="auto" w:fill="FFFFFF"/>
              </w:rPr>
            </w:pPr>
            <w:r w:rsidRPr="00963BC8">
              <w:rPr>
                <w:i/>
                <w:iCs/>
                <w:color w:val="000000"/>
                <w:sz w:val="24"/>
                <w:szCs w:val="24"/>
                <w:shd w:val="clear" w:color="auto" w:fill="FFFFFF"/>
              </w:rPr>
              <w:t>Id</w:t>
            </w:r>
            <w:r>
              <w:rPr>
                <w:color w:val="000000"/>
                <w:sz w:val="24"/>
                <w:szCs w:val="24"/>
                <w:shd w:val="clear" w:color="auto" w:fill="FFFFFF"/>
              </w:rPr>
              <w:t xml:space="preserve"> data stok opname</w:t>
            </w:r>
          </w:p>
        </w:tc>
      </w:tr>
      <w:tr w:rsidR="00FF6BE0" w14:paraId="7EC1CA98" w14:textId="77777777" w:rsidTr="00FF6BE0">
        <w:tc>
          <w:tcPr>
            <w:tcW w:w="2640" w:type="dxa"/>
          </w:tcPr>
          <w:p w14:paraId="0C92B3EB" w14:textId="2A74986F" w:rsidR="00FF6BE0" w:rsidRDefault="00FF6BE0" w:rsidP="00FF6BE0">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tanggal</w:t>
            </w:r>
          </w:p>
        </w:tc>
        <w:tc>
          <w:tcPr>
            <w:tcW w:w="2640" w:type="dxa"/>
          </w:tcPr>
          <w:p w14:paraId="730CFEBB" w14:textId="43746235" w:rsidR="00FF6BE0" w:rsidRPr="00FF6BE0" w:rsidRDefault="00FF6BE0" w:rsidP="00FF6BE0">
            <w:pPr>
              <w:pStyle w:val="ListParagraph"/>
              <w:spacing w:line="360" w:lineRule="auto"/>
              <w:ind w:left="0"/>
              <w:jc w:val="center"/>
              <w:rPr>
                <w:i/>
                <w:iCs/>
                <w:color w:val="000000"/>
                <w:sz w:val="24"/>
                <w:szCs w:val="24"/>
                <w:shd w:val="clear" w:color="auto" w:fill="FFFFFF"/>
              </w:rPr>
            </w:pPr>
            <w:r w:rsidRPr="00FF6BE0">
              <w:rPr>
                <w:i/>
                <w:iCs/>
                <w:color w:val="000000"/>
                <w:sz w:val="24"/>
                <w:szCs w:val="24"/>
                <w:shd w:val="clear" w:color="auto" w:fill="FFFFFF"/>
              </w:rPr>
              <w:t>varchar</w:t>
            </w:r>
          </w:p>
        </w:tc>
        <w:tc>
          <w:tcPr>
            <w:tcW w:w="2641" w:type="dxa"/>
          </w:tcPr>
          <w:p w14:paraId="54954D42" w14:textId="6157FD3B" w:rsidR="00FF6BE0" w:rsidRDefault="005A54D3" w:rsidP="00FF6BE0">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Tanggal stok opname</w:t>
            </w:r>
          </w:p>
        </w:tc>
      </w:tr>
      <w:tr w:rsidR="00FF6BE0" w14:paraId="1A167365" w14:textId="77777777" w:rsidTr="00FF6BE0">
        <w:tc>
          <w:tcPr>
            <w:tcW w:w="2640" w:type="dxa"/>
          </w:tcPr>
          <w:p w14:paraId="6B861F74" w14:textId="2716FF61" w:rsidR="00FF6BE0" w:rsidRPr="00FF6BE0" w:rsidRDefault="00FF6BE0" w:rsidP="00FF6BE0">
            <w:pPr>
              <w:pStyle w:val="ListParagraph"/>
              <w:spacing w:line="360" w:lineRule="auto"/>
              <w:ind w:left="0"/>
              <w:jc w:val="center"/>
              <w:rPr>
                <w:i/>
                <w:iCs/>
                <w:color w:val="000000"/>
                <w:sz w:val="24"/>
                <w:szCs w:val="24"/>
                <w:shd w:val="clear" w:color="auto" w:fill="FFFFFF"/>
              </w:rPr>
            </w:pPr>
            <w:r w:rsidRPr="00FF6BE0">
              <w:rPr>
                <w:i/>
                <w:iCs/>
                <w:color w:val="000000"/>
                <w:sz w:val="24"/>
                <w:szCs w:val="24"/>
                <w:shd w:val="clear" w:color="auto" w:fill="FFFFFF"/>
              </w:rPr>
              <w:t>kode_brg</w:t>
            </w:r>
          </w:p>
        </w:tc>
        <w:tc>
          <w:tcPr>
            <w:tcW w:w="2640" w:type="dxa"/>
          </w:tcPr>
          <w:p w14:paraId="13719742" w14:textId="08A079B7" w:rsidR="00FF6BE0" w:rsidRPr="00FF6BE0" w:rsidRDefault="00FF6BE0" w:rsidP="00FF6BE0">
            <w:pPr>
              <w:pStyle w:val="ListParagraph"/>
              <w:spacing w:line="360" w:lineRule="auto"/>
              <w:ind w:left="0"/>
              <w:jc w:val="center"/>
              <w:rPr>
                <w:i/>
                <w:iCs/>
                <w:color w:val="000000"/>
                <w:sz w:val="24"/>
                <w:szCs w:val="24"/>
                <w:shd w:val="clear" w:color="auto" w:fill="FFFFFF"/>
              </w:rPr>
            </w:pPr>
            <w:r w:rsidRPr="00FF6BE0">
              <w:rPr>
                <w:i/>
                <w:iCs/>
                <w:color w:val="000000"/>
                <w:sz w:val="24"/>
                <w:szCs w:val="24"/>
                <w:shd w:val="clear" w:color="auto" w:fill="FFFFFF"/>
              </w:rPr>
              <w:t>varchar</w:t>
            </w:r>
          </w:p>
        </w:tc>
        <w:tc>
          <w:tcPr>
            <w:tcW w:w="2641" w:type="dxa"/>
          </w:tcPr>
          <w:p w14:paraId="07C48B08" w14:textId="4FF5B9B5" w:rsidR="00FF6BE0" w:rsidRDefault="005A54D3" w:rsidP="00FF6BE0">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Kode barang</w:t>
            </w:r>
          </w:p>
        </w:tc>
      </w:tr>
      <w:tr w:rsidR="00FF6BE0" w14:paraId="5424D3C8" w14:textId="77777777" w:rsidTr="00FF6BE0">
        <w:tc>
          <w:tcPr>
            <w:tcW w:w="2640" w:type="dxa"/>
          </w:tcPr>
          <w:p w14:paraId="6A55BA16" w14:textId="6F4B52DA" w:rsidR="00FF6BE0" w:rsidRPr="00FF6BE0" w:rsidRDefault="00FF6BE0" w:rsidP="00FF6BE0">
            <w:pPr>
              <w:pStyle w:val="ListParagraph"/>
              <w:spacing w:line="360" w:lineRule="auto"/>
              <w:ind w:left="0"/>
              <w:jc w:val="center"/>
              <w:rPr>
                <w:i/>
                <w:iCs/>
                <w:color w:val="000000"/>
                <w:sz w:val="24"/>
                <w:szCs w:val="24"/>
                <w:shd w:val="clear" w:color="auto" w:fill="FFFFFF"/>
              </w:rPr>
            </w:pPr>
            <w:r w:rsidRPr="00FF6BE0">
              <w:rPr>
                <w:i/>
                <w:iCs/>
                <w:color w:val="000000"/>
                <w:sz w:val="24"/>
                <w:szCs w:val="24"/>
                <w:shd w:val="clear" w:color="auto" w:fill="FFFFFF"/>
              </w:rPr>
              <w:t>nama_brg</w:t>
            </w:r>
          </w:p>
        </w:tc>
        <w:tc>
          <w:tcPr>
            <w:tcW w:w="2640" w:type="dxa"/>
          </w:tcPr>
          <w:p w14:paraId="75D0DA5F" w14:textId="715A07B4" w:rsidR="00FF6BE0" w:rsidRPr="00FF6BE0" w:rsidRDefault="00FF6BE0" w:rsidP="00FF6BE0">
            <w:pPr>
              <w:pStyle w:val="ListParagraph"/>
              <w:spacing w:line="360" w:lineRule="auto"/>
              <w:ind w:left="0"/>
              <w:jc w:val="center"/>
              <w:rPr>
                <w:i/>
                <w:iCs/>
                <w:color w:val="000000"/>
                <w:sz w:val="24"/>
                <w:szCs w:val="24"/>
                <w:shd w:val="clear" w:color="auto" w:fill="FFFFFF"/>
              </w:rPr>
            </w:pPr>
            <w:r w:rsidRPr="00FF6BE0">
              <w:rPr>
                <w:i/>
                <w:iCs/>
                <w:color w:val="000000"/>
                <w:sz w:val="24"/>
                <w:szCs w:val="24"/>
                <w:shd w:val="clear" w:color="auto" w:fill="FFFFFF"/>
              </w:rPr>
              <w:t>varchar</w:t>
            </w:r>
          </w:p>
        </w:tc>
        <w:tc>
          <w:tcPr>
            <w:tcW w:w="2641" w:type="dxa"/>
          </w:tcPr>
          <w:p w14:paraId="68565C6E" w14:textId="12FECD34" w:rsidR="00FF6BE0" w:rsidRDefault="005A54D3" w:rsidP="00FF6BE0">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Nama barang</w:t>
            </w:r>
          </w:p>
        </w:tc>
      </w:tr>
      <w:tr w:rsidR="00FF6BE0" w14:paraId="2B39EA9F" w14:textId="77777777" w:rsidTr="00FF6BE0">
        <w:tc>
          <w:tcPr>
            <w:tcW w:w="2640" w:type="dxa"/>
          </w:tcPr>
          <w:p w14:paraId="23DD881C" w14:textId="6B10BAD6" w:rsidR="00FF6BE0" w:rsidRPr="00FF6BE0" w:rsidRDefault="00FF6BE0" w:rsidP="00FF6BE0">
            <w:pPr>
              <w:pStyle w:val="ListParagraph"/>
              <w:spacing w:line="360" w:lineRule="auto"/>
              <w:ind w:left="0"/>
              <w:jc w:val="center"/>
              <w:rPr>
                <w:i/>
                <w:iCs/>
                <w:color w:val="000000"/>
                <w:sz w:val="24"/>
                <w:szCs w:val="24"/>
                <w:shd w:val="clear" w:color="auto" w:fill="FFFFFF"/>
              </w:rPr>
            </w:pPr>
            <w:r w:rsidRPr="00FF6BE0">
              <w:rPr>
                <w:i/>
                <w:iCs/>
                <w:color w:val="000000"/>
                <w:sz w:val="24"/>
                <w:szCs w:val="24"/>
                <w:shd w:val="clear" w:color="auto" w:fill="FFFFFF"/>
              </w:rPr>
              <w:t>id_satuan</w:t>
            </w:r>
          </w:p>
        </w:tc>
        <w:tc>
          <w:tcPr>
            <w:tcW w:w="2640" w:type="dxa"/>
          </w:tcPr>
          <w:p w14:paraId="04BB5598" w14:textId="14409203" w:rsidR="00FF6BE0" w:rsidRPr="00FF6BE0" w:rsidRDefault="00FF6BE0" w:rsidP="00FF6BE0">
            <w:pPr>
              <w:pStyle w:val="ListParagraph"/>
              <w:spacing w:line="360" w:lineRule="auto"/>
              <w:ind w:left="0"/>
              <w:jc w:val="center"/>
              <w:rPr>
                <w:i/>
                <w:iCs/>
                <w:color w:val="000000"/>
                <w:sz w:val="24"/>
                <w:szCs w:val="24"/>
                <w:shd w:val="clear" w:color="auto" w:fill="FFFFFF"/>
              </w:rPr>
            </w:pPr>
            <w:r w:rsidRPr="00FF6BE0">
              <w:rPr>
                <w:i/>
                <w:iCs/>
                <w:color w:val="000000"/>
                <w:sz w:val="24"/>
                <w:szCs w:val="24"/>
                <w:shd w:val="clear" w:color="auto" w:fill="FFFFFF"/>
              </w:rPr>
              <w:t>int</w:t>
            </w:r>
          </w:p>
        </w:tc>
        <w:tc>
          <w:tcPr>
            <w:tcW w:w="2641" w:type="dxa"/>
          </w:tcPr>
          <w:p w14:paraId="21CF5D45" w14:textId="21E45547" w:rsidR="00FF6BE0" w:rsidRDefault="005A54D3" w:rsidP="00FF6BE0">
            <w:pPr>
              <w:pStyle w:val="ListParagraph"/>
              <w:spacing w:line="360" w:lineRule="auto"/>
              <w:ind w:left="0"/>
              <w:jc w:val="center"/>
              <w:rPr>
                <w:color w:val="000000"/>
                <w:sz w:val="24"/>
                <w:szCs w:val="24"/>
                <w:shd w:val="clear" w:color="auto" w:fill="FFFFFF"/>
              </w:rPr>
            </w:pPr>
            <w:r w:rsidRPr="00963BC8">
              <w:rPr>
                <w:i/>
                <w:iCs/>
                <w:color w:val="000000"/>
                <w:sz w:val="24"/>
                <w:szCs w:val="24"/>
                <w:shd w:val="clear" w:color="auto" w:fill="FFFFFF"/>
              </w:rPr>
              <w:t>Id</w:t>
            </w:r>
            <w:r>
              <w:rPr>
                <w:color w:val="000000"/>
                <w:sz w:val="24"/>
                <w:szCs w:val="24"/>
                <w:shd w:val="clear" w:color="auto" w:fill="FFFFFF"/>
              </w:rPr>
              <w:t xml:space="preserve"> satuan barang</w:t>
            </w:r>
          </w:p>
        </w:tc>
      </w:tr>
      <w:tr w:rsidR="00FF6BE0" w14:paraId="670A0DD4" w14:textId="77777777" w:rsidTr="00FF6BE0">
        <w:tc>
          <w:tcPr>
            <w:tcW w:w="2640" w:type="dxa"/>
          </w:tcPr>
          <w:p w14:paraId="67EAA555" w14:textId="5A426FF8" w:rsidR="00FF6BE0" w:rsidRPr="00FF6BE0" w:rsidRDefault="00FF6BE0" w:rsidP="00FF6BE0">
            <w:pPr>
              <w:pStyle w:val="ListParagraph"/>
              <w:spacing w:line="360" w:lineRule="auto"/>
              <w:ind w:left="0"/>
              <w:jc w:val="center"/>
              <w:rPr>
                <w:i/>
                <w:iCs/>
                <w:color w:val="000000"/>
                <w:sz w:val="24"/>
                <w:szCs w:val="24"/>
                <w:shd w:val="clear" w:color="auto" w:fill="FFFFFF"/>
              </w:rPr>
            </w:pPr>
            <w:r w:rsidRPr="00FF6BE0">
              <w:rPr>
                <w:i/>
                <w:iCs/>
                <w:color w:val="000000"/>
                <w:sz w:val="24"/>
                <w:szCs w:val="24"/>
                <w:shd w:val="clear" w:color="auto" w:fill="FFFFFF"/>
              </w:rPr>
              <w:t>kode_gudang</w:t>
            </w:r>
          </w:p>
        </w:tc>
        <w:tc>
          <w:tcPr>
            <w:tcW w:w="2640" w:type="dxa"/>
          </w:tcPr>
          <w:p w14:paraId="2FD5AA56" w14:textId="61FEA860" w:rsidR="00FF6BE0" w:rsidRPr="00FF6BE0" w:rsidRDefault="00FF6BE0" w:rsidP="00FF6BE0">
            <w:pPr>
              <w:pStyle w:val="ListParagraph"/>
              <w:spacing w:line="360" w:lineRule="auto"/>
              <w:ind w:left="0"/>
              <w:jc w:val="center"/>
              <w:rPr>
                <w:i/>
                <w:iCs/>
                <w:color w:val="000000"/>
                <w:sz w:val="24"/>
                <w:szCs w:val="24"/>
                <w:shd w:val="clear" w:color="auto" w:fill="FFFFFF"/>
              </w:rPr>
            </w:pPr>
            <w:r w:rsidRPr="00FF6BE0">
              <w:rPr>
                <w:i/>
                <w:iCs/>
                <w:color w:val="000000"/>
                <w:sz w:val="24"/>
                <w:szCs w:val="24"/>
                <w:shd w:val="clear" w:color="auto" w:fill="FFFFFF"/>
              </w:rPr>
              <w:t>varchar</w:t>
            </w:r>
          </w:p>
        </w:tc>
        <w:tc>
          <w:tcPr>
            <w:tcW w:w="2641" w:type="dxa"/>
          </w:tcPr>
          <w:p w14:paraId="32F473C5" w14:textId="5BBAFEDA" w:rsidR="00FF6BE0" w:rsidRDefault="005A54D3" w:rsidP="00FF6BE0">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Kode gudang barang</w:t>
            </w:r>
          </w:p>
        </w:tc>
      </w:tr>
      <w:tr w:rsidR="00FF6BE0" w14:paraId="17FD9094" w14:textId="77777777" w:rsidTr="00FF6BE0">
        <w:tc>
          <w:tcPr>
            <w:tcW w:w="2640" w:type="dxa"/>
          </w:tcPr>
          <w:p w14:paraId="07C15FE0" w14:textId="24235DE9" w:rsidR="00FF6BE0" w:rsidRPr="00FF6BE0" w:rsidRDefault="00FF6BE0" w:rsidP="00FF6BE0">
            <w:pPr>
              <w:pStyle w:val="ListParagraph"/>
              <w:spacing w:line="360" w:lineRule="auto"/>
              <w:ind w:left="0"/>
              <w:jc w:val="center"/>
              <w:rPr>
                <w:i/>
                <w:iCs/>
                <w:color w:val="000000"/>
                <w:sz w:val="24"/>
                <w:szCs w:val="24"/>
                <w:shd w:val="clear" w:color="auto" w:fill="FFFFFF"/>
              </w:rPr>
            </w:pPr>
            <w:r w:rsidRPr="00FF6BE0">
              <w:rPr>
                <w:i/>
                <w:iCs/>
                <w:color w:val="000000"/>
                <w:sz w:val="24"/>
                <w:szCs w:val="24"/>
                <w:shd w:val="clear" w:color="auto" w:fill="FFFFFF"/>
              </w:rPr>
              <w:t>qty_sistem</w:t>
            </w:r>
          </w:p>
        </w:tc>
        <w:tc>
          <w:tcPr>
            <w:tcW w:w="2640" w:type="dxa"/>
          </w:tcPr>
          <w:p w14:paraId="2087D065" w14:textId="49CF5393" w:rsidR="00FF6BE0" w:rsidRPr="00FF6BE0" w:rsidRDefault="00FF6BE0" w:rsidP="00FF6BE0">
            <w:pPr>
              <w:pStyle w:val="ListParagraph"/>
              <w:spacing w:line="360" w:lineRule="auto"/>
              <w:ind w:left="0"/>
              <w:jc w:val="center"/>
              <w:rPr>
                <w:i/>
                <w:iCs/>
                <w:color w:val="000000"/>
                <w:sz w:val="24"/>
                <w:szCs w:val="24"/>
                <w:shd w:val="clear" w:color="auto" w:fill="FFFFFF"/>
              </w:rPr>
            </w:pPr>
            <w:r w:rsidRPr="00FF6BE0">
              <w:rPr>
                <w:i/>
                <w:iCs/>
                <w:color w:val="000000"/>
                <w:sz w:val="24"/>
                <w:szCs w:val="24"/>
                <w:shd w:val="clear" w:color="auto" w:fill="FFFFFF"/>
              </w:rPr>
              <w:t>int</w:t>
            </w:r>
          </w:p>
        </w:tc>
        <w:tc>
          <w:tcPr>
            <w:tcW w:w="2641" w:type="dxa"/>
          </w:tcPr>
          <w:p w14:paraId="15527920" w14:textId="66AA8EB9" w:rsidR="00FF6BE0" w:rsidRDefault="005A54D3" w:rsidP="00FF6BE0">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Kuantitas pada sistem</w:t>
            </w:r>
          </w:p>
        </w:tc>
      </w:tr>
      <w:tr w:rsidR="00FF6BE0" w14:paraId="7D02E3E0" w14:textId="77777777" w:rsidTr="00FF6BE0">
        <w:tc>
          <w:tcPr>
            <w:tcW w:w="2640" w:type="dxa"/>
          </w:tcPr>
          <w:p w14:paraId="3C24E6C9" w14:textId="7012EA52" w:rsidR="00FF6BE0" w:rsidRPr="00FF6BE0" w:rsidRDefault="00FF6BE0" w:rsidP="00FF6BE0">
            <w:pPr>
              <w:pStyle w:val="ListParagraph"/>
              <w:spacing w:line="360" w:lineRule="auto"/>
              <w:ind w:left="0"/>
              <w:jc w:val="center"/>
              <w:rPr>
                <w:i/>
                <w:iCs/>
                <w:color w:val="000000"/>
                <w:sz w:val="24"/>
                <w:szCs w:val="24"/>
                <w:shd w:val="clear" w:color="auto" w:fill="FFFFFF"/>
              </w:rPr>
            </w:pPr>
            <w:r w:rsidRPr="00FF6BE0">
              <w:rPr>
                <w:i/>
                <w:iCs/>
                <w:color w:val="000000"/>
                <w:sz w:val="24"/>
                <w:szCs w:val="24"/>
                <w:shd w:val="clear" w:color="auto" w:fill="FFFFFF"/>
              </w:rPr>
              <w:t>qty_fisik</w:t>
            </w:r>
          </w:p>
        </w:tc>
        <w:tc>
          <w:tcPr>
            <w:tcW w:w="2640" w:type="dxa"/>
          </w:tcPr>
          <w:p w14:paraId="6EB677A5" w14:textId="16312469" w:rsidR="00FF6BE0" w:rsidRPr="00FF6BE0" w:rsidRDefault="00FF6BE0" w:rsidP="00FF6BE0">
            <w:pPr>
              <w:pStyle w:val="ListParagraph"/>
              <w:spacing w:line="360" w:lineRule="auto"/>
              <w:ind w:left="0"/>
              <w:jc w:val="center"/>
              <w:rPr>
                <w:i/>
                <w:iCs/>
                <w:color w:val="000000"/>
                <w:sz w:val="24"/>
                <w:szCs w:val="24"/>
                <w:shd w:val="clear" w:color="auto" w:fill="FFFFFF"/>
              </w:rPr>
            </w:pPr>
            <w:r w:rsidRPr="00FF6BE0">
              <w:rPr>
                <w:i/>
                <w:iCs/>
                <w:color w:val="000000"/>
                <w:sz w:val="24"/>
                <w:szCs w:val="24"/>
                <w:shd w:val="clear" w:color="auto" w:fill="FFFFFF"/>
              </w:rPr>
              <w:t>int</w:t>
            </w:r>
          </w:p>
        </w:tc>
        <w:tc>
          <w:tcPr>
            <w:tcW w:w="2641" w:type="dxa"/>
          </w:tcPr>
          <w:p w14:paraId="6918F1D8" w14:textId="61A6E8D4" w:rsidR="00FF6BE0" w:rsidRDefault="005A54D3" w:rsidP="00FF6BE0">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Kuantitas barang fisik</w:t>
            </w:r>
          </w:p>
        </w:tc>
      </w:tr>
      <w:tr w:rsidR="00FF6BE0" w14:paraId="7CF99390" w14:textId="77777777" w:rsidTr="00FF6BE0">
        <w:tc>
          <w:tcPr>
            <w:tcW w:w="2640" w:type="dxa"/>
          </w:tcPr>
          <w:p w14:paraId="73411F65" w14:textId="3EA92E78" w:rsidR="00FF6BE0" w:rsidRDefault="00FF6BE0" w:rsidP="00FF6BE0">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selisih</w:t>
            </w:r>
          </w:p>
        </w:tc>
        <w:tc>
          <w:tcPr>
            <w:tcW w:w="2640" w:type="dxa"/>
          </w:tcPr>
          <w:p w14:paraId="245E4F44" w14:textId="3F9A5FB9" w:rsidR="00FF6BE0" w:rsidRPr="00FF6BE0" w:rsidRDefault="00FF6BE0" w:rsidP="00FF6BE0">
            <w:pPr>
              <w:pStyle w:val="ListParagraph"/>
              <w:spacing w:line="360" w:lineRule="auto"/>
              <w:ind w:left="0"/>
              <w:jc w:val="center"/>
              <w:rPr>
                <w:i/>
                <w:iCs/>
                <w:color w:val="000000"/>
                <w:sz w:val="24"/>
                <w:szCs w:val="24"/>
                <w:shd w:val="clear" w:color="auto" w:fill="FFFFFF"/>
              </w:rPr>
            </w:pPr>
            <w:r w:rsidRPr="00FF6BE0">
              <w:rPr>
                <w:i/>
                <w:iCs/>
                <w:color w:val="000000"/>
                <w:sz w:val="24"/>
                <w:szCs w:val="24"/>
                <w:shd w:val="clear" w:color="auto" w:fill="FFFFFF"/>
              </w:rPr>
              <w:t>int</w:t>
            </w:r>
          </w:p>
        </w:tc>
        <w:tc>
          <w:tcPr>
            <w:tcW w:w="2641" w:type="dxa"/>
          </w:tcPr>
          <w:p w14:paraId="5113BAFE" w14:textId="63AAC425" w:rsidR="00FF6BE0" w:rsidRDefault="005A54D3" w:rsidP="00FF6BE0">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Jumlah selisih</w:t>
            </w:r>
          </w:p>
        </w:tc>
      </w:tr>
      <w:tr w:rsidR="00FF6BE0" w14:paraId="59C4FE9F" w14:textId="77777777" w:rsidTr="00FF6BE0">
        <w:tc>
          <w:tcPr>
            <w:tcW w:w="2640" w:type="dxa"/>
          </w:tcPr>
          <w:p w14:paraId="5C0009C2" w14:textId="6BFA4509" w:rsidR="00FF6BE0" w:rsidRDefault="00FF6BE0" w:rsidP="00FF6BE0">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keterangan</w:t>
            </w:r>
          </w:p>
        </w:tc>
        <w:tc>
          <w:tcPr>
            <w:tcW w:w="2640" w:type="dxa"/>
          </w:tcPr>
          <w:p w14:paraId="088345C6" w14:textId="073A2649" w:rsidR="00FF6BE0" w:rsidRPr="00FF6BE0" w:rsidRDefault="00FF6BE0" w:rsidP="00FF6BE0">
            <w:pPr>
              <w:pStyle w:val="ListParagraph"/>
              <w:spacing w:line="360" w:lineRule="auto"/>
              <w:ind w:left="0"/>
              <w:jc w:val="center"/>
              <w:rPr>
                <w:i/>
                <w:iCs/>
                <w:color w:val="000000"/>
                <w:sz w:val="24"/>
                <w:szCs w:val="24"/>
                <w:shd w:val="clear" w:color="auto" w:fill="FFFFFF"/>
              </w:rPr>
            </w:pPr>
            <w:r w:rsidRPr="00FF6BE0">
              <w:rPr>
                <w:i/>
                <w:iCs/>
                <w:color w:val="000000"/>
                <w:sz w:val="24"/>
                <w:szCs w:val="24"/>
                <w:shd w:val="clear" w:color="auto" w:fill="FFFFFF"/>
              </w:rPr>
              <w:t>varchar</w:t>
            </w:r>
          </w:p>
        </w:tc>
        <w:tc>
          <w:tcPr>
            <w:tcW w:w="2641" w:type="dxa"/>
          </w:tcPr>
          <w:p w14:paraId="2F187ECB" w14:textId="1108FC81" w:rsidR="00FF6BE0" w:rsidRDefault="00963BC8" w:rsidP="00FF6BE0">
            <w:pPr>
              <w:pStyle w:val="ListParagraph"/>
              <w:spacing w:line="360" w:lineRule="auto"/>
              <w:ind w:left="0"/>
              <w:jc w:val="center"/>
              <w:rPr>
                <w:color w:val="000000"/>
                <w:sz w:val="24"/>
                <w:szCs w:val="24"/>
                <w:shd w:val="clear" w:color="auto" w:fill="FFFFFF"/>
              </w:rPr>
            </w:pPr>
            <w:r>
              <w:rPr>
                <w:color w:val="000000"/>
                <w:sz w:val="24"/>
                <w:szCs w:val="24"/>
                <w:shd w:val="clear" w:color="auto" w:fill="FFFFFF"/>
              </w:rPr>
              <w:t>Penyebab terjadi selisih</w:t>
            </w:r>
          </w:p>
        </w:tc>
      </w:tr>
    </w:tbl>
    <w:p w14:paraId="4CB053AF" w14:textId="77777777" w:rsidR="00FF6BE0" w:rsidRPr="00FF6BE0" w:rsidRDefault="00FF6BE0" w:rsidP="00FF6BE0">
      <w:pPr>
        <w:spacing w:line="480" w:lineRule="auto"/>
        <w:jc w:val="both"/>
        <w:rPr>
          <w:color w:val="000000"/>
          <w:sz w:val="24"/>
          <w:szCs w:val="24"/>
          <w:shd w:val="clear" w:color="auto" w:fill="FFFFFF"/>
        </w:rPr>
      </w:pPr>
    </w:p>
    <w:p w14:paraId="560A561B" w14:textId="2010564A" w:rsidR="00823AD7" w:rsidRDefault="00823AD7" w:rsidP="00823AD7">
      <w:pPr>
        <w:spacing w:line="480" w:lineRule="auto"/>
        <w:ind w:left="720"/>
        <w:jc w:val="both"/>
        <w:rPr>
          <w:b/>
          <w:bCs/>
          <w:color w:val="000000"/>
          <w:sz w:val="26"/>
          <w:szCs w:val="26"/>
          <w:shd w:val="clear" w:color="auto" w:fill="FFFFFF"/>
        </w:rPr>
      </w:pPr>
      <w:r w:rsidRPr="00C21A49">
        <w:rPr>
          <w:b/>
          <w:bCs/>
          <w:color w:val="000000"/>
          <w:sz w:val="26"/>
          <w:szCs w:val="26"/>
          <w:shd w:val="clear" w:color="auto" w:fill="FFFFFF"/>
        </w:rPr>
        <w:t>5.</w:t>
      </w:r>
      <w:r w:rsidR="00C21A49" w:rsidRPr="00C21A49">
        <w:rPr>
          <w:b/>
          <w:bCs/>
          <w:color w:val="000000"/>
          <w:sz w:val="26"/>
          <w:szCs w:val="26"/>
          <w:shd w:val="clear" w:color="auto" w:fill="FFFFFF"/>
        </w:rPr>
        <w:t>2. Implementasi Program</w:t>
      </w:r>
    </w:p>
    <w:p w14:paraId="7AC17AA4" w14:textId="5F17C8C8" w:rsidR="00C21A49" w:rsidRDefault="00C21A49" w:rsidP="00823AD7">
      <w:pPr>
        <w:spacing w:line="480" w:lineRule="auto"/>
        <w:ind w:left="720"/>
        <w:jc w:val="both"/>
        <w:rPr>
          <w:b/>
          <w:bCs/>
          <w:color w:val="000000"/>
          <w:sz w:val="24"/>
          <w:szCs w:val="24"/>
          <w:shd w:val="clear" w:color="auto" w:fill="FFFFFF"/>
        </w:rPr>
      </w:pPr>
      <w:r w:rsidRPr="00C21A49">
        <w:rPr>
          <w:b/>
          <w:bCs/>
          <w:color w:val="000000"/>
          <w:sz w:val="24"/>
          <w:szCs w:val="24"/>
          <w:shd w:val="clear" w:color="auto" w:fill="FFFFFF"/>
        </w:rPr>
        <w:t>5.2.1.</w:t>
      </w:r>
      <w:r>
        <w:rPr>
          <w:color w:val="000000"/>
          <w:sz w:val="24"/>
          <w:szCs w:val="24"/>
          <w:shd w:val="clear" w:color="auto" w:fill="FFFFFF"/>
        </w:rPr>
        <w:t xml:space="preserve"> </w:t>
      </w:r>
      <w:r w:rsidRPr="00C21A49">
        <w:rPr>
          <w:b/>
          <w:bCs/>
          <w:color w:val="000000"/>
          <w:sz w:val="24"/>
          <w:szCs w:val="24"/>
          <w:shd w:val="clear" w:color="auto" w:fill="FFFFFF"/>
        </w:rPr>
        <w:t xml:space="preserve">Proses pada Halaman </w:t>
      </w:r>
      <w:r w:rsidRPr="0056367B">
        <w:rPr>
          <w:b/>
          <w:bCs/>
          <w:i/>
          <w:iCs/>
          <w:color w:val="000000"/>
          <w:sz w:val="24"/>
          <w:szCs w:val="24"/>
          <w:shd w:val="clear" w:color="auto" w:fill="FFFFFF"/>
        </w:rPr>
        <w:t>Login</w:t>
      </w:r>
    </w:p>
    <w:p w14:paraId="3C3DB348" w14:textId="77777777" w:rsidR="00574E25" w:rsidRDefault="00C21A49" w:rsidP="00823AD7">
      <w:pPr>
        <w:spacing w:line="480" w:lineRule="auto"/>
        <w:ind w:left="720"/>
        <w:jc w:val="both"/>
        <w:rPr>
          <w:color w:val="000000"/>
          <w:sz w:val="24"/>
          <w:szCs w:val="24"/>
          <w:shd w:val="clear" w:color="auto" w:fill="FFFFFF"/>
        </w:rPr>
      </w:pPr>
      <w:r>
        <w:rPr>
          <w:b/>
          <w:bCs/>
          <w:color w:val="000000"/>
          <w:sz w:val="24"/>
          <w:szCs w:val="24"/>
          <w:shd w:val="clear" w:color="auto" w:fill="FFFFFF"/>
        </w:rPr>
        <w:tab/>
      </w:r>
      <w:r w:rsidR="004F4697">
        <w:rPr>
          <w:color w:val="000000"/>
          <w:sz w:val="24"/>
          <w:szCs w:val="24"/>
          <w:shd w:val="clear" w:color="auto" w:fill="FFFFFF"/>
        </w:rPr>
        <w:t xml:space="preserve">Pada halaman </w:t>
      </w:r>
      <w:r w:rsidR="004F4697" w:rsidRPr="0056367B">
        <w:rPr>
          <w:i/>
          <w:iCs/>
          <w:color w:val="000000"/>
          <w:sz w:val="24"/>
          <w:szCs w:val="24"/>
          <w:shd w:val="clear" w:color="auto" w:fill="FFFFFF"/>
        </w:rPr>
        <w:t>login</w:t>
      </w:r>
      <w:r w:rsidR="004F4697">
        <w:rPr>
          <w:color w:val="000000"/>
          <w:sz w:val="24"/>
          <w:szCs w:val="24"/>
          <w:shd w:val="clear" w:color="auto" w:fill="FFFFFF"/>
        </w:rPr>
        <w:t xml:space="preserve">, pengguna akan </w:t>
      </w:r>
      <w:r w:rsidR="00574E25">
        <w:rPr>
          <w:color w:val="000000"/>
          <w:sz w:val="24"/>
          <w:szCs w:val="24"/>
          <w:shd w:val="clear" w:color="auto" w:fill="FFFFFF"/>
        </w:rPr>
        <w:t xml:space="preserve">menginputkan </w:t>
      </w:r>
      <w:r w:rsidR="00574E25" w:rsidRPr="0056367B">
        <w:rPr>
          <w:i/>
          <w:iCs/>
          <w:color w:val="000000"/>
          <w:sz w:val="24"/>
          <w:szCs w:val="24"/>
          <w:shd w:val="clear" w:color="auto" w:fill="FFFFFF"/>
        </w:rPr>
        <w:t>username</w:t>
      </w:r>
      <w:r w:rsidR="00574E25">
        <w:rPr>
          <w:color w:val="000000"/>
          <w:sz w:val="24"/>
          <w:szCs w:val="24"/>
          <w:shd w:val="clear" w:color="auto" w:fill="FFFFFF"/>
        </w:rPr>
        <w:t xml:space="preserve"> dan </w:t>
      </w:r>
      <w:r w:rsidR="00574E25" w:rsidRPr="0056367B">
        <w:rPr>
          <w:i/>
          <w:iCs/>
          <w:color w:val="000000"/>
          <w:sz w:val="24"/>
          <w:szCs w:val="24"/>
          <w:shd w:val="clear" w:color="auto" w:fill="FFFFFF"/>
        </w:rPr>
        <w:t>password</w:t>
      </w:r>
      <w:r w:rsidR="00574E25">
        <w:rPr>
          <w:color w:val="000000"/>
          <w:sz w:val="24"/>
          <w:szCs w:val="24"/>
          <w:shd w:val="clear" w:color="auto" w:fill="FFFFFF"/>
        </w:rPr>
        <w:t xml:space="preserve"> sesuai dengan data yang telah terdaftar di tabel </w:t>
      </w:r>
      <w:r w:rsidR="00574E25" w:rsidRPr="0056367B">
        <w:rPr>
          <w:i/>
          <w:iCs/>
          <w:color w:val="000000"/>
          <w:sz w:val="24"/>
          <w:szCs w:val="24"/>
          <w:shd w:val="clear" w:color="auto" w:fill="FFFFFF"/>
        </w:rPr>
        <w:t>users</w:t>
      </w:r>
      <w:r w:rsidR="00574E25">
        <w:rPr>
          <w:color w:val="000000"/>
          <w:sz w:val="24"/>
          <w:szCs w:val="24"/>
          <w:shd w:val="clear" w:color="auto" w:fill="FFFFFF"/>
        </w:rPr>
        <w:t xml:space="preserve"> pada </w:t>
      </w:r>
      <w:r w:rsidR="00574E25" w:rsidRPr="0056367B">
        <w:rPr>
          <w:i/>
          <w:iCs/>
          <w:color w:val="000000"/>
          <w:sz w:val="24"/>
          <w:szCs w:val="24"/>
          <w:shd w:val="clear" w:color="auto" w:fill="FFFFFF"/>
        </w:rPr>
        <w:t>database</w:t>
      </w:r>
      <w:r w:rsidR="00574E25">
        <w:rPr>
          <w:color w:val="000000"/>
          <w:sz w:val="24"/>
          <w:szCs w:val="24"/>
          <w:shd w:val="clear" w:color="auto" w:fill="FFFFFF"/>
        </w:rPr>
        <w:t xml:space="preserve">. Setelah melakukan </w:t>
      </w:r>
      <w:r w:rsidR="00574E25" w:rsidRPr="0056367B">
        <w:rPr>
          <w:i/>
          <w:iCs/>
          <w:color w:val="000000"/>
          <w:sz w:val="24"/>
          <w:szCs w:val="24"/>
          <w:shd w:val="clear" w:color="auto" w:fill="FFFFFF"/>
        </w:rPr>
        <w:t>input</w:t>
      </w:r>
      <w:r w:rsidR="00574E25">
        <w:rPr>
          <w:color w:val="000000"/>
          <w:sz w:val="24"/>
          <w:szCs w:val="24"/>
          <w:shd w:val="clear" w:color="auto" w:fill="FFFFFF"/>
        </w:rPr>
        <w:t xml:space="preserve">, data kemudian dikirim ke </w:t>
      </w:r>
      <w:r w:rsidR="00574E25" w:rsidRPr="0056367B">
        <w:rPr>
          <w:i/>
          <w:iCs/>
          <w:color w:val="000000"/>
          <w:sz w:val="24"/>
          <w:szCs w:val="24"/>
          <w:shd w:val="clear" w:color="auto" w:fill="FFFFFF"/>
        </w:rPr>
        <w:t>server</w:t>
      </w:r>
      <w:r w:rsidR="00574E25">
        <w:rPr>
          <w:color w:val="000000"/>
          <w:sz w:val="24"/>
          <w:szCs w:val="24"/>
          <w:shd w:val="clear" w:color="auto" w:fill="FFFFFF"/>
        </w:rPr>
        <w:t xml:space="preserve"> untuk dilakukan proses validasi. Jika </w:t>
      </w:r>
      <w:r w:rsidR="00574E25" w:rsidRPr="0056367B">
        <w:rPr>
          <w:i/>
          <w:iCs/>
          <w:color w:val="000000"/>
          <w:sz w:val="24"/>
          <w:szCs w:val="24"/>
          <w:shd w:val="clear" w:color="auto" w:fill="FFFFFF"/>
        </w:rPr>
        <w:t>username</w:t>
      </w:r>
      <w:r w:rsidR="00574E25">
        <w:rPr>
          <w:color w:val="000000"/>
          <w:sz w:val="24"/>
          <w:szCs w:val="24"/>
          <w:shd w:val="clear" w:color="auto" w:fill="FFFFFF"/>
        </w:rPr>
        <w:t xml:space="preserve"> dan </w:t>
      </w:r>
      <w:r w:rsidR="00574E25" w:rsidRPr="0056367B">
        <w:rPr>
          <w:i/>
          <w:iCs/>
          <w:color w:val="000000"/>
          <w:sz w:val="24"/>
          <w:szCs w:val="24"/>
          <w:shd w:val="clear" w:color="auto" w:fill="FFFFFF"/>
        </w:rPr>
        <w:t>password</w:t>
      </w:r>
      <w:r w:rsidR="00574E25">
        <w:rPr>
          <w:color w:val="000000"/>
          <w:sz w:val="24"/>
          <w:szCs w:val="24"/>
          <w:shd w:val="clear" w:color="auto" w:fill="FFFFFF"/>
        </w:rPr>
        <w:t xml:space="preserve"> yang diinputkan </w:t>
      </w:r>
      <w:r w:rsidR="00574E25">
        <w:rPr>
          <w:color w:val="000000"/>
          <w:sz w:val="24"/>
          <w:szCs w:val="24"/>
          <w:shd w:val="clear" w:color="auto" w:fill="FFFFFF"/>
        </w:rPr>
        <w:lastRenderedPageBreak/>
        <w:t xml:space="preserve">telah terdaftar pada </w:t>
      </w:r>
      <w:r w:rsidR="00574E25" w:rsidRPr="0056367B">
        <w:rPr>
          <w:i/>
          <w:iCs/>
          <w:color w:val="000000"/>
          <w:sz w:val="24"/>
          <w:szCs w:val="24"/>
          <w:shd w:val="clear" w:color="auto" w:fill="FFFFFF"/>
        </w:rPr>
        <w:t>database</w:t>
      </w:r>
      <w:r w:rsidR="00574E25">
        <w:rPr>
          <w:color w:val="000000"/>
          <w:sz w:val="24"/>
          <w:szCs w:val="24"/>
          <w:shd w:val="clear" w:color="auto" w:fill="FFFFFF"/>
        </w:rPr>
        <w:t xml:space="preserve">, maka pengguna akan masuk ke halaman utama aplikasi. Sebaliknya jika tidak terdaftar, maka pengguna diarahkan kembali ke halaman </w:t>
      </w:r>
      <w:r w:rsidR="00574E25" w:rsidRPr="0056367B">
        <w:rPr>
          <w:i/>
          <w:iCs/>
          <w:color w:val="000000"/>
          <w:sz w:val="24"/>
          <w:szCs w:val="24"/>
          <w:shd w:val="clear" w:color="auto" w:fill="FFFFFF"/>
        </w:rPr>
        <w:t>login</w:t>
      </w:r>
      <w:r w:rsidR="00574E25">
        <w:rPr>
          <w:color w:val="000000"/>
          <w:sz w:val="24"/>
          <w:szCs w:val="24"/>
          <w:shd w:val="clear" w:color="auto" w:fill="FFFFFF"/>
        </w:rPr>
        <w:t xml:space="preserve"> dan akan muncul notifikasi “Detail login tidak valid”. Proses diatas diimplementasikan dalam sebuah fungsi bernama </w:t>
      </w:r>
      <w:r w:rsidR="00574E25" w:rsidRPr="0056367B">
        <w:rPr>
          <w:i/>
          <w:iCs/>
          <w:color w:val="000000"/>
          <w:sz w:val="24"/>
          <w:szCs w:val="24"/>
          <w:shd w:val="clear" w:color="auto" w:fill="FFFFFF"/>
        </w:rPr>
        <w:t>loginPost</w:t>
      </w:r>
      <w:r w:rsidR="00574E25">
        <w:rPr>
          <w:color w:val="000000"/>
          <w:sz w:val="24"/>
          <w:szCs w:val="24"/>
          <w:shd w:val="clear" w:color="auto" w:fill="FFFFFF"/>
        </w:rPr>
        <w:t xml:space="preserve"> dengan sintaks seperti pada listing di bawah ini.</w:t>
      </w:r>
    </w:p>
    <w:p w14:paraId="3340FFF9" w14:textId="4AB66DF4" w:rsidR="000C5875" w:rsidRPr="000C5875" w:rsidRDefault="000C5875" w:rsidP="00823AD7">
      <w:pPr>
        <w:spacing w:line="480" w:lineRule="auto"/>
        <w:ind w:left="720"/>
        <w:jc w:val="both"/>
        <w:rPr>
          <w:color w:val="000000"/>
          <w:sz w:val="24"/>
          <w:szCs w:val="24"/>
          <w:shd w:val="clear" w:color="auto" w:fill="FFFFFF"/>
        </w:rPr>
      </w:pPr>
      <w:r>
        <w:rPr>
          <w:b/>
          <w:bCs/>
          <w:color w:val="000000"/>
          <w:sz w:val="24"/>
          <w:szCs w:val="24"/>
          <w:shd w:val="clear" w:color="auto" w:fill="FFFFFF"/>
        </w:rPr>
        <w:t xml:space="preserve">Listing 5.1. Proses </w:t>
      </w:r>
      <w:r w:rsidRPr="0056367B">
        <w:rPr>
          <w:b/>
          <w:bCs/>
          <w:i/>
          <w:iCs/>
          <w:color w:val="000000"/>
          <w:sz w:val="24"/>
          <w:szCs w:val="24"/>
          <w:shd w:val="clear" w:color="auto" w:fill="FFFFFF"/>
        </w:rPr>
        <w:t>Login</w:t>
      </w:r>
    </w:p>
    <w:tbl>
      <w:tblPr>
        <w:tblStyle w:val="TableGrid"/>
        <w:tblW w:w="0" w:type="auto"/>
        <w:tblInd w:w="720" w:type="dxa"/>
        <w:tblLook w:val="04A0" w:firstRow="1" w:lastRow="0" w:firstColumn="1" w:lastColumn="0" w:noHBand="0" w:noVBand="1"/>
      </w:tblPr>
      <w:tblGrid>
        <w:gridCol w:w="7201"/>
      </w:tblGrid>
      <w:tr w:rsidR="00574E25" w14:paraId="2672526A" w14:textId="77777777" w:rsidTr="00574E25">
        <w:tc>
          <w:tcPr>
            <w:tcW w:w="7201" w:type="dxa"/>
          </w:tcPr>
          <w:p w14:paraId="1C36F0D1" w14:textId="77777777" w:rsidR="00574E25" w:rsidRPr="00574E25" w:rsidRDefault="00574E25" w:rsidP="00574E25">
            <w:pPr>
              <w:jc w:val="both"/>
              <w:rPr>
                <w:color w:val="000000"/>
                <w:sz w:val="24"/>
                <w:szCs w:val="24"/>
                <w:shd w:val="clear" w:color="auto" w:fill="FFFFFF"/>
              </w:rPr>
            </w:pPr>
            <w:r w:rsidRPr="00574E25">
              <w:rPr>
                <w:color w:val="000000"/>
                <w:sz w:val="24"/>
                <w:szCs w:val="24"/>
                <w:shd w:val="clear" w:color="auto" w:fill="FFFFFF"/>
              </w:rPr>
              <w:t>function loginPost(Request $request){</w:t>
            </w:r>
          </w:p>
          <w:p w14:paraId="02C13BC6" w14:textId="77777777" w:rsidR="00574E25" w:rsidRPr="00574E25" w:rsidRDefault="00574E25" w:rsidP="00574E25">
            <w:pPr>
              <w:jc w:val="both"/>
              <w:rPr>
                <w:color w:val="000000"/>
                <w:sz w:val="24"/>
                <w:szCs w:val="24"/>
                <w:shd w:val="clear" w:color="auto" w:fill="FFFFFF"/>
              </w:rPr>
            </w:pPr>
            <w:r w:rsidRPr="00574E25">
              <w:rPr>
                <w:color w:val="000000"/>
                <w:sz w:val="24"/>
                <w:szCs w:val="24"/>
                <w:shd w:val="clear" w:color="auto" w:fill="FFFFFF"/>
              </w:rPr>
              <w:t>        $request-&gt;validate([</w:t>
            </w:r>
          </w:p>
          <w:p w14:paraId="4A1ED719" w14:textId="77777777" w:rsidR="00574E25" w:rsidRPr="00574E25" w:rsidRDefault="00574E25" w:rsidP="00574E25">
            <w:pPr>
              <w:jc w:val="both"/>
              <w:rPr>
                <w:color w:val="000000"/>
                <w:sz w:val="24"/>
                <w:szCs w:val="24"/>
                <w:shd w:val="clear" w:color="auto" w:fill="FFFFFF"/>
              </w:rPr>
            </w:pPr>
            <w:r w:rsidRPr="00574E25">
              <w:rPr>
                <w:color w:val="000000"/>
                <w:sz w:val="24"/>
                <w:szCs w:val="24"/>
                <w:shd w:val="clear" w:color="auto" w:fill="FFFFFF"/>
              </w:rPr>
              <w:t>            'name' =&gt; 'required',</w:t>
            </w:r>
          </w:p>
          <w:p w14:paraId="1C2EAE75" w14:textId="77777777" w:rsidR="00574E25" w:rsidRPr="00574E25" w:rsidRDefault="00574E25" w:rsidP="00574E25">
            <w:pPr>
              <w:jc w:val="both"/>
              <w:rPr>
                <w:color w:val="000000"/>
                <w:sz w:val="24"/>
                <w:szCs w:val="24"/>
                <w:shd w:val="clear" w:color="auto" w:fill="FFFFFF"/>
              </w:rPr>
            </w:pPr>
            <w:r w:rsidRPr="00574E25">
              <w:rPr>
                <w:color w:val="000000"/>
                <w:sz w:val="24"/>
                <w:szCs w:val="24"/>
                <w:shd w:val="clear" w:color="auto" w:fill="FFFFFF"/>
              </w:rPr>
              <w:t>            'password' =&gt; 'required'</w:t>
            </w:r>
          </w:p>
          <w:p w14:paraId="5BC75373" w14:textId="3AC477D7" w:rsidR="00574E25" w:rsidRPr="00574E25" w:rsidRDefault="00574E25" w:rsidP="00574E25">
            <w:pPr>
              <w:jc w:val="both"/>
              <w:rPr>
                <w:color w:val="000000"/>
                <w:sz w:val="24"/>
                <w:szCs w:val="24"/>
                <w:shd w:val="clear" w:color="auto" w:fill="FFFFFF"/>
              </w:rPr>
            </w:pPr>
            <w:r w:rsidRPr="00574E25">
              <w:rPr>
                <w:color w:val="000000"/>
                <w:sz w:val="24"/>
                <w:szCs w:val="24"/>
                <w:shd w:val="clear" w:color="auto" w:fill="FFFFFF"/>
              </w:rPr>
              <w:t>        ]);</w:t>
            </w:r>
          </w:p>
          <w:p w14:paraId="08D93CD8" w14:textId="77777777" w:rsidR="00574E25" w:rsidRPr="00574E25" w:rsidRDefault="00574E25" w:rsidP="00574E25">
            <w:pPr>
              <w:jc w:val="both"/>
              <w:rPr>
                <w:color w:val="000000"/>
                <w:sz w:val="24"/>
                <w:szCs w:val="24"/>
                <w:shd w:val="clear" w:color="auto" w:fill="FFFFFF"/>
              </w:rPr>
            </w:pPr>
            <w:r w:rsidRPr="00574E25">
              <w:rPr>
                <w:color w:val="000000"/>
                <w:sz w:val="24"/>
                <w:szCs w:val="24"/>
                <w:shd w:val="clear" w:color="auto" w:fill="FFFFFF"/>
              </w:rPr>
              <w:t>        $credentials = $request-&gt;only('name','password');</w:t>
            </w:r>
          </w:p>
          <w:p w14:paraId="10FFEAAF" w14:textId="28531EC8" w:rsidR="00574E25" w:rsidRPr="00574E25" w:rsidRDefault="00574E25" w:rsidP="00574E25">
            <w:pPr>
              <w:jc w:val="both"/>
              <w:rPr>
                <w:color w:val="000000"/>
                <w:sz w:val="24"/>
                <w:szCs w:val="24"/>
                <w:shd w:val="clear" w:color="auto" w:fill="FFFFFF"/>
              </w:rPr>
            </w:pPr>
            <w:r w:rsidRPr="00574E25">
              <w:rPr>
                <w:color w:val="000000"/>
                <w:sz w:val="24"/>
                <w:szCs w:val="24"/>
                <w:shd w:val="clear" w:color="auto" w:fill="FFFFFF"/>
              </w:rPr>
              <w:t xml:space="preserve">        </w:t>
            </w:r>
          </w:p>
          <w:p w14:paraId="44DB089A" w14:textId="77777777" w:rsidR="00574E25" w:rsidRPr="00574E25" w:rsidRDefault="00574E25" w:rsidP="00574E25">
            <w:pPr>
              <w:jc w:val="both"/>
              <w:rPr>
                <w:color w:val="000000"/>
                <w:sz w:val="24"/>
                <w:szCs w:val="24"/>
                <w:shd w:val="clear" w:color="auto" w:fill="FFFFFF"/>
              </w:rPr>
            </w:pPr>
            <w:r w:rsidRPr="00574E25">
              <w:rPr>
                <w:color w:val="000000"/>
                <w:sz w:val="24"/>
                <w:szCs w:val="24"/>
                <w:shd w:val="clear" w:color="auto" w:fill="FFFFFF"/>
              </w:rPr>
              <w:t>        if(Auth::attempt($credentials)){</w:t>
            </w:r>
          </w:p>
          <w:p w14:paraId="21E5CB4C" w14:textId="77777777" w:rsidR="00574E25" w:rsidRPr="00574E25" w:rsidRDefault="00574E25" w:rsidP="00574E25">
            <w:pPr>
              <w:jc w:val="both"/>
              <w:rPr>
                <w:color w:val="000000"/>
                <w:sz w:val="24"/>
                <w:szCs w:val="24"/>
                <w:shd w:val="clear" w:color="auto" w:fill="FFFFFF"/>
              </w:rPr>
            </w:pPr>
            <w:r w:rsidRPr="00574E25">
              <w:rPr>
                <w:color w:val="000000"/>
                <w:sz w:val="24"/>
                <w:szCs w:val="24"/>
                <w:shd w:val="clear" w:color="auto" w:fill="FFFFFF"/>
              </w:rPr>
              <w:t>            return redirect()-&gt;intended(route('home'));</w:t>
            </w:r>
          </w:p>
          <w:p w14:paraId="07B4E3CD" w14:textId="77777777" w:rsidR="00574E25" w:rsidRPr="00574E25" w:rsidRDefault="00574E25" w:rsidP="00574E25">
            <w:pPr>
              <w:jc w:val="both"/>
              <w:rPr>
                <w:color w:val="000000"/>
                <w:sz w:val="24"/>
                <w:szCs w:val="24"/>
                <w:shd w:val="clear" w:color="auto" w:fill="FFFFFF"/>
              </w:rPr>
            </w:pPr>
            <w:r w:rsidRPr="00574E25">
              <w:rPr>
                <w:color w:val="000000"/>
                <w:sz w:val="24"/>
                <w:szCs w:val="24"/>
                <w:shd w:val="clear" w:color="auto" w:fill="FFFFFF"/>
              </w:rPr>
              <w:t>        }</w:t>
            </w:r>
          </w:p>
          <w:p w14:paraId="3CB5D825" w14:textId="77777777" w:rsidR="009D0EFA" w:rsidRDefault="00574E25" w:rsidP="00574E25">
            <w:pPr>
              <w:jc w:val="both"/>
              <w:rPr>
                <w:color w:val="000000"/>
                <w:sz w:val="24"/>
                <w:szCs w:val="24"/>
                <w:shd w:val="clear" w:color="auto" w:fill="FFFFFF"/>
              </w:rPr>
            </w:pPr>
            <w:r>
              <w:rPr>
                <w:color w:val="000000"/>
                <w:sz w:val="24"/>
                <w:szCs w:val="24"/>
                <w:shd w:val="clear" w:color="auto" w:fill="FFFFFF"/>
              </w:rPr>
              <w:t xml:space="preserve">         </w:t>
            </w:r>
            <w:r w:rsidRPr="00574E25">
              <w:rPr>
                <w:color w:val="000000"/>
                <w:sz w:val="24"/>
                <w:szCs w:val="24"/>
                <w:shd w:val="clear" w:color="auto" w:fill="FFFFFF"/>
              </w:rPr>
              <w:t>return redirect(route('login'))-&gt;with("error","Login</w:t>
            </w:r>
            <w:r>
              <w:rPr>
                <w:color w:val="000000"/>
                <w:sz w:val="24"/>
                <w:szCs w:val="24"/>
                <w:shd w:val="clear" w:color="auto" w:fill="FFFFFF"/>
              </w:rPr>
              <w:t xml:space="preserve"> </w:t>
            </w:r>
            <w:r w:rsidRPr="00574E25">
              <w:rPr>
                <w:color w:val="000000"/>
                <w:sz w:val="24"/>
                <w:szCs w:val="24"/>
                <w:shd w:val="clear" w:color="auto" w:fill="FFFFFF"/>
              </w:rPr>
              <w:t>details</w:t>
            </w:r>
            <w:r>
              <w:rPr>
                <w:color w:val="000000"/>
                <w:sz w:val="24"/>
                <w:szCs w:val="24"/>
                <w:shd w:val="clear" w:color="auto" w:fill="FFFFFF"/>
              </w:rPr>
              <w:t xml:space="preserve"> are </w:t>
            </w:r>
          </w:p>
          <w:p w14:paraId="4193E3FF" w14:textId="1DE0A233" w:rsidR="00574E25" w:rsidRPr="00574E25" w:rsidRDefault="009D0EFA" w:rsidP="00574E25">
            <w:pPr>
              <w:jc w:val="both"/>
              <w:rPr>
                <w:color w:val="000000"/>
                <w:sz w:val="24"/>
                <w:szCs w:val="24"/>
                <w:shd w:val="clear" w:color="auto" w:fill="FFFFFF"/>
              </w:rPr>
            </w:pPr>
            <w:r>
              <w:rPr>
                <w:color w:val="000000"/>
                <w:sz w:val="24"/>
                <w:szCs w:val="24"/>
                <w:shd w:val="clear" w:color="auto" w:fill="FFFFFF"/>
              </w:rPr>
              <w:t xml:space="preserve">         </w:t>
            </w:r>
            <w:r w:rsidR="00574E25" w:rsidRPr="00574E25">
              <w:rPr>
                <w:color w:val="000000"/>
                <w:sz w:val="24"/>
                <w:szCs w:val="24"/>
                <w:shd w:val="clear" w:color="auto" w:fill="FFFFFF"/>
              </w:rPr>
              <w:t>not valid");</w:t>
            </w:r>
          </w:p>
          <w:p w14:paraId="0E9C8A4D" w14:textId="3EBEDA2B" w:rsidR="00574E25" w:rsidRDefault="00574E25" w:rsidP="00823AD7">
            <w:pPr>
              <w:spacing w:line="480" w:lineRule="auto"/>
              <w:jc w:val="both"/>
              <w:rPr>
                <w:color w:val="000000"/>
                <w:sz w:val="24"/>
                <w:szCs w:val="24"/>
                <w:shd w:val="clear" w:color="auto" w:fill="FFFFFF"/>
              </w:rPr>
            </w:pPr>
            <w:r w:rsidRPr="00574E25">
              <w:rPr>
                <w:color w:val="000000"/>
                <w:sz w:val="24"/>
                <w:szCs w:val="24"/>
                <w:shd w:val="clear" w:color="auto" w:fill="FFFFFF"/>
              </w:rPr>
              <w:t>    }</w:t>
            </w:r>
          </w:p>
        </w:tc>
      </w:tr>
    </w:tbl>
    <w:p w14:paraId="459E46C4" w14:textId="034D0176" w:rsidR="00C21A49" w:rsidRDefault="00574E25" w:rsidP="00823AD7">
      <w:pPr>
        <w:spacing w:line="480" w:lineRule="auto"/>
        <w:ind w:left="720"/>
        <w:jc w:val="both"/>
        <w:rPr>
          <w:color w:val="000000"/>
          <w:sz w:val="24"/>
          <w:szCs w:val="24"/>
          <w:shd w:val="clear" w:color="auto" w:fill="FFFFFF"/>
        </w:rPr>
      </w:pPr>
      <w:r>
        <w:rPr>
          <w:color w:val="000000"/>
          <w:sz w:val="24"/>
          <w:szCs w:val="24"/>
          <w:shd w:val="clear" w:color="auto" w:fill="FFFFFF"/>
        </w:rPr>
        <w:t xml:space="preserve"> </w:t>
      </w:r>
      <w:r w:rsidR="004F4697">
        <w:rPr>
          <w:color w:val="000000"/>
          <w:sz w:val="24"/>
          <w:szCs w:val="24"/>
          <w:shd w:val="clear" w:color="auto" w:fill="FFFFFF"/>
        </w:rPr>
        <w:t xml:space="preserve"> </w:t>
      </w:r>
    </w:p>
    <w:p w14:paraId="7FECA65E" w14:textId="1F2241CD" w:rsidR="00C62C02" w:rsidRDefault="00C62C02" w:rsidP="00823AD7">
      <w:pPr>
        <w:spacing w:line="480" w:lineRule="auto"/>
        <w:ind w:left="720"/>
        <w:jc w:val="both"/>
        <w:rPr>
          <w:b/>
          <w:bCs/>
          <w:color w:val="000000"/>
          <w:sz w:val="24"/>
          <w:szCs w:val="24"/>
          <w:shd w:val="clear" w:color="auto" w:fill="FFFFFF"/>
        </w:rPr>
      </w:pPr>
      <w:r>
        <w:rPr>
          <w:b/>
          <w:bCs/>
          <w:color w:val="000000"/>
          <w:sz w:val="24"/>
          <w:szCs w:val="24"/>
          <w:shd w:val="clear" w:color="auto" w:fill="FFFFFF"/>
        </w:rPr>
        <w:t xml:space="preserve">5.2.2. Proses pada Halaman </w:t>
      </w:r>
      <w:r w:rsidRPr="0056367B">
        <w:rPr>
          <w:b/>
          <w:bCs/>
          <w:i/>
          <w:iCs/>
          <w:color w:val="000000"/>
          <w:sz w:val="24"/>
          <w:szCs w:val="24"/>
          <w:shd w:val="clear" w:color="auto" w:fill="FFFFFF"/>
        </w:rPr>
        <w:t>Master</w:t>
      </w:r>
    </w:p>
    <w:p w14:paraId="27FD1577" w14:textId="503651E2" w:rsidR="00C62C02" w:rsidRDefault="00C62C02" w:rsidP="00823AD7">
      <w:pPr>
        <w:spacing w:line="480" w:lineRule="auto"/>
        <w:ind w:left="720"/>
        <w:jc w:val="both"/>
        <w:rPr>
          <w:color w:val="000000"/>
          <w:sz w:val="24"/>
          <w:szCs w:val="24"/>
          <w:shd w:val="clear" w:color="auto" w:fill="FFFFFF"/>
        </w:rPr>
      </w:pPr>
      <w:r>
        <w:rPr>
          <w:color w:val="000000"/>
          <w:sz w:val="24"/>
          <w:szCs w:val="24"/>
          <w:shd w:val="clear" w:color="auto" w:fill="FFFFFF"/>
        </w:rPr>
        <w:tab/>
        <w:t xml:space="preserve">Pada halaman </w:t>
      </w:r>
      <w:r w:rsidRPr="0056367B">
        <w:rPr>
          <w:i/>
          <w:iCs/>
          <w:color w:val="000000"/>
          <w:sz w:val="24"/>
          <w:szCs w:val="24"/>
          <w:shd w:val="clear" w:color="auto" w:fill="FFFFFF"/>
        </w:rPr>
        <w:t>master</w:t>
      </w:r>
      <w:r>
        <w:rPr>
          <w:color w:val="000000"/>
          <w:sz w:val="24"/>
          <w:szCs w:val="24"/>
          <w:shd w:val="clear" w:color="auto" w:fill="FFFFFF"/>
        </w:rPr>
        <w:t xml:space="preserve">, ditampilkan daftar barang pada perusahaan. Data yang ditampilkan diambil dari tabel </w:t>
      </w:r>
      <w:r w:rsidRPr="0056367B">
        <w:rPr>
          <w:i/>
          <w:iCs/>
          <w:color w:val="000000"/>
          <w:sz w:val="24"/>
          <w:szCs w:val="24"/>
          <w:shd w:val="clear" w:color="auto" w:fill="FFFFFF"/>
        </w:rPr>
        <w:t>invmaster</w:t>
      </w:r>
      <w:r>
        <w:rPr>
          <w:color w:val="000000"/>
          <w:sz w:val="24"/>
          <w:szCs w:val="24"/>
          <w:shd w:val="clear" w:color="auto" w:fill="FFFFFF"/>
        </w:rPr>
        <w:t>.</w:t>
      </w:r>
      <w:r w:rsidR="0030273A">
        <w:rPr>
          <w:color w:val="000000"/>
          <w:sz w:val="24"/>
          <w:szCs w:val="24"/>
          <w:shd w:val="clear" w:color="auto" w:fill="FFFFFF"/>
        </w:rPr>
        <w:t xml:space="preserve"> Informasi dari tabel </w:t>
      </w:r>
      <w:r w:rsidR="0030273A" w:rsidRPr="0056367B">
        <w:rPr>
          <w:i/>
          <w:iCs/>
          <w:color w:val="000000"/>
          <w:sz w:val="24"/>
          <w:szCs w:val="24"/>
          <w:shd w:val="clear" w:color="auto" w:fill="FFFFFF"/>
        </w:rPr>
        <w:t>master</w:t>
      </w:r>
      <w:r w:rsidR="0030273A">
        <w:rPr>
          <w:color w:val="000000"/>
          <w:sz w:val="24"/>
          <w:szCs w:val="24"/>
          <w:shd w:val="clear" w:color="auto" w:fill="FFFFFF"/>
        </w:rPr>
        <w:t xml:space="preserve"> akan ditampilkan hanya 5 buah barang untuk setiap halamannya. Fitur ini diimplementasikan menggunakan fungsi </w:t>
      </w:r>
      <w:r w:rsidR="0030273A" w:rsidRPr="0056367B">
        <w:rPr>
          <w:i/>
          <w:iCs/>
          <w:color w:val="000000"/>
          <w:sz w:val="24"/>
          <w:szCs w:val="24"/>
          <w:shd w:val="clear" w:color="auto" w:fill="FFFFFF"/>
        </w:rPr>
        <w:t>paginate</w:t>
      </w:r>
      <w:r w:rsidR="0030273A">
        <w:rPr>
          <w:color w:val="000000"/>
          <w:sz w:val="24"/>
          <w:szCs w:val="24"/>
          <w:shd w:val="clear" w:color="auto" w:fill="FFFFFF"/>
        </w:rPr>
        <w:t xml:space="preserve"> setelah proses </w:t>
      </w:r>
      <w:r w:rsidR="0030273A" w:rsidRPr="0056367B">
        <w:rPr>
          <w:i/>
          <w:iCs/>
          <w:color w:val="000000"/>
          <w:sz w:val="24"/>
          <w:szCs w:val="24"/>
          <w:shd w:val="clear" w:color="auto" w:fill="FFFFFF"/>
        </w:rPr>
        <w:t>filter</w:t>
      </w:r>
      <w:r w:rsidR="0030273A">
        <w:rPr>
          <w:color w:val="000000"/>
          <w:sz w:val="24"/>
          <w:szCs w:val="24"/>
          <w:shd w:val="clear" w:color="auto" w:fill="FFFFFF"/>
        </w:rPr>
        <w:t xml:space="preserve"> dilakukan. </w:t>
      </w:r>
      <w:r w:rsidR="0030273A" w:rsidRPr="0056367B">
        <w:rPr>
          <w:i/>
          <w:iCs/>
          <w:color w:val="000000"/>
          <w:sz w:val="24"/>
          <w:szCs w:val="24"/>
          <w:shd w:val="clear" w:color="auto" w:fill="FFFFFF"/>
        </w:rPr>
        <w:t>Filter</w:t>
      </w:r>
      <w:r w:rsidR="0030273A">
        <w:rPr>
          <w:color w:val="000000"/>
          <w:sz w:val="24"/>
          <w:szCs w:val="24"/>
          <w:shd w:val="clear" w:color="auto" w:fill="FFFFFF"/>
        </w:rPr>
        <w:t xml:space="preserve"> berdasarkan gudang</w:t>
      </w:r>
      <w:r w:rsidR="00DC17CB">
        <w:rPr>
          <w:color w:val="000000"/>
          <w:sz w:val="24"/>
          <w:szCs w:val="24"/>
          <w:shd w:val="clear" w:color="auto" w:fill="FFFFFF"/>
        </w:rPr>
        <w:t xml:space="preserve">, jenis barang, maupun kode atau </w:t>
      </w:r>
      <w:r w:rsidR="0030273A">
        <w:rPr>
          <w:color w:val="000000"/>
          <w:sz w:val="24"/>
          <w:szCs w:val="24"/>
          <w:shd w:val="clear" w:color="auto" w:fill="FFFFFF"/>
        </w:rPr>
        <w:t xml:space="preserve">nama barang akan dilakukan terlebih dahulu jika pengguna menginputkan nama gudang melalui </w:t>
      </w:r>
      <w:r w:rsidR="0030273A" w:rsidRPr="0056367B">
        <w:rPr>
          <w:i/>
          <w:iCs/>
          <w:color w:val="000000"/>
          <w:sz w:val="24"/>
          <w:szCs w:val="24"/>
          <w:shd w:val="clear" w:color="auto" w:fill="FFFFFF"/>
        </w:rPr>
        <w:t>combo box</w:t>
      </w:r>
      <w:r w:rsidR="00DC17CB">
        <w:rPr>
          <w:i/>
          <w:iCs/>
          <w:color w:val="000000"/>
          <w:sz w:val="24"/>
          <w:szCs w:val="24"/>
          <w:shd w:val="clear" w:color="auto" w:fill="FFFFFF"/>
        </w:rPr>
        <w:t xml:space="preserve">, </w:t>
      </w:r>
      <w:r w:rsidR="00DC17CB">
        <w:rPr>
          <w:color w:val="000000"/>
          <w:sz w:val="24"/>
          <w:szCs w:val="24"/>
          <w:shd w:val="clear" w:color="auto" w:fill="FFFFFF"/>
        </w:rPr>
        <w:t xml:space="preserve">nama jenis barang melalui </w:t>
      </w:r>
      <w:r w:rsidR="00DC17CB" w:rsidRPr="00DC17CB">
        <w:rPr>
          <w:color w:val="000000"/>
          <w:sz w:val="24"/>
          <w:szCs w:val="24"/>
          <w:shd w:val="clear" w:color="auto" w:fill="FFFFFF"/>
        </w:rPr>
        <w:t>sebuah</w:t>
      </w:r>
      <w:r w:rsidR="00DC17CB" w:rsidRPr="00DC17CB">
        <w:rPr>
          <w:i/>
          <w:iCs/>
          <w:color w:val="000000"/>
          <w:sz w:val="24"/>
          <w:szCs w:val="24"/>
          <w:shd w:val="clear" w:color="auto" w:fill="FFFFFF"/>
        </w:rPr>
        <w:t xml:space="preserve"> combo box</w:t>
      </w:r>
      <w:r w:rsidR="00DC17CB">
        <w:rPr>
          <w:color w:val="000000"/>
          <w:sz w:val="24"/>
          <w:szCs w:val="24"/>
          <w:shd w:val="clear" w:color="auto" w:fill="FFFFFF"/>
        </w:rPr>
        <w:t xml:space="preserve"> juga,</w:t>
      </w:r>
      <w:r w:rsidR="0030273A">
        <w:rPr>
          <w:color w:val="000000"/>
          <w:sz w:val="24"/>
          <w:szCs w:val="24"/>
          <w:shd w:val="clear" w:color="auto" w:fill="FFFFFF"/>
        </w:rPr>
        <w:t xml:space="preserve"> atau mengisi nama barang pada sebuah </w:t>
      </w:r>
      <w:r w:rsidR="0030273A" w:rsidRPr="0056367B">
        <w:rPr>
          <w:i/>
          <w:iCs/>
          <w:color w:val="000000"/>
          <w:sz w:val="24"/>
          <w:szCs w:val="24"/>
          <w:shd w:val="clear" w:color="auto" w:fill="FFFFFF"/>
        </w:rPr>
        <w:t>input field</w:t>
      </w:r>
      <w:r w:rsidR="0030273A">
        <w:rPr>
          <w:color w:val="000000"/>
          <w:sz w:val="24"/>
          <w:szCs w:val="24"/>
          <w:shd w:val="clear" w:color="auto" w:fill="FFFFFF"/>
        </w:rPr>
        <w:t>.</w:t>
      </w:r>
      <w:r>
        <w:rPr>
          <w:color w:val="000000"/>
          <w:sz w:val="24"/>
          <w:szCs w:val="24"/>
          <w:shd w:val="clear" w:color="auto" w:fill="FFFFFF"/>
        </w:rPr>
        <w:t xml:space="preserve"> </w:t>
      </w:r>
      <w:r w:rsidR="0030273A">
        <w:rPr>
          <w:color w:val="000000"/>
          <w:sz w:val="24"/>
          <w:szCs w:val="24"/>
          <w:shd w:val="clear" w:color="auto" w:fill="FFFFFF"/>
        </w:rPr>
        <w:t xml:space="preserve">Untuk </w:t>
      </w:r>
      <w:r w:rsidR="0030273A">
        <w:rPr>
          <w:color w:val="000000"/>
          <w:sz w:val="24"/>
          <w:szCs w:val="24"/>
          <w:shd w:val="clear" w:color="auto" w:fill="FFFFFF"/>
        </w:rPr>
        <w:lastRenderedPageBreak/>
        <w:t>i</w:t>
      </w:r>
      <w:r>
        <w:rPr>
          <w:color w:val="000000"/>
          <w:sz w:val="24"/>
          <w:szCs w:val="24"/>
          <w:shd w:val="clear" w:color="auto" w:fill="FFFFFF"/>
        </w:rPr>
        <w:t xml:space="preserve">nformasi divisi, jenis, gudang, dan tipe barang masing-masing akan diambil dari tabel </w:t>
      </w:r>
      <w:r w:rsidRPr="0056367B">
        <w:rPr>
          <w:i/>
          <w:iCs/>
          <w:color w:val="000000"/>
          <w:sz w:val="24"/>
          <w:szCs w:val="24"/>
          <w:shd w:val="clear" w:color="auto" w:fill="FFFFFF"/>
        </w:rPr>
        <w:t>invdivisi, invjenis, invgudang</w:t>
      </w:r>
      <w:r>
        <w:rPr>
          <w:color w:val="000000"/>
          <w:sz w:val="24"/>
          <w:szCs w:val="24"/>
          <w:shd w:val="clear" w:color="auto" w:fill="FFFFFF"/>
        </w:rPr>
        <w:t xml:space="preserve">, dan </w:t>
      </w:r>
      <w:r w:rsidRPr="0056367B">
        <w:rPr>
          <w:i/>
          <w:iCs/>
          <w:color w:val="000000"/>
          <w:sz w:val="24"/>
          <w:szCs w:val="24"/>
          <w:shd w:val="clear" w:color="auto" w:fill="FFFFFF"/>
        </w:rPr>
        <w:t>invtype</w:t>
      </w:r>
      <w:r>
        <w:rPr>
          <w:color w:val="000000"/>
          <w:sz w:val="24"/>
          <w:szCs w:val="24"/>
          <w:shd w:val="clear" w:color="auto" w:fill="FFFFFF"/>
        </w:rPr>
        <w:t>.</w:t>
      </w:r>
      <w:r w:rsidR="00601028">
        <w:rPr>
          <w:color w:val="000000"/>
          <w:sz w:val="24"/>
          <w:szCs w:val="24"/>
          <w:shd w:val="clear" w:color="auto" w:fill="FFFFFF"/>
        </w:rPr>
        <w:t xml:space="preserve"> </w:t>
      </w:r>
      <w:r>
        <w:rPr>
          <w:color w:val="000000"/>
          <w:sz w:val="24"/>
          <w:szCs w:val="24"/>
          <w:shd w:val="clear" w:color="auto" w:fill="FFFFFF"/>
        </w:rPr>
        <w:t xml:space="preserve">Sintaks pengambilan data dari masing-masing tabel tersebut untuk ditampilkan pada halaman </w:t>
      </w:r>
      <w:r w:rsidRPr="0056367B">
        <w:rPr>
          <w:i/>
          <w:iCs/>
          <w:color w:val="000000"/>
          <w:sz w:val="24"/>
          <w:szCs w:val="24"/>
          <w:shd w:val="clear" w:color="auto" w:fill="FFFFFF"/>
        </w:rPr>
        <w:t>master</w:t>
      </w:r>
      <w:r>
        <w:rPr>
          <w:color w:val="000000"/>
          <w:sz w:val="24"/>
          <w:szCs w:val="24"/>
          <w:shd w:val="clear" w:color="auto" w:fill="FFFFFF"/>
        </w:rPr>
        <w:t xml:space="preserve"> dapat dilihat pada</w:t>
      </w:r>
      <w:r w:rsidR="0056367B">
        <w:rPr>
          <w:color w:val="000000"/>
          <w:sz w:val="24"/>
          <w:szCs w:val="24"/>
          <w:shd w:val="clear" w:color="auto" w:fill="FFFFFF"/>
        </w:rPr>
        <w:t xml:space="preserve"> listing</w:t>
      </w:r>
      <w:r>
        <w:rPr>
          <w:color w:val="000000"/>
          <w:sz w:val="24"/>
          <w:szCs w:val="24"/>
          <w:shd w:val="clear" w:color="auto" w:fill="FFFFFF"/>
        </w:rPr>
        <w:t xml:space="preserve"> berikut ini.</w:t>
      </w:r>
    </w:p>
    <w:p w14:paraId="4D991180" w14:textId="146C28E2" w:rsidR="00C62C02" w:rsidRDefault="00C62C02" w:rsidP="00823AD7">
      <w:pPr>
        <w:spacing w:line="480" w:lineRule="auto"/>
        <w:ind w:left="720"/>
        <w:jc w:val="both"/>
        <w:rPr>
          <w:b/>
          <w:bCs/>
          <w:color w:val="000000"/>
          <w:sz w:val="24"/>
          <w:szCs w:val="24"/>
          <w:shd w:val="clear" w:color="auto" w:fill="FFFFFF"/>
        </w:rPr>
      </w:pPr>
      <w:r>
        <w:rPr>
          <w:b/>
          <w:bCs/>
          <w:color w:val="000000"/>
          <w:sz w:val="24"/>
          <w:szCs w:val="24"/>
          <w:shd w:val="clear" w:color="auto" w:fill="FFFFFF"/>
        </w:rPr>
        <w:t>Listing 5.2. P</w:t>
      </w:r>
      <w:r w:rsidR="004E07DB">
        <w:rPr>
          <w:b/>
          <w:bCs/>
          <w:color w:val="000000"/>
          <w:sz w:val="24"/>
          <w:szCs w:val="24"/>
          <w:shd w:val="clear" w:color="auto" w:fill="FFFFFF"/>
        </w:rPr>
        <w:t xml:space="preserve">roses </w:t>
      </w:r>
      <w:r w:rsidR="009D0EFA">
        <w:rPr>
          <w:b/>
          <w:bCs/>
          <w:color w:val="000000"/>
          <w:sz w:val="24"/>
          <w:szCs w:val="24"/>
          <w:shd w:val="clear" w:color="auto" w:fill="FFFFFF"/>
        </w:rPr>
        <w:t xml:space="preserve">Pengambilan Data Halaman </w:t>
      </w:r>
      <w:r w:rsidR="009D0EFA" w:rsidRPr="003835B9">
        <w:rPr>
          <w:b/>
          <w:bCs/>
          <w:i/>
          <w:iCs/>
          <w:color w:val="000000"/>
          <w:sz w:val="24"/>
          <w:szCs w:val="24"/>
          <w:shd w:val="clear" w:color="auto" w:fill="FFFFFF"/>
        </w:rPr>
        <w:t>Master</w:t>
      </w:r>
    </w:p>
    <w:tbl>
      <w:tblPr>
        <w:tblStyle w:val="TableGrid"/>
        <w:tblW w:w="0" w:type="auto"/>
        <w:tblInd w:w="720" w:type="dxa"/>
        <w:tblLook w:val="04A0" w:firstRow="1" w:lastRow="0" w:firstColumn="1" w:lastColumn="0" w:noHBand="0" w:noVBand="1"/>
      </w:tblPr>
      <w:tblGrid>
        <w:gridCol w:w="7201"/>
      </w:tblGrid>
      <w:tr w:rsidR="009D0EFA" w14:paraId="6E5F6D32" w14:textId="77777777" w:rsidTr="009D0EFA">
        <w:tc>
          <w:tcPr>
            <w:tcW w:w="7921" w:type="dxa"/>
          </w:tcPr>
          <w:p w14:paraId="156176BB" w14:textId="77777777" w:rsidR="009D0EFA" w:rsidRPr="009D0EFA" w:rsidRDefault="009D0EFA" w:rsidP="009D0EFA">
            <w:pPr>
              <w:spacing w:line="276" w:lineRule="auto"/>
              <w:jc w:val="both"/>
              <w:rPr>
                <w:color w:val="000000"/>
                <w:sz w:val="24"/>
                <w:szCs w:val="24"/>
                <w:shd w:val="clear" w:color="auto" w:fill="FFFFFF"/>
              </w:rPr>
            </w:pPr>
            <w:r w:rsidRPr="009D0EFA">
              <w:rPr>
                <w:color w:val="000000"/>
                <w:sz w:val="24"/>
                <w:szCs w:val="24"/>
                <w:shd w:val="clear" w:color="auto" w:fill="FFFFFF"/>
              </w:rPr>
              <w:t>public function master(Request $request){</w:t>
            </w:r>
          </w:p>
          <w:p w14:paraId="2BFD9A68" w14:textId="6D4E5412" w:rsidR="00DC17CB" w:rsidRPr="00DC17CB" w:rsidRDefault="009D0EFA" w:rsidP="00DC17CB">
            <w:pPr>
              <w:spacing w:line="276" w:lineRule="auto"/>
              <w:jc w:val="both"/>
              <w:rPr>
                <w:color w:val="000000"/>
                <w:sz w:val="24"/>
                <w:szCs w:val="24"/>
                <w:shd w:val="clear" w:color="auto" w:fill="FFFFFF"/>
              </w:rPr>
            </w:pPr>
            <w:r w:rsidRPr="009D0EFA">
              <w:rPr>
                <w:color w:val="000000"/>
                <w:sz w:val="24"/>
                <w:szCs w:val="24"/>
                <w:shd w:val="clear" w:color="auto" w:fill="FFFFFF"/>
              </w:rPr>
              <w:t>        $selectedGudang = $request-&gt;get('gudang');</w:t>
            </w:r>
          </w:p>
          <w:p w14:paraId="6E9AB9A6" w14:textId="0254ABF5" w:rsidR="00DC17CB" w:rsidRPr="009D0EFA" w:rsidRDefault="00DC17CB" w:rsidP="009D0EFA">
            <w:pPr>
              <w:spacing w:line="276" w:lineRule="auto"/>
              <w:jc w:val="both"/>
              <w:rPr>
                <w:color w:val="000000"/>
                <w:sz w:val="24"/>
                <w:szCs w:val="24"/>
                <w:shd w:val="clear" w:color="auto" w:fill="FFFFFF"/>
              </w:rPr>
            </w:pPr>
            <w:r>
              <w:rPr>
                <w:color w:val="000000"/>
                <w:sz w:val="24"/>
                <w:szCs w:val="24"/>
                <w:shd w:val="clear" w:color="auto" w:fill="FFFFFF"/>
              </w:rPr>
              <w:t xml:space="preserve">        </w:t>
            </w:r>
            <w:r w:rsidRPr="00DC17CB">
              <w:rPr>
                <w:color w:val="000000"/>
                <w:sz w:val="24"/>
                <w:szCs w:val="24"/>
                <w:shd w:val="clear" w:color="auto" w:fill="FFFFFF"/>
              </w:rPr>
              <w:t>$jenis = $request-&gt;get('jenis');</w:t>
            </w:r>
          </w:p>
          <w:p w14:paraId="534D5886" w14:textId="1C07BF82" w:rsidR="009D0EFA" w:rsidRPr="009D0EFA" w:rsidRDefault="009D0EFA" w:rsidP="009D0EFA">
            <w:pPr>
              <w:spacing w:line="276" w:lineRule="auto"/>
              <w:jc w:val="both"/>
              <w:rPr>
                <w:color w:val="000000"/>
                <w:sz w:val="24"/>
                <w:szCs w:val="24"/>
                <w:shd w:val="clear" w:color="auto" w:fill="FFFFFF"/>
              </w:rPr>
            </w:pPr>
            <w:r w:rsidRPr="009D0EFA">
              <w:rPr>
                <w:color w:val="000000"/>
                <w:sz w:val="24"/>
                <w:szCs w:val="24"/>
                <w:shd w:val="clear" w:color="auto" w:fill="FFFFFF"/>
              </w:rPr>
              <w:t>        $search = $request-&gt;get('search');</w:t>
            </w:r>
          </w:p>
          <w:p w14:paraId="5949E060" w14:textId="77777777" w:rsidR="009D0EFA" w:rsidRPr="009D0EFA" w:rsidRDefault="009D0EFA" w:rsidP="009D0EFA">
            <w:pPr>
              <w:spacing w:line="276" w:lineRule="auto"/>
              <w:jc w:val="both"/>
              <w:rPr>
                <w:color w:val="000000"/>
                <w:sz w:val="24"/>
                <w:szCs w:val="24"/>
                <w:shd w:val="clear" w:color="auto" w:fill="FFFFFF"/>
              </w:rPr>
            </w:pPr>
            <w:r w:rsidRPr="009D0EFA">
              <w:rPr>
                <w:color w:val="000000"/>
                <w:sz w:val="24"/>
                <w:szCs w:val="24"/>
                <w:shd w:val="clear" w:color="auto" w:fill="FFFFFF"/>
              </w:rPr>
              <w:t>        $query = Master::query();</w:t>
            </w:r>
          </w:p>
          <w:p w14:paraId="02319899" w14:textId="77777777" w:rsidR="009D0EFA" w:rsidRPr="009D0EFA" w:rsidRDefault="009D0EFA" w:rsidP="009D0EFA">
            <w:pPr>
              <w:spacing w:line="276" w:lineRule="auto"/>
              <w:jc w:val="both"/>
              <w:rPr>
                <w:color w:val="000000"/>
                <w:sz w:val="24"/>
                <w:szCs w:val="24"/>
                <w:shd w:val="clear" w:color="auto" w:fill="FFFFFF"/>
              </w:rPr>
            </w:pPr>
          </w:p>
          <w:p w14:paraId="43B7D144" w14:textId="77777777" w:rsidR="009D0EFA" w:rsidRPr="009D0EFA" w:rsidRDefault="009D0EFA" w:rsidP="009D0EFA">
            <w:pPr>
              <w:spacing w:line="276" w:lineRule="auto"/>
              <w:jc w:val="both"/>
              <w:rPr>
                <w:color w:val="000000"/>
                <w:sz w:val="24"/>
                <w:szCs w:val="24"/>
                <w:shd w:val="clear" w:color="auto" w:fill="FFFFFF"/>
              </w:rPr>
            </w:pPr>
            <w:r w:rsidRPr="009D0EFA">
              <w:rPr>
                <w:color w:val="000000"/>
                <w:sz w:val="24"/>
                <w:szCs w:val="24"/>
                <w:shd w:val="clear" w:color="auto" w:fill="FFFFFF"/>
              </w:rPr>
              <w:t>        if($selectedGudang &amp;&amp; $selectedGudang != 'All'){</w:t>
            </w:r>
          </w:p>
          <w:p w14:paraId="4C783943" w14:textId="11CA6169" w:rsidR="009D0EFA" w:rsidRPr="009D0EFA" w:rsidRDefault="009D0EFA" w:rsidP="009D0EFA">
            <w:pPr>
              <w:spacing w:line="276" w:lineRule="auto"/>
              <w:jc w:val="both"/>
              <w:rPr>
                <w:color w:val="000000"/>
                <w:sz w:val="24"/>
                <w:szCs w:val="24"/>
                <w:shd w:val="clear" w:color="auto" w:fill="FFFFFF"/>
              </w:rPr>
            </w:pPr>
            <w:r w:rsidRPr="009D0EFA">
              <w:rPr>
                <w:color w:val="000000"/>
                <w:sz w:val="24"/>
                <w:szCs w:val="24"/>
                <w:shd w:val="clear" w:color="auto" w:fill="FFFFFF"/>
              </w:rPr>
              <w:t xml:space="preserve">            $query-&gt;whereHas('gudang', function ($q) </w:t>
            </w:r>
          </w:p>
          <w:p w14:paraId="7DE3F392" w14:textId="1AEF49C4" w:rsidR="009D0EFA" w:rsidRPr="009D0EFA" w:rsidRDefault="009D0EFA" w:rsidP="009D0EFA">
            <w:pPr>
              <w:spacing w:line="276" w:lineRule="auto"/>
              <w:jc w:val="both"/>
              <w:rPr>
                <w:color w:val="000000"/>
                <w:sz w:val="24"/>
                <w:szCs w:val="24"/>
                <w:shd w:val="clear" w:color="auto" w:fill="FFFFFF"/>
              </w:rPr>
            </w:pPr>
            <w:r w:rsidRPr="009D0EFA">
              <w:rPr>
                <w:color w:val="000000"/>
                <w:sz w:val="24"/>
                <w:szCs w:val="24"/>
                <w:shd w:val="clear" w:color="auto" w:fill="FFFFFF"/>
              </w:rPr>
              <w:t xml:space="preserve">            use ($selectedGudang) {</w:t>
            </w:r>
          </w:p>
          <w:p w14:paraId="2D041F07" w14:textId="77777777" w:rsidR="009D0EFA" w:rsidRPr="009D0EFA" w:rsidRDefault="009D0EFA" w:rsidP="009D0EFA">
            <w:pPr>
              <w:spacing w:line="276" w:lineRule="auto"/>
              <w:jc w:val="both"/>
              <w:rPr>
                <w:color w:val="000000"/>
                <w:sz w:val="24"/>
                <w:szCs w:val="24"/>
                <w:shd w:val="clear" w:color="auto" w:fill="FFFFFF"/>
              </w:rPr>
            </w:pPr>
            <w:r w:rsidRPr="009D0EFA">
              <w:rPr>
                <w:color w:val="000000"/>
                <w:sz w:val="24"/>
                <w:szCs w:val="24"/>
                <w:shd w:val="clear" w:color="auto" w:fill="FFFFFF"/>
              </w:rPr>
              <w:t>                $q-&gt;where('nama', $selectedGudang);</w:t>
            </w:r>
          </w:p>
          <w:p w14:paraId="1227141B" w14:textId="77777777" w:rsidR="009D0EFA" w:rsidRPr="009D0EFA" w:rsidRDefault="009D0EFA" w:rsidP="009D0EFA">
            <w:pPr>
              <w:spacing w:line="276" w:lineRule="auto"/>
              <w:jc w:val="both"/>
              <w:rPr>
                <w:color w:val="000000"/>
                <w:sz w:val="24"/>
                <w:szCs w:val="24"/>
                <w:shd w:val="clear" w:color="auto" w:fill="FFFFFF"/>
              </w:rPr>
            </w:pPr>
            <w:r w:rsidRPr="009D0EFA">
              <w:rPr>
                <w:color w:val="000000"/>
                <w:sz w:val="24"/>
                <w:szCs w:val="24"/>
                <w:shd w:val="clear" w:color="auto" w:fill="FFFFFF"/>
              </w:rPr>
              <w:t>            });</w:t>
            </w:r>
          </w:p>
          <w:p w14:paraId="7421EBDE" w14:textId="498022BF" w:rsidR="009D0EFA" w:rsidRDefault="009D0EFA" w:rsidP="009D0EFA">
            <w:pPr>
              <w:spacing w:line="276" w:lineRule="auto"/>
              <w:jc w:val="both"/>
              <w:rPr>
                <w:color w:val="000000"/>
                <w:sz w:val="24"/>
                <w:szCs w:val="24"/>
                <w:shd w:val="clear" w:color="auto" w:fill="FFFFFF"/>
              </w:rPr>
            </w:pPr>
            <w:r w:rsidRPr="009D0EFA">
              <w:rPr>
                <w:color w:val="000000"/>
                <w:sz w:val="24"/>
                <w:szCs w:val="24"/>
                <w:shd w:val="clear" w:color="auto" w:fill="FFFFFF"/>
              </w:rPr>
              <w:t>        }</w:t>
            </w:r>
          </w:p>
          <w:p w14:paraId="3C90D07B" w14:textId="6705427F" w:rsidR="00DC17CB" w:rsidRDefault="00DC17CB" w:rsidP="009D0EFA">
            <w:pPr>
              <w:spacing w:line="276" w:lineRule="auto"/>
              <w:jc w:val="both"/>
              <w:rPr>
                <w:color w:val="000000"/>
                <w:sz w:val="24"/>
                <w:szCs w:val="24"/>
                <w:shd w:val="clear" w:color="auto" w:fill="FFFFFF"/>
              </w:rPr>
            </w:pPr>
            <w:r>
              <w:rPr>
                <w:color w:val="000000"/>
                <w:sz w:val="24"/>
                <w:szCs w:val="24"/>
                <w:shd w:val="clear" w:color="auto" w:fill="FFFFFF"/>
              </w:rPr>
              <w:t xml:space="preserve">        </w:t>
            </w:r>
          </w:p>
          <w:p w14:paraId="79AB972B" w14:textId="77777777" w:rsidR="00DC17CB" w:rsidRPr="00DC17CB" w:rsidRDefault="00DC17CB" w:rsidP="00DC17CB">
            <w:pPr>
              <w:spacing w:line="276" w:lineRule="auto"/>
              <w:jc w:val="both"/>
              <w:rPr>
                <w:color w:val="000000"/>
                <w:sz w:val="24"/>
                <w:szCs w:val="24"/>
                <w:shd w:val="clear" w:color="auto" w:fill="FFFFFF"/>
              </w:rPr>
            </w:pPr>
            <w:r>
              <w:rPr>
                <w:color w:val="000000"/>
                <w:sz w:val="24"/>
                <w:szCs w:val="24"/>
                <w:shd w:val="clear" w:color="auto" w:fill="FFFFFF"/>
              </w:rPr>
              <w:t xml:space="preserve">        </w:t>
            </w:r>
            <w:r w:rsidRPr="00DC17CB">
              <w:rPr>
                <w:color w:val="000000"/>
                <w:sz w:val="24"/>
                <w:szCs w:val="24"/>
                <w:shd w:val="clear" w:color="auto" w:fill="FFFFFF"/>
              </w:rPr>
              <w:t>if($jenis &amp;&amp; $jenis != 'All'){</w:t>
            </w:r>
          </w:p>
          <w:p w14:paraId="46D3464E" w14:textId="77777777" w:rsidR="00DC17CB" w:rsidRPr="00DC17CB" w:rsidRDefault="00DC17CB" w:rsidP="00DC17CB">
            <w:pPr>
              <w:spacing w:line="276" w:lineRule="auto"/>
              <w:jc w:val="both"/>
              <w:rPr>
                <w:color w:val="000000"/>
                <w:sz w:val="24"/>
                <w:szCs w:val="24"/>
                <w:shd w:val="clear" w:color="auto" w:fill="FFFFFF"/>
              </w:rPr>
            </w:pPr>
            <w:r w:rsidRPr="00DC17CB">
              <w:rPr>
                <w:color w:val="000000"/>
                <w:sz w:val="24"/>
                <w:szCs w:val="24"/>
                <w:shd w:val="clear" w:color="auto" w:fill="FFFFFF"/>
              </w:rPr>
              <w:t xml:space="preserve">            $query-&gt;whereHas('jenis', function ($j) use ($jenis){</w:t>
            </w:r>
          </w:p>
          <w:p w14:paraId="323CF794" w14:textId="77777777" w:rsidR="00DC17CB" w:rsidRPr="00DC17CB" w:rsidRDefault="00DC17CB" w:rsidP="00DC17CB">
            <w:pPr>
              <w:spacing w:line="276" w:lineRule="auto"/>
              <w:jc w:val="both"/>
              <w:rPr>
                <w:color w:val="000000"/>
                <w:sz w:val="24"/>
                <w:szCs w:val="24"/>
                <w:shd w:val="clear" w:color="auto" w:fill="FFFFFF"/>
              </w:rPr>
            </w:pPr>
            <w:r w:rsidRPr="00DC17CB">
              <w:rPr>
                <w:color w:val="000000"/>
                <w:sz w:val="24"/>
                <w:szCs w:val="24"/>
                <w:shd w:val="clear" w:color="auto" w:fill="FFFFFF"/>
              </w:rPr>
              <w:t xml:space="preserve">                $j-&gt;where('jenis',$jenis);</w:t>
            </w:r>
          </w:p>
          <w:p w14:paraId="67F2A90D" w14:textId="77777777" w:rsidR="00DC17CB" w:rsidRPr="00DC17CB" w:rsidRDefault="00DC17CB" w:rsidP="00DC17CB">
            <w:pPr>
              <w:spacing w:line="276" w:lineRule="auto"/>
              <w:jc w:val="both"/>
              <w:rPr>
                <w:color w:val="000000"/>
                <w:sz w:val="24"/>
                <w:szCs w:val="24"/>
                <w:shd w:val="clear" w:color="auto" w:fill="FFFFFF"/>
              </w:rPr>
            </w:pPr>
            <w:r w:rsidRPr="00DC17CB">
              <w:rPr>
                <w:color w:val="000000"/>
                <w:sz w:val="24"/>
                <w:szCs w:val="24"/>
                <w:shd w:val="clear" w:color="auto" w:fill="FFFFFF"/>
              </w:rPr>
              <w:t xml:space="preserve">            });</w:t>
            </w:r>
          </w:p>
          <w:p w14:paraId="3951BA95" w14:textId="634C5214" w:rsidR="00DC17CB" w:rsidRDefault="00DC17CB" w:rsidP="00DC17CB">
            <w:pPr>
              <w:spacing w:line="276" w:lineRule="auto"/>
              <w:jc w:val="both"/>
              <w:rPr>
                <w:color w:val="000000"/>
                <w:sz w:val="24"/>
                <w:szCs w:val="24"/>
                <w:shd w:val="clear" w:color="auto" w:fill="FFFFFF"/>
              </w:rPr>
            </w:pPr>
            <w:r w:rsidRPr="00DC17CB">
              <w:rPr>
                <w:color w:val="000000"/>
                <w:sz w:val="24"/>
                <w:szCs w:val="24"/>
                <w:shd w:val="clear" w:color="auto" w:fill="FFFFFF"/>
              </w:rPr>
              <w:t xml:space="preserve">        }</w:t>
            </w:r>
          </w:p>
          <w:p w14:paraId="4B0E4B7C" w14:textId="77777777" w:rsidR="00DC17CB" w:rsidRPr="009D0EFA" w:rsidRDefault="00DC17CB" w:rsidP="00DC17CB">
            <w:pPr>
              <w:spacing w:line="276" w:lineRule="auto"/>
              <w:jc w:val="both"/>
              <w:rPr>
                <w:color w:val="000000"/>
                <w:sz w:val="24"/>
                <w:szCs w:val="24"/>
                <w:shd w:val="clear" w:color="auto" w:fill="FFFFFF"/>
              </w:rPr>
            </w:pPr>
          </w:p>
          <w:p w14:paraId="5462A0EE" w14:textId="77777777" w:rsidR="009D0EFA" w:rsidRPr="009D0EFA" w:rsidRDefault="009D0EFA" w:rsidP="009D0EFA">
            <w:pPr>
              <w:spacing w:line="276" w:lineRule="auto"/>
              <w:jc w:val="both"/>
              <w:rPr>
                <w:color w:val="000000"/>
                <w:sz w:val="24"/>
                <w:szCs w:val="24"/>
                <w:shd w:val="clear" w:color="auto" w:fill="FFFFFF"/>
              </w:rPr>
            </w:pPr>
            <w:r w:rsidRPr="009D0EFA">
              <w:rPr>
                <w:color w:val="000000"/>
                <w:sz w:val="24"/>
                <w:szCs w:val="24"/>
                <w:shd w:val="clear" w:color="auto" w:fill="FFFFFF"/>
              </w:rPr>
              <w:t>        if($search){</w:t>
            </w:r>
          </w:p>
          <w:p w14:paraId="66C4A74C" w14:textId="77777777" w:rsidR="009D0EFA" w:rsidRPr="009D0EFA" w:rsidRDefault="009D0EFA" w:rsidP="009D0EFA">
            <w:pPr>
              <w:spacing w:line="276" w:lineRule="auto"/>
              <w:jc w:val="both"/>
              <w:rPr>
                <w:color w:val="000000"/>
                <w:sz w:val="24"/>
                <w:szCs w:val="24"/>
                <w:shd w:val="clear" w:color="auto" w:fill="FFFFFF"/>
              </w:rPr>
            </w:pPr>
            <w:r w:rsidRPr="009D0EFA">
              <w:rPr>
                <w:color w:val="000000"/>
                <w:sz w:val="24"/>
                <w:szCs w:val="24"/>
                <w:shd w:val="clear" w:color="auto" w:fill="FFFFFF"/>
              </w:rPr>
              <w:t>            $query-&gt;where('nama_brg', 'like', '%'.$search.'%');</w:t>
            </w:r>
          </w:p>
          <w:p w14:paraId="04F9F1F6" w14:textId="4185C191" w:rsidR="009D0EFA" w:rsidRDefault="009D0EFA" w:rsidP="009D0EFA">
            <w:pPr>
              <w:spacing w:line="276" w:lineRule="auto"/>
              <w:jc w:val="both"/>
              <w:rPr>
                <w:color w:val="000000"/>
                <w:sz w:val="24"/>
                <w:szCs w:val="24"/>
                <w:shd w:val="clear" w:color="auto" w:fill="FFFFFF"/>
              </w:rPr>
            </w:pPr>
            <w:r w:rsidRPr="009D0EFA">
              <w:rPr>
                <w:color w:val="000000"/>
                <w:sz w:val="24"/>
                <w:szCs w:val="24"/>
                <w:shd w:val="clear" w:color="auto" w:fill="FFFFFF"/>
              </w:rPr>
              <w:t>        }</w:t>
            </w:r>
          </w:p>
          <w:p w14:paraId="1026EA69" w14:textId="77777777" w:rsidR="00DC17CB" w:rsidRPr="009D0EFA" w:rsidRDefault="00DC17CB" w:rsidP="009D0EFA">
            <w:pPr>
              <w:spacing w:line="276" w:lineRule="auto"/>
              <w:jc w:val="both"/>
              <w:rPr>
                <w:color w:val="000000"/>
                <w:sz w:val="24"/>
                <w:szCs w:val="24"/>
                <w:shd w:val="clear" w:color="auto" w:fill="FFFFFF"/>
              </w:rPr>
            </w:pPr>
          </w:p>
          <w:p w14:paraId="163B1353" w14:textId="435FB3C3" w:rsidR="009D0EFA" w:rsidRPr="009D0EFA" w:rsidRDefault="009D0EFA" w:rsidP="009D0EFA">
            <w:pPr>
              <w:spacing w:line="276" w:lineRule="auto"/>
              <w:jc w:val="both"/>
              <w:rPr>
                <w:color w:val="000000"/>
                <w:sz w:val="24"/>
                <w:szCs w:val="24"/>
                <w:shd w:val="clear" w:color="auto" w:fill="FFFFFF"/>
              </w:rPr>
            </w:pPr>
            <w:r w:rsidRPr="009D0EFA">
              <w:rPr>
                <w:color w:val="000000"/>
                <w:sz w:val="24"/>
                <w:szCs w:val="24"/>
                <w:shd w:val="clear" w:color="auto" w:fill="FFFFFF"/>
              </w:rPr>
              <w:t>        $master = $query-&gt;paginate(5);</w:t>
            </w:r>
          </w:p>
          <w:p w14:paraId="7361108B" w14:textId="77777777" w:rsidR="009D0EFA" w:rsidRPr="009D0EFA" w:rsidRDefault="009D0EFA" w:rsidP="009D0EFA">
            <w:pPr>
              <w:spacing w:line="276" w:lineRule="auto"/>
              <w:jc w:val="both"/>
              <w:rPr>
                <w:color w:val="000000"/>
                <w:sz w:val="24"/>
                <w:szCs w:val="24"/>
                <w:shd w:val="clear" w:color="auto" w:fill="FFFFFF"/>
              </w:rPr>
            </w:pPr>
            <w:r w:rsidRPr="009D0EFA">
              <w:rPr>
                <w:color w:val="000000"/>
                <w:sz w:val="24"/>
                <w:szCs w:val="24"/>
                <w:shd w:val="clear" w:color="auto" w:fill="FFFFFF"/>
              </w:rPr>
              <w:t>        $divisi = Divisi::all();</w:t>
            </w:r>
          </w:p>
          <w:p w14:paraId="6DC4A9F1" w14:textId="77777777" w:rsidR="009D0EFA" w:rsidRPr="009D0EFA" w:rsidRDefault="009D0EFA" w:rsidP="009D0EFA">
            <w:pPr>
              <w:spacing w:line="276" w:lineRule="auto"/>
              <w:jc w:val="both"/>
              <w:rPr>
                <w:color w:val="000000"/>
                <w:sz w:val="24"/>
                <w:szCs w:val="24"/>
                <w:shd w:val="clear" w:color="auto" w:fill="FFFFFF"/>
              </w:rPr>
            </w:pPr>
            <w:r w:rsidRPr="009D0EFA">
              <w:rPr>
                <w:color w:val="000000"/>
                <w:sz w:val="24"/>
                <w:szCs w:val="24"/>
                <w:shd w:val="clear" w:color="auto" w:fill="FFFFFF"/>
              </w:rPr>
              <w:t>        $gudang = Gudang::all();</w:t>
            </w:r>
          </w:p>
          <w:p w14:paraId="2CB86FB9" w14:textId="77777777" w:rsidR="009D0EFA" w:rsidRPr="009D0EFA" w:rsidRDefault="009D0EFA" w:rsidP="009D0EFA">
            <w:pPr>
              <w:spacing w:line="276" w:lineRule="auto"/>
              <w:jc w:val="both"/>
              <w:rPr>
                <w:color w:val="000000"/>
                <w:sz w:val="24"/>
                <w:szCs w:val="24"/>
                <w:shd w:val="clear" w:color="auto" w:fill="FFFFFF"/>
              </w:rPr>
            </w:pPr>
            <w:r w:rsidRPr="009D0EFA">
              <w:rPr>
                <w:color w:val="000000"/>
                <w:sz w:val="24"/>
                <w:szCs w:val="24"/>
                <w:shd w:val="clear" w:color="auto" w:fill="FFFFFF"/>
              </w:rPr>
              <w:t>        $jenis = Jenis::all();</w:t>
            </w:r>
          </w:p>
          <w:p w14:paraId="3AA2D8B6" w14:textId="77777777" w:rsidR="009D0EFA" w:rsidRPr="009D0EFA" w:rsidRDefault="009D0EFA" w:rsidP="009D0EFA">
            <w:pPr>
              <w:spacing w:line="276" w:lineRule="auto"/>
              <w:jc w:val="both"/>
              <w:rPr>
                <w:color w:val="000000"/>
                <w:sz w:val="24"/>
                <w:szCs w:val="24"/>
                <w:shd w:val="clear" w:color="auto" w:fill="FFFFFF"/>
              </w:rPr>
            </w:pPr>
            <w:r w:rsidRPr="009D0EFA">
              <w:rPr>
                <w:color w:val="000000"/>
                <w:sz w:val="24"/>
                <w:szCs w:val="24"/>
                <w:shd w:val="clear" w:color="auto" w:fill="FFFFFF"/>
              </w:rPr>
              <w:t>        $type = Type::all();</w:t>
            </w:r>
          </w:p>
          <w:p w14:paraId="559067C2" w14:textId="1421BAC6" w:rsidR="009D0EFA" w:rsidRDefault="009D0EFA" w:rsidP="009D0EFA">
            <w:pPr>
              <w:spacing w:line="276" w:lineRule="auto"/>
              <w:jc w:val="both"/>
              <w:rPr>
                <w:color w:val="000000"/>
                <w:sz w:val="24"/>
                <w:szCs w:val="24"/>
                <w:shd w:val="clear" w:color="auto" w:fill="FFFFFF"/>
              </w:rPr>
            </w:pPr>
            <w:r w:rsidRPr="009D0EFA">
              <w:rPr>
                <w:color w:val="000000"/>
                <w:sz w:val="24"/>
                <w:szCs w:val="24"/>
                <w:shd w:val="clear" w:color="auto" w:fill="FFFFFF"/>
              </w:rPr>
              <w:t>        $satuan = Satuan::all();</w:t>
            </w:r>
          </w:p>
          <w:p w14:paraId="67FE781F" w14:textId="77777777" w:rsidR="009D0EFA" w:rsidRPr="009D0EFA" w:rsidRDefault="009D0EFA" w:rsidP="009D0EFA">
            <w:pPr>
              <w:spacing w:line="276" w:lineRule="auto"/>
              <w:jc w:val="both"/>
              <w:rPr>
                <w:color w:val="000000"/>
                <w:sz w:val="24"/>
                <w:szCs w:val="24"/>
                <w:shd w:val="clear" w:color="auto" w:fill="FFFFFF"/>
              </w:rPr>
            </w:pPr>
          </w:p>
          <w:p w14:paraId="623CCFB3" w14:textId="693C0714" w:rsidR="009D0EFA" w:rsidRPr="009D0EFA" w:rsidRDefault="009D0EFA" w:rsidP="009D0EFA">
            <w:pPr>
              <w:spacing w:line="276" w:lineRule="auto"/>
              <w:jc w:val="both"/>
              <w:rPr>
                <w:color w:val="000000"/>
                <w:sz w:val="24"/>
                <w:szCs w:val="24"/>
                <w:shd w:val="clear" w:color="auto" w:fill="FFFFFF"/>
              </w:rPr>
            </w:pPr>
            <w:r w:rsidRPr="009D0EFA">
              <w:rPr>
                <w:color w:val="000000"/>
                <w:sz w:val="24"/>
                <w:szCs w:val="24"/>
                <w:shd w:val="clear" w:color="auto" w:fill="FFFFFF"/>
              </w:rPr>
              <w:t>        return view('master.master',compact('master','divisi','gudang',</w:t>
            </w:r>
          </w:p>
          <w:p w14:paraId="1FE955BF" w14:textId="420128C4" w:rsidR="009D0EFA" w:rsidRPr="009D0EFA" w:rsidRDefault="009D0EFA" w:rsidP="009D0EFA">
            <w:pPr>
              <w:spacing w:line="276" w:lineRule="auto"/>
              <w:jc w:val="both"/>
              <w:rPr>
                <w:color w:val="000000"/>
                <w:sz w:val="24"/>
                <w:szCs w:val="24"/>
                <w:shd w:val="clear" w:color="auto" w:fill="FFFFFF"/>
              </w:rPr>
            </w:pPr>
            <w:r w:rsidRPr="009D0EFA">
              <w:rPr>
                <w:color w:val="000000"/>
                <w:sz w:val="24"/>
                <w:szCs w:val="24"/>
                <w:shd w:val="clear" w:color="auto" w:fill="FFFFFF"/>
              </w:rPr>
              <w:lastRenderedPageBreak/>
              <w:t xml:space="preserve">        'jenis','type','satuan','selectedGudang','search'));</w:t>
            </w:r>
          </w:p>
          <w:p w14:paraId="3DA7EDED" w14:textId="32B2E5AC" w:rsidR="009D0EFA" w:rsidRDefault="009D0EFA" w:rsidP="009D0EFA">
            <w:pPr>
              <w:spacing w:line="276" w:lineRule="auto"/>
              <w:jc w:val="both"/>
              <w:rPr>
                <w:b/>
                <w:bCs/>
                <w:color w:val="000000"/>
                <w:sz w:val="24"/>
                <w:szCs w:val="24"/>
                <w:shd w:val="clear" w:color="auto" w:fill="FFFFFF"/>
              </w:rPr>
            </w:pPr>
            <w:r w:rsidRPr="009D0EFA">
              <w:rPr>
                <w:color w:val="000000"/>
                <w:sz w:val="24"/>
                <w:szCs w:val="24"/>
                <w:shd w:val="clear" w:color="auto" w:fill="FFFFFF"/>
              </w:rPr>
              <w:t>    }</w:t>
            </w:r>
          </w:p>
        </w:tc>
      </w:tr>
    </w:tbl>
    <w:p w14:paraId="1D36D4B6" w14:textId="38DB09E2" w:rsidR="006922EA" w:rsidRDefault="006922EA" w:rsidP="00883D30">
      <w:pPr>
        <w:spacing w:line="480" w:lineRule="auto"/>
        <w:jc w:val="both"/>
        <w:rPr>
          <w:b/>
          <w:bCs/>
          <w:color w:val="000000"/>
          <w:sz w:val="24"/>
          <w:szCs w:val="24"/>
          <w:shd w:val="clear" w:color="auto" w:fill="FFFFFF"/>
        </w:rPr>
      </w:pPr>
    </w:p>
    <w:p w14:paraId="3804FBAB" w14:textId="5CD326FB" w:rsidR="00097C43" w:rsidRDefault="00EB4CAD" w:rsidP="00097C43">
      <w:pPr>
        <w:spacing w:line="480" w:lineRule="auto"/>
        <w:ind w:left="720"/>
        <w:jc w:val="both"/>
        <w:rPr>
          <w:color w:val="000000"/>
          <w:sz w:val="24"/>
          <w:szCs w:val="24"/>
          <w:shd w:val="clear" w:color="auto" w:fill="FFFFFF"/>
        </w:rPr>
      </w:pPr>
      <w:r>
        <w:rPr>
          <w:b/>
          <w:bCs/>
          <w:color w:val="000000"/>
          <w:sz w:val="24"/>
          <w:szCs w:val="24"/>
          <w:shd w:val="clear" w:color="auto" w:fill="FFFFFF"/>
        </w:rPr>
        <w:tab/>
      </w:r>
      <w:r w:rsidR="00883D30">
        <w:rPr>
          <w:color w:val="000000"/>
          <w:sz w:val="24"/>
          <w:szCs w:val="24"/>
          <w:shd w:val="clear" w:color="auto" w:fill="FFFFFF"/>
        </w:rPr>
        <w:t xml:space="preserve">Halaman ini menyediakan fitur </w:t>
      </w:r>
      <w:r w:rsidR="0093085D">
        <w:rPr>
          <w:color w:val="000000"/>
          <w:sz w:val="24"/>
          <w:szCs w:val="24"/>
          <w:shd w:val="clear" w:color="auto" w:fill="FFFFFF"/>
        </w:rPr>
        <w:t>stok opname</w:t>
      </w:r>
      <w:r>
        <w:rPr>
          <w:color w:val="000000"/>
          <w:sz w:val="24"/>
          <w:szCs w:val="24"/>
          <w:shd w:val="clear" w:color="auto" w:fill="FFFFFF"/>
        </w:rPr>
        <w:t xml:space="preserve"> barang </w:t>
      </w:r>
      <w:r w:rsidR="00883D30">
        <w:rPr>
          <w:color w:val="000000"/>
          <w:sz w:val="24"/>
          <w:szCs w:val="24"/>
          <w:shd w:val="clear" w:color="auto" w:fill="FFFFFF"/>
        </w:rPr>
        <w:t xml:space="preserve">yang dapat digunakan </w:t>
      </w:r>
      <w:r w:rsidR="003F3DEE">
        <w:rPr>
          <w:color w:val="000000"/>
          <w:sz w:val="24"/>
          <w:szCs w:val="24"/>
          <w:shd w:val="clear" w:color="auto" w:fill="FFFFFF"/>
        </w:rPr>
        <w:t xml:space="preserve">jika </w:t>
      </w:r>
      <w:r w:rsidR="0093085D">
        <w:rPr>
          <w:color w:val="000000"/>
          <w:sz w:val="24"/>
          <w:szCs w:val="24"/>
          <w:shd w:val="clear" w:color="auto" w:fill="FFFFFF"/>
        </w:rPr>
        <w:t xml:space="preserve">jumlah barang pada sistem tidak sesuai dengan jumlah barang fisik </w:t>
      </w:r>
      <w:r>
        <w:rPr>
          <w:color w:val="000000"/>
          <w:sz w:val="24"/>
          <w:szCs w:val="24"/>
          <w:shd w:val="clear" w:color="auto" w:fill="FFFFFF"/>
        </w:rPr>
        <w:t>pada gudang</w:t>
      </w:r>
      <w:r w:rsidR="00097C43">
        <w:rPr>
          <w:color w:val="000000"/>
          <w:sz w:val="24"/>
          <w:szCs w:val="24"/>
          <w:shd w:val="clear" w:color="auto" w:fill="FFFFFF"/>
        </w:rPr>
        <w:t>.</w:t>
      </w:r>
      <w:r>
        <w:rPr>
          <w:color w:val="000000"/>
          <w:sz w:val="24"/>
          <w:szCs w:val="24"/>
          <w:shd w:val="clear" w:color="auto" w:fill="FFFFFF"/>
        </w:rPr>
        <w:t xml:space="preserve"> </w:t>
      </w:r>
      <w:r w:rsidR="00097C43">
        <w:rPr>
          <w:color w:val="000000"/>
          <w:sz w:val="24"/>
          <w:szCs w:val="24"/>
          <w:shd w:val="clear" w:color="auto" w:fill="FFFFFF"/>
        </w:rPr>
        <w:t>P</w:t>
      </w:r>
      <w:r>
        <w:rPr>
          <w:color w:val="000000"/>
          <w:sz w:val="24"/>
          <w:szCs w:val="24"/>
          <w:shd w:val="clear" w:color="auto" w:fill="FFFFFF"/>
        </w:rPr>
        <w:t>engguna dapat menekan tombol “Opname” yang terletak</w:t>
      </w:r>
      <w:r w:rsidR="003F3DEE">
        <w:rPr>
          <w:color w:val="000000"/>
          <w:sz w:val="24"/>
          <w:szCs w:val="24"/>
          <w:shd w:val="clear" w:color="auto" w:fill="FFFFFF"/>
        </w:rPr>
        <w:t xml:space="preserve"> pada kolom “Actions” pada tabel </w:t>
      </w:r>
      <w:r w:rsidR="003F3DEE" w:rsidRPr="00FE3F97">
        <w:rPr>
          <w:i/>
          <w:iCs/>
          <w:color w:val="000000"/>
          <w:sz w:val="24"/>
          <w:szCs w:val="24"/>
          <w:shd w:val="clear" w:color="auto" w:fill="FFFFFF"/>
        </w:rPr>
        <w:t>master</w:t>
      </w:r>
      <w:r w:rsidR="00097C43">
        <w:rPr>
          <w:color w:val="000000"/>
          <w:sz w:val="24"/>
          <w:szCs w:val="24"/>
          <w:shd w:val="clear" w:color="auto" w:fill="FFFFFF"/>
        </w:rPr>
        <w:t xml:space="preserve"> yang akan</w:t>
      </w:r>
      <w:r w:rsidR="003F3DEE">
        <w:rPr>
          <w:color w:val="000000"/>
          <w:sz w:val="24"/>
          <w:szCs w:val="24"/>
          <w:shd w:val="clear" w:color="auto" w:fill="FFFFFF"/>
        </w:rPr>
        <w:t xml:space="preserve"> m</w:t>
      </w:r>
      <w:r w:rsidR="00097C43">
        <w:rPr>
          <w:color w:val="000000"/>
          <w:sz w:val="24"/>
          <w:szCs w:val="24"/>
          <w:shd w:val="clear" w:color="auto" w:fill="FFFFFF"/>
        </w:rPr>
        <w:t>emunculkan</w:t>
      </w:r>
      <w:r w:rsidR="003F3DEE">
        <w:rPr>
          <w:color w:val="000000"/>
          <w:sz w:val="24"/>
          <w:szCs w:val="24"/>
          <w:shd w:val="clear" w:color="auto" w:fill="FFFFFF"/>
        </w:rPr>
        <w:t xml:space="preserve"> sebuah dialog untuk menginputkan jumlah barang</w:t>
      </w:r>
      <w:r w:rsidR="0093085D">
        <w:rPr>
          <w:color w:val="000000"/>
          <w:sz w:val="24"/>
          <w:szCs w:val="24"/>
          <w:shd w:val="clear" w:color="auto" w:fill="FFFFFF"/>
        </w:rPr>
        <w:t xml:space="preserve"> fisik</w:t>
      </w:r>
      <w:r w:rsidR="003F3DEE">
        <w:rPr>
          <w:color w:val="000000"/>
          <w:sz w:val="24"/>
          <w:szCs w:val="24"/>
          <w:shd w:val="clear" w:color="auto" w:fill="FFFFFF"/>
        </w:rPr>
        <w:t xml:space="preserve"> serta keterangan yang menandakan </w:t>
      </w:r>
      <w:r w:rsidR="0093085D">
        <w:rPr>
          <w:color w:val="000000"/>
          <w:sz w:val="24"/>
          <w:szCs w:val="24"/>
          <w:shd w:val="clear" w:color="auto" w:fill="FFFFFF"/>
        </w:rPr>
        <w:t>sebab dari adanya selisih jumlah barang. Penyebabnya bisa karena</w:t>
      </w:r>
      <w:r w:rsidR="003F3DEE">
        <w:rPr>
          <w:color w:val="000000"/>
          <w:sz w:val="24"/>
          <w:szCs w:val="24"/>
          <w:shd w:val="clear" w:color="auto" w:fill="FFFFFF"/>
        </w:rPr>
        <w:t xml:space="preserve"> rusak</w:t>
      </w:r>
      <w:r w:rsidR="0093085D">
        <w:rPr>
          <w:color w:val="000000"/>
          <w:sz w:val="24"/>
          <w:szCs w:val="24"/>
          <w:shd w:val="clear" w:color="auto" w:fill="FFFFFF"/>
        </w:rPr>
        <w:t>, kedaluwarsa, atau salah pencatatan</w:t>
      </w:r>
      <w:r w:rsidR="003F3DEE">
        <w:rPr>
          <w:color w:val="000000"/>
          <w:sz w:val="24"/>
          <w:szCs w:val="24"/>
          <w:shd w:val="clear" w:color="auto" w:fill="FFFFFF"/>
        </w:rPr>
        <w:t xml:space="preserve">. Setelah menginputkan data, informasi tersebut kemudian dikirim ke fungsi </w:t>
      </w:r>
      <w:r w:rsidR="003F3DEE" w:rsidRPr="00FE3F97">
        <w:rPr>
          <w:i/>
          <w:iCs/>
          <w:color w:val="000000"/>
          <w:sz w:val="24"/>
          <w:szCs w:val="24"/>
          <w:shd w:val="clear" w:color="auto" w:fill="FFFFFF"/>
        </w:rPr>
        <w:t>opnameBarang</w:t>
      </w:r>
      <w:r w:rsidR="003F3DEE">
        <w:rPr>
          <w:color w:val="000000"/>
          <w:sz w:val="24"/>
          <w:szCs w:val="24"/>
          <w:shd w:val="clear" w:color="auto" w:fill="FFFFFF"/>
        </w:rPr>
        <w:t xml:space="preserve"> untuk dilakukan</w:t>
      </w:r>
      <w:r w:rsidR="002C321A">
        <w:rPr>
          <w:color w:val="000000"/>
          <w:sz w:val="24"/>
          <w:szCs w:val="24"/>
          <w:shd w:val="clear" w:color="auto" w:fill="FFFFFF"/>
        </w:rPr>
        <w:t xml:space="preserve"> pencatatan informasi stok opname ke database untuk pembuatan laporan</w:t>
      </w:r>
      <w:r w:rsidR="003F3DEE">
        <w:rPr>
          <w:color w:val="000000"/>
          <w:sz w:val="24"/>
          <w:szCs w:val="24"/>
          <w:shd w:val="clear" w:color="auto" w:fill="FFFFFF"/>
        </w:rPr>
        <w:t>.</w:t>
      </w:r>
    </w:p>
    <w:p w14:paraId="1F2C483A" w14:textId="77777777" w:rsidR="0093085D" w:rsidRDefault="00630B45" w:rsidP="0093085D">
      <w:pPr>
        <w:spacing w:line="480" w:lineRule="auto"/>
        <w:ind w:left="720" w:firstLine="720"/>
        <w:jc w:val="both"/>
        <w:rPr>
          <w:color w:val="000000"/>
          <w:sz w:val="24"/>
          <w:szCs w:val="24"/>
          <w:shd w:val="clear" w:color="auto" w:fill="FFFFFF"/>
        </w:rPr>
      </w:pPr>
      <w:r>
        <w:rPr>
          <w:color w:val="000000"/>
          <w:sz w:val="24"/>
          <w:szCs w:val="24"/>
          <w:shd w:val="clear" w:color="auto" w:fill="FFFFFF"/>
        </w:rPr>
        <w:t xml:space="preserve">Setelah </w:t>
      </w:r>
      <w:r w:rsidR="00097C43">
        <w:rPr>
          <w:color w:val="000000"/>
          <w:sz w:val="24"/>
          <w:szCs w:val="24"/>
          <w:shd w:val="clear" w:color="auto" w:fill="FFFFFF"/>
        </w:rPr>
        <w:t xml:space="preserve">fungsi </w:t>
      </w:r>
      <w:r>
        <w:rPr>
          <w:color w:val="000000"/>
          <w:sz w:val="24"/>
          <w:szCs w:val="24"/>
          <w:shd w:val="clear" w:color="auto" w:fill="FFFFFF"/>
        </w:rPr>
        <w:t xml:space="preserve">menerima seluruh informasi, </w:t>
      </w:r>
      <w:r w:rsidR="0093085D">
        <w:rPr>
          <w:color w:val="000000"/>
          <w:sz w:val="24"/>
          <w:szCs w:val="24"/>
          <w:shd w:val="clear" w:color="auto" w:fill="FFFFFF"/>
        </w:rPr>
        <w:t xml:space="preserve">jika penyebab terjadinya selisih adalah karena rusak atau kedaluwarsa, </w:t>
      </w:r>
      <w:r>
        <w:rPr>
          <w:color w:val="000000"/>
          <w:sz w:val="24"/>
          <w:szCs w:val="24"/>
          <w:shd w:val="clear" w:color="auto" w:fill="FFFFFF"/>
        </w:rPr>
        <w:t>dilakukan proses pencarian apakah barang dan keterangan yang sama telah tercatat pada sistem. Jika sudah tercatat, maka dilakukan penambahan kuantitas khusus untuk baris data tersebut. Jika belum tercatat, maka dilakukan penambahan data barang dengan kuantitas dan keterangan yang diinputkan pengguna untuk membentuk baris data baru.</w:t>
      </w:r>
      <w:r w:rsidR="00D108D8">
        <w:rPr>
          <w:color w:val="000000"/>
          <w:sz w:val="24"/>
          <w:szCs w:val="24"/>
          <w:shd w:val="clear" w:color="auto" w:fill="FFFFFF"/>
        </w:rPr>
        <w:t xml:space="preserve"> Hal ini dilakukan untuk memisahkan barang yang rusak</w:t>
      </w:r>
      <w:r w:rsidR="0093085D">
        <w:rPr>
          <w:color w:val="000000"/>
          <w:sz w:val="24"/>
          <w:szCs w:val="24"/>
          <w:shd w:val="clear" w:color="auto" w:fill="FFFFFF"/>
        </w:rPr>
        <w:t xml:space="preserve"> atau kedaluwarsa</w:t>
      </w:r>
      <w:r w:rsidR="00D108D8">
        <w:rPr>
          <w:color w:val="000000"/>
          <w:sz w:val="24"/>
          <w:szCs w:val="24"/>
          <w:shd w:val="clear" w:color="auto" w:fill="FFFFFF"/>
        </w:rPr>
        <w:t xml:space="preserve"> dengan barang yang kualitas</w:t>
      </w:r>
      <w:r w:rsidR="0093085D">
        <w:rPr>
          <w:color w:val="000000"/>
          <w:sz w:val="24"/>
          <w:szCs w:val="24"/>
          <w:shd w:val="clear" w:color="auto" w:fill="FFFFFF"/>
        </w:rPr>
        <w:t>nya masih</w:t>
      </w:r>
      <w:r w:rsidR="00D108D8">
        <w:rPr>
          <w:color w:val="000000"/>
          <w:sz w:val="24"/>
          <w:szCs w:val="24"/>
          <w:shd w:val="clear" w:color="auto" w:fill="FFFFFF"/>
        </w:rPr>
        <w:t xml:space="preserve"> baik.</w:t>
      </w:r>
      <w:r>
        <w:rPr>
          <w:color w:val="000000"/>
          <w:sz w:val="24"/>
          <w:szCs w:val="24"/>
          <w:shd w:val="clear" w:color="auto" w:fill="FFFFFF"/>
        </w:rPr>
        <w:t xml:space="preserve"> </w:t>
      </w:r>
      <w:r w:rsidR="004B64B1">
        <w:rPr>
          <w:color w:val="000000"/>
          <w:sz w:val="24"/>
          <w:szCs w:val="24"/>
          <w:shd w:val="clear" w:color="auto" w:fill="FFFFFF"/>
        </w:rPr>
        <w:t>Sistem kemudian menyimpan informasi jumlah barang yang rusak</w:t>
      </w:r>
      <w:r w:rsidR="0093085D">
        <w:rPr>
          <w:color w:val="000000"/>
          <w:sz w:val="24"/>
          <w:szCs w:val="24"/>
          <w:shd w:val="clear" w:color="auto" w:fill="FFFFFF"/>
        </w:rPr>
        <w:t xml:space="preserve"> atau kedaluwarsa</w:t>
      </w:r>
      <w:r w:rsidR="004B64B1">
        <w:rPr>
          <w:color w:val="000000"/>
          <w:sz w:val="24"/>
          <w:szCs w:val="24"/>
          <w:shd w:val="clear" w:color="auto" w:fill="FFFFFF"/>
        </w:rPr>
        <w:t xml:space="preserve"> di kartu stok sebagai bagian dari mutasi barang. Selanjutnya, k</w:t>
      </w:r>
      <w:r>
        <w:rPr>
          <w:color w:val="000000"/>
          <w:sz w:val="24"/>
          <w:szCs w:val="24"/>
          <w:shd w:val="clear" w:color="auto" w:fill="FFFFFF"/>
        </w:rPr>
        <w:t>uantitas barang yang sama dan tidak rusak atau</w:t>
      </w:r>
      <w:r w:rsidR="0093085D">
        <w:rPr>
          <w:color w:val="000000"/>
          <w:sz w:val="24"/>
          <w:szCs w:val="24"/>
          <w:shd w:val="clear" w:color="auto" w:fill="FFFFFF"/>
        </w:rPr>
        <w:t xml:space="preserve"> kedaluwarsa</w:t>
      </w:r>
      <w:r w:rsidR="003F3DEE">
        <w:rPr>
          <w:color w:val="000000"/>
          <w:sz w:val="24"/>
          <w:szCs w:val="24"/>
          <w:shd w:val="clear" w:color="auto" w:fill="FFFFFF"/>
        </w:rPr>
        <w:t xml:space="preserve"> </w:t>
      </w:r>
      <w:r>
        <w:rPr>
          <w:color w:val="000000"/>
          <w:sz w:val="24"/>
          <w:szCs w:val="24"/>
          <w:shd w:val="clear" w:color="auto" w:fill="FFFFFF"/>
        </w:rPr>
        <w:lastRenderedPageBreak/>
        <w:t>akan dikurangi sesuai dengan jumlah barang yang diinputkan pengguna pada dialog</w:t>
      </w:r>
      <w:r w:rsidR="00D108D8">
        <w:rPr>
          <w:color w:val="000000"/>
          <w:sz w:val="24"/>
          <w:szCs w:val="24"/>
          <w:shd w:val="clear" w:color="auto" w:fill="FFFFFF"/>
        </w:rPr>
        <w:t>.</w:t>
      </w:r>
      <w:r w:rsidR="00536971">
        <w:rPr>
          <w:color w:val="000000"/>
          <w:sz w:val="24"/>
          <w:szCs w:val="24"/>
          <w:shd w:val="clear" w:color="auto" w:fill="FFFFFF"/>
        </w:rPr>
        <w:t xml:space="preserve"> </w:t>
      </w:r>
    </w:p>
    <w:p w14:paraId="19AC246F" w14:textId="675ABA74" w:rsidR="0093085D" w:rsidRDefault="0093085D" w:rsidP="002C321A">
      <w:pPr>
        <w:spacing w:line="480" w:lineRule="auto"/>
        <w:ind w:left="720" w:firstLine="720"/>
        <w:jc w:val="both"/>
        <w:rPr>
          <w:color w:val="000000"/>
          <w:sz w:val="24"/>
          <w:szCs w:val="24"/>
          <w:shd w:val="clear" w:color="auto" w:fill="FFFFFF"/>
        </w:rPr>
      </w:pPr>
      <w:r>
        <w:rPr>
          <w:color w:val="000000"/>
          <w:sz w:val="24"/>
          <w:szCs w:val="24"/>
          <w:shd w:val="clear" w:color="auto" w:fill="FFFFFF"/>
        </w:rPr>
        <w:t xml:space="preserve">Selain itu, jika penyebab terjadinya selisih jumlah barang sistem dengan jumlah barang fisik adalah karena salah pencatatan, sistem akan menampilkan fitur koreksi transaksi pembelian dan penjualan agar pengguna dapat mengubah kesalahan pencatatan jumlah barang yang dibeli atau dijual pada suatu transaksi. Setelah melakukan koreksi, sistem secara otomatis akan mengupdate informasi transaksi tersebut serta data mutasi barang terkait. Kuantitas barang sistem kemudian disesuaikan dengan jumlah barang fisik dan dilakukan </w:t>
      </w:r>
      <w:r w:rsidRPr="002C321A">
        <w:rPr>
          <w:i/>
          <w:iCs/>
          <w:color w:val="000000"/>
          <w:sz w:val="24"/>
          <w:szCs w:val="24"/>
          <w:shd w:val="clear" w:color="auto" w:fill="FFFFFF"/>
        </w:rPr>
        <w:t>update</w:t>
      </w:r>
      <w:r>
        <w:rPr>
          <w:color w:val="000000"/>
          <w:sz w:val="24"/>
          <w:szCs w:val="24"/>
          <w:shd w:val="clear" w:color="auto" w:fill="FFFFFF"/>
        </w:rPr>
        <w:t xml:space="preserve"> harga jual untuk barang tersebut jika telah terjadi perubahan </w:t>
      </w:r>
      <w:r w:rsidR="002C321A">
        <w:rPr>
          <w:color w:val="000000"/>
          <w:sz w:val="24"/>
          <w:szCs w:val="24"/>
          <w:shd w:val="clear" w:color="auto" w:fill="FFFFFF"/>
        </w:rPr>
        <w:t>di transaksi pembelian</w:t>
      </w:r>
      <w:r>
        <w:rPr>
          <w:color w:val="000000"/>
          <w:sz w:val="24"/>
          <w:szCs w:val="24"/>
          <w:shd w:val="clear" w:color="auto" w:fill="FFFFFF"/>
        </w:rPr>
        <w:t>.</w:t>
      </w:r>
      <w:r w:rsidR="002C321A">
        <w:rPr>
          <w:color w:val="000000"/>
          <w:sz w:val="24"/>
          <w:szCs w:val="24"/>
          <w:shd w:val="clear" w:color="auto" w:fill="FFFFFF"/>
        </w:rPr>
        <w:t xml:space="preserve"> </w:t>
      </w:r>
      <w:r w:rsidR="00630B45">
        <w:rPr>
          <w:color w:val="000000"/>
          <w:sz w:val="24"/>
          <w:szCs w:val="24"/>
          <w:shd w:val="clear" w:color="auto" w:fill="FFFFFF"/>
        </w:rPr>
        <w:t xml:space="preserve">Sintaks dari proses </w:t>
      </w:r>
      <w:r w:rsidR="002C321A">
        <w:rPr>
          <w:color w:val="000000"/>
          <w:sz w:val="24"/>
          <w:szCs w:val="24"/>
          <w:shd w:val="clear" w:color="auto" w:fill="FFFFFF"/>
        </w:rPr>
        <w:t xml:space="preserve">stok </w:t>
      </w:r>
      <w:r w:rsidR="00630B45">
        <w:rPr>
          <w:color w:val="000000"/>
          <w:sz w:val="24"/>
          <w:szCs w:val="24"/>
          <w:shd w:val="clear" w:color="auto" w:fill="FFFFFF"/>
        </w:rPr>
        <w:t>opname ini dapat dilihat pada listing berikut ini.</w:t>
      </w:r>
    </w:p>
    <w:p w14:paraId="6F632CC2" w14:textId="0C798CF3" w:rsidR="00630B45" w:rsidRDefault="00630B45" w:rsidP="00823AD7">
      <w:pPr>
        <w:spacing w:line="480" w:lineRule="auto"/>
        <w:ind w:left="720"/>
        <w:jc w:val="both"/>
        <w:rPr>
          <w:b/>
          <w:bCs/>
          <w:color w:val="000000"/>
          <w:sz w:val="24"/>
          <w:szCs w:val="24"/>
          <w:shd w:val="clear" w:color="auto" w:fill="FFFFFF"/>
        </w:rPr>
      </w:pPr>
      <w:r>
        <w:rPr>
          <w:b/>
          <w:bCs/>
          <w:color w:val="000000"/>
          <w:sz w:val="24"/>
          <w:szCs w:val="24"/>
          <w:shd w:val="clear" w:color="auto" w:fill="FFFFFF"/>
        </w:rPr>
        <w:t>Listing 5.</w:t>
      </w:r>
      <w:r w:rsidR="00097C43">
        <w:rPr>
          <w:b/>
          <w:bCs/>
          <w:color w:val="000000"/>
          <w:sz w:val="24"/>
          <w:szCs w:val="24"/>
          <w:shd w:val="clear" w:color="auto" w:fill="FFFFFF"/>
        </w:rPr>
        <w:t>3</w:t>
      </w:r>
      <w:r>
        <w:rPr>
          <w:b/>
          <w:bCs/>
          <w:color w:val="000000"/>
          <w:sz w:val="24"/>
          <w:szCs w:val="24"/>
          <w:shd w:val="clear" w:color="auto" w:fill="FFFFFF"/>
        </w:rPr>
        <w:t xml:space="preserve">. Proses </w:t>
      </w:r>
      <w:r w:rsidR="002C321A">
        <w:rPr>
          <w:b/>
          <w:bCs/>
          <w:color w:val="000000"/>
          <w:sz w:val="24"/>
          <w:szCs w:val="24"/>
          <w:shd w:val="clear" w:color="auto" w:fill="FFFFFF"/>
        </w:rPr>
        <w:t xml:space="preserve">Stok </w:t>
      </w:r>
      <w:r>
        <w:rPr>
          <w:b/>
          <w:bCs/>
          <w:color w:val="000000"/>
          <w:sz w:val="24"/>
          <w:szCs w:val="24"/>
          <w:shd w:val="clear" w:color="auto" w:fill="FFFFFF"/>
        </w:rPr>
        <w:t>Opname</w:t>
      </w:r>
    </w:p>
    <w:tbl>
      <w:tblPr>
        <w:tblStyle w:val="TableGrid"/>
        <w:tblW w:w="0" w:type="auto"/>
        <w:tblInd w:w="720" w:type="dxa"/>
        <w:tblLook w:val="04A0" w:firstRow="1" w:lastRow="0" w:firstColumn="1" w:lastColumn="0" w:noHBand="0" w:noVBand="1"/>
      </w:tblPr>
      <w:tblGrid>
        <w:gridCol w:w="7201"/>
      </w:tblGrid>
      <w:tr w:rsidR="00630B45" w14:paraId="3E760760" w14:textId="77777777" w:rsidTr="00630B45">
        <w:tc>
          <w:tcPr>
            <w:tcW w:w="7921" w:type="dxa"/>
          </w:tcPr>
          <w:p w14:paraId="5DA74360"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public function opnameBarang(Request $request){</w:t>
            </w:r>
          </w:p>
          <w:p w14:paraId="74D09AD4"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$kode_brg = $request-&gt;input('kode_brg');</w:t>
            </w:r>
          </w:p>
          <w:p w14:paraId="01D0B8DF"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$nama_brg = $request-&gt;input('nama_brg');</w:t>
            </w:r>
          </w:p>
          <w:p w14:paraId="3F50EE3F"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$kode_divisi = $request-&gt;input('kode_divisi');</w:t>
            </w:r>
          </w:p>
          <w:p w14:paraId="1ED0B950"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$kode_jenis = $request-&gt;input('kode_jenis');</w:t>
            </w:r>
          </w:p>
          <w:p w14:paraId="4861F50C"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$kode_type = $request-&gt;input('kode_type');</w:t>
            </w:r>
          </w:p>
          <w:p w14:paraId="7102B608"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$packing = $request-&gt;input('packing');</w:t>
            </w:r>
          </w:p>
          <w:p w14:paraId="100E4799"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$quantity = $request-&gt;input('quantity');</w:t>
            </w:r>
          </w:p>
          <w:p w14:paraId="0EDD6145"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$qty_awal = $request-&gt;input('qty_awal');</w:t>
            </w:r>
          </w:p>
          <w:p w14:paraId="5DE95FBE"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$id_satuan = $request-&gt;input('id_satuan');</w:t>
            </w:r>
          </w:p>
          <w:p w14:paraId="5D0AE765"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$hrg_jual = $request-&gt;input('hrg_jual');</w:t>
            </w:r>
          </w:p>
          <w:p w14:paraId="065BF2B3"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$kode_gudang = $request-&gt;input('kode_gudang');</w:t>
            </w:r>
          </w:p>
          <w:p w14:paraId="107A6AD0"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$keterangan = $request-&gt;input('keterangan');</w:t>
            </w:r>
          </w:p>
          <w:p w14:paraId="4360605D" w14:textId="77777777" w:rsidR="002C321A" w:rsidRPr="002C321A" w:rsidRDefault="002C321A" w:rsidP="002C321A">
            <w:pPr>
              <w:spacing w:line="276" w:lineRule="auto"/>
              <w:jc w:val="both"/>
              <w:rPr>
                <w:color w:val="000000"/>
                <w:sz w:val="24"/>
                <w:szCs w:val="24"/>
                <w:shd w:val="clear" w:color="auto" w:fill="FFFFFF"/>
              </w:rPr>
            </w:pPr>
          </w:p>
          <w:p w14:paraId="635DAF77"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$qty_fisik = $request-&gt;input('qty_fisik');</w:t>
            </w:r>
          </w:p>
          <w:p w14:paraId="1C2166B6"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$transaction = $request-&gt;input('transaction');</w:t>
            </w:r>
          </w:p>
          <w:p w14:paraId="486E1EF8"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$no_bukti = $request-&gt;input('no_bukti');</w:t>
            </w:r>
          </w:p>
          <w:p w14:paraId="43A6FB8B"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lastRenderedPageBreak/>
              <w:t>        $qty_order = $request-&gt;input('qty_order');</w:t>
            </w:r>
          </w:p>
          <w:p w14:paraId="780CC91A"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$hrg_total = $request-&gt;input('hrg_total');</w:t>
            </w:r>
          </w:p>
          <w:p w14:paraId="1D8BE0D6" w14:textId="77777777" w:rsidR="002C321A" w:rsidRPr="002C321A" w:rsidRDefault="002C321A" w:rsidP="002C321A">
            <w:pPr>
              <w:spacing w:line="276" w:lineRule="auto"/>
              <w:jc w:val="both"/>
              <w:rPr>
                <w:color w:val="000000"/>
                <w:sz w:val="24"/>
                <w:szCs w:val="24"/>
                <w:shd w:val="clear" w:color="auto" w:fill="FFFFFF"/>
              </w:rPr>
            </w:pPr>
          </w:p>
          <w:p w14:paraId="1A3D24EC"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DB::table('opname_stok')-&gt;insert([</w:t>
            </w:r>
          </w:p>
          <w:p w14:paraId="36BE2789"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'tanggal' =&gt; Carbon::now()-&gt;format('d-m-Y'),</w:t>
            </w:r>
          </w:p>
          <w:p w14:paraId="37FF7648"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'kode_brg' =&gt; $kode_brg,</w:t>
            </w:r>
          </w:p>
          <w:p w14:paraId="5E6974E2"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'nama_brg' =&gt; $nama_brg,</w:t>
            </w:r>
          </w:p>
          <w:p w14:paraId="0EB5DBF2"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'id_satuan' =&gt; $id_satuan,</w:t>
            </w:r>
          </w:p>
          <w:p w14:paraId="71C37E38"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'kode_gudang' =&gt; $kode_gudang,</w:t>
            </w:r>
          </w:p>
          <w:p w14:paraId="73CE2A18"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xml:space="preserve">            'qty_sistem' =&gt; $qty_awal, </w:t>
            </w:r>
          </w:p>
          <w:p w14:paraId="4731CF62"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'qty_fisik' =&gt; $qty_fisik,</w:t>
            </w:r>
          </w:p>
          <w:p w14:paraId="5CEDB565"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'selisih' =&gt; $qty_fisik - $qty_awal,</w:t>
            </w:r>
          </w:p>
          <w:p w14:paraId="2654D8E2"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'keterangan' =&gt; $keterangan</w:t>
            </w:r>
          </w:p>
          <w:p w14:paraId="20110CE0"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w:t>
            </w:r>
          </w:p>
          <w:p w14:paraId="4927BEBF" w14:textId="77777777" w:rsidR="002C321A" w:rsidRPr="002C321A" w:rsidRDefault="002C321A" w:rsidP="002C321A">
            <w:pPr>
              <w:spacing w:line="276" w:lineRule="auto"/>
              <w:jc w:val="both"/>
              <w:rPr>
                <w:color w:val="000000"/>
                <w:sz w:val="24"/>
                <w:szCs w:val="24"/>
                <w:shd w:val="clear" w:color="auto" w:fill="FFFFFF"/>
              </w:rPr>
            </w:pPr>
          </w:p>
          <w:p w14:paraId="4D6EE67D" w14:textId="77777777" w:rsid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$keteranganArray = ["BARANG RUSAK", "BARANG EXPIRED"</w:t>
            </w:r>
          </w:p>
          <w:p w14:paraId="14CD8945" w14:textId="72BD4755" w:rsidR="002C321A" w:rsidRPr="002C321A" w:rsidRDefault="002C321A" w:rsidP="002C321A">
            <w:pPr>
              <w:spacing w:line="276" w:lineRule="auto"/>
              <w:jc w:val="both"/>
              <w:rPr>
                <w:color w:val="000000"/>
                <w:sz w:val="24"/>
                <w:szCs w:val="24"/>
                <w:shd w:val="clear" w:color="auto" w:fill="FFFFFF"/>
              </w:rPr>
            </w:pPr>
            <w:r>
              <w:rPr>
                <w:color w:val="000000"/>
                <w:sz w:val="24"/>
                <w:szCs w:val="24"/>
                <w:shd w:val="clear" w:color="auto" w:fill="FFFFFF"/>
              </w:rPr>
              <w:t xml:space="preserve">          </w:t>
            </w:r>
            <w:r w:rsidRPr="002C321A">
              <w:rPr>
                <w:color w:val="000000"/>
                <w:sz w:val="24"/>
                <w:szCs w:val="24"/>
                <w:shd w:val="clear" w:color="auto" w:fill="FFFFFF"/>
              </w:rPr>
              <w:t>,"SALAH PENCATATAN"];</w:t>
            </w:r>
          </w:p>
          <w:p w14:paraId="2C17D46A" w14:textId="77777777" w:rsidR="002C321A" w:rsidRPr="002C321A" w:rsidRDefault="002C321A" w:rsidP="002C321A">
            <w:pPr>
              <w:spacing w:line="276" w:lineRule="auto"/>
              <w:jc w:val="both"/>
              <w:rPr>
                <w:color w:val="000000"/>
                <w:sz w:val="24"/>
                <w:szCs w:val="24"/>
                <w:shd w:val="clear" w:color="auto" w:fill="FFFFFF"/>
              </w:rPr>
            </w:pPr>
          </w:p>
          <w:p w14:paraId="26ACEC07" w14:textId="77777777" w:rsid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xml:space="preserve">        if($keterangan == "BARANG RUSAK" || $keterangan </w:t>
            </w:r>
          </w:p>
          <w:p w14:paraId="293CB0C3" w14:textId="48660746" w:rsidR="002C321A" w:rsidRPr="002C321A" w:rsidRDefault="002C321A" w:rsidP="002C321A">
            <w:pPr>
              <w:spacing w:line="276" w:lineRule="auto"/>
              <w:jc w:val="both"/>
              <w:rPr>
                <w:color w:val="000000"/>
                <w:sz w:val="24"/>
                <w:szCs w:val="24"/>
                <w:shd w:val="clear" w:color="auto" w:fill="FFFFFF"/>
              </w:rPr>
            </w:pPr>
            <w:r>
              <w:rPr>
                <w:color w:val="000000"/>
                <w:sz w:val="24"/>
                <w:szCs w:val="24"/>
                <w:shd w:val="clear" w:color="auto" w:fill="FFFFFF"/>
              </w:rPr>
              <w:t xml:space="preserve">          </w:t>
            </w:r>
            <w:r w:rsidRPr="002C321A">
              <w:rPr>
                <w:color w:val="000000"/>
                <w:sz w:val="24"/>
                <w:szCs w:val="24"/>
                <w:shd w:val="clear" w:color="auto" w:fill="FFFFFF"/>
              </w:rPr>
              <w:t>== "BARANG EXPIRED"){</w:t>
            </w:r>
          </w:p>
          <w:p w14:paraId="185602E8"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$master = Master::where('kode_brg', $kode_brg)</w:t>
            </w:r>
          </w:p>
          <w:p w14:paraId="36BA3E7F"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-&gt;where('nama_brg', $nama_brg)</w:t>
            </w:r>
          </w:p>
          <w:p w14:paraId="21FC5B2A"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-&gt;where('kode_gudang', $kode_gudang)</w:t>
            </w:r>
          </w:p>
          <w:p w14:paraId="6942299B"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-&gt;where('keterangan', $keterangan)</w:t>
            </w:r>
          </w:p>
          <w:p w14:paraId="2A4306DC"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-&gt;first();</w:t>
            </w:r>
          </w:p>
          <w:p w14:paraId="686B00CF" w14:textId="77777777" w:rsidR="002C321A" w:rsidRPr="002C321A" w:rsidRDefault="002C321A" w:rsidP="002C321A">
            <w:pPr>
              <w:spacing w:line="276" w:lineRule="auto"/>
              <w:jc w:val="both"/>
              <w:rPr>
                <w:color w:val="000000"/>
                <w:sz w:val="24"/>
                <w:szCs w:val="24"/>
                <w:shd w:val="clear" w:color="auto" w:fill="FFFFFF"/>
              </w:rPr>
            </w:pPr>
          </w:p>
          <w:p w14:paraId="6C0AEBB3"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$quantity = abs($quantity);</w:t>
            </w:r>
          </w:p>
          <w:p w14:paraId="7A011E72" w14:textId="77777777" w:rsidR="002C321A" w:rsidRPr="002C321A" w:rsidRDefault="002C321A" w:rsidP="002C321A">
            <w:pPr>
              <w:spacing w:line="276" w:lineRule="auto"/>
              <w:jc w:val="both"/>
              <w:rPr>
                <w:color w:val="000000"/>
                <w:sz w:val="24"/>
                <w:szCs w:val="24"/>
                <w:shd w:val="clear" w:color="auto" w:fill="FFFFFF"/>
              </w:rPr>
            </w:pPr>
          </w:p>
          <w:p w14:paraId="17F9F553"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if($master){</w:t>
            </w:r>
          </w:p>
          <w:p w14:paraId="6B453902"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DB::table('invmaster')</w:t>
            </w:r>
          </w:p>
          <w:p w14:paraId="59A8E2FB"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-&gt;where('kode_brg', $kode_brg)</w:t>
            </w:r>
          </w:p>
          <w:p w14:paraId="3F18AEB2"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-&gt;where('nama_brg', $nama_brg)</w:t>
            </w:r>
          </w:p>
          <w:p w14:paraId="30F2B1A4"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-&gt;where('kode_gudang', $kode_gudang)</w:t>
            </w:r>
          </w:p>
          <w:p w14:paraId="6995A549"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-&gt;where('keterangan', [$keterangan])</w:t>
            </w:r>
          </w:p>
          <w:p w14:paraId="2CF2D104"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-&gt;increment('quantity', $quantity);</w:t>
            </w:r>
          </w:p>
          <w:p w14:paraId="7A4944B7"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xml:space="preserve">    </w:t>
            </w:r>
          </w:p>
          <w:p w14:paraId="67DE1E82"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}else{</w:t>
            </w:r>
          </w:p>
          <w:p w14:paraId="4F454F25"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DB::table('invmaster')-&gt;insert([</w:t>
            </w:r>
          </w:p>
          <w:p w14:paraId="30FA2A31"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'kode_brg' =&gt; $kode_brg,</w:t>
            </w:r>
          </w:p>
          <w:p w14:paraId="083154EC"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'nama_brg' =&gt; $nama_brg,</w:t>
            </w:r>
          </w:p>
          <w:p w14:paraId="6793A145"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lastRenderedPageBreak/>
              <w:t>                    'kode_divisi' =&gt; $kode_divisi,</w:t>
            </w:r>
          </w:p>
          <w:p w14:paraId="259ED578"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'kode_jenis' =&gt; $kode_jenis,</w:t>
            </w:r>
          </w:p>
          <w:p w14:paraId="59702AAB"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'kode_type' =&gt; $kode_type,</w:t>
            </w:r>
          </w:p>
          <w:p w14:paraId="3F21C64D"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'packing' =&gt; $packing,</w:t>
            </w:r>
          </w:p>
          <w:p w14:paraId="0DC14C32"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'quantity' =&gt; $quantity,</w:t>
            </w:r>
          </w:p>
          <w:p w14:paraId="4B94D3EF"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'id_satuan' =&gt; $id_satuan,</w:t>
            </w:r>
          </w:p>
          <w:p w14:paraId="27935363"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'hrg_jual' =&gt; $hrg_jual,</w:t>
            </w:r>
          </w:p>
          <w:p w14:paraId="59F2D574"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'kode_gudang' =&gt; $kode_gudang,</w:t>
            </w:r>
          </w:p>
          <w:p w14:paraId="53F3B0D6"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'keterangan' =&gt; $keterangan,</w:t>
            </w:r>
          </w:p>
          <w:p w14:paraId="46D3D896"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w:t>
            </w:r>
          </w:p>
          <w:p w14:paraId="4828B9F9"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w:t>
            </w:r>
          </w:p>
          <w:p w14:paraId="5D736A3C"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xml:space="preserve">    </w:t>
            </w:r>
          </w:p>
          <w:p w14:paraId="2FBF6567"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DB::table('mutasi_stok')-&gt;insert([</w:t>
            </w:r>
          </w:p>
          <w:p w14:paraId="5CA1DF95"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'no_bukti' =&gt; "-",</w:t>
            </w:r>
          </w:p>
          <w:p w14:paraId="490B35B0"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'tanggal' =&gt; Carbon::now()-&gt;format('Y-m-d'),</w:t>
            </w:r>
          </w:p>
          <w:p w14:paraId="4E17839E"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'kode_brg' =&gt; $kode_brg,</w:t>
            </w:r>
          </w:p>
          <w:p w14:paraId="772126B4"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'nama_brg' =&gt; $nama_brg,</w:t>
            </w:r>
          </w:p>
          <w:p w14:paraId="4DD6AD38"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'id_satuan' =&gt; $id_satuan,</w:t>
            </w:r>
          </w:p>
          <w:p w14:paraId="3FC0117D"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'kode_gudang' =&gt; $kode_gudang,</w:t>
            </w:r>
          </w:p>
          <w:p w14:paraId="466BC193"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xml:space="preserve">                'stok_awal' =&gt; $qty_awal, </w:t>
            </w:r>
          </w:p>
          <w:p w14:paraId="2EEE0416"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'qty_masuk' =&gt; 0,</w:t>
            </w:r>
          </w:p>
          <w:p w14:paraId="7C1F981B"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'qty_keluar' =&gt; 0,</w:t>
            </w:r>
          </w:p>
          <w:p w14:paraId="631B3506"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'qty_rusak_exp' =&gt; $quantity,</w:t>
            </w:r>
          </w:p>
          <w:p w14:paraId="25CE12B4"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'stok_akhir' =&gt; $qty_awal - $quantity</w:t>
            </w:r>
          </w:p>
          <w:p w14:paraId="6DB04FF7"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w:t>
            </w:r>
          </w:p>
          <w:p w14:paraId="1FF8A900"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w:t>
            </w:r>
          </w:p>
          <w:p w14:paraId="217818A1"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DB::table('invmaster')</w:t>
            </w:r>
          </w:p>
          <w:p w14:paraId="175591BC"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-&gt;where('kode_brg', $kode_brg)</w:t>
            </w:r>
          </w:p>
          <w:p w14:paraId="48C4AA72"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-&gt;where('nama_brg', $nama_brg)</w:t>
            </w:r>
          </w:p>
          <w:p w14:paraId="3BCBA664"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-&gt;where('kode_gudang', $kode_gudang)</w:t>
            </w:r>
          </w:p>
          <w:p w14:paraId="0EBB0F0A"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-&gt;whereNotIn('keterangan', $keteranganArray)</w:t>
            </w:r>
          </w:p>
          <w:p w14:paraId="393CBBC3"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-&gt;decrement('quantity', $quantity);</w:t>
            </w:r>
          </w:p>
          <w:p w14:paraId="69FC0C77"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xml:space="preserve">        </w:t>
            </w:r>
          </w:p>
          <w:p w14:paraId="05772F44"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 else{</w:t>
            </w:r>
          </w:p>
          <w:p w14:paraId="485CE4BF"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if($transaction == 'pembelian'){</w:t>
            </w:r>
          </w:p>
          <w:p w14:paraId="2EC05133"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DB::table('beli_dtl')-&gt;where('no_bukti', $no_bukti)</w:t>
            </w:r>
          </w:p>
          <w:p w14:paraId="22F7D4E4"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-&gt;where('kode_brg', $kode_brg)</w:t>
            </w:r>
          </w:p>
          <w:p w14:paraId="18AEED9F"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-&gt;where('nama_brg', $nama_brg)</w:t>
            </w:r>
          </w:p>
          <w:p w14:paraId="09DEA87C"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-&gt;where('kirim_gudang', $kode_gudang)</w:t>
            </w:r>
          </w:p>
          <w:p w14:paraId="3DF2479B"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-&gt;update([</w:t>
            </w:r>
          </w:p>
          <w:p w14:paraId="12B1E5BF"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lastRenderedPageBreak/>
              <w:t>                        'qty_order' =&gt; $qty_order,</w:t>
            </w:r>
          </w:p>
          <w:p w14:paraId="4DC77B18"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'hrg_total' =&gt; $hrg_total</w:t>
            </w:r>
          </w:p>
          <w:p w14:paraId="78CA3616"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w:t>
            </w:r>
          </w:p>
          <w:p w14:paraId="0089D931" w14:textId="77777777" w:rsidR="002C321A" w:rsidRPr="002C321A" w:rsidRDefault="002C321A" w:rsidP="002C321A">
            <w:pPr>
              <w:spacing w:line="276" w:lineRule="auto"/>
              <w:jc w:val="both"/>
              <w:rPr>
                <w:color w:val="000000"/>
                <w:sz w:val="24"/>
                <w:szCs w:val="24"/>
                <w:shd w:val="clear" w:color="auto" w:fill="FFFFFF"/>
              </w:rPr>
            </w:pPr>
          </w:p>
          <w:p w14:paraId="435DCF31"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$sub_total = DB::table('beli_dtl')</w:t>
            </w:r>
          </w:p>
          <w:p w14:paraId="00E272F5"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-&gt;where('no_bukti', $no_bukti)</w:t>
            </w:r>
          </w:p>
          <w:p w14:paraId="0A60CC04"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-&gt;sum('hrg_total');</w:t>
            </w:r>
          </w:p>
          <w:p w14:paraId="3E7F72F9"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xml:space="preserve">            </w:t>
            </w:r>
          </w:p>
          <w:p w14:paraId="777E2F88" w14:textId="77777777" w:rsid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xml:space="preserve">                $beli_data = DB::table('beli')-&gt;where('no_bukti', </w:t>
            </w:r>
          </w:p>
          <w:p w14:paraId="3A6A7E4E" w14:textId="588FCD76" w:rsidR="002C321A" w:rsidRPr="002C321A" w:rsidRDefault="002C321A" w:rsidP="002C321A">
            <w:pPr>
              <w:spacing w:line="276" w:lineRule="auto"/>
              <w:jc w:val="both"/>
              <w:rPr>
                <w:color w:val="000000"/>
                <w:sz w:val="24"/>
                <w:szCs w:val="24"/>
                <w:shd w:val="clear" w:color="auto" w:fill="FFFFFF"/>
              </w:rPr>
            </w:pPr>
            <w:r>
              <w:rPr>
                <w:color w:val="000000"/>
                <w:sz w:val="24"/>
                <w:szCs w:val="24"/>
                <w:shd w:val="clear" w:color="auto" w:fill="FFFFFF"/>
              </w:rPr>
              <w:t xml:space="preserve">                  </w:t>
            </w:r>
            <w:r w:rsidRPr="002C321A">
              <w:rPr>
                <w:color w:val="000000"/>
                <w:sz w:val="24"/>
                <w:szCs w:val="24"/>
                <w:shd w:val="clear" w:color="auto" w:fill="FFFFFF"/>
              </w:rPr>
              <w:t>$no_bukti)-&gt;first();</w:t>
            </w:r>
          </w:p>
          <w:p w14:paraId="227C4F34"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$sub_total = floatval($sub_total);</w:t>
            </w:r>
          </w:p>
          <w:p w14:paraId="595601C3" w14:textId="77777777" w:rsid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$total = $sub_total + ($sub_total * ($beli_data-&gt;</w:t>
            </w:r>
          </w:p>
          <w:p w14:paraId="15F741B4" w14:textId="30F5B8DF" w:rsidR="002C321A" w:rsidRPr="002C321A" w:rsidRDefault="002C321A" w:rsidP="002C321A">
            <w:pPr>
              <w:spacing w:line="276" w:lineRule="auto"/>
              <w:jc w:val="both"/>
              <w:rPr>
                <w:color w:val="000000"/>
                <w:sz w:val="24"/>
                <w:szCs w:val="24"/>
                <w:shd w:val="clear" w:color="auto" w:fill="FFFFFF"/>
              </w:rPr>
            </w:pPr>
            <w:r>
              <w:rPr>
                <w:color w:val="000000"/>
                <w:sz w:val="24"/>
                <w:szCs w:val="24"/>
                <w:shd w:val="clear" w:color="auto" w:fill="FFFFFF"/>
              </w:rPr>
              <w:t xml:space="preserve">                  </w:t>
            </w:r>
            <w:r w:rsidRPr="002C321A">
              <w:rPr>
                <w:color w:val="000000"/>
                <w:sz w:val="24"/>
                <w:szCs w:val="24"/>
                <w:shd w:val="clear" w:color="auto" w:fill="FFFFFF"/>
              </w:rPr>
              <w:t>persen_ppn / 100));</w:t>
            </w:r>
          </w:p>
          <w:p w14:paraId="49A058A1"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xml:space="preserve">            </w:t>
            </w:r>
          </w:p>
          <w:p w14:paraId="2774E1D8"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DB::table('beli')</w:t>
            </w:r>
          </w:p>
          <w:p w14:paraId="4A08EEA4"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-&gt;where('no_bukti', $no_bukti)</w:t>
            </w:r>
          </w:p>
          <w:p w14:paraId="53B7D4E1"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-&gt;update([</w:t>
            </w:r>
          </w:p>
          <w:p w14:paraId="4E6EAAA2"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'sub_total' =&gt; $sub_total,</w:t>
            </w:r>
          </w:p>
          <w:p w14:paraId="0694DC1A"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'total' =&gt; $total</w:t>
            </w:r>
          </w:p>
          <w:p w14:paraId="17CC7D5B"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w:t>
            </w:r>
          </w:p>
          <w:p w14:paraId="1AF1D079" w14:textId="77777777" w:rsidR="002C321A" w:rsidRPr="002C321A" w:rsidRDefault="002C321A" w:rsidP="002C321A">
            <w:pPr>
              <w:spacing w:line="276" w:lineRule="auto"/>
              <w:jc w:val="both"/>
              <w:rPr>
                <w:color w:val="000000"/>
                <w:sz w:val="24"/>
                <w:szCs w:val="24"/>
                <w:shd w:val="clear" w:color="auto" w:fill="FFFFFF"/>
              </w:rPr>
            </w:pPr>
          </w:p>
          <w:p w14:paraId="49D75F37"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DB::table('mutasi_stok')</w:t>
            </w:r>
          </w:p>
          <w:p w14:paraId="666C8FBA"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-&gt;where('no_bukti', $no_bukti)</w:t>
            </w:r>
          </w:p>
          <w:p w14:paraId="6DD2CF19"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-&gt;where('kode_brg', $kode_brg)</w:t>
            </w:r>
          </w:p>
          <w:p w14:paraId="4B5FEDF0"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-&gt;where('nama_brg', $nama_brg)</w:t>
            </w:r>
          </w:p>
          <w:p w14:paraId="3A37F3C5"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-&gt;where('kode_gudang', $kode_gudang)</w:t>
            </w:r>
          </w:p>
          <w:p w14:paraId="0F8F8F68"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-&gt;update([</w:t>
            </w:r>
          </w:p>
          <w:p w14:paraId="117D3D29"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'qty_masuk' =&gt; $qty_order,</w:t>
            </w:r>
          </w:p>
          <w:p w14:paraId="0CA0001A"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'stok_akhir' =&gt; DB::raw('stok_awal + ' . $qty_order)</w:t>
            </w:r>
          </w:p>
          <w:p w14:paraId="71308D61"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w:t>
            </w:r>
          </w:p>
          <w:p w14:paraId="6EACBB52" w14:textId="77777777" w:rsidR="002C321A" w:rsidRPr="002C321A" w:rsidRDefault="002C321A" w:rsidP="002C321A">
            <w:pPr>
              <w:spacing w:line="276" w:lineRule="auto"/>
              <w:jc w:val="both"/>
              <w:rPr>
                <w:color w:val="000000"/>
                <w:sz w:val="24"/>
                <w:szCs w:val="24"/>
                <w:shd w:val="clear" w:color="auto" w:fill="FFFFFF"/>
              </w:rPr>
            </w:pPr>
          </w:p>
          <w:p w14:paraId="739B2701"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 else{</w:t>
            </w:r>
          </w:p>
          <w:p w14:paraId="22345910"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DB::table('jual_dtl')-&gt;where('no_bukti', $no_bukti)</w:t>
            </w:r>
          </w:p>
          <w:p w14:paraId="4D496C7D"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-&gt;where('kode_brg', $kode_brg)</w:t>
            </w:r>
          </w:p>
          <w:p w14:paraId="14D3E1A9"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-&gt;where('nama_brg', $nama_brg)</w:t>
            </w:r>
          </w:p>
          <w:p w14:paraId="1F84D99A"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-&gt;where('kode_gudang', $kode_gudang)</w:t>
            </w:r>
          </w:p>
          <w:p w14:paraId="469CAE2E"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-&gt;update([</w:t>
            </w:r>
          </w:p>
          <w:p w14:paraId="03D2EE43"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'qty_order' =&gt; $qty_order,</w:t>
            </w:r>
          </w:p>
          <w:p w14:paraId="4E0B21C2"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'hrg_total' =&gt; $hrg_total</w:t>
            </w:r>
          </w:p>
          <w:p w14:paraId="1C1AE9C5"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w:t>
            </w:r>
          </w:p>
          <w:p w14:paraId="4F86D952" w14:textId="77777777" w:rsidR="002C321A" w:rsidRPr="002C321A" w:rsidRDefault="002C321A" w:rsidP="002C321A">
            <w:pPr>
              <w:spacing w:line="276" w:lineRule="auto"/>
              <w:jc w:val="both"/>
              <w:rPr>
                <w:color w:val="000000"/>
                <w:sz w:val="24"/>
                <w:szCs w:val="24"/>
                <w:shd w:val="clear" w:color="auto" w:fill="FFFFFF"/>
              </w:rPr>
            </w:pPr>
          </w:p>
          <w:p w14:paraId="034C05D2"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$sub_total = DB::table('jual_dtl')</w:t>
            </w:r>
          </w:p>
          <w:p w14:paraId="1687F367"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-&gt;where('no_bukti', $no_bukti)</w:t>
            </w:r>
          </w:p>
          <w:p w14:paraId="78916D0A"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-&gt;sum('hrg_total');</w:t>
            </w:r>
          </w:p>
          <w:p w14:paraId="7E11196E"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xml:space="preserve">            </w:t>
            </w:r>
          </w:p>
          <w:p w14:paraId="493AF61A" w14:textId="77777777" w:rsid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xml:space="preserve">                $jual_data = DB::table('jual')-&gt;where('no_bukti', </w:t>
            </w:r>
          </w:p>
          <w:p w14:paraId="71099A74" w14:textId="07704968" w:rsidR="002C321A" w:rsidRPr="002C321A" w:rsidRDefault="002C321A" w:rsidP="002C321A">
            <w:pPr>
              <w:spacing w:line="276" w:lineRule="auto"/>
              <w:jc w:val="both"/>
              <w:rPr>
                <w:color w:val="000000"/>
                <w:sz w:val="24"/>
                <w:szCs w:val="24"/>
                <w:shd w:val="clear" w:color="auto" w:fill="FFFFFF"/>
              </w:rPr>
            </w:pPr>
            <w:r>
              <w:rPr>
                <w:color w:val="000000"/>
                <w:sz w:val="24"/>
                <w:szCs w:val="24"/>
                <w:shd w:val="clear" w:color="auto" w:fill="FFFFFF"/>
              </w:rPr>
              <w:t xml:space="preserve">                  </w:t>
            </w:r>
            <w:r w:rsidRPr="002C321A">
              <w:rPr>
                <w:color w:val="000000"/>
                <w:sz w:val="24"/>
                <w:szCs w:val="24"/>
                <w:shd w:val="clear" w:color="auto" w:fill="FFFFFF"/>
              </w:rPr>
              <w:t>$no_bukti)-&gt;first();</w:t>
            </w:r>
          </w:p>
          <w:p w14:paraId="187739F9"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$sub_total = floatval($sub_total);</w:t>
            </w:r>
          </w:p>
          <w:p w14:paraId="296E4FFC" w14:textId="77777777" w:rsid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$total = $sub_total + ($sub_total * ($jual_data-&gt;</w:t>
            </w:r>
          </w:p>
          <w:p w14:paraId="30F7B33D" w14:textId="30AFCB85" w:rsidR="002C321A" w:rsidRPr="002C321A" w:rsidRDefault="002C321A" w:rsidP="002C321A">
            <w:pPr>
              <w:spacing w:line="276" w:lineRule="auto"/>
              <w:jc w:val="both"/>
              <w:rPr>
                <w:color w:val="000000"/>
                <w:sz w:val="24"/>
                <w:szCs w:val="24"/>
                <w:shd w:val="clear" w:color="auto" w:fill="FFFFFF"/>
              </w:rPr>
            </w:pPr>
            <w:r>
              <w:rPr>
                <w:color w:val="000000"/>
                <w:sz w:val="24"/>
                <w:szCs w:val="24"/>
                <w:shd w:val="clear" w:color="auto" w:fill="FFFFFF"/>
              </w:rPr>
              <w:t xml:space="preserve">                  </w:t>
            </w:r>
            <w:r w:rsidRPr="002C321A">
              <w:rPr>
                <w:color w:val="000000"/>
                <w:sz w:val="24"/>
                <w:szCs w:val="24"/>
                <w:shd w:val="clear" w:color="auto" w:fill="FFFFFF"/>
              </w:rPr>
              <w:t>persen_ppn / 100));</w:t>
            </w:r>
          </w:p>
          <w:p w14:paraId="29A40454"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xml:space="preserve">            </w:t>
            </w:r>
          </w:p>
          <w:p w14:paraId="1446C3D7"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DB::table('jual')</w:t>
            </w:r>
          </w:p>
          <w:p w14:paraId="79D3C0DB"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-&gt;where('no_bukti', $no_bukti)</w:t>
            </w:r>
          </w:p>
          <w:p w14:paraId="4B9A82C6"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-&gt;update([</w:t>
            </w:r>
          </w:p>
          <w:p w14:paraId="0197D175"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'sub_total' =&gt; $sub_total,</w:t>
            </w:r>
          </w:p>
          <w:p w14:paraId="384B1BB8"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'total' =&gt; $total</w:t>
            </w:r>
          </w:p>
          <w:p w14:paraId="34732DC0"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w:t>
            </w:r>
          </w:p>
          <w:p w14:paraId="41AEDDC4"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xml:space="preserve">                </w:t>
            </w:r>
          </w:p>
          <w:p w14:paraId="6C7E78D3"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DB::table('mutasi_stok')</w:t>
            </w:r>
          </w:p>
          <w:p w14:paraId="4AEE2193"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-&gt;where('no_bukti', $no_bukti)</w:t>
            </w:r>
          </w:p>
          <w:p w14:paraId="2C8AE609"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-&gt;where('kode_brg', $kode_brg)</w:t>
            </w:r>
          </w:p>
          <w:p w14:paraId="67A7B4BE"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-&gt;where('nama_brg', $nama_brg)</w:t>
            </w:r>
          </w:p>
          <w:p w14:paraId="27CDD62F"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-&gt;where('kode_gudang', $kode_gudang)</w:t>
            </w:r>
          </w:p>
          <w:p w14:paraId="1E9E97E7"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-&gt;update([</w:t>
            </w:r>
          </w:p>
          <w:p w14:paraId="45362FB1"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'qty_keluar' =&gt; $qty_order,</w:t>
            </w:r>
          </w:p>
          <w:p w14:paraId="4AD06AAC"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'stok_akhir' =&gt; DB::raw('stok_awal - ' . $qty_order)</w:t>
            </w:r>
          </w:p>
          <w:p w14:paraId="38992C5D"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w:t>
            </w:r>
          </w:p>
          <w:p w14:paraId="6747CA7E"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w:t>
            </w:r>
          </w:p>
          <w:p w14:paraId="48303464"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$dataRow = DB::table('mutasi_stok')</w:t>
            </w:r>
          </w:p>
          <w:p w14:paraId="7C56BA63"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-&gt;where('no_bukti', $no_bukti)</w:t>
            </w:r>
          </w:p>
          <w:p w14:paraId="263974E8"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-&gt;where('kode_brg', $kode_brg)</w:t>
            </w:r>
          </w:p>
          <w:p w14:paraId="0546B563"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-&gt;where('nama_brg', $nama_brg)</w:t>
            </w:r>
          </w:p>
          <w:p w14:paraId="04A946EC"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-&gt;where('kode_gudang', $kode_gudang)</w:t>
            </w:r>
          </w:p>
          <w:p w14:paraId="6D1288CC"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-&gt;get(['id', 'stok_akhir']);</w:t>
            </w:r>
          </w:p>
          <w:p w14:paraId="7B16FBBB"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xml:space="preserve">                </w:t>
            </w:r>
          </w:p>
          <w:p w14:paraId="3BC43E6D"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foreach($dataRow as $row){</w:t>
            </w:r>
          </w:p>
          <w:p w14:paraId="729BC16C"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$rowId = $row-&gt;id;</w:t>
            </w:r>
          </w:p>
          <w:p w14:paraId="5C5846AA"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$rowStokAkhir = $row-&gt;stok_akhir;</w:t>
            </w:r>
          </w:p>
          <w:p w14:paraId="419BE078"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w:t>
            </w:r>
          </w:p>
          <w:p w14:paraId="13FF26FA"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xml:space="preserve">    </w:t>
            </w:r>
          </w:p>
          <w:p w14:paraId="3E86EDF5"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lastRenderedPageBreak/>
              <w:t>            $rowsToUpdate = DB::table('mutasi_stok')</w:t>
            </w:r>
          </w:p>
          <w:p w14:paraId="59639F21"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-&gt;where('kode_brg', $kode_brg)</w:t>
            </w:r>
          </w:p>
          <w:p w14:paraId="5DDC87A2"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-&gt;where('nama_brg', $nama_brg)</w:t>
            </w:r>
          </w:p>
          <w:p w14:paraId="704C391A"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-&gt;where('kode_gudang', $kode_gudang)</w:t>
            </w:r>
          </w:p>
          <w:p w14:paraId="37377FD3"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-&gt;where('id', '&gt;', $rowId)</w:t>
            </w:r>
          </w:p>
          <w:p w14:paraId="672F9259"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-&gt;orderBy('id')</w:t>
            </w:r>
          </w:p>
          <w:p w14:paraId="270E523A"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-&gt;get();</w:t>
            </w:r>
          </w:p>
          <w:p w14:paraId="6B753224" w14:textId="77777777" w:rsidR="002C321A" w:rsidRPr="002C321A" w:rsidRDefault="002C321A" w:rsidP="002C321A">
            <w:pPr>
              <w:spacing w:line="276" w:lineRule="auto"/>
              <w:jc w:val="both"/>
              <w:rPr>
                <w:color w:val="000000"/>
                <w:sz w:val="24"/>
                <w:szCs w:val="24"/>
                <w:shd w:val="clear" w:color="auto" w:fill="FFFFFF"/>
              </w:rPr>
            </w:pPr>
          </w:p>
          <w:p w14:paraId="0A117C54"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$count = count($rowsToUpdate);</w:t>
            </w:r>
          </w:p>
          <w:p w14:paraId="5BDB4FB2" w14:textId="77777777" w:rsidR="002C321A" w:rsidRPr="002C321A" w:rsidRDefault="002C321A" w:rsidP="002C321A">
            <w:pPr>
              <w:spacing w:line="276" w:lineRule="auto"/>
              <w:jc w:val="both"/>
              <w:rPr>
                <w:color w:val="000000"/>
                <w:sz w:val="24"/>
                <w:szCs w:val="24"/>
                <w:shd w:val="clear" w:color="auto" w:fill="FFFFFF"/>
              </w:rPr>
            </w:pPr>
          </w:p>
          <w:p w14:paraId="078D4DD0"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for($i = 0; $i &lt; $count; $i++){</w:t>
            </w:r>
          </w:p>
          <w:p w14:paraId="52EED87D"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$currentRow = $rowsToUpdate[$i];</w:t>
            </w:r>
          </w:p>
          <w:p w14:paraId="2FF40888" w14:textId="77777777" w:rsidR="002C321A" w:rsidRPr="002C321A" w:rsidRDefault="002C321A" w:rsidP="002C321A">
            <w:pPr>
              <w:spacing w:line="276" w:lineRule="auto"/>
              <w:jc w:val="both"/>
              <w:rPr>
                <w:color w:val="000000"/>
                <w:sz w:val="24"/>
                <w:szCs w:val="24"/>
                <w:shd w:val="clear" w:color="auto" w:fill="FFFFFF"/>
              </w:rPr>
            </w:pPr>
          </w:p>
          <w:p w14:paraId="3FF80A12"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$stokAwal = $rowStokAkhir;</w:t>
            </w:r>
          </w:p>
          <w:p w14:paraId="29A72504"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$masuk = $currentRow-&gt;qty_masuk;</w:t>
            </w:r>
          </w:p>
          <w:p w14:paraId="0C43C114"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$keluar = $currentRow-&gt;qty_keluar;</w:t>
            </w:r>
          </w:p>
          <w:p w14:paraId="1E52DFB4"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$rusakExp = $currentRow-&gt;qty_rusak_exp;</w:t>
            </w:r>
          </w:p>
          <w:p w14:paraId="6C5CC226" w14:textId="77777777" w:rsidR="002C321A" w:rsidRPr="002C321A" w:rsidRDefault="002C321A" w:rsidP="002C321A">
            <w:pPr>
              <w:spacing w:line="276" w:lineRule="auto"/>
              <w:jc w:val="both"/>
              <w:rPr>
                <w:color w:val="000000"/>
                <w:sz w:val="24"/>
                <w:szCs w:val="24"/>
                <w:shd w:val="clear" w:color="auto" w:fill="FFFFFF"/>
              </w:rPr>
            </w:pPr>
          </w:p>
          <w:p w14:paraId="3D9109C4"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$stokAkhir = $stokAwal + $masuk - $keluar - $rusakExp;</w:t>
            </w:r>
          </w:p>
          <w:p w14:paraId="003075A8" w14:textId="77777777" w:rsidR="002C321A" w:rsidRPr="002C321A" w:rsidRDefault="002C321A" w:rsidP="002C321A">
            <w:pPr>
              <w:spacing w:line="276" w:lineRule="auto"/>
              <w:jc w:val="both"/>
              <w:rPr>
                <w:color w:val="000000"/>
                <w:sz w:val="24"/>
                <w:szCs w:val="24"/>
                <w:shd w:val="clear" w:color="auto" w:fill="FFFFFF"/>
              </w:rPr>
            </w:pPr>
          </w:p>
          <w:p w14:paraId="5E1E4C27"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DB::table('mutasi_stok')</w:t>
            </w:r>
          </w:p>
          <w:p w14:paraId="4B5C4EC2"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-&gt;where('id', $currentRow-&gt;id)</w:t>
            </w:r>
          </w:p>
          <w:p w14:paraId="2F46417E"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-&gt;update([</w:t>
            </w:r>
          </w:p>
          <w:p w14:paraId="354B5085"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'stok_akhir' =&gt; $stokAkhir</w:t>
            </w:r>
          </w:p>
          <w:p w14:paraId="255CDEAD"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w:t>
            </w:r>
          </w:p>
          <w:p w14:paraId="76D75CF3" w14:textId="77777777" w:rsidR="002C321A" w:rsidRPr="002C321A" w:rsidRDefault="002C321A" w:rsidP="002C321A">
            <w:pPr>
              <w:spacing w:line="276" w:lineRule="auto"/>
              <w:jc w:val="both"/>
              <w:rPr>
                <w:color w:val="000000"/>
                <w:sz w:val="24"/>
                <w:szCs w:val="24"/>
                <w:shd w:val="clear" w:color="auto" w:fill="FFFFFF"/>
              </w:rPr>
            </w:pPr>
          </w:p>
          <w:p w14:paraId="3F15C8C5"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if ($i &lt; $count - 1) {</w:t>
            </w:r>
          </w:p>
          <w:p w14:paraId="41C3F606"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DB::table('mutasi_stok')</w:t>
            </w:r>
          </w:p>
          <w:p w14:paraId="15C21076"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-&gt;where('id', $rowsToUpdate[$i + 1]-&gt;id)</w:t>
            </w:r>
          </w:p>
          <w:p w14:paraId="50FE2EE5"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-&gt;update([</w:t>
            </w:r>
          </w:p>
          <w:p w14:paraId="4259F197"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'stok_awal' =&gt; $stokAkhir</w:t>
            </w:r>
          </w:p>
          <w:p w14:paraId="0F960500"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w:t>
            </w:r>
          </w:p>
          <w:p w14:paraId="094A8DFF"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w:t>
            </w:r>
          </w:p>
          <w:p w14:paraId="0C361D92"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$rowStokAkhir = $stokAkhir;</w:t>
            </w:r>
          </w:p>
          <w:p w14:paraId="13192AC8"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w:t>
            </w:r>
          </w:p>
          <w:p w14:paraId="478AEBBC"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DB::table('invmaster')</w:t>
            </w:r>
          </w:p>
          <w:p w14:paraId="3782642A"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-&gt;where('kode_brg', $kode_brg)</w:t>
            </w:r>
          </w:p>
          <w:p w14:paraId="20496312"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-&gt;where('nama_brg', $nama_brg)</w:t>
            </w:r>
          </w:p>
          <w:p w14:paraId="3A6A6BC7"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-&gt;where('kode_gudang', $kode_gudang)</w:t>
            </w:r>
          </w:p>
          <w:p w14:paraId="1FB57AA6"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-&gt;whereNotIn('keterangan', $keteranganArray)</w:t>
            </w:r>
          </w:p>
          <w:p w14:paraId="102F057A"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lastRenderedPageBreak/>
              <w:t>                -&gt;update([</w:t>
            </w:r>
          </w:p>
          <w:p w14:paraId="76F1E49F"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'quantity' =&gt; $qty_fisik</w:t>
            </w:r>
          </w:p>
          <w:p w14:paraId="38DC96A8"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w:t>
            </w:r>
          </w:p>
          <w:p w14:paraId="018C7E48" w14:textId="77777777" w:rsidR="002C321A" w:rsidRPr="002C321A" w:rsidRDefault="002C321A" w:rsidP="002C321A">
            <w:pPr>
              <w:spacing w:line="276" w:lineRule="auto"/>
              <w:jc w:val="both"/>
              <w:rPr>
                <w:color w:val="000000"/>
                <w:sz w:val="24"/>
                <w:szCs w:val="24"/>
                <w:shd w:val="clear" w:color="auto" w:fill="FFFFFF"/>
              </w:rPr>
            </w:pPr>
          </w:p>
          <w:p w14:paraId="05D53C11"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$transactions = DB::table('beli_dtl')</w:t>
            </w:r>
          </w:p>
          <w:p w14:paraId="606E1C96"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-&gt;where('kode_brg', $kode_brg)</w:t>
            </w:r>
          </w:p>
          <w:p w14:paraId="7B4B859B"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-&gt;get();</w:t>
            </w:r>
          </w:p>
          <w:p w14:paraId="1B518778" w14:textId="77777777" w:rsidR="002C321A" w:rsidRPr="002C321A" w:rsidRDefault="002C321A" w:rsidP="002C321A">
            <w:pPr>
              <w:spacing w:line="276" w:lineRule="auto"/>
              <w:jc w:val="both"/>
              <w:rPr>
                <w:color w:val="000000"/>
                <w:sz w:val="24"/>
                <w:szCs w:val="24"/>
                <w:shd w:val="clear" w:color="auto" w:fill="FFFFFF"/>
              </w:rPr>
            </w:pPr>
          </w:p>
          <w:p w14:paraId="21C6B953"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$totalCost = 0;</w:t>
            </w:r>
          </w:p>
          <w:p w14:paraId="5FC05781"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$currentQuantity = 0;</w:t>
            </w:r>
          </w:p>
          <w:p w14:paraId="70E9CC19"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foreach($transactions as $transaction){</w:t>
            </w:r>
          </w:p>
          <w:p w14:paraId="5447CBEC"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$totalCost += $transaction-&gt;hrg_total;</w:t>
            </w:r>
          </w:p>
          <w:p w14:paraId="61670BDA"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$currentQuantity += $transaction-&gt;qty_order;</w:t>
            </w:r>
          </w:p>
          <w:p w14:paraId="493E9258"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w:t>
            </w:r>
          </w:p>
          <w:p w14:paraId="0081263F" w14:textId="77777777" w:rsidR="002C321A" w:rsidRPr="002C321A" w:rsidRDefault="002C321A" w:rsidP="002C321A">
            <w:pPr>
              <w:spacing w:line="276" w:lineRule="auto"/>
              <w:jc w:val="both"/>
              <w:rPr>
                <w:color w:val="000000"/>
                <w:sz w:val="24"/>
                <w:szCs w:val="24"/>
                <w:shd w:val="clear" w:color="auto" w:fill="FFFFFF"/>
              </w:rPr>
            </w:pPr>
          </w:p>
          <w:p w14:paraId="75A4DE0E"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$minSellPrice = $totalCost / $currentQuantity;</w:t>
            </w:r>
          </w:p>
          <w:p w14:paraId="50E7AE81"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$sellPrice = $minSellPrice + ($minSellPrice * 0.5);</w:t>
            </w:r>
          </w:p>
          <w:p w14:paraId="631E7423" w14:textId="77777777" w:rsidR="002C321A" w:rsidRPr="002C321A" w:rsidRDefault="002C321A" w:rsidP="002C321A">
            <w:pPr>
              <w:spacing w:line="276" w:lineRule="auto"/>
              <w:jc w:val="both"/>
              <w:rPr>
                <w:color w:val="000000"/>
                <w:sz w:val="24"/>
                <w:szCs w:val="24"/>
                <w:shd w:val="clear" w:color="auto" w:fill="FFFFFF"/>
              </w:rPr>
            </w:pPr>
          </w:p>
          <w:p w14:paraId="225A446C"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DB::table('invmaster')</w:t>
            </w:r>
          </w:p>
          <w:p w14:paraId="7BFFB7AD"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-&gt;where('kode_brg', $kode_brg)</w:t>
            </w:r>
          </w:p>
          <w:p w14:paraId="1C365CE3"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-&gt;whereNotIn('keterangan', $keteranganArray)</w:t>
            </w:r>
          </w:p>
          <w:p w14:paraId="6C963FD0"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-&gt;update(['hrg_jual' =&gt; $sellPrice]);</w:t>
            </w:r>
          </w:p>
          <w:p w14:paraId="5B1AF61D"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w:t>
            </w:r>
          </w:p>
          <w:p w14:paraId="34609193" w14:textId="77777777" w:rsidR="002C321A" w:rsidRPr="002C321A" w:rsidRDefault="002C321A" w:rsidP="002C321A">
            <w:pPr>
              <w:spacing w:line="276" w:lineRule="auto"/>
              <w:jc w:val="both"/>
              <w:rPr>
                <w:color w:val="000000"/>
                <w:sz w:val="24"/>
                <w:szCs w:val="24"/>
                <w:shd w:val="clear" w:color="auto" w:fill="FFFFFF"/>
              </w:rPr>
            </w:pPr>
            <w:r w:rsidRPr="002C321A">
              <w:rPr>
                <w:color w:val="000000"/>
                <w:sz w:val="24"/>
                <w:szCs w:val="24"/>
                <w:shd w:val="clear" w:color="auto" w:fill="FFFFFF"/>
              </w:rPr>
              <w:t>        return response()-&gt;json(['success' =&gt; true]);</w:t>
            </w:r>
          </w:p>
          <w:p w14:paraId="7D1F8D20" w14:textId="78AAB864" w:rsidR="00630B45" w:rsidRDefault="002C321A" w:rsidP="00536971">
            <w:pPr>
              <w:spacing w:line="276" w:lineRule="auto"/>
              <w:jc w:val="both"/>
              <w:rPr>
                <w:color w:val="000000"/>
                <w:sz w:val="24"/>
                <w:szCs w:val="24"/>
                <w:shd w:val="clear" w:color="auto" w:fill="FFFFFF"/>
              </w:rPr>
            </w:pPr>
            <w:r w:rsidRPr="002C321A">
              <w:rPr>
                <w:color w:val="000000"/>
                <w:sz w:val="24"/>
                <w:szCs w:val="24"/>
                <w:shd w:val="clear" w:color="auto" w:fill="FFFFFF"/>
              </w:rPr>
              <w:t>    }</w:t>
            </w:r>
          </w:p>
        </w:tc>
      </w:tr>
    </w:tbl>
    <w:p w14:paraId="5C8A1732" w14:textId="21B2F94B" w:rsidR="00EB4CAD" w:rsidRPr="00EB4CAD" w:rsidRDefault="003F3DEE" w:rsidP="00630B45">
      <w:pPr>
        <w:spacing w:line="480" w:lineRule="auto"/>
        <w:ind w:left="720"/>
        <w:jc w:val="both"/>
        <w:rPr>
          <w:color w:val="000000"/>
          <w:sz w:val="24"/>
          <w:szCs w:val="24"/>
          <w:shd w:val="clear" w:color="auto" w:fill="FFFFFF"/>
        </w:rPr>
      </w:pPr>
      <w:r>
        <w:rPr>
          <w:color w:val="000000"/>
          <w:sz w:val="24"/>
          <w:szCs w:val="24"/>
          <w:shd w:val="clear" w:color="auto" w:fill="FFFFFF"/>
        </w:rPr>
        <w:lastRenderedPageBreak/>
        <w:t xml:space="preserve"> </w:t>
      </w:r>
    </w:p>
    <w:p w14:paraId="4BBA9384" w14:textId="2AE0065A" w:rsidR="004F4697" w:rsidRDefault="00C35FBC" w:rsidP="00823AD7">
      <w:pPr>
        <w:spacing w:line="480" w:lineRule="auto"/>
        <w:ind w:left="720"/>
        <w:jc w:val="both"/>
        <w:rPr>
          <w:b/>
          <w:bCs/>
          <w:sz w:val="24"/>
          <w:szCs w:val="24"/>
        </w:rPr>
      </w:pPr>
      <w:r>
        <w:rPr>
          <w:b/>
          <w:bCs/>
          <w:sz w:val="24"/>
          <w:szCs w:val="24"/>
        </w:rPr>
        <w:t>5.2.3. Proses pada Halaman Transaksi Pembelian</w:t>
      </w:r>
    </w:p>
    <w:p w14:paraId="30AADDAC" w14:textId="223C09F7" w:rsidR="00231426" w:rsidRPr="00231426" w:rsidRDefault="00083B92" w:rsidP="00231426">
      <w:pPr>
        <w:spacing w:line="480" w:lineRule="auto"/>
        <w:ind w:left="720"/>
        <w:jc w:val="both"/>
        <w:rPr>
          <w:sz w:val="24"/>
          <w:szCs w:val="24"/>
        </w:rPr>
      </w:pPr>
      <w:r>
        <w:rPr>
          <w:b/>
          <w:bCs/>
          <w:sz w:val="24"/>
          <w:szCs w:val="24"/>
        </w:rPr>
        <w:tab/>
      </w:r>
      <w:r w:rsidR="00AC3F5A">
        <w:rPr>
          <w:sz w:val="24"/>
          <w:szCs w:val="24"/>
        </w:rPr>
        <w:t xml:space="preserve">Pada halaman ini, ditampilkan daftar transaksi pembelian dari </w:t>
      </w:r>
      <w:r w:rsidR="00AC3F5A" w:rsidRPr="00E4200F">
        <w:rPr>
          <w:i/>
          <w:iCs/>
          <w:sz w:val="24"/>
          <w:szCs w:val="24"/>
        </w:rPr>
        <w:t>supplier</w:t>
      </w:r>
      <w:r w:rsidR="00AC3F5A">
        <w:rPr>
          <w:sz w:val="24"/>
          <w:szCs w:val="24"/>
        </w:rPr>
        <w:t xml:space="preserve">. Data-data transaksi pembelian diambil menggunakan fungsi beli yang akan mengambil semua data dari tabel beli pada </w:t>
      </w:r>
      <w:r w:rsidR="00AC3F5A" w:rsidRPr="00E4200F">
        <w:rPr>
          <w:i/>
          <w:iCs/>
          <w:sz w:val="24"/>
          <w:szCs w:val="24"/>
        </w:rPr>
        <w:t>database</w:t>
      </w:r>
      <w:r w:rsidR="00AC3F5A">
        <w:rPr>
          <w:sz w:val="24"/>
          <w:szCs w:val="24"/>
        </w:rPr>
        <w:t xml:space="preserve">. Pengguna dapat melakukan </w:t>
      </w:r>
      <w:r w:rsidR="00AC3F5A" w:rsidRPr="00E4200F">
        <w:rPr>
          <w:i/>
          <w:iCs/>
          <w:sz w:val="24"/>
          <w:szCs w:val="24"/>
        </w:rPr>
        <w:t>filter</w:t>
      </w:r>
      <w:r w:rsidR="00AC3F5A">
        <w:rPr>
          <w:sz w:val="24"/>
          <w:szCs w:val="24"/>
        </w:rPr>
        <w:t xml:space="preserve"> data transaksi berdasarkan tanggal melalui sebuah </w:t>
      </w:r>
      <w:r w:rsidR="00AC3F5A" w:rsidRPr="00E4200F">
        <w:rPr>
          <w:i/>
          <w:iCs/>
          <w:sz w:val="24"/>
          <w:szCs w:val="24"/>
        </w:rPr>
        <w:t>date picker</w:t>
      </w:r>
      <w:r w:rsidR="00AC3F5A">
        <w:rPr>
          <w:sz w:val="24"/>
          <w:szCs w:val="24"/>
        </w:rPr>
        <w:t>. Saat pengguna memilih tanggal tertentu, data tersebut kemudian dikirim ke fungsi beli untuk dapat memfilter data transaksi berdasarkan tanggal</w:t>
      </w:r>
      <w:r w:rsidR="00231426">
        <w:rPr>
          <w:sz w:val="24"/>
          <w:szCs w:val="24"/>
        </w:rPr>
        <w:t xml:space="preserve">. Setelah melakukan </w:t>
      </w:r>
      <w:r w:rsidR="00231426" w:rsidRPr="00E4200F">
        <w:rPr>
          <w:i/>
          <w:iCs/>
          <w:sz w:val="24"/>
          <w:szCs w:val="24"/>
        </w:rPr>
        <w:t>filter</w:t>
      </w:r>
      <w:r w:rsidR="00231426">
        <w:rPr>
          <w:sz w:val="24"/>
          <w:szCs w:val="24"/>
        </w:rPr>
        <w:t xml:space="preserve">, </w:t>
      </w:r>
      <w:r w:rsidR="00AC3F5A">
        <w:rPr>
          <w:sz w:val="24"/>
          <w:szCs w:val="24"/>
        </w:rPr>
        <w:t xml:space="preserve">dilakukan </w:t>
      </w:r>
      <w:r w:rsidR="00231426">
        <w:rPr>
          <w:sz w:val="24"/>
          <w:szCs w:val="24"/>
        </w:rPr>
        <w:t xml:space="preserve">proses </w:t>
      </w:r>
      <w:r w:rsidR="00AC3F5A" w:rsidRPr="00E4200F">
        <w:rPr>
          <w:i/>
          <w:iCs/>
          <w:sz w:val="24"/>
          <w:szCs w:val="24"/>
        </w:rPr>
        <w:t>sorting</w:t>
      </w:r>
      <w:r w:rsidR="00AC3F5A">
        <w:rPr>
          <w:sz w:val="24"/>
          <w:szCs w:val="24"/>
        </w:rPr>
        <w:t xml:space="preserve"> </w:t>
      </w:r>
      <w:r w:rsidR="00AC3F5A">
        <w:rPr>
          <w:sz w:val="24"/>
          <w:szCs w:val="24"/>
        </w:rPr>
        <w:lastRenderedPageBreak/>
        <w:t xml:space="preserve">secara </w:t>
      </w:r>
      <w:r w:rsidR="00AC3F5A" w:rsidRPr="00E4200F">
        <w:rPr>
          <w:i/>
          <w:iCs/>
          <w:sz w:val="24"/>
          <w:szCs w:val="24"/>
        </w:rPr>
        <w:t>descending</w:t>
      </w:r>
      <w:r w:rsidR="00AC3F5A">
        <w:rPr>
          <w:sz w:val="24"/>
          <w:szCs w:val="24"/>
        </w:rPr>
        <w:t xml:space="preserve"> sehingga data transaksi dengan tanggal yang terbaru akan ditampilkan terlebih dahulu. Setelah itu, diterapkan juga </w:t>
      </w:r>
      <w:r w:rsidR="00AC3F5A" w:rsidRPr="00E4200F">
        <w:rPr>
          <w:i/>
          <w:iCs/>
          <w:sz w:val="24"/>
          <w:szCs w:val="24"/>
        </w:rPr>
        <w:t>paging</w:t>
      </w:r>
      <w:r w:rsidR="00AC3F5A">
        <w:rPr>
          <w:sz w:val="24"/>
          <w:szCs w:val="24"/>
        </w:rPr>
        <w:t xml:space="preserve"> sebanyak 5 data ditampilkan untuk setiap halaman. Untuk informasi </w:t>
      </w:r>
      <w:r w:rsidR="00AC3F5A" w:rsidRPr="00E4200F">
        <w:rPr>
          <w:i/>
          <w:iCs/>
          <w:sz w:val="24"/>
          <w:szCs w:val="24"/>
        </w:rPr>
        <w:t>supplier</w:t>
      </w:r>
      <w:r w:rsidR="00AC3F5A">
        <w:rPr>
          <w:sz w:val="24"/>
          <w:szCs w:val="24"/>
        </w:rPr>
        <w:t xml:space="preserve"> dan gudang di setiap transaksi, dilakukan pengambilan seluruh data pada tabel supplier dan </w:t>
      </w:r>
      <w:r w:rsidR="00AC3F5A" w:rsidRPr="00E4200F">
        <w:rPr>
          <w:i/>
          <w:iCs/>
          <w:sz w:val="24"/>
          <w:szCs w:val="24"/>
        </w:rPr>
        <w:t>invgudang</w:t>
      </w:r>
      <w:r w:rsidR="00AC3F5A">
        <w:rPr>
          <w:sz w:val="24"/>
          <w:szCs w:val="24"/>
        </w:rPr>
        <w:t xml:space="preserve">. Pada akhirnya, data transaksi beli, </w:t>
      </w:r>
      <w:r w:rsidR="00AC3F5A" w:rsidRPr="00E4200F">
        <w:rPr>
          <w:i/>
          <w:iCs/>
          <w:sz w:val="24"/>
          <w:szCs w:val="24"/>
        </w:rPr>
        <w:t>supplier</w:t>
      </w:r>
      <w:r w:rsidR="00AC3F5A">
        <w:rPr>
          <w:sz w:val="24"/>
          <w:szCs w:val="24"/>
        </w:rPr>
        <w:t xml:space="preserve">, dan gudang akan dikirim ke halaman transaksi beli untuk </w:t>
      </w:r>
      <w:r w:rsidR="00F149A5">
        <w:rPr>
          <w:sz w:val="24"/>
          <w:szCs w:val="24"/>
        </w:rPr>
        <w:t xml:space="preserve">ditampilkan pada tabel. Sintaks untuk menampilkan data transaksi pembelian dapat dilihat pada </w:t>
      </w:r>
      <w:r w:rsidR="0057699C">
        <w:rPr>
          <w:sz w:val="24"/>
          <w:szCs w:val="24"/>
        </w:rPr>
        <w:t>listing di bawah ini.</w:t>
      </w:r>
    </w:p>
    <w:p w14:paraId="0FE4F2D9" w14:textId="2BEC1E43" w:rsidR="0057699C" w:rsidRPr="0057699C" w:rsidRDefault="0057699C" w:rsidP="00823AD7">
      <w:pPr>
        <w:spacing w:line="480" w:lineRule="auto"/>
        <w:ind w:left="720"/>
        <w:jc w:val="both"/>
        <w:rPr>
          <w:b/>
          <w:bCs/>
          <w:sz w:val="24"/>
          <w:szCs w:val="24"/>
        </w:rPr>
      </w:pPr>
      <w:r>
        <w:rPr>
          <w:b/>
          <w:bCs/>
          <w:sz w:val="24"/>
          <w:szCs w:val="24"/>
        </w:rPr>
        <w:t>Listing 5.</w:t>
      </w:r>
      <w:r w:rsidR="00097C43">
        <w:rPr>
          <w:b/>
          <w:bCs/>
          <w:sz w:val="24"/>
          <w:szCs w:val="24"/>
        </w:rPr>
        <w:t>4</w:t>
      </w:r>
      <w:r>
        <w:rPr>
          <w:b/>
          <w:bCs/>
          <w:sz w:val="24"/>
          <w:szCs w:val="24"/>
        </w:rPr>
        <w:t>. Proses Pengambilan Data Transaksi Pembelian</w:t>
      </w:r>
    </w:p>
    <w:tbl>
      <w:tblPr>
        <w:tblStyle w:val="TableGrid"/>
        <w:tblW w:w="0" w:type="auto"/>
        <w:tblInd w:w="720" w:type="dxa"/>
        <w:tblLook w:val="04A0" w:firstRow="1" w:lastRow="0" w:firstColumn="1" w:lastColumn="0" w:noHBand="0" w:noVBand="1"/>
      </w:tblPr>
      <w:tblGrid>
        <w:gridCol w:w="7201"/>
      </w:tblGrid>
      <w:tr w:rsidR="0057699C" w14:paraId="631F97EA" w14:textId="77777777" w:rsidTr="0057699C">
        <w:tc>
          <w:tcPr>
            <w:tcW w:w="7201" w:type="dxa"/>
          </w:tcPr>
          <w:p w14:paraId="0CB55FA6" w14:textId="77777777" w:rsidR="0057699C" w:rsidRPr="0057699C" w:rsidRDefault="0057699C" w:rsidP="0057699C">
            <w:pPr>
              <w:spacing w:line="276" w:lineRule="auto"/>
              <w:jc w:val="both"/>
              <w:rPr>
                <w:sz w:val="24"/>
                <w:szCs w:val="24"/>
              </w:rPr>
            </w:pPr>
            <w:r w:rsidRPr="0057699C">
              <w:rPr>
                <w:sz w:val="24"/>
                <w:szCs w:val="24"/>
              </w:rPr>
              <w:t>public function beli(Request $request){</w:t>
            </w:r>
          </w:p>
          <w:p w14:paraId="25232265" w14:textId="77777777" w:rsidR="0057699C" w:rsidRPr="0057699C" w:rsidRDefault="0057699C" w:rsidP="0057699C">
            <w:pPr>
              <w:spacing w:line="276" w:lineRule="auto"/>
              <w:jc w:val="both"/>
              <w:rPr>
                <w:sz w:val="24"/>
                <w:szCs w:val="24"/>
              </w:rPr>
            </w:pPr>
            <w:r w:rsidRPr="0057699C">
              <w:rPr>
                <w:sz w:val="24"/>
                <w:szCs w:val="24"/>
              </w:rPr>
              <w:t>        $selectedDate = $request-&gt;get('selectedDate');</w:t>
            </w:r>
          </w:p>
          <w:p w14:paraId="4FEB5448" w14:textId="77777777" w:rsidR="0057699C" w:rsidRPr="0057699C" w:rsidRDefault="0057699C" w:rsidP="0057699C">
            <w:pPr>
              <w:spacing w:line="276" w:lineRule="auto"/>
              <w:jc w:val="both"/>
              <w:rPr>
                <w:sz w:val="24"/>
                <w:szCs w:val="24"/>
              </w:rPr>
            </w:pPr>
          </w:p>
          <w:p w14:paraId="120D34F6" w14:textId="77777777" w:rsidR="0057699C" w:rsidRPr="0057699C" w:rsidRDefault="0057699C" w:rsidP="0057699C">
            <w:pPr>
              <w:spacing w:line="276" w:lineRule="auto"/>
              <w:jc w:val="both"/>
              <w:rPr>
                <w:sz w:val="24"/>
                <w:szCs w:val="24"/>
              </w:rPr>
            </w:pPr>
            <w:r w:rsidRPr="0057699C">
              <w:rPr>
                <w:sz w:val="24"/>
                <w:szCs w:val="24"/>
              </w:rPr>
              <w:t>        $query = Beli::query();</w:t>
            </w:r>
          </w:p>
          <w:p w14:paraId="1FB57CF0" w14:textId="77777777" w:rsidR="0057699C" w:rsidRPr="0057699C" w:rsidRDefault="0057699C" w:rsidP="0057699C">
            <w:pPr>
              <w:spacing w:line="276" w:lineRule="auto"/>
              <w:jc w:val="both"/>
              <w:rPr>
                <w:sz w:val="24"/>
                <w:szCs w:val="24"/>
              </w:rPr>
            </w:pPr>
          </w:p>
          <w:p w14:paraId="1086C62D" w14:textId="77777777" w:rsidR="0057699C" w:rsidRPr="0057699C" w:rsidRDefault="0057699C" w:rsidP="0057699C">
            <w:pPr>
              <w:spacing w:line="276" w:lineRule="auto"/>
              <w:jc w:val="both"/>
              <w:rPr>
                <w:sz w:val="24"/>
                <w:szCs w:val="24"/>
              </w:rPr>
            </w:pPr>
            <w:r w:rsidRPr="0057699C">
              <w:rPr>
                <w:sz w:val="24"/>
                <w:szCs w:val="24"/>
              </w:rPr>
              <w:t>        if($selectedDate){</w:t>
            </w:r>
          </w:p>
          <w:p w14:paraId="1D6D6EA9" w14:textId="77777777" w:rsidR="0057699C" w:rsidRPr="0057699C" w:rsidRDefault="0057699C" w:rsidP="0057699C">
            <w:pPr>
              <w:spacing w:line="276" w:lineRule="auto"/>
              <w:jc w:val="both"/>
              <w:rPr>
                <w:sz w:val="24"/>
                <w:szCs w:val="24"/>
              </w:rPr>
            </w:pPr>
            <w:r w:rsidRPr="0057699C">
              <w:rPr>
                <w:sz w:val="24"/>
                <w:szCs w:val="24"/>
              </w:rPr>
              <w:t>            $query-&gt;where('tanggal', $selectedDate);</w:t>
            </w:r>
          </w:p>
          <w:p w14:paraId="0A3B19B9" w14:textId="77777777" w:rsidR="0057699C" w:rsidRPr="0057699C" w:rsidRDefault="0057699C" w:rsidP="0057699C">
            <w:pPr>
              <w:spacing w:line="276" w:lineRule="auto"/>
              <w:jc w:val="both"/>
              <w:rPr>
                <w:sz w:val="24"/>
                <w:szCs w:val="24"/>
              </w:rPr>
            </w:pPr>
            <w:r w:rsidRPr="0057699C">
              <w:rPr>
                <w:sz w:val="24"/>
                <w:szCs w:val="24"/>
              </w:rPr>
              <w:t>        }</w:t>
            </w:r>
          </w:p>
          <w:p w14:paraId="185676E5" w14:textId="77777777" w:rsidR="0057699C" w:rsidRPr="0057699C" w:rsidRDefault="0057699C" w:rsidP="0057699C">
            <w:pPr>
              <w:spacing w:line="276" w:lineRule="auto"/>
              <w:jc w:val="both"/>
              <w:rPr>
                <w:sz w:val="24"/>
                <w:szCs w:val="24"/>
              </w:rPr>
            </w:pPr>
          </w:p>
          <w:p w14:paraId="481BFADE" w14:textId="77777777" w:rsidR="0057699C" w:rsidRPr="0057699C" w:rsidRDefault="0057699C" w:rsidP="0057699C">
            <w:pPr>
              <w:spacing w:line="276" w:lineRule="auto"/>
              <w:jc w:val="both"/>
              <w:rPr>
                <w:sz w:val="24"/>
                <w:szCs w:val="24"/>
              </w:rPr>
            </w:pPr>
            <w:r w:rsidRPr="0057699C">
              <w:rPr>
                <w:sz w:val="24"/>
                <w:szCs w:val="24"/>
              </w:rPr>
              <w:t>        $beli = $query-&gt;orderBy('tanggal', 'desc')-&gt;paginate(5);</w:t>
            </w:r>
          </w:p>
          <w:p w14:paraId="74740205" w14:textId="77777777" w:rsidR="0057699C" w:rsidRPr="0057699C" w:rsidRDefault="0057699C" w:rsidP="0057699C">
            <w:pPr>
              <w:spacing w:line="276" w:lineRule="auto"/>
              <w:jc w:val="both"/>
              <w:rPr>
                <w:sz w:val="24"/>
                <w:szCs w:val="24"/>
              </w:rPr>
            </w:pPr>
          </w:p>
          <w:p w14:paraId="217E5ED2" w14:textId="77777777" w:rsidR="0057699C" w:rsidRPr="0057699C" w:rsidRDefault="0057699C" w:rsidP="0057699C">
            <w:pPr>
              <w:spacing w:line="276" w:lineRule="auto"/>
              <w:jc w:val="both"/>
              <w:rPr>
                <w:sz w:val="24"/>
                <w:szCs w:val="24"/>
              </w:rPr>
            </w:pPr>
            <w:r w:rsidRPr="0057699C">
              <w:rPr>
                <w:sz w:val="24"/>
                <w:szCs w:val="24"/>
              </w:rPr>
              <w:t>        $supplier = Supplier::all();</w:t>
            </w:r>
          </w:p>
          <w:p w14:paraId="08087270" w14:textId="77777777" w:rsidR="0057699C" w:rsidRPr="0057699C" w:rsidRDefault="0057699C" w:rsidP="0057699C">
            <w:pPr>
              <w:spacing w:line="276" w:lineRule="auto"/>
              <w:jc w:val="both"/>
              <w:rPr>
                <w:sz w:val="24"/>
                <w:szCs w:val="24"/>
              </w:rPr>
            </w:pPr>
            <w:r w:rsidRPr="0057699C">
              <w:rPr>
                <w:sz w:val="24"/>
                <w:szCs w:val="24"/>
              </w:rPr>
              <w:t>        $gudang = Gudang::all();</w:t>
            </w:r>
          </w:p>
          <w:p w14:paraId="471AE57D" w14:textId="77777777" w:rsidR="0057699C" w:rsidRPr="0057699C" w:rsidRDefault="0057699C" w:rsidP="0057699C">
            <w:pPr>
              <w:spacing w:line="276" w:lineRule="auto"/>
              <w:jc w:val="both"/>
              <w:rPr>
                <w:sz w:val="24"/>
                <w:szCs w:val="24"/>
              </w:rPr>
            </w:pPr>
          </w:p>
          <w:p w14:paraId="2F793891" w14:textId="2C897212" w:rsidR="0057699C" w:rsidRDefault="0057699C" w:rsidP="0057699C">
            <w:pPr>
              <w:spacing w:line="276" w:lineRule="auto"/>
              <w:jc w:val="both"/>
              <w:rPr>
                <w:sz w:val="24"/>
                <w:szCs w:val="24"/>
              </w:rPr>
            </w:pPr>
            <w:r w:rsidRPr="0057699C">
              <w:rPr>
                <w:sz w:val="24"/>
                <w:szCs w:val="24"/>
              </w:rPr>
              <w:t>       return view('transaksi.beli',compact('beli','supplier','gudang',</w:t>
            </w:r>
          </w:p>
          <w:p w14:paraId="6DE2CC17" w14:textId="4E34C255" w:rsidR="0057699C" w:rsidRPr="0057699C" w:rsidRDefault="0057699C" w:rsidP="0057699C">
            <w:pPr>
              <w:spacing w:line="276" w:lineRule="auto"/>
              <w:jc w:val="both"/>
              <w:rPr>
                <w:sz w:val="24"/>
                <w:szCs w:val="24"/>
              </w:rPr>
            </w:pPr>
            <w:r>
              <w:rPr>
                <w:sz w:val="24"/>
                <w:szCs w:val="24"/>
              </w:rPr>
              <w:t xml:space="preserve">       </w:t>
            </w:r>
            <w:r w:rsidRPr="0057699C">
              <w:rPr>
                <w:sz w:val="24"/>
                <w:szCs w:val="24"/>
              </w:rPr>
              <w:t>'selectedDate'));</w:t>
            </w:r>
          </w:p>
          <w:p w14:paraId="6A914C0E" w14:textId="59101ECE" w:rsidR="0057699C" w:rsidRDefault="0057699C" w:rsidP="0057699C">
            <w:pPr>
              <w:spacing w:line="276" w:lineRule="auto"/>
              <w:jc w:val="both"/>
              <w:rPr>
                <w:sz w:val="24"/>
                <w:szCs w:val="24"/>
              </w:rPr>
            </w:pPr>
            <w:r w:rsidRPr="0057699C">
              <w:rPr>
                <w:sz w:val="24"/>
                <w:szCs w:val="24"/>
              </w:rPr>
              <w:t>    }</w:t>
            </w:r>
          </w:p>
        </w:tc>
      </w:tr>
    </w:tbl>
    <w:p w14:paraId="3D55738B" w14:textId="77777777" w:rsidR="0057699C" w:rsidRPr="00AC3F5A" w:rsidRDefault="0057699C" w:rsidP="00823AD7">
      <w:pPr>
        <w:spacing w:line="480" w:lineRule="auto"/>
        <w:ind w:left="720"/>
        <w:jc w:val="both"/>
        <w:rPr>
          <w:sz w:val="24"/>
          <w:szCs w:val="24"/>
        </w:rPr>
      </w:pPr>
    </w:p>
    <w:p w14:paraId="24E0C574" w14:textId="77777777" w:rsidR="00FF5DE5" w:rsidRDefault="00231426" w:rsidP="00823AD7">
      <w:pPr>
        <w:spacing w:line="480" w:lineRule="auto"/>
        <w:ind w:left="720"/>
        <w:jc w:val="both"/>
        <w:rPr>
          <w:sz w:val="24"/>
          <w:szCs w:val="24"/>
        </w:rPr>
      </w:pPr>
      <w:r>
        <w:rPr>
          <w:b/>
          <w:bCs/>
          <w:sz w:val="24"/>
          <w:szCs w:val="24"/>
        </w:rPr>
        <w:tab/>
      </w:r>
      <w:r w:rsidR="008A1EBE">
        <w:rPr>
          <w:sz w:val="24"/>
          <w:szCs w:val="24"/>
        </w:rPr>
        <w:t>Pada halaman ini, pengguna dapat mengakses halaman tambah transaksi dengan menekan tombol “Tambah Transaksi”.</w:t>
      </w:r>
      <w:r w:rsidR="00041719">
        <w:rPr>
          <w:sz w:val="24"/>
          <w:szCs w:val="24"/>
        </w:rPr>
        <w:t xml:space="preserve"> Pengguna akan menginputkan informasi untuk membuat transaksi baru </w:t>
      </w:r>
      <w:r w:rsidR="00724263">
        <w:rPr>
          <w:sz w:val="24"/>
          <w:szCs w:val="24"/>
        </w:rPr>
        <w:t xml:space="preserve">beserta </w:t>
      </w:r>
      <w:r w:rsidR="00724263" w:rsidRPr="00E4200F">
        <w:rPr>
          <w:i/>
          <w:iCs/>
          <w:sz w:val="24"/>
          <w:szCs w:val="24"/>
        </w:rPr>
        <w:t>detail</w:t>
      </w:r>
      <w:r w:rsidR="00724263">
        <w:rPr>
          <w:sz w:val="24"/>
          <w:szCs w:val="24"/>
        </w:rPr>
        <w:t xml:space="preserve"> transaksi </w:t>
      </w:r>
      <w:r w:rsidR="00041719">
        <w:rPr>
          <w:sz w:val="24"/>
          <w:szCs w:val="24"/>
        </w:rPr>
        <w:t xml:space="preserve">pada </w:t>
      </w:r>
      <w:r w:rsidR="00041719" w:rsidRPr="00E4200F">
        <w:rPr>
          <w:i/>
          <w:iCs/>
          <w:sz w:val="24"/>
          <w:szCs w:val="24"/>
        </w:rPr>
        <w:t>input field</w:t>
      </w:r>
      <w:r w:rsidR="00041719">
        <w:rPr>
          <w:sz w:val="24"/>
          <w:szCs w:val="24"/>
        </w:rPr>
        <w:t xml:space="preserve"> yang disediakan. Setelah mengisi semua </w:t>
      </w:r>
      <w:r w:rsidR="00041719" w:rsidRPr="00E4200F">
        <w:rPr>
          <w:i/>
          <w:iCs/>
          <w:sz w:val="24"/>
          <w:szCs w:val="24"/>
        </w:rPr>
        <w:t>field</w:t>
      </w:r>
      <w:r w:rsidR="00041719">
        <w:rPr>
          <w:sz w:val="24"/>
          <w:szCs w:val="24"/>
        </w:rPr>
        <w:t xml:space="preserve">, </w:t>
      </w:r>
      <w:r w:rsidR="00724263">
        <w:rPr>
          <w:sz w:val="24"/>
          <w:szCs w:val="24"/>
        </w:rPr>
        <w:lastRenderedPageBreak/>
        <w:t xml:space="preserve">informasi yang diinputkan kemudian dikirim ke fungsi </w:t>
      </w:r>
      <w:r w:rsidR="00724263" w:rsidRPr="00E4200F">
        <w:rPr>
          <w:i/>
          <w:iCs/>
          <w:sz w:val="24"/>
          <w:szCs w:val="24"/>
        </w:rPr>
        <w:t>store</w:t>
      </w:r>
      <w:r w:rsidR="00724263">
        <w:rPr>
          <w:sz w:val="24"/>
          <w:szCs w:val="24"/>
        </w:rPr>
        <w:t xml:space="preserve"> untuk disimpan ke </w:t>
      </w:r>
      <w:r w:rsidR="00724263" w:rsidRPr="00E4200F">
        <w:rPr>
          <w:i/>
          <w:iCs/>
          <w:sz w:val="24"/>
          <w:szCs w:val="24"/>
        </w:rPr>
        <w:t>database</w:t>
      </w:r>
      <w:r w:rsidR="00724263">
        <w:rPr>
          <w:sz w:val="24"/>
          <w:szCs w:val="24"/>
        </w:rPr>
        <w:t xml:space="preserve">. Jika proses penambahan transaksi dan </w:t>
      </w:r>
      <w:r w:rsidR="00724263" w:rsidRPr="00E4200F">
        <w:rPr>
          <w:i/>
          <w:iCs/>
          <w:sz w:val="24"/>
          <w:szCs w:val="24"/>
        </w:rPr>
        <w:t>detail</w:t>
      </w:r>
      <w:r w:rsidR="00724263">
        <w:rPr>
          <w:sz w:val="24"/>
          <w:szCs w:val="24"/>
        </w:rPr>
        <w:t xml:space="preserve"> berhasil, maka pengguna diarahkan kembali ke halaman transaksi pembelian </w:t>
      </w:r>
      <w:r w:rsidR="00FF5DE5">
        <w:rPr>
          <w:sz w:val="24"/>
          <w:szCs w:val="24"/>
        </w:rPr>
        <w:t xml:space="preserve">dan muncul notifikasi bahwa proses penambahan berhasil. Sintaks dari proses tambah transaksi dan </w:t>
      </w:r>
      <w:r w:rsidR="00FF5DE5" w:rsidRPr="00E4200F">
        <w:rPr>
          <w:i/>
          <w:iCs/>
          <w:sz w:val="24"/>
          <w:szCs w:val="24"/>
        </w:rPr>
        <w:t>detail</w:t>
      </w:r>
      <w:r w:rsidR="00FF5DE5">
        <w:rPr>
          <w:sz w:val="24"/>
          <w:szCs w:val="24"/>
        </w:rPr>
        <w:t xml:space="preserve"> pembelian telah dijabarkan pada listing di bawah ini.</w:t>
      </w:r>
    </w:p>
    <w:p w14:paraId="18D52256" w14:textId="08AF196C" w:rsidR="00FF5DE5" w:rsidRDefault="00FF5DE5" w:rsidP="00823AD7">
      <w:pPr>
        <w:spacing w:line="480" w:lineRule="auto"/>
        <w:ind w:left="720"/>
        <w:jc w:val="both"/>
        <w:rPr>
          <w:b/>
          <w:bCs/>
          <w:sz w:val="24"/>
          <w:szCs w:val="24"/>
        </w:rPr>
      </w:pPr>
      <w:r>
        <w:rPr>
          <w:b/>
          <w:bCs/>
          <w:sz w:val="24"/>
          <w:szCs w:val="24"/>
        </w:rPr>
        <w:t>Listing 5.</w:t>
      </w:r>
      <w:r w:rsidR="00097C43">
        <w:rPr>
          <w:b/>
          <w:bCs/>
          <w:sz w:val="24"/>
          <w:szCs w:val="24"/>
        </w:rPr>
        <w:t>5</w:t>
      </w:r>
      <w:r>
        <w:rPr>
          <w:b/>
          <w:bCs/>
          <w:sz w:val="24"/>
          <w:szCs w:val="24"/>
        </w:rPr>
        <w:t xml:space="preserve">. Proses Tambah </w:t>
      </w:r>
      <w:r w:rsidR="003A2A9F" w:rsidRPr="00E4200F">
        <w:rPr>
          <w:b/>
          <w:bCs/>
          <w:i/>
          <w:iCs/>
          <w:sz w:val="24"/>
          <w:szCs w:val="24"/>
        </w:rPr>
        <w:t>Detail</w:t>
      </w:r>
      <w:r w:rsidR="003A2A9F">
        <w:rPr>
          <w:b/>
          <w:bCs/>
          <w:sz w:val="24"/>
          <w:szCs w:val="24"/>
        </w:rPr>
        <w:t xml:space="preserve"> dan </w:t>
      </w:r>
      <w:r>
        <w:rPr>
          <w:b/>
          <w:bCs/>
          <w:sz w:val="24"/>
          <w:szCs w:val="24"/>
        </w:rPr>
        <w:t xml:space="preserve">Transaksi </w:t>
      </w:r>
      <w:r w:rsidR="003A2A9F">
        <w:rPr>
          <w:b/>
          <w:bCs/>
          <w:sz w:val="24"/>
          <w:szCs w:val="24"/>
        </w:rPr>
        <w:t>Pembelian</w:t>
      </w:r>
    </w:p>
    <w:tbl>
      <w:tblPr>
        <w:tblStyle w:val="TableGrid"/>
        <w:tblW w:w="0" w:type="auto"/>
        <w:tblInd w:w="720" w:type="dxa"/>
        <w:tblLook w:val="04A0" w:firstRow="1" w:lastRow="0" w:firstColumn="1" w:lastColumn="0" w:noHBand="0" w:noVBand="1"/>
      </w:tblPr>
      <w:tblGrid>
        <w:gridCol w:w="7201"/>
      </w:tblGrid>
      <w:tr w:rsidR="00FF5DE5" w14:paraId="55583FF6" w14:textId="77777777" w:rsidTr="00FF5DE5">
        <w:tc>
          <w:tcPr>
            <w:tcW w:w="7921" w:type="dxa"/>
          </w:tcPr>
          <w:p w14:paraId="4030A5C7" w14:textId="77777777" w:rsidR="003571DA" w:rsidRPr="003571DA" w:rsidRDefault="003571DA" w:rsidP="003571DA">
            <w:pPr>
              <w:spacing w:line="276" w:lineRule="auto"/>
              <w:jc w:val="both"/>
              <w:rPr>
                <w:sz w:val="24"/>
                <w:szCs w:val="24"/>
              </w:rPr>
            </w:pPr>
            <w:r w:rsidRPr="003571DA">
              <w:rPr>
                <w:sz w:val="24"/>
                <w:szCs w:val="24"/>
              </w:rPr>
              <w:t>public function store(Request $request)</w:t>
            </w:r>
          </w:p>
          <w:p w14:paraId="384B47FA" w14:textId="752B550F" w:rsidR="003571DA" w:rsidRPr="003571DA" w:rsidRDefault="003571DA" w:rsidP="003571DA">
            <w:pPr>
              <w:spacing w:line="276" w:lineRule="auto"/>
              <w:jc w:val="both"/>
              <w:rPr>
                <w:sz w:val="24"/>
                <w:szCs w:val="24"/>
              </w:rPr>
            </w:pPr>
            <w:r w:rsidRPr="003571DA">
              <w:rPr>
                <w:sz w:val="24"/>
                <w:szCs w:val="24"/>
              </w:rPr>
              <w:t xml:space="preserve">    {</w:t>
            </w:r>
          </w:p>
          <w:p w14:paraId="3B150448" w14:textId="77777777" w:rsidR="003571DA" w:rsidRPr="003571DA" w:rsidRDefault="003571DA" w:rsidP="003571DA">
            <w:pPr>
              <w:spacing w:line="276" w:lineRule="auto"/>
              <w:jc w:val="both"/>
              <w:rPr>
                <w:sz w:val="24"/>
                <w:szCs w:val="24"/>
              </w:rPr>
            </w:pPr>
            <w:r w:rsidRPr="003571DA">
              <w:rPr>
                <w:sz w:val="24"/>
                <w:szCs w:val="24"/>
              </w:rPr>
              <w:t xml:space="preserve">        $data = new Beli();</w:t>
            </w:r>
          </w:p>
          <w:p w14:paraId="30521C6B" w14:textId="77777777" w:rsidR="003571DA" w:rsidRPr="003571DA" w:rsidRDefault="003571DA" w:rsidP="003571DA">
            <w:pPr>
              <w:spacing w:line="276" w:lineRule="auto"/>
              <w:jc w:val="both"/>
              <w:rPr>
                <w:sz w:val="24"/>
                <w:szCs w:val="24"/>
              </w:rPr>
            </w:pPr>
            <w:r w:rsidRPr="003571DA">
              <w:rPr>
                <w:sz w:val="24"/>
                <w:szCs w:val="24"/>
              </w:rPr>
              <w:t xml:space="preserve">        $data-&gt;no_bukti = $request-&gt;get('no_bukti');</w:t>
            </w:r>
          </w:p>
          <w:p w14:paraId="5918FBAD" w14:textId="77777777" w:rsidR="003571DA" w:rsidRPr="003571DA" w:rsidRDefault="003571DA" w:rsidP="003571DA">
            <w:pPr>
              <w:spacing w:line="276" w:lineRule="auto"/>
              <w:jc w:val="both"/>
              <w:rPr>
                <w:sz w:val="24"/>
                <w:szCs w:val="24"/>
              </w:rPr>
            </w:pPr>
            <w:r w:rsidRPr="003571DA">
              <w:rPr>
                <w:sz w:val="24"/>
                <w:szCs w:val="24"/>
              </w:rPr>
              <w:t xml:space="preserve">        $data-&gt;tanggal = $request-&gt;get('datepicker');</w:t>
            </w:r>
          </w:p>
          <w:p w14:paraId="2E7C0EA4" w14:textId="77777777" w:rsidR="003571DA" w:rsidRPr="003571DA" w:rsidRDefault="003571DA" w:rsidP="003571DA">
            <w:pPr>
              <w:spacing w:line="276" w:lineRule="auto"/>
              <w:jc w:val="both"/>
              <w:rPr>
                <w:sz w:val="24"/>
                <w:szCs w:val="24"/>
              </w:rPr>
            </w:pPr>
            <w:r w:rsidRPr="003571DA">
              <w:rPr>
                <w:sz w:val="24"/>
                <w:szCs w:val="24"/>
              </w:rPr>
              <w:t xml:space="preserve">        $data-&gt;kode_supp = $request-&gt;get('select_supplier');</w:t>
            </w:r>
          </w:p>
          <w:p w14:paraId="684A678B" w14:textId="77777777" w:rsidR="003571DA" w:rsidRPr="003571DA" w:rsidRDefault="003571DA" w:rsidP="003571DA">
            <w:pPr>
              <w:spacing w:line="276" w:lineRule="auto"/>
              <w:jc w:val="both"/>
              <w:rPr>
                <w:sz w:val="24"/>
                <w:szCs w:val="24"/>
              </w:rPr>
            </w:pPr>
            <w:r w:rsidRPr="003571DA">
              <w:rPr>
                <w:sz w:val="24"/>
                <w:szCs w:val="24"/>
              </w:rPr>
              <w:t xml:space="preserve">        $data-&gt;sub_total = $request-&gt;get('sub_total');</w:t>
            </w:r>
          </w:p>
          <w:p w14:paraId="097321A8" w14:textId="77777777" w:rsidR="003571DA" w:rsidRPr="003571DA" w:rsidRDefault="003571DA" w:rsidP="003571DA">
            <w:pPr>
              <w:spacing w:line="276" w:lineRule="auto"/>
              <w:jc w:val="both"/>
              <w:rPr>
                <w:sz w:val="24"/>
                <w:szCs w:val="24"/>
              </w:rPr>
            </w:pPr>
            <w:r w:rsidRPr="003571DA">
              <w:rPr>
                <w:sz w:val="24"/>
                <w:szCs w:val="24"/>
              </w:rPr>
              <w:t xml:space="preserve">        $data-&gt;persen_ppn = $request-&gt;get('persen_ppn');</w:t>
            </w:r>
          </w:p>
          <w:p w14:paraId="20DEDB90" w14:textId="77777777" w:rsidR="003571DA" w:rsidRPr="003571DA" w:rsidRDefault="003571DA" w:rsidP="003571DA">
            <w:pPr>
              <w:spacing w:line="276" w:lineRule="auto"/>
              <w:jc w:val="both"/>
              <w:rPr>
                <w:sz w:val="24"/>
                <w:szCs w:val="24"/>
              </w:rPr>
            </w:pPr>
            <w:r w:rsidRPr="003571DA">
              <w:rPr>
                <w:sz w:val="24"/>
                <w:szCs w:val="24"/>
              </w:rPr>
              <w:t xml:space="preserve">        $data-&gt;total = $request-&gt;get('total'); </w:t>
            </w:r>
          </w:p>
          <w:p w14:paraId="2099D943" w14:textId="77777777" w:rsidR="003571DA" w:rsidRPr="003571DA" w:rsidRDefault="003571DA" w:rsidP="003571DA">
            <w:pPr>
              <w:spacing w:line="276" w:lineRule="auto"/>
              <w:jc w:val="both"/>
              <w:rPr>
                <w:sz w:val="24"/>
                <w:szCs w:val="24"/>
              </w:rPr>
            </w:pPr>
            <w:r w:rsidRPr="003571DA">
              <w:rPr>
                <w:sz w:val="24"/>
                <w:szCs w:val="24"/>
              </w:rPr>
              <w:t xml:space="preserve">        $data-&gt;lunas = 'Belum Lunas';</w:t>
            </w:r>
          </w:p>
          <w:p w14:paraId="4930B0C9" w14:textId="77777777" w:rsidR="003571DA" w:rsidRPr="003571DA" w:rsidRDefault="003571DA" w:rsidP="003571DA">
            <w:pPr>
              <w:spacing w:line="276" w:lineRule="auto"/>
              <w:jc w:val="both"/>
              <w:rPr>
                <w:sz w:val="24"/>
                <w:szCs w:val="24"/>
              </w:rPr>
            </w:pPr>
            <w:r w:rsidRPr="003571DA">
              <w:rPr>
                <w:sz w:val="24"/>
                <w:szCs w:val="24"/>
              </w:rPr>
              <w:t xml:space="preserve">        $data-&gt;status = 'Belum Terkirim';</w:t>
            </w:r>
          </w:p>
          <w:p w14:paraId="6BFAF9DD" w14:textId="77777777" w:rsidR="003571DA" w:rsidRPr="003571DA" w:rsidRDefault="003571DA" w:rsidP="003571DA">
            <w:pPr>
              <w:spacing w:line="276" w:lineRule="auto"/>
              <w:jc w:val="both"/>
              <w:rPr>
                <w:sz w:val="24"/>
                <w:szCs w:val="24"/>
              </w:rPr>
            </w:pPr>
            <w:r w:rsidRPr="003571DA">
              <w:rPr>
                <w:sz w:val="24"/>
                <w:szCs w:val="24"/>
              </w:rPr>
              <w:t xml:space="preserve">        $data-&gt;create_time = Carbon::now()-&gt;format('d-m-Y');</w:t>
            </w:r>
          </w:p>
          <w:p w14:paraId="1650943D" w14:textId="77777777" w:rsidR="003571DA" w:rsidRPr="003571DA" w:rsidRDefault="003571DA" w:rsidP="003571DA">
            <w:pPr>
              <w:spacing w:line="276" w:lineRule="auto"/>
              <w:jc w:val="both"/>
              <w:rPr>
                <w:sz w:val="24"/>
                <w:szCs w:val="24"/>
              </w:rPr>
            </w:pPr>
            <w:r w:rsidRPr="003571DA">
              <w:rPr>
                <w:sz w:val="24"/>
                <w:szCs w:val="24"/>
              </w:rPr>
              <w:t xml:space="preserve">        $data-&gt;author = auth()-&gt;user()-&gt;name;</w:t>
            </w:r>
          </w:p>
          <w:p w14:paraId="693F0CC0" w14:textId="77777777" w:rsidR="003571DA" w:rsidRDefault="003571DA" w:rsidP="003571DA">
            <w:pPr>
              <w:spacing w:line="276" w:lineRule="auto"/>
              <w:jc w:val="both"/>
              <w:rPr>
                <w:sz w:val="24"/>
                <w:szCs w:val="24"/>
              </w:rPr>
            </w:pPr>
            <w:r w:rsidRPr="003571DA">
              <w:rPr>
                <w:sz w:val="24"/>
                <w:szCs w:val="24"/>
              </w:rPr>
              <w:t xml:space="preserve">        $data-&gt;jatuh_tempo = Carbon::parse($data-&gt;tanggal)</w:t>
            </w:r>
          </w:p>
          <w:p w14:paraId="2C53B2DD" w14:textId="5A9CB549" w:rsidR="003571DA" w:rsidRPr="003571DA" w:rsidRDefault="003571DA" w:rsidP="003571DA">
            <w:pPr>
              <w:spacing w:line="276" w:lineRule="auto"/>
              <w:jc w:val="both"/>
              <w:rPr>
                <w:sz w:val="24"/>
                <w:szCs w:val="24"/>
              </w:rPr>
            </w:pPr>
            <w:r>
              <w:rPr>
                <w:sz w:val="24"/>
                <w:szCs w:val="24"/>
              </w:rPr>
              <w:t xml:space="preserve">          </w:t>
            </w:r>
            <w:r w:rsidRPr="003571DA">
              <w:rPr>
                <w:sz w:val="24"/>
                <w:szCs w:val="24"/>
              </w:rPr>
              <w:t>-&gt;addMonth()-&gt;format('d-m-Y');</w:t>
            </w:r>
          </w:p>
          <w:p w14:paraId="2201A5CC" w14:textId="77777777" w:rsidR="003571DA" w:rsidRPr="003571DA" w:rsidRDefault="003571DA" w:rsidP="003571DA">
            <w:pPr>
              <w:spacing w:line="276" w:lineRule="auto"/>
              <w:jc w:val="both"/>
              <w:rPr>
                <w:sz w:val="24"/>
                <w:szCs w:val="24"/>
              </w:rPr>
            </w:pPr>
            <w:r w:rsidRPr="003571DA">
              <w:rPr>
                <w:sz w:val="24"/>
                <w:szCs w:val="24"/>
              </w:rPr>
              <w:t xml:space="preserve">        $data-&gt;tgl_lunas = '-';</w:t>
            </w:r>
          </w:p>
          <w:p w14:paraId="344250F6" w14:textId="77777777" w:rsidR="003571DA" w:rsidRPr="003571DA" w:rsidRDefault="003571DA" w:rsidP="003571DA">
            <w:pPr>
              <w:spacing w:line="276" w:lineRule="auto"/>
              <w:jc w:val="both"/>
              <w:rPr>
                <w:sz w:val="24"/>
                <w:szCs w:val="24"/>
              </w:rPr>
            </w:pPr>
            <w:r w:rsidRPr="003571DA">
              <w:rPr>
                <w:sz w:val="24"/>
                <w:szCs w:val="24"/>
              </w:rPr>
              <w:t xml:space="preserve">        $data-&gt;tgl_terkirim = '-';</w:t>
            </w:r>
          </w:p>
          <w:p w14:paraId="6F28BCA4" w14:textId="77777777" w:rsidR="003571DA" w:rsidRPr="003571DA" w:rsidRDefault="003571DA" w:rsidP="003571DA">
            <w:pPr>
              <w:spacing w:line="276" w:lineRule="auto"/>
              <w:jc w:val="both"/>
              <w:rPr>
                <w:sz w:val="24"/>
                <w:szCs w:val="24"/>
              </w:rPr>
            </w:pPr>
            <w:r w:rsidRPr="003571DA">
              <w:rPr>
                <w:sz w:val="24"/>
                <w:szCs w:val="24"/>
              </w:rPr>
              <w:t xml:space="preserve">        $data-&gt;save();</w:t>
            </w:r>
          </w:p>
          <w:p w14:paraId="08D9C02A" w14:textId="77777777" w:rsidR="003571DA" w:rsidRPr="003571DA" w:rsidRDefault="003571DA" w:rsidP="003571DA">
            <w:pPr>
              <w:spacing w:line="276" w:lineRule="auto"/>
              <w:jc w:val="both"/>
              <w:rPr>
                <w:sz w:val="24"/>
                <w:szCs w:val="24"/>
              </w:rPr>
            </w:pPr>
          </w:p>
          <w:p w14:paraId="24ADC3FB" w14:textId="77777777" w:rsidR="003571DA" w:rsidRPr="003571DA" w:rsidRDefault="003571DA" w:rsidP="003571DA">
            <w:pPr>
              <w:spacing w:line="276" w:lineRule="auto"/>
              <w:jc w:val="both"/>
              <w:rPr>
                <w:sz w:val="24"/>
                <w:szCs w:val="24"/>
              </w:rPr>
            </w:pPr>
            <w:r w:rsidRPr="003571DA">
              <w:rPr>
                <w:sz w:val="24"/>
                <w:szCs w:val="24"/>
              </w:rPr>
              <w:t xml:space="preserve">        $kode_brg = $request-&gt;get('kode_brg');</w:t>
            </w:r>
          </w:p>
          <w:p w14:paraId="39443AEB" w14:textId="77777777" w:rsidR="003571DA" w:rsidRPr="003571DA" w:rsidRDefault="003571DA" w:rsidP="003571DA">
            <w:pPr>
              <w:spacing w:line="276" w:lineRule="auto"/>
              <w:jc w:val="both"/>
              <w:rPr>
                <w:sz w:val="24"/>
                <w:szCs w:val="24"/>
              </w:rPr>
            </w:pPr>
            <w:r w:rsidRPr="003571DA">
              <w:rPr>
                <w:sz w:val="24"/>
                <w:szCs w:val="24"/>
              </w:rPr>
              <w:t xml:space="preserve">        $nama_brg = $request-&gt;get('nama_brg');</w:t>
            </w:r>
          </w:p>
          <w:p w14:paraId="09950ED5" w14:textId="77777777" w:rsidR="003571DA" w:rsidRPr="003571DA" w:rsidRDefault="003571DA" w:rsidP="003571DA">
            <w:pPr>
              <w:spacing w:line="276" w:lineRule="auto"/>
              <w:jc w:val="both"/>
              <w:rPr>
                <w:sz w:val="24"/>
                <w:szCs w:val="24"/>
              </w:rPr>
            </w:pPr>
            <w:r w:rsidRPr="003571DA">
              <w:rPr>
                <w:sz w:val="24"/>
                <w:szCs w:val="24"/>
              </w:rPr>
              <w:t xml:space="preserve">        $qty_order = $request-&gt;get('qty_order');</w:t>
            </w:r>
          </w:p>
          <w:p w14:paraId="3666C377" w14:textId="77777777" w:rsidR="003571DA" w:rsidRPr="003571DA" w:rsidRDefault="003571DA" w:rsidP="003571DA">
            <w:pPr>
              <w:spacing w:line="276" w:lineRule="auto"/>
              <w:jc w:val="both"/>
              <w:rPr>
                <w:sz w:val="24"/>
                <w:szCs w:val="24"/>
              </w:rPr>
            </w:pPr>
            <w:r w:rsidRPr="003571DA">
              <w:rPr>
                <w:sz w:val="24"/>
                <w:szCs w:val="24"/>
              </w:rPr>
              <w:t xml:space="preserve">        $packing = $request-&gt;get('packing');</w:t>
            </w:r>
          </w:p>
          <w:p w14:paraId="1F658E04" w14:textId="77777777" w:rsidR="003571DA" w:rsidRPr="003571DA" w:rsidRDefault="003571DA" w:rsidP="003571DA">
            <w:pPr>
              <w:spacing w:line="276" w:lineRule="auto"/>
              <w:jc w:val="both"/>
              <w:rPr>
                <w:sz w:val="24"/>
                <w:szCs w:val="24"/>
              </w:rPr>
            </w:pPr>
            <w:r w:rsidRPr="003571DA">
              <w:rPr>
                <w:sz w:val="24"/>
                <w:szCs w:val="24"/>
              </w:rPr>
              <w:t xml:space="preserve">        $id_satuan = $request-&gt;get('select_satuan');</w:t>
            </w:r>
          </w:p>
          <w:p w14:paraId="1605E481" w14:textId="77777777" w:rsidR="003571DA" w:rsidRPr="003571DA" w:rsidRDefault="003571DA" w:rsidP="003571DA">
            <w:pPr>
              <w:spacing w:line="276" w:lineRule="auto"/>
              <w:jc w:val="both"/>
              <w:rPr>
                <w:sz w:val="24"/>
                <w:szCs w:val="24"/>
              </w:rPr>
            </w:pPr>
            <w:r w:rsidRPr="003571DA">
              <w:rPr>
                <w:sz w:val="24"/>
                <w:szCs w:val="24"/>
              </w:rPr>
              <w:t xml:space="preserve">        $hrg_per_unit = $request-&gt;get('hrg_per_unit');</w:t>
            </w:r>
          </w:p>
          <w:p w14:paraId="7B1BF36A" w14:textId="77777777" w:rsidR="003571DA" w:rsidRPr="003571DA" w:rsidRDefault="003571DA" w:rsidP="003571DA">
            <w:pPr>
              <w:spacing w:line="276" w:lineRule="auto"/>
              <w:jc w:val="both"/>
              <w:rPr>
                <w:sz w:val="24"/>
                <w:szCs w:val="24"/>
              </w:rPr>
            </w:pPr>
            <w:r w:rsidRPr="003571DA">
              <w:rPr>
                <w:sz w:val="24"/>
                <w:szCs w:val="24"/>
              </w:rPr>
              <w:t xml:space="preserve">        $hrg_total = $request-&gt;get('hrg_total');</w:t>
            </w:r>
          </w:p>
          <w:p w14:paraId="7A561F71" w14:textId="77777777" w:rsidR="003571DA" w:rsidRPr="003571DA" w:rsidRDefault="003571DA" w:rsidP="003571DA">
            <w:pPr>
              <w:spacing w:line="276" w:lineRule="auto"/>
              <w:jc w:val="both"/>
              <w:rPr>
                <w:sz w:val="24"/>
                <w:szCs w:val="24"/>
              </w:rPr>
            </w:pPr>
            <w:r w:rsidRPr="003571DA">
              <w:rPr>
                <w:sz w:val="24"/>
                <w:szCs w:val="24"/>
              </w:rPr>
              <w:t xml:space="preserve">        $kirim_gudang = $request-&gt;get('select_gudang');</w:t>
            </w:r>
          </w:p>
          <w:p w14:paraId="55012EA8" w14:textId="77777777" w:rsidR="003571DA" w:rsidRPr="003571DA" w:rsidRDefault="003571DA" w:rsidP="003571DA">
            <w:pPr>
              <w:spacing w:line="276" w:lineRule="auto"/>
              <w:jc w:val="both"/>
              <w:rPr>
                <w:sz w:val="24"/>
                <w:szCs w:val="24"/>
              </w:rPr>
            </w:pPr>
          </w:p>
          <w:p w14:paraId="2967BF92" w14:textId="77777777" w:rsidR="003571DA" w:rsidRPr="003571DA" w:rsidRDefault="003571DA" w:rsidP="003571DA">
            <w:pPr>
              <w:spacing w:line="276" w:lineRule="auto"/>
              <w:jc w:val="both"/>
              <w:rPr>
                <w:sz w:val="24"/>
                <w:szCs w:val="24"/>
              </w:rPr>
            </w:pPr>
            <w:r w:rsidRPr="003571DA">
              <w:rPr>
                <w:sz w:val="24"/>
                <w:szCs w:val="24"/>
              </w:rPr>
              <w:t xml:space="preserve">        foreach($kode_brg as $key =&gt; $value) {</w:t>
            </w:r>
          </w:p>
          <w:p w14:paraId="0C2D0408" w14:textId="77777777" w:rsidR="003571DA" w:rsidRPr="003571DA" w:rsidRDefault="003571DA" w:rsidP="003571DA">
            <w:pPr>
              <w:spacing w:line="276" w:lineRule="auto"/>
              <w:jc w:val="both"/>
              <w:rPr>
                <w:sz w:val="24"/>
                <w:szCs w:val="24"/>
              </w:rPr>
            </w:pPr>
            <w:r w:rsidRPr="003571DA">
              <w:rPr>
                <w:sz w:val="24"/>
                <w:szCs w:val="24"/>
              </w:rPr>
              <w:t xml:space="preserve">            $detail = new BeliDetail();</w:t>
            </w:r>
          </w:p>
          <w:p w14:paraId="36005F07" w14:textId="77777777" w:rsidR="003571DA" w:rsidRPr="003571DA" w:rsidRDefault="003571DA" w:rsidP="003571DA">
            <w:pPr>
              <w:spacing w:line="276" w:lineRule="auto"/>
              <w:jc w:val="both"/>
              <w:rPr>
                <w:sz w:val="24"/>
                <w:szCs w:val="24"/>
              </w:rPr>
            </w:pPr>
            <w:r w:rsidRPr="003571DA">
              <w:rPr>
                <w:sz w:val="24"/>
                <w:szCs w:val="24"/>
              </w:rPr>
              <w:lastRenderedPageBreak/>
              <w:t xml:space="preserve">            $detail-&gt;no_bukti = $data-&gt;no_bukti;</w:t>
            </w:r>
          </w:p>
          <w:p w14:paraId="474A6B41" w14:textId="77777777" w:rsidR="003571DA" w:rsidRPr="003571DA" w:rsidRDefault="003571DA" w:rsidP="003571DA">
            <w:pPr>
              <w:spacing w:line="276" w:lineRule="auto"/>
              <w:jc w:val="both"/>
              <w:rPr>
                <w:sz w:val="24"/>
                <w:szCs w:val="24"/>
              </w:rPr>
            </w:pPr>
            <w:r w:rsidRPr="003571DA">
              <w:rPr>
                <w:sz w:val="24"/>
                <w:szCs w:val="24"/>
              </w:rPr>
              <w:t xml:space="preserve">            $detail-&gt;kode_brg = $kode_brg[$key];</w:t>
            </w:r>
          </w:p>
          <w:p w14:paraId="0D01830B" w14:textId="77777777" w:rsidR="003571DA" w:rsidRPr="003571DA" w:rsidRDefault="003571DA" w:rsidP="003571DA">
            <w:pPr>
              <w:spacing w:line="276" w:lineRule="auto"/>
              <w:jc w:val="both"/>
              <w:rPr>
                <w:sz w:val="24"/>
                <w:szCs w:val="24"/>
              </w:rPr>
            </w:pPr>
            <w:r w:rsidRPr="003571DA">
              <w:rPr>
                <w:sz w:val="24"/>
                <w:szCs w:val="24"/>
              </w:rPr>
              <w:t xml:space="preserve">            $detail-&gt;nama_brg = $nama_brg[$key];</w:t>
            </w:r>
          </w:p>
          <w:p w14:paraId="0E0CFC17" w14:textId="77777777" w:rsidR="003571DA" w:rsidRPr="003571DA" w:rsidRDefault="003571DA" w:rsidP="003571DA">
            <w:pPr>
              <w:spacing w:line="276" w:lineRule="auto"/>
              <w:jc w:val="both"/>
              <w:rPr>
                <w:sz w:val="24"/>
                <w:szCs w:val="24"/>
              </w:rPr>
            </w:pPr>
            <w:r w:rsidRPr="003571DA">
              <w:rPr>
                <w:sz w:val="24"/>
                <w:szCs w:val="24"/>
              </w:rPr>
              <w:t xml:space="preserve">            $detail-&gt;qty_order = $qty_order[$key];</w:t>
            </w:r>
          </w:p>
          <w:p w14:paraId="232FAF96" w14:textId="77777777" w:rsidR="003571DA" w:rsidRPr="003571DA" w:rsidRDefault="003571DA" w:rsidP="003571DA">
            <w:pPr>
              <w:spacing w:line="276" w:lineRule="auto"/>
              <w:jc w:val="both"/>
              <w:rPr>
                <w:sz w:val="24"/>
                <w:szCs w:val="24"/>
              </w:rPr>
            </w:pPr>
            <w:r w:rsidRPr="003571DA">
              <w:rPr>
                <w:sz w:val="24"/>
                <w:szCs w:val="24"/>
              </w:rPr>
              <w:t xml:space="preserve">            $detail-&gt;packing = $packing[$key];</w:t>
            </w:r>
          </w:p>
          <w:p w14:paraId="776FCDED" w14:textId="77777777" w:rsidR="003571DA" w:rsidRPr="003571DA" w:rsidRDefault="003571DA" w:rsidP="003571DA">
            <w:pPr>
              <w:spacing w:line="276" w:lineRule="auto"/>
              <w:jc w:val="both"/>
              <w:rPr>
                <w:sz w:val="24"/>
                <w:szCs w:val="24"/>
              </w:rPr>
            </w:pPr>
            <w:r w:rsidRPr="003571DA">
              <w:rPr>
                <w:sz w:val="24"/>
                <w:szCs w:val="24"/>
              </w:rPr>
              <w:t xml:space="preserve">            $detail-&gt;id_satuan = $id_satuan[$key];</w:t>
            </w:r>
          </w:p>
          <w:p w14:paraId="173C0565" w14:textId="77777777" w:rsidR="003571DA" w:rsidRPr="003571DA" w:rsidRDefault="003571DA" w:rsidP="003571DA">
            <w:pPr>
              <w:spacing w:line="276" w:lineRule="auto"/>
              <w:jc w:val="both"/>
              <w:rPr>
                <w:sz w:val="24"/>
                <w:szCs w:val="24"/>
              </w:rPr>
            </w:pPr>
            <w:r w:rsidRPr="003571DA">
              <w:rPr>
                <w:sz w:val="24"/>
                <w:szCs w:val="24"/>
              </w:rPr>
              <w:t xml:space="preserve">            $detail-&gt;hrg_per_unit = $hrg_per_unit[$key];</w:t>
            </w:r>
          </w:p>
          <w:p w14:paraId="74A7B6C0" w14:textId="77777777" w:rsidR="003571DA" w:rsidRPr="003571DA" w:rsidRDefault="003571DA" w:rsidP="003571DA">
            <w:pPr>
              <w:spacing w:line="276" w:lineRule="auto"/>
              <w:jc w:val="both"/>
              <w:rPr>
                <w:sz w:val="24"/>
                <w:szCs w:val="24"/>
              </w:rPr>
            </w:pPr>
            <w:r w:rsidRPr="003571DA">
              <w:rPr>
                <w:sz w:val="24"/>
                <w:szCs w:val="24"/>
              </w:rPr>
              <w:t xml:space="preserve">            $detail-&gt;hrg_total = $hrg_total[$key];</w:t>
            </w:r>
          </w:p>
          <w:p w14:paraId="611AD364" w14:textId="77777777" w:rsidR="003571DA" w:rsidRPr="003571DA" w:rsidRDefault="003571DA" w:rsidP="003571DA">
            <w:pPr>
              <w:spacing w:line="276" w:lineRule="auto"/>
              <w:jc w:val="both"/>
              <w:rPr>
                <w:sz w:val="24"/>
                <w:szCs w:val="24"/>
              </w:rPr>
            </w:pPr>
            <w:r w:rsidRPr="003571DA">
              <w:rPr>
                <w:sz w:val="24"/>
                <w:szCs w:val="24"/>
              </w:rPr>
              <w:t xml:space="preserve">            $detail-&gt;kirim_gudang = $kirim_gudang[$key];</w:t>
            </w:r>
          </w:p>
          <w:p w14:paraId="5D2C960B" w14:textId="77777777" w:rsidR="003571DA" w:rsidRPr="003571DA" w:rsidRDefault="003571DA" w:rsidP="003571DA">
            <w:pPr>
              <w:spacing w:line="276" w:lineRule="auto"/>
              <w:jc w:val="both"/>
              <w:rPr>
                <w:sz w:val="24"/>
                <w:szCs w:val="24"/>
              </w:rPr>
            </w:pPr>
            <w:r w:rsidRPr="003571DA">
              <w:rPr>
                <w:sz w:val="24"/>
                <w:szCs w:val="24"/>
              </w:rPr>
              <w:t xml:space="preserve">            $detail-&gt;save();</w:t>
            </w:r>
          </w:p>
          <w:p w14:paraId="1285015C" w14:textId="77777777" w:rsidR="003571DA" w:rsidRPr="003571DA" w:rsidRDefault="003571DA" w:rsidP="003571DA">
            <w:pPr>
              <w:spacing w:line="276" w:lineRule="auto"/>
              <w:jc w:val="both"/>
              <w:rPr>
                <w:sz w:val="24"/>
                <w:szCs w:val="24"/>
              </w:rPr>
            </w:pPr>
            <w:r w:rsidRPr="003571DA">
              <w:rPr>
                <w:sz w:val="24"/>
                <w:szCs w:val="24"/>
              </w:rPr>
              <w:t xml:space="preserve">        }</w:t>
            </w:r>
          </w:p>
          <w:p w14:paraId="1391E657" w14:textId="77777777" w:rsidR="003571DA" w:rsidRPr="003571DA" w:rsidRDefault="003571DA" w:rsidP="003571DA">
            <w:pPr>
              <w:spacing w:line="276" w:lineRule="auto"/>
              <w:jc w:val="both"/>
              <w:rPr>
                <w:sz w:val="24"/>
                <w:szCs w:val="24"/>
              </w:rPr>
            </w:pPr>
          </w:p>
          <w:p w14:paraId="551E64E0" w14:textId="77777777" w:rsidR="003571DA" w:rsidRDefault="003571DA" w:rsidP="003571DA">
            <w:pPr>
              <w:spacing w:line="276" w:lineRule="auto"/>
              <w:jc w:val="both"/>
              <w:rPr>
                <w:sz w:val="24"/>
                <w:szCs w:val="24"/>
              </w:rPr>
            </w:pPr>
            <w:r w:rsidRPr="003571DA">
              <w:rPr>
                <w:sz w:val="24"/>
                <w:szCs w:val="24"/>
              </w:rPr>
              <w:t xml:space="preserve">        return redirect()-&gt;route('pembelian')-&gt;with('status','Hooray!! </w:t>
            </w:r>
          </w:p>
          <w:p w14:paraId="5F3E48C2" w14:textId="5B069703" w:rsidR="003571DA" w:rsidRPr="003571DA" w:rsidRDefault="003571DA" w:rsidP="003571DA">
            <w:pPr>
              <w:spacing w:line="276" w:lineRule="auto"/>
              <w:jc w:val="both"/>
              <w:rPr>
                <w:sz w:val="24"/>
                <w:szCs w:val="24"/>
              </w:rPr>
            </w:pPr>
            <w:r>
              <w:rPr>
                <w:sz w:val="24"/>
                <w:szCs w:val="24"/>
              </w:rPr>
              <w:t xml:space="preserve">          </w:t>
            </w:r>
            <w:r w:rsidRPr="003571DA">
              <w:rPr>
                <w:sz w:val="24"/>
                <w:szCs w:val="24"/>
              </w:rPr>
              <w:t>Your new transaction is already inserted');</w:t>
            </w:r>
          </w:p>
          <w:p w14:paraId="283D5E52" w14:textId="737A1A4F" w:rsidR="00FF5DE5" w:rsidRDefault="003571DA" w:rsidP="003571DA">
            <w:pPr>
              <w:spacing w:line="276" w:lineRule="auto"/>
              <w:jc w:val="both"/>
              <w:rPr>
                <w:sz w:val="24"/>
                <w:szCs w:val="24"/>
              </w:rPr>
            </w:pPr>
            <w:r w:rsidRPr="003571DA">
              <w:rPr>
                <w:sz w:val="24"/>
                <w:szCs w:val="24"/>
              </w:rPr>
              <w:t xml:space="preserve">    }</w:t>
            </w:r>
          </w:p>
        </w:tc>
      </w:tr>
    </w:tbl>
    <w:p w14:paraId="6BF7D795" w14:textId="61947EE6" w:rsidR="00C35FBC" w:rsidRPr="00231426" w:rsidRDefault="00724263" w:rsidP="00823AD7">
      <w:pPr>
        <w:spacing w:line="480" w:lineRule="auto"/>
        <w:ind w:left="720"/>
        <w:jc w:val="both"/>
        <w:rPr>
          <w:sz w:val="24"/>
          <w:szCs w:val="24"/>
        </w:rPr>
      </w:pPr>
      <w:r>
        <w:rPr>
          <w:sz w:val="24"/>
          <w:szCs w:val="24"/>
        </w:rPr>
        <w:lastRenderedPageBreak/>
        <w:t xml:space="preserve"> </w:t>
      </w:r>
      <w:r w:rsidR="008A1EBE">
        <w:rPr>
          <w:sz w:val="24"/>
          <w:szCs w:val="24"/>
        </w:rPr>
        <w:t xml:space="preserve"> </w:t>
      </w:r>
    </w:p>
    <w:p w14:paraId="1B57926A" w14:textId="0E74A010" w:rsidR="003571DA" w:rsidRDefault="00D64BD2" w:rsidP="00823AD7">
      <w:pPr>
        <w:spacing w:line="480" w:lineRule="auto"/>
        <w:ind w:left="720"/>
        <w:jc w:val="both"/>
        <w:rPr>
          <w:sz w:val="24"/>
          <w:szCs w:val="24"/>
        </w:rPr>
      </w:pPr>
      <w:r>
        <w:rPr>
          <w:b/>
          <w:bCs/>
          <w:sz w:val="24"/>
          <w:szCs w:val="24"/>
        </w:rPr>
        <w:tab/>
      </w:r>
      <w:r>
        <w:rPr>
          <w:sz w:val="24"/>
          <w:szCs w:val="24"/>
        </w:rPr>
        <w:t xml:space="preserve">Pengguna dapat melakukan </w:t>
      </w:r>
      <w:r w:rsidRPr="00E4200F">
        <w:rPr>
          <w:i/>
          <w:iCs/>
          <w:sz w:val="24"/>
          <w:szCs w:val="24"/>
        </w:rPr>
        <w:t>update</w:t>
      </w:r>
      <w:r>
        <w:rPr>
          <w:sz w:val="24"/>
          <w:szCs w:val="24"/>
        </w:rPr>
        <w:t xml:space="preserve"> status pembayaran menjadi </w:t>
      </w:r>
      <w:r w:rsidR="00037143">
        <w:rPr>
          <w:sz w:val="24"/>
          <w:szCs w:val="24"/>
        </w:rPr>
        <w:t>l</w:t>
      </w:r>
      <w:r>
        <w:rPr>
          <w:sz w:val="24"/>
          <w:szCs w:val="24"/>
        </w:rPr>
        <w:t xml:space="preserve">unas dengan menekan tombol “Belum Lunas” dan </w:t>
      </w:r>
      <w:r w:rsidRPr="00E4200F">
        <w:rPr>
          <w:i/>
          <w:iCs/>
          <w:sz w:val="24"/>
          <w:szCs w:val="24"/>
        </w:rPr>
        <w:t>update</w:t>
      </w:r>
      <w:r>
        <w:rPr>
          <w:sz w:val="24"/>
          <w:szCs w:val="24"/>
        </w:rPr>
        <w:t xml:space="preserve"> status pengiriman</w:t>
      </w:r>
      <w:r w:rsidR="00037143">
        <w:rPr>
          <w:sz w:val="24"/>
          <w:szCs w:val="24"/>
        </w:rPr>
        <w:t xml:space="preserve"> menjadi “Sudah Terkirim”</w:t>
      </w:r>
      <w:r>
        <w:rPr>
          <w:sz w:val="24"/>
          <w:szCs w:val="24"/>
        </w:rPr>
        <w:t xml:space="preserve"> jika menekan tombol “Belum Terkirim”.</w:t>
      </w:r>
      <w:r w:rsidR="00037143">
        <w:rPr>
          <w:sz w:val="24"/>
          <w:szCs w:val="24"/>
        </w:rPr>
        <w:t xml:space="preserve"> </w:t>
      </w:r>
      <w:r w:rsidR="008671F5">
        <w:rPr>
          <w:sz w:val="24"/>
          <w:szCs w:val="24"/>
        </w:rPr>
        <w:t xml:space="preserve">Proses </w:t>
      </w:r>
      <w:r w:rsidR="008671F5" w:rsidRPr="00E4200F">
        <w:rPr>
          <w:i/>
          <w:iCs/>
          <w:sz w:val="24"/>
          <w:szCs w:val="24"/>
        </w:rPr>
        <w:t>update</w:t>
      </w:r>
      <w:r w:rsidR="008671F5">
        <w:rPr>
          <w:sz w:val="24"/>
          <w:szCs w:val="24"/>
        </w:rPr>
        <w:t xml:space="preserve"> status pembayaran dilakukan dalam fungsi </w:t>
      </w:r>
      <w:r w:rsidR="008671F5" w:rsidRPr="00E4200F">
        <w:rPr>
          <w:i/>
          <w:iCs/>
          <w:sz w:val="24"/>
          <w:szCs w:val="24"/>
        </w:rPr>
        <w:t>updateBayar</w:t>
      </w:r>
      <w:r w:rsidR="008671F5">
        <w:rPr>
          <w:sz w:val="24"/>
          <w:szCs w:val="24"/>
        </w:rPr>
        <w:t xml:space="preserve"> yang menerima </w:t>
      </w:r>
      <w:r w:rsidR="00B5258B">
        <w:rPr>
          <w:sz w:val="24"/>
          <w:szCs w:val="24"/>
        </w:rPr>
        <w:t xml:space="preserve">data </w:t>
      </w:r>
      <w:r w:rsidR="00B5258B" w:rsidRPr="00B5258B">
        <w:rPr>
          <w:i/>
          <w:iCs/>
          <w:sz w:val="24"/>
          <w:szCs w:val="24"/>
        </w:rPr>
        <w:t>no_bukti</w:t>
      </w:r>
      <w:r w:rsidR="00B5258B">
        <w:rPr>
          <w:sz w:val="24"/>
          <w:szCs w:val="24"/>
        </w:rPr>
        <w:t xml:space="preserve"> dan tanggal pembayaran. </w:t>
      </w:r>
      <w:r w:rsidR="00B5258B" w:rsidRPr="00B5258B">
        <w:rPr>
          <w:i/>
          <w:iCs/>
          <w:sz w:val="24"/>
          <w:szCs w:val="24"/>
        </w:rPr>
        <w:t>no_bukti</w:t>
      </w:r>
      <w:r w:rsidR="00B5258B">
        <w:rPr>
          <w:sz w:val="24"/>
          <w:szCs w:val="24"/>
        </w:rPr>
        <w:t xml:space="preserve"> akan</w:t>
      </w:r>
      <w:r w:rsidR="008671F5">
        <w:rPr>
          <w:sz w:val="24"/>
          <w:szCs w:val="24"/>
        </w:rPr>
        <w:t xml:space="preserve"> menjadi indikator transaksi yang perlu diubah status pembayarannya.</w:t>
      </w:r>
      <w:r w:rsidR="005A3CF1">
        <w:rPr>
          <w:sz w:val="24"/>
          <w:szCs w:val="24"/>
        </w:rPr>
        <w:t xml:space="preserve"> Setelah menemukan transaksi yang ingin diupdate, status pembayaran pada transaksi tersebut kemudian diubah dari “Belum Lunas” menjadi “Lunas”</w:t>
      </w:r>
      <w:r w:rsidR="00B5258B">
        <w:rPr>
          <w:sz w:val="24"/>
          <w:szCs w:val="24"/>
        </w:rPr>
        <w:t xml:space="preserve"> dan tanggal pembayaran akan disimpan juga pada transaksi tersebut</w:t>
      </w:r>
      <w:r w:rsidR="005A3CF1">
        <w:rPr>
          <w:sz w:val="24"/>
          <w:szCs w:val="24"/>
        </w:rPr>
        <w:t xml:space="preserve">. Hasil perubahan kemudian disimpan pada </w:t>
      </w:r>
      <w:r w:rsidR="005A3CF1" w:rsidRPr="00E4200F">
        <w:rPr>
          <w:i/>
          <w:iCs/>
          <w:sz w:val="24"/>
          <w:szCs w:val="24"/>
        </w:rPr>
        <w:t>database</w:t>
      </w:r>
      <w:r w:rsidR="005A3CF1">
        <w:rPr>
          <w:sz w:val="24"/>
          <w:szCs w:val="24"/>
        </w:rPr>
        <w:t xml:space="preserve"> dan muncul notifikasi bahwa </w:t>
      </w:r>
      <w:r w:rsidR="005A3CF1" w:rsidRPr="00E4200F">
        <w:rPr>
          <w:i/>
          <w:iCs/>
          <w:sz w:val="24"/>
          <w:szCs w:val="24"/>
        </w:rPr>
        <w:t>update</w:t>
      </w:r>
      <w:r w:rsidR="005A3CF1">
        <w:rPr>
          <w:sz w:val="24"/>
          <w:szCs w:val="24"/>
        </w:rPr>
        <w:t xml:space="preserve"> status pembayaran sukses dilakukan. </w:t>
      </w:r>
    </w:p>
    <w:p w14:paraId="20FAC350" w14:textId="3EE05CDC" w:rsidR="00BA3D10" w:rsidRDefault="00E94771" w:rsidP="003571DA">
      <w:pPr>
        <w:spacing w:line="480" w:lineRule="auto"/>
        <w:ind w:left="720" w:firstLine="720"/>
        <w:jc w:val="both"/>
        <w:rPr>
          <w:sz w:val="24"/>
          <w:szCs w:val="24"/>
        </w:rPr>
      </w:pPr>
      <w:r>
        <w:rPr>
          <w:sz w:val="24"/>
          <w:szCs w:val="24"/>
        </w:rPr>
        <w:t xml:space="preserve">Proses </w:t>
      </w:r>
      <w:r w:rsidRPr="00E4200F">
        <w:rPr>
          <w:i/>
          <w:iCs/>
          <w:sz w:val="24"/>
          <w:szCs w:val="24"/>
        </w:rPr>
        <w:t>update</w:t>
      </w:r>
      <w:r>
        <w:rPr>
          <w:sz w:val="24"/>
          <w:szCs w:val="24"/>
        </w:rPr>
        <w:t xml:space="preserve"> status pengiriman dilakukan dalam fungsi </w:t>
      </w:r>
      <w:r w:rsidRPr="00E4200F">
        <w:rPr>
          <w:i/>
          <w:iCs/>
          <w:sz w:val="24"/>
          <w:szCs w:val="24"/>
        </w:rPr>
        <w:t xml:space="preserve">updateKirim </w:t>
      </w:r>
      <w:r>
        <w:rPr>
          <w:sz w:val="24"/>
          <w:szCs w:val="24"/>
        </w:rPr>
        <w:t xml:space="preserve">yang juga menerima </w:t>
      </w:r>
      <w:r w:rsidR="00B5258B">
        <w:rPr>
          <w:sz w:val="24"/>
          <w:szCs w:val="24"/>
        </w:rPr>
        <w:t>data</w:t>
      </w:r>
      <w:r>
        <w:rPr>
          <w:sz w:val="24"/>
          <w:szCs w:val="24"/>
        </w:rPr>
        <w:t xml:space="preserve"> </w:t>
      </w:r>
      <w:r w:rsidRPr="00E4200F">
        <w:rPr>
          <w:i/>
          <w:iCs/>
          <w:sz w:val="24"/>
          <w:szCs w:val="24"/>
        </w:rPr>
        <w:t>no_bukti</w:t>
      </w:r>
      <w:r>
        <w:rPr>
          <w:sz w:val="24"/>
          <w:szCs w:val="24"/>
        </w:rPr>
        <w:t xml:space="preserve"> sebagai acuan untuk menemukan transaksi yang ingin diubah status pengirimannya dari “Belum </w:t>
      </w:r>
      <w:r>
        <w:rPr>
          <w:sz w:val="24"/>
          <w:szCs w:val="24"/>
        </w:rPr>
        <w:lastRenderedPageBreak/>
        <w:t>Terkirim” menjadi “Sudah Terkirim”</w:t>
      </w:r>
      <w:r w:rsidR="00B5258B">
        <w:rPr>
          <w:sz w:val="24"/>
          <w:szCs w:val="24"/>
        </w:rPr>
        <w:t xml:space="preserve"> dan data tanggal terkirimnya barang</w:t>
      </w:r>
      <w:r>
        <w:rPr>
          <w:sz w:val="24"/>
          <w:szCs w:val="24"/>
        </w:rPr>
        <w:t xml:space="preserve">. Perubahan tersebut dilakukan pada </w:t>
      </w:r>
      <w:r w:rsidRPr="00E4200F">
        <w:rPr>
          <w:i/>
          <w:iCs/>
          <w:sz w:val="24"/>
          <w:szCs w:val="24"/>
        </w:rPr>
        <w:t>database</w:t>
      </w:r>
      <w:r>
        <w:rPr>
          <w:sz w:val="24"/>
          <w:szCs w:val="24"/>
        </w:rPr>
        <w:t xml:space="preserve"> dan</w:t>
      </w:r>
      <w:r w:rsidR="00B5258B">
        <w:rPr>
          <w:sz w:val="24"/>
          <w:szCs w:val="24"/>
        </w:rPr>
        <w:t xml:space="preserve"> berikutnya dilakukan proses penyimpanan informasi barang masuk ke tabel </w:t>
      </w:r>
      <w:r w:rsidR="00B5258B" w:rsidRPr="00FE3F97">
        <w:rPr>
          <w:i/>
          <w:iCs/>
          <w:sz w:val="24"/>
          <w:szCs w:val="24"/>
        </w:rPr>
        <w:t>mutasi_stok</w:t>
      </w:r>
      <w:r w:rsidR="00777FAA">
        <w:rPr>
          <w:i/>
          <w:iCs/>
          <w:sz w:val="24"/>
          <w:szCs w:val="24"/>
        </w:rPr>
        <w:t xml:space="preserve"> </w:t>
      </w:r>
      <w:r w:rsidR="00777FAA">
        <w:rPr>
          <w:sz w:val="24"/>
          <w:szCs w:val="24"/>
        </w:rPr>
        <w:t>untuk ditampilkan pada fitur kartu stok</w:t>
      </w:r>
      <w:r w:rsidR="00B5258B">
        <w:rPr>
          <w:sz w:val="24"/>
          <w:szCs w:val="24"/>
        </w:rPr>
        <w:t xml:space="preserve">. Setelah itu, dilakukan proses penambahan kuantitas barang jika pada sistem telah terdapat informasi mengenai barang yang dibeli. Jika barang belum ada sebelumnya pada gudang, maka dilakukan penambahan data barang baru. Selanjutnya dilakukan proses pembaharuan harga jual </w:t>
      </w:r>
      <w:r w:rsidR="001163A4">
        <w:rPr>
          <w:sz w:val="24"/>
          <w:szCs w:val="24"/>
        </w:rPr>
        <w:t xml:space="preserve">untuk barang yang dibeli </w:t>
      </w:r>
      <w:r w:rsidR="00B5258B">
        <w:rPr>
          <w:sz w:val="24"/>
          <w:szCs w:val="24"/>
        </w:rPr>
        <w:t xml:space="preserve">menggunakan metode </w:t>
      </w:r>
      <w:r w:rsidR="00536971" w:rsidRPr="00536971">
        <w:rPr>
          <w:i/>
          <w:iCs/>
          <w:sz w:val="24"/>
          <w:szCs w:val="24"/>
        </w:rPr>
        <w:t>average cost</w:t>
      </w:r>
      <w:r w:rsidR="00B5258B">
        <w:rPr>
          <w:sz w:val="24"/>
          <w:szCs w:val="24"/>
        </w:rPr>
        <w:t xml:space="preserve"> karena terjadi perubahan </w:t>
      </w:r>
      <w:r w:rsidR="001163A4">
        <w:rPr>
          <w:sz w:val="24"/>
          <w:szCs w:val="24"/>
        </w:rPr>
        <w:t xml:space="preserve">jumlah stok barang tersebut pada gudang. </w:t>
      </w:r>
    </w:p>
    <w:p w14:paraId="4C5029AE" w14:textId="0FA927E4" w:rsidR="00E94771" w:rsidRDefault="00BA3D10" w:rsidP="003571DA">
      <w:pPr>
        <w:spacing w:line="480" w:lineRule="auto"/>
        <w:ind w:left="720" w:firstLine="720"/>
        <w:jc w:val="both"/>
        <w:rPr>
          <w:sz w:val="24"/>
          <w:szCs w:val="24"/>
        </w:rPr>
      </w:pPr>
      <w:r>
        <w:rPr>
          <w:sz w:val="24"/>
          <w:szCs w:val="24"/>
        </w:rPr>
        <w:t xml:space="preserve">Proses perhitungan harga jual dengan metode </w:t>
      </w:r>
      <w:r w:rsidRPr="00BA3D10">
        <w:rPr>
          <w:i/>
          <w:iCs/>
          <w:sz w:val="24"/>
          <w:szCs w:val="24"/>
        </w:rPr>
        <w:t>average cost</w:t>
      </w:r>
      <w:r>
        <w:rPr>
          <w:sz w:val="24"/>
          <w:szCs w:val="24"/>
        </w:rPr>
        <w:t xml:space="preserve"> dilakukan dengan cara menjumlahkan harga total dari semua pembelian barang terkait. Kemudian dilakukan pembagian antara harga total dengan </w:t>
      </w:r>
      <w:r w:rsidR="00E21B90">
        <w:rPr>
          <w:sz w:val="24"/>
          <w:szCs w:val="24"/>
        </w:rPr>
        <w:t xml:space="preserve">total </w:t>
      </w:r>
      <w:r>
        <w:rPr>
          <w:sz w:val="24"/>
          <w:szCs w:val="24"/>
        </w:rPr>
        <w:t>jumlah</w:t>
      </w:r>
      <w:r w:rsidR="00E21B90">
        <w:rPr>
          <w:sz w:val="24"/>
          <w:szCs w:val="24"/>
        </w:rPr>
        <w:t xml:space="preserve"> </w:t>
      </w:r>
      <w:r>
        <w:rPr>
          <w:sz w:val="24"/>
          <w:szCs w:val="24"/>
        </w:rPr>
        <w:t xml:space="preserve">barang </w:t>
      </w:r>
      <w:r w:rsidR="00E21B90">
        <w:rPr>
          <w:sz w:val="24"/>
          <w:szCs w:val="24"/>
        </w:rPr>
        <w:t>yang pernah dibeli</w:t>
      </w:r>
      <w:r>
        <w:rPr>
          <w:sz w:val="24"/>
          <w:szCs w:val="24"/>
        </w:rPr>
        <w:t xml:space="preserve"> untuk mendapatkan </w:t>
      </w:r>
      <w:r w:rsidR="00E21B90">
        <w:rPr>
          <w:sz w:val="24"/>
          <w:szCs w:val="24"/>
        </w:rPr>
        <w:t xml:space="preserve">rata-rata </w:t>
      </w:r>
      <w:r>
        <w:rPr>
          <w:sz w:val="24"/>
          <w:szCs w:val="24"/>
        </w:rPr>
        <w:t xml:space="preserve">biaya pembelian per kuantitas barang. Harga jual barang ditentukan dengan menggunakan harga </w:t>
      </w:r>
      <w:r w:rsidR="00E21B90">
        <w:rPr>
          <w:sz w:val="24"/>
          <w:szCs w:val="24"/>
        </w:rPr>
        <w:t xml:space="preserve">rata-rata </w:t>
      </w:r>
      <w:r>
        <w:rPr>
          <w:sz w:val="24"/>
          <w:szCs w:val="24"/>
        </w:rPr>
        <w:t xml:space="preserve">pembelian barang per unit, kemudian dinaikkan sebesar 50%. Harga jual tersebut kemudian disimpan ke </w:t>
      </w:r>
      <w:r w:rsidRPr="00BA3D10">
        <w:rPr>
          <w:i/>
          <w:iCs/>
          <w:sz w:val="24"/>
          <w:szCs w:val="24"/>
        </w:rPr>
        <w:t>database</w:t>
      </w:r>
      <w:r>
        <w:rPr>
          <w:sz w:val="24"/>
          <w:szCs w:val="24"/>
        </w:rPr>
        <w:t xml:space="preserve">. </w:t>
      </w:r>
      <w:r w:rsidR="001163A4">
        <w:rPr>
          <w:sz w:val="24"/>
          <w:szCs w:val="24"/>
        </w:rPr>
        <w:t>Setelah</w:t>
      </w:r>
      <w:r>
        <w:rPr>
          <w:sz w:val="24"/>
          <w:szCs w:val="24"/>
        </w:rPr>
        <w:t xml:space="preserve"> itu</w:t>
      </w:r>
      <w:r w:rsidR="001163A4">
        <w:rPr>
          <w:sz w:val="24"/>
          <w:szCs w:val="24"/>
        </w:rPr>
        <w:t xml:space="preserve">, pengguna diarahkan kembali ke halaman transaksi pembelian dan </w:t>
      </w:r>
      <w:r w:rsidR="00E94771">
        <w:rPr>
          <w:sz w:val="24"/>
          <w:szCs w:val="24"/>
        </w:rPr>
        <w:t>dimunculkan notifikasi bahwa status pengiriman berhasil dirubah. Sintaks dari proses pengubahan status pembayaran dan pengiriman dapat dilihat pada listing di bawah ini.</w:t>
      </w:r>
    </w:p>
    <w:p w14:paraId="01C6B983" w14:textId="7B419CE0" w:rsidR="00E94771" w:rsidRDefault="00E94771" w:rsidP="00823AD7">
      <w:pPr>
        <w:spacing w:line="480" w:lineRule="auto"/>
        <w:ind w:left="720"/>
        <w:jc w:val="both"/>
        <w:rPr>
          <w:b/>
          <w:bCs/>
          <w:sz w:val="24"/>
          <w:szCs w:val="24"/>
        </w:rPr>
      </w:pPr>
      <w:r>
        <w:rPr>
          <w:b/>
          <w:bCs/>
          <w:sz w:val="24"/>
          <w:szCs w:val="24"/>
        </w:rPr>
        <w:t>Listing 5.</w:t>
      </w:r>
      <w:r w:rsidR="00097C43">
        <w:rPr>
          <w:b/>
          <w:bCs/>
          <w:sz w:val="24"/>
          <w:szCs w:val="24"/>
        </w:rPr>
        <w:t>6</w:t>
      </w:r>
      <w:r>
        <w:rPr>
          <w:b/>
          <w:bCs/>
          <w:sz w:val="24"/>
          <w:szCs w:val="24"/>
        </w:rPr>
        <w:t xml:space="preserve">. Proses </w:t>
      </w:r>
      <w:r w:rsidRPr="00E4200F">
        <w:rPr>
          <w:b/>
          <w:bCs/>
          <w:i/>
          <w:iCs/>
          <w:sz w:val="24"/>
          <w:szCs w:val="24"/>
        </w:rPr>
        <w:t>Update</w:t>
      </w:r>
      <w:r>
        <w:rPr>
          <w:b/>
          <w:bCs/>
          <w:sz w:val="24"/>
          <w:szCs w:val="24"/>
        </w:rPr>
        <w:t xml:space="preserve"> Status Pembayaran dan Pengiriman</w:t>
      </w:r>
      <w:r w:rsidR="003A2A9F">
        <w:rPr>
          <w:b/>
          <w:bCs/>
          <w:sz w:val="24"/>
          <w:szCs w:val="24"/>
        </w:rPr>
        <w:t xml:space="preserve"> pada Transaksi Pembelian</w:t>
      </w:r>
    </w:p>
    <w:tbl>
      <w:tblPr>
        <w:tblStyle w:val="TableGrid"/>
        <w:tblW w:w="0" w:type="auto"/>
        <w:tblInd w:w="720" w:type="dxa"/>
        <w:tblLook w:val="04A0" w:firstRow="1" w:lastRow="0" w:firstColumn="1" w:lastColumn="0" w:noHBand="0" w:noVBand="1"/>
      </w:tblPr>
      <w:tblGrid>
        <w:gridCol w:w="7201"/>
      </w:tblGrid>
      <w:tr w:rsidR="00E94771" w14:paraId="7258F1E8" w14:textId="77777777" w:rsidTr="00E94771">
        <w:tc>
          <w:tcPr>
            <w:tcW w:w="7921" w:type="dxa"/>
          </w:tcPr>
          <w:p w14:paraId="226A91C3" w14:textId="77777777" w:rsidR="00777FAA" w:rsidRPr="00777FAA" w:rsidRDefault="00777FAA" w:rsidP="00777FAA">
            <w:pPr>
              <w:spacing w:line="276" w:lineRule="auto"/>
              <w:jc w:val="both"/>
              <w:rPr>
                <w:sz w:val="24"/>
                <w:szCs w:val="24"/>
              </w:rPr>
            </w:pPr>
            <w:r w:rsidRPr="00777FAA">
              <w:rPr>
                <w:sz w:val="24"/>
                <w:szCs w:val="24"/>
              </w:rPr>
              <w:lastRenderedPageBreak/>
              <w:t>public function updateBayar(Request $request)</w:t>
            </w:r>
          </w:p>
          <w:p w14:paraId="6D66B4D0" w14:textId="77777777" w:rsidR="00777FAA" w:rsidRPr="00777FAA" w:rsidRDefault="00777FAA" w:rsidP="00777FAA">
            <w:pPr>
              <w:spacing w:line="276" w:lineRule="auto"/>
              <w:jc w:val="both"/>
              <w:rPr>
                <w:sz w:val="24"/>
                <w:szCs w:val="24"/>
              </w:rPr>
            </w:pPr>
            <w:r w:rsidRPr="00777FAA">
              <w:rPr>
                <w:sz w:val="24"/>
                <w:szCs w:val="24"/>
              </w:rPr>
              <w:t>    {</w:t>
            </w:r>
          </w:p>
          <w:p w14:paraId="18337AA3" w14:textId="77777777" w:rsidR="00777FAA" w:rsidRPr="00777FAA" w:rsidRDefault="00777FAA" w:rsidP="00777FAA">
            <w:pPr>
              <w:spacing w:line="276" w:lineRule="auto"/>
              <w:jc w:val="both"/>
              <w:rPr>
                <w:sz w:val="24"/>
                <w:szCs w:val="24"/>
              </w:rPr>
            </w:pPr>
            <w:r w:rsidRPr="00777FAA">
              <w:rPr>
                <w:sz w:val="24"/>
                <w:szCs w:val="24"/>
              </w:rPr>
              <w:t>        $no_bukti = $request-&gt;input('no_bukti');</w:t>
            </w:r>
          </w:p>
          <w:p w14:paraId="09F4886C" w14:textId="77777777" w:rsidR="00777FAA" w:rsidRPr="00777FAA" w:rsidRDefault="00777FAA" w:rsidP="00777FAA">
            <w:pPr>
              <w:spacing w:line="276" w:lineRule="auto"/>
              <w:jc w:val="both"/>
              <w:rPr>
                <w:sz w:val="24"/>
                <w:szCs w:val="24"/>
              </w:rPr>
            </w:pPr>
            <w:r w:rsidRPr="00777FAA">
              <w:rPr>
                <w:sz w:val="24"/>
                <w:szCs w:val="24"/>
              </w:rPr>
              <w:t>        $tgl_lunas = $request-&gt;input('tgl_lunas');</w:t>
            </w:r>
          </w:p>
          <w:p w14:paraId="05225C79" w14:textId="77777777" w:rsidR="00777FAA" w:rsidRPr="00777FAA" w:rsidRDefault="00777FAA" w:rsidP="00777FAA">
            <w:pPr>
              <w:spacing w:line="276" w:lineRule="auto"/>
              <w:jc w:val="both"/>
              <w:rPr>
                <w:sz w:val="24"/>
                <w:szCs w:val="24"/>
              </w:rPr>
            </w:pPr>
          </w:p>
          <w:p w14:paraId="12423B24" w14:textId="77777777" w:rsidR="00777FAA" w:rsidRPr="00777FAA" w:rsidRDefault="00777FAA" w:rsidP="00777FAA">
            <w:pPr>
              <w:spacing w:line="276" w:lineRule="auto"/>
              <w:jc w:val="both"/>
              <w:rPr>
                <w:sz w:val="24"/>
                <w:szCs w:val="24"/>
              </w:rPr>
            </w:pPr>
            <w:r w:rsidRPr="00777FAA">
              <w:rPr>
                <w:sz w:val="24"/>
                <w:szCs w:val="24"/>
              </w:rPr>
              <w:t>        $beli = Beli::where('no_bukti', $no_bukti)-&gt;firstOrFail();</w:t>
            </w:r>
          </w:p>
          <w:p w14:paraId="11E39BDD" w14:textId="77777777" w:rsidR="00777FAA" w:rsidRPr="00777FAA" w:rsidRDefault="00777FAA" w:rsidP="00777FAA">
            <w:pPr>
              <w:spacing w:line="276" w:lineRule="auto"/>
              <w:jc w:val="both"/>
              <w:rPr>
                <w:sz w:val="24"/>
                <w:szCs w:val="24"/>
              </w:rPr>
            </w:pPr>
          </w:p>
          <w:p w14:paraId="63DF2135" w14:textId="77777777" w:rsidR="00777FAA" w:rsidRPr="00777FAA" w:rsidRDefault="00777FAA" w:rsidP="00777FAA">
            <w:pPr>
              <w:spacing w:line="276" w:lineRule="auto"/>
              <w:jc w:val="both"/>
              <w:rPr>
                <w:sz w:val="24"/>
                <w:szCs w:val="24"/>
              </w:rPr>
            </w:pPr>
            <w:r w:rsidRPr="00777FAA">
              <w:rPr>
                <w:sz w:val="24"/>
                <w:szCs w:val="24"/>
              </w:rPr>
              <w:t>        $beli-&gt;lunas = 'Lunas';</w:t>
            </w:r>
          </w:p>
          <w:p w14:paraId="0209E9BD" w14:textId="77777777" w:rsidR="00777FAA" w:rsidRPr="00777FAA" w:rsidRDefault="00777FAA" w:rsidP="00777FAA">
            <w:pPr>
              <w:spacing w:line="276" w:lineRule="auto"/>
              <w:jc w:val="both"/>
              <w:rPr>
                <w:sz w:val="24"/>
                <w:szCs w:val="24"/>
              </w:rPr>
            </w:pPr>
            <w:r w:rsidRPr="00777FAA">
              <w:rPr>
                <w:sz w:val="24"/>
                <w:szCs w:val="24"/>
              </w:rPr>
              <w:t>        $beli-&gt;tgl_lunas = $tgl_lunas;</w:t>
            </w:r>
          </w:p>
          <w:p w14:paraId="5158B853" w14:textId="77777777" w:rsidR="00777FAA" w:rsidRPr="00777FAA" w:rsidRDefault="00777FAA" w:rsidP="00777FAA">
            <w:pPr>
              <w:spacing w:line="276" w:lineRule="auto"/>
              <w:jc w:val="both"/>
              <w:rPr>
                <w:sz w:val="24"/>
                <w:szCs w:val="24"/>
              </w:rPr>
            </w:pPr>
            <w:r w:rsidRPr="00777FAA">
              <w:rPr>
                <w:sz w:val="24"/>
                <w:szCs w:val="24"/>
              </w:rPr>
              <w:t>        $beli-&gt;save();</w:t>
            </w:r>
          </w:p>
          <w:p w14:paraId="53A418A0" w14:textId="77777777" w:rsidR="00777FAA" w:rsidRPr="00777FAA" w:rsidRDefault="00777FAA" w:rsidP="00777FAA">
            <w:pPr>
              <w:spacing w:line="276" w:lineRule="auto"/>
              <w:jc w:val="both"/>
              <w:rPr>
                <w:sz w:val="24"/>
                <w:szCs w:val="24"/>
              </w:rPr>
            </w:pPr>
          </w:p>
          <w:p w14:paraId="5951A61D" w14:textId="77777777" w:rsidR="00777FAA" w:rsidRPr="00777FAA" w:rsidRDefault="00777FAA" w:rsidP="00777FAA">
            <w:pPr>
              <w:spacing w:line="276" w:lineRule="auto"/>
              <w:jc w:val="both"/>
              <w:rPr>
                <w:sz w:val="24"/>
                <w:szCs w:val="24"/>
              </w:rPr>
            </w:pPr>
            <w:r w:rsidRPr="00777FAA">
              <w:rPr>
                <w:sz w:val="24"/>
                <w:szCs w:val="24"/>
              </w:rPr>
              <w:t>        return response()-&gt;json(['success' =&gt; true]);</w:t>
            </w:r>
          </w:p>
          <w:p w14:paraId="2C5E8745" w14:textId="77777777" w:rsidR="00777FAA" w:rsidRPr="00777FAA" w:rsidRDefault="00777FAA" w:rsidP="00777FAA">
            <w:pPr>
              <w:spacing w:line="276" w:lineRule="auto"/>
              <w:jc w:val="both"/>
              <w:rPr>
                <w:sz w:val="24"/>
                <w:szCs w:val="24"/>
              </w:rPr>
            </w:pPr>
            <w:r w:rsidRPr="00777FAA">
              <w:rPr>
                <w:sz w:val="24"/>
                <w:szCs w:val="24"/>
              </w:rPr>
              <w:t>    }</w:t>
            </w:r>
          </w:p>
          <w:p w14:paraId="417828A6" w14:textId="77777777" w:rsidR="00777FAA" w:rsidRPr="00777FAA" w:rsidRDefault="00777FAA" w:rsidP="00777FAA">
            <w:pPr>
              <w:spacing w:line="276" w:lineRule="auto"/>
              <w:jc w:val="both"/>
              <w:rPr>
                <w:sz w:val="24"/>
                <w:szCs w:val="24"/>
              </w:rPr>
            </w:pPr>
          </w:p>
          <w:p w14:paraId="39BC4631" w14:textId="77777777" w:rsidR="00777FAA" w:rsidRPr="00777FAA" w:rsidRDefault="00777FAA" w:rsidP="00777FAA">
            <w:pPr>
              <w:spacing w:line="276" w:lineRule="auto"/>
              <w:jc w:val="both"/>
              <w:rPr>
                <w:sz w:val="24"/>
                <w:szCs w:val="24"/>
              </w:rPr>
            </w:pPr>
            <w:r w:rsidRPr="00777FAA">
              <w:rPr>
                <w:sz w:val="24"/>
                <w:szCs w:val="24"/>
              </w:rPr>
              <w:t>    public function updateKirim(Request $request)</w:t>
            </w:r>
          </w:p>
          <w:p w14:paraId="06DD9022" w14:textId="77777777" w:rsidR="00777FAA" w:rsidRPr="00777FAA" w:rsidRDefault="00777FAA" w:rsidP="00777FAA">
            <w:pPr>
              <w:spacing w:line="276" w:lineRule="auto"/>
              <w:jc w:val="both"/>
              <w:rPr>
                <w:sz w:val="24"/>
                <w:szCs w:val="24"/>
              </w:rPr>
            </w:pPr>
            <w:r w:rsidRPr="00777FAA">
              <w:rPr>
                <w:sz w:val="24"/>
                <w:szCs w:val="24"/>
              </w:rPr>
              <w:t>    {</w:t>
            </w:r>
          </w:p>
          <w:p w14:paraId="7CEF2304" w14:textId="77777777" w:rsidR="00777FAA" w:rsidRPr="00777FAA" w:rsidRDefault="00777FAA" w:rsidP="00777FAA">
            <w:pPr>
              <w:spacing w:line="276" w:lineRule="auto"/>
              <w:jc w:val="both"/>
              <w:rPr>
                <w:sz w:val="24"/>
                <w:szCs w:val="24"/>
              </w:rPr>
            </w:pPr>
            <w:r w:rsidRPr="00777FAA">
              <w:rPr>
                <w:sz w:val="24"/>
                <w:szCs w:val="24"/>
              </w:rPr>
              <w:t>        $no_bukti = $request-&gt;input('no_bukti');</w:t>
            </w:r>
          </w:p>
          <w:p w14:paraId="7D1F5945" w14:textId="77777777" w:rsidR="00777FAA" w:rsidRPr="00777FAA" w:rsidRDefault="00777FAA" w:rsidP="00777FAA">
            <w:pPr>
              <w:spacing w:line="276" w:lineRule="auto"/>
              <w:jc w:val="both"/>
              <w:rPr>
                <w:sz w:val="24"/>
                <w:szCs w:val="24"/>
              </w:rPr>
            </w:pPr>
            <w:r w:rsidRPr="00777FAA">
              <w:rPr>
                <w:sz w:val="24"/>
                <w:szCs w:val="24"/>
              </w:rPr>
              <w:t>        $tgl_terkirim = $request-&gt;input('tgl_terkirim');</w:t>
            </w:r>
          </w:p>
          <w:p w14:paraId="36B09FFB" w14:textId="77777777" w:rsidR="00777FAA" w:rsidRPr="00777FAA" w:rsidRDefault="00777FAA" w:rsidP="00777FAA">
            <w:pPr>
              <w:spacing w:line="276" w:lineRule="auto"/>
              <w:jc w:val="both"/>
              <w:rPr>
                <w:sz w:val="24"/>
                <w:szCs w:val="24"/>
              </w:rPr>
            </w:pPr>
          </w:p>
          <w:p w14:paraId="30F63A06" w14:textId="77777777" w:rsidR="00777FAA" w:rsidRPr="00777FAA" w:rsidRDefault="00777FAA" w:rsidP="00777FAA">
            <w:pPr>
              <w:spacing w:line="276" w:lineRule="auto"/>
              <w:jc w:val="both"/>
              <w:rPr>
                <w:sz w:val="24"/>
                <w:szCs w:val="24"/>
              </w:rPr>
            </w:pPr>
            <w:r w:rsidRPr="00777FAA">
              <w:rPr>
                <w:sz w:val="24"/>
                <w:szCs w:val="24"/>
              </w:rPr>
              <w:t>        $beli = Beli::where('no_bukti', $no_bukti)-&gt;firstOrFail();</w:t>
            </w:r>
          </w:p>
          <w:p w14:paraId="711CC9D9" w14:textId="77777777" w:rsidR="00777FAA" w:rsidRPr="00777FAA" w:rsidRDefault="00777FAA" w:rsidP="00777FAA">
            <w:pPr>
              <w:spacing w:line="276" w:lineRule="auto"/>
              <w:jc w:val="both"/>
              <w:rPr>
                <w:sz w:val="24"/>
                <w:szCs w:val="24"/>
              </w:rPr>
            </w:pPr>
          </w:p>
          <w:p w14:paraId="78788995" w14:textId="77777777" w:rsidR="00777FAA" w:rsidRPr="00777FAA" w:rsidRDefault="00777FAA" w:rsidP="00777FAA">
            <w:pPr>
              <w:spacing w:line="276" w:lineRule="auto"/>
              <w:jc w:val="both"/>
              <w:rPr>
                <w:sz w:val="24"/>
                <w:szCs w:val="24"/>
              </w:rPr>
            </w:pPr>
            <w:r w:rsidRPr="00777FAA">
              <w:rPr>
                <w:sz w:val="24"/>
                <w:szCs w:val="24"/>
              </w:rPr>
              <w:t>        $beli-&gt;status = 'Sudah Terkirim';</w:t>
            </w:r>
          </w:p>
          <w:p w14:paraId="43430DCB" w14:textId="77777777" w:rsidR="00777FAA" w:rsidRPr="00777FAA" w:rsidRDefault="00777FAA" w:rsidP="00777FAA">
            <w:pPr>
              <w:spacing w:line="276" w:lineRule="auto"/>
              <w:jc w:val="both"/>
              <w:rPr>
                <w:sz w:val="24"/>
                <w:szCs w:val="24"/>
              </w:rPr>
            </w:pPr>
            <w:r w:rsidRPr="00777FAA">
              <w:rPr>
                <w:sz w:val="24"/>
                <w:szCs w:val="24"/>
              </w:rPr>
              <w:t>        $beli-&gt;tgl_terkirim = $tgl_terkirim;</w:t>
            </w:r>
          </w:p>
          <w:p w14:paraId="7E74F78A" w14:textId="77777777" w:rsidR="00777FAA" w:rsidRPr="00777FAA" w:rsidRDefault="00777FAA" w:rsidP="00777FAA">
            <w:pPr>
              <w:spacing w:line="276" w:lineRule="auto"/>
              <w:jc w:val="both"/>
              <w:rPr>
                <w:sz w:val="24"/>
                <w:szCs w:val="24"/>
              </w:rPr>
            </w:pPr>
            <w:r w:rsidRPr="00777FAA">
              <w:rPr>
                <w:sz w:val="24"/>
                <w:szCs w:val="24"/>
              </w:rPr>
              <w:t>        $beli-&gt;save();</w:t>
            </w:r>
          </w:p>
          <w:p w14:paraId="68495E52" w14:textId="77777777" w:rsidR="00777FAA" w:rsidRPr="00777FAA" w:rsidRDefault="00777FAA" w:rsidP="00777FAA">
            <w:pPr>
              <w:spacing w:line="276" w:lineRule="auto"/>
              <w:jc w:val="both"/>
              <w:rPr>
                <w:sz w:val="24"/>
                <w:szCs w:val="24"/>
              </w:rPr>
            </w:pPr>
          </w:p>
          <w:p w14:paraId="61B44CEC" w14:textId="77777777" w:rsidR="00777FAA" w:rsidRPr="00777FAA" w:rsidRDefault="00777FAA" w:rsidP="00777FAA">
            <w:pPr>
              <w:spacing w:line="276" w:lineRule="auto"/>
              <w:jc w:val="both"/>
              <w:rPr>
                <w:sz w:val="24"/>
                <w:szCs w:val="24"/>
              </w:rPr>
            </w:pPr>
            <w:r w:rsidRPr="00777FAA">
              <w:rPr>
                <w:sz w:val="24"/>
                <w:szCs w:val="24"/>
              </w:rPr>
              <w:t>        $beliDetail = BeliDetail::where('no_bukti', $no_bukti)-&gt;get();</w:t>
            </w:r>
          </w:p>
          <w:p w14:paraId="5CF7F178" w14:textId="77777777" w:rsidR="00777FAA" w:rsidRPr="00777FAA" w:rsidRDefault="00777FAA" w:rsidP="00777FAA">
            <w:pPr>
              <w:spacing w:line="276" w:lineRule="auto"/>
              <w:jc w:val="both"/>
              <w:rPr>
                <w:sz w:val="24"/>
                <w:szCs w:val="24"/>
              </w:rPr>
            </w:pPr>
          </w:p>
          <w:p w14:paraId="068ED3C9" w14:textId="77777777" w:rsidR="00777FAA" w:rsidRDefault="00777FAA" w:rsidP="00777FAA">
            <w:pPr>
              <w:spacing w:line="276" w:lineRule="auto"/>
              <w:jc w:val="both"/>
              <w:rPr>
                <w:sz w:val="24"/>
                <w:szCs w:val="24"/>
              </w:rPr>
            </w:pPr>
            <w:r w:rsidRPr="00777FAA">
              <w:rPr>
                <w:sz w:val="24"/>
                <w:szCs w:val="24"/>
              </w:rPr>
              <w:t xml:space="preserve">        $keteranganArray = ["BARANG RUSAK", </w:t>
            </w:r>
          </w:p>
          <w:p w14:paraId="2EF76C79" w14:textId="02B9AEA7" w:rsidR="00777FAA" w:rsidRPr="00777FAA" w:rsidRDefault="00777FAA" w:rsidP="00777FAA">
            <w:pPr>
              <w:spacing w:line="276" w:lineRule="auto"/>
              <w:jc w:val="both"/>
              <w:rPr>
                <w:sz w:val="24"/>
                <w:szCs w:val="24"/>
              </w:rPr>
            </w:pPr>
            <w:r>
              <w:rPr>
                <w:sz w:val="24"/>
                <w:szCs w:val="24"/>
              </w:rPr>
              <w:t xml:space="preserve">          </w:t>
            </w:r>
            <w:r w:rsidRPr="00777FAA">
              <w:rPr>
                <w:sz w:val="24"/>
                <w:szCs w:val="24"/>
              </w:rPr>
              <w:t>"BARANG EXPIRED", "BARANG RUSAK &amp; EXPIRED"];</w:t>
            </w:r>
          </w:p>
          <w:p w14:paraId="65093CAA" w14:textId="77777777" w:rsidR="00777FAA" w:rsidRPr="00777FAA" w:rsidRDefault="00777FAA" w:rsidP="00777FAA">
            <w:pPr>
              <w:spacing w:line="276" w:lineRule="auto"/>
              <w:jc w:val="both"/>
              <w:rPr>
                <w:sz w:val="24"/>
                <w:szCs w:val="24"/>
              </w:rPr>
            </w:pPr>
          </w:p>
          <w:p w14:paraId="2E693660" w14:textId="77777777" w:rsidR="00777FAA" w:rsidRPr="00777FAA" w:rsidRDefault="00777FAA" w:rsidP="00777FAA">
            <w:pPr>
              <w:spacing w:line="276" w:lineRule="auto"/>
              <w:jc w:val="both"/>
              <w:rPr>
                <w:sz w:val="24"/>
                <w:szCs w:val="24"/>
              </w:rPr>
            </w:pPr>
            <w:r w:rsidRPr="00777FAA">
              <w:rPr>
                <w:sz w:val="24"/>
                <w:szCs w:val="24"/>
              </w:rPr>
              <w:t>        foreach ($beliDetail as $detail) {</w:t>
            </w:r>
          </w:p>
          <w:p w14:paraId="1557DAF1" w14:textId="77777777" w:rsidR="00777FAA" w:rsidRPr="00777FAA" w:rsidRDefault="00777FAA" w:rsidP="00777FAA">
            <w:pPr>
              <w:spacing w:line="276" w:lineRule="auto"/>
              <w:jc w:val="both"/>
              <w:rPr>
                <w:sz w:val="24"/>
                <w:szCs w:val="24"/>
              </w:rPr>
            </w:pPr>
            <w:r w:rsidRPr="00777FAA">
              <w:rPr>
                <w:sz w:val="24"/>
                <w:szCs w:val="24"/>
              </w:rPr>
              <w:t>            $master = DB::table('invmaster')</w:t>
            </w:r>
          </w:p>
          <w:p w14:paraId="66770FC3" w14:textId="77777777" w:rsidR="00777FAA" w:rsidRPr="00777FAA" w:rsidRDefault="00777FAA" w:rsidP="00777FAA">
            <w:pPr>
              <w:spacing w:line="276" w:lineRule="auto"/>
              <w:jc w:val="both"/>
              <w:rPr>
                <w:sz w:val="24"/>
                <w:szCs w:val="24"/>
              </w:rPr>
            </w:pPr>
            <w:r w:rsidRPr="00777FAA">
              <w:rPr>
                <w:sz w:val="24"/>
                <w:szCs w:val="24"/>
              </w:rPr>
              <w:t>                -&gt;where('kode_brg', $detail-&gt;kode_brg)</w:t>
            </w:r>
          </w:p>
          <w:p w14:paraId="00A49F3C" w14:textId="77777777" w:rsidR="00777FAA" w:rsidRPr="00777FAA" w:rsidRDefault="00777FAA" w:rsidP="00777FAA">
            <w:pPr>
              <w:spacing w:line="276" w:lineRule="auto"/>
              <w:jc w:val="both"/>
              <w:rPr>
                <w:sz w:val="24"/>
                <w:szCs w:val="24"/>
              </w:rPr>
            </w:pPr>
            <w:r w:rsidRPr="00777FAA">
              <w:rPr>
                <w:sz w:val="24"/>
                <w:szCs w:val="24"/>
              </w:rPr>
              <w:t>                -&gt;where('nama_brg', $detail-&gt;nama_brg)</w:t>
            </w:r>
          </w:p>
          <w:p w14:paraId="467D69C8" w14:textId="77777777" w:rsidR="00777FAA" w:rsidRPr="00777FAA" w:rsidRDefault="00777FAA" w:rsidP="00777FAA">
            <w:pPr>
              <w:spacing w:line="276" w:lineRule="auto"/>
              <w:jc w:val="both"/>
              <w:rPr>
                <w:sz w:val="24"/>
                <w:szCs w:val="24"/>
              </w:rPr>
            </w:pPr>
            <w:r w:rsidRPr="00777FAA">
              <w:rPr>
                <w:sz w:val="24"/>
                <w:szCs w:val="24"/>
              </w:rPr>
              <w:t>                -&gt;where('kode_gudang', $detail-&gt;kirim_gudang)</w:t>
            </w:r>
          </w:p>
          <w:p w14:paraId="54500535" w14:textId="77777777" w:rsidR="00777FAA" w:rsidRPr="00777FAA" w:rsidRDefault="00777FAA" w:rsidP="00777FAA">
            <w:pPr>
              <w:spacing w:line="276" w:lineRule="auto"/>
              <w:jc w:val="both"/>
              <w:rPr>
                <w:sz w:val="24"/>
                <w:szCs w:val="24"/>
              </w:rPr>
            </w:pPr>
            <w:r w:rsidRPr="00777FAA">
              <w:rPr>
                <w:sz w:val="24"/>
                <w:szCs w:val="24"/>
              </w:rPr>
              <w:t>                -&gt;whereNotIn('keterangan', $keteranganArray)</w:t>
            </w:r>
          </w:p>
          <w:p w14:paraId="1CE4A89C" w14:textId="77777777" w:rsidR="00777FAA" w:rsidRPr="00777FAA" w:rsidRDefault="00777FAA" w:rsidP="00777FAA">
            <w:pPr>
              <w:spacing w:line="276" w:lineRule="auto"/>
              <w:jc w:val="both"/>
              <w:rPr>
                <w:sz w:val="24"/>
                <w:szCs w:val="24"/>
              </w:rPr>
            </w:pPr>
            <w:r w:rsidRPr="00777FAA">
              <w:rPr>
                <w:sz w:val="24"/>
                <w:szCs w:val="24"/>
              </w:rPr>
              <w:t>                -&gt;first();</w:t>
            </w:r>
          </w:p>
          <w:p w14:paraId="0B2520CC" w14:textId="77777777" w:rsidR="00777FAA" w:rsidRPr="00777FAA" w:rsidRDefault="00777FAA" w:rsidP="00777FAA">
            <w:pPr>
              <w:spacing w:line="276" w:lineRule="auto"/>
              <w:jc w:val="both"/>
              <w:rPr>
                <w:sz w:val="24"/>
                <w:szCs w:val="24"/>
              </w:rPr>
            </w:pPr>
          </w:p>
          <w:p w14:paraId="2A67E776" w14:textId="77777777" w:rsidR="00777FAA" w:rsidRPr="00777FAA" w:rsidRDefault="00777FAA" w:rsidP="00777FAA">
            <w:pPr>
              <w:spacing w:line="276" w:lineRule="auto"/>
              <w:jc w:val="both"/>
              <w:rPr>
                <w:sz w:val="24"/>
                <w:szCs w:val="24"/>
              </w:rPr>
            </w:pPr>
            <w:r w:rsidRPr="00777FAA">
              <w:rPr>
                <w:sz w:val="24"/>
                <w:szCs w:val="24"/>
              </w:rPr>
              <w:t>            if ($master) {</w:t>
            </w:r>
          </w:p>
          <w:p w14:paraId="6F2759EE" w14:textId="77777777" w:rsidR="00777FAA" w:rsidRPr="00777FAA" w:rsidRDefault="00777FAA" w:rsidP="00777FAA">
            <w:pPr>
              <w:spacing w:line="276" w:lineRule="auto"/>
              <w:jc w:val="both"/>
              <w:rPr>
                <w:sz w:val="24"/>
                <w:szCs w:val="24"/>
              </w:rPr>
            </w:pPr>
            <w:r w:rsidRPr="00777FAA">
              <w:rPr>
                <w:sz w:val="24"/>
                <w:szCs w:val="24"/>
              </w:rPr>
              <w:t>                $stok_awal = $master-&gt;quantity;</w:t>
            </w:r>
          </w:p>
          <w:p w14:paraId="53B1E4EA" w14:textId="77777777" w:rsidR="00777FAA" w:rsidRPr="00777FAA" w:rsidRDefault="00777FAA" w:rsidP="00777FAA">
            <w:pPr>
              <w:spacing w:line="276" w:lineRule="auto"/>
              <w:jc w:val="both"/>
              <w:rPr>
                <w:sz w:val="24"/>
                <w:szCs w:val="24"/>
              </w:rPr>
            </w:pPr>
          </w:p>
          <w:p w14:paraId="6AA7BCBF" w14:textId="77777777" w:rsidR="00777FAA" w:rsidRPr="00777FAA" w:rsidRDefault="00777FAA" w:rsidP="00777FAA">
            <w:pPr>
              <w:spacing w:line="276" w:lineRule="auto"/>
              <w:jc w:val="both"/>
              <w:rPr>
                <w:sz w:val="24"/>
                <w:szCs w:val="24"/>
              </w:rPr>
            </w:pPr>
            <w:r w:rsidRPr="00777FAA">
              <w:rPr>
                <w:sz w:val="24"/>
                <w:szCs w:val="24"/>
              </w:rPr>
              <w:t>                DB::table('mutasi_stok')-&gt;insert([</w:t>
            </w:r>
          </w:p>
          <w:p w14:paraId="4000E020" w14:textId="77777777" w:rsidR="00777FAA" w:rsidRPr="00777FAA" w:rsidRDefault="00777FAA" w:rsidP="00777FAA">
            <w:pPr>
              <w:spacing w:line="276" w:lineRule="auto"/>
              <w:jc w:val="both"/>
              <w:rPr>
                <w:sz w:val="24"/>
                <w:szCs w:val="24"/>
              </w:rPr>
            </w:pPr>
            <w:r w:rsidRPr="00777FAA">
              <w:rPr>
                <w:sz w:val="24"/>
                <w:szCs w:val="24"/>
              </w:rPr>
              <w:t>                    'no_bukti' =&gt; $no_bukti,</w:t>
            </w:r>
          </w:p>
          <w:p w14:paraId="7CA30550" w14:textId="77777777" w:rsidR="00777FAA" w:rsidRPr="00777FAA" w:rsidRDefault="00777FAA" w:rsidP="00777FAA">
            <w:pPr>
              <w:spacing w:line="276" w:lineRule="auto"/>
              <w:jc w:val="both"/>
              <w:rPr>
                <w:sz w:val="24"/>
                <w:szCs w:val="24"/>
              </w:rPr>
            </w:pPr>
            <w:r w:rsidRPr="00777FAA">
              <w:rPr>
                <w:sz w:val="24"/>
                <w:szCs w:val="24"/>
              </w:rPr>
              <w:t>                    'tanggal' =&gt; Carbon::parse($tgl_terkirim)-&gt;format('Y-m-d'),</w:t>
            </w:r>
          </w:p>
          <w:p w14:paraId="150FB82A" w14:textId="77777777" w:rsidR="00777FAA" w:rsidRPr="00777FAA" w:rsidRDefault="00777FAA" w:rsidP="00777FAA">
            <w:pPr>
              <w:spacing w:line="276" w:lineRule="auto"/>
              <w:jc w:val="both"/>
              <w:rPr>
                <w:sz w:val="24"/>
                <w:szCs w:val="24"/>
              </w:rPr>
            </w:pPr>
            <w:r w:rsidRPr="00777FAA">
              <w:rPr>
                <w:sz w:val="24"/>
                <w:szCs w:val="24"/>
              </w:rPr>
              <w:t>                    'kode_brg' =&gt; $detail-&gt;kode_brg,</w:t>
            </w:r>
          </w:p>
          <w:p w14:paraId="1718DE87" w14:textId="77777777" w:rsidR="00777FAA" w:rsidRPr="00777FAA" w:rsidRDefault="00777FAA" w:rsidP="00777FAA">
            <w:pPr>
              <w:spacing w:line="276" w:lineRule="auto"/>
              <w:jc w:val="both"/>
              <w:rPr>
                <w:sz w:val="24"/>
                <w:szCs w:val="24"/>
              </w:rPr>
            </w:pPr>
            <w:r w:rsidRPr="00777FAA">
              <w:rPr>
                <w:sz w:val="24"/>
                <w:szCs w:val="24"/>
              </w:rPr>
              <w:t>                    'nama_brg' =&gt; $detail-&gt;nama_brg,</w:t>
            </w:r>
          </w:p>
          <w:p w14:paraId="301DAE85" w14:textId="77777777" w:rsidR="00777FAA" w:rsidRPr="00777FAA" w:rsidRDefault="00777FAA" w:rsidP="00777FAA">
            <w:pPr>
              <w:spacing w:line="276" w:lineRule="auto"/>
              <w:jc w:val="both"/>
              <w:rPr>
                <w:sz w:val="24"/>
                <w:szCs w:val="24"/>
              </w:rPr>
            </w:pPr>
            <w:r w:rsidRPr="00777FAA">
              <w:rPr>
                <w:sz w:val="24"/>
                <w:szCs w:val="24"/>
              </w:rPr>
              <w:t>                    'id_satuan' =&gt; $detail-&gt;id_satuan,</w:t>
            </w:r>
          </w:p>
          <w:p w14:paraId="7DBCF71C" w14:textId="77777777" w:rsidR="00777FAA" w:rsidRPr="00777FAA" w:rsidRDefault="00777FAA" w:rsidP="00777FAA">
            <w:pPr>
              <w:spacing w:line="276" w:lineRule="auto"/>
              <w:jc w:val="both"/>
              <w:rPr>
                <w:sz w:val="24"/>
                <w:szCs w:val="24"/>
              </w:rPr>
            </w:pPr>
            <w:r w:rsidRPr="00777FAA">
              <w:rPr>
                <w:sz w:val="24"/>
                <w:szCs w:val="24"/>
              </w:rPr>
              <w:t>                    'kode_gudang' =&gt; $detail-&gt;kirim_gudang,</w:t>
            </w:r>
          </w:p>
          <w:p w14:paraId="5560E25C" w14:textId="77777777" w:rsidR="00777FAA" w:rsidRPr="00777FAA" w:rsidRDefault="00777FAA" w:rsidP="00777FAA">
            <w:pPr>
              <w:spacing w:line="276" w:lineRule="auto"/>
              <w:jc w:val="both"/>
              <w:rPr>
                <w:sz w:val="24"/>
                <w:szCs w:val="24"/>
              </w:rPr>
            </w:pPr>
            <w:r w:rsidRPr="00777FAA">
              <w:rPr>
                <w:sz w:val="24"/>
                <w:szCs w:val="24"/>
              </w:rPr>
              <w:t>                    'stok_awal' =&gt; $stok_awal,</w:t>
            </w:r>
          </w:p>
          <w:p w14:paraId="00D8C090" w14:textId="77777777" w:rsidR="00777FAA" w:rsidRPr="00777FAA" w:rsidRDefault="00777FAA" w:rsidP="00777FAA">
            <w:pPr>
              <w:spacing w:line="276" w:lineRule="auto"/>
              <w:jc w:val="both"/>
              <w:rPr>
                <w:sz w:val="24"/>
                <w:szCs w:val="24"/>
              </w:rPr>
            </w:pPr>
            <w:r w:rsidRPr="00777FAA">
              <w:rPr>
                <w:sz w:val="24"/>
                <w:szCs w:val="24"/>
              </w:rPr>
              <w:t>                    'qty_masuk' =&gt; $detail-&gt;qty_order,</w:t>
            </w:r>
          </w:p>
          <w:p w14:paraId="165FFF53" w14:textId="77777777" w:rsidR="00777FAA" w:rsidRPr="00777FAA" w:rsidRDefault="00777FAA" w:rsidP="00777FAA">
            <w:pPr>
              <w:spacing w:line="276" w:lineRule="auto"/>
              <w:jc w:val="both"/>
              <w:rPr>
                <w:sz w:val="24"/>
                <w:szCs w:val="24"/>
              </w:rPr>
            </w:pPr>
            <w:r w:rsidRPr="00777FAA">
              <w:rPr>
                <w:sz w:val="24"/>
                <w:szCs w:val="24"/>
              </w:rPr>
              <w:t>                    'qty_keluar' =&gt; 0,</w:t>
            </w:r>
          </w:p>
          <w:p w14:paraId="7BD2D0AB" w14:textId="77777777" w:rsidR="00777FAA" w:rsidRPr="00777FAA" w:rsidRDefault="00777FAA" w:rsidP="00777FAA">
            <w:pPr>
              <w:spacing w:line="276" w:lineRule="auto"/>
              <w:jc w:val="both"/>
              <w:rPr>
                <w:sz w:val="24"/>
                <w:szCs w:val="24"/>
              </w:rPr>
            </w:pPr>
            <w:r w:rsidRPr="00777FAA">
              <w:rPr>
                <w:sz w:val="24"/>
                <w:szCs w:val="24"/>
              </w:rPr>
              <w:t>                    'qty_rusak_exp' =&gt; 0,</w:t>
            </w:r>
          </w:p>
          <w:p w14:paraId="619C1A55" w14:textId="77777777" w:rsidR="00777FAA" w:rsidRPr="00777FAA" w:rsidRDefault="00777FAA" w:rsidP="00777FAA">
            <w:pPr>
              <w:spacing w:line="276" w:lineRule="auto"/>
              <w:jc w:val="both"/>
              <w:rPr>
                <w:sz w:val="24"/>
                <w:szCs w:val="24"/>
              </w:rPr>
            </w:pPr>
            <w:r w:rsidRPr="00777FAA">
              <w:rPr>
                <w:sz w:val="24"/>
                <w:szCs w:val="24"/>
              </w:rPr>
              <w:t>                    'stok_akhir' =&gt; $stok_awal + $detail-&gt;qty_order</w:t>
            </w:r>
          </w:p>
          <w:p w14:paraId="3CAB07D2" w14:textId="77777777" w:rsidR="00777FAA" w:rsidRPr="00777FAA" w:rsidRDefault="00777FAA" w:rsidP="00777FAA">
            <w:pPr>
              <w:spacing w:line="276" w:lineRule="auto"/>
              <w:jc w:val="both"/>
              <w:rPr>
                <w:sz w:val="24"/>
                <w:szCs w:val="24"/>
              </w:rPr>
            </w:pPr>
            <w:r w:rsidRPr="00777FAA">
              <w:rPr>
                <w:sz w:val="24"/>
                <w:szCs w:val="24"/>
              </w:rPr>
              <w:t>                ]);</w:t>
            </w:r>
          </w:p>
          <w:p w14:paraId="0857CE12" w14:textId="77777777" w:rsidR="00777FAA" w:rsidRPr="00777FAA" w:rsidRDefault="00777FAA" w:rsidP="00777FAA">
            <w:pPr>
              <w:spacing w:line="276" w:lineRule="auto"/>
              <w:jc w:val="both"/>
              <w:rPr>
                <w:sz w:val="24"/>
                <w:szCs w:val="24"/>
              </w:rPr>
            </w:pPr>
          </w:p>
          <w:p w14:paraId="2B8946A8" w14:textId="77777777" w:rsidR="00777FAA" w:rsidRPr="00777FAA" w:rsidRDefault="00777FAA" w:rsidP="00777FAA">
            <w:pPr>
              <w:spacing w:line="276" w:lineRule="auto"/>
              <w:jc w:val="both"/>
              <w:rPr>
                <w:sz w:val="24"/>
                <w:szCs w:val="24"/>
              </w:rPr>
            </w:pPr>
            <w:r w:rsidRPr="00777FAA">
              <w:rPr>
                <w:sz w:val="24"/>
                <w:szCs w:val="24"/>
              </w:rPr>
              <w:t>                DB::table('invmaster')</w:t>
            </w:r>
          </w:p>
          <w:p w14:paraId="4C6864C3" w14:textId="77777777" w:rsidR="00777FAA" w:rsidRPr="00777FAA" w:rsidRDefault="00777FAA" w:rsidP="00777FAA">
            <w:pPr>
              <w:spacing w:line="276" w:lineRule="auto"/>
              <w:jc w:val="both"/>
              <w:rPr>
                <w:sz w:val="24"/>
                <w:szCs w:val="24"/>
              </w:rPr>
            </w:pPr>
            <w:r w:rsidRPr="00777FAA">
              <w:rPr>
                <w:sz w:val="24"/>
                <w:szCs w:val="24"/>
              </w:rPr>
              <w:t>                    -&gt;where('kode_brg', $detail-&gt;kode_brg)</w:t>
            </w:r>
          </w:p>
          <w:p w14:paraId="5BEE5C7D" w14:textId="77777777" w:rsidR="00777FAA" w:rsidRPr="00777FAA" w:rsidRDefault="00777FAA" w:rsidP="00777FAA">
            <w:pPr>
              <w:spacing w:line="276" w:lineRule="auto"/>
              <w:jc w:val="both"/>
              <w:rPr>
                <w:sz w:val="24"/>
                <w:szCs w:val="24"/>
              </w:rPr>
            </w:pPr>
            <w:r w:rsidRPr="00777FAA">
              <w:rPr>
                <w:sz w:val="24"/>
                <w:szCs w:val="24"/>
              </w:rPr>
              <w:t>                    -&gt;where('nama_brg', $detail-&gt;nama_brg)</w:t>
            </w:r>
          </w:p>
          <w:p w14:paraId="625F0478" w14:textId="77777777" w:rsidR="00777FAA" w:rsidRPr="00777FAA" w:rsidRDefault="00777FAA" w:rsidP="00777FAA">
            <w:pPr>
              <w:spacing w:line="276" w:lineRule="auto"/>
              <w:jc w:val="both"/>
              <w:rPr>
                <w:sz w:val="24"/>
                <w:szCs w:val="24"/>
              </w:rPr>
            </w:pPr>
            <w:r w:rsidRPr="00777FAA">
              <w:rPr>
                <w:sz w:val="24"/>
                <w:szCs w:val="24"/>
              </w:rPr>
              <w:t>                    -&gt;where('kode_gudang', $detail-&gt;kirim_gudang)</w:t>
            </w:r>
          </w:p>
          <w:p w14:paraId="723B605C" w14:textId="77777777" w:rsidR="00777FAA" w:rsidRPr="00777FAA" w:rsidRDefault="00777FAA" w:rsidP="00777FAA">
            <w:pPr>
              <w:spacing w:line="276" w:lineRule="auto"/>
              <w:jc w:val="both"/>
              <w:rPr>
                <w:sz w:val="24"/>
                <w:szCs w:val="24"/>
              </w:rPr>
            </w:pPr>
            <w:r w:rsidRPr="00777FAA">
              <w:rPr>
                <w:sz w:val="24"/>
                <w:szCs w:val="24"/>
              </w:rPr>
              <w:t>                    -&gt;whereNotIn('keterangan', $keteranganArray)</w:t>
            </w:r>
          </w:p>
          <w:p w14:paraId="6AEC916C" w14:textId="77777777" w:rsidR="00777FAA" w:rsidRPr="00777FAA" w:rsidRDefault="00777FAA" w:rsidP="00777FAA">
            <w:pPr>
              <w:spacing w:line="276" w:lineRule="auto"/>
              <w:jc w:val="both"/>
              <w:rPr>
                <w:sz w:val="24"/>
                <w:szCs w:val="24"/>
              </w:rPr>
            </w:pPr>
            <w:r w:rsidRPr="00777FAA">
              <w:rPr>
                <w:sz w:val="24"/>
                <w:szCs w:val="24"/>
              </w:rPr>
              <w:t>                    -&gt;increment('quantity', $detail-&gt;qty_order);</w:t>
            </w:r>
          </w:p>
          <w:p w14:paraId="1093BA93" w14:textId="77777777" w:rsidR="00777FAA" w:rsidRPr="00777FAA" w:rsidRDefault="00777FAA" w:rsidP="00777FAA">
            <w:pPr>
              <w:spacing w:line="276" w:lineRule="auto"/>
              <w:jc w:val="both"/>
              <w:rPr>
                <w:sz w:val="24"/>
                <w:szCs w:val="24"/>
              </w:rPr>
            </w:pPr>
            <w:r w:rsidRPr="00777FAA">
              <w:rPr>
                <w:sz w:val="24"/>
                <w:szCs w:val="24"/>
              </w:rPr>
              <w:t xml:space="preserve">                </w:t>
            </w:r>
          </w:p>
          <w:p w14:paraId="0E6940E5" w14:textId="77777777" w:rsidR="00777FAA" w:rsidRPr="00777FAA" w:rsidRDefault="00777FAA" w:rsidP="00777FAA">
            <w:pPr>
              <w:spacing w:line="276" w:lineRule="auto"/>
              <w:jc w:val="both"/>
              <w:rPr>
                <w:sz w:val="24"/>
                <w:szCs w:val="24"/>
              </w:rPr>
            </w:pPr>
            <w:r w:rsidRPr="00777FAA">
              <w:rPr>
                <w:sz w:val="24"/>
                <w:szCs w:val="24"/>
              </w:rPr>
              <w:t>                $transactions = DB::table('beli_dtl')</w:t>
            </w:r>
          </w:p>
          <w:p w14:paraId="76EB3A19" w14:textId="77777777" w:rsidR="00777FAA" w:rsidRPr="00777FAA" w:rsidRDefault="00777FAA" w:rsidP="00777FAA">
            <w:pPr>
              <w:spacing w:line="276" w:lineRule="auto"/>
              <w:jc w:val="both"/>
              <w:rPr>
                <w:sz w:val="24"/>
                <w:szCs w:val="24"/>
              </w:rPr>
            </w:pPr>
            <w:r w:rsidRPr="00777FAA">
              <w:rPr>
                <w:sz w:val="24"/>
                <w:szCs w:val="24"/>
              </w:rPr>
              <w:t>                    -&gt;where('kode_brg', $detail-&gt;kode_brg)</w:t>
            </w:r>
          </w:p>
          <w:p w14:paraId="3920D807" w14:textId="77777777" w:rsidR="00777FAA" w:rsidRPr="00777FAA" w:rsidRDefault="00777FAA" w:rsidP="00777FAA">
            <w:pPr>
              <w:spacing w:line="276" w:lineRule="auto"/>
              <w:jc w:val="both"/>
              <w:rPr>
                <w:sz w:val="24"/>
                <w:szCs w:val="24"/>
              </w:rPr>
            </w:pPr>
            <w:r w:rsidRPr="00777FAA">
              <w:rPr>
                <w:sz w:val="24"/>
                <w:szCs w:val="24"/>
              </w:rPr>
              <w:t>                    -&gt;get();</w:t>
            </w:r>
          </w:p>
          <w:p w14:paraId="3C0C63A1" w14:textId="77777777" w:rsidR="00777FAA" w:rsidRPr="00777FAA" w:rsidRDefault="00777FAA" w:rsidP="00777FAA">
            <w:pPr>
              <w:spacing w:line="276" w:lineRule="auto"/>
              <w:jc w:val="both"/>
              <w:rPr>
                <w:sz w:val="24"/>
                <w:szCs w:val="24"/>
              </w:rPr>
            </w:pPr>
          </w:p>
          <w:p w14:paraId="4256DE39" w14:textId="77777777" w:rsidR="00777FAA" w:rsidRPr="00777FAA" w:rsidRDefault="00777FAA" w:rsidP="00777FAA">
            <w:pPr>
              <w:spacing w:line="276" w:lineRule="auto"/>
              <w:jc w:val="both"/>
              <w:rPr>
                <w:sz w:val="24"/>
                <w:szCs w:val="24"/>
              </w:rPr>
            </w:pPr>
            <w:r w:rsidRPr="00777FAA">
              <w:rPr>
                <w:sz w:val="24"/>
                <w:szCs w:val="24"/>
              </w:rPr>
              <w:t>                $totalCost = 0;</w:t>
            </w:r>
          </w:p>
          <w:p w14:paraId="1997F62B" w14:textId="77777777" w:rsidR="00777FAA" w:rsidRPr="00777FAA" w:rsidRDefault="00777FAA" w:rsidP="00777FAA">
            <w:pPr>
              <w:spacing w:line="276" w:lineRule="auto"/>
              <w:jc w:val="both"/>
              <w:rPr>
                <w:sz w:val="24"/>
                <w:szCs w:val="24"/>
              </w:rPr>
            </w:pPr>
            <w:r w:rsidRPr="00777FAA">
              <w:rPr>
                <w:sz w:val="24"/>
                <w:szCs w:val="24"/>
              </w:rPr>
              <w:t>                $currentQuantity = 0;</w:t>
            </w:r>
          </w:p>
          <w:p w14:paraId="75CB91B4" w14:textId="77777777" w:rsidR="00777FAA" w:rsidRPr="00777FAA" w:rsidRDefault="00777FAA" w:rsidP="00777FAA">
            <w:pPr>
              <w:spacing w:line="276" w:lineRule="auto"/>
              <w:jc w:val="both"/>
              <w:rPr>
                <w:sz w:val="24"/>
                <w:szCs w:val="24"/>
              </w:rPr>
            </w:pPr>
            <w:r w:rsidRPr="00777FAA">
              <w:rPr>
                <w:sz w:val="24"/>
                <w:szCs w:val="24"/>
              </w:rPr>
              <w:t>                foreach($transactions as $transaction){</w:t>
            </w:r>
          </w:p>
          <w:p w14:paraId="1DA1AE8A" w14:textId="77777777" w:rsidR="00777FAA" w:rsidRPr="00777FAA" w:rsidRDefault="00777FAA" w:rsidP="00777FAA">
            <w:pPr>
              <w:spacing w:line="276" w:lineRule="auto"/>
              <w:jc w:val="both"/>
              <w:rPr>
                <w:sz w:val="24"/>
                <w:szCs w:val="24"/>
              </w:rPr>
            </w:pPr>
            <w:r w:rsidRPr="00777FAA">
              <w:rPr>
                <w:sz w:val="24"/>
                <w:szCs w:val="24"/>
              </w:rPr>
              <w:t>                    $totalCost += $transaction-&gt;hrg_total;</w:t>
            </w:r>
          </w:p>
          <w:p w14:paraId="5EB19941" w14:textId="77777777" w:rsidR="00777FAA" w:rsidRPr="00777FAA" w:rsidRDefault="00777FAA" w:rsidP="00777FAA">
            <w:pPr>
              <w:spacing w:line="276" w:lineRule="auto"/>
              <w:jc w:val="both"/>
              <w:rPr>
                <w:sz w:val="24"/>
                <w:szCs w:val="24"/>
              </w:rPr>
            </w:pPr>
            <w:r w:rsidRPr="00777FAA">
              <w:rPr>
                <w:sz w:val="24"/>
                <w:szCs w:val="24"/>
              </w:rPr>
              <w:t>                    $currentQuantity += $transaction-&gt;qty_order;</w:t>
            </w:r>
          </w:p>
          <w:p w14:paraId="5E514A7F" w14:textId="77777777" w:rsidR="00777FAA" w:rsidRPr="00777FAA" w:rsidRDefault="00777FAA" w:rsidP="00777FAA">
            <w:pPr>
              <w:spacing w:line="276" w:lineRule="auto"/>
              <w:jc w:val="both"/>
              <w:rPr>
                <w:sz w:val="24"/>
                <w:szCs w:val="24"/>
              </w:rPr>
            </w:pPr>
            <w:r w:rsidRPr="00777FAA">
              <w:rPr>
                <w:sz w:val="24"/>
                <w:szCs w:val="24"/>
              </w:rPr>
              <w:t>                }</w:t>
            </w:r>
          </w:p>
          <w:p w14:paraId="6FA3DBF3" w14:textId="77777777" w:rsidR="00777FAA" w:rsidRPr="00777FAA" w:rsidRDefault="00777FAA" w:rsidP="00777FAA">
            <w:pPr>
              <w:spacing w:line="276" w:lineRule="auto"/>
              <w:jc w:val="both"/>
              <w:rPr>
                <w:sz w:val="24"/>
                <w:szCs w:val="24"/>
              </w:rPr>
            </w:pPr>
          </w:p>
          <w:p w14:paraId="7C39F61B" w14:textId="77777777" w:rsidR="00777FAA" w:rsidRPr="00777FAA" w:rsidRDefault="00777FAA" w:rsidP="00777FAA">
            <w:pPr>
              <w:spacing w:line="276" w:lineRule="auto"/>
              <w:jc w:val="both"/>
              <w:rPr>
                <w:sz w:val="24"/>
                <w:szCs w:val="24"/>
              </w:rPr>
            </w:pPr>
            <w:r w:rsidRPr="00777FAA">
              <w:rPr>
                <w:sz w:val="24"/>
                <w:szCs w:val="24"/>
              </w:rPr>
              <w:t>                $minSellPrice = $totalCost / $currentQuantity;</w:t>
            </w:r>
          </w:p>
          <w:p w14:paraId="56A35B53" w14:textId="77777777" w:rsidR="00777FAA" w:rsidRPr="00777FAA" w:rsidRDefault="00777FAA" w:rsidP="00777FAA">
            <w:pPr>
              <w:spacing w:line="276" w:lineRule="auto"/>
              <w:jc w:val="both"/>
              <w:rPr>
                <w:sz w:val="24"/>
                <w:szCs w:val="24"/>
              </w:rPr>
            </w:pPr>
            <w:r w:rsidRPr="00777FAA">
              <w:rPr>
                <w:sz w:val="24"/>
                <w:szCs w:val="24"/>
              </w:rPr>
              <w:t>                $sellPrice = $minSellPrice + ($minSellPrice * 0.5);</w:t>
            </w:r>
          </w:p>
          <w:p w14:paraId="53F3602F" w14:textId="77777777" w:rsidR="00777FAA" w:rsidRPr="00777FAA" w:rsidRDefault="00777FAA" w:rsidP="00777FAA">
            <w:pPr>
              <w:spacing w:line="276" w:lineRule="auto"/>
              <w:jc w:val="both"/>
              <w:rPr>
                <w:sz w:val="24"/>
                <w:szCs w:val="24"/>
              </w:rPr>
            </w:pPr>
          </w:p>
          <w:p w14:paraId="3ABDCD88" w14:textId="77777777" w:rsidR="00777FAA" w:rsidRPr="00777FAA" w:rsidRDefault="00777FAA" w:rsidP="00777FAA">
            <w:pPr>
              <w:spacing w:line="276" w:lineRule="auto"/>
              <w:jc w:val="both"/>
              <w:rPr>
                <w:sz w:val="24"/>
                <w:szCs w:val="24"/>
              </w:rPr>
            </w:pPr>
            <w:r w:rsidRPr="00777FAA">
              <w:rPr>
                <w:sz w:val="24"/>
                <w:szCs w:val="24"/>
              </w:rPr>
              <w:t>                DB::table('invmaster')</w:t>
            </w:r>
          </w:p>
          <w:p w14:paraId="1E82A7CF" w14:textId="77777777" w:rsidR="00777FAA" w:rsidRPr="00777FAA" w:rsidRDefault="00777FAA" w:rsidP="00777FAA">
            <w:pPr>
              <w:spacing w:line="276" w:lineRule="auto"/>
              <w:jc w:val="both"/>
              <w:rPr>
                <w:sz w:val="24"/>
                <w:szCs w:val="24"/>
              </w:rPr>
            </w:pPr>
            <w:r w:rsidRPr="00777FAA">
              <w:rPr>
                <w:sz w:val="24"/>
                <w:szCs w:val="24"/>
              </w:rPr>
              <w:t>                    -&gt;where('kode_brg', $detail-&gt;kode_brg)</w:t>
            </w:r>
          </w:p>
          <w:p w14:paraId="156C7C08" w14:textId="77777777" w:rsidR="00777FAA" w:rsidRPr="00777FAA" w:rsidRDefault="00777FAA" w:rsidP="00777FAA">
            <w:pPr>
              <w:spacing w:line="276" w:lineRule="auto"/>
              <w:jc w:val="both"/>
              <w:rPr>
                <w:sz w:val="24"/>
                <w:szCs w:val="24"/>
              </w:rPr>
            </w:pPr>
            <w:r w:rsidRPr="00777FAA">
              <w:rPr>
                <w:sz w:val="24"/>
                <w:szCs w:val="24"/>
              </w:rPr>
              <w:t>                    -&gt;whereNotIn('keterangan', $keteranganArray)</w:t>
            </w:r>
          </w:p>
          <w:p w14:paraId="7DDEEB7C" w14:textId="77777777" w:rsidR="00777FAA" w:rsidRPr="00777FAA" w:rsidRDefault="00777FAA" w:rsidP="00777FAA">
            <w:pPr>
              <w:spacing w:line="276" w:lineRule="auto"/>
              <w:jc w:val="both"/>
              <w:rPr>
                <w:sz w:val="24"/>
                <w:szCs w:val="24"/>
              </w:rPr>
            </w:pPr>
            <w:r w:rsidRPr="00777FAA">
              <w:rPr>
                <w:sz w:val="24"/>
                <w:szCs w:val="24"/>
              </w:rPr>
              <w:t>                    -&gt;update(['hrg_jual' =&gt; $sellPrice]);</w:t>
            </w:r>
          </w:p>
          <w:p w14:paraId="6BFCF72B" w14:textId="77777777" w:rsidR="00777FAA" w:rsidRPr="00777FAA" w:rsidRDefault="00777FAA" w:rsidP="00777FAA">
            <w:pPr>
              <w:spacing w:line="276" w:lineRule="auto"/>
              <w:jc w:val="both"/>
              <w:rPr>
                <w:sz w:val="24"/>
                <w:szCs w:val="24"/>
              </w:rPr>
            </w:pPr>
          </w:p>
          <w:p w14:paraId="62A32807" w14:textId="77777777" w:rsidR="00777FAA" w:rsidRPr="00777FAA" w:rsidRDefault="00777FAA" w:rsidP="00777FAA">
            <w:pPr>
              <w:spacing w:line="276" w:lineRule="auto"/>
              <w:jc w:val="both"/>
              <w:rPr>
                <w:sz w:val="24"/>
                <w:szCs w:val="24"/>
              </w:rPr>
            </w:pPr>
            <w:r w:rsidRPr="00777FAA">
              <w:rPr>
                <w:sz w:val="24"/>
                <w:szCs w:val="24"/>
              </w:rPr>
              <w:t>            } else {</w:t>
            </w:r>
          </w:p>
          <w:p w14:paraId="284374AE" w14:textId="77777777" w:rsidR="00777FAA" w:rsidRPr="00777FAA" w:rsidRDefault="00777FAA" w:rsidP="00777FAA">
            <w:pPr>
              <w:spacing w:line="276" w:lineRule="auto"/>
              <w:jc w:val="both"/>
              <w:rPr>
                <w:sz w:val="24"/>
                <w:szCs w:val="24"/>
              </w:rPr>
            </w:pPr>
            <w:r w:rsidRPr="00777FAA">
              <w:rPr>
                <w:sz w:val="24"/>
                <w:szCs w:val="24"/>
              </w:rPr>
              <w:t>                DB::table('mutasi_stok')-&gt;insert([</w:t>
            </w:r>
          </w:p>
          <w:p w14:paraId="3EDFEC69" w14:textId="77777777" w:rsidR="00777FAA" w:rsidRPr="00777FAA" w:rsidRDefault="00777FAA" w:rsidP="00777FAA">
            <w:pPr>
              <w:spacing w:line="276" w:lineRule="auto"/>
              <w:jc w:val="both"/>
              <w:rPr>
                <w:sz w:val="24"/>
                <w:szCs w:val="24"/>
              </w:rPr>
            </w:pPr>
            <w:r w:rsidRPr="00777FAA">
              <w:rPr>
                <w:sz w:val="24"/>
                <w:szCs w:val="24"/>
              </w:rPr>
              <w:t>                    'no_bukti' =&gt; $no_bukti,</w:t>
            </w:r>
          </w:p>
          <w:p w14:paraId="2F7D50A3" w14:textId="77777777" w:rsidR="00777FAA" w:rsidRPr="00777FAA" w:rsidRDefault="00777FAA" w:rsidP="00777FAA">
            <w:pPr>
              <w:spacing w:line="276" w:lineRule="auto"/>
              <w:jc w:val="both"/>
              <w:rPr>
                <w:sz w:val="24"/>
                <w:szCs w:val="24"/>
              </w:rPr>
            </w:pPr>
            <w:r w:rsidRPr="00777FAA">
              <w:rPr>
                <w:sz w:val="24"/>
                <w:szCs w:val="24"/>
              </w:rPr>
              <w:t>                    'tanggal' =&gt; Carbon::parse($tgl_terkirim)-&gt;format('Y-m-d'),</w:t>
            </w:r>
          </w:p>
          <w:p w14:paraId="758B448B" w14:textId="77777777" w:rsidR="00777FAA" w:rsidRPr="00777FAA" w:rsidRDefault="00777FAA" w:rsidP="00777FAA">
            <w:pPr>
              <w:spacing w:line="276" w:lineRule="auto"/>
              <w:jc w:val="both"/>
              <w:rPr>
                <w:sz w:val="24"/>
                <w:szCs w:val="24"/>
              </w:rPr>
            </w:pPr>
            <w:r w:rsidRPr="00777FAA">
              <w:rPr>
                <w:sz w:val="24"/>
                <w:szCs w:val="24"/>
              </w:rPr>
              <w:t>                    'kode_brg' =&gt; $detail-&gt;kode_brg,</w:t>
            </w:r>
          </w:p>
          <w:p w14:paraId="7AD185B3" w14:textId="77777777" w:rsidR="00777FAA" w:rsidRPr="00777FAA" w:rsidRDefault="00777FAA" w:rsidP="00777FAA">
            <w:pPr>
              <w:spacing w:line="276" w:lineRule="auto"/>
              <w:jc w:val="both"/>
              <w:rPr>
                <w:sz w:val="24"/>
                <w:szCs w:val="24"/>
              </w:rPr>
            </w:pPr>
            <w:r w:rsidRPr="00777FAA">
              <w:rPr>
                <w:sz w:val="24"/>
                <w:szCs w:val="24"/>
              </w:rPr>
              <w:t>                    'nama_brg' =&gt; $detail-&gt;nama_brg,</w:t>
            </w:r>
          </w:p>
          <w:p w14:paraId="530311F2" w14:textId="77777777" w:rsidR="00777FAA" w:rsidRPr="00777FAA" w:rsidRDefault="00777FAA" w:rsidP="00777FAA">
            <w:pPr>
              <w:spacing w:line="276" w:lineRule="auto"/>
              <w:jc w:val="both"/>
              <w:rPr>
                <w:sz w:val="24"/>
                <w:szCs w:val="24"/>
              </w:rPr>
            </w:pPr>
            <w:r w:rsidRPr="00777FAA">
              <w:rPr>
                <w:sz w:val="24"/>
                <w:szCs w:val="24"/>
              </w:rPr>
              <w:t>                    'id_satuan' =&gt; $detail-&gt;id_satuan,</w:t>
            </w:r>
          </w:p>
          <w:p w14:paraId="37D45CBD" w14:textId="77777777" w:rsidR="00777FAA" w:rsidRPr="00777FAA" w:rsidRDefault="00777FAA" w:rsidP="00777FAA">
            <w:pPr>
              <w:spacing w:line="276" w:lineRule="auto"/>
              <w:jc w:val="both"/>
              <w:rPr>
                <w:sz w:val="24"/>
                <w:szCs w:val="24"/>
              </w:rPr>
            </w:pPr>
            <w:r w:rsidRPr="00777FAA">
              <w:rPr>
                <w:sz w:val="24"/>
                <w:szCs w:val="24"/>
              </w:rPr>
              <w:t>                    'kode_gudang' =&gt; $detail-&gt;kirim_gudang,</w:t>
            </w:r>
          </w:p>
          <w:p w14:paraId="68F680BF" w14:textId="77777777" w:rsidR="00777FAA" w:rsidRPr="00777FAA" w:rsidRDefault="00777FAA" w:rsidP="00777FAA">
            <w:pPr>
              <w:spacing w:line="276" w:lineRule="auto"/>
              <w:jc w:val="both"/>
              <w:rPr>
                <w:sz w:val="24"/>
                <w:szCs w:val="24"/>
              </w:rPr>
            </w:pPr>
            <w:r w:rsidRPr="00777FAA">
              <w:rPr>
                <w:sz w:val="24"/>
                <w:szCs w:val="24"/>
              </w:rPr>
              <w:t>                    'stok_awal' =&gt; 0,</w:t>
            </w:r>
          </w:p>
          <w:p w14:paraId="53B6012B" w14:textId="77777777" w:rsidR="00777FAA" w:rsidRPr="00777FAA" w:rsidRDefault="00777FAA" w:rsidP="00777FAA">
            <w:pPr>
              <w:spacing w:line="276" w:lineRule="auto"/>
              <w:jc w:val="both"/>
              <w:rPr>
                <w:sz w:val="24"/>
                <w:szCs w:val="24"/>
              </w:rPr>
            </w:pPr>
            <w:r w:rsidRPr="00777FAA">
              <w:rPr>
                <w:sz w:val="24"/>
                <w:szCs w:val="24"/>
              </w:rPr>
              <w:t>                    'qty_masuk' =&gt; $detail-&gt;qty_order,</w:t>
            </w:r>
          </w:p>
          <w:p w14:paraId="0857AA0A" w14:textId="77777777" w:rsidR="00777FAA" w:rsidRPr="00777FAA" w:rsidRDefault="00777FAA" w:rsidP="00777FAA">
            <w:pPr>
              <w:spacing w:line="276" w:lineRule="auto"/>
              <w:jc w:val="both"/>
              <w:rPr>
                <w:sz w:val="24"/>
                <w:szCs w:val="24"/>
              </w:rPr>
            </w:pPr>
            <w:r w:rsidRPr="00777FAA">
              <w:rPr>
                <w:sz w:val="24"/>
                <w:szCs w:val="24"/>
              </w:rPr>
              <w:t>                    'qty_keluar' =&gt; 0,</w:t>
            </w:r>
          </w:p>
          <w:p w14:paraId="2622E5D3" w14:textId="77777777" w:rsidR="00777FAA" w:rsidRPr="00777FAA" w:rsidRDefault="00777FAA" w:rsidP="00777FAA">
            <w:pPr>
              <w:spacing w:line="276" w:lineRule="auto"/>
              <w:jc w:val="both"/>
              <w:rPr>
                <w:sz w:val="24"/>
                <w:szCs w:val="24"/>
              </w:rPr>
            </w:pPr>
            <w:r w:rsidRPr="00777FAA">
              <w:rPr>
                <w:sz w:val="24"/>
                <w:szCs w:val="24"/>
              </w:rPr>
              <w:t>                    'qty_rusak_exp' =&gt; 0,</w:t>
            </w:r>
          </w:p>
          <w:p w14:paraId="23D79F3A" w14:textId="77777777" w:rsidR="00777FAA" w:rsidRPr="00777FAA" w:rsidRDefault="00777FAA" w:rsidP="00777FAA">
            <w:pPr>
              <w:spacing w:line="276" w:lineRule="auto"/>
              <w:jc w:val="both"/>
              <w:rPr>
                <w:sz w:val="24"/>
                <w:szCs w:val="24"/>
              </w:rPr>
            </w:pPr>
            <w:r w:rsidRPr="00777FAA">
              <w:rPr>
                <w:sz w:val="24"/>
                <w:szCs w:val="24"/>
              </w:rPr>
              <w:t>                    'stok_akhir' =&gt; $detail-&gt;qty_order</w:t>
            </w:r>
          </w:p>
          <w:p w14:paraId="22044A2A" w14:textId="77777777" w:rsidR="00777FAA" w:rsidRPr="00777FAA" w:rsidRDefault="00777FAA" w:rsidP="00777FAA">
            <w:pPr>
              <w:spacing w:line="276" w:lineRule="auto"/>
              <w:jc w:val="both"/>
              <w:rPr>
                <w:sz w:val="24"/>
                <w:szCs w:val="24"/>
              </w:rPr>
            </w:pPr>
            <w:r w:rsidRPr="00777FAA">
              <w:rPr>
                <w:sz w:val="24"/>
                <w:szCs w:val="24"/>
              </w:rPr>
              <w:t>                ]);</w:t>
            </w:r>
          </w:p>
          <w:p w14:paraId="199DFBC9" w14:textId="77777777" w:rsidR="00777FAA" w:rsidRPr="00777FAA" w:rsidRDefault="00777FAA" w:rsidP="00777FAA">
            <w:pPr>
              <w:spacing w:line="276" w:lineRule="auto"/>
              <w:jc w:val="both"/>
              <w:rPr>
                <w:sz w:val="24"/>
                <w:szCs w:val="24"/>
              </w:rPr>
            </w:pPr>
          </w:p>
          <w:p w14:paraId="5CD10F48" w14:textId="77777777" w:rsidR="00777FAA" w:rsidRPr="00777FAA" w:rsidRDefault="00777FAA" w:rsidP="00777FAA">
            <w:pPr>
              <w:spacing w:line="276" w:lineRule="auto"/>
              <w:jc w:val="both"/>
              <w:rPr>
                <w:sz w:val="24"/>
                <w:szCs w:val="24"/>
              </w:rPr>
            </w:pPr>
            <w:r w:rsidRPr="00777FAA">
              <w:rPr>
                <w:sz w:val="24"/>
                <w:szCs w:val="24"/>
              </w:rPr>
              <w:t>                DB::table('invmaster')-&gt;insert([</w:t>
            </w:r>
          </w:p>
          <w:p w14:paraId="5B441F03" w14:textId="77777777" w:rsidR="00777FAA" w:rsidRPr="00777FAA" w:rsidRDefault="00777FAA" w:rsidP="00777FAA">
            <w:pPr>
              <w:spacing w:line="276" w:lineRule="auto"/>
              <w:jc w:val="both"/>
              <w:rPr>
                <w:sz w:val="24"/>
                <w:szCs w:val="24"/>
              </w:rPr>
            </w:pPr>
            <w:r w:rsidRPr="00777FAA">
              <w:rPr>
                <w:sz w:val="24"/>
                <w:szCs w:val="24"/>
              </w:rPr>
              <w:t>                    'kode_brg' =&gt; $detail-&gt;kode_brg,</w:t>
            </w:r>
          </w:p>
          <w:p w14:paraId="5F669878" w14:textId="77777777" w:rsidR="00777FAA" w:rsidRPr="00777FAA" w:rsidRDefault="00777FAA" w:rsidP="00777FAA">
            <w:pPr>
              <w:spacing w:line="276" w:lineRule="auto"/>
              <w:jc w:val="both"/>
              <w:rPr>
                <w:sz w:val="24"/>
                <w:szCs w:val="24"/>
              </w:rPr>
            </w:pPr>
            <w:r w:rsidRPr="00777FAA">
              <w:rPr>
                <w:sz w:val="24"/>
                <w:szCs w:val="24"/>
              </w:rPr>
              <w:t>                    'nama_brg' =&gt; $detail-&gt;nama_brg,</w:t>
            </w:r>
          </w:p>
          <w:p w14:paraId="7DF42063" w14:textId="77777777" w:rsidR="00777FAA" w:rsidRPr="00777FAA" w:rsidRDefault="00777FAA" w:rsidP="00777FAA">
            <w:pPr>
              <w:spacing w:line="276" w:lineRule="auto"/>
              <w:jc w:val="both"/>
              <w:rPr>
                <w:sz w:val="24"/>
                <w:szCs w:val="24"/>
              </w:rPr>
            </w:pPr>
            <w:r w:rsidRPr="00777FAA">
              <w:rPr>
                <w:sz w:val="24"/>
                <w:szCs w:val="24"/>
              </w:rPr>
              <w:t>                    'packing' =&gt; $detail-&gt;packing,</w:t>
            </w:r>
          </w:p>
          <w:p w14:paraId="198B6C47" w14:textId="77777777" w:rsidR="00777FAA" w:rsidRPr="00777FAA" w:rsidRDefault="00777FAA" w:rsidP="00777FAA">
            <w:pPr>
              <w:spacing w:line="276" w:lineRule="auto"/>
              <w:jc w:val="both"/>
              <w:rPr>
                <w:sz w:val="24"/>
                <w:szCs w:val="24"/>
              </w:rPr>
            </w:pPr>
            <w:r w:rsidRPr="00777FAA">
              <w:rPr>
                <w:sz w:val="24"/>
                <w:szCs w:val="24"/>
              </w:rPr>
              <w:t>                    'quantity' =&gt; $detail-&gt;qty_order,</w:t>
            </w:r>
          </w:p>
          <w:p w14:paraId="14C5B271" w14:textId="77777777" w:rsidR="00777FAA" w:rsidRPr="00777FAA" w:rsidRDefault="00777FAA" w:rsidP="00777FAA">
            <w:pPr>
              <w:spacing w:line="276" w:lineRule="auto"/>
              <w:jc w:val="both"/>
              <w:rPr>
                <w:sz w:val="24"/>
                <w:szCs w:val="24"/>
              </w:rPr>
            </w:pPr>
            <w:r w:rsidRPr="00777FAA">
              <w:rPr>
                <w:sz w:val="24"/>
                <w:szCs w:val="24"/>
              </w:rPr>
              <w:t>                    'id_satuan' =&gt; $detail-&gt;id_satuan,</w:t>
            </w:r>
          </w:p>
          <w:p w14:paraId="7F5B59EF" w14:textId="77777777" w:rsidR="00777FAA" w:rsidRPr="00777FAA" w:rsidRDefault="00777FAA" w:rsidP="00777FAA">
            <w:pPr>
              <w:spacing w:line="276" w:lineRule="auto"/>
              <w:jc w:val="both"/>
              <w:rPr>
                <w:sz w:val="24"/>
                <w:szCs w:val="24"/>
              </w:rPr>
            </w:pPr>
            <w:r w:rsidRPr="00777FAA">
              <w:rPr>
                <w:sz w:val="24"/>
                <w:szCs w:val="24"/>
              </w:rPr>
              <w:t>                    'kode_gudang' =&gt; $detail-&gt;kirim_gudang,</w:t>
            </w:r>
          </w:p>
          <w:p w14:paraId="6E963190" w14:textId="77777777" w:rsidR="00777FAA" w:rsidRPr="00777FAA" w:rsidRDefault="00777FAA" w:rsidP="00777FAA">
            <w:pPr>
              <w:spacing w:line="276" w:lineRule="auto"/>
              <w:jc w:val="both"/>
              <w:rPr>
                <w:sz w:val="24"/>
                <w:szCs w:val="24"/>
              </w:rPr>
            </w:pPr>
            <w:r w:rsidRPr="00777FAA">
              <w:rPr>
                <w:sz w:val="24"/>
                <w:szCs w:val="24"/>
              </w:rPr>
              <w:t>                    'keterangan' =&gt; '-',</w:t>
            </w:r>
          </w:p>
          <w:p w14:paraId="12F85860" w14:textId="77777777" w:rsidR="00777FAA" w:rsidRPr="00777FAA" w:rsidRDefault="00777FAA" w:rsidP="00777FAA">
            <w:pPr>
              <w:spacing w:line="276" w:lineRule="auto"/>
              <w:jc w:val="both"/>
              <w:rPr>
                <w:sz w:val="24"/>
                <w:szCs w:val="24"/>
              </w:rPr>
            </w:pPr>
            <w:r w:rsidRPr="00777FAA">
              <w:rPr>
                <w:sz w:val="24"/>
                <w:szCs w:val="24"/>
              </w:rPr>
              <w:t>                ]);</w:t>
            </w:r>
          </w:p>
          <w:p w14:paraId="5C63267A" w14:textId="77777777" w:rsidR="00777FAA" w:rsidRPr="00777FAA" w:rsidRDefault="00777FAA" w:rsidP="00777FAA">
            <w:pPr>
              <w:spacing w:line="276" w:lineRule="auto"/>
              <w:jc w:val="both"/>
              <w:rPr>
                <w:sz w:val="24"/>
                <w:szCs w:val="24"/>
              </w:rPr>
            </w:pPr>
          </w:p>
          <w:p w14:paraId="62C7FAB9" w14:textId="77777777" w:rsidR="00777FAA" w:rsidRPr="00777FAA" w:rsidRDefault="00777FAA" w:rsidP="00777FAA">
            <w:pPr>
              <w:spacing w:line="276" w:lineRule="auto"/>
              <w:jc w:val="both"/>
              <w:rPr>
                <w:sz w:val="24"/>
                <w:szCs w:val="24"/>
              </w:rPr>
            </w:pPr>
            <w:r w:rsidRPr="00777FAA">
              <w:rPr>
                <w:sz w:val="24"/>
                <w:szCs w:val="24"/>
              </w:rPr>
              <w:t>                $transactions = DB::table('beli_dtl')</w:t>
            </w:r>
          </w:p>
          <w:p w14:paraId="2CEA7455" w14:textId="77777777" w:rsidR="00777FAA" w:rsidRPr="00777FAA" w:rsidRDefault="00777FAA" w:rsidP="00777FAA">
            <w:pPr>
              <w:spacing w:line="276" w:lineRule="auto"/>
              <w:jc w:val="both"/>
              <w:rPr>
                <w:sz w:val="24"/>
                <w:szCs w:val="24"/>
              </w:rPr>
            </w:pPr>
            <w:r w:rsidRPr="00777FAA">
              <w:rPr>
                <w:sz w:val="24"/>
                <w:szCs w:val="24"/>
              </w:rPr>
              <w:t>                    -&gt;where('kode_brg', $detail-&gt;kode_brg)</w:t>
            </w:r>
          </w:p>
          <w:p w14:paraId="397DB4A6" w14:textId="77777777" w:rsidR="00777FAA" w:rsidRPr="00777FAA" w:rsidRDefault="00777FAA" w:rsidP="00777FAA">
            <w:pPr>
              <w:spacing w:line="276" w:lineRule="auto"/>
              <w:jc w:val="both"/>
              <w:rPr>
                <w:sz w:val="24"/>
                <w:szCs w:val="24"/>
              </w:rPr>
            </w:pPr>
            <w:r w:rsidRPr="00777FAA">
              <w:rPr>
                <w:sz w:val="24"/>
                <w:szCs w:val="24"/>
              </w:rPr>
              <w:t>                    -&gt;get();</w:t>
            </w:r>
          </w:p>
          <w:p w14:paraId="268820FE" w14:textId="77777777" w:rsidR="00777FAA" w:rsidRPr="00777FAA" w:rsidRDefault="00777FAA" w:rsidP="00777FAA">
            <w:pPr>
              <w:spacing w:line="276" w:lineRule="auto"/>
              <w:jc w:val="both"/>
              <w:rPr>
                <w:sz w:val="24"/>
                <w:szCs w:val="24"/>
              </w:rPr>
            </w:pPr>
          </w:p>
          <w:p w14:paraId="4F667E33" w14:textId="77777777" w:rsidR="00777FAA" w:rsidRPr="00777FAA" w:rsidRDefault="00777FAA" w:rsidP="00777FAA">
            <w:pPr>
              <w:spacing w:line="276" w:lineRule="auto"/>
              <w:jc w:val="both"/>
              <w:rPr>
                <w:sz w:val="24"/>
                <w:szCs w:val="24"/>
              </w:rPr>
            </w:pPr>
            <w:r w:rsidRPr="00777FAA">
              <w:rPr>
                <w:sz w:val="24"/>
                <w:szCs w:val="24"/>
              </w:rPr>
              <w:t>                $totalCost = 0;</w:t>
            </w:r>
          </w:p>
          <w:p w14:paraId="2A0440C5" w14:textId="77777777" w:rsidR="00777FAA" w:rsidRPr="00777FAA" w:rsidRDefault="00777FAA" w:rsidP="00777FAA">
            <w:pPr>
              <w:spacing w:line="276" w:lineRule="auto"/>
              <w:jc w:val="both"/>
              <w:rPr>
                <w:sz w:val="24"/>
                <w:szCs w:val="24"/>
              </w:rPr>
            </w:pPr>
            <w:r w:rsidRPr="00777FAA">
              <w:rPr>
                <w:sz w:val="24"/>
                <w:szCs w:val="24"/>
              </w:rPr>
              <w:t>                $currentQuantity = 0;</w:t>
            </w:r>
          </w:p>
          <w:p w14:paraId="0035A208" w14:textId="77777777" w:rsidR="00777FAA" w:rsidRPr="00777FAA" w:rsidRDefault="00777FAA" w:rsidP="00777FAA">
            <w:pPr>
              <w:spacing w:line="276" w:lineRule="auto"/>
              <w:jc w:val="both"/>
              <w:rPr>
                <w:sz w:val="24"/>
                <w:szCs w:val="24"/>
              </w:rPr>
            </w:pPr>
            <w:r w:rsidRPr="00777FAA">
              <w:rPr>
                <w:sz w:val="24"/>
                <w:szCs w:val="24"/>
              </w:rPr>
              <w:t>                foreach($transactions as $transaction){</w:t>
            </w:r>
          </w:p>
          <w:p w14:paraId="2495C5EE" w14:textId="77777777" w:rsidR="00777FAA" w:rsidRPr="00777FAA" w:rsidRDefault="00777FAA" w:rsidP="00777FAA">
            <w:pPr>
              <w:spacing w:line="276" w:lineRule="auto"/>
              <w:jc w:val="both"/>
              <w:rPr>
                <w:sz w:val="24"/>
                <w:szCs w:val="24"/>
              </w:rPr>
            </w:pPr>
            <w:r w:rsidRPr="00777FAA">
              <w:rPr>
                <w:sz w:val="24"/>
                <w:szCs w:val="24"/>
              </w:rPr>
              <w:t>                    $totalCost += $transaction-&gt;hrg_total;</w:t>
            </w:r>
          </w:p>
          <w:p w14:paraId="20D6F7B5" w14:textId="77777777" w:rsidR="00777FAA" w:rsidRPr="00777FAA" w:rsidRDefault="00777FAA" w:rsidP="00777FAA">
            <w:pPr>
              <w:spacing w:line="276" w:lineRule="auto"/>
              <w:jc w:val="both"/>
              <w:rPr>
                <w:sz w:val="24"/>
                <w:szCs w:val="24"/>
              </w:rPr>
            </w:pPr>
            <w:r w:rsidRPr="00777FAA">
              <w:rPr>
                <w:sz w:val="24"/>
                <w:szCs w:val="24"/>
              </w:rPr>
              <w:t>                    $currentQuantity += $transaction-&gt;qty_order;</w:t>
            </w:r>
          </w:p>
          <w:p w14:paraId="71E99E1D" w14:textId="77777777" w:rsidR="00777FAA" w:rsidRPr="00777FAA" w:rsidRDefault="00777FAA" w:rsidP="00777FAA">
            <w:pPr>
              <w:spacing w:line="276" w:lineRule="auto"/>
              <w:jc w:val="both"/>
              <w:rPr>
                <w:sz w:val="24"/>
                <w:szCs w:val="24"/>
              </w:rPr>
            </w:pPr>
            <w:r w:rsidRPr="00777FAA">
              <w:rPr>
                <w:sz w:val="24"/>
                <w:szCs w:val="24"/>
              </w:rPr>
              <w:t>                }</w:t>
            </w:r>
          </w:p>
          <w:p w14:paraId="2A63A3B1" w14:textId="77777777" w:rsidR="00777FAA" w:rsidRPr="00777FAA" w:rsidRDefault="00777FAA" w:rsidP="00777FAA">
            <w:pPr>
              <w:spacing w:line="276" w:lineRule="auto"/>
              <w:jc w:val="both"/>
              <w:rPr>
                <w:sz w:val="24"/>
                <w:szCs w:val="24"/>
              </w:rPr>
            </w:pPr>
          </w:p>
          <w:p w14:paraId="4B8B792B" w14:textId="77777777" w:rsidR="00777FAA" w:rsidRPr="00777FAA" w:rsidRDefault="00777FAA" w:rsidP="00777FAA">
            <w:pPr>
              <w:spacing w:line="276" w:lineRule="auto"/>
              <w:jc w:val="both"/>
              <w:rPr>
                <w:sz w:val="24"/>
                <w:szCs w:val="24"/>
              </w:rPr>
            </w:pPr>
            <w:r w:rsidRPr="00777FAA">
              <w:rPr>
                <w:sz w:val="24"/>
                <w:szCs w:val="24"/>
              </w:rPr>
              <w:t>                $minSellPrice = $totalCost / $currentQuantity;</w:t>
            </w:r>
          </w:p>
          <w:p w14:paraId="40B4457B" w14:textId="77777777" w:rsidR="00777FAA" w:rsidRPr="00777FAA" w:rsidRDefault="00777FAA" w:rsidP="00777FAA">
            <w:pPr>
              <w:spacing w:line="276" w:lineRule="auto"/>
              <w:jc w:val="both"/>
              <w:rPr>
                <w:sz w:val="24"/>
                <w:szCs w:val="24"/>
              </w:rPr>
            </w:pPr>
            <w:r w:rsidRPr="00777FAA">
              <w:rPr>
                <w:sz w:val="24"/>
                <w:szCs w:val="24"/>
              </w:rPr>
              <w:t>                $sellPrice = $minSellPrice + ($minSellPrice * 0.5);</w:t>
            </w:r>
          </w:p>
          <w:p w14:paraId="5EDA57DF" w14:textId="77777777" w:rsidR="00777FAA" w:rsidRPr="00777FAA" w:rsidRDefault="00777FAA" w:rsidP="00777FAA">
            <w:pPr>
              <w:spacing w:line="276" w:lineRule="auto"/>
              <w:jc w:val="both"/>
              <w:rPr>
                <w:sz w:val="24"/>
                <w:szCs w:val="24"/>
              </w:rPr>
            </w:pPr>
          </w:p>
          <w:p w14:paraId="7969FE32" w14:textId="77777777" w:rsidR="00777FAA" w:rsidRPr="00777FAA" w:rsidRDefault="00777FAA" w:rsidP="00777FAA">
            <w:pPr>
              <w:spacing w:line="276" w:lineRule="auto"/>
              <w:jc w:val="both"/>
              <w:rPr>
                <w:sz w:val="24"/>
                <w:szCs w:val="24"/>
              </w:rPr>
            </w:pPr>
            <w:r w:rsidRPr="00777FAA">
              <w:rPr>
                <w:sz w:val="24"/>
                <w:szCs w:val="24"/>
              </w:rPr>
              <w:lastRenderedPageBreak/>
              <w:t>                DB::table('invmaster')</w:t>
            </w:r>
          </w:p>
          <w:p w14:paraId="7249AB7D" w14:textId="77777777" w:rsidR="00777FAA" w:rsidRPr="00777FAA" w:rsidRDefault="00777FAA" w:rsidP="00777FAA">
            <w:pPr>
              <w:spacing w:line="276" w:lineRule="auto"/>
              <w:jc w:val="both"/>
              <w:rPr>
                <w:sz w:val="24"/>
                <w:szCs w:val="24"/>
              </w:rPr>
            </w:pPr>
            <w:r w:rsidRPr="00777FAA">
              <w:rPr>
                <w:sz w:val="24"/>
                <w:szCs w:val="24"/>
              </w:rPr>
              <w:t>                    -&gt;where('kode_brg', $detail-&gt;kode_brg)</w:t>
            </w:r>
          </w:p>
          <w:p w14:paraId="0F44C6D6" w14:textId="77777777" w:rsidR="00777FAA" w:rsidRPr="00777FAA" w:rsidRDefault="00777FAA" w:rsidP="00777FAA">
            <w:pPr>
              <w:spacing w:line="276" w:lineRule="auto"/>
              <w:jc w:val="both"/>
              <w:rPr>
                <w:sz w:val="24"/>
                <w:szCs w:val="24"/>
              </w:rPr>
            </w:pPr>
            <w:r w:rsidRPr="00777FAA">
              <w:rPr>
                <w:sz w:val="24"/>
                <w:szCs w:val="24"/>
              </w:rPr>
              <w:t>                    -&gt;update(['hrg_jual' =&gt; $sellPrice]);</w:t>
            </w:r>
          </w:p>
          <w:p w14:paraId="5C8CACEC" w14:textId="77777777" w:rsidR="00777FAA" w:rsidRPr="00777FAA" w:rsidRDefault="00777FAA" w:rsidP="00777FAA">
            <w:pPr>
              <w:spacing w:line="276" w:lineRule="auto"/>
              <w:jc w:val="both"/>
              <w:rPr>
                <w:sz w:val="24"/>
                <w:szCs w:val="24"/>
              </w:rPr>
            </w:pPr>
            <w:r w:rsidRPr="00777FAA">
              <w:rPr>
                <w:sz w:val="24"/>
                <w:szCs w:val="24"/>
              </w:rPr>
              <w:t>            }</w:t>
            </w:r>
          </w:p>
          <w:p w14:paraId="004ADD08" w14:textId="286DECB3" w:rsidR="00777FAA" w:rsidRPr="00777FAA" w:rsidRDefault="00777FAA" w:rsidP="00777FAA">
            <w:pPr>
              <w:spacing w:line="276" w:lineRule="auto"/>
              <w:jc w:val="both"/>
              <w:rPr>
                <w:sz w:val="24"/>
                <w:szCs w:val="24"/>
              </w:rPr>
            </w:pPr>
            <w:r w:rsidRPr="00777FAA">
              <w:rPr>
                <w:sz w:val="24"/>
                <w:szCs w:val="24"/>
              </w:rPr>
              <w:t>        }</w:t>
            </w:r>
          </w:p>
          <w:p w14:paraId="530E2AA9" w14:textId="77777777" w:rsidR="00777FAA" w:rsidRPr="00777FAA" w:rsidRDefault="00777FAA" w:rsidP="00777FAA">
            <w:pPr>
              <w:spacing w:line="276" w:lineRule="auto"/>
              <w:jc w:val="both"/>
              <w:rPr>
                <w:sz w:val="24"/>
                <w:szCs w:val="24"/>
              </w:rPr>
            </w:pPr>
            <w:r w:rsidRPr="00777FAA">
              <w:rPr>
                <w:sz w:val="24"/>
                <w:szCs w:val="24"/>
              </w:rPr>
              <w:t>        return response()-&gt;json(['success' =&gt; true]);</w:t>
            </w:r>
          </w:p>
          <w:p w14:paraId="7F65757B" w14:textId="256A00B5" w:rsidR="00E94771" w:rsidRDefault="00777FAA" w:rsidP="000A44A4">
            <w:pPr>
              <w:spacing w:line="276" w:lineRule="auto"/>
              <w:jc w:val="both"/>
              <w:rPr>
                <w:sz w:val="24"/>
                <w:szCs w:val="24"/>
              </w:rPr>
            </w:pPr>
            <w:r w:rsidRPr="00777FAA">
              <w:rPr>
                <w:sz w:val="24"/>
                <w:szCs w:val="24"/>
              </w:rPr>
              <w:t>    }</w:t>
            </w:r>
          </w:p>
        </w:tc>
      </w:tr>
    </w:tbl>
    <w:p w14:paraId="7C30C8AC" w14:textId="75A52A6C" w:rsidR="00C35FBC" w:rsidRPr="00CB3B25" w:rsidRDefault="00C35FBC" w:rsidP="000A44A4">
      <w:pPr>
        <w:spacing w:line="480" w:lineRule="auto"/>
        <w:jc w:val="both"/>
        <w:rPr>
          <w:sz w:val="24"/>
          <w:szCs w:val="24"/>
        </w:rPr>
      </w:pPr>
    </w:p>
    <w:p w14:paraId="275AB837" w14:textId="0D63313E" w:rsidR="00582CFC" w:rsidRDefault="006B0D6D" w:rsidP="00823AD7">
      <w:pPr>
        <w:spacing w:line="480" w:lineRule="auto"/>
        <w:ind w:left="720"/>
        <w:jc w:val="both"/>
        <w:rPr>
          <w:sz w:val="24"/>
          <w:szCs w:val="24"/>
        </w:rPr>
      </w:pPr>
      <w:r>
        <w:rPr>
          <w:b/>
          <w:bCs/>
          <w:sz w:val="24"/>
          <w:szCs w:val="24"/>
        </w:rPr>
        <w:tab/>
      </w:r>
      <w:r>
        <w:rPr>
          <w:sz w:val="24"/>
          <w:szCs w:val="24"/>
        </w:rPr>
        <w:t xml:space="preserve">Pengguna dapat melakukan navigasi </w:t>
      </w:r>
      <w:r w:rsidR="005E48B6">
        <w:rPr>
          <w:sz w:val="24"/>
          <w:szCs w:val="24"/>
        </w:rPr>
        <w:t xml:space="preserve">dari halaman transaksi pembelian </w:t>
      </w:r>
      <w:r>
        <w:rPr>
          <w:sz w:val="24"/>
          <w:szCs w:val="24"/>
        </w:rPr>
        <w:t xml:space="preserve">ke halaman </w:t>
      </w:r>
      <w:r w:rsidRPr="00E4200F">
        <w:rPr>
          <w:i/>
          <w:iCs/>
          <w:sz w:val="24"/>
          <w:szCs w:val="24"/>
        </w:rPr>
        <w:t>detail</w:t>
      </w:r>
      <w:r>
        <w:rPr>
          <w:sz w:val="24"/>
          <w:szCs w:val="24"/>
        </w:rPr>
        <w:t xml:space="preserve"> pembelian dengan menekan tombol “Details” pada suatu baris data transaksi. Halaman ini akan menampilkan data </w:t>
      </w:r>
      <w:r w:rsidRPr="00E4200F">
        <w:rPr>
          <w:i/>
          <w:iCs/>
          <w:sz w:val="24"/>
          <w:szCs w:val="24"/>
        </w:rPr>
        <w:t>detail</w:t>
      </w:r>
      <w:r>
        <w:rPr>
          <w:sz w:val="24"/>
          <w:szCs w:val="24"/>
        </w:rPr>
        <w:t xml:space="preserve"> dari suatu transaksi dalam bentuk tabel. </w:t>
      </w:r>
      <w:r w:rsidRPr="00E4200F">
        <w:rPr>
          <w:i/>
          <w:iCs/>
          <w:sz w:val="24"/>
          <w:szCs w:val="24"/>
        </w:rPr>
        <w:t>Detail</w:t>
      </w:r>
      <w:r>
        <w:rPr>
          <w:sz w:val="24"/>
          <w:szCs w:val="24"/>
        </w:rPr>
        <w:t xml:space="preserve"> yang ditampilkan adalah data barang, kuantitas pesanan, </w:t>
      </w:r>
      <w:r w:rsidR="008F1BAB">
        <w:rPr>
          <w:sz w:val="24"/>
          <w:szCs w:val="24"/>
        </w:rPr>
        <w:t xml:space="preserve">serta </w:t>
      </w:r>
      <w:r>
        <w:rPr>
          <w:sz w:val="24"/>
          <w:szCs w:val="24"/>
        </w:rPr>
        <w:t xml:space="preserve">harga barang yang dipesan perusahaan dari </w:t>
      </w:r>
      <w:r w:rsidRPr="00E4200F">
        <w:rPr>
          <w:i/>
          <w:iCs/>
          <w:sz w:val="24"/>
          <w:szCs w:val="24"/>
        </w:rPr>
        <w:t>supplier</w:t>
      </w:r>
      <w:r>
        <w:rPr>
          <w:sz w:val="24"/>
          <w:szCs w:val="24"/>
        </w:rPr>
        <w:t xml:space="preserve"> melalui transaksi tersebut</w:t>
      </w:r>
      <w:r w:rsidR="005E48B6">
        <w:rPr>
          <w:sz w:val="24"/>
          <w:szCs w:val="24"/>
        </w:rPr>
        <w:t>, serta gudang tujuan pengiriman barang</w:t>
      </w:r>
      <w:r>
        <w:rPr>
          <w:sz w:val="24"/>
          <w:szCs w:val="24"/>
        </w:rPr>
        <w:t xml:space="preserve">. Data </w:t>
      </w:r>
      <w:r w:rsidRPr="00E4200F">
        <w:rPr>
          <w:i/>
          <w:iCs/>
          <w:sz w:val="24"/>
          <w:szCs w:val="24"/>
        </w:rPr>
        <w:t>detail</w:t>
      </w:r>
      <w:r>
        <w:rPr>
          <w:sz w:val="24"/>
          <w:szCs w:val="24"/>
        </w:rPr>
        <w:t xml:space="preserve"> transaksi pembelian diambil menggunakan fungsi </w:t>
      </w:r>
      <w:r w:rsidRPr="00E4200F">
        <w:rPr>
          <w:i/>
          <w:iCs/>
          <w:sz w:val="24"/>
          <w:szCs w:val="24"/>
        </w:rPr>
        <w:t>showDetail</w:t>
      </w:r>
      <w:r>
        <w:rPr>
          <w:sz w:val="24"/>
          <w:szCs w:val="24"/>
        </w:rPr>
        <w:t xml:space="preserve"> berparameter </w:t>
      </w:r>
      <w:r w:rsidRPr="00E4200F">
        <w:rPr>
          <w:i/>
          <w:iCs/>
          <w:sz w:val="24"/>
          <w:szCs w:val="24"/>
        </w:rPr>
        <w:t>no_bukti</w:t>
      </w:r>
      <w:r>
        <w:rPr>
          <w:sz w:val="24"/>
          <w:szCs w:val="24"/>
        </w:rPr>
        <w:t xml:space="preserve"> yang akan menjadi acuan untuk mencari data </w:t>
      </w:r>
      <w:r w:rsidRPr="00E4200F">
        <w:rPr>
          <w:i/>
          <w:iCs/>
          <w:sz w:val="24"/>
          <w:szCs w:val="24"/>
        </w:rPr>
        <w:t>detail</w:t>
      </w:r>
      <w:r>
        <w:rPr>
          <w:sz w:val="24"/>
          <w:szCs w:val="24"/>
        </w:rPr>
        <w:t xml:space="preserve"> berdasarkan nomor nota. Setelah mendapatkan semua data </w:t>
      </w:r>
      <w:r w:rsidRPr="00E4200F">
        <w:rPr>
          <w:i/>
          <w:iCs/>
          <w:sz w:val="24"/>
          <w:szCs w:val="24"/>
        </w:rPr>
        <w:t>detail</w:t>
      </w:r>
      <w:r>
        <w:rPr>
          <w:sz w:val="24"/>
          <w:szCs w:val="24"/>
        </w:rPr>
        <w:t xml:space="preserve"> dari suatu transaksi, </w:t>
      </w:r>
      <w:r w:rsidR="00582CFC">
        <w:rPr>
          <w:sz w:val="24"/>
          <w:szCs w:val="24"/>
        </w:rPr>
        <w:t xml:space="preserve">data tersebut kemudian akan dikirim ke halaman </w:t>
      </w:r>
      <w:r w:rsidR="00582CFC" w:rsidRPr="00E4200F">
        <w:rPr>
          <w:i/>
          <w:iCs/>
          <w:sz w:val="24"/>
          <w:szCs w:val="24"/>
        </w:rPr>
        <w:t>detail</w:t>
      </w:r>
      <w:r w:rsidR="00582CFC">
        <w:rPr>
          <w:sz w:val="24"/>
          <w:szCs w:val="24"/>
        </w:rPr>
        <w:t xml:space="preserve"> transaksi pembelian untuk ditampilkan dalam bentuk tabel. Untuk data satuan</w:t>
      </w:r>
      <w:r w:rsidR="005E48B6">
        <w:rPr>
          <w:sz w:val="24"/>
          <w:szCs w:val="24"/>
        </w:rPr>
        <w:t xml:space="preserve"> dan gudang</w:t>
      </w:r>
      <w:r w:rsidR="00582CFC">
        <w:rPr>
          <w:sz w:val="24"/>
          <w:szCs w:val="24"/>
        </w:rPr>
        <w:t xml:space="preserve"> barang pada </w:t>
      </w:r>
      <w:r w:rsidR="00582CFC" w:rsidRPr="00E4200F">
        <w:rPr>
          <w:i/>
          <w:iCs/>
          <w:sz w:val="24"/>
          <w:szCs w:val="24"/>
        </w:rPr>
        <w:t>detail</w:t>
      </w:r>
      <w:r w:rsidR="00582CFC">
        <w:rPr>
          <w:sz w:val="24"/>
          <w:szCs w:val="24"/>
        </w:rPr>
        <w:t xml:space="preserve"> akan diambil dari tabel satuan</w:t>
      </w:r>
      <w:r w:rsidR="005E48B6">
        <w:rPr>
          <w:sz w:val="24"/>
          <w:szCs w:val="24"/>
        </w:rPr>
        <w:t xml:space="preserve"> dan </w:t>
      </w:r>
      <w:r w:rsidR="00FE3F97" w:rsidRPr="00FE3F97">
        <w:rPr>
          <w:i/>
          <w:iCs/>
          <w:sz w:val="24"/>
          <w:szCs w:val="24"/>
        </w:rPr>
        <w:t>inv</w:t>
      </w:r>
      <w:r w:rsidR="005E48B6" w:rsidRPr="00FE3F97">
        <w:rPr>
          <w:i/>
          <w:iCs/>
          <w:sz w:val="24"/>
          <w:szCs w:val="24"/>
        </w:rPr>
        <w:t>gudang</w:t>
      </w:r>
      <w:r w:rsidR="00582CFC">
        <w:rPr>
          <w:sz w:val="24"/>
          <w:szCs w:val="24"/>
        </w:rPr>
        <w:t>. Sintaks dari proses diatas dapat dilihat pada listing di bawah ini.</w:t>
      </w:r>
    </w:p>
    <w:p w14:paraId="422406E2" w14:textId="7B9FD269" w:rsidR="00582CFC" w:rsidRPr="00582CFC" w:rsidRDefault="00582CFC" w:rsidP="00823AD7">
      <w:pPr>
        <w:spacing w:line="480" w:lineRule="auto"/>
        <w:ind w:left="720"/>
        <w:jc w:val="both"/>
        <w:rPr>
          <w:b/>
          <w:bCs/>
          <w:sz w:val="24"/>
          <w:szCs w:val="24"/>
        </w:rPr>
      </w:pPr>
      <w:r>
        <w:rPr>
          <w:b/>
          <w:bCs/>
          <w:sz w:val="24"/>
          <w:szCs w:val="24"/>
        </w:rPr>
        <w:t>Listing 5.</w:t>
      </w:r>
      <w:r w:rsidR="00097C43">
        <w:rPr>
          <w:b/>
          <w:bCs/>
          <w:sz w:val="24"/>
          <w:szCs w:val="24"/>
        </w:rPr>
        <w:t>7</w:t>
      </w:r>
      <w:r>
        <w:rPr>
          <w:b/>
          <w:bCs/>
          <w:sz w:val="24"/>
          <w:szCs w:val="24"/>
        </w:rPr>
        <w:t xml:space="preserve">. Proses Pengambilan Data </w:t>
      </w:r>
      <w:r w:rsidRPr="00E4200F">
        <w:rPr>
          <w:b/>
          <w:bCs/>
          <w:i/>
          <w:iCs/>
          <w:sz w:val="24"/>
          <w:szCs w:val="24"/>
        </w:rPr>
        <w:t>Detail</w:t>
      </w:r>
      <w:r>
        <w:rPr>
          <w:b/>
          <w:bCs/>
          <w:sz w:val="24"/>
          <w:szCs w:val="24"/>
        </w:rPr>
        <w:t xml:space="preserve"> Transaksi Pembelian</w:t>
      </w:r>
    </w:p>
    <w:tbl>
      <w:tblPr>
        <w:tblStyle w:val="TableGrid"/>
        <w:tblW w:w="0" w:type="auto"/>
        <w:tblInd w:w="720" w:type="dxa"/>
        <w:tblLook w:val="04A0" w:firstRow="1" w:lastRow="0" w:firstColumn="1" w:lastColumn="0" w:noHBand="0" w:noVBand="1"/>
      </w:tblPr>
      <w:tblGrid>
        <w:gridCol w:w="7201"/>
      </w:tblGrid>
      <w:tr w:rsidR="00582CFC" w14:paraId="28BBBC24" w14:textId="77777777" w:rsidTr="00582CFC">
        <w:tc>
          <w:tcPr>
            <w:tcW w:w="7201" w:type="dxa"/>
          </w:tcPr>
          <w:p w14:paraId="21570341" w14:textId="77777777" w:rsidR="005E48B6" w:rsidRPr="005E48B6" w:rsidRDefault="005E48B6" w:rsidP="005E48B6">
            <w:pPr>
              <w:spacing w:line="276" w:lineRule="auto"/>
              <w:jc w:val="both"/>
              <w:rPr>
                <w:sz w:val="24"/>
                <w:szCs w:val="24"/>
              </w:rPr>
            </w:pPr>
            <w:r w:rsidRPr="005E48B6">
              <w:rPr>
                <w:sz w:val="24"/>
                <w:szCs w:val="24"/>
              </w:rPr>
              <w:t>public function showDetail($no_bukti){</w:t>
            </w:r>
          </w:p>
          <w:p w14:paraId="22248EFC" w14:textId="77777777" w:rsidR="005E48B6" w:rsidRPr="005E48B6" w:rsidRDefault="005E48B6" w:rsidP="005E48B6">
            <w:pPr>
              <w:spacing w:line="276" w:lineRule="auto"/>
              <w:jc w:val="both"/>
              <w:rPr>
                <w:sz w:val="24"/>
                <w:szCs w:val="24"/>
              </w:rPr>
            </w:pPr>
            <w:r w:rsidRPr="005E48B6">
              <w:rPr>
                <w:sz w:val="24"/>
                <w:szCs w:val="24"/>
              </w:rPr>
              <w:t xml:space="preserve">        $beliDetail = BeliDetail::where('no_bukti', $no_bukti)-&gt;get();</w:t>
            </w:r>
          </w:p>
          <w:p w14:paraId="6F8E2020" w14:textId="77777777" w:rsidR="005E48B6" w:rsidRPr="005E48B6" w:rsidRDefault="005E48B6" w:rsidP="005E48B6">
            <w:pPr>
              <w:spacing w:line="276" w:lineRule="auto"/>
              <w:jc w:val="both"/>
              <w:rPr>
                <w:sz w:val="24"/>
                <w:szCs w:val="24"/>
              </w:rPr>
            </w:pPr>
            <w:r w:rsidRPr="005E48B6">
              <w:rPr>
                <w:sz w:val="24"/>
                <w:szCs w:val="24"/>
              </w:rPr>
              <w:t xml:space="preserve">        $satuan = Satuan::all();</w:t>
            </w:r>
          </w:p>
          <w:p w14:paraId="3A736FE0" w14:textId="77777777" w:rsidR="005E48B6" w:rsidRPr="005E48B6" w:rsidRDefault="005E48B6" w:rsidP="005E48B6">
            <w:pPr>
              <w:spacing w:line="276" w:lineRule="auto"/>
              <w:jc w:val="both"/>
              <w:rPr>
                <w:sz w:val="24"/>
                <w:szCs w:val="24"/>
              </w:rPr>
            </w:pPr>
            <w:r w:rsidRPr="005E48B6">
              <w:rPr>
                <w:sz w:val="24"/>
                <w:szCs w:val="24"/>
              </w:rPr>
              <w:t xml:space="preserve">        $gudang = Gudang::all();</w:t>
            </w:r>
          </w:p>
          <w:p w14:paraId="7997AEC7" w14:textId="77777777" w:rsidR="005E48B6" w:rsidRPr="005E48B6" w:rsidRDefault="005E48B6" w:rsidP="005E48B6">
            <w:pPr>
              <w:spacing w:line="276" w:lineRule="auto"/>
              <w:jc w:val="both"/>
              <w:rPr>
                <w:sz w:val="24"/>
                <w:szCs w:val="24"/>
              </w:rPr>
            </w:pPr>
          </w:p>
          <w:p w14:paraId="4DA43B4A" w14:textId="30836618" w:rsidR="005E48B6" w:rsidRDefault="005E48B6" w:rsidP="005E48B6">
            <w:pPr>
              <w:spacing w:line="276" w:lineRule="auto"/>
              <w:jc w:val="both"/>
              <w:rPr>
                <w:sz w:val="24"/>
                <w:szCs w:val="24"/>
              </w:rPr>
            </w:pPr>
            <w:r w:rsidRPr="005E48B6">
              <w:rPr>
                <w:sz w:val="24"/>
                <w:szCs w:val="24"/>
              </w:rPr>
              <w:t xml:space="preserve">        return view('transaksi.belidetail', compact('beliDetail','satuan',</w:t>
            </w:r>
          </w:p>
          <w:p w14:paraId="4B18F04B" w14:textId="15E78D9C" w:rsidR="005E48B6" w:rsidRPr="005E48B6" w:rsidRDefault="005E48B6" w:rsidP="005E48B6">
            <w:pPr>
              <w:spacing w:line="276" w:lineRule="auto"/>
              <w:jc w:val="both"/>
              <w:rPr>
                <w:sz w:val="24"/>
                <w:szCs w:val="24"/>
              </w:rPr>
            </w:pPr>
            <w:r>
              <w:rPr>
                <w:sz w:val="24"/>
                <w:szCs w:val="24"/>
              </w:rPr>
              <w:t xml:space="preserve">          </w:t>
            </w:r>
            <w:r w:rsidRPr="005E48B6">
              <w:rPr>
                <w:sz w:val="24"/>
                <w:szCs w:val="24"/>
              </w:rPr>
              <w:t>'gudang','no_bukti'));</w:t>
            </w:r>
          </w:p>
          <w:p w14:paraId="53BD859D" w14:textId="16C74B95" w:rsidR="00582CFC" w:rsidRDefault="005E48B6" w:rsidP="005E48B6">
            <w:pPr>
              <w:spacing w:line="276" w:lineRule="auto"/>
              <w:jc w:val="both"/>
              <w:rPr>
                <w:sz w:val="24"/>
                <w:szCs w:val="24"/>
              </w:rPr>
            </w:pPr>
            <w:r w:rsidRPr="005E48B6">
              <w:rPr>
                <w:sz w:val="24"/>
                <w:szCs w:val="24"/>
              </w:rPr>
              <w:lastRenderedPageBreak/>
              <w:t xml:space="preserve">    }</w:t>
            </w:r>
          </w:p>
        </w:tc>
      </w:tr>
    </w:tbl>
    <w:p w14:paraId="5B1758BA" w14:textId="3D580560" w:rsidR="00F762CB" w:rsidRDefault="00582CFC" w:rsidP="00111EB6">
      <w:pPr>
        <w:spacing w:line="480" w:lineRule="auto"/>
        <w:jc w:val="both"/>
        <w:rPr>
          <w:sz w:val="24"/>
          <w:szCs w:val="24"/>
        </w:rPr>
      </w:pPr>
      <w:r>
        <w:rPr>
          <w:sz w:val="24"/>
          <w:szCs w:val="24"/>
        </w:rPr>
        <w:lastRenderedPageBreak/>
        <w:t xml:space="preserve"> </w:t>
      </w:r>
    </w:p>
    <w:p w14:paraId="1FC4C792" w14:textId="2F1505EA" w:rsidR="00F762CB" w:rsidRDefault="00F762CB" w:rsidP="00F762CB">
      <w:pPr>
        <w:spacing w:line="480" w:lineRule="auto"/>
        <w:ind w:left="720" w:firstLine="720"/>
        <w:jc w:val="both"/>
        <w:rPr>
          <w:sz w:val="24"/>
          <w:szCs w:val="24"/>
        </w:rPr>
      </w:pPr>
      <w:r>
        <w:rPr>
          <w:sz w:val="24"/>
          <w:szCs w:val="24"/>
        </w:rPr>
        <w:t xml:space="preserve">Pengguna dapat melihat faktur beli dari masing-masing transaksi pembelian dengan menekan tombol “Lihat Faktur” pada masing-masing baris data transaksi. Jika tombol tersebut ditekan, sistem akan mengirimkan data </w:t>
      </w:r>
      <w:r w:rsidRPr="00F762CB">
        <w:rPr>
          <w:i/>
          <w:iCs/>
          <w:sz w:val="24"/>
          <w:szCs w:val="24"/>
        </w:rPr>
        <w:t>no_bukti</w:t>
      </w:r>
      <w:r>
        <w:rPr>
          <w:sz w:val="24"/>
          <w:szCs w:val="24"/>
        </w:rPr>
        <w:t xml:space="preserve"> dari baris data tersebut ke fungsi </w:t>
      </w:r>
      <w:r w:rsidRPr="006A1A10">
        <w:rPr>
          <w:i/>
          <w:iCs/>
          <w:sz w:val="24"/>
          <w:szCs w:val="24"/>
        </w:rPr>
        <w:t>cetak_pdf</w:t>
      </w:r>
      <w:r>
        <w:rPr>
          <w:sz w:val="24"/>
          <w:szCs w:val="24"/>
        </w:rPr>
        <w:t xml:space="preserve"> yang menerima parameter ini agar sistem dapat mengambil data transaksi untuk  kemudian ditampilkan dalam sebuah dokumen PDF. Pembuatan dokumen faktur beli melibatkan sebuah </w:t>
      </w:r>
      <w:r w:rsidRPr="00C96329">
        <w:rPr>
          <w:i/>
          <w:iCs/>
          <w:sz w:val="24"/>
          <w:szCs w:val="24"/>
        </w:rPr>
        <w:t>library</w:t>
      </w:r>
      <w:r>
        <w:rPr>
          <w:sz w:val="24"/>
          <w:szCs w:val="24"/>
        </w:rPr>
        <w:t xml:space="preserve"> </w:t>
      </w:r>
      <w:r w:rsidR="00C96329">
        <w:rPr>
          <w:sz w:val="24"/>
          <w:szCs w:val="24"/>
        </w:rPr>
        <w:t>Dompdf</w:t>
      </w:r>
      <w:r>
        <w:rPr>
          <w:sz w:val="24"/>
          <w:szCs w:val="24"/>
        </w:rPr>
        <w:t xml:space="preserve"> yang disediakan oleh Laravel. Fungsi pengambilan data faktur beli ini dapat dilihat pada listing di bawah ini.</w:t>
      </w:r>
    </w:p>
    <w:p w14:paraId="42D18904" w14:textId="66E2A4A2" w:rsidR="00F762CB" w:rsidRPr="00F762CB" w:rsidRDefault="00F762CB" w:rsidP="00F762CB">
      <w:pPr>
        <w:spacing w:line="480" w:lineRule="auto"/>
        <w:jc w:val="both"/>
        <w:rPr>
          <w:b/>
          <w:bCs/>
          <w:sz w:val="24"/>
          <w:szCs w:val="24"/>
        </w:rPr>
      </w:pPr>
      <w:r>
        <w:rPr>
          <w:sz w:val="24"/>
          <w:szCs w:val="24"/>
        </w:rPr>
        <w:tab/>
      </w:r>
      <w:r>
        <w:rPr>
          <w:b/>
          <w:bCs/>
          <w:sz w:val="24"/>
          <w:szCs w:val="24"/>
        </w:rPr>
        <w:t>Listing 5.</w:t>
      </w:r>
      <w:r w:rsidR="00097C43">
        <w:rPr>
          <w:b/>
          <w:bCs/>
          <w:sz w:val="24"/>
          <w:szCs w:val="24"/>
        </w:rPr>
        <w:t>8</w:t>
      </w:r>
      <w:r>
        <w:rPr>
          <w:b/>
          <w:bCs/>
          <w:sz w:val="24"/>
          <w:szCs w:val="24"/>
        </w:rPr>
        <w:t>. Proses Pengambilan Data Faktur Beli</w:t>
      </w:r>
    </w:p>
    <w:tbl>
      <w:tblPr>
        <w:tblStyle w:val="TableGrid"/>
        <w:tblW w:w="0" w:type="auto"/>
        <w:tblInd w:w="704" w:type="dxa"/>
        <w:tblLook w:val="04A0" w:firstRow="1" w:lastRow="0" w:firstColumn="1" w:lastColumn="0" w:noHBand="0" w:noVBand="1"/>
      </w:tblPr>
      <w:tblGrid>
        <w:gridCol w:w="7217"/>
      </w:tblGrid>
      <w:tr w:rsidR="00F762CB" w14:paraId="660790D8" w14:textId="77777777" w:rsidTr="00F762CB">
        <w:tc>
          <w:tcPr>
            <w:tcW w:w="7217" w:type="dxa"/>
          </w:tcPr>
          <w:p w14:paraId="2A9C5356" w14:textId="77777777" w:rsidR="00C96329" w:rsidRPr="00C96329" w:rsidRDefault="00C96329" w:rsidP="00C96329">
            <w:pPr>
              <w:spacing w:line="276" w:lineRule="auto"/>
              <w:jc w:val="both"/>
              <w:rPr>
                <w:sz w:val="24"/>
                <w:szCs w:val="24"/>
              </w:rPr>
            </w:pPr>
            <w:r w:rsidRPr="00C96329">
              <w:rPr>
                <w:sz w:val="24"/>
                <w:szCs w:val="24"/>
              </w:rPr>
              <w:t> public function cetak_pdf($no_bukti)</w:t>
            </w:r>
          </w:p>
          <w:p w14:paraId="4A35CBCE" w14:textId="77777777" w:rsidR="00C96329" w:rsidRPr="00C96329" w:rsidRDefault="00C96329" w:rsidP="00C96329">
            <w:pPr>
              <w:spacing w:line="276" w:lineRule="auto"/>
              <w:jc w:val="both"/>
              <w:rPr>
                <w:sz w:val="24"/>
                <w:szCs w:val="24"/>
              </w:rPr>
            </w:pPr>
            <w:r w:rsidRPr="00C96329">
              <w:rPr>
                <w:sz w:val="24"/>
                <w:szCs w:val="24"/>
              </w:rPr>
              <w:t>    {</w:t>
            </w:r>
          </w:p>
          <w:p w14:paraId="0CD87535" w14:textId="77777777" w:rsidR="00C96329" w:rsidRPr="00C96329" w:rsidRDefault="00C96329" w:rsidP="00C96329">
            <w:pPr>
              <w:spacing w:line="276" w:lineRule="auto"/>
              <w:jc w:val="both"/>
              <w:rPr>
                <w:sz w:val="24"/>
                <w:szCs w:val="24"/>
              </w:rPr>
            </w:pPr>
            <w:r w:rsidRPr="00C96329">
              <w:rPr>
                <w:sz w:val="24"/>
                <w:szCs w:val="24"/>
              </w:rPr>
              <w:t>        $beli = Beli::find($no_bukti);</w:t>
            </w:r>
          </w:p>
          <w:p w14:paraId="67151DC9" w14:textId="77777777" w:rsidR="00C96329" w:rsidRPr="00C96329" w:rsidRDefault="00C96329" w:rsidP="00C96329">
            <w:pPr>
              <w:spacing w:line="276" w:lineRule="auto"/>
              <w:jc w:val="both"/>
              <w:rPr>
                <w:sz w:val="24"/>
                <w:szCs w:val="24"/>
              </w:rPr>
            </w:pPr>
            <w:r w:rsidRPr="00C96329">
              <w:rPr>
                <w:sz w:val="24"/>
                <w:szCs w:val="24"/>
              </w:rPr>
              <w:t>        $beliDetail = BeliDetail::where('no_bukti', $no_bukti)-&gt;get();</w:t>
            </w:r>
          </w:p>
          <w:p w14:paraId="30249651" w14:textId="77777777" w:rsidR="00C96329" w:rsidRPr="00C96329" w:rsidRDefault="00C96329" w:rsidP="00C96329">
            <w:pPr>
              <w:spacing w:line="276" w:lineRule="auto"/>
              <w:jc w:val="both"/>
              <w:rPr>
                <w:sz w:val="24"/>
                <w:szCs w:val="24"/>
              </w:rPr>
            </w:pPr>
            <w:r w:rsidRPr="00C96329">
              <w:rPr>
                <w:sz w:val="24"/>
                <w:szCs w:val="24"/>
              </w:rPr>
              <w:t>        $supplier = Supplier::all();</w:t>
            </w:r>
          </w:p>
          <w:p w14:paraId="06A7634B" w14:textId="77777777" w:rsidR="00C96329" w:rsidRPr="00C96329" w:rsidRDefault="00C96329" w:rsidP="00C96329">
            <w:pPr>
              <w:spacing w:line="276" w:lineRule="auto"/>
              <w:jc w:val="both"/>
              <w:rPr>
                <w:sz w:val="24"/>
                <w:szCs w:val="24"/>
              </w:rPr>
            </w:pPr>
            <w:r w:rsidRPr="00C96329">
              <w:rPr>
                <w:sz w:val="24"/>
                <w:szCs w:val="24"/>
              </w:rPr>
              <w:t>        $gudang = Gudang::all();</w:t>
            </w:r>
          </w:p>
          <w:p w14:paraId="5E98DAC2" w14:textId="77777777" w:rsidR="00C96329" w:rsidRPr="00C96329" w:rsidRDefault="00C96329" w:rsidP="00C96329">
            <w:pPr>
              <w:spacing w:line="276" w:lineRule="auto"/>
              <w:jc w:val="both"/>
              <w:rPr>
                <w:sz w:val="24"/>
                <w:szCs w:val="24"/>
              </w:rPr>
            </w:pPr>
            <w:r w:rsidRPr="00C96329">
              <w:rPr>
                <w:sz w:val="24"/>
                <w:szCs w:val="24"/>
              </w:rPr>
              <w:t>        $satuan = Satuan::all();</w:t>
            </w:r>
          </w:p>
          <w:p w14:paraId="290D2C41" w14:textId="77777777" w:rsidR="00C96329" w:rsidRPr="00C96329" w:rsidRDefault="00C96329" w:rsidP="00C96329">
            <w:pPr>
              <w:spacing w:line="276" w:lineRule="auto"/>
              <w:jc w:val="both"/>
              <w:rPr>
                <w:sz w:val="24"/>
                <w:szCs w:val="24"/>
              </w:rPr>
            </w:pPr>
          </w:p>
          <w:p w14:paraId="7967830A" w14:textId="77777777" w:rsidR="00C96329" w:rsidRPr="00C96329" w:rsidRDefault="00C96329" w:rsidP="00C96329">
            <w:pPr>
              <w:spacing w:line="276" w:lineRule="auto"/>
              <w:jc w:val="both"/>
              <w:rPr>
                <w:sz w:val="24"/>
                <w:szCs w:val="24"/>
              </w:rPr>
            </w:pPr>
            <w:r w:rsidRPr="00C96329">
              <w:rPr>
                <w:sz w:val="24"/>
                <w:szCs w:val="24"/>
              </w:rPr>
              <w:t>        $data = $beli;</w:t>
            </w:r>
          </w:p>
          <w:p w14:paraId="131B1723" w14:textId="77777777" w:rsidR="00C96329" w:rsidRPr="00C96329" w:rsidRDefault="00C96329" w:rsidP="00C96329">
            <w:pPr>
              <w:spacing w:line="276" w:lineRule="auto"/>
              <w:jc w:val="both"/>
              <w:rPr>
                <w:sz w:val="24"/>
                <w:szCs w:val="24"/>
              </w:rPr>
            </w:pPr>
            <w:r w:rsidRPr="00C96329">
              <w:rPr>
                <w:sz w:val="24"/>
                <w:szCs w:val="24"/>
              </w:rPr>
              <w:t>        $dataDetail = $beliDetail;</w:t>
            </w:r>
          </w:p>
          <w:p w14:paraId="115360FA" w14:textId="77777777" w:rsidR="00C96329" w:rsidRPr="00C96329" w:rsidRDefault="00C96329" w:rsidP="00C96329">
            <w:pPr>
              <w:spacing w:line="276" w:lineRule="auto"/>
              <w:jc w:val="both"/>
              <w:rPr>
                <w:sz w:val="24"/>
                <w:szCs w:val="24"/>
              </w:rPr>
            </w:pPr>
            <w:r w:rsidRPr="00C96329">
              <w:rPr>
                <w:sz w:val="24"/>
                <w:szCs w:val="24"/>
              </w:rPr>
              <w:t> </w:t>
            </w:r>
          </w:p>
          <w:p w14:paraId="7BE8D2FB" w14:textId="77777777" w:rsidR="00C96329" w:rsidRDefault="00C96329" w:rsidP="00C96329">
            <w:pPr>
              <w:spacing w:line="276" w:lineRule="auto"/>
              <w:jc w:val="both"/>
              <w:rPr>
                <w:sz w:val="24"/>
                <w:szCs w:val="24"/>
              </w:rPr>
            </w:pPr>
            <w:r w:rsidRPr="00C96329">
              <w:rPr>
                <w:sz w:val="24"/>
                <w:szCs w:val="24"/>
              </w:rPr>
              <w:t>        $view = View::make('transaksi.belipdf', ['data'=&gt;</w:t>
            </w:r>
          </w:p>
          <w:p w14:paraId="59D77BD1" w14:textId="5EAE0385" w:rsidR="00C96329" w:rsidRDefault="00C96329" w:rsidP="00C96329">
            <w:pPr>
              <w:spacing w:line="276" w:lineRule="auto"/>
              <w:jc w:val="both"/>
              <w:rPr>
                <w:sz w:val="24"/>
                <w:szCs w:val="24"/>
              </w:rPr>
            </w:pPr>
            <w:r>
              <w:rPr>
                <w:sz w:val="24"/>
                <w:szCs w:val="24"/>
              </w:rPr>
              <w:t xml:space="preserve">          </w:t>
            </w:r>
            <w:r w:rsidRPr="00C96329">
              <w:rPr>
                <w:sz w:val="24"/>
                <w:szCs w:val="24"/>
              </w:rPr>
              <w:t>$data, 'dataDetail'=&gt;$dataDetail, 'supplier'=&gt;</w:t>
            </w:r>
          </w:p>
          <w:p w14:paraId="46BC0055" w14:textId="3C9824A7" w:rsidR="00C96329" w:rsidRPr="00C96329" w:rsidRDefault="00C96329" w:rsidP="00C96329">
            <w:pPr>
              <w:spacing w:line="276" w:lineRule="auto"/>
              <w:jc w:val="both"/>
              <w:rPr>
                <w:sz w:val="24"/>
                <w:szCs w:val="24"/>
              </w:rPr>
            </w:pPr>
            <w:r>
              <w:rPr>
                <w:sz w:val="24"/>
                <w:szCs w:val="24"/>
              </w:rPr>
              <w:t xml:space="preserve">          </w:t>
            </w:r>
            <w:r w:rsidRPr="00C96329">
              <w:rPr>
                <w:sz w:val="24"/>
                <w:szCs w:val="24"/>
              </w:rPr>
              <w:t>$supplier, 'gudang'=&gt;$gudang, 'satuan'=&gt;$satuan]);</w:t>
            </w:r>
          </w:p>
          <w:p w14:paraId="3565887C" w14:textId="77777777" w:rsidR="00C96329" w:rsidRPr="00C96329" w:rsidRDefault="00C96329" w:rsidP="00C96329">
            <w:pPr>
              <w:spacing w:line="276" w:lineRule="auto"/>
              <w:jc w:val="both"/>
              <w:rPr>
                <w:sz w:val="24"/>
                <w:szCs w:val="24"/>
              </w:rPr>
            </w:pPr>
            <w:r w:rsidRPr="00C96329">
              <w:rPr>
                <w:sz w:val="24"/>
                <w:szCs w:val="24"/>
              </w:rPr>
              <w:t>        $pdf = new Dompdf();</w:t>
            </w:r>
          </w:p>
          <w:p w14:paraId="1331BB17" w14:textId="77777777" w:rsidR="00C96329" w:rsidRPr="00C96329" w:rsidRDefault="00C96329" w:rsidP="00C96329">
            <w:pPr>
              <w:spacing w:line="276" w:lineRule="auto"/>
              <w:jc w:val="both"/>
              <w:rPr>
                <w:sz w:val="24"/>
                <w:szCs w:val="24"/>
              </w:rPr>
            </w:pPr>
            <w:r w:rsidRPr="00C96329">
              <w:rPr>
                <w:sz w:val="24"/>
                <w:szCs w:val="24"/>
              </w:rPr>
              <w:t>        $pdf-&gt;loadHtml($view-&gt;render());</w:t>
            </w:r>
          </w:p>
          <w:p w14:paraId="75E3241D" w14:textId="77777777" w:rsidR="00C96329" w:rsidRPr="00C96329" w:rsidRDefault="00C96329" w:rsidP="00C96329">
            <w:pPr>
              <w:spacing w:line="276" w:lineRule="auto"/>
              <w:jc w:val="both"/>
              <w:rPr>
                <w:sz w:val="24"/>
                <w:szCs w:val="24"/>
              </w:rPr>
            </w:pPr>
            <w:r w:rsidRPr="00C96329">
              <w:rPr>
                <w:sz w:val="24"/>
                <w:szCs w:val="24"/>
              </w:rPr>
              <w:t>        $pdf-&gt;setPaper('A4', 'landscape');</w:t>
            </w:r>
          </w:p>
          <w:p w14:paraId="25ED66AC" w14:textId="77777777" w:rsidR="00C96329" w:rsidRPr="00C96329" w:rsidRDefault="00C96329" w:rsidP="00C96329">
            <w:pPr>
              <w:spacing w:line="276" w:lineRule="auto"/>
              <w:jc w:val="both"/>
              <w:rPr>
                <w:sz w:val="24"/>
                <w:szCs w:val="24"/>
              </w:rPr>
            </w:pPr>
            <w:r w:rsidRPr="00C96329">
              <w:rPr>
                <w:sz w:val="24"/>
                <w:szCs w:val="24"/>
              </w:rPr>
              <w:t>        $pdf-&gt;render();</w:t>
            </w:r>
          </w:p>
          <w:p w14:paraId="1F888AF6" w14:textId="77777777" w:rsidR="00C96329" w:rsidRPr="00C96329" w:rsidRDefault="00C96329" w:rsidP="00C96329">
            <w:pPr>
              <w:spacing w:line="276" w:lineRule="auto"/>
              <w:jc w:val="both"/>
              <w:rPr>
                <w:sz w:val="24"/>
                <w:szCs w:val="24"/>
              </w:rPr>
            </w:pPr>
            <w:r w:rsidRPr="00C96329">
              <w:rPr>
                <w:sz w:val="24"/>
                <w:szCs w:val="24"/>
              </w:rPr>
              <w:t>        return response($pdf-&gt;output(), 200, [</w:t>
            </w:r>
          </w:p>
          <w:p w14:paraId="5447B4DD" w14:textId="77777777" w:rsidR="00C96329" w:rsidRPr="00C96329" w:rsidRDefault="00C96329" w:rsidP="00C96329">
            <w:pPr>
              <w:spacing w:line="276" w:lineRule="auto"/>
              <w:jc w:val="both"/>
              <w:rPr>
                <w:sz w:val="24"/>
                <w:szCs w:val="24"/>
              </w:rPr>
            </w:pPr>
            <w:r w:rsidRPr="00C96329">
              <w:rPr>
                <w:sz w:val="24"/>
                <w:szCs w:val="24"/>
              </w:rPr>
              <w:t>            'Content-Type' =&gt; 'application/pdf',</w:t>
            </w:r>
          </w:p>
          <w:p w14:paraId="5DF276A6" w14:textId="77777777" w:rsidR="00C96329" w:rsidRPr="00C96329" w:rsidRDefault="00C96329" w:rsidP="00C96329">
            <w:pPr>
              <w:spacing w:line="276" w:lineRule="auto"/>
              <w:jc w:val="both"/>
              <w:rPr>
                <w:sz w:val="24"/>
                <w:szCs w:val="24"/>
              </w:rPr>
            </w:pPr>
            <w:r w:rsidRPr="00C96329">
              <w:rPr>
                <w:sz w:val="24"/>
                <w:szCs w:val="24"/>
              </w:rPr>
              <w:t>            'Content-Disposition' =&gt; 'inline;',</w:t>
            </w:r>
          </w:p>
          <w:p w14:paraId="39BE9B84" w14:textId="77777777" w:rsidR="00C96329" w:rsidRPr="00C96329" w:rsidRDefault="00C96329" w:rsidP="00C96329">
            <w:pPr>
              <w:spacing w:line="276" w:lineRule="auto"/>
              <w:jc w:val="both"/>
              <w:rPr>
                <w:sz w:val="24"/>
                <w:szCs w:val="24"/>
              </w:rPr>
            </w:pPr>
            <w:r w:rsidRPr="00C96329">
              <w:rPr>
                <w:sz w:val="24"/>
                <w:szCs w:val="24"/>
              </w:rPr>
              <w:t>        ]);</w:t>
            </w:r>
          </w:p>
          <w:p w14:paraId="4B71C10B" w14:textId="13B95E08" w:rsidR="00F762CB" w:rsidRDefault="00C96329" w:rsidP="00F762CB">
            <w:pPr>
              <w:spacing w:line="276" w:lineRule="auto"/>
              <w:jc w:val="both"/>
              <w:rPr>
                <w:sz w:val="24"/>
                <w:szCs w:val="24"/>
              </w:rPr>
            </w:pPr>
            <w:r w:rsidRPr="00C96329">
              <w:rPr>
                <w:sz w:val="24"/>
                <w:szCs w:val="24"/>
              </w:rPr>
              <w:lastRenderedPageBreak/>
              <w:t>    }</w:t>
            </w:r>
          </w:p>
        </w:tc>
      </w:tr>
    </w:tbl>
    <w:p w14:paraId="6B6C89E4" w14:textId="772EBD55" w:rsidR="000241EE" w:rsidRPr="006B0D6D" w:rsidRDefault="00F762CB" w:rsidP="00111EB6">
      <w:pPr>
        <w:spacing w:line="480" w:lineRule="auto"/>
        <w:jc w:val="both"/>
        <w:rPr>
          <w:sz w:val="24"/>
          <w:szCs w:val="24"/>
        </w:rPr>
      </w:pPr>
      <w:r>
        <w:rPr>
          <w:sz w:val="24"/>
          <w:szCs w:val="24"/>
        </w:rPr>
        <w:lastRenderedPageBreak/>
        <w:t xml:space="preserve">   </w:t>
      </w:r>
    </w:p>
    <w:p w14:paraId="75C9593D" w14:textId="65468043" w:rsidR="00C35FBC" w:rsidRDefault="00B708FD" w:rsidP="00823AD7">
      <w:pPr>
        <w:spacing w:line="480" w:lineRule="auto"/>
        <w:ind w:left="720"/>
        <w:jc w:val="both"/>
        <w:rPr>
          <w:b/>
          <w:bCs/>
          <w:sz w:val="24"/>
          <w:szCs w:val="24"/>
        </w:rPr>
      </w:pPr>
      <w:r>
        <w:rPr>
          <w:b/>
          <w:bCs/>
          <w:sz w:val="24"/>
          <w:szCs w:val="24"/>
        </w:rPr>
        <w:t>5.2.4. Proses pada Halaman Transaksi Penjualan</w:t>
      </w:r>
    </w:p>
    <w:p w14:paraId="22C3BA60" w14:textId="77777777" w:rsidR="00852701" w:rsidRDefault="00B708FD" w:rsidP="00823AD7">
      <w:pPr>
        <w:spacing w:line="480" w:lineRule="auto"/>
        <w:ind w:left="720"/>
        <w:jc w:val="both"/>
        <w:rPr>
          <w:sz w:val="24"/>
          <w:szCs w:val="24"/>
        </w:rPr>
      </w:pPr>
      <w:r>
        <w:rPr>
          <w:b/>
          <w:bCs/>
          <w:sz w:val="24"/>
          <w:szCs w:val="24"/>
        </w:rPr>
        <w:tab/>
      </w:r>
      <w:r>
        <w:rPr>
          <w:sz w:val="24"/>
          <w:szCs w:val="24"/>
        </w:rPr>
        <w:t xml:space="preserve">Halaman transaksi penjualan akan menampilkan data transaksi penjualan ke </w:t>
      </w:r>
      <w:r w:rsidRPr="00E4200F">
        <w:rPr>
          <w:i/>
          <w:iCs/>
          <w:sz w:val="24"/>
          <w:szCs w:val="24"/>
        </w:rPr>
        <w:t>customer</w:t>
      </w:r>
      <w:r>
        <w:rPr>
          <w:sz w:val="24"/>
          <w:szCs w:val="24"/>
        </w:rPr>
        <w:t xml:space="preserve">. Data transaksi diambil menggunakan fungsi jual yang berparameter </w:t>
      </w:r>
      <w:r w:rsidRPr="00E4200F">
        <w:rPr>
          <w:i/>
          <w:iCs/>
          <w:sz w:val="24"/>
          <w:szCs w:val="24"/>
        </w:rPr>
        <w:t>request</w:t>
      </w:r>
      <w:r>
        <w:rPr>
          <w:sz w:val="24"/>
          <w:szCs w:val="24"/>
        </w:rPr>
        <w:t xml:space="preserve"> untuk menerima data </w:t>
      </w:r>
      <w:r w:rsidRPr="00E4200F">
        <w:rPr>
          <w:i/>
          <w:iCs/>
          <w:sz w:val="24"/>
          <w:szCs w:val="24"/>
        </w:rPr>
        <w:t>filter</w:t>
      </w:r>
      <w:r>
        <w:rPr>
          <w:sz w:val="24"/>
          <w:szCs w:val="24"/>
        </w:rPr>
        <w:t xml:space="preserve"> berdasarkan tanggal yang akan dikirim ke fungsi ini jika pengguna menginputkan suatu tanggal pada </w:t>
      </w:r>
      <w:r w:rsidRPr="00B7282E">
        <w:rPr>
          <w:i/>
          <w:iCs/>
          <w:sz w:val="24"/>
          <w:szCs w:val="24"/>
        </w:rPr>
        <w:t>date picker</w:t>
      </w:r>
      <w:r>
        <w:rPr>
          <w:sz w:val="24"/>
          <w:szCs w:val="24"/>
        </w:rPr>
        <w:t xml:space="preserve"> di halaman transaksi penjualan. Jika tanggal </w:t>
      </w:r>
      <w:r w:rsidRPr="00B7282E">
        <w:rPr>
          <w:i/>
          <w:iCs/>
          <w:sz w:val="24"/>
          <w:szCs w:val="24"/>
        </w:rPr>
        <w:t>filter</w:t>
      </w:r>
      <w:r>
        <w:rPr>
          <w:sz w:val="24"/>
          <w:szCs w:val="24"/>
        </w:rPr>
        <w:t xml:space="preserve"> tersebut didapatkan, maka data tersebut akan disertakan pada </w:t>
      </w:r>
      <w:r w:rsidRPr="00B7282E">
        <w:rPr>
          <w:i/>
          <w:iCs/>
          <w:sz w:val="24"/>
          <w:szCs w:val="24"/>
        </w:rPr>
        <w:t>query</w:t>
      </w:r>
      <w:r>
        <w:rPr>
          <w:sz w:val="24"/>
          <w:szCs w:val="24"/>
        </w:rPr>
        <w:t xml:space="preserve"> </w:t>
      </w:r>
      <w:r w:rsidR="00852701">
        <w:rPr>
          <w:sz w:val="24"/>
          <w:szCs w:val="24"/>
        </w:rPr>
        <w:t xml:space="preserve">tabel jual agar pada proses pengambilan data transaksi, hanya diambil data yang memiliki </w:t>
      </w:r>
      <w:r w:rsidR="00852701" w:rsidRPr="00B7282E">
        <w:rPr>
          <w:i/>
          <w:iCs/>
          <w:sz w:val="24"/>
          <w:szCs w:val="24"/>
        </w:rPr>
        <w:t>value</w:t>
      </w:r>
      <w:r w:rsidR="00852701">
        <w:rPr>
          <w:sz w:val="24"/>
          <w:szCs w:val="24"/>
        </w:rPr>
        <w:t xml:space="preserve"> kolom tanggal yang sama dengan tanggal </w:t>
      </w:r>
      <w:r w:rsidR="00852701" w:rsidRPr="00B7282E">
        <w:rPr>
          <w:i/>
          <w:iCs/>
          <w:sz w:val="24"/>
          <w:szCs w:val="24"/>
        </w:rPr>
        <w:t>filter</w:t>
      </w:r>
      <w:r w:rsidR="00852701">
        <w:rPr>
          <w:sz w:val="24"/>
          <w:szCs w:val="24"/>
        </w:rPr>
        <w:t xml:space="preserve">. Jika tidak ada </w:t>
      </w:r>
      <w:r w:rsidR="00852701" w:rsidRPr="00B7282E">
        <w:rPr>
          <w:i/>
          <w:iCs/>
          <w:sz w:val="24"/>
          <w:szCs w:val="24"/>
        </w:rPr>
        <w:t>request</w:t>
      </w:r>
      <w:r w:rsidR="00852701">
        <w:rPr>
          <w:sz w:val="24"/>
          <w:szCs w:val="24"/>
        </w:rPr>
        <w:t xml:space="preserve"> dari halaman transaksi penjualan, maka proses </w:t>
      </w:r>
      <w:r w:rsidR="00852701" w:rsidRPr="00B7282E">
        <w:rPr>
          <w:i/>
          <w:iCs/>
          <w:sz w:val="24"/>
          <w:szCs w:val="24"/>
        </w:rPr>
        <w:t>filter</w:t>
      </w:r>
      <w:r w:rsidR="00852701">
        <w:rPr>
          <w:sz w:val="24"/>
          <w:szCs w:val="24"/>
        </w:rPr>
        <w:t xml:space="preserve"> tidak akan dijalankan sehingga fungsi </w:t>
      </w:r>
      <w:r w:rsidR="00852701" w:rsidRPr="00B7282E">
        <w:rPr>
          <w:i/>
          <w:iCs/>
          <w:sz w:val="24"/>
          <w:szCs w:val="24"/>
        </w:rPr>
        <w:t>query</w:t>
      </w:r>
      <w:r w:rsidR="00852701">
        <w:rPr>
          <w:sz w:val="24"/>
          <w:szCs w:val="24"/>
        </w:rPr>
        <w:t xml:space="preserve"> akan mengambil seluruh data transaksi penjualan. Data transaksi akan diurutkan berdasarkan tanggal secara </w:t>
      </w:r>
      <w:r w:rsidR="00852701" w:rsidRPr="00B7282E">
        <w:rPr>
          <w:i/>
          <w:iCs/>
          <w:sz w:val="24"/>
          <w:szCs w:val="24"/>
        </w:rPr>
        <w:t>descending</w:t>
      </w:r>
      <w:r w:rsidR="00852701">
        <w:rPr>
          <w:sz w:val="24"/>
          <w:szCs w:val="24"/>
        </w:rPr>
        <w:t xml:space="preserve"> sehingga transaksi dengan tanggal terbaru akan ditampilkan terlebih dahulu pada tabel. Fitur </w:t>
      </w:r>
      <w:r w:rsidR="00852701" w:rsidRPr="00B7282E">
        <w:rPr>
          <w:i/>
          <w:iCs/>
          <w:sz w:val="24"/>
          <w:szCs w:val="24"/>
        </w:rPr>
        <w:t>paging</w:t>
      </w:r>
      <w:r w:rsidR="00852701">
        <w:rPr>
          <w:sz w:val="24"/>
          <w:szCs w:val="24"/>
        </w:rPr>
        <w:t xml:space="preserve"> juga diterapkan dengan menampilkan 5 data transaksi untuk setiap halaman. Untuk data </w:t>
      </w:r>
      <w:r w:rsidR="00852701" w:rsidRPr="00B7282E">
        <w:rPr>
          <w:i/>
          <w:iCs/>
          <w:sz w:val="24"/>
          <w:szCs w:val="24"/>
        </w:rPr>
        <w:t>customer</w:t>
      </w:r>
      <w:r w:rsidR="00852701">
        <w:rPr>
          <w:sz w:val="24"/>
          <w:szCs w:val="24"/>
        </w:rPr>
        <w:t xml:space="preserve"> akan diambil dari tabel </w:t>
      </w:r>
      <w:r w:rsidR="00852701" w:rsidRPr="00B7282E">
        <w:rPr>
          <w:i/>
          <w:iCs/>
          <w:sz w:val="24"/>
          <w:szCs w:val="24"/>
        </w:rPr>
        <w:t>customer</w:t>
      </w:r>
      <w:r w:rsidR="00852701">
        <w:rPr>
          <w:sz w:val="24"/>
          <w:szCs w:val="24"/>
        </w:rPr>
        <w:t xml:space="preserve">. Data transaksi penjualan dan </w:t>
      </w:r>
      <w:r w:rsidR="00852701" w:rsidRPr="00B7282E">
        <w:rPr>
          <w:i/>
          <w:iCs/>
          <w:sz w:val="24"/>
          <w:szCs w:val="24"/>
        </w:rPr>
        <w:t>customer</w:t>
      </w:r>
      <w:r w:rsidR="00852701">
        <w:rPr>
          <w:sz w:val="24"/>
          <w:szCs w:val="24"/>
        </w:rPr>
        <w:t xml:space="preserve"> akan dikirim ke halaman transaksi penjualan untuk ditampilkan pada tabel. Sintaks dari proses pengambilan data transaksi ini telah dijabarkan pada listing di bawah ini.</w:t>
      </w:r>
    </w:p>
    <w:p w14:paraId="29D50695" w14:textId="3E285B26" w:rsidR="00852701" w:rsidRDefault="00852701" w:rsidP="00823AD7">
      <w:pPr>
        <w:spacing w:line="480" w:lineRule="auto"/>
        <w:ind w:left="720"/>
        <w:jc w:val="both"/>
        <w:rPr>
          <w:b/>
          <w:bCs/>
          <w:sz w:val="24"/>
          <w:szCs w:val="24"/>
        </w:rPr>
      </w:pPr>
      <w:r>
        <w:rPr>
          <w:b/>
          <w:bCs/>
          <w:sz w:val="24"/>
          <w:szCs w:val="24"/>
        </w:rPr>
        <w:t>Listing 5.</w:t>
      </w:r>
      <w:r w:rsidR="00097C43">
        <w:rPr>
          <w:b/>
          <w:bCs/>
          <w:sz w:val="24"/>
          <w:szCs w:val="24"/>
        </w:rPr>
        <w:t>9</w:t>
      </w:r>
      <w:r>
        <w:rPr>
          <w:b/>
          <w:bCs/>
          <w:sz w:val="24"/>
          <w:szCs w:val="24"/>
        </w:rPr>
        <w:t>. Proses Pengambilan Data Transaksi Penjualan</w:t>
      </w:r>
    </w:p>
    <w:tbl>
      <w:tblPr>
        <w:tblStyle w:val="TableGrid"/>
        <w:tblW w:w="0" w:type="auto"/>
        <w:tblInd w:w="720" w:type="dxa"/>
        <w:tblLook w:val="04A0" w:firstRow="1" w:lastRow="0" w:firstColumn="1" w:lastColumn="0" w:noHBand="0" w:noVBand="1"/>
      </w:tblPr>
      <w:tblGrid>
        <w:gridCol w:w="7201"/>
      </w:tblGrid>
      <w:tr w:rsidR="00852701" w14:paraId="2727D305" w14:textId="77777777" w:rsidTr="00852701">
        <w:tc>
          <w:tcPr>
            <w:tcW w:w="7921" w:type="dxa"/>
          </w:tcPr>
          <w:p w14:paraId="082C4B17" w14:textId="77777777" w:rsidR="00852701" w:rsidRPr="00852701" w:rsidRDefault="00852701" w:rsidP="00852701">
            <w:pPr>
              <w:spacing w:line="276" w:lineRule="auto"/>
              <w:jc w:val="both"/>
              <w:rPr>
                <w:sz w:val="24"/>
                <w:szCs w:val="24"/>
              </w:rPr>
            </w:pPr>
            <w:r w:rsidRPr="00852701">
              <w:rPr>
                <w:sz w:val="24"/>
                <w:szCs w:val="24"/>
              </w:rPr>
              <w:t>public function jual(Request $request){</w:t>
            </w:r>
          </w:p>
          <w:p w14:paraId="26496D13" w14:textId="77777777" w:rsidR="00852701" w:rsidRPr="00852701" w:rsidRDefault="00852701" w:rsidP="00852701">
            <w:pPr>
              <w:spacing w:line="276" w:lineRule="auto"/>
              <w:jc w:val="both"/>
              <w:rPr>
                <w:sz w:val="24"/>
                <w:szCs w:val="24"/>
              </w:rPr>
            </w:pPr>
            <w:r w:rsidRPr="00852701">
              <w:rPr>
                <w:sz w:val="24"/>
                <w:szCs w:val="24"/>
              </w:rPr>
              <w:t>        $selectedDate = $request-&gt;get('selectedDateJual');</w:t>
            </w:r>
          </w:p>
          <w:p w14:paraId="69EA42D3" w14:textId="77777777" w:rsidR="00852701" w:rsidRPr="00852701" w:rsidRDefault="00852701" w:rsidP="00852701">
            <w:pPr>
              <w:spacing w:line="276" w:lineRule="auto"/>
              <w:jc w:val="both"/>
              <w:rPr>
                <w:sz w:val="24"/>
                <w:szCs w:val="24"/>
              </w:rPr>
            </w:pPr>
          </w:p>
          <w:p w14:paraId="5B127915" w14:textId="77777777" w:rsidR="00852701" w:rsidRPr="00852701" w:rsidRDefault="00852701" w:rsidP="00852701">
            <w:pPr>
              <w:spacing w:line="276" w:lineRule="auto"/>
              <w:jc w:val="both"/>
              <w:rPr>
                <w:sz w:val="24"/>
                <w:szCs w:val="24"/>
              </w:rPr>
            </w:pPr>
            <w:r w:rsidRPr="00852701">
              <w:rPr>
                <w:sz w:val="24"/>
                <w:szCs w:val="24"/>
              </w:rPr>
              <w:t>        $query = Jual::query();</w:t>
            </w:r>
          </w:p>
          <w:p w14:paraId="6EBC1210" w14:textId="77777777" w:rsidR="00852701" w:rsidRPr="00852701" w:rsidRDefault="00852701" w:rsidP="00852701">
            <w:pPr>
              <w:spacing w:line="276" w:lineRule="auto"/>
              <w:jc w:val="both"/>
              <w:rPr>
                <w:sz w:val="24"/>
                <w:szCs w:val="24"/>
              </w:rPr>
            </w:pPr>
          </w:p>
          <w:p w14:paraId="400DDE2F" w14:textId="77777777" w:rsidR="00852701" w:rsidRPr="00852701" w:rsidRDefault="00852701" w:rsidP="00852701">
            <w:pPr>
              <w:spacing w:line="276" w:lineRule="auto"/>
              <w:jc w:val="both"/>
              <w:rPr>
                <w:sz w:val="24"/>
                <w:szCs w:val="24"/>
              </w:rPr>
            </w:pPr>
            <w:r w:rsidRPr="00852701">
              <w:rPr>
                <w:sz w:val="24"/>
                <w:szCs w:val="24"/>
              </w:rPr>
              <w:t>        if($selectedDate){</w:t>
            </w:r>
          </w:p>
          <w:p w14:paraId="6F1179FA" w14:textId="77777777" w:rsidR="00852701" w:rsidRPr="00852701" w:rsidRDefault="00852701" w:rsidP="00852701">
            <w:pPr>
              <w:spacing w:line="276" w:lineRule="auto"/>
              <w:jc w:val="both"/>
              <w:rPr>
                <w:sz w:val="24"/>
                <w:szCs w:val="24"/>
              </w:rPr>
            </w:pPr>
            <w:r w:rsidRPr="00852701">
              <w:rPr>
                <w:sz w:val="24"/>
                <w:szCs w:val="24"/>
              </w:rPr>
              <w:t>            $query-&gt;where('tanggal', $selectedDate);</w:t>
            </w:r>
          </w:p>
          <w:p w14:paraId="0C8161E9" w14:textId="77777777" w:rsidR="00852701" w:rsidRPr="00852701" w:rsidRDefault="00852701" w:rsidP="00852701">
            <w:pPr>
              <w:spacing w:line="276" w:lineRule="auto"/>
              <w:jc w:val="both"/>
              <w:rPr>
                <w:sz w:val="24"/>
                <w:szCs w:val="24"/>
              </w:rPr>
            </w:pPr>
            <w:r w:rsidRPr="00852701">
              <w:rPr>
                <w:sz w:val="24"/>
                <w:szCs w:val="24"/>
              </w:rPr>
              <w:t>        }</w:t>
            </w:r>
          </w:p>
          <w:p w14:paraId="5A95E54F" w14:textId="77777777" w:rsidR="00852701" w:rsidRPr="00852701" w:rsidRDefault="00852701" w:rsidP="00852701">
            <w:pPr>
              <w:spacing w:line="276" w:lineRule="auto"/>
              <w:jc w:val="both"/>
              <w:rPr>
                <w:sz w:val="24"/>
                <w:szCs w:val="24"/>
              </w:rPr>
            </w:pPr>
          </w:p>
          <w:p w14:paraId="438AF458" w14:textId="77777777" w:rsidR="00852701" w:rsidRPr="00852701" w:rsidRDefault="00852701" w:rsidP="00852701">
            <w:pPr>
              <w:spacing w:line="276" w:lineRule="auto"/>
              <w:jc w:val="both"/>
              <w:rPr>
                <w:sz w:val="24"/>
                <w:szCs w:val="24"/>
              </w:rPr>
            </w:pPr>
            <w:r w:rsidRPr="00852701">
              <w:rPr>
                <w:sz w:val="24"/>
                <w:szCs w:val="24"/>
              </w:rPr>
              <w:t>        $jual = $query-&gt;orderBy('tanggal', 'desc')-&gt;paginate(5);</w:t>
            </w:r>
          </w:p>
          <w:p w14:paraId="44CCBC58" w14:textId="77777777" w:rsidR="00852701" w:rsidRPr="00852701" w:rsidRDefault="00852701" w:rsidP="00852701">
            <w:pPr>
              <w:spacing w:line="276" w:lineRule="auto"/>
              <w:jc w:val="both"/>
              <w:rPr>
                <w:sz w:val="24"/>
                <w:szCs w:val="24"/>
              </w:rPr>
            </w:pPr>
          </w:p>
          <w:p w14:paraId="7D6256C7" w14:textId="77777777" w:rsidR="00852701" w:rsidRPr="00852701" w:rsidRDefault="00852701" w:rsidP="00852701">
            <w:pPr>
              <w:spacing w:line="276" w:lineRule="auto"/>
              <w:jc w:val="both"/>
              <w:rPr>
                <w:sz w:val="24"/>
                <w:szCs w:val="24"/>
              </w:rPr>
            </w:pPr>
            <w:r w:rsidRPr="00852701">
              <w:rPr>
                <w:sz w:val="24"/>
                <w:szCs w:val="24"/>
              </w:rPr>
              <w:t>        $customer = Customer::all();</w:t>
            </w:r>
          </w:p>
          <w:p w14:paraId="40A81631" w14:textId="77777777" w:rsidR="00852701" w:rsidRPr="00852701" w:rsidRDefault="00852701" w:rsidP="00852701">
            <w:pPr>
              <w:spacing w:line="276" w:lineRule="auto"/>
              <w:jc w:val="both"/>
              <w:rPr>
                <w:sz w:val="24"/>
                <w:szCs w:val="24"/>
              </w:rPr>
            </w:pPr>
          </w:p>
          <w:p w14:paraId="0B68200F" w14:textId="77777777" w:rsidR="00852701" w:rsidRPr="00852701" w:rsidRDefault="00852701" w:rsidP="00852701">
            <w:pPr>
              <w:spacing w:line="276" w:lineRule="auto"/>
              <w:jc w:val="both"/>
              <w:rPr>
                <w:sz w:val="24"/>
                <w:szCs w:val="24"/>
              </w:rPr>
            </w:pPr>
            <w:r w:rsidRPr="00852701">
              <w:rPr>
                <w:sz w:val="24"/>
                <w:szCs w:val="24"/>
              </w:rPr>
              <w:t>        return view('transaksi.jual',compact('jual','customer','selectedDate'));</w:t>
            </w:r>
          </w:p>
          <w:p w14:paraId="77482E5E" w14:textId="16944622" w:rsidR="00852701" w:rsidRDefault="00852701" w:rsidP="00852701">
            <w:pPr>
              <w:spacing w:line="276" w:lineRule="auto"/>
              <w:jc w:val="both"/>
              <w:rPr>
                <w:sz w:val="24"/>
                <w:szCs w:val="24"/>
              </w:rPr>
            </w:pPr>
            <w:r w:rsidRPr="00852701">
              <w:rPr>
                <w:sz w:val="24"/>
                <w:szCs w:val="24"/>
              </w:rPr>
              <w:t>    }</w:t>
            </w:r>
          </w:p>
        </w:tc>
      </w:tr>
    </w:tbl>
    <w:p w14:paraId="6A89D9B3" w14:textId="0E35323D" w:rsidR="00B708FD" w:rsidRDefault="00852701" w:rsidP="00823AD7">
      <w:pPr>
        <w:spacing w:line="480" w:lineRule="auto"/>
        <w:ind w:left="720"/>
        <w:jc w:val="both"/>
        <w:rPr>
          <w:sz w:val="24"/>
          <w:szCs w:val="24"/>
        </w:rPr>
      </w:pPr>
      <w:r>
        <w:rPr>
          <w:sz w:val="24"/>
          <w:szCs w:val="24"/>
        </w:rPr>
        <w:lastRenderedPageBreak/>
        <w:t xml:space="preserve"> </w:t>
      </w:r>
    </w:p>
    <w:p w14:paraId="09880C73" w14:textId="77777777" w:rsidR="003A2A9F" w:rsidRDefault="006B1351" w:rsidP="00823AD7">
      <w:pPr>
        <w:spacing w:line="480" w:lineRule="auto"/>
        <w:ind w:left="720"/>
        <w:jc w:val="both"/>
        <w:rPr>
          <w:sz w:val="24"/>
          <w:szCs w:val="24"/>
        </w:rPr>
      </w:pPr>
      <w:r>
        <w:rPr>
          <w:sz w:val="24"/>
          <w:szCs w:val="24"/>
        </w:rPr>
        <w:tab/>
        <w:t xml:space="preserve">Pada halaman ini, disediakan juga tombol “Tambah Transaksi” yang akan mengarahkan pengguna menuju halaman tambah transaksi. Pengguna dapat menginputkan informasi transaksi </w:t>
      </w:r>
      <w:r w:rsidR="003A2A9F">
        <w:rPr>
          <w:sz w:val="24"/>
          <w:szCs w:val="24"/>
        </w:rPr>
        <w:t xml:space="preserve">serta </w:t>
      </w:r>
      <w:r w:rsidR="003A2A9F" w:rsidRPr="00B7282E">
        <w:rPr>
          <w:i/>
          <w:iCs/>
          <w:sz w:val="24"/>
          <w:szCs w:val="24"/>
        </w:rPr>
        <w:t>detail</w:t>
      </w:r>
      <w:r w:rsidR="003A2A9F">
        <w:rPr>
          <w:sz w:val="24"/>
          <w:szCs w:val="24"/>
        </w:rPr>
        <w:t xml:space="preserve"> </w:t>
      </w:r>
      <w:r>
        <w:rPr>
          <w:sz w:val="24"/>
          <w:szCs w:val="24"/>
        </w:rPr>
        <w:t xml:space="preserve">penjualan baru dengan memasukkan data ke kumpulan </w:t>
      </w:r>
      <w:r w:rsidRPr="00B7282E">
        <w:rPr>
          <w:i/>
          <w:iCs/>
          <w:sz w:val="24"/>
          <w:szCs w:val="24"/>
        </w:rPr>
        <w:t>input field</w:t>
      </w:r>
      <w:r>
        <w:rPr>
          <w:sz w:val="24"/>
          <w:szCs w:val="24"/>
        </w:rPr>
        <w:t xml:space="preserve">. Setelah proses </w:t>
      </w:r>
      <w:r w:rsidRPr="00B7282E">
        <w:rPr>
          <w:i/>
          <w:iCs/>
          <w:sz w:val="24"/>
          <w:szCs w:val="24"/>
        </w:rPr>
        <w:t>input</w:t>
      </w:r>
      <w:r>
        <w:rPr>
          <w:sz w:val="24"/>
          <w:szCs w:val="24"/>
        </w:rPr>
        <w:t xml:space="preserve"> selesai dilakukan, informasi-informasi tersebut kemudian dikirim ke fungsi </w:t>
      </w:r>
      <w:r w:rsidRPr="00B7282E">
        <w:rPr>
          <w:i/>
          <w:iCs/>
          <w:sz w:val="24"/>
          <w:szCs w:val="24"/>
        </w:rPr>
        <w:t>store</w:t>
      </w:r>
      <w:r>
        <w:rPr>
          <w:sz w:val="24"/>
          <w:szCs w:val="24"/>
        </w:rPr>
        <w:t xml:space="preserve"> </w:t>
      </w:r>
      <w:r w:rsidR="003A2A9F">
        <w:rPr>
          <w:sz w:val="24"/>
          <w:szCs w:val="24"/>
        </w:rPr>
        <w:t xml:space="preserve">yang akan menerima semua data untuk dimasukkan ke </w:t>
      </w:r>
      <w:r w:rsidR="003A2A9F" w:rsidRPr="00B7282E">
        <w:rPr>
          <w:i/>
          <w:iCs/>
          <w:sz w:val="24"/>
          <w:szCs w:val="24"/>
        </w:rPr>
        <w:t>database</w:t>
      </w:r>
      <w:r w:rsidR="003A2A9F">
        <w:rPr>
          <w:sz w:val="24"/>
          <w:szCs w:val="24"/>
        </w:rPr>
        <w:t xml:space="preserve">. Setelah itu, pengguna akan diarahkan kembali ke halaman transaksi penjualan dan muncul notifikasi bahwa proses penambahan transaksi serta </w:t>
      </w:r>
      <w:r w:rsidR="003A2A9F" w:rsidRPr="00B7282E">
        <w:rPr>
          <w:i/>
          <w:iCs/>
          <w:sz w:val="24"/>
          <w:szCs w:val="24"/>
        </w:rPr>
        <w:t>detail</w:t>
      </w:r>
      <w:r w:rsidR="003A2A9F">
        <w:rPr>
          <w:sz w:val="24"/>
          <w:szCs w:val="24"/>
        </w:rPr>
        <w:t xml:space="preserve"> berhasil dilakukan. Sintaks dari proses diatas dapat dilihat pada listing di bawah ini.</w:t>
      </w:r>
    </w:p>
    <w:p w14:paraId="57D7CE0E" w14:textId="77777777" w:rsidR="00097C43" w:rsidRDefault="00097C43" w:rsidP="00823AD7">
      <w:pPr>
        <w:spacing w:line="480" w:lineRule="auto"/>
        <w:ind w:left="720"/>
        <w:jc w:val="both"/>
        <w:rPr>
          <w:sz w:val="24"/>
          <w:szCs w:val="24"/>
        </w:rPr>
      </w:pPr>
    </w:p>
    <w:p w14:paraId="6601C811" w14:textId="2DE70EB0" w:rsidR="004D6B3B" w:rsidRPr="004D6B3B" w:rsidRDefault="003A2A9F" w:rsidP="004D6B3B">
      <w:pPr>
        <w:spacing w:line="480" w:lineRule="auto"/>
        <w:ind w:left="720"/>
        <w:jc w:val="both"/>
        <w:rPr>
          <w:b/>
          <w:bCs/>
          <w:sz w:val="24"/>
          <w:szCs w:val="24"/>
        </w:rPr>
      </w:pPr>
      <w:r>
        <w:rPr>
          <w:b/>
          <w:bCs/>
          <w:sz w:val="24"/>
          <w:szCs w:val="24"/>
        </w:rPr>
        <w:t>Listing 5.1</w:t>
      </w:r>
      <w:r w:rsidR="00097C43">
        <w:rPr>
          <w:b/>
          <w:bCs/>
          <w:sz w:val="24"/>
          <w:szCs w:val="24"/>
        </w:rPr>
        <w:t>0</w:t>
      </w:r>
      <w:r>
        <w:rPr>
          <w:b/>
          <w:bCs/>
          <w:sz w:val="24"/>
          <w:szCs w:val="24"/>
        </w:rPr>
        <w:t xml:space="preserve">. Proses Tambah </w:t>
      </w:r>
      <w:r w:rsidRPr="00B7282E">
        <w:rPr>
          <w:b/>
          <w:bCs/>
          <w:i/>
          <w:iCs/>
          <w:sz w:val="24"/>
          <w:szCs w:val="24"/>
        </w:rPr>
        <w:t>Detail</w:t>
      </w:r>
      <w:r>
        <w:rPr>
          <w:b/>
          <w:bCs/>
          <w:sz w:val="24"/>
          <w:szCs w:val="24"/>
        </w:rPr>
        <w:t xml:space="preserve"> dan Transaksi Penjualan</w:t>
      </w:r>
    </w:p>
    <w:tbl>
      <w:tblPr>
        <w:tblStyle w:val="TableGrid"/>
        <w:tblW w:w="0" w:type="auto"/>
        <w:tblInd w:w="720" w:type="dxa"/>
        <w:tblLook w:val="04A0" w:firstRow="1" w:lastRow="0" w:firstColumn="1" w:lastColumn="0" w:noHBand="0" w:noVBand="1"/>
      </w:tblPr>
      <w:tblGrid>
        <w:gridCol w:w="7201"/>
      </w:tblGrid>
      <w:tr w:rsidR="004D6B3B" w14:paraId="6787820E" w14:textId="77777777" w:rsidTr="004D6B3B">
        <w:tc>
          <w:tcPr>
            <w:tcW w:w="7921" w:type="dxa"/>
          </w:tcPr>
          <w:p w14:paraId="5068D5CC" w14:textId="77777777" w:rsidR="005E48B6" w:rsidRPr="005E48B6" w:rsidRDefault="005E48B6" w:rsidP="005E48B6">
            <w:pPr>
              <w:spacing w:line="276" w:lineRule="auto"/>
              <w:jc w:val="both"/>
              <w:rPr>
                <w:sz w:val="24"/>
                <w:szCs w:val="24"/>
              </w:rPr>
            </w:pPr>
            <w:r w:rsidRPr="005E48B6">
              <w:rPr>
                <w:sz w:val="24"/>
                <w:szCs w:val="24"/>
              </w:rPr>
              <w:t>public function store(Request $request)</w:t>
            </w:r>
          </w:p>
          <w:p w14:paraId="5D162735" w14:textId="10074165" w:rsidR="005E48B6" w:rsidRPr="005E48B6" w:rsidRDefault="005E48B6" w:rsidP="005E48B6">
            <w:pPr>
              <w:spacing w:line="276" w:lineRule="auto"/>
              <w:jc w:val="both"/>
              <w:rPr>
                <w:sz w:val="24"/>
                <w:szCs w:val="24"/>
              </w:rPr>
            </w:pPr>
            <w:r w:rsidRPr="005E48B6">
              <w:rPr>
                <w:sz w:val="24"/>
                <w:szCs w:val="24"/>
              </w:rPr>
              <w:t xml:space="preserve">    {</w:t>
            </w:r>
          </w:p>
          <w:p w14:paraId="35EB0F92" w14:textId="77777777" w:rsidR="005E48B6" w:rsidRPr="005E48B6" w:rsidRDefault="005E48B6" w:rsidP="005E48B6">
            <w:pPr>
              <w:spacing w:line="276" w:lineRule="auto"/>
              <w:jc w:val="both"/>
              <w:rPr>
                <w:sz w:val="24"/>
                <w:szCs w:val="24"/>
              </w:rPr>
            </w:pPr>
            <w:r w:rsidRPr="005E48B6">
              <w:rPr>
                <w:sz w:val="24"/>
                <w:szCs w:val="24"/>
              </w:rPr>
              <w:t xml:space="preserve">        $data = new Jual();</w:t>
            </w:r>
          </w:p>
          <w:p w14:paraId="15C11C6C" w14:textId="77777777" w:rsidR="005E48B6" w:rsidRPr="005E48B6" w:rsidRDefault="005E48B6" w:rsidP="005E48B6">
            <w:pPr>
              <w:spacing w:line="276" w:lineRule="auto"/>
              <w:jc w:val="both"/>
              <w:rPr>
                <w:sz w:val="24"/>
                <w:szCs w:val="24"/>
              </w:rPr>
            </w:pPr>
            <w:r w:rsidRPr="005E48B6">
              <w:rPr>
                <w:sz w:val="24"/>
                <w:szCs w:val="24"/>
              </w:rPr>
              <w:t xml:space="preserve">        $data-&gt;no_bukti = $request-&gt;get('no_bukti');</w:t>
            </w:r>
          </w:p>
          <w:p w14:paraId="2C6C208B" w14:textId="77777777" w:rsidR="005E48B6" w:rsidRPr="005E48B6" w:rsidRDefault="005E48B6" w:rsidP="005E48B6">
            <w:pPr>
              <w:spacing w:line="276" w:lineRule="auto"/>
              <w:jc w:val="both"/>
              <w:rPr>
                <w:sz w:val="24"/>
                <w:szCs w:val="24"/>
              </w:rPr>
            </w:pPr>
            <w:r w:rsidRPr="005E48B6">
              <w:rPr>
                <w:sz w:val="24"/>
                <w:szCs w:val="24"/>
              </w:rPr>
              <w:t xml:space="preserve">        $data-&gt;tanggal = $request-&gt;get('datepicker');</w:t>
            </w:r>
          </w:p>
          <w:p w14:paraId="4B294F02" w14:textId="77777777" w:rsidR="005E48B6" w:rsidRPr="005E48B6" w:rsidRDefault="005E48B6" w:rsidP="005E48B6">
            <w:pPr>
              <w:spacing w:line="276" w:lineRule="auto"/>
              <w:jc w:val="both"/>
              <w:rPr>
                <w:sz w:val="24"/>
                <w:szCs w:val="24"/>
              </w:rPr>
            </w:pPr>
            <w:r w:rsidRPr="005E48B6">
              <w:rPr>
                <w:sz w:val="24"/>
                <w:szCs w:val="24"/>
              </w:rPr>
              <w:t xml:space="preserve">        $data-&gt;kode_cust = $request-&gt;get('select_customer');</w:t>
            </w:r>
          </w:p>
          <w:p w14:paraId="0AC8E9C1" w14:textId="77777777" w:rsidR="005E48B6" w:rsidRPr="005E48B6" w:rsidRDefault="005E48B6" w:rsidP="005E48B6">
            <w:pPr>
              <w:spacing w:line="276" w:lineRule="auto"/>
              <w:jc w:val="both"/>
              <w:rPr>
                <w:sz w:val="24"/>
                <w:szCs w:val="24"/>
              </w:rPr>
            </w:pPr>
            <w:r w:rsidRPr="005E48B6">
              <w:rPr>
                <w:sz w:val="24"/>
                <w:szCs w:val="24"/>
              </w:rPr>
              <w:t xml:space="preserve">        $data-&gt;sub_total = $request-&gt;get('sub_total');</w:t>
            </w:r>
          </w:p>
          <w:p w14:paraId="58BC4569" w14:textId="77777777" w:rsidR="005E48B6" w:rsidRPr="005E48B6" w:rsidRDefault="005E48B6" w:rsidP="005E48B6">
            <w:pPr>
              <w:spacing w:line="276" w:lineRule="auto"/>
              <w:jc w:val="both"/>
              <w:rPr>
                <w:sz w:val="24"/>
                <w:szCs w:val="24"/>
              </w:rPr>
            </w:pPr>
            <w:r w:rsidRPr="005E48B6">
              <w:rPr>
                <w:sz w:val="24"/>
                <w:szCs w:val="24"/>
              </w:rPr>
              <w:t xml:space="preserve">        $data-&gt;persen_ppn = $request-&gt;get('persen_ppn');</w:t>
            </w:r>
          </w:p>
          <w:p w14:paraId="49BFC51B" w14:textId="77777777" w:rsidR="005E48B6" w:rsidRPr="005E48B6" w:rsidRDefault="005E48B6" w:rsidP="005E48B6">
            <w:pPr>
              <w:spacing w:line="276" w:lineRule="auto"/>
              <w:jc w:val="both"/>
              <w:rPr>
                <w:sz w:val="24"/>
                <w:szCs w:val="24"/>
              </w:rPr>
            </w:pPr>
            <w:r w:rsidRPr="005E48B6">
              <w:rPr>
                <w:sz w:val="24"/>
                <w:szCs w:val="24"/>
              </w:rPr>
              <w:lastRenderedPageBreak/>
              <w:t xml:space="preserve">        $data-&gt;total = $request-&gt;get('total'); </w:t>
            </w:r>
          </w:p>
          <w:p w14:paraId="5CF96F3A" w14:textId="77777777" w:rsidR="005E48B6" w:rsidRPr="005E48B6" w:rsidRDefault="005E48B6" w:rsidP="005E48B6">
            <w:pPr>
              <w:spacing w:line="276" w:lineRule="auto"/>
              <w:jc w:val="both"/>
              <w:rPr>
                <w:sz w:val="24"/>
                <w:szCs w:val="24"/>
              </w:rPr>
            </w:pPr>
            <w:r w:rsidRPr="005E48B6">
              <w:rPr>
                <w:sz w:val="24"/>
                <w:szCs w:val="24"/>
              </w:rPr>
              <w:t xml:space="preserve">        $data-&gt;lunas = 'Belum Lunas';</w:t>
            </w:r>
          </w:p>
          <w:p w14:paraId="682CFCC7" w14:textId="77777777" w:rsidR="005E48B6" w:rsidRPr="005E48B6" w:rsidRDefault="005E48B6" w:rsidP="005E48B6">
            <w:pPr>
              <w:spacing w:line="276" w:lineRule="auto"/>
              <w:jc w:val="both"/>
              <w:rPr>
                <w:sz w:val="24"/>
                <w:szCs w:val="24"/>
              </w:rPr>
            </w:pPr>
            <w:r w:rsidRPr="005E48B6">
              <w:rPr>
                <w:sz w:val="24"/>
                <w:szCs w:val="24"/>
              </w:rPr>
              <w:t xml:space="preserve">        $data-&gt;status = 'Belum Terkirim';</w:t>
            </w:r>
          </w:p>
          <w:p w14:paraId="20EA5009" w14:textId="77777777" w:rsidR="005E48B6" w:rsidRPr="005E48B6" w:rsidRDefault="005E48B6" w:rsidP="005E48B6">
            <w:pPr>
              <w:spacing w:line="276" w:lineRule="auto"/>
              <w:jc w:val="both"/>
              <w:rPr>
                <w:sz w:val="24"/>
                <w:szCs w:val="24"/>
              </w:rPr>
            </w:pPr>
            <w:r w:rsidRPr="005E48B6">
              <w:rPr>
                <w:sz w:val="24"/>
                <w:szCs w:val="24"/>
              </w:rPr>
              <w:t xml:space="preserve">        $data-&gt;create_time = Carbon::now()-&gt;format('d-m-Y');</w:t>
            </w:r>
          </w:p>
          <w:p w14:paraId="580D38C4" w14:textId="77777777" w:rsidR="005E48B6" w:rsidRPr="005E48B6" w:rsidRDefault="005E48B6" w:rsidP="005E48B6">
            <w:pPr>
              <w:spacing w:line="276" w:lineRule="auto"/>
              <w:jc w:val="both"/>
              <w:rPr>
                <w:sz w:val="24"/>
                <w:szCs w:val="24"/>
              </w:rPr>
            </w:pPr>
            <w:r w:rsidRPr="005E48B6">
              <w:rPr>
                <w:sz w:val="24"/>
                <w:szCs w:val="24"/>
              </w:rPr>
              <w:t xml:space="preserve">        $data-&gt;author = auth()-&gt;user()-&gt;name;</w:t>
            </w:r>
          </w:p>
          <w:p w14:paraId="5889D93D" w14:textId="77777777" w:rsidR="005E48B6" w:rsidRDefault="005E48B6" w:rsidP="005E48B6">
            <w:pPr>
              <w:spacing w:line="276" w:lineRule="auto"/>
              <w:jc w:val="both"/>
              <w:rPr>
                <w:sz w:val="24"/>
                <w:szCs w:val="24"/>
              </w:rPr>
            </w:pPr>
            <w:r w:rsidRPr="005E48B6">
              <w:rPr>
                <w:sz w:val="24"/>
                <w:szCs w:val="24"/>
              </w:rPr>
              <w:t xml:space="preserve">        $data-&gt;jatuh_tempo = Carbon::parse($data-&gt;tanggal)</w:t>
            </w:r>
          </w:p>
          <w:p w14:paraId="0E47ACB2" w14:textId="0273A724" w:rsidR="005E48B6" w:rsidRPr="005E48B6" w:rsidRDefault="005E48B6" w:rsidP="005E48B6">
            <w:pPr>
              <w:spacing w:line="276" w:lineRule="auto"/>
              <w:jc w:val="both"/>
              <w:rPr>
                <w:sz w:val="24"/>
                <w:szCs w:val="24"/>
              </w:rPr>
            </w:pPr>
            <w:r>
              <w:rPr>
                <w:sz w:val="24"/>
                <w:szCs w:val="24"/>
              </w:rPr>
              <w:t xml:space="preserve">          </w:t>
            </w:r>
            <w:r w:rsidRPr="005E48B6">
              <w:rPr>
                <w:sz w:val="24"/>
                <w:szCs w:val="24"/>
              </w:rPr>
              <w:t>-&gt;addMonth()-&gt;format('d-m-Y');</w:t>
            </w:r>
          </w:p>
          <w:p w14:paraId="6EB8D4F2" w14:textId="77777777" w:rsidR="005E48B6" w:rsidRPr="005E48B6" w:rsidRDefault="005E48B6" w:rsidP="005E48B6">
            <w:pPr>
              <w:spacing w:line="276" w:lineRule="auto"/>
              <w:jc w:val="both"/>
              <w:rPr>
                <w:sz w:val="24"/>
                <w:szCs w:val="24"/>
              </w:rPr>
            </w:pPr>
            <w:r w:rsidRPr="005E48B6">
              <w:rPr>
                <w:sz w:val="24"/>
                <w:szCs w:val="24"/>
              </w:rPr>
              <w:t xml:space="preserve">        $data-&gt;tgl_lunas = '-';</w:t>
            </w:r>
          </w:p>
          <w:p w14:paraId="43CE2F2A" w14:textId="77777777" w:rsidR="005E48B6" w:rsidRPr="005E48B6" w:rsidRDefault="005E48B6" w:rsidP="005E48B6">
            <w:pPr>
              <w:spacing w:line="276" w:lineRule="auto"/>
              <w:jc w:val="both"/>
              <w:rPr>
                <w:sz w:val="24"/>
                <w:szCs w:val="24"/>
              </w:rPr>
            </w:pPr>
            <w:r w:rsidRPr="005E48B6">
              <w:rPr>
                <w:sz w:val="24"/>
                <w:szCs w:val="24"/>
              </w:rPr>
              <w:t xml:space="preserve">        $data-&gt;tgl_terkirim = '-';</w:t>
            </w:r>
          </w:p>
          <w:p w14:paraId="57F443C9" w14:textId="77777777" w:rsidR="005E48B6" w:rsidRPr="005E48B6" w:rsidRDefault="005E48B6" w:rsidP="005E48B6">
            <w:pPr>
              <w:spacing w:line="276" w:lineRule="auto"/>
              <w:jc w:val="both"/>
              <w:rPr>
                <w:sz w:val="24"/>
                <w:szCs w:val="24"/>
              </w:rPr>
            </w:pPr>
            <w:r w:rsidRPr="005E48B6">
              <w:rPr>
                <w:sz w:val="24"/>
                <w:szCs w:val="24"/>
              </w:rPr>
              <w:t xml:space="preserve">        $data-&gt;save();</w:t>
            </w:r>
          </w:p>
          <w:p w14:paraId="50D95494" w14:textId="77777777" w:rsidR="005E48B6" w:rsidRPr="005E48B6" w:rsidRDefault="005E48B6" w:rsidP="005E48B6">
            <w:pPr>
              <w:spacing w:line="276" w:lineRule="auto"/>
              <w:jc w:val="both"/>
              <w:rPr>
                <w:sz w:val="24"/>
                <w:szCs w:val="24"/>
              </w:rPr>
            </w:pPr>
          </w:p>
          <w:p w14:paraId="3C8E9472" w14:textId="77777777" w:rsidR="005E48B6" w:rsidRPr="005E48B6" w:rsidRDefault="005E48B6" w:rsidP="005E48B6">
            <w:pPr>
              <w:spacing w:line="276" w:lineRule="auto"/>
              <w:jc w:val="both"/>
              <w:rPr>
                <w:sz w:val="24"/>
                <w:szCs w:val="24"/>
              </w:rPr>
            </w:pPr>
            <w:r w:rsidRPr="005E48B6">
              <w:rPr>
                <w:sz w:val="24"/>
                <w:szCs w:val="24"/>
              </w:rPr>
              <w:t xml:space="preserve">        $id_brg = $request-&gt;get('id_brg');</w:t>
            </w:r>
          </w:p>
          <w:p w14:paraId="44E1BBB8" w14:textId="77777777" w:rsidR="005E48B6" w:rsidRPr="005E48B6" w:rsidRDefault="005E48B6" w:rsidP="005E48B6">
            <w:pPr>
              <w:spacing w:line="276" w:lineRule="auto"/>
              <w:jc w:val="both"/>
              <w:rPr>
                <w:sz w:val="24"/>
                <w:szCs w:val="24"/>
              </w:rPr>
            </w:pPr>
            <w:r w:rsidRPr="005E48B6">
              <w:rPr>
                <w:sz w:val="24"/>
                <w:szCs w:val="24"/>
              </w:rPr>
              <w:t xml:space="preserve">        $kode_brg = $request-&gt;get('kode_brg');</w:t>
            </w:r>
          </w:p>
          <w:p w14:paraId="22EB67AC" w14:textId="77777777" w:rsidR="005E48B6" w:rsidRPr="005E48B6" w:rsidRDefault="005E48B6" w:rsidP="005E48B6">
            <w:pPr>
              <w:spacing w:line="276" w:lineRule="auto"/>
              <w:jc w:val="both"/>
              <w:rPr>
                <w:sz w:val="24"/>
                <w:szCs w:val="24"/>
              </w:rPr>
            </w:pPr>
            <w:r w:rsidRPr="005E48B6">
              <w:rPr>
                <w:sz w:val="24"/>
                <w:szCs w:val="24"/>
              </w:rPr>
              <w:t xml:space="preserve">        $nama_brg = $request-&gt;get('nama_brg');</w:t>
            </w:r>
          </w:p>
          <w:p w14:paraId="3BF5058E" w14:textId="77777777" w:rsidR="005E48B6" w:rsidRPr="005E48B6" w:rsidRDefault="005E48B6" w:rsidP="005E48B6">
            <w:pPr>
              <w:spacing w:line="276" w:lineRule="auto"/>
              <w:jc w:val="both"/>
              <w:rPr>
                <w:sz w:val="24"/>
                <w:szCs w:val="24"/>
              </w:rPr>
            </w:pPr>
            <w:r w:rsidRPr="005E48B6">
              <w:rPr>
                <w:sz w:val="24"/>
                <w:szCs w:val="24"/>
              </w:rPr>
              <w:t xml:space="preserve">        $qty_order = $request-&gt;get('qty_order');</w:t>
            </w:r>
          </w:p>
          <w:p w14:paraId="41E2EAC8" w14:textId="77777777" w:rsidR="005E48B6" w:rsidRPr="005E48B6" w:rsidRDefault="005E48B6" w:rsidP="005E48B6">
            <w:pPr>
              <w:spacing w:line="276" w:lineRule="auto"/>
              <w:jc w:val="both"/>
              <w:rPr>
                <w:sz w:val="24"/>
                <w:szCs w:val="24"/>
              </w:rPr>
            </w:pPr>
            <w:r w:rsidRPr="005E48B6">
              <w:rPr>
                <w:sz w:val="24"/>
                <w:szCs w:val="24"/>
              </w:rPr>
              <w:t xml:space="preserve">        $id_satuan = $request-&gt;get('select_satuan');</w:t>
            </w:r>
          </w:p>
          <w:p w14:paraId="3955DE76" w14:textId="77777777" w:rsidR="005E48B6" w:rsidRPr="005E48B6" w:rsidRDefault="005E48B6" w:rsidP="005E48B6">
            <w:pPr>
              <w:spacing w:line="276" w:lineRule="auto"/>
              <w:jc w:val="both"/>
              <w:rPr>
                <w:sz w:val="24"/>
                <w:szCs w:val="24"/>
              </w:rPr>
            </w:pPr>
            <w:r w:rsidRPr="005E48B6">
              <w:rPr>
                <w:sz w:val="24"/>
                <w:szCs w:val="24"/>
              </w:rPr>
              <w:t xml:space="preserve">        $hrg_per_unit = $request-&gt;get('hrg_per_unit');</w:t>
            </w:r>
          </w:p>
          <w:p w14:paraId="2E442C9C" w14:textId="77777777" w:rsidR="005E48B6" w:rsidRPr="005E48B6" w:rsidRDefault="005E48B6" w:rsidP="005E48B6">
            <w:pPr>
              <w:spacing w:line="276" w:lineRule="auto"/>
              <w:jc w:val="both"/>
              <w:rPr>
                <w:sz w:val="24"/>
                <w:szCs w:val="24"/>
              </w:rPr>
            </w:pPr>
            <w:r w:rsidRPr="005E48B6">
              <w:rPr>
                <w:sz w:val="24"/>
                <w:szCs w:val="24"/>
              </w:rPr>
              <w:t xml:space="preserve">        $hrg_total = $request-&gt;get('hrg_total');</w:t>
            </w:r>
          </w:p>
          <w:p w14:paraId="08702B0D" w14:textId="77777777" w:rsidR="005E48B6" w:rsidRPr="005E48B6" w:rsidRDefault="005E48B6" w:rsidP="005E48B6">
            <w:pPr>
              <w:spacing w:line="276" w:lineRule="auto"/>
              <w:jc w:val="both"/>
              <w:rPr>
                <w:sz w:val="24"/>
                <w:szCs w:val="24"/>
              </w:rPr>
            </w:pPr>
            <w:r w:rsidRPr="005E48B6">
              <w:rPr>
                <w:sz w:val="24"/>
                <w:szCs w:val="24"/>
              </w:rPr>
              <w:t xml:space="preserve">        $kode_gudang = $request-&gt;get('select_gudang');</w:t>
            </w:r>
          </w:p>
          <w:p w14:paraId="5230450C" w14:textId="77777777" w:rsidR="005E48B6" w:rsidRPr="005E48B6" w:rsidRDefault="005E48B6" w:rsidP="005E48B6">
            <w:pPr>
              <w:spacing w:line="276" w:lineRule="auto"/>
              <w:jc w:val="both"/>
              <w:rPr>
                <w:sz w:val="24"/>
                <w:szCs w:val="24"/>
              </w:rPr>
            </w:pPr>
          </w:p>
          <w:p w14:paraId="20D5C776" w14:textId="77777777" w:rsidR="005E48B6" w:rsidRPr="005E48B6" w:rsidRDefault="005E48B6" w:rsidP="005E48B6">
            <w:pPr>
              <w:spacing w:line="276" w:lineRule="auto"/>
              <w:jc w:val="both"/>
              <w:rPr>
                <w:sz w:val="24"/>
                <w:szCs w:val="24"/>
              </w:rPr>
            </w:pPr>
            <w:r w:rsidRPr="005E48B6">
              <w:rPr>
                <w:sz w:val="24"/>
                <w:szCs w:val="24"/>
              </w:rPr>
              <w:t xml:space="preserve">        foreach($kode_brg as $key =&gt; $value) {</w:t>
            </w:r>
          </w:p>
          <w:p w14:paraId="4451B523" w14:textId="77777777" w:rsidR="005E48B6" w:rsidRPr="005E48B6" w:rsidRDefault="005E48B6" w:rsidP="005E48B6">
            <w:pPr>
              <w:spacing w:line="276" w:lineRule="auto"/>
              <w:jc w:val="both"/>
              <w:rPr>
                <w:sz w:val="24"/>
                <w:szCs w:val="24"/>
              </w:rPr>
            </w:pPr>
            <w:r w:rsidRPr="005E48B6">
              <w:rPr>
                <w:sz w:val="24"/>
                <w:szCs w:val="24"/>
              </w:rPr>
              <w:t xml:space="preserve">            $detail = new JualDetail();</w:t>
            </w:r>
          </w:p>
          <w:p w14:paraId="0D9ECD32" w14:textId="77777777" w:rsidR="005E48B6" w:rsidRPr="005E48B6" w:rsidRDefault="005E48B6" w:rsidP="005E48B6">
            <w:pPr>
              <w:spacing w:line="276" w:lineRule="auto"/>
              <w:jc w:val="both"/>
              <w:rPr>
                <w:sz w:val="24"/>
                <w:szCs w:val="24"/>
              </w:rPr>
            </w:pPr>
            <w:r w:rsidRPr="005E48B6">
              <w:rPr>
                <w:sz w:val="24"/>
                <w:szCs w:val="24"/>
              </w:rPr>
              <w:t xml:space="preserve">            $detail-&gt;id_brg = $id_brg[$key];</w:t>
            </w:r>
          </w:p>
          <w:p w14:paraId="2032A399" w14:textId="77777777" w:rsidR="005E48B6" w:rsidRPr="005E48B6" w:rsidRDefault="005E48B6" w:rsidP="005E48B6">
            <w:pPr>
              <w:spacing w:line="276" w:lineRule="auto"/>
              <w:jc w:val="both"/>
              <w:rPr>
                <w:sz w:val="24"/>
                <w:szCs w:val="24"/>
              </w:rPr>
            </w:pPr>
            <w:r w:rsidRPr="005E48B6">
              <w:rPr>
                <w:sz w:val="24"/>
                <w:szCs w:val="24"/>
              </w:rPr>
              <w:t xml:space="preserve">            $detail-&gt;no_bukti = $data-&gt;no_bukti;</w:t>
            </w:r>
          </w:p>
          <w:p w14:paraId="51BAF368" w14:textId="77777777" w:rsidR="005E48B6" w:rsidRPr="005E48B6" w:rsidRDefault="005E48B6" w:rsidP="005E48B6">
            <w:pPr>
              <w:spacing w:line="276" w:lineRule="auto"/>
              <w:jc w:val="both"/>
              <w:rPr>
                <w:sz w:val="24"/>
                <w:szCs w:val="24"/>
              </w:rPr>
            </w:pPr>
            <w:r w:rsidRPr="005E48B6">
              <w:rPr>
                <w:sz w:val="24"/>
                <w:szCs w:val="24"/>
              </w:rPr>
              <w:t xml:space="preserve">            $detail-&gt;kode_brg = $kode_brg[$key];</w:t>
            </w:r>
          </w:p>
          <w:p w14:paraId="0C18B9EC" w14:textId="77777777" w:rsidR="005E48B6" w:rsidRPr="005E48B6" w:rsidRDefault="005E48B6" w:rsidP="005E48B6">
            <w:pPr>
              <w:spacing w:line="276" w:lineRule="auto"/>
              <w:jc w:val="both"/>
              <w:rPr>
                <w:sz w:val="24"/>
                <w:szCs w:val="24"/>
              </w:rPr>
            </w:pPr>
            <w:r w:rsidRPr="005E48B6">
              <w:rPr>
                <w:sz w:val="24"/>
                <w:szCs w:val="24"/>
              </w:rPr>
              <w:t xml:space="preserve">            $detail-&gt;nama_brg = $nama_brg[$key];</w:t>
            </w:r>
          </w:p>
          <w:p w14:paraId="2BA13DBF" w14:textId="77777777" w:rsidR="005E48B6" w:rsidRPr="005E48B6" w:rsidRDefault="005E48B6" w:rsidP="005E48B6">
            <w:pPr>
              <w:spacing w:line="276" w:lineRule="auto"/>
              <w:jc w:val="both"/>
              <w:rPr>
                <w:sz w:val="24"/>
                <w:szCs w:val="24"/>
              </w:rPr>
            </w:pPr>
            <w:r w:rsidRPr="005E48B6">
              <w:rPr>
                <w:sz w:val="24"/>
                <w:szCs w:val="24"/>
              </w:rPr>
              <w:t xml:space="preserve">            $detail-&gt;qty_order = $qty_order[$key];</w:t>
            </w:r>
          </w:p>
          <w:p w14:paraId="63CA85E7" w14:textId="77777777" w:rsidR="005E48B6" w:rsidRPr="005E48B6" w:rsidRDefault="005E48B6" w:rsidP="005E48B6">
            <w:pPr>
              <w:spacing w:line="276" w:lineRule="auto"/>
              <w:jc w:val="both"/>
              <w:rPr>
                <w:sz w:val="24"/>
                <w:szCs w:val="24"/>
              </w:rPr>
            </w:pPr>
            <w:r w:rsidRPr="005E48B6">
              <w:rPr>
                <w:sz w:val="24"/>
                <w:szCs w:val="24"/>
              </w:rPr>
              <w:t xml:space="preserve">            $detail-&gt;id_satuan = $id_satuan[$key];</w:t>
            </w:r>
          </w:p>
          <w:p w14:paraId="6B7FCDA0" w14:textId="77777777" w:rsidR="005E48B6" w:rsidRPr="005E48B6" w:rsidRDefault="005E48B6" w:rsidP="005E48B6">
            <w:pPr>
              <w:spacing w:line="276" w:lineRule="auto"/>
              <w:jc w:val="both"/>
              <w:rPr>
                <w:sz w:val="24"/>
                <w:szCs w:val="24"/>
              </w:rPr>
            </w:pPr>
            <w:r w:rsidRPr="005E48B6">
              <w:rPr>
                <w:sz w:val="24"/>
                <w:szCs w:val="24"/>
              </w:rPr>
              <w:t xml:space="preserve">            $detail-&gt;hrg_per_unit = $hrg_per_unit[$key];</w:t>
            </w:r>
          </w:p>
          <w:p w14:paraId="210063BF" w14:textId="77777777" w:rsidR="005E48B6" w:rsidRPr="005E48B6" w:rsidRDefault="005E48B6" w:rsidP="005E48B6">
            <w:pPr>
              <w:spacing w:line="276" w:lineRule="auto"/>
              <w:jc w:val="both"/>
              <w:rPr>
                <w:sz w:val="24"/>
                <w:szCs w:val="24"/>
              </w:rPr>
            </w:pPr>
            <w:r w:rsidRPr="005E48B6">
              <w:rPr>
                <w:sz w:val="24"/>
                <w:szCs w:val="24"/>
              </w:rPr>
              <w:t xml:space="preserve">            $detail-&gt;hrg_total = $hrg_total[$key];</w:t>
            </w:r>
          </w:p>
          <w:p w14:paraId="26FF4A2A" w14:textId="77777777" w:rsidR="005E48B6" w:rsidRPr="005E48B6" w:rsidRDefault="005E48B6" w:rsidP="005E48B6">
            <w:pPr>
              <w:spacing w:line="276" w:lineRule="auto"/>
              <w:jc w:val="both"/>
              <w:rPr>
                <w:sz w:val="24"/>
                <w:szCs w:val="24"/>
              </w:rPr>
            </w:pPr>
            <w:r w:rsidRPr="005E48B6">
              <w:rPr>
                <w:sz w:val="24"/>
                <w:szCs w:val="24"/>
              </w:rPr>
              <w:t xml:space="preserve">            $detail-&gt;kode_gudang = $kode_gudang[$key];</w:t>
            </w:r>
          </w:p>
          <w:p w14:paraId="2ACCF471" w14:textId="77777777" w:rsidR="005E48B6" w:rsidRPr="005E48B6" w:rsidRDefault="005E48B6" w:rsidP="005E48B6">
            <w:pPr>
              <w:spacing w:line="276" w:lineRule="auto"/>
              <w:jc w:val="both"/>
              <w:rPr>
                <w:sz w:val="24"/>
                <w:szCs w:val="24"/>
              </w:rPr>
            </w:pPr>
            <w:r w:rsidRPr="005E48B6">
              <w:rPr>
                <w:sz w:val="24"/>
                <w:szCs w:val="24"/>
              </w:rPr>
              <w:t xml:space="preserve">            $detail-&gt;save();</w:t>
            </w:r>
          </w:p>
          <w:p w14:paraId="13CA5BF6" w14:textId="77777777" w:rsidR="005E48B6" w:rsidRPr="005E48B6" w:rsidRDefault="005E48B6" w:rsidP="005E48B6">
            <w:pPr>
              <w:spacing w:line="276" w:lineRule="auto"/>
              <w:jc w:val="both"/>
              <w:rPr>
                <w:sz w:val="24"/>
                <w:szCs w:val="24"/>
              </w:rPr>
            </w:pPr>
            <w:r w:rsidRPr="005E48B6">
              <w:rPr>
                <w:sz w:val="24"/>
                <w:szCs w:val="24"/>
              </w:rPr>
              <w:t xml:space="preserve">        }</w:t>
            </w:r>
          </w:p>
          <w:p w14:paraId="553695BA" w14:textId="77777777" w:rsidR="005E48B6" w:rsidRPr="005E48B6" w:rsidRDefault="005E48B6" w:rsidP="005E48B6">
            <w:pPr>
              <w:spacing w:line="276" w:lineRule="auto"/>
              <w:jc w:val="both"/>
              <w:rPr>
                <w:sz w:val="24"/>
                <w:szCs w:val="24"/>
              </w:rPr>
            </w:pPr>
          </w:p>
          <w:p w14:paraId="546B233A" w14:textId="77777777" w:rsidR="005E48B6" w:rsidRDefault="005E48B6" w:rsidP="005E48B6">
            <w:pPr>
              <w:spacing w:line="276" w:lineRule="auto"/>
              <w:jc w:val="both"/>
              <w:rPr>
                <w:sz w:val="24"/>
                <w:szCs w:val="24"/>
              </w:rPr>
            </w:pPr>
            <w:r w:rsidRPr="005E48B6">
              <w:rPr>
                <w:sz w:val="24"/>
                <w:szCs w:val="24"/>
              </w:rPr>
              <w:t xml:space="preserve">        return redirect()-&gt;route('penjualan')-&gt;with('status','Hooray!! </w:t>
            </w:r>
          </w:p>
          <w:p w14:paraId="2A1AE49A" w14:textId="7FEC66F1" w:rsidR="005E48B6" w:rsidRPr="005E48B6" w:rsidRDefault="005E48B6" w:rsidP="005E48B6">
            <w:pPr>
              <w:spacing w:line="276" w:lineRule="auto"/>
              <w:jc w:val="both"/>
              <w:rPr>
                <w:sz w:val="24"/>
                <w:szCs w:val="24"/>
              </w:rPr>
            </w:pPr>
            <w:r>
              <w:rPr>
                <w:sz w:val="24"/>
                <w:szCs w:val="24"/>
              </w:rPr>
              <w:t xml:space="preserve">          </w:t>
            </w:r>
            <w:r w:rsidRPr="005E48B6">
              <w:rPr>
                <w:sz w:val="24"/>
                <w:szCs w:val="24"/>
              </w:rPr>
              <w:t>Your new transaction is already inserted');</w:t>
            </w:r>
          </w:p>
          <w:p w14:paraId="5DC84838" w14:textId="64C0AE3A" w:rsidR="004D6B3B" w:rsidRDefault="005E48B6" w:rsidP="005E48B6">
            <w:pPr>
              <w:spacing w:line="276" w:lineRule="auto"/>
              <w:jc w:val="both"/>
              <w:rPr>
                <w:sz w:val="24"/>
                <w:szCs w:val="24"/>
              </w:rPr>
            </w:pPr>
            <w:r w:rsidRPr="005E48B6">
              <w:rPr>
                <w:sz w:val="24"/>
                <w:szCs w:val="24"/>
              </w:rPr>
              <w:t xml:space="preserve">    }</w:t>
            </w:r>
          </w:p>
        </w:tc>
      </w:tr>
    </w:tbl>
    <w:p w14:paraId="00D5AC14" w14:textId="45FBC001" w:rsidR="00852701" w:rsidRDefault="00852701" w:rsidP="00823AD7">
      <w:pPr>
        <w:spacing w:line="480" w:lineRule="auto"/>
        <w:ind w:left="720"/>
        <w:jc w:val="both"/>
        <w:rPr>
          <w:sz w:val="24"/>
          <w:szCs w:val="24"/>
        </w:rPr>
      </w:pPr>
    </w:p>
    <w:p w14:paraId="65B4CFE8" w14:textId="12FC2845" w:rsidR="004D6B3B" w:rsidRDefault="00A26952" w:rsidP="00823AD7">
      <w:pPr>
        <w:spacing w:line="480" w:lineRule="auto"/>
        <w:ind w:left="720"/>
        <w:jc w:val="both"/>
        <w:rPr>
          <w:sz w:val="24"/>
          <w:szCs w:val="24"/>
        </w:rPr>
      </w:pPr>
      <w:r>
        <w:rPr>
          <w:sz w:val="24"/>
          <w:szCs w:val="24"/>
        </w:rPr>
        <w:lastRenderedPageBreak/>
        <w:tab/>
        <w:t xml:space="preserve">Halaman ini juga menyediakan fitur </w:t>
      </w:r>
      <w:r w:rsidR="00725172" w:rsidRPr="00B7282E">
        <w:rPr>
          <w:i/>
          <w:iCs/>
          <w:sz w:val="24"/>
          <w:szCs w:val="24"/>
        </w:rPr>
        <w:t>update</w:t>
      </w:r>
      <w:r w:rsidR="00725172">
        <w:rPr>
          <w:sz w:val="24"/>
          <w:szCs w:val="24"/>
        </w:rPr>
        <w:t xml:space="preserve"> status pembayaran dan pengiriman. Proses </w:t>
      </w:r>
      <w:r w:rsidR="00725172" w:rsidRPr="00B7282E">
        <w:rPr>
          <w:i/>
          <w:iCs/>
          <w:sz w:val="24"/>
          <w:szCs w:val="24"/>
        </w:rPr>
        <w:t>update</w:t>
      </w:r>
      <w:r w:rsidR="00725172">
        <w:rPr>
          <w:sz w:val="24"/>
          <w:szCs w:val="24"/>
        </w:rPr>
        <w:t xml:space="preserve"> status pembayaran dilakukan pada fungsi </w:t>
      </w:r>
      <w:r w:rsidR="00725172" w:rsidRPr="00B7282E">
        <w:rPr>
          <w:i/>
          <w:iCs/>
          <w:sz w:val="24"/>
          <w:szCs w:val="24"/>
        </w:rPr>
        <w:t xml:space="preserve">updateBayar </w:t>
      </w:r>
      <w:r w:rsidR="00725172">
        <w:rPr>
          <w:sz w:val="24"/>
          <w:szCs w:val="24"/>
        </w:rPr>
        <w:t xml:space="preserve">yang akan merubah data lunas pada suatu transaksi dari yang sebelumnya dinyatakan “Belum Lunas” menjadi “Lunas”. Proses </w:t>
      </w:r>
      <w:r w:rsidR="00725172" w:rsidRPr="00B7282E">
        <w:rPr>
          <w:i/>
          <w:iCs/>
          <w:sz w:val="24"/>
          <w:szCs w:val="24"/>
        </w:rPr>
        <w:t>update</w:t>
      </w:r>
      <w:r w:rsidR="00725172">
        <w:rPr>
          <w:sz w:val="24"/>
          <w:szCs w:val="24"/>
        </w:rPr>
        <w:t xml:space="preserve"> status pengiriman dilakukan pada fungsi </w:t>
      </w:r>
      <w:r w:rsidR="00725172" w:rsidRPr="00B7282E">
        <w:rPr>
          <w:i/>
          <w:iCs/>
          <w:sz w:val="24"/>
          <w:szCs w:val="24"/>
        </w:rPr>
        <w:t>updateKirim</w:t>
      </w:r>
      <w:r w:rsidR="00725172">
        <w:rPr>
          <w:sz w:val="24"/>
          <w:szCs w:val="24"/>
        </w:rPr>
        <w:t xml:space="preserve"> yang akan merubah data status pada suatu transaksi dari “Belum Terkirim” menjadi “Sudah Terkirim”. Kedua fungsi membutuhkan </w:t>
      </w:r>
      <w:r w:rsidR="00C756C3">
        <w:rPr>
          <w:sz w:val="24"/>
          <w:szCs w:val="24"/>
        </w:rPr>
        <w:t>data</w:t>
      </w:r>
      <w:r w:rsidR="00725172">
        <w:rPr>
          <w:sz w:val="24"/>
          <w:szCs w:val="24"/>
        </w:rPr>
        <w:t xml:space="preserve"> </w:t>
      </w:r>
      <w:r w:rsidR="00725172" w:rsidRPr="00B7282E">
        <w:rPr>
          <w:i/>
          <w:iCs/>
          <w:sz w:val="24"/>
          <w:szCs w:val="24"/>
        </w:rPr>
        <w:t>no_bukti</w:t>
      </w:r>
      <w:r w:rsidR="00725172">
        <w:rPr>
          <w:sz w:val="24"/>
          <w:szCs w:val="24"/>
        </w:rPr>
        <w:t xml:space="preserve"> untuk dapat mencari transaksi penjualan yang ingin diupdate statusnya. </w:t>
      </w:r>
      <w:r w:rsidR="00C756C3">
        <w:rPr>
          <w:sz w:val="24"/>
          <w:szCs w:val="24"/>
        </w:rPr>
        <w:t xml:space="preserve">Setelah mengubah status pengiriman menjadi “Sudah Terkirim”, dilakukan penambahan jumlah barang yang keluar sesuai dengan setiap transaksi pada tabel </w:t>
      </w:r>
      <w:r w:rsidR="00C756C3" w:rsidRPr="00FE3F97">
        <w:rPr>
          <w:i/>
          <w:iCs/>
          <w:sz w:val="24"/>
          <w:szCs w:val="24"/>
        </w:rPr>
        <w:t>mutasi_stok</w:t>
      </w:r>
      <w:r w:rsidR="000241EE">
        <w:rPr>
          <w:i/>
          <w:iCs/>
          <w:sz w:val="24"/>
          <w:szCs w:val="24"/>
        </w:rPr>
        <w:t xml:space="preserve"> </w:t>
      </w:r>
      <w:r w:rsidR="000241EE">
        <w:rPr>
          <w:sz w:val="24"/>
          <w:szCs w:val="24"/>
        </w:rPr>
        <w:t>untuk ditampilkan pada fitur kartu stok</w:t>
      </w:r>
      <w:r w:rsidR="00C756C3">
        <w:rPr>
          <w:sz w:val="24"/>
          <w:szCs w:val="24"/>
        </w:rPr>
        <w:t xml:space="preserve">. Berikutnya, dilakukan pengurangan jumlah stok barang yang dijual. </w:t>
      </w:r>
      <w:r w:rsidR="00725172">
        <w:rPr>
          <w:sz w:val="24"/>
          <w:szCs w:val="24"/>
        </w:rPr>
        <w:t xml:space="preserve">Sintaks dari proses diatas </w:t>
      </w:r>
      <w:r w:rsidR="00C756C3">
        <w:rPr>
          <w:sz w:val="24"/>
          <w:szCs w:val="24"/>
        </w:rPr>
        <w:t xml:space="preserve">secara keseluruhan </w:t>
      </w:r>
      <w:r w:rsidR="00725172">
        <w:rPr>
          <w:sz w:val="24"/>
          <w:szCs w:val="24"/>
        </w:rPr>
        <w:t>telah ditampilkan pada listing berikut ini.</w:t>
      </w:r>
    </w:p>
    <w:p w14:paraId="2B41B51C" w14:textId="2960CC1C" w:rsidR="00725172" w:rsidRDefault="00725172" w:rsidP="00823AD7">
      <w:pPr>
        <w:spacing w:line="480" w:lineRule="auto"/>
        <w:ind w:left="720"/>
        <w:jc w:val="both"/>
        <w:rPr>
          <w:b/>
          <w:bCs/>
          <w:sz w:val="24"/>
          <w:szCs w:val="24"/>
        </w:rPr>
      </w:pPr>
      <w:r>
        <w:rPr>
          <w:b/>
          <w:bCs/>
          <w:sz w:val="24"/>
          <w:szCs w:val="24"/>
        </w:rPr>
        <w:t>Listing 5.1</w:t>
      </w:r>
      <w:r w:rsidR="00097C43">
        <w:rPr>
          <w:b/>
          <w:bCs/>
          <w:sz w:val="24"/>
          <w:szCs w:val="24"/>
        </w:rPr>
        <w:t>1</w:t>
      </w:r>
      <w:r>
        <w:rPr>
          <w:b/>
          <w:bCs/>
          <w:sz w:val="24"/>
          <w:szCs w:val="24"/>
        </w:rPr>
        <w:t xml:space="preserve">. Proses </w:t>
      </w:r>
      <w:r w:rsidRPr="00B7282E">
        <w:rPr>
          <w:b/>
          <w:bCs/>
          <w:i/>
          <w:iCs/>
          <w:sz w:val="24"/>
          <w:szCs w:val="24"/>
        </w:rPr>
        <w:t>Update</w:t>
      </w:r>
      <w:r>
        <w:rPr>
          <w:b/>
          <w:bCs/>
          <w:sz w:val="24"/>
          <w:szCs w:val="24"/>
        </w:rPr>
        <w:t xml:space="preserve"> Status Pembayaran dan Pengiriman pada Transaksi Penjualan</w:t>
      </w:r>
    </w:p>
    <w:tbl>
      <w:tblPr>
        <w:tblStyle w:val="TableGrid"/>
        <w:tblW w:w="0" w:type="auto"/>
        <w:tblInd w:w="720" w:type="dxa"/>
        <w:tblLook w:val="04A0" w:firstRow="1" w:lastRow="0" w:firstColumn="1" w:lastColumn="0" w:noHBand="0" w:noVBand="1"/>
      </w:tblPr>
      <w:tblGrid>
        <w:gridCol w:w="7201"/>
      </w:tblGrid>
      <w:tr w:rsidR="00725172" w14:paraId="20B01943" w14:textId="77777777" w:rsidTr="00725172">
        <w:tc>
          <w:tcPr>
            <w:tcW w:w="7921" w:type="dxa"/>
          </w:tcPr>
          <w:p w14:paraId="11F641E5" w14:textId="77777777" w:rsidR="00E51EF1" w:rsidRPr="00E51EF1" w:rsidRDefault="00E51EF1" w:rsidP="00E51EF1">
            <w:pPr>
              <w:spacing w:line="276" w:lineRule="auto"/>
              <w:jc w:val="both"/>
              <w:rPr>
                <w:sz w:val="24"/>
                <w:szCs w:val="24"/>
              </w:rPr>
            </w:pPr>
            <w:r w:rsidRPr="00E51EF1">
              <w:rPr>
                <w:sz w:val="24"/>
                <w:szCs w:val="24"/>
              </w:rPr>
              <w:t>public function updateBayar(Request $request)</w:t>
            </w:r>
          </w:p>
          <w:p w14:paraId="2F4AB5F9" w14:textId="77777777" w:rsidR="00E51EF1" w:rsidRPr="00E51EF1" w:rsidRDefault="00E51EF1" w:rsidP="00E51EF1">
            <w:pPr>
              <w:spacing w:line="276" w:lineRule="auto"/>
              <w:jc w:val="both"/>
              <w:rPr>
                <w:sz w:val="24"/>
                <w:szCs w:val="24"/>
              </w:rPr>
            </w:pPr>
            <w:r w:rsidRPr="00E51EF1">
              <w:rPr>
                <w:sz w:val="24"/>
                <w:szCs w:val="24"/>
              </w:rPr>
              <w:t>    {</w:t>
            </w:r>
          </w:p>
          <w:p w14:paraId="6033EBBE" w14:textId="77777777" w:rsidR="00E51EF1" w:rsidRPr="00E51EF1" w:rsidRDefault="00E51EF1" w:rsidP="00E51EF1">
            <w:pPr>
              <w:spacing w:line="276" w:lineRule="auto"/>
              <w:jc w:val="both"/>
              <w:rPr>
                <w:sz w:val="24"/>
                <w:szCs w:val="24"/>
              </w:rPr>
            </w:pPr>
            <w:r w:rsidRPr="00E51EF1">
              <w:rPr>
                <w:sz w:val="24"/>
                <w:szCs w:val="24"/>
              </w:rPr>
              <w:t>        $no_bukti = $request-&gt;input('no_bukti');</w:t>
            </w:r>
          </w:p>
          <w:p w14:paraId="42E7D381" w14:textId="77777777" w:rsidR="00E51EF1" w:rsidRPr="00E51EF1" w:rsidRDefault="00E51EF1" w:rsidP="00E51EF1">
            <w:pPr>
              <w:spacing w:line="276" w:lineRule="auto"/>
              <w:jc w:val="both"/>
              <w:rPr>
                <w:sz w:val="24"/>
                <w:szCs w:val="24"/>
              </w:rPr>
            </w:pPr>
            <w:r w:rsidRPr="00E51EF1">
              <w:rPr>
                <w:sz w:val="24"/>
                <w:szCs w:val="24"/>
              </w:rPr>
              <w:t>        $tgl_lunas = $request-&gt;input('tgl_lunas');</w:t>
            </w:r>
          </w:p>
          <w:p w14:paraId="52A9E2E4" w14:textId="77777777" w:rsidR="00E51EF1" w:rsidRPr="00E51EF1" w:rsidRDefault="00E51EF1" w:rsidP="00E51EF1">
            <w:pPr>
              <w:spacing w:line="276" w:lineRule="auto"/>
              <w:jc w:val="both"/>
              <w:rPr>
                <w:sz w:val="24"/>
                <w:szCs w:val="24"/>
              </w:rPr>
            </w:pPr>
          </w:p>
          <w:p w14:paraId="5A72154D" w14:textId="77777777" w:rsidR="00E51EF1" w:rsidRPr="00E51EF1" w:rsidRDefault="00E51EF1" w:rsidP="00E51EF1">
            <w:pPr>
              <w:spacing w:line="276" w:lineRule="auto"/>
              <w:jc w:val="both"/>
              <w:rPr>
                <w:sz w:val="24"/>
                <w:szCs w:val="24"/>
              </w:rPr>
            </w:pPr>
            <w:r w:rsidRPr="00E51EF1">
              <w:rPr>
                <w:sz w:val="24"/>
                <w:szCs w:val="24"/>
              </w:rPr>
              <w:t>        $jual = Jual::where('no_bukti', $no_bukti)-&gt;firstOrFail();</w:t>
            </w:r>
          </w:p>
          <w:p w14:paraId="65A807F5" w14:textId="77777777" w:rsidR="00E51EF1" w:rsidRPr="00E51EF1" w:rsidRDefault="00E51EF1" w:rsidP="00E51EF1">
            <w:pPr>
              <w:spacing w:line="276" w:lineRule="auto"/>
              <w:jc w:val="both"/>
              <w:rPr>
                <w:sz w:val="24"/>
                <w:szCs w:val="24"/>
              </w:rPr>
            </w:pPr>
          </w:p>
          <w:p w14:paraId="7A462BCD" w14:textId="77777777" w:rsidR="00E51EF1" w:rsidRPr="00E51EF1" w:rsidRDefault="00E51EF1" w:rsidP="00E51EF1">
            <w:pPr>
              <w:spacing w:line="276" w:lineRule="auto"/>
              <w:jc w:val="both"/>
              <w:rPr>
                <w:sz w:val="24"/>
                <w:szCs w:val="24"/>
              </w:rPr>
            </w:pPr>
            <w:r w:rsidRPr="00E51EF1">
              <w:rPr>
                <w:sz w:val="24"/>
                <w:szCs w:val="24"/>
              </w:rPr>
              <w:t>        $jual-&gt;lunas = 'Lunas';</w:t>
            </w:r>
          </w:p>
          <w:p w14:paraId="710B4397" w14:textId="77777777" w:rsidR="00E51EF1" w:rsidRPr="00E51EF1" w:rsidRDefault="00E51EF1" w:rsidP="00E51EF1">
            <w:pPr>
              <w:spacing w:line="276" w:lineRule="auto"/>
              <w:jc w:val="both"/>
              <w:rPr>
                <w:sz w:val="24"/>
                <w:szCs w:val="24"/>
              </w:rPr>
            </w:pPr>
            <w:r w:rsidRPr="00E51EF1">
              <w:rPr>
                <w:sz w:val="24"/>
                <w:szCs w:val="24"/>
              </w:rPr>
              <w:t>        $jual-&gt;tgl_lunas = $tgl_lunas;</w:t>
            </w:r>
          </w:p>
          <w:p w14:paraId="582CFC41" w14:textId="77777777" w:rsidR="00E51EF1" w:rsidRPr="00E51EF1" w:rsidRDefault="00E51EF1" w:rsidP="00E51EF1">
            <w:pPr>
              <w:spacing w:line="276" w:lineRule="auto"/>
              <w:jc w:val="both"/>
              <w:rPr>
                <w:sz w:val="24"/>
                <w:szCs w:val="24"/>
              </w:rPr>
            </w:pPr>
            <w:r w:rsidRPr="00E51EF1">
              <w:rPr>
                <w:sz w:val="24"/>
                <w:szCs w:val="24"/>
              </w:rPr>
              <w:t>        $jual-&gt;save();</w:t>
            </w:r>
          </w:p>
          <w:p w14:paraId="50D621F4" w14:textId="77777777" w:rsidR="00E51EF1" w:rsidRPr="00E51EF1" w:rsidRDefault="00E51EF1" w:rsidP="00E51EF1">
            <w:pPr>
              <w:spacing w:line="276" w:lineRule="auto"/>
              <w:jc w:val="both"/>
              <w:rPr>
                <w:sz w:val="24"/>
                <w:szCs w:val="24"/>
              </w:rPr>
            </w:pPr>
          </w:p>
          <w:p w14:paraId="41E16D66" w14:textId="77777777" w:rsidR="00E51EF1" w:rsidRPr="00E51EF1" w:rsidRDefault="00E51EF1" w:rsidP="00E51EF1">
            <w:pPr>
              <w:spacing w:line="276" w:lineRule="auto"/>
              <w:jc w:val="both"/>
              <w:rPr>
                <w:sz w:val="24"/>
                <w:szCs w:val="24"/>
              </w:rPr>
            </w:pPr>
            <w:r w:rsidRPr="00E51EF1">
              <w:rPr>
                <w:sz w:val="24"/>
                <w:szCs w:val="24"/>
              </w:rPr>
              <w:t>        return response()-&gt;json(['success' =&gt; true]);</w:t>
            </w:r>
          </w:p>
          <w:p w14:paraId="002EC125" w14:textId="77777777" w:rsidR="00E51EF1" w:rsidRPr="00E51EF1" w:rsidRDefault="00E51EF1" w:rsidP="00E51EF1">
            <w:pPr>
              <w:spacing w:line="276" w:lineRule="auto"/>
              <w:jc w:val="both"/>
              <w:rPr>
                <w:sz w:val="24"/>
                <w:szCs w:val="24"/>
              </w:rPr>
            </w:pPr>
            <w:r w:rsidRPr="00E51EF1">
              <w:rPr>
                <w:sz w:val="24"/>
                <w:szCs w:val="24"/>
              </w:rPr>
              <w:t>    }</w:t>
            </w:r>
          </w:p>
          <w:p w14:paraId="1CB448D0" w14:textId="77777777" w:rsidR="00E51EF1" w:rsidRPr="00E51EF1" w:rsidRDefault="00E51EF1" w:rsidP="00E51EF1">
            <w:pPr>
              <w:spacing w:line="276" w:lineRule="auto"/>
              <w:jc w:val="both"/>
              <w:rPr>
                <w:sz w:val="24"/>
                <w:szCs w:val="24"/>
              </w:rPr>
            </w:pPr>
          </w:p>
          <w:p w14:paraId="4B5A1906" w14:textId="77777777" w:rsidR="00E51EF1" w:rsidRPr="00E51EF1" w:rsidRDefault="00E51EF1" w:rsidP="00E51EF1">
            <w:pPr>
              <w:spacing w:line="276" w:lineRule="auto"/>
              <w:jc w:val="both"/>
              <w:rPr>
                <w:sz w:val="24"/>
                <w:szCs w:val="24"/>
              </w:rPr>
            </w:pPr>
            <w:r w:rsidRPr="00E51EF1">
              <w:rPr>
                <w:sz w:val="24"/>
                <w:szCs w:val="24"/>
              </w:rPr>
              <w:lastRenderedPageBreak/>
              <w:t>    public function updateKirim(Request $request)</w:t>
            </w:r>
          </w:p>
          <w:p w14:paraId="5A7ECBA7" w14:textId="77777777" w:rsidR="00E51EF1" w:rsidRPr="00E51EF1" w:rsidRDefault="00E51EF1" w:rsidP="00E51EF1">
            <w:pPr>
              <w:spacing w:line="276" w:lineRule="auto"/>
              <w:jc w:val="both"/>
              <w:rPr>
                <w:sz w:val="24"/>
                <w:szCs w:val="24"/>
              </w:rPr>
            </w:pPr>
            <w:r w:rsidRPr="00E51EF1">
              <w:rPr>
                <w:sz w:val="24"/>
                <w:szCs w:val="24"/>
              </w:rPr>
              <w:t>    {</w:t>
            </w:r>
          </w:p>
          <w:p w14:paraId="4D57A2A7" w14:textId="77777777" w:rsidR="00E51EF1" w:rsidRPr="00E51EF1" w:rsidRDefault="00E51EF1" w:rsidP="00E51EF1">
            <w:pPr>
              <w:spacing w:line="276" w:lineRule="auto"/>
              <w:jc w:val="both"/>
              <w:rPr>
                <w:sz w:val="24"/>
                <w:szCs w:val="24"/>
              </w:rPr>
            </w:pPr>
            <w:r w:rsidRPr="00E51EF1">
              <w:rPr>
                <w:sz w:val="24"/>
                <w:szCs w:val="24"/>
              </w:rPr>
              <w:t>        $no_bukti = $request-&gt;input('no_bukti');</w:t>
            </w:r>
          </w:p>
          <w:p w14:paraId="3607CA78" w14:textId="77777777" w:rsidR="00E51EF1" w:rsidRPr="00E51EF1" w:rsidRDefault="00E51EF1" w:rsidP="00E51EF1">
            <w:pPr>
              <w:spacing w:line="276" w:lineRule="auto"/>
              <w:jc w:val="both"/>
              <w:rPr>
                <w:sz w:val="24"/>
                <w:szCs w:val="24"/>
              </w:rPr>
            </w:pPr>
            <w:r w:rsidRPr="00E51EF1">
              <w:rPr>
                <w:sz w:val="24"/>
                <w:szCs w:val="24"/>
              </w:rPr>
              <w:t>        $tgl_terkirim = $request-&gt;input('tgl_terkirim');</w:t>
            </w:r>
          </w:p>
          <w:p w14:paraId="63EF235A" w14:textId="77777777" w:rsidR="00E51EF1" w:rsidRPr="00E51EF1" w:rsidRDefault="00E51EF1" w:rsidP="00E51EF1">
            <w:pPr>
              <w:spacing w:line="276" w:lineRule="auto"/>
              <w:jc w:val="both"/>
              <w:rPr>
                <w:sz w:val="24"/>
                <w:szCs w:val="24"/>
              </w:rPr>
            </w:pPr>
          </w:p>
          <w:p w14:paraId="682C11A7" w14:textId="77777777" w:rsidR="00E51EF1" w:rsidRPr="00E51EF1" w:rsidRDefault="00E51EF1" w:rsidP="00E51EF1">
            <w:pPr>
              <w:spacing w:line="276" w:lineRule="auto"/>
              <w:jc w:val="both"/>
              <w:rPr>
                <w:sz w:val="24"/>
                <w:szCs w:val="24"/>
              </w:rPr>
            </w:pPr>
            <w:r w:rsidRPr="00E51EF1">
              <w:rPr>
                <w:sz w:val="24"/>
                <w:szCs w:val="24"/>
              </w:rPr>
              <w:t>        $jual = Jual::where('no_bukti', $no_bukti)-&gt;firstOrFail();</w:t>
            </w:r>
          </w:p>
          <w:p w14:paraId="7DAE2B53" w14:textId="77777777" w:rsidR="00E51EF1" w:rsidRPr="00E51EF1" w:rsidRDefault="00E51EF1" w:rsidP="00E51EF1">
            <w:pPr>
              <w:spacing w:line="276" w:lineRule="auto"/>
              <w:jc w:val="both"/>
              <w:rPr>
                <w:sz w:val="24"/>
                <w:szCs w:val="24"/>
              </w:rPr>
            </w:pPr>
          </w:p>
          <w:p w14:paraId="1DC1126E" w14:textId="77777777" w:rsidR="00E51EF1" w:rsidRPr="00E51EF1" w:rsidRDefault="00E51EF1" w:rsidP="00E51EF1">
            <w:pPr>
              <w:spacing w:line="276" w:lineRule="auto"/>
              <w:jc w:val="both"/>
              <w:rPr>
                <w:sz w:val="24"/>
                <w:szCs w:val="24"/>
              </w:rPr>
            </w:pPr>
            <w:r w:rsidRPr="00E51EF1">
              <w:rPr>
                <w:sz w:val="24"/>
                <w:szCs w:val="24"/>
              </w:rPr>
              <w:t>        $jual-&gt;status = 'Sudah Terkirim';</w:t>
            </w:r>
          </w:p>
          <w:p w14:paraId="12ECC26E" w14:textId="77777777" w:rsidR="00E51EF1" w:rsidRPr="00E51EF1" w:rsidRDefault="00E51EF1" w:rsidP="00E51EF1">
            <w:pPr>
              <w:spacing w:line="276" w:lineRule="auto"/>
              <w:jc w:val="both"/>
              <w:rPr>
                <w:sz w:val="24"/>
                <w:szCs w:val="24"/>
              </w:rPr>
            </w:pPr>
            <w:r w:rsidRPr="00E51EF1">
              <w:rPr>
                <w:sz w:val="24"/>
                <w:szCs w:val="24"/>
              </w:rPr>
              <w:t>        $jual-&gt;tgl_terkirim = $tgl_terkirim;</w:t>
            </w:r>
          </w:p>
          <w:p w14:paraId="1FEBBFD8" w14:textId="77777777" w:rsidR="00E51EF1" w:rsidRPr="00E51EF1" w:rsidRDefault="00E51EF1" w:rsidP="00E51EF1">
            <w:pPr>
              <w:spacing w:line="276" w:lineRule="auto"/>
              <w:jc w:val="both"/>
              <w:rPr>
                <w:sz w:val="24"/>
                <w:szCs w:val="24"/>
              </w:rPr>
            </w:pPr>
            <w:r w:rsidRPr="00E51EF1">
              <w:rPr>
                <w:sz w:val="24"/>
                <w:szCs w:val="24"/>
              </w:rPr>
              <w:t>        $jual-&gt;save();</w:t>
            </w:r>
          </w:p>
          <w:p w14:paraId="322B78B1" w14:textId="77777777" w:rsidR="00E51EF1" w:rsidRPr="00E51EF1" w:rsidRDefault="00E51EF1" w:rsidP="00E51EF1">
            <w:pPr>
              <w:spacing w:line="276" w:lineRule="auto"/>
              <w:jc w:val="both"/>
              <w:rPr>
                <w:sz w:val="24"/>
                <w:szCs w:val="24"/>
              </w:rPr>
            </w:pPr>
          </w:p>
          <w:p w14:paraId="48C1F31F" w14:textId="77777777" w:rsidR="00E51EF1" w:rsidRPr="00E51EF1" w:rsidRDefault="00E51EF1" w:rsidP="00E51EF1">
            <w:pPr>
              <w:spacing w:line="276" w:lineRule="auto"/>
              <w:jc w:val="both"/>
              <w:rPr>
                <w:sz w:val="24"/>
                <w:szCs w:val="24"/>
              </w:rPr>
            </w:pPr>
            <w:r w:rsidRPr="00E51EF1">
              <w:rPr>
                <w:sz w:val="24"/>
                <w:szCs w:val="24"/>
              </w:rPr>
              <w:t>        $jualDetail = JualDetail::where('no_bukti', $no_bukti)-&gt;get();</w:t>
            </w:r>
          </w:p>
          <w:p w14:paraId="5398B76A" w14:textId="77777777" w:rsidR="00E51EF1" w:rsidRPr="00E51EF1" w:rsidRDefault="00E51EF1" w:rsidP="00E51EF1">
            <w:pPr>
              <w:spacing w:line="276" w:lineRule="auto"/>
              <w:jc w:val="both"/>
              <w:rPr>
                <w:sz w:val="24"/>
                <w:szCs w:val="24"/>
              </w:rPr>
            </w:pPr>
          </w:p>
          <w:p w14:paraId="24C13E78" w14:textId="77777777" w:rsidR="00E51EF1" w:rsidRPr="00E51EF1" w:rsidRDefault="00E51EF1" w:rsidP="00E51EF1">
            <w:pPr>
              <w:spacing w:line="276" w:lineRule="auto"/>
              <w:jc w:val="both"/>
              <w:rPr>
                <w:sz w:val="24"/>
                <w:szCs w:val="24"/>
              </w:rPr>
            </w:pPr>
            <w:r w:rsidRPr="00E51EF1">
              <w:rPr>
                <w:sz w:val="24"/>
                <w:szCs w:val="24"/>
              </w:rPr>
              <w:t>        foreach ($jualDetail as $detail) {</w:t>
            </w:r>
          </w:p>
          <w:p w14:paraId="248636B8" w14:textId="77777777" w:rsidR="00E51EF1" w:rsidRPr="00E51EF1" w:rsidRDefault="00E51EF1" w:rsidP="00E51EF1">
            <w:pPr>
              <w:spacing w:line="276" w:lineRule="auto"/>
              <w:jc w:val="both"/>
              <w:rPr>
                <w:sz w:val="24"/>
                <w:szCs w:val="24"/>
              </w:rPr>
            </w:pPr>
            <w:r w:rsidRPr="00E51EF1">
              <w:rPr>
                <w:sz w:val="24"/>
                <w:szCs w:val="24"/>
              </w:rPr>
              <w:t>            $master = Master::find($detail-&gt;id_brg);</w:t>
            </w:r>
          </w:p>
          <w:p w14:paraId="4BEE025E" w14:textId="77777777" w:rsidR="00E51EF1" w:rsidRPr="00E51EF1" w:rsidRDefault="00E51EF1" w:rsidP="00E51EF1">
            <w:pPr>
              <w:spacing w:line="276" w:lineRule="auto"/>
              <w:jc w:val="both"/>
              <w:rPr>
                <w:sz w:val="24"/>
                <w:szCs w:val="24"/>
              </w:rPr>
            </w:pPr>
          </w:p>
          <w:p w14:paraId="04DD9B9B" w14:textId="77777777" w:rsidR="00E51EF1" w:rsidRPr="00E51EF1" w:rsidRDefault="00E51EF1" w:rsidP="00E51EF1">
            <w:pPr>
              <w:spacing w:line="276" w:lineRule="auto"/>
              <w:jc w:val="both"/>
              <w:rPr>
                <w:sz w:val="24"/>
                <w:szCs w:val="24"/>
              </w:rPr>
            </w:pPr>
            <w:r w:rsidRPr="00E51EF1">
              <w:rPr>
                <w:sz w:val="24"/>
                <w:szCs w:val="24"/>
              </w:rPr>
              <w:t>            if ($master) {</w:t>
            </w:r>
          </w:p>
          <w:p w14:paraId="44A7396A" w14:textId="77777777" w:rsidR="00E51EF1" w:rsidRPr="00E51EF1" w:rsidRDefault="00E51EF1" w:rsidP="00E51EF1">
            <w:pPr>
              <w:spacing w:line="276" w:lineRule="auto"/>
              <w:jc w:val="both"/>
              <w:rPr>
                <w:sz w:val="24"/>
                <w:szCs w:val="24"/>
              </w:rPr>
            </w:pPr>
            <w:r w:rsidRPr="00E51EF1">
              <w:rPr>
                <w:sz w:val="24"/>
                <w:szCs w:val="24"/>
              </w:rPr>
              <w:t>                DB::table('mutasi_stok')-&gt;insert([</w:t>
            </w:r>
          </w:p>
          <w:p w14:paraId="5E526282" w14:textId="77777777" w:rsidR="00E51EF1" w:rsidRPr="00E51EF1" w:rsidRDefault="00E51EF1" w:rsidP="00E51EF1">
            <w:pPr>
              <w:spacing w:line="276" w:lineRule="auto"/>
              <w:jc w:val="both"/>
              <w:rPr>
                <w:sz w:val="24"/>
                <w:szCs w:val="24"/>
              </w:rPr>
            </w:pPr>
            <w:r w:rsidRPr="00E51EF1">
              <w:rPr>
                <w:sz w:val="24"/>
                <w:szCs w:val="24"/>
              </w:rPr>
              <w:t>                    'no_bukti' =&gt; $no_bukti,</w:t>
            </w:r>
          </w:p>
          <w:p w14:paraId="199A0E9D" w14:textId="77777777" w:rsidR="00E51EF1" w:rsidRPr="00E51EF1" w:rsidRDefault="00E51EF1" w:rsidP="00E51EF1">
            <w:pPr>
              <w:spacing w:line="276" w:lineRule="auto"/>
              <w:jc w:val="both"/>
              <w:rPr>
                <w:sz w:val="24"/>
                <w:szCs w:val="24"/>
              </w:rPr>
            </w:pPr>
            <w:r w:rsidRPr="00E51EF1">
              <w:rPr>
                <w:sz w:val="24"/>
                <w:szCs w:val="24"/>
              </w:rPr>
              <w:t>                    'tanggal' =&gt; Carbon::parse($tgl_terkirim)-&gt;format('Y-m-d'),</w:t>
            </w:r>
          </w:p>
          <w:p w14:paraId="462F5A67" w14:textId="77777777" w:rsidR="00E51EF1" w:rsidRPr="00E51EF1" w:rsidRDefault="00E51EF1" w:rsidP="00E51EF1">
            <w:pPr>
              <w:spacing w:line="276" w:lineRule="auto"/>
              <w:jc w:val="both"/>
              <w:rPr>
                <w:sz w:val="24"/>
                <w:szCs w:val="24"/>
              </w:rPr>
            </w:pPr>
            <w:r w:rsidRPr="00E51EF1">
              <w:rPr>
                <w:sz w:val="24"/>
                <w:szCs w:val="24"/>
              </w:rPr>
              <w:t>                    'kode_brg' =&gt; $detail-&gt;kode_brg,</w:t>
            </w:r>
          </w:p>
          <w:p w14:paraId="21ABF231" w14:textId="77777777" w:rsidR="00E51EF1" w:rsidRPr="00E51EF1" w:rsidRDefault="00E51EF1" w:rsidP="00E51EF1">
            <w:pPr>
              <w:spacing w:line="276" w:lineRule="auto"/>
              <w:jc w:val="both"/>
              <w:rPr>
                <w:sz w:val="24"/>
                <w:szCs w:val="24"/>
              </w:rPr>
            </w:pPr>
            <w:r w:rsidRPr="00E51EF1">
              <w:rPr>
                <w:sz w:val="24"/>
                <w:szCs w:val="24"/>
              </w:rPr>
              <w:t>                    'nama_brg' =&gt; $detail-&gt;nama_brg,</w:t>
            </w:r>
          </w:p>
          <w:p w14:paraId="5C77144C" w14:textId="77777777" w:rsidR="00E51EF1" w:rsidRPr="00E51EF1" w:rsidRDefault="00E51EF1" w:rsidP="00E51EF1">
            <w:pPr>
              <w:spacing w:line="276" w:lineRule="auto"/>
              <w:jc w:val="both"/>
              <w:rPr>
                <w:sz w:val="24"/>
                <w:szCs w:val="24"/>
              </w:rPr>
            </w:pPr>
            <w:r w:rsidRPr="00E51EF1">
              <w:rPr>
                <w:sz w:val="24"/>
                <w:szCs w:val="24"/>
              </w:rPr>
              <w:t>                    'id_satuan' =&gt; $detail-&gt;id_satuan,</w:t>
            </w:r>
          </w:p>
          <w:p w14:paraId="5F5280EC" w14:textId="77777777" w:rsidR="00E51EF1" w:rsidRPr="00E51EF1" w:rsidRDefault="00E51EF1" w:rsidP="00E51EF1">
            <w:pPr>
              <w:spacing w:line="276" w:lineRule="auto"/>
              <w:jc w:val="both"/>
              <w:rPr>
                <w:sz w:val="24"/>
                <w:szCs w:val="24"/>
              </w:rPr>
            </w:pPr>
            <w:r w:rsidRPr="00E51EF1">
              <w:rPr>
                <w:sz w:val="24"/>
                <w:szCs w:val="24"/>
              </w:rPr>
              <w:t>                    'kode_gudang' =&gt; $detail-&gt;kode_gudang,</w:t>
            </w:r>
          </w:p>
          <w:p w14:paraId="7B28CB5A" w14:textId="77777777" w:rsidR="00E51EF1" w:rsidRPr="00E51EF1" w:rsidRDefault="00E51EF1" w:rsidP="00E51EF1">
            <w:pPr>
              <w:spacing w:line="276" w:lineRule="auto"/>
              <w:jc w:val="both"/>
              <w:rPr>
                <w:sz w:val="24"/>
                <w:szCs w:val="24"/>
              </w:rPr>
            </w:pPr>
            <w:r w:rsidRPr="00E51EF1">
              <w:rPr>
                <w:sz w:val="24"/>
                <w:szCs w:val="24"/>
              </w:rPr>
              <w:t>                    'stok_awal' =&gt; $master-&gt;quantity,</w:t>
            </w:r>
          </w:p>
          <w:p w14:paraId="670E31EE" w14:textId="77777777" w:rsidR="00E51EF1" w:rsidRPr="00E51EF1" w:rsidRDefault="00E51EF1" w:rsidP="00E51EF1">
            <w:pPr>
              <w:spacing w:line="276" w:lineRule="auto"/>
              <w:jc w:val="both"/>
              <w:rPr>
                <w:sz w:val="24"/>
                <w:szCs w:val="24"/>
              </w:rPr>
            </w:pPr>
            <w:r w:rsidRPr="00E51EF1">
              <w:rPr>
                <w:sz w:val="24"/>
                <w:szCs w:val="24"/>
              </w:rPr>
              <w:t>                    'qty_masuk' =&gt; 0,</w:t>
            </w:r>
          </w:p>
          <w:p w14:paraId="269E6994" w14:textId="77777777" w:rsidR="00E51EF1" w:rsidRPr="00E51EF1" w:rsidRDefault="00E51EF1" w:rsidP="00E51EF1">
            <w:pPr>
              <w:spacing w:line="276" w:lineRule="auto"/>
              <w:jc w:val="both"/>
              <w:rPr>
                <w:sz w:val="24"/>
                <w:szCs w:val="24"/>
              </w:rPr>
            </w:pPr>
            <w:r w:rsidRPr="00E51EF1">
              <w:rPr>
                <w:sz w:val="24"/>
                <w:szCs w:val="24"/>
              </w:rPr>
              <w:t>                    'qty_keluar' =&gt; $detail-&gt;qty_order,</w:t>
            </w:r>
          </w:p>
          <w:p w14:paraId="26451EBF" w14:textId="77777777" w:rsidR="00E51EF1" w:rsidRPr="00E51EF1" w:rsidRDefault="00E51EF1" w:rsidP="00E51EF1">
            <w:pPr>
              <w:spacing w:line="276" w:lineRule="auto"/>
              <w:jc w:val="both"/>
              <w:rPr>
                <w:sz w:val="24"/>
                <w:szCs w:val="24"/>
              </w:rPr>
            </w:pPr>
            <w:r w:rsidRPr="00E51EF1">
              <w:rPr>
                <w:sz w:val="24"/>
                <w:szCs w:val="24"/>
              </w:rPr>
              <w:t>                    'qty_rusak_exp' =&gt; 0,</w:t>
            </w:r>
          </w:p>
          <w:p w14:paraId="44B93FE8" w14:textId="77777777" w:rsidR="00E51EF1" w:rsidRPr="00E51EF1" w:rsidRDefault="00E51EF1" w:rsidP="00E51EF1">
            <w:pPr>
              <w:spacing w:line="276" w:lineRule="auto"/>
              <w:jc w:val="both"/>
              <w:rPr>
                <w:sz w:val="24"/>
                <w:szCs w:val="24"/>
              </w:rPr>
            </w:pPr>
            <w:r w:rsidRPr="00E51EF1">
              <w:rPr>
                <w:sz w:val="24"/>
                <w:szCs w:val="24"/>
              </w:rPr>
              <w:t>                    'stok_akhir' =&gt; $master-&gt;quantity - $detail-&gt;qty_order</w:t>
            </w:r>
          </w:p>
          <w:p w14:paraId="11D57BCE" w14:textId="77777777" w:rsidR="00E51EF1" w:rsidRPr="00E51EF1" w:rsidRDefault="00E51EF1" w:rsidP="00E51EF1">
            <w:pPr>
              <w:spacing w:line="276" w:lineRule="auto"/>
              <w:jc w:val="both"/>
              <w:rPr>
                <w:sz w:val="24"/>
                <w:szCs w:val="24"/>
              </w:rPr>
            </w:pPr>
            <w:r w:rsidRPr="00E51EF1">
              <w:rPr>
                <w:sz w:val="24"/>
                <w:szCs w:val="24"/>
              </w:rPr>
              <w:t>                ]);</w:t>
            </w:r>
          </w:p>
          <w:p w14:paraId="45FB3D1E" w14:textId="77777777" w:rsidR="00E51EF1" w:rsidRPr="00E51EF1" w:rsidRDefault="00E51EF1" w:rsidP="00E51EF1">
            <w:pPr>
              <w:spacing w:line="276" w:lineRule="auto"/>
              <w:jc w:val="both"/>
              <w:rPr>
                <w:sz w:val="24"/>
                <w:szCs w:val="24"/>
              </w:rPr>
            </w:pPr>
          </w:p>
          <w:p w14:paraId="526472FA" w14:textId="77777777" w:rsidR="00E51EF1" w:rsidRPr="00E51EF1" w:rsidRDefault="00E51EF1" w:rsidP="00E51EF1">
            <w:pPr>
              <w:spacing w:line="276" w:lineRule="auto"/>
              <w:jc w:val="both"/>
              <w:rPr>
                <w:sz w:val="24"/>
                <w:szCs w:val="24"/>
              </w:rPr>
            </w:pPr>
            <w:r w:rsidRPr="00E51EF1">
              <w:rPr>
                <w:sz w:val="24"/>
                <w:szCs w:val="24"/>
              </w:rPr>
              <w:t>                $master-&gt;quantity -= $detail-&gt;qty_order;</w:t>
            </w:r>
          </w:p>
          <w:p w14:paraId="729BBACE" w14:textId="77777777" w:rsidR="00E51EF1" w:rsidRPr="00E51EF1" w:rsidRDefault="00E51EF1" w:rsidP="00E51EF1">
            <w:pPr>
              <w:spacing w:line="276" w:lineRule="auto"/>
              <w:jc w:val="both"/>
              <w:rPr>
                <w:sz w:val="24"/>
                <w:szCs w:val="24"/>
              </w:rPr>
            </w:pPr>
            <w:r w:rsidRPr="00E51EF1">
              <w:rPr>
                <w:sz w:val="24"/>
                <w:szCs w:val="24"/>
              </w:rPr>
              <w:t>                $master-&gt;save();</w:t>
            </w:r>
          </w:p>
          <w:p w14:paraId="5B5A76CE" w14:textId="77777777" w:rsidR="00E51EF1" w:rsidRPr="00E51EF1" w:rsidRDefault="00E51EF1" w:rsidP="00E51EF1">
            <w:pPr>
              <w:spacing w:line="276" w:lineRule="auto"/>
              <w:jc w:val="both"/>
              <w:rPr>
                <w:sz w:val="24"/>
                <w:szCs w:val="24"/>
              </w:rPr>
            </w:pPr>
            <w:r w:rsidRPr="00E51EF1">
              <w:rPr>
                <w:sz w:val="24"/>
                <w:szCs w:val="24"/>
              </w:rPr>
              <w:t>            }</w:t>
            </w:r>
          </w:p>
          <w:p w14:paraId="08EF894F" w14:textId="6C62524C" w:rsidR="00E51EF1" w:rsidRPr="00E51EF1" w:rsidRDefault="00E51EF1" w:rsidP="00E51EF1">
            <w:pPr>
              <w:spacing w:line="276" w:lineRule="auto"/>
              <w:jc w:val="both"/>
              <w:rPr>
                <w:sz w:val="24"/>
                <w:szCs w:val="24"/>
              </w:rPr>
            </w:pPr>
            <w:r w:rsidRPr="00E51EF1">
              <w:rPr>
                <w:sz w:val="24"/>
                <w:szCs w:val="24"/>
              </w:rPr>
              <w:t>        }</w:t>
            </w:r>
          </w:p>
          <w:p w14:paraId="68736068" w14:textId="77777777" w:rsidR="00E51EF1" w:rsidRPr="00E51EF1" w:rsidRDefault="00E51EF1" w:rsidP="00E51EF1">
            <w:pPr>
              <w:spacing w:line="276" w:lineRule="auto"/>
              <w:jc w:val="both"/>
              <w:rPr>
                <w:sz w:val="24"/>
                <w:szCs w:val="24"/>
              </w:rPr>
            </w:pPr>
            <w:r w:rsidRPr="00E51EF1">
              <w:rPr>
                <w:sz w:val="24"/>
                <w:szCs w:val="24"/>
              </w:rPr>
              <w:t>        return response()-&gt;json(['success' =&gt; true]);</w:t>
            </w:r>
          </w:p>
          <w:p w14:paraId="36B6DFAF" w14:textId="103C179B" w:rsidR="00725172" w:rsidRDefault="00E51EF1" w:rsidP="00BA3D10">
            <w:pPr>
              <w:spacing w:line="276" w:lineRule="auto"/>
              <w:jc w:val="both"/>
              <w:rPr>
                <w:sz w:val="24"/>
                <w:szCs w:val="24"/>
              </w:rPr>
            </w:pPr>
            <w:r w:rsidRPr="00E51EF1">
              <w:rPr>
                <w:sz w:val="24"/>
                <w:szCs w:val="24"/>
              </w:rPr>
              <w:t>    }</w:t>
            </w:r>
          </w:p>
        </w:tc>
      </w:tr>
    </w:tbl>
    <w:p w14:paraId="6AC3EB36" w14:textId="70D275BF" w:rsidR="00AA0508" w:rsidRPr="00AA0508" w:rsidRDefault="00AA0508" w:rsidP="009450C6">
      <w:pPr>
        <w:spacing w:line="480" w:lineRule="auto"/>
        <w:jc w:val="both"/>
        <w:rPr>
          <w:sz w:val="24"/>
          <w:szCs w:val="24"/>
        </w:rPr>
      </w:pPr>
    </w:p>
    <w:p w14:paraId="4304E539" w14:textId="779FFD84" w:rsidR="00C35FBC" w:rsidRDefault="00932517" w:rsidP="00823AD7">
      <w:pPr>
        <w:spacing w:line="480" w:lineRule="auto"/>
        <w:ind w:left="720"/>
        <w:jc w:val="both"/>
        <w:rPr>
          <w:sz w:val="24"/>
          <w:szCs w:val="24"/>
        </w:rPr>
      </w:pPr>
      <w:r>
        <w:rPr>
          <w:b/>
          <w:bCs/>
          <w:sz w:val="24"/>
          <w:szCs w:val="24"/>
        </w:rPr>
        <w:lastRenderedPageBreak/>
        <w:tab/>
      </w:r>
      <w:r>
        <w:rPr>
          <w:sz w:val="24"/>
          <w:szCs w:val="24"/>
        </w:rPr>
        <w:t>Pengguna dapat me</w:t>
      </w:r>
      <w:r w:rsidR="00C46784">
        <w:rPr>
          <w:sz w:val="24"/>
          <w:szCs w:val="24"/>
        </w:rPr>
        <w:t xml:space="preserve">ngakses halaman </w:t>
      </w:r>
      <w:r w:rsidR="00C46784" w:rsidRPr="00B7282E">
        <w:rPr>
          <w:i/>
          <w:iCs/>
          <w:sz w:val="24"/>
          <w:szCs w:val="24"/>
        </w:rPr>
        <w:t>detail</w:t>
      </w:r>
      <w:r w:rsidR="00C46784">
        <w:rPr>
          <w:sz w:val="24"/>
          <w:szCs w:val="24"/>
        </w:rPr>
        <w:t xml:space="preserve"> untuk setiap transaksi penjualan agar dapat melihat data </w:t>
      </w:r>
      <w:r w:rsidR="00C46784" w:rsidRPr="00B7282E">
        <w:rPr>
          <w:i/>
          <w:iCs/>
          <w:sz w:val="24"/>
          <w:szCs w:val="24"/>
        </w:rPr>
        <w:t>detail</w:t>
      </w:r>
      <w:r w:rsidR="00C46784">
        <w:rPr>
          <w:sz w:val="24"/>
          <w:szCs w:val="24"/>
        </w:rPr>
        <w:t xml:space="preserve"> berupa informasi mengenai barang yang dijual ke </w:t>
      </w:r>
      <w:r w:rsidR="00C46784" w:rsidRPr="00B7282E">
        <w:rPr>
          <w:i/>
          <w:iCs/>
          <w:sz w:val="24"/>
          <w:szCs w:val="24"/>
        </w:rPr>
        <w:t>customer</w:t>
      </w:r>
      <w:r w:rsidR="00C46784">
        <w:rPr>
          <w:sz w:val="24"/>
          <w:szCs w:val="24"/>
        </w:rPr>
        <w:t xml:space="preserve">. Sistem akan menjalankan fungsi </w:t>
      </w:r>
      <w:r w:rsidR="00C46784" w:rsidRPr="00B7282E">
        <w:rPr>
          <w:i/>
          <w:iCs/>
          <w:sz w:val="24"/>
          <w:szCs w:val="24"/>
        </w:rPr>
        <w:t>showDetail</w:t>
      </w:r>
      <w:r w:rsidR="00C46784">
        <w:rPr>
          <w:sz w:val="24"/>
          <w:szCs w:val="24"/>
        </w:rPr>
        <w:t xml:space="preserve"> yang menerima parameter </w:t>
      </w:r>
      <w:r w:rsidR="00C46784" w:rsidRPr="00B7282E">
        <w:rPr>
          <w:i/>
          <w:iCs/>
          <w:sz w:val="24"/>
          <w:szCs w:val="24"/>
        </w:rPr>
        <w:t>no_bukti</w:t>
      </w:r>
      <w:r w:rsidR="00C46784">
        <w:rPr>
          <w:sz w:val="24"/>
          <w:szCs w:val="24"/>
        </w:rPr>
        <w:t xml:space="preserve"> yang akan digunakan untuk menemukan semua </w:t>
      </w:r>
      <w:r w:rsidR="00C46784" w:rsidRPr="00B7282E">
        <w:rPr>
          <w:i/>
          <w:iCs/>
          <w:sz w:val="24"/>
          <w:szCs w:val="24"/>
        </w:rPr>
        <w:t>detail</w:t>
      </w:r>
      <w:r w:rsidR="00C46784">
        <w:rPr>
          <w:sz w:val="24"/>
          <w:szCs w:val="24"/>
        </w:rPr>
        <w:t xml:space="preserve"> yang terkait dengan suatu transaksi. </w:t>
      </w:r>
      <w:r w:rsidR="00D03D2E">
        <w:rPr>
          <w:sz w:val="24"/>
          <w:szCs w:val="24"/>
        </w:rPr>
        <w:t xml:space="preserve">Untuk data satuan </w:t>
      </w:r>
      <w:r w:rsidR="00BD2E88">
        <w:rPr>
          <w:sz w:val="24"/>
          <w:szCs w:val="24"/>
        </w:rPr>
        <w:t xml:space="preserve">dan gudang </w:t>
      </w:r>
      <w:r w:rsidR="00D03D2E">
        <w:rPr>
          <w:sz w:val="24"/>
          <w:szCs w:val="24"/>
        </w:rPr>
        <w:t>akan diambil dari tabel satuan</w:t>
      </w:r>
      <w:r w:rsidR="00BD2E88">
        <w:rPr>
          <w:sz w:val="24"/>
          <w:szCs w:val="24"/>
        </w:rPr>
        <w:t xml:space="preserve"> dan </w:t>
      </w:r>
      <w:r w:rsidR="00FE3F97" w:rsidRPr="00FE3F97">
        <w:rPr>
          <w:i/>
          <w:iCs/>
          <w:sz w:val="24"/>
          <w:szCs w:val="24"/>
        </w:rPr>
        <w:t>inv</w:t>
      </w:r>
      <w:r w:rsidR="00BD2E88" w:rsidRPr="00FE3F97">
        <w:rPr>
          <w:i/>
          <w:iCs/>
          <w:sz w:val="24"/>
          <w:szCs w:val="24"/>
        </w:rPr>
        <w:t>gudang</w:t>
      </w:r>
      <w:r w:rsidR="00D03D2E">
        <w:rPr>
          <w:sz w:val="24"/>
          <w:szCs w:val="24"/>
        </w:rPr>
        <w:t xml:space="preserve">. Seluruh data </w:t>
      </w:r>
      <w:r w:rsidR="00D03D2E" w:rsidRPr="00B7282E">
        <w:rPr>
          <w:i/>
          <w:iCs/>
          <w:sz w:val="24"/>
          <w:szCs w:val="24"/>
        </w:rPr>
        <w:t>detail</w:t>
      </w:r>
      <w:r w:rsidR="00D03D2E">
        <w:rPr>
          <w:sz w:val="24"/>
          <w:szCs w:val="24"/>
        </w:rPr>
        <w:t xml:space="preserve"> dan satuan kemudian dikirim ke halaman </w:t>
      </w:r>
      <w:r w:rsidR="00D03D2E" w:rsidRPr="00B7282E">
        <w:rPr>
          <w:i/>
          <w:iCs/>
          <w:sz w:val="24"/>
          <w:szCs w:val="24"/>
        </w:rPr>
        <w:t>detail</w:t>
      </w:r>
      <w:r w:rsidR="00D03D2E">
        <w:rPr>
          <w:sz w:val="24"/>
          <w:szCs w:val="24"/>
        </w:rPr>
        <w:t xml:space="preserve"> penjualan untuk ditampilkan pada tabel. </w:t>
      </w:r>
      <w:r w:rsidR="002C20F9">
        <w:rPr>
          <w:sz w:val="24"/>
          <w:szCs w:val="24"/>
        </w:rPr>
        <w:t>Sintaks dari proses ini dapat dilihat pada listing berikut ini.</w:t>
      </w:r>
    </w:p>
    <w:p w14:paraId="6C3CD3E3" w14:textId="1E219E18" w:rsidR="002C20F9" w:rsidRDefault="002C20F9" w:rsidP="00823AD7">
      <w:pPr>
        <w:spacing w:line="480" w:lineRule="auto"/>
        <w:ind w:left="720"/>
        <w:jc w:val="both"/>
        <w:rPr>
          <w:b/>
          <w:bCs/>
          <w:sz w:val="24"/>
          <w:szCs w:val="24"/>
        </w:rPr>
      </w:pPr>
      <w:r>
        <w:rPr>
          <w:b/>
          <w:bCs/>
          <w:sz w:val="24"/>
          <w:szCs w:val="24"/>
        </w:rPr>
        <w:t>Listing 5.1</w:t>
      </w:r>
      <w:r w:rsidR="00097C43">
        <w:rPr>
          <w:b/>
          <w:bCs/>
          <w:sz w:val="24"/>
          <w:szCs w:val="24"/>
        </w:rPr>
        <w:t>2</w:t>
      </w:r>
      <w:r>
        <w:rPr>
          <w:b/>
          <w:bCs/>
          <w:sz w:val="24"/>
          <w:szCs w:val="24"/>
        </w:rPr>
        <w:t xml:space="preserve">. Proses Pengambilan Data </w:t>
      </w:r>
      <w:r w:rsidRPr="00B7282E">
        <w:rPr>
          <w:b/>
          <w:bCs/>
          <w:i/>
          <w:iCs/>
          <w:sz w:val="24"/>
          <w:szCs w:val="24"/>
        </w:rPr>
        <w:t>Detail</w:t>
      </w:r>
      <w:r>
        <w:rPr>
          <w:b/>
          <w:bCs/>
          <w:sz w:val="24"/>
          <w:szCs w:val="24"/>
        </w:rPr>
        <w:t xml:space="preserve"> Transaksi Penjualan</w:t>
      </w:r>
    </w:p>
    <w:tbl>
      <w:tblPr>
        <w:tblStyle w:val="TableGrid"/>
        <w:tblW w:w="0" w:type="auto"/>
        <w:tblInd w:w="720" w:type="dxa"/>
        <w:tblLook w:val="04A0" w:firstRow="1" w:lastRow="0" w:firstColumn="1" w:lastColumn="0" w:noHBand="0" w:noVBand="1"/>
      </w:tblPr>
      <w:tblGrid>
        <w:gridCol w:w="7201"/>
      </w:tblGrid>
      <w:tr w:rsidR="002C20F9" w14:paraId="3C1EBEF1" w14:textId="77777777" w:rsidTr="002C20F9">
        <w:tc>
          <w:tcPr>
            <w:tcW w:w="7921" w:type="dxa"/>
          </w:tcPr>
          <w:p w14:paraId="41876BE8" w14:textId="77777777" w:rsidR="00BD2E88" w:rsidRPr="00BD2E88" w:rsidRDefault="00BD2E88" w:rsidP="00BD2E88">
            <w:pPr>
              <w:spacing w:line="276" w:lineRule="auto"/>
              <w:jc w:val="both"/>
              <w:rPr>
                <w:sz w:val="24"/>
                <w:szCs w:val="24"/>
              </w:rPr>
            </w:pPr>
            <w:r w:rsidRPr="00BD2E88">
              <w:rPr>
                <w:sz w:val="24"/>
                <w:szCs w:val="24"/>
              </w:rPr>
              <w:t>public function showDetail($no_bukti){</w:t>
            </w:r>
          </w:p>
          <w:p w14:paraId="03437F39" w14:textId="77777777" w:rsidR="00BD2E88" w:rsidRPr="00BD2E88" w:rsidRDefault="00BD2E88" w:rsidP="00BD2E88">
            <w:pPr>
              <w:spacing w:line="276" w:lineRule="auto"/>
              <w:jc w:val="both"/>
              <w:rPr>
                <w:sz w:val="24"/>
                <w:szCs w:val="24"/>
              </w:rPr>
            </w:pPr>
            <w:r w:rsidRPr="00BD2E88">
              <w:rPr>
                <w:sz w:val="24"/>
                <w:szCs w:val="24"/>
              </w:rPr>
              <w:t xml:space="preserve">        $jualDetail = JualDetail::where('no_bukti', $no_bukti)-&gt;get();</w:t>
            </w:r>
          </w:p>
          <w:p w14:paraId="4F745C50" w14:textId="77777777" w:rsidR="00BD2E88" w:rsidRPr="00BD2E88" w:rsidRDefault="00BD2E88" w:rsidP="00BD2E88">
            <w:pPr>
              <w:spacing w:line="276" w:lineRule="auto"/>
              <w:jc w:val="both"/>
              <w:rPr>
                <w:sz w:val="24"/>
                <w:szCs w:val="24"/>
              </w:rPr>
            </w:pPr>
            <w:r w:rsidRPr="00BD2E88">
              <w:rPr>
                <w:sz w:val="24"/>
                <w:szCs w:val="24"/>
              </w:rPr>
              <w:t xml:space="preserve">        $satuan = Satuan::all();</w:t>
            </w:r>
          </w:p>
          <w:p w14:paraId="3E064228" w14:textId="77777777" w:rsidR="00BD2E88" w:rsidRPr="00BD2E88" w:rsidRDefault="00BD2E88" w:rsidP="00BD2E88">
            <w:pPr>
              <w:spacing w:line="276" w:lineRule="auto"/>
              <w:jc w:val="both"/>
              <w:rPr>
                <w:sz w:val="24"/>
                <w:szCs w:val="24"/>
              </w:rPr>
            </w:pPr>
            <w:r w:rsidRPr="00BD2E88">
              <w:rPr>
                <w:sz w:val="24"/>
                <w:szCs w:val="24"/>
              </w:rPr>
              <w:t xml:space="preserve">        $gudang = Gudang::all();</w:t>
            </w:r>
          </w:p>
          <w:p w14:paraId="1124C1E4" w14:textId="77777777" w:rsidR="00BD2E88" w:rsidRPr="00BD2E88" w:rsidRDefault="00BD2E88" w:rsidP="00BD2E88">
            <w:pPr>
              <w:spacing w:line="276" w:lineRule="auto"/>
              <w:jc w:val="both"/>
              <w:rPr>
                <w:sz w:val="24"/>
                <w:szCs w:val="24"/>
              </w:rPr>
            </w:pPr>
          </w:p>
          <w:p w14:paraId="5A3DDBBF" w14:textId="67B445A9" w:rsidR="00BD2E88" w:rsidRDefault="00BD2E88" w:rsidP="00BD2E88">
            <w:pPr>
              <w:spacing w:line="276" w:lineRule="auto"/>
              <w:jc w:val="both"/>
              <w:rPr>
                <w:sz w:val="24"/>
                <w:szCs w:val="24"/>
              </w:rPr>
            </w:pPr>
            <w:r w:rsidRPr="00BD2E88">
              <w:rPr>
                <w:sz w:val="24"/>
                <w:szCs w:val="24"/>
              </w:rPr>
              <w:t xml:space="preserve">        return view('transaksi.jualdetail', compact('jualDetail','satuan',</w:t>
            </w:r>
          </w:p>
          <w:p w14:paraId="5A1C6AE6" w14:textId="77777777" w:rsidR="00BD2E88" w:rsidRDefault="00BD2E88" w:rsidP="00BD2E88">
            <w:pPr>
              <w:spacing w:line="276" w:lineRule="auto"/>
              <w:jc w:val="both"/>
              <w:rPr>
                <w:sz w:val="24"/>
                <w:szCs w:val="24"/>
              </w:rPr>
            </w:pPr>
            <w:r>
              <w:rPr>
                <w:sz w:val="24"/>
                <w:szCs w:val="24"/>
              </w:rPr>
              <w:t xml:space="preserve">          </w:t>
            </w:r>
            <w:r w:rsidRPr="00BD2E88">
              <w:rPr>
                <w:sz w:val="24"/>
                <w:szCs w:val="24"/>
              </w:rPr>
              <w:t>'gudang','no_bukti'));</w:t>
            </w:r>
          </w:p>
          <w:p w14:paraId="32C1491D" w14:textId="144FF2A5" w:rsidR="002C20F9" w:rsidRDefault="00BD2E88" w:rsidP="00BD2E88">
            <w:pPr>
              <w:spacing w:line="276" w:lineRule="auto"/>
              <w:jc w:val="both"/>
              <w:rPr>
                <w:sz w:val="24"/>
                <w:szCs w:val="24"/>
              </w:rPr>
            </w:pPr>
            <w:r w:rsidRPr="00BD2E88">
              <w:rPr>
                <w:sz w:val="24"/>
                <w:szCs w:val="24"/>
              </w:rPr>
              <w:t>}</w:t>
            </w:r>
          </w:p>
        </w:tc>
      </w:tr>
    </w:tbl>
    <w:p w14:paraId="43284AC8" w14:textId="77777777" w:rsidR="00B53C46" w:rsidRDefault="00B53C46" w:rsidP="00FE3F97">
      <w:pPr>
        <w:spacing w:line="480" w:lineRule="auto"/>
        <w:jc w:val="both"/>
        <w:rPr>
          <w:sz w:val="24"/>
          <w:szCs w:val="24"/>
        </w:rPr>
      </w:pPr>
    </w:p>
    <w:p w14:paraId="46FC6706" w14:textId="0951F2EE" w:rsidR="00F762CB" w:rsidRDefault="006A1A10" w:rsidP="006A1A10">
      <w:pPr>
        <w:spacing w:line="480" w:lineRule="auto"/>
        <w:ind w:left="720" w:firstLine="720"/>
        <w:jc w:val="both"/>
        <w:rPr>
          <w:sz w:val="24"/>
          <w:szCs w:val="24"/>
        </w:rPr>
      </w:pPr>
      <w:r>
        <w:rPr>
          <w:sz w:val="24"/>
          <w:szCs w:val="24"/>
        </w:rPr>
        <w:t xml:space="preserve">Pada halaman ini disediakan sebuah tombol yang digunakan untuk melihat </w:t>
      </w:r>
      <w:r w:rsidRPr="006A1A10">
        <w:rPr>
          <w:i/>
          <w:iCs/>
          <w:sz w:val="24"/>
          <w:szCs w:val="24"/>
        </w:rPr>
        <w:t>invoice</w:t>
      </w:r>
      <w:r>
        <w:rPr>
          <w:sz w:val="24"/>
          <w:szCs w:val="24"/>
        </w:rPr>
        <w:t xml:space="preserve"> suatu transaksi penjualan. </w:t>
      </w:r>
      <w:r w:rsidR="00883D30">
        <w:rPr>
          <w:sz w:val="24"/>
          <w:szCs w:val="24"/>
        </w:rPr>
        <w:t xml:space="preserve">Jika pengguna menekan tombol tersebut, sistem akan mengirimkan data </w:t>
      </w:r>
      <w:r w:rsidR="00883D30" w:rsidRPr="00883D30">
        <w:rPr>
          <w:i/>
          <w:iCs/>
          <w:sz w:val="24"/>
          <w:szCs w:val="24"/>
        </w:rPr>
        <w:t>no_bukti</w:t>
      </w:r>
      <w:r w:rsidR="00883D30">
        <w:rPr>
          <w:sz w:val="24"/>
          <w:szCs w:val="24"/>
        </w:rPr>
        <w:t xml:space="preserve"> ke fungsi </w:t>
      </w:r>
      <w:r w:rsidR="00883D30" w:rsidRPr="00883D30">
        <w:rPr>
          <w:i/>
          <w:iCs/>
          <w:sz w:val="24"/>
          <w:szCs w:val="24"/>
        </w:rPr>
        <w:t>cetak_pdf</w:t>
      </w:r>
      <w:r w:rsidR="00883D30">
        <w:rPr>
          <w:i/>
          <w:iCs/>
          <w:sz w:val="24"/>
          <w:szCs w:val="24"/>
        </w:rPr>
        <w:t xml:space="preserve"> </w:t>
      </w:r>
      <w:r w:rsidR="00883D30">
        <w:rPr>
          <w:sz w:val="24"/>
          <w:szCs w:val="24"/>
        </w:rPr>
        <w:t xml:space="preserve"> yang nantinya digunakan untuk mencari dan mengambil data sebuah transaksi. Sistem kemudian mengirim data yang didapat dari hasil pencarian ke sebuah halaman yang menampilkan </w:t>
      </w:r>
      <w:r w:rsidR="00883D30" w:rsidRPr="00883D30">
        <w:rPr>
          <w:i/>
          <w:iCs/>
          <w:sz w:val="24"/>
          <w:szCs w:val="24"/>
        </w:rPr>
        <w:t>invoice</w:t>
      </w:r>
      <w:r w:rsidR="00883D30">
        <w:rPr>
          <w:sz w:val="24"/>
          <w:szCs w:val="24"/>
        </w:rPr>
        <w:t xml:space="preserve"> dalam bentuk PDF. Pengguna dapat mengunduh invoice tersebut untuk diberikan ke </w:t>
      </w:r>
      <w:r w:rsidR="00883D30" w:rsidRPr="00883D30">
        <w:rPr>
          <w:i/>
          <w:iCs/>
          <w:sz w:val="24"/>
          <w:szCs w:val="24"/>
        </w:rPr>
        <w:t>customer</w:t>
      </w:r>
      <w:r w:rsidR="00883D30">
        <w:rPr>
          <w:sz w:val="24"/>
          <w:szCs w:val="24"/>
        </w:rPr>
        <w:t xml:space="preserve">. Fungsi proses pengambilan data </w:t>
      </w:r>
      <w:r w:rsidR="00883D30" w:rsidRPr="00883D30">
        <w:rPr>
          <w:i/>
          <w:iCs/>
          <w:sz w:val="24"/>
          <w:szCs w:val="24"/>
        </w:rPr>
        <w:t>invoice</w:t>
      </w:r>
      <w:r w:rsidR="00883D30">
        <w:rPr>
          <w:sz w:val="24"/>
          <w:szCs w:val="24"/>
        </w:rPr>
        <w:t xml:space="preserve"> dapat dilihat pada listing di bawah ini. </w:t>
      </w:r>
    </w:p>
    <w:p w14:paraId="76DEDEEE" w14:textId="39866BFE" w:rsidR="00883D30" w:rsidRPr="00883D30" w:rsidRDefault="00883D30" w:rsidP="00883D30">
      <w:pPr>
        <w:spacing w:line="480" w:lineRule="auto"/>
        <w:jc w:val="both"/>
        <w:rPr>
          <w:b/>
          <w:bCs/>
          <w:i/>
          <w:iCs/>
          <w:sz w:val="24"/>
          <w:szCs w:val="24"/>
        </w:rPr>
      </w:pPr>
      <w:r>
        <w:rPr>
          <w:sz w:val="24"/>
          <w:szCs w:val="24"/>
        </w:rPr>
        <w:lastRenderedPageBreak/>
        <w:tab/>
      </w:r>
      <w:r>
        <w:rPr>
          <w:b/>
          <w:bCs/>
          <w:sz w:val="24"/>
          <w:szCs w:val="24"/>
        </w:rPr>
        <w:t>Listing 5.1</w:t>
      </w:r>
      <w:r w:rsidR="00097C43">
        <w:rPr>
          <w:b/>
          <w:bCs/>
          <w:sz w:val="24"/>
          <w:szCs w:val="24"/>
        </w:rPr>
        <w:t>3</w:t>
      </w:r>
      <w:r>
        <w:rPr>
          <w:b/>
          <w:bCs/>
          <w:sz w:val="24"/>
          <w:szCs w:val="24"/>
        </w:rPr>
        <w:t xml:space="preserve">. Proses Pengambilan Data </w:t>
      </w:r>
      <w:r w:rsidRPr="00883D30">
        <w:rPr>
          <w:b/>
          <w:bCs/>
          <w:i/>
          <w:iCs/>
          <w:sz w:val="24"/>
          <w:szCs w:val="24"/>
        </w:rPr>
        <w:t>Invoice</w:t>
      </w:r>
    </w:p>
    <w:tbl>
      <w:tblPr>
        <w:tblStyle w:val="TableGrid"/>
        <w:tblW w:w="0" w:type="auto"/>
        <w:tblInd w:w="704" w:type="dxa"/>
        <w:tblLook w:val="04A0" w:firstRow="1" w:lastRow="0" w:firstColumn="1" w:lastColumn="0" w:noHBand="0" w:noVBand="1"/>
      </w:tblPr>
      <w:tblGrid>
        <w:gridCol w:w="7217"/>
      </w:tblGrid>
      <w:tr w:rsidR="00883D30" w14:paraId="629EAC34" w14:textId="77777777" w:rsidTr="00883D30">
        <w:tc>
          <w:tcPr>
            <w:tcW w:w="7217" w:type="dxa"/>
          </w:tcPr>
          <w:p w14:paraId="4381DC5A" w14:textId="77777777" w:rsidR="00C96329" w:rsidRPr="00C96329" w:rsidRDefault="00C96329" w:rsidP="00C96329">
            <w:pPr>
              <w:spacing w:line="276" w:lineRule="auto"/>
              <w:jc w:val="both"/>
              <w:rPr>
                <w:sz w:val="24"/>
                <w:szCs w:val="24"/>
              </w:rPr>
            </w:pPr>
            <w:r w:rsidRPr="00C96329">
              <w:rPr>
                <w:sz w:val="24"/>
                <w:szCs w:val="24"/>
              </w:rPr>
              <w:t>public function cetak_pdf($no_bukti)</w:t>
            </w:r>
          </w:p>
          <w:p w14:paraId="67EF4AB3" w14:textId="77777777" w:rsidR="00C96329" w:rsidRPr="00C96329" w:rsidRDefault="00C96329" w:rsidP="00C96329">
            <w:pPr>
              <w:spacing w:line="276" w:lineRule="auto"/>
              <w:jc w:val="both"/>
              <w:rPr>
                <w:sz w:val="24"/>
                <w:szCs w:val="24"/>
              </w:rPr>
            </w:pPr>
            <w:r w:rsidRPr="00C96329">
              <w:rPr>
                <w:sz w:val="24"/>
                <w:szCs w:val="24"/>
              </w:rPr>
              <w:t>    {</w:t>
            </w:r>
          </w:p>
          <w:p w14:paraId="6211A558" w14:textId="77777777" w:rsidR="00C96329" w:rsidRPr="00C96329" w:rsidRDefault="00C96329" w:rsidP="00C96329">
            <w:pPr>
              <w:spacing w:line="276" w:lineRule="auto"/>
              <w:jc w:val="both"/>
              <w:rPr>
                <w:sz w:val="24"/>
                <w:szCs w:val="24"/>
              </w:rPr>
            </w:pPr>
            <w:r w:rsidRPr="00C96329">
              <w:rPr>
                <w:sz w:val="24"/>
                <w:szCs w:val="24"/>
              </w:rPr>
              <w:t>        $jual = Jual::find($no_bukti);</w:t>
            </w:r>
          </w:p>
          <w:p w14:paraId="5A010585" w14:textId="77777777" w:rsidR="00C96329" w:rsidRPr="00C96329" w:rsidRDefault="00C96329" w:rsidP="00C96329">
            <w:pPr>
              <w:spacing w:line="276" w:lineRule="auto"/>
              <w:jc w:val="both"/>
              <w:rPr>
                <w:sz w:val="24"/>
                <w:szCs w:val="24"/>
              </w:rPr>
            </w:pPr>
            <w:r w:rsidRPr="00C96329">
              <w:rPr>
                <w:sz w:val="24"/>
                <w:szCs w:val="24"/>
              </w:rPr>
              <w:t>        $jualDetail = JualDetail::where('no_bukti', $no_bukti)-&gt;get();</w:t>
            </w:r>
          </w:p>
          <w:p w14:paraId="743DB660" w14:textId="77777777" w:rsidR="00C96329" w:rsidRPr="00C96329" w:rsidRDefault="00C96329" w:rsidP="00C96329">
            <w:pPr>
              <w:spacing w:line="276" w:lineRule="auto"/>
              <w:jc w:val="both"/>
              <w:rPr>
                <w:sz w:val="24"/>
                <w:szCs w:val="24"/>
              </w:rPr>
            </w:pPr>
            <w:r w:rsidRPr="00C96329">
              <w:rPr>
                <w:sz w:val="24"/>
                <w:szCs w:val="24"/>
              </w:rPr>
              <w:t>        $customer = Customer::all();</w:t>
            </w:r>
          </w:p>
          <w:p w14:paraId="7E8A72C3" w14:textId="77777777" w:rsidR="00C96329" w:rsidRPr="00C96329" w:rsidRDefault="00C96329" w:rsidP="00C96329">
            <w:pPr>
              <w:spacing w:line="276" w:lineRule="auto"/>
              <w:jc w:val="both"/>
              <w:rPr>
                <w:sz w:val="24"/>
                <w:szCs w:val="24"/>
              </w:rPr>
            </w:pPr>
            <w:r w:rsidRPr="00C96329">
              <w:rPr>
                <w:sz w:val="24"/>
                <w:szCs w:val="24"/>
              </w:rPr>
              <w:t>        $satuan = Satuan::all();</w:t>
            </w:r>
          </w:p>
          <w:p w14:paraId="2061A6A4" w14:textId="77777777" w:rsidR="00C96329" w:rsidRPr="00C96329" w:rsidRDefault="00C96329" w:rsidP="00C96329">
            <w:pPr>
              <w:spacing w:line="276" w:lineRule="auto"/>
              <w:jc w:val="both"/>
              <w:rPr>
                <w:sz w:val="24"/>
                <w:szCs w:val="24"/>
              </w:rPr>
            </w:pPr>
            <w:r w:rsidRPr="00C96329">
              <w:rPr>
                <w:sz w:val="24"/>
                <w:szCs w:val="24"/>
              </w:rPr>
              <w:t> </w:t>
            </w:r>
          </w:p>
          <w:p w14:paraId="5D42A889" w14:textId="77777777" w:rsidR="00C96329" w:rsidRPr="00C96329" w:rsidRDefault="00C96329" w:rsidP="00C96329">
            <w:pPr>
              <w:spacing w:line="276" w:lineRule="auto"/>
              <w:jc w:val="both"/>
              <w:rPr>
                <w:sz w:val="24"/>
                <w:szCs w:val="24"/>
              </w:rPr>
            </w:pPr>
            <w:r w:rsidRPr="00C96329">
              <w:rPr>
                <w:sz w:val="24"/>
                <w:szCs w:val="24"/>
              </w:rPr>
              <w:t>        $data = $jual;</w:t>
            </w:r>
          </w:p>
          <w:p w14:paraId="61486A22" w14:textId="77777777" w:rsidR="00C96329" w:rsidRPr="00C96329" w:rsidRDefault="00C96329" w:rsidP="00C96329">
            <w:pPr>
              <w:spacing w:line="276" w:lineRule="auto"/>
              <w:jc w:val="both"/>
              <w:rPr>
                <w:sz w:val="24"/>
                <w:szCs w:val="24"/>
              </w:rPr>
            </w:pPr>
            <w:r w:rsidRPr="00C96329">
              <w:rPr>
                <w:sz w:val="24"/>
                <w:szCs w:val="24"/>
              </w:rPr>
              <w:t>        $dataDetail = $jualDetail;</w:t>
            </w:r>
          </w:p>
          <w:p w14:paraId="321C7671" w14:textId="77777777" w:rsidR="00C96329" w:rsidRPr="00C96329" w:rsidRDefault="00C96329" w:rsidP="00C96329">
            <w:pPr>
              <w:spacing w:line="276" w:lineRule="auto"/>
              <w:jc w:val="both"/>
              <w:rPr>
                <w:sz w:val="24"/>
                <w:szCs w:val="24"/>
              </w:rPr>
            </w:pPr>
          </w:p>
          <w:p w14:paraId="1F3AD807" w14:textId="77777777" w:rsidR="00C96329" w:rsidRDefault="00C96329" w:rsidP="00C96329">
            <w:pPr>
              <w:spacing w:line="276" w:lineRule="auto"/>
              <w:jc w:val="both"/>
              <w:rPr>
                <w:sz w:val="24"/>
                <w:szCs w:val="24"/>
              </w:rPr>
            </w:pPr>
            <w:r w:rsidRPr="00C96329">
              <w:rPr>
                <w:sz w:val="24"/>
                <w:szCs w:val="24"/>
              </w:rPr>
              <w:t>        $view = View::make('transaksi.jualpdf', ['data'=&gt;</w:t>
            </w:r>
          </w:p>
          <w:p w14:paraId="1962DC0B" w14:textId="2EE86A88" w:rsidR="00C96329" w:rsidRDefault="00C96329" w:rsidP="00C96329">
            <w:pPr>
              <w:spacing w:line="276" w:lineRule="auto"/>
              <w:jc w:val="both"/>
              <w:rPr>
                <w:sz w:val="24"/>
                <w:szCs w:val="24"/>
              </w:rPr>
            </w:pPr>
            <w:r>
              <w:rPr>
                <w:sz w:val="24"/>
                <w:szCs w:val="24"/>
              </w:rPr>
              <w:t xml:space="preserve">          </w:t>
            </w:r>
            <w:r w:rsidRPr="00C96329">
              <w:rPr>
                <w:sz w:val="24"/>
                <w:szCs w:val="24"/>
              </w:rPr>
              <w:t>$data, 'dataDetail'=&gt;$dataDetail, 'customer'=&gt;</w:t>
            </w:r>
          </w:p>
          <w:p w14:paraId="08F88999" w14:textId="5FC980F3" w:rsidR="00C96329" w:rsidRPr="00C96329" w:rsidRDefault="00C96329" w:rsidP="00C96329">
            <w:pPr>
              <w:spacing w:line="276" w:lineRule="auto"/>
              <w:jc w:val="both"/>
              <w:rPr>
                <w:sz w:val="24"/>
                <w:szCs w:val="24"/>
              </w:rPr>
            </w:pPr>
            <w:r>
              <w:rPr>
                <w:sz w:val="24"/>
                <w:szCs w:val="24"/>
              </w:rPr>
              <w:t xml:space="preserve">          </w:t>
            </w:r>
            <w:r w:rsidRPr="00C96329">
              <w:rPr>
                <w:sz w:val="24"/>
                <w:szCs w:val="24"/>
              </w:rPr>
              <w:t>$customer, 'satuan'=&gt;$satuan]);</w:t>
            </w:r>
          </w:p>
          <w:p w14:paraId="41C35D11" w14:textId="77777777" w:rsidR="00C96329" w:rsidRPr="00C96329" w:rsidRDefault="00C96329" w:rsidP="00C96329">
            <w:pPr>
              <w:spacing w:line="276" w:lineRule="auto"/>
              <w:jc w:val="both"/>
              <w:rPr>
                <w:sz w:val="24"/>
                <w:szCs w:val="24"/>
              </w:rPr>
            </w:pPr>
            <w:r w:rsidRPr="00C96329">
              <w:rPr>
                <w:sz w:val="24"/>
                <w:szCs w:val="24"/>
              </w:rPr>
              <w:t>        $pdf = new Dompdf();</w:t>
            </w:r>
          </w:p>
          <w:p w14:paraId="7ED62EA3" w14:textId="77777777" w:rsidR="00C96329" w:rsidRPr="00C96329" w:rsidRDefault="00C96329" w:rsidP="00C96329">
            <w:pPr>
              <w:spacing w:line="276" w:lineRule="auto"/>
              <w:jc w:val="both"/>
              <w:rPr>
                <w:sz w:val="24"/>
                <w:szCs w:val="24"/>
              </w:rPr>
            </w:pPr>
            <w:r w:rsidRPr="00C96329">
              <w:rPr>
                <w:sz w:val="24"/>
                <w:szCs w:val="24"/>
              </w:rPr>
              <w:t>        $pdf-&gt;loadHtml($view-&gt;render());</w:t>
            </w:r>
          </w:p>
          <w:p w14:paraId="79C81EC5" w14:textId="77777777" w:rsidR="00C96329" w:rsidRPr="00C96329" w:rsidRDefault="00C96329" w:rsidP="00C96329">
            <w:pPr>
              <w:spacing w:line="276" w:lineRule="auto"/>
              <w:jc w:val="both"/>
              <w:rPr>
                <w:sz w:val="24"/>
                <w:szCs w:val="24"/>
              </w:rPr>
            </w:pPr>
            <w:r w:rsidRPr="00C96329">
              <w:rPr>
                <w:sz w:val="24"/>
                <w:szCs w:val="24"/>
              </w:rPr>
              <w:t>        $pdf-&gt;setPaper('A4', 'landscape');</w:t>
            </w:r>
          </w:p>
          <w:p w14:paraId="0D5159A4" w14:textId="77777777" w:rsidR="00C96329" w:rsidRPr="00C96329" w:rsidRDefault="00C96329" w:rsidP="00C96329">
            <w:pPr>
              <w:spacing w:line="276" w:lineRule="auto"/>
              <w:jc w:val="both"/>
              <w:rPr>
                <w:sz w:val="24"/>
                <w:szCs w:val="24"/>
              </w:rPr>
            </w:pPr>
            <w:r w:rsidRPr="00C96329">
              <w:rPr>
                <w:sz w:val="24"/>
                <w:szCs w:val="24"/>
              </w:rPr>
              <w:t>        $pdf-&gt;render();</w:t>
            </w:r>
          </w:p>
          <w:p w14:paraId="04E8959D" w14:textId="77777777" w:rsidR="00C96329" w:rsidRPr="00C96329" w:rsidRDefault="00C96329" w:rsidP="00C96329">
            <w:pPr>
              <w:spacing w:line="276" w:lineRule="auto"/>
              <w:jc w:val="both"/>
              <w:rPr>
                <w:sz w:val="24"/>
                <w:szCs w:val="24"/>
              </w:rPr>
            </w:pPr>
            <w:r w:rsidRPr="00C96329">
              <w:rPr>
                <w:sz w:val="24"/>
                <w:szCs w:val="24"/>
              </w:rPr>
              <w:t>        return response($pdf-&gt;output(), 200, [</w:t>
            </w:r>
          </w:p>
          <w:p w14:paraId="69C061E1" w14:textId="77777777" w:rsidR="00C96329" w:rsidRPr="00C96329" w:rsidRDefault="00C96329" w:rsidP="00C96329">
            <w:pPr>
              <w:spacing w:line="276" w:lineRule="auto"/>
              <w:jc w:val="both"/>
              <w:rPr>
                <w:sz w:val="24"/>
                <w:szCs w:val="24"/>
              </w:rPr>
            </w:pPr>
            <w:r w:rsidRPr="00C96329">
              <w:rPr>
                <w:sz w:val="24"/>
                <w:szCs w:val="24"/>
              </w:rPr>
              <w:t>            'Content-Type' =&gt; 'application/pdf',</w:t>
            </w:r>
          </w:p>
          <w:p w14:paraId="1477D746" w14:textId="77777777" w:rsidR="00C96329" w:rsidRPr="00C96329" w:rsidRDefault="00C96329" w:rsidP="00C96329">
            <w:pPr>
              <w:spacing w:line="276" w:lineRule="auto"/>
              <w:jc w:val="both"/>
              <w:rPr>
                <w:sz w:val="24"/>
                <w:szCs w:val="24"/>
              </w:rPr>
            </w:pPr>
            <w:r w:rsidRPr="00C96329">
              <w:rPr>
                <w:sz w:val="24"/>
                <w:szCs w:val="24"/>
              </w:rPr>
              <w:t>            'Content-Disposition' =&gt; 'inline;',</w:t>
            </w:r>
          </w:p>
          <w:p w14:paraId="548A466F" w14:textId="77777777" w:rsidR="00C96329" w:rsidRPr="00C96329" w:rsidRDefault="00C96329" w:rsidP="00C96329">
            <w:pPr>
              <w:spacing w:line="276" w:lineRule="auto"/>
              <w:jc w:val="both"/>
              <w:rPr>
                <w:sz w:val="24"/>
                <w:szCs w:val="24"/>
              </w:rPr>
            </w:pPr>
            <w:r w:rsidRPr="00C96329">
              <w:rPr>
                <w:sz w:val="24"/>
                <w:szCs w:val="24"/>
              </w:rPr>
              <w:t>        ]);</w:t>
            </w:r>
          </w:p>
          <w:p w14:paraId="375F6B28" w14:textId="3ED11E1F" w:rsidR="00883D30" w:rsidRDefault="00C96329" w:rsidP="00883D30">
            <w:pPr>
              <w:spacing w:line="276" w:lineRule="auto"/>
              <w:jc w:val="both"/>
              <w:rPr>
                <w:sz w:val="24"/>
                <w:szCs w:val="24"/>
              </w:rPr>
            </w:pPr>
            <w:r w:rsidRPr="00C96329">
              <w:rPr>
                <w:sz w:val="24"/>
                <w:szCs w:val="24"/>
              </w:rPr>
              <w:t>    }</w:t>
            </w:r>
          </w:p>
        </w:tc>
      </w:tr>
    </w:tbl>
    <w:p w14:paraId="29F9F632" w14:textId="5B26B447" w:rsidR="00883D30" w:rsidRDefault="00883D30" w:rsidP="00883D30">
      <w:pPr>
        <w:spacing w:line="480" w:lineRule="auto"/>
        <w:jc w:val="both"/>
        <w:rPr>
          <w:sz w:val="24"/>
          <w:szCs w:val="24"/>
        </w:rPr>
      </w:pPr>
    </w:p>
    <w:p w14:paraId="43E5AC93" w14:textId="535D9C34" w:rsidR="00097C43" w:rsidRDefault="00097C43" w:rsidP="00883D30">
      <w:pPr>
        <w:spacing w:line="480" w:lineRule="auto"/>
        <w:jc w:val="both"/>
        <w:rPr>
          <w:b/>
          <w:bCs/>
          <w:sz w:val="24"/>
          <w:szCs w:val="24"/>
        </w:rPr>
      </w:pPr>
      <w:r>
        <w:rPr>
          <w:sz w:val="24"/>
          <w:szCs w:val="24"/>
        </w:rPr>
        <w:tab/>
      </w:r>
      <w:r>
        <w:rPr>
          <w:b/>
          <w:bCs/>
          <w:sz w:val="24"/>
          <w:szCs w:val="24"/>
        </w:rPr>
        <w:t>5.2.5. Proses pada Halaman Kartu Stok</w:t>
      </w:r>
    </w:p>
    <w:p w14:paraId="1BB42E21" w14:textId="1AB3764C" w:rsidR="00734DA3" w:rsidRDefault="00083ED3" w:rsidP="00083ED3">
      <w:pPr>
        <w:spacing w:line="480" w:lineRule="auto"/>
        <w:ind w:left="720" w:firstLine="720"/>
        <w:jc w:val="both"/>
        <w:rPr>
          <w:sz w:val="24"/>
          <w:szCs w:val="24"/>
        </w:rPr>
      </w:pPr>
      <w:r>
        <w:rPr>
          <w:sz w:val="24"/>
          <w:szCs w:val="24"/>
        </w:rPr>
        <w:t xml:space="preserve">Halaman ini menampilkan informasi barang yang masuk dan keluar di semua transaksi. </w:t>
      </w:r>
      <w:r w:rsidR="00734DA3">
        <w:rPr>
          <w:sz w:val="24"/>
          <w:szCs w:val="24"/>
        </w:rPr>
        <w:t xml:space="preserve">Data pada halaman ini didapat dari tabel </w:t>
      </w:r>
      <w:r w:rsidR="00734DA3" w:rsidRPr="00734DA3">
        <w:rPr>
          <w:i/>
          <w:iCs/>
          <w:sz w:val="24"/>
          <w:szCs w:val="24"/>
        </w:rPr>
        <w:t>mutasi_stok</w:t>
      </w:r>
      <w:r w:rsidR="00734DA3">
        <w:rPr>
          <w:i/>
          <w:iCs/>
          <w:sz w:val="24"/>
          <w:szCs w:val="24"/>
        </w:rPr>
        <w:t xml:space="preserve"> </w:t>
      </w:r>
      <w:r w:rsidR="00734DA3">
        <w:rPr>
          <w:sz w:val="24"/>
          <w:szCs w:val="24"/>
        </w:rPr>
        <w:t xml:space="preserve">yang dikirim melalui fungsi </w:t>
      </w:r>
      <w:r w:rsidR="00734DA3" w:rsidRPr="00285008">
        <w:rPr>
          <w:i/>
          <w:iCs/>
          <w:sz w:val="24"/>
          <w:szCs w:val="24"/>
        </w:rPr>
        <w:t>kartuStok</w:t>
      </w:r>
      <w:r w:rsidR="00734DA3">
        <w:rPr>
          <w:sz w:val="24"/>
          <w:szCs w:val="24"/>
        </w:rPr>
        <w:t xml:space="preserve"> yang menerima parameter </w:t>
      </w:r>
      <w:r w:rsidR="00734DA3" w:rsidRPr="00285008">
        <w:rPr>
          <w:i/>
          <w:iCs/>
          <w:sz w:val="24"/>
          <w:szCs w:val="24"/>
        </w:rPr>
        <w:t>request</w:t>
      </w:r>
      <w:r w:rsidR="00734DA3">
        <w:rPr>
          <w:sz w:val="24"/>
          <w:szCs w:val="24"/>
        </w:rPr>
        <w:t xml:space="preserve"> yang berisikan data-data yang dibutuhkan untuk proses </w:t>
      </w:r>
      <w:r w:rsidR="00734DA3" w:rsidRPr="00F43A59">
        <w:rPr>
          <w:i/>
          <w:iCs/>
          <w:sz w:val="24"/>
          <w:szCs w:val="24"/>
        </w:rPr>
        <w:t>filter</w:t>
      </w:r>
      <w:r w:rsidR="00734DA3">
        <w:rPr>
          <w:sz w:val="24"/>
          <w:szCs w:val="24"/>
        </w:rPr>
        <w:t xml:space="preserve"> tabel pada kartu stok. </w:t>
      </w:r>
      <w:r w:rsidR="00734DA3" w:rsidRPr="00F43A59">
        <w:rPr>
          <w:i/>
          <w:iCs/>
          <w:sz w:val="24"/>
          <w:szCs w:val="24"/>
        </w:rPr>
        <w:t>Filter</w:t>
      </w:r>
      <w:r w:rsidR="00734DA3">
        <w:rPr>
          <w:sz w:val="24"/>
          <w:szCs w:val="24"/>
        </w:rPr>
        <w:t xml:space="preserve"> yang dapat dilakukan adalah berdasarkan gudang, kode barang, nama barang, jenis transaksi, serta tanggal terjadinya mutasi. Langkah pertama yang dilakukan pada fungsi ini adalah mendapatkan semua data untuk proses </w:t>
      </w:r>
      <w:r w:rsidR="00734DA3" w:rsidRPr="00F43A59">
        <w:rPr>
          <w:i/>
          <w:iCs/>
          <w:sz w:val="24"/>
          <w:szCs w:val="24"/>
        </w:rPr>
        <w:t>filter</w:t>
      </w:r>
      <w:r w:rsidR="00734DA3">
        <w:rPr>
          <w:sz w:val="24"/>
          <w:szCs w:val="24"/>
        </w:rPr>
        <w:t xml:space="preserve">. Kemudian dilakukan proses </w:t>
      </w:r>
      <w:r w:rsidR="00734DA3" w:rsidRPr="00F43A59">
        <w:rPr>
          <w:i/>
          <w:iCs/>
          <w:sz w:val="24"/>
          <w:szCs w:val="24"/>
        </w:rPr>
        <w:t>query</w:t>
      </w:r>
      <w:r w:rsidR="00734DA3">
        <w:rPr>
          <w:sz w:val="24"/>
          <w:szCs w:val="24"/>
        </w:rPr>
        <w:t xml:space="preserve"> </w:t>
      </w:r>
      <w:r w:rsidR="00734DA3">
        <w:rPr>
          <w:sz w:val="24"/>
          <w:szCs w:val="24"/>
        </w:rPr>
        <w:lastRenderedPageBreak/>
        <w:t xml:space="preserve">menggunakan semua data </w:t>
      </w:r>
      <w:r w:rsidR="00734DA3" w:rsidRPr="00F43A59">
        <w:rPr>
          <w:i/>
          <w:iCs/>
          <w:sz w:val="24"/>
          <w:szCs w:val="24"/>
        </w:rPr>
        <w:t>filter</w:t>
      </w:r>
      <w:r w:rsidR="00734DA3">
        <w:rPr>
          <w:sz w:val="24"/>
          <w:szCs w:val="24"/>
        </w:rPr>
        <w:t xml:space="preserve"> untuk mendapatkan data dengan klasifikasi yang sesuai. Setelah melakukan </w:t>
      </w:r>
      <w:r w:rsidR="00734DA3" w:rsidRPr="00F43A59">
        <w:rPr>
          <w:i/>
          <w:iCs/>
          <w:sz w:val="24"/>
          <w:szCs w:val="24"/>
        </w:rPr>
        <w:t>filter</w:t>
      </w:r>
      <w:r w:rsidR="00734DA3">
        <w:rPr>
          <w:sz w:val="24"/>
          <w:szCs w:val="24"/>
        </w:rPr>
        <w:t xml:space="preserve">, data mutasi yang didapat kemudian diterapkan </w:t>
      </w:r>
      <w:r w:rsidR="00734DA3" w:rsidRPr="00F43A59">
        <w:rPr>
          <w:i/>
          <w:iCs/>
          <w:sz w:val="24"/>
          <w:szCs w:val="24"/>
        </w:rPr>
        <w:t>sorting</w:t>
      </w:r>
      <w:r w:rsidR="00734DA3">
        <w:rPr>
          <w:sz w:val="24"/>
          <w:szCs w:val="24"/>
        </w:rPr>
        <w:t xml:space="preserve"> berdasarkan tanggal mutasi secara </w:t>
      </w:r>
      <w:r w:rsidR="00734DA3" w:rsidRPr="00F43A59">
        <w:rPr>
          <w:i/>
          <w:iCs/>
          <w:sz w:val="24"/>
          <w:szCs w:val="24"/>
        </w:rPr>
        <w:t>ascending</w:t>
      </w:r>
      <w:r w:rsidR="00734DA3">
        <w:rPr>
          <w:sz w:val="24"/>
          <w:szCs w:val="24"/>
        </w:rPr>
        <w:t xml:space="preserve"> agar data yang ditampilkan pada tabel terlebih dahulu adalah data dengan tanggal yang terlama. Untuk data gudang dan satuan akan diambil dari tabel </w:t>
      </w:r>
      <w:r w:rsidR="00734DA3" w:rsidRPr="00F43A59">
        <w:rPr>
          <w:i/>
          <w:iCs/>
          <w:sz w:val="24"/>
          <w:szCs w:val="24"/>
        </w:rPr>
        <w:t>invgudang</w:t>
      </w:r>
      <w:r w:rsidR="00734DA3">
        <w:rPr>
          <w:sz w:val="24"/>
          <w:szCs w:val="24"/>
        </w:rPr>
        <w:t xml:space="preserve"> dan satuan. Data mutasi hasil </w:t>
      </w:r>
      <w:r w:rsidR="00734DA3" w:rsidRPr="00F43A59">
        <w:rPr>
          <w:i/>
          <w:iCs/>
          <w:sz w:val="24"/>
          <w:szCs w:val="24"/>
        </w:rPr>
        <w:t>filter</w:t>
      </w:r>
      <w:r w:rsidR="00734DA3">
        <w:rPr>
          <w:sz w:val="24"/>
          <w:szCs w:val="24"/>
        </w:rPr>
        <w:t xml:space="preserve"> kemudian dikirim ke halaman kartu stok untuk ditampilkan dalam bentuk tabel. Sintaks dari proses diatas secara keseluruhan dapat dilihat pada listing di bawah ini.</w:t>
      </w:r>
    </w:p>
    <w:p w14:paraId="789FE4DB" w14:textId="50BC2599" w:rsidR="00CF7BEC" w:rsidRPr="00CF7BEC" w:rsidRDefault="00734DA3" w:rsidP="00734DA3">
      <w:pPr>
        <w:spacing w:line="480" w:lineRule="auto"/>
        <w:jc w:val="both"/>
        <w:rPr>
          <w:b/>
          <w:bCs/>
          <w:sz w:val="24"/>
          <w:szCs w:val="24"/>
        </w:rPr>
      </w:pPr>
      <w:r>
        <w:rPr>
          <w:sz w:val="24"/>
          <w:szCs w:val="24"/>
        </w:rPr>
        <w:tab/>
      </w:r>
      <w:r>
        <w:rPr>
          <w:b/>
          <w:bCs/>
          <w:sz w:val="24"/>
          <w:szCs w:val="24"/>
        </w:rPr>
        <w:t xml:space="preserve">Listing 5.14. </w:t>
      </w:r>
      <w:r w:rsidR="00CF7BEC">
        <w:rPr>
          <w:b/>
          <w:bCs/>
          <w:sz w:val="24"/>
          <w:szCs w:val="24"/>
        </w:rPr>
        <w:t>Proses Pengambilan Data Kartu Stok</w:t>
      </w:r>
    </w:p>
    <w:tbl>
      <w:tblPr>
        <w:tblStyle w:val="TableGrid"/>
        <w:tblW w:w="0" w:type="auto"/>
        <w:tblInd w:w="704" w:type="dxa"/>
        <w:tblLook w:val="04A0" w:firstRow="1" w:lastRow="0" w:firstColumn="1" w:lastColumn="0" w:noHBand="0" w:noVBand="1"/>
      </w:tblPr>
      <w:tblGrid>
        <w:gridCol w:w="7217"/>
      </w:tblGrid>
      <w:tr w:rsidR="00CF7BEC" w14:paraId="3919C1C7" w14:textId="77777777" w:rsidTr="00CF7BEC">
        <w:tc>
          <w:tcPr>
            <w:tcW w:w="7217" w:type="dxa"/>
          </w:tcPr>
          <w:p w14:paraId="485EE418" w14:textId="77777777" w:rsidR="00CF7BEC" w:rsidRPr="00CF7BEC" w:rsidRDefault="00CF7BEC" w:rsidP="00CF7BEC">
            <w:pPr>
              <w:spacing w:line="276" w:lineRule="auto"/>
              <w:jc w:val="both"/>
              <w:rPr>
                <w:sz w:val="24"/>
                <w:szCs w:val="24"/>
              </w:rPr>
            </w:pPr>
            <w:r w:rsidRPr="00CF7BEC">
              <w:rPr>
                <w:sz w:val="24"/>
                <w:szCs w:val="24"/>
              </w:rPr>
              <w:t>public function kartuStok(Request $request){</w:t>
            </w:r>
          </w:p>
          <w:p w14:paraId="7B615816" w14:textId="77777777" w:rsidR="00CF7BEC" w:rsidRPr="00CF7BEC" w:rsidRDefault="00CF7BEC" w:rsidP="00CF7BEC">
            <w:pPr>
              <w:spacing w:line="276" w:lineRule="auto"/>
              <w:jc w:val="both"/>
              <w:rPr>
                <w:sz w:val="24"/>
                <w:szCs w:val="24"/>
              </w:rPr>
            </w:pPr>
            <w:r w:rsidRPr="00CF7BEC">
              <w:rPr>
                <w:sz w:val="24"/>
                <w:szCs w:val="24"/>
              </w:rPr>
              <w:t>        $selectedGudang = $request-&gt;get('gudangKartu');</w:t>
            </w:r>
          </w:p>
          <w:p w14:paraId="607D4F5B" w14:textId="77777777" w:rsidR="00CF7BEC" w:rsidRPr="00CF7BEC" w:rsidRDefault="00CF7BEC" w:rsidP="00CF7BEC">
            <w:pPr>
              <w:spacing w:line="276" w:lineRule="auto"/>
              <w:jc w:val="both"/>
              <w:rPr>
                <w:sz w:val="24"/>
                <w:szCs w:val="24"/>
              </w:rPr>
            </w:pPr>
            <w:r w:rsidRPr="00CF7BEC">
              <w:rPr>
                <w:sz w:val="24"/>
                <w:szCs w:val="24"/>
              </w:rPr>
              <w:t>        $search = $request-&gt;get('searchKartu');</w:t>
            </w:r>
          </w:p>
          <w:p w14:paraId="425A5091" w14:textId="77777777" w:rsidR="00CF7BEC" w:rsidRPr="00CF7BEC" w:rsidRDefault="00CF7BEC" w:rsidP="00CF7BEC">
            <w:pPr>
              <w:spacing w:line="276" w:lineRule="auto"/>
              <w:jc w:val="both"/>
              <w:rPr>
                <w:sz w:val="24"/>
                <w:szCs w:val="24"/>
              </w:rPr>
            </w:pPr>
            <w:r w:rsidRPr="00CF7BEC">
              <w:rPr>
                <w:sz w:val="24"/>
                <w:szCs w:val="24"/>
              </w:rPr>
              <w:t>        $selectedTrans = $request-&gt;get('selectedTrans');</w:t>
            </w:r>
          </w:p>
          <w:p w14:paraId="1DD1A3D8" w14:textId="77777777" w:rsidR="00CF7BEC" w:rsidRPr="00CF7BEC" w:rsidRDefault="00CF7BEC" w:rsidP="00CF7BEC">
            <w:pPr>
              <w:spacing w:line="276" w:lineRule="auto"/>
              <w:jc w:val="both"/>
              <w:rPr>
                <w:sz w:val="24"/>
                <w:szCs w:val="24"/>
              </w:rPr>
            </w:pPr>
            <w:r w:rsidRPr="00CF7BEC">
              <w:rPr>
                <w:sz w:val="24"/>
                <w:szCs w:val="24"/>
              </w:rPr>
              <w:t>        $tglAwal = $request-&gt;get('tglAwal');</w:t>
            </w:r>
          </w:p>
          <w:p w14:paraId="0E874ECB" w14:textId="77777777" w:rsidR="00CF7BEC" w:rsidRPr="00CF7BEC" w:rsidRDefault="00CF7BEC" w:rsidP="00CF7BEC">
            <w:pPr>
              <w:spacing w:line="276" w:lineRule="auto"/>
              <w:jc w:val="both"/>
              <w:rPr>
                <w:sz w:val="24"/>
                <w:szCs w:val="24"/>
              </w:rPr>
            </w:pPr>
            <w:r w:rsidRPr="00CF7BEC">
              <w:rPr>
                <w:sz w:val="24"/>
                <w:szCs w:val="24"/>
              </w:rPr>
              <w:t>        $tglAkhir = $request-&gt;get('tglAkhir');</w:t>
            </w:r>
          </w:p>
          <w:p w14:paraId="77E6737F" w14:textId="77777777" w:rsidR="00CF7BEC" w:rsidRPr="00CF7BEC" w:rsidRDefault="00CF7BEC" w:rsidP="00CF7BEC">
            <w:pPr>
              <w:spacing w:line="276" w:lineRule="auto"/>
              <w:jc w:val="both"/>
              <w:rPr>
                <w:sz w:val="24"/>
                <w:szCs w:val="24"/>
              </w:rPr>
            </w:pPr>
          </w:p>
          <w:p w14:paraId="15C41A3C" w14:textId="77777777" w:rsidR="00CF7BEC" w:rsidRDefault="00CF7BEC" w:rsidP="00CF7BEC">
            <w:pPr>
              <w:spacing w:line="276" w:lineRule="auto"/>
              <w:jc w:val="both"/>
              <w:rPr>
                <w:sz w:val="24"/>
                <w:szCs w:val="24"/>
              </w:rPr>
            </w:pPr>
            <w:r w:rsidRPr="00CF7BEC">
              <w:rPr>
                <w:sz w:val="24"/>
                <w:szCs w:val="24"/>
              </w:rPr>
              <w:t>        $tglAwalFormatted = $tglAwal ? Carbon::createFromFormat(</w:t>
            </w:r>
          </w:p>
          <w:p w14:paraId="4D9786D1" w14:textId="77777777" w:rsidR="00CF7BEC" w:rsidRDefault="00CF7BEC" w:rsidP="00CF7BEC">
            <w:pPr>
              <w:spacing w:line="276" w:lineRule="auto"/>
              <w:jc w:val="both"/>
              <w:rPr>
                <w:sz w:val="24"/>
                <w:szCs w:val="24"/>
              </w:rPr>
            </w:pPr>
            <w:r>
              <w:rPr>
                <w:sz w:val="24"/>
                <w:szCs w:val="24"/>
              </w:rPr>
              <w:t xml:space="preserve">          </w:t>
            </w:r>
            <w:r w:rsidRPr="00CF7BEC">
              <w:rPr>
                <w:sz w:val="24"/>
                <w:szCs w:val="24"/>
              </w:rPr>
              <w:t>'d-m-Y', $tglAwal)-&gt;startOfDay()-&gt;format('d-m-Y') :Carbon::</w:t>
            </w:r>
          </w:p>
          <w:p w14:paraId="4EF0A9AE" w14:textId="4EA0E60F" w:rsidR="00CF7BEC" w:rsidRDefault="00CF7BEC" w:rsidP="00CF7BEC">
            <w:pPr>
              <w:spacing w:line="276" w:lineRule="auto"/>
              <w:jc w:val="both"/>
              <w:rPr>
                <w:sz w:val="24"/>
                <w:szCs w:val="24"/>
              </w:rPr>
            </w:pPr>
            <w:r>
              <w:rPr>
                <w:sz w:val="24"/>
                <w:szCs w:val="24"/>
              </w:rPr>
              <w:t xml:space="preserve">          </w:t>
            </w:r>
            <w:r w:rsidRPr="00CF7BEC">
              <w:rPr>
                <w:sz w:val="24"/>
                <w:szCs w:val="24"/>
              </w:rPr>
              <w:t>createFromFormat('Y-m-d', MutasiStok::min('tanggal'))</w:t>
            </w:r>
          </w:p>
          <w:p w14:paraId="5EE9C05A" w14:textId="0E5D87A4" w:rsidR="00CF7BEC" w:rsidRPr="00CF7BEC" w:rsidRDefault="00CF7BEC" w:rsidP="00CF7BEC">
            <w:pPr>
              <w:spacing w:line="276" w:lineRule="auto"/>
              <w:jc w:val="both"/>
              <w:rPr>
                <w:sz w:val="24"/>
                <w:szCs w:val="24"/>
              </w:rPr>
            </w:pPr>
            <w:r>
              <w:rPr>
                <w:sz w:val="24"/>
                <w:szCs w:val="24"/>
              </w:rPr>
              <w:t xml:space="preserve">           </w:t>
            </w:r>
            <w:r w:rsidRPr="00CF7BEC">
              <w:rPr>
                <w:sz w:val="24"/>
                <w:szCs w:val="24"/>
              </w:rPr>
              <w:t>-&gt;format('d-m-Y');</w:t>
            </w:r>
          </w:p>
          <w:p w14:paraId="0CD079AD" w14:textId="77777777" w:rsidR="00CF7BEC" w:rsidRDefault="00CF7BEC" w:rsidP="00CF7BEC">
            <w:pPr>
              <w:spacing w:line="276" w:lineRule="auto"/>
              <w:jc w:val="both"/>
              <w:rPr>
                <w:sz w:val="24"/>
                <w:szCs w:val="24"/>
              </w:rPr>
            </w:pPr>
            <w:r w:rsidRPr="00CF7BEC">
              <w:rPr>
                <w:sz w:val="24"/>
                <w:szCs w:val="24"/>
              </w:rPr>
              <w:t>        $tglAkhirFormatted = $tglAkhir ? Carbon::createFromFormat(</w:t>
            </w:r>
          </w:p>
          <w:p w14:paraId="744CDE2A" w14:textId="0FAE3925" w:rsidR="00CF7BEC" w:rsidRDefault="00CF7BEC" w:rsidP="00CF7BEC">
            <w:pPr>
              <w:spacing w:line="276" w:lineRule="auto"/>
              <w:jc w:val="both"/>
              <w:rPr>
                <w:sz w:val="24"/>
                <w:szCs w:val="24"/>
              </w:rPr>
            </w:pPr>
            <w:r>
              <w:rPr>
                <w:sz w:val="24"/>
                <w:szCs w:val="24"/>
              </w:rPr>
              <w:t xml:space="preserve">          </w:t>
            </w:r>
            <w:r w:rsidRPr="00CF7BEC">
              <w:rPr>
                <w:sz w:val="24"/>
                <w:szCs w:val="24"/>
              </w:rPr>
              <w:t>'d-m-Y', $tglAkhir)-&gt;endOfDay()-&gt;format('d-m-Y') : Carbon::</w:t>
            </w:r>
          </w:p>
          <w:p w14:paraId="1B40A2ED" w14:textId="4F759566" w:rsidR="00CF7BEC" w:rsidRDefault="00CF7BEC" w:rsidP="00CF7BEC">
            <w:pPr>
              <w:spacing w:line="276" w:lineRule="auto"/>
              <w:jc w:val="both"/>
              <w:rPr>
                <w:sz w:val="24"/>
                <w:szCs w:val="24"/>
              </w:rPr>
            </w:pPr>
            <w:r>
              <w:rPr>
                <w:sz w:val="24"/>
                <w:szCs w:val="24"/>
              </w:rPr>
              <w:t xml:space="preserve">          </w:t>
            </w:r>
            <w:r w:rsidRPr="00CF7BEC">
              <w:rPr>
                <w:sz w:val="24"/>
                <w:szCs w:val="24"/>
              </w:rPr>
              <w:t>createFromFormat('Y-m-d', MutasiStok::max('tanggal'))</w:t>
            </w:r>
          </w:p>
          <w:p w14:paraId="48852838" w14:textId="0707ECC2" w:rsidR="00CF7BEC" w:rsidRPr="00CF7BEC" w:rsidRDefault="00CF7BEC" w:rsidP="00CF7BEC">
            <w:pPr>
              <w:spacing w:line="276" w:lineRule="auto"/>
              <w:jc w:val="both"/>
              <w:rPr>
                <w:sz w:val="24"/>
                <w:szCs w:val="24"/>
              </w:rPr>
            </w:pPr>
            <w:r>
              <w:rPr>
                <w:sz w:val="24"/>
                <w:szCs w:val="24"/>
              </w:rPr>
              <w:t xml:space="preserve">          </w:t>
            </w:r>
            <w:r w:rsidRPr="00CF7BEC">
              <w:rPr>
                <w:sz w:val="24"/>
                <w:szCs w:val="24"/>
              </w:rPr>
              <w:t>-&gt;format('d-m-Y');        </w:t>
            </w:r>
          </w:p>
          <w:p w14:paraId="3764B8EC" w14:textId="77777777" w:rsidR="00CF7BEC" w:rsidRPr="00CF7BEC" w:rsidRDefault="00CF7BEC" w:rsidP="00CF7BEC">
            <w:pPr>
              <w:spacing w:line="276" w:lineRule="auto"/>
              <w:jc w:val="both"/>
              <w:rPr>
                <w:sz w:val="24"/>
                <w:szCs w:val="24"/>
              </w:rPr>
            </w:pPr>
          </w:p>
          <w:p w14:paraId="2E1701A3" w14:textId="77777777" w:rsidR="00CF7BEC" w:rsidRPr="00CF7BEC" w:rsidRDefault="00CF7BEC" w:rsidP="00CF7BEC">
            <w:pPr>
              <w:spacing w:line="276" w:lineRule="auto"/>
              <w:jc w:val="both"/>
              <w:rPr>
                <w:sz w:val="24"/>
                <w:szCs w:val="24"/>
              </w:rPr>
            </w:pPr>
            <w:r w:rsidRPr="00CF7BEC">
              <w:rPr>
                <w:sz w:val="24"/>
                <w:szCs w:val="24"/>
              </w:rPr>
              <w:t>        $query = MutasiStok::query();</w:t>
            </w:r>
          </w:p>
          <w:p w14:paraId="43A6A421" w14:textId="77777777" w:rsidR="00CF7BEC" w:rsidRPr="00CF7BEC" w:rsidRDefault="00CF7BEC" w:rsidP="00CF7BEC">
            <w:pPr>
              <w:spacing w:line="276" w:lineRule="auto"/>
              <w:jc w:val="both"/>
              <w:rPr>
                <w:sz w:val="24"/>
                <w:szCs w:val="24"/>
              </w:rPr>
            </w:pPr>
          </w:p>
          <w:p w14:paraId="6AF35EA0" w14:textId="77777777" w:rsidR="00CF7BEC" w:rsidRPr="00CF7BEC" w:rsidRDefault="00CF7BEC" w:rsidP="00CF7BEC">
            <w:pPr>
              <w:spacing w:line="276" w:lineRule="auto"/>
              <w:jc w:val="both"/>
              <w:rPr>
                <w:sz w:val="24"/>
                <w:szCs w:val="24"/>
              </w:rPr>
            </w:pPr>
            <w:r w:rsidRPr="00CF7BEC">
              <w:rPr>
                <w:sz w:val="24"/>
                <w:szCs w:val="24"/>
              </w:rPr>
              <w:t>        if($selectedGudang &amp;&amp; $selectedGudang != 'All'){</w:t>
            </w:r>
          </w:p>
          <w:p w14:paraId="15821BC2" w14:textId="77777777" w:rsidR="00CF7BEC" w:rsidRPr="00CF7BEC" w:rsidRDefault="00CF7BEC" w:rsidP="00CF7BEC">
            <w:pPr>
              <w:spacing w:line="276" w:lineRule="auto"/>
              <w:jc w:val="both"/>
              <w:rPr>
                <w:sz w:val="24"/>
                <w:szCs w:val="24"/>
              </w:rPr>
            </w:pPr>
            <w:r w:rsidRPr="00CF7BEC">
              <w:rPr>
                <w:sz w:val="24"/>
                <w:szCs w:val="24"/>
              </w:rPr>
              <w:t>            $query-&gt;where('kode_gudang', $selectedGudang);</w:t>
            </w:r>
          </w:p>
          <w:p w14:paraId="3B6FB03A" w14:textId="77777777" w:rsidR="00CF7BEC" w:rsidRPr="00CF7BEC" w:rsidRDefault="00CF7BEC" w:rsidP="00CF7BEC">
            <w:pPr>
              <w:spacing w:line="276" w:lineRule="auto"/>
              <w:jc w:val="both"/>
              <w:rPr>
                <w:sz w:val="24"/>
                <w:szCs w:val="24"/>
              </w:rPr>
            </w:pPr>
            <w:r w:rsidRPr="00CF7BEC">
              <w:rPr>
                <w:sz w:val="24"/>
                <w:szCs w:val="24"/>
              </w:rPr>
              <w:t>        }</w:t>
            </w:r>
          </w:p>
          <w:p w14:paraId="46C8773D" w14:textId="77777777" w:rsidR="00CF7BEC" w:rsidRPr="00CF7BEC" w:rsidRDefault="00CF7BEC" w:rsidP="00CF7BEC">
            <w:pPr>
              <w:spacing w:line="276" w:lineRule="auto"/>
              <w:jc w:val="both"/>
              <w:rPr>
                <w:sz w:val="24"/>
                <w:szCs w:val="24"/>
              </w:rPr>
            </w:pPr>
            <w:r w:rsidRPr="00CF7BEC">
              <w:rPr>
                <w:sz w:val="24"/>
                <w:szCs w:val="24"/>
              </w:rPr>
              <w:t xml:space="preserve">    </w:t>
            </w:r>
          </w:p>
          <w:p w14:paraId="139334A8" w14:textId="77777777" w:rsidR="00CF7BEC" w:rsidRPr="00CF7BEC" w:rsidRDefault="00CF7BEC" w:rsidP="00CF7BEC">
            <w:pPr>
              <w:spacing w:line="276" w:lineRule="auto"/>
              <w:jc w:val="both"/>
              <w:rPr>
                <w:sz w:val="24"/>
                <w:szCs w:val="24"/>
              </w:rPr>
            </w:pPr>
            <w:r w:rsidRPr="00CF7BEC">
              <w:rPr>
                <w:sz w:val="24"/>
                <w:szCs w:val="24"/>
              </w:rPr>
              <w:t>        if($search){</w:t>
            </w:r>
          </w:p>
          <w:p w14:paraId="1157CE2D" w14:textId="77777777" w:rsidR="00CF7BEC" w:rsidRPr="00CF7BEC" w:rsidRDefault="00CF7BEC" w:rsidP="00CF7BEC">
            <w:pPr>
              <w:spacing w:line="276" w:lineRule="auto"/>
              <w:jc w:val="both"/>
              <w:rPr>
                <w:sz w:val="24"/>
                <w:szCs w:val="24"/>
              </w:rPr>
            </w:pPr>
            <w:r w:rsidRPr="00CF7BEC">
              <w:rPr>
                <w:sz w:val="24"/>
                <w:szCs w:val="24"/>
              </w:rPr>
              <w:t>            $query-&gt;where(function ($query) use ($search){</w:t>
            </w:r>
          </w:p>
          <w:p w14:paraId="708D5036" w14:textId="77777777" w:rsidR="00CF7BEC" w:rsidRPr="00CF7BEC" w:rsidRDefault="00CF7BEC" w:rsidP="00CF7BEC">
            <w:pPr>
              <w:spacing w:line="276" w:lineRule="auto"/>
              <w:jc w:val="both"/>
              <w:rPr>
                <w:sz w:val="24"/>
                <w:szCs w:val="24"/>
              </w:rPr>
            </w:pPr>
            <w:r w:rsidRPr="00CF7BEC">
              <w:rPr>
                <w:sz w:val="24"/>
                <w:szCs w:val="24"/>
              </w:rPr>
              <w:lastRenderedPageBreak/>
              <w:t>                $query-&gt;where('kode_brg', 'like', '%'.$search.'%')</w:t>
            </w:r>
          </w:p>
          <w:p w14:paraId="784B2CD6" w14:textId="77777777" w:rsidR="00CF7BEC" w:rsidRPr="00CF7BEC" w:rsidRDefault="00CF7BEC" w:rsidP="00CF7BEC">
            <w:pPr>
              <w:spacing w:line="276" w:lineRule="auto"/>
              <w:jc w:val="both"/>
              <w:rPr>
                <w:sz w:val="24"/>
                <w:szCs w:val="24"/>
              </w:rPr>
            </w:pPr>
            <w:r w:rsidRPr="00CF7BEC">
              <w:rPr>
                <w:sz w:val="24"/>
                <w:szCs w:val="24"/>
              </w:rPr>
              <w:t>                      -&gt;orWhere('nama_brg', 'like', '%'.$search.'%');</w:t>
            </w:r>
          </w:p>
          <w:p w14:paraId="77040C71" w14:textId="77777777" w:rsidR="00CF7BEC" w:rsidRPr="00CF7BEC" w:rsidRDefault="00CF7BEC" w:rsidP="00CF7BEC">
            <w:pPr>
              <w:spacing w:line="276" w:lineRule="auto"/>
              <w:jc w:val="both"/>
              <w:rPr>
                <w:sz w:val="24"/>
                <w:szCs w:val="24"/>
              </w:rPr>
            </w:pPr>
            <w:r w:rsidRPr="00CF7BEC">
              <w:rPr>
                <w:sz w:val="24"/>
                <w:szCs w:val="24"/>
              </w:rPr>
              <w:t>            });</w:t>
            </w:r>
          </w:p>
          <w:p w14:paraId="715E513F" w14:textId="77777777" w:rsidR="00CF7BEC" w:rsidRPr="00CF7BEC" w:rsidRDefault="00CF7BEC" w:rsidP="00CF7BEC">
            <w:pPr>
              <w:spacing w:line="276" w:lineRule="auto"/>
              <w:jc w:val="both"/>
              <w:rPr>
                <w:sz w:val="24"/>
                <w:szCs w:val="24"/>
              </w:rPr>
            </w:pPr>
            <w:r w:rsidRPr="00CF7BEC">
              <w:rPr>
                <w:sz w:val="24"/>
                <w:szCs w:val="24"/>
              </w:rPr>
              <w:t>        }</w:t>
            </w:r>
          </w:p>
          <w:p w14:paraId="4A5FC404" w14:textId="77777777" w:rsidR="00CF7BEC" w:rsidRPr="00CF7BEC" w:rsidRDefault="00CF7BEC" w:rsidP="00CF7BEC">
            <w:pPr>
              <w:spacing w:line="276" w:lineRule="auto"/>
              <w:jc w:val="both"/>
              <w:rPr>
                <w:sz w:val="24"/>
                <w:szCs w:val="24"/>
              </w:rPr>
            </w:pPr>
          </w:p>
          <w:p w14:paraId="1D839129" w14:textId="77777777" w:rsidR="00CF7BEC" w:rsidRDefault="00CF7BEC" w:rsidP="00CF7BEC">
            <w:pPr>
              <w:spacing w:line="276" w:lineRule="auto"/>
              <w:jc w:val="both"/>
              <w:rPr>
                <w:sz w:val="24"/>
                <w:szCs w:val="24"/>
              </w:rPr>
            </w:pPr>
            <w:r w:rsidRPr="00CF7BEC">
              <w:rPr>
                <w:sz w:val="24"/>
                <w:szCs w:val="24"/>
              </w:rPr>
              <w:t xml:space="preserve">        if($selectedTrans &amp;&amp; $selectedTrans != 'All' &amp;&amp; $selectedTrans </w:t>
            </w:r>
          </w:p>
          <w:p w14:paraId="56EF971B" w14:textId="2BE521D6" w:rsidR="00CF7BEC" w:rsidRPr="00CF7BEC" w:rsidRDefault="00CF7BEC" w:rsidP="00CF7BEC">
            <w:pPr>
              <w:spacing w:line="276" w:lineRule="auto"/>
              <w:jc w:val="both"/>
              <w:rPr>
                <w:sz w:val="24"/>
                <w:szCs w:val="24"/>
              </w:rPr>
            </w:pPr>
            <w:r>
              <w:rPr>
                <w:sz w:val="24"/>
                <w:szCs w:val="24"/>
              </w:rPr>
              <w:t xml:space="preserve">          </w:t>
            </w:r>
            <w:r w:rsidRPr="00CF7BEC">
              <w:rPr>
                <w:sz w:val="24"/>
                <w:szCs w:val="24"/>
              </w:rPr>
              <w:t>!= "-"){</w:t>
            </w:r>
          </w:p>
          <w:p w14:paraId="4084D5DA" w14:textId="77777777" w:rsidR="00CF7BEC" w:rsidRPr="00CF7BEC" w:rsidRDefault="00CF7BEC" w:rsidP="00CF7BEC">
            <w:pPr>
              <w:spacing w:line="276" w:lineRule="auto"/>
              <w:jc w:val="both"/>
              <w:rPr>
                <w:sz w:val="24"/>
                <w:szCs w:val="24"/>
              </w:rPr>
            </w:pPr>
            <w:r w:rsidRPr="00CF7BEC">
              <w:rPr>
                <w:sz w:val="24"/>
                <w:szCs w:val="24"/>
              </w:rPr>
              <w:t>            $query-&gt;where(function ($query) use ($selectedTrans){</w:t>
            </w:r>
          </w:p>
          <w:p w14:paraId="430CED61" w14:textId="77777777" w:rsidR="00CF7BEC" w:rsidRPr="00CF7BEC" w:rsidRDefault="00CF7BEC" w:rsidP="00CF7BEC">
            <w:pPr>
              <w:spacing w:line="276" w:lineRule="auto"/>
              <w:jc w:val="both"/>
              <w:rPr>
                <w:sz w:val="24"/>
                <w:szCs w:val="24"/>
              </w:rPr>
            </w:pPr>
            <w:r w:rsidRPr="00CF7BEC">
              <w:rPr>
                <w:sz w:val="24"/>
                <w:szCs w:val="24"/>
              </w:rPr>
              <w:t>                $query-&gt;where('no_bukti', 'like', '%'.$selectedTrans.'%');</w:t>
            </w:r>
          </w:p>
          <w:p w14:paraId="61FB6C44" w14:textId="77777777" w:rsidR="00CF7BEC" w:rsidRPr="00CF7BEC" w:rsidRDefault="00CF7BEC" w:rsidP="00CF7BEC">
            <w:pPr>
              <w:spacing w:line="276" w:lineRule="auto"/>
              <w:jc w:val="both"/>
              <w:rPr>
                <w:sz w:val="24"/>
                <w:szCs w:val="24"/>
              </w:rPr>
            </w:pPr>
            <w:r w:rsidRPr="00CF7BEC">
              <w:rPr>
                <w:sz w:val="24"/>
                <w:szCs w:val="24"/>
              </w:rPr>
              <w:t>            });</w:t>
            </w:r>
          </w:p>
          <w:p w14:paraId="0575583B" w14:textId="77777777" w:rsidR="00CF7BEC" w:rsidRPr="00CF7BEC" w:rsidRDefault="00CF7BEC" w:rsidP="00CF7BEC">
            <w:pPr>
              <w:spacing w:line="276" w:lineRule="auto"/>
              <w:jc w:val="both"/>
              <w:rPr>
                <w:sz w:val="24"/>
                <w:szCs w:val="24"/>
              </w:rPr>
            </w:pPr>
            <w:r w:rsidRPr="00CF7BEC">
              <w:rPr>
                <w:sz w:val="24"/>
                <w:szCs w:val="24"/>
              </w:rPr>
              <w:t>        }</w:t>
            </w:r>
          </w:p>
          <w:p w14:paraId="01C675A7" w14:textId="77777777" w:rsidR="00CF7BEC" w:rsidRPr="00CF7BEC" w:rsidRDefault="00CF7BEC" w:rsidP="00CF7BEC">
            <w:pPr>
              <w:spacing w:line="276" w:lineRule="auto"/>
              <w:jc w:val="both"/>
              <w:rPr>
                <w:sz w:val="24"/>
                <w:szCs w:val="24"/>
              </w:rPr>
            </w:pPr>
          </w:p>
          <w:p w14:paraId="359C2D35" w14:textId="77777777" w:rsidR="00CF7BEC" w:rsidRPr="00CF7BEC" w:rsidRDefault="00CF7BEC" w:rsidP="00CF7BEC">
            <w:pPr>
              <w:spacing w:line="276" w:lineRule="auto"/>
              <w:jc w:val="both"/>
              <w:rPr>
                <w:sz w:val="24"/>
                <w:szCs w:val="24"/>
              </w:rPr>
            </w:pPr>
            <w:r w:rsidRPr="00CF7BEC">
              <w:rPr>
                <w:sz w:val="24"/>
                <w:szCs w:val="24"/>
              </w:rPr>
              <w:t>        if($selectedTrans == "-"){</w:t>
            </w:r>
          </w:p>
          <w:p w14:paraId="437F242C" w14:textId="77777777" w:rsidR="00CF7BEC" w:rsidRPr="00CF7BEC" w:rsidRDefault="00CF7BEC" w:rsidP="00CF7BEC">
            <w:pPr>
              <w:spacing w:line="276" w:lineRule="auto"/>
              <w:jc w:val="both"/>
              <w:rPr>
                <w:sz w:val="24"/>
                <w:szCs w:val="24"/>
              </w:rPr>
            </w:pPr>
            <w:r w:rsidRPr="00CF7BEC">
              <w:rPr>
                <w:sz w:val="24"/>
                <w:szCs w:val="24"/>
              </w:rPr>
              <w:t>            $query-&gt;where('no_bukti', '-');</w:t>
            </w:r>
          </w:p>
          <w:p w14:paraId="7F9B7543" w14:textId="77777777" w:rsidR="00CF7BEC" w:rsidRPr="00CF7BEC" w:rsidRDefault="00CF7BEC" w:rsidP="00CF7BEC">
            <w:pPr>
              <w:spacing w:line="276" w:lineRule="auto"/>
              <w:jc w:val="both"/>
              <w:rPr>
                <w:sz w:val="24"/>
                <w:szCs w:val="24"/>
              </w:rPr>
            </w:pPr>
            <w:r w:rsidRPr="00CF7BEC">
              <w:rPr>
                <w:sz w:val="24"/>
                <w:szCs w:val="24"/>
              </w:rPr>
              <w:t>        }</w:t>
            </w:r>
          </w:p>
          <w:p w14:paraId="09EE7DE9" w14:textId="77777777" w:rsidR="00CF7BEC" w:rsidRPr="00CF7BEC" w:rsidRDefault="00CF7BEC" w:rsidP="00CF7BEC">
            <w:pPr>
              <w:spacing w:line="276" w:lineRule="auto"/>
              <w:jc w:val="both"/>
              <w:rPr>
                <w:sz w:val="24"/>
                <w:szCs w:val="24"/>
              </w:rPr>
            </w:pPr>
          </w:p>
          <w:p w14:paraId="1D60FCC8" w14:textId="77777777" w:rsidR="00CF7BEC" w:rsidRPr="00CF7BEC" w:rsidRDefault="00CF7BEC" w:rsidP="00CF7BEC">
            <w:pPr>
              <w:spacing w:line="276" w:lineRule="auto"/>
              <w:jc w:val="both"/>
              <w:rPr>
                <w:sz w:val="24"/>
                <w:szCs w:val="24"/>
              </w:rPr>
            </w:pPr>
            <w:r w:rsidRPr="00CF7BEC">
              <w:rPr>
                <w:sz w:val="24"/>
                <w:szCs w:val="24"/>
              </w:rPr>
              <w:t>        if($tglAwal &amp;&amp; $tglAkhir){</w:t>
            </w:r>
          </w:p>
          <w:p w14:paraId="5D5EB031" w14:textId="77777777" w:rsidR="00CF7BEC" w:rsidRDefault="00CF7BEC" w:rsidP="00CF7BEC">
            <w:pPr>
              <w:spacing w:line="276" w:lineRule="auto"/>
              <w:jc w:val="both"/>
              <w:rPr>
                <w:sz w:val="24"/>
                <w:szCs w:val="24"/>
              </w:rPr>
            </w:pPr>
            <w:r w:rsidRPr="00CF7BEC">
              <w:rPr>
                <w:sz w:val="24"/>
                <w:szCs w:val="24"/>
              </w:rPr>
              <w:t>            $tglAwalFlipped = Carbon::createFromFormat(</w:t>
            </w:r>
          </w:p>
          <w:p w14:paraId="2CCE53C8" w14:textId="4366B180" w:rsidR="00CF7BEC" w:rsidRPr="00CF7BEC" w:rsidRDefault="00CF7BEC" w:rsidP="00CF7BEC">
            <w:pPr>
              <w:spacing w:line="276" w:lineRule="auto"/>
              <w:jc w:val="both"/>
              <w:rPr>
                <w:sz w:val="24"/>
                <w:szCs w:val="24"/>
              </w:rPr>
            </w:pPr>
            <w:r>
              <w:rPr>
                <w:sz w:val="24"/>
                <w:szCs w:val="24"/>
              </w:rPr>
              <w:t xml:space="preserve">              </w:t>
            </w:r>
            <w:r w:rsidRPr="00CF7BEC">
              <w:rPr>
                <w:sz w:val="24"/>
                <w:szCs w:val="24"/>
              </w:rPr>
              <w:t>'d-m-Y', $tglAwalFormatted)-&gt;format('Y-m-d');</w:t>
            </w:r>
          </w:p>
          <w:p w14:paraId="02F873BF" w14:textId="77777777" w:rsidR="00CF7BEC" w:rsidRDefault="00CF7BEC" w:rsidP="00CF7BEC">
            <w:pPr>
              <w:spacing w:line="276" w:lineRule="auto"/>
              <w:jc w:val="both"/>
              <w:rPr>
                <w:sz w:val="24"/>
                <w:szCs w:val="24"/>
              </w:rPr>
            </w:pPr>
            <w:r w:rsidRPr="00CF7BEC">
              <w:rPr>
                <w:sz w:val="24"/>
                <w:szCs w:val="24"/>
              </w:rPr>
              <w:t>            $tglAkhirFlipped = Carbon::createFromFormat(</w:t>
            </w:r>
          </w:p>
          <w:p w14:paraId="0270F24E" w14:textId="58B66CB4" w:rsidR="00CF7BEC" w:rsidRPr="00CF7BEC" w:rsidRDefault="00CF7BEC" w:rsidP="00CF7BEC">
            <w:pPr>
              <w:spacing w:line="276" w:lineRule="auto"/>
              <w:jc w:val="both"/>
              <w:rPr>
                <w:sz w:val="24"/>
                <w:szCs w:val="24"/>
              </w:rPr>
            </w:pPr>
            <w:r>
              <w:rPr>
                <w:sz w:val="24"/>
                <w:szCs w:val="24"/>
              </w:rPr>
              <w:t xml:space="preserve">              </w:t>
            </w:r>
            <w:r w:rsidRPr="00CF7BEC">
              <w:rPr>
                <w:sz w:val="24"/>
                <w:szCs w:val="24"/>
              </w:rPr>
              <w:t>'d-m-Y', $tglAkhirFormatted)-&gt;format('Y-m-d');</w:t>
            </w:r>
          </w:p>
          <w:p w14:paraId="4D937C8D" w14:textId="77777777" w:rsidR="00CF7BEC" w:rsidRDefault="00CF7BEC" w:rsidP="00CF7BEC">
            <w:pPr>
              <w:spacing w:line="276" w:lineRule="auto"/>
              <w:jc w:val="both"/>
              <w:rPr>
                <w:sz w:val="24"/>
                <w:szCs w:val="24"/>
              </w:rPr>
            </w:pPr>
            <w:r w:rsidRPr="00CF7BEC">
              <w:rPr>
                <w:sz w:val="24"/>
                <w:szCs w:val="24"/>
              </w:rPr>
              <w:t>            $query-&gt;whereBetween('tanggal', [$tglAwalFlipped</w:t>
            </w:r>
          </w:p>
          <w:p w14:paraId="420C5B39" w14:textId="500000EA" w:rsidR="00CF7BEC" w:rsidRPr="00CF7BEC" w:rsidRDefault="00CF7BEC" w:rsidP="00CF7BEC">
            <w:pPr>
              <w:spacing w:line="276" w:lineRule="auto"/>
              <w:jc w:val="both"/>
              <w:rPr>
                <w:sz w:val="24"/>
                <w:szCs w:val="24"/>
              </w:rPr>
            </w:pPr>
            <w:r>
              <w:rPr>
                <w:sz w:val="24"/>
                <w:szCs w:val="24"/>
              </w:rPr>
              <w:t xml:space="preserve">              </w:t>
            </w:r>
            <w:r w:rsidRPr="00CF7BEC">
              <w:rPr>
                <w:sz w:val="24"/>
                <w:szCs w:val="24"/>
              </w:rPr>
              <w:t>, $tglAkhirFlipped]);</w:t>
            </w:r>
          </w:p>
          <w:p w14:paraId="6F147F16" w14:textId="77777777" w:rsidR="00CF7BEC" w:rsidRPr="00CF7BEC" w:rsidRDefault="00CF7BEC" w:rsidP="00CF7BEC">
            <w:pPr>
              <w:spacing w:line="276" w:lineRule="auto"/>
              <w:jc w:val="both"/>
              <w:rPr>
                <w:sz w:val="24"/>
                <w:szCs w:val="24"/>
              </w:rPr>
            </w:pPr>
            <w:r w:rsidRPr="00CF7BEC">
              <w:rPr>
                <w:sz w:val="24"/>
                <w:szCs w:val="24"/>
              </w:rPr>
              <w:t>        } elseif ($tglAwal){</w:t>
            </w:r>
          </w:p>
          <w:p w14:paraId="699BE9A1" w14:textId="77777777" w:rsidR="00CF7BEC" w:rsidRDefault="00CF7BEC" w:rsidP="00CF7BEC">
            <w:pPr>
              <w:spacing w:line="276" w:lineRule="auto"/>
              <w:jc w:val="both"/>
              <w:rPr>
                <w:sz w:val="24"/>
                <w:szCs w:val="24"/>
              </w:rPr>
            </w:pPr>
            <w:r w:rsidRPr="00CF7BEC">
              <w:rPr>
                <w:sz w:val="24"/>
                <w:szCs w:val="24"/>
              </w:rPr>
              <w:t>            $tglAwalFlipped = Carbon::createFromFormat(</w:t>
            </w:r>
          </w:p>
          <w:p w14:paraId="005C569F" w14:textId="1BC22A75" w:rsidR="00CF7BEC" w:rsidRPr="00CF7BEC" w:rsidRDefault="00CF7BEC" w:rsidP="00CF7BEC">
            <w:pPr>
              <w:spacing w:line="276" w:lineRule="auto"/>
              <w:jc w:val="both"/>
              <w:rPr>
                <w:sz w:val="24"/>
                <w:szCs w:val="24"/>
              </w:rPr>
            </w:pPr>
            <w:r>
              <w:rPr>
                <w:sz w:val="24"/>
                <w:szCs w:val="24"/>
              </w:rPr>
              <w:t xml:space="preserve">              </w:t>
            </w:r>
            <w:r w:rsidRPr="00CF7BEC">
              <w:rPr>
                <w:sz w:val="24"/>
                <w:szCs w:val="24"/>
              </w:rPr>
              <w:t>'d-m-Y', $tglAwalFormatted)-&gt;format('Y-m-d');</w:t>
            </w:r>
          </w:p>
          <w:p w14:paraId="7173CD54" w14:textId="77777777" w:rsidR="00CF7BEC" w:rsidRPr="00CF7BEC" w:rsidRDefault="00CF7BEC" w:rsidP="00CF7BEC">
            <w:pPr>
              <w:spacing w:line="276" w:lineRule="auto"/>
              <w:jc w:val="both"/>
              <w:rPr>
                <w:sz w:val="24"/>
                <w:szCs w:val="24"/>
              </w:rPr>
            </w:pPr>
            <w:r w:rsidRPr="00CF7BEC">
              <w:rPr>
                <w:sz w:val="24"/>
                <w:szCs w:val="24"/>
              </w:rPr>
              <w:t>            $query-&gt;where('tanggal', '&gt;=', $tglAwalFlipped);</w:t>
            </w:r>
          </w:p>
          <w:p w14:paraId="0298F8DF" w14:textId="77777777" w:rsidR="00CF7BEC" w:rsidRPr="00CF7BEC" w:rsidRDefault="00CF7BEC" w:rsidP="00CF7BEC">
            <w:pPr>
              <w:spacing w:line="276" w:lineRule="auto"/>
              <w:jc w:val="both"/>
              <w:rPr>
                <w:sz w:val="24"/>
                <w:szCs w:val="24"/>
              </w:rPr>
            </w:pPr>
            <w:r w:rsidRPr="00CF7BEC">
              <w:rPr>
                <w:sz w:val="24"/>
                <w:szCs w:val="24"/>
              </w:rPr>
              <w:t>        } elseif ($tglAkhir){</w:t>
            </w:r>
          </w:p>
          <w:p w14:paraId="6E955EA2" w14:textId="77777777" w:rsidR="00CF7BEC" w:rsidRDefault="00CF7BEC" w:rsidP="00CF7BEC">
            <w:pPr>
              <w:spacing w:line="276" w:lineRule="auto"/>
              <w:jc w:val="both"/>
              <w:rPr>
                <w:sz w:val="24"/>
                <w:szCs w:val="24"/>
              </w:rPr>
            </w:pPr>
            <w:r w:rsidRPr="00CF7BEC">
              <w:rPr>
                <w:sz w:val="24"/>
                <w:szCs w:val="24"/>
              </w:rPr>
              <w:t>            $tglAkhirFlipped = Carbon::createFromFormat(</w:t>
            </w:r>
          </w:p>
          <w:p w14:paraId="41902D59" w14:textId="024BE015" w:rsidR="00CF7BEC" w:rsidRPr="00CF7BEC" w:rsidRDefault="00CF7BEC" w:rsidP="00CF7BEC">
            <w:pPr>
              <w:spacing w:line="276" w:lineRule="auto"/>
              <w:jc w:val="both"/>
              <w:rPr>
                <w:sz w:val="24"/>
                <w:szCs w:val="24"/>
              </w:rPr>
            </w:pPr>
            <w:r>
              <w:rPr>
                <w:sz w:val="24"/>
                <w:szCs w:val="24"/>
              </w:rPr>
              <w:t xml:space="preserve">              </w:t>
            </w:r>
            <w:r w:rsidRPr="00CF7BEC">
              <w:rPr>
                <w:sz w:val="24"/>
                <w:szCs w:val="24"/>
              </w:rPr>
              <w:t>'d-m-Y', $tglAkhirFormatted)-&gt;format('Y-m-d');</w:t>
            </w:r>
          </w:p>
          <w:p w14:paraId="53287ADC" w14:textId="77777777" w:rsidR="00CF7BEC" w:rsidRPr="00CF7BEC" w:rsidRDefault="00CF7BEC" w:rsidP="00CF7BEC">
            <w:pPr>
              <w:spacing w:line="276" w:lineRule="auto"/>
              <w:jc w:val="both"/>
              <w:rPr>
                <w:sz w:val="24"/>
                <w:szCs w:val="24"/>
              </w:rPr>
            </w:pPr>
            <w:r w:rsidRPr="00CF7BEC">
              <w:rPr>
                <w:sz w:val="24"/>
                <w:szCs w:val="24"/>
              </w:rPr>
              <w:t>            $query-&gt;where('tanggal', '&lt;=', $tglAkhirFlipped);</w:t>
            </w:r>
          </w:p>
          <w:p w14:paraId="52FE3E5C" w14:textId="77777777" w:rsidR="00CF7BEC" w:rsidRPr="00CF7BEC" w:rsidRDefault="00CF7BEC" w:rsidP="00CF7BEC">
            <w:pPr>
              <w:spacing w:line="276" w:lineRule="auto"/>
              <w:jc w:val="both"/>
              <w:rPr>
                <w:sz w:val="24"/>
                <w:szCs w:val="24"/>
              </w:rPr>
            </w:pPr>
            <w:r w:rsidRPr="00CF7BEC">
              <w:rPr>
                <w:sz w:val="24"/>
                <w:szCs w:val="24"/>
              </w:rPr>
              <w:t>        }</w:t>
            </w:r>
          </w:p>
          <w:p w14:paraId="7EAB3399" w14:textId="77777777" w:rsidR="00CF7BEC" w:rsidRPr="00CF7BEC" w:rsidRDefault="00CF7BEC" w:rsidP="00CF7BEC">
            <w:pPr>
              <w:spacing w:line="276" w:lineRule="auto"/>
              <w:jc w:val="both"/>
              <w:rPr>
                <w:sz w:val="24"/>
                <w:szCs w:val="24"/>
              </w:rPr>
            </w:pPr>
          </w:p>
          <w:p w14:paraId="08E76F2B" w14:textId="77777777" w:rsidR="00CF7BEC" w:rsidRPr="00CF7BEC" w:rsidRDefault="00CF7BEC" w:rsidP="00CF7BEC">
            <w:pPr>
              <w:spacing w:line="276" w:lineRule="auto"/>
              <w:jc w:val="both"/>
              <w:rPr>
                <w:sz w:val="24"/>
                <w:szCs w:val="24"/>
              </w:rPr>
            </w:pPr>
            <w:r w:rsidRPr="00CF7BEC">
              <w:rPr>
                <w:sz w:val="24"/>
                <w:szCs w:val="24"/>
              </w:rPr>
              <w:t>        $kartuStok = $query-&gt;orderBy('tanggal', 'asc')-&gt;paginate(10);</w:t>
            </w:r>
          </w:p>
          <w:p w14:paraId="31A07E64" w14:textId="77777777" w:rsidR="00CF7BEC" w:rsidRPr="00CF7BEC" w:rsidRDefault="00CF7BEC" w:rsidP="00CF7BEC">
            <w:pPr>
              <w:spacing w:line="276" w:lineRule="auto"/>
              <w:jc w:val="both"/>
              <w:rPr>
                <w:sz w:val="24"/>
                <w:szCs w:val="24"/>
              </w:rPr>
            </w:pPr>
          </w:p>
          <w:p w14:paraId="751D9DE3" w14:textId="77777777" w:rsidR="00CF7BEC" w:rsidRPr="00CF7BEC" w:rsidRDefault="00CF7BEC" w:rsidP="00CF7BEC">
            <w:pPr>
              <w:spacing w:line="276" w:lineRule="auto"/>
              <w:jc w:val="both"/>
              <w:rPr>
                <w:sz w:val="24"/>
                <w:szCs w:val="24"/>
              </w:rPr>
            </w:pPr>
            <w:r w:rsidRPr="00CF7BEC">
              <w:rPr>
                <w:sz w:val="24"/>
                <w:szCs w:val="24"/>
              </w:rPr>
              <w:t>        $gudang = Gudang::all();</w:t>
            </w:r>
          </w:p>
          <w:p w14:paraId="0C3F0C52" w14:textId="77777777" w:rsidR="00CF7BEC" w:rsidRPr="00CF7BEC" w:rsidRDefault="00CF7BEC" w:rsidP="00CF7BEC">
            <w:pPr>
              <w:spacing w:line="276" w:lineRule="auto"/>
              <w:jc w:val="both"/>
              <w:rPr>
                <w:sz w:val="24"/>
                <w:szCs w:val="24"/>
              </w:rPr>
            </w:pPr>
            <w:r w:rsidRPr="00CF7BEC">
              <w:rPr>
                <w:sz w:val="24"/>
                <w:szCs w:val="24"/>
              </w:rPr>
              <w:t>        $satuan = Satuan::all();</w:t>
            </w:r>
          </w:p>
          <w:p w14:paraId="69C86D32" w14:textId="77777777" w:rsidR="00CF7BEC" w:rsidRPr="00CF7BEC" w:rsidRDefault="00CF7BEC" w:rsidP="00CF7BEC">
            <w:pPr>
              <w:spacing w:line="276" w:lineRule="auto"/>
              <w:jc w:val="both"/>
              <w:rPr>
                <w:sz w:val="24"/>
                <w:szCs w:val="24"/>
              </w:rPr>
            </w:pPr>
          </w:p>
          <w:p w14:paraId="167B3DA1" w14:textId="10F80F79" w:rsidR="00CF7BEC" w:rsidRDefault="00CF7BEC" w:rsidP="00CF7BEC">
            <w:pPr>
              <w:spacing w:line="276" w:lineRule="auto"/>
              <w:jc w:val="both"/>
              <w:rPr>
                <w:sz w:val="24"/>
                <w:szCs w:val="24"/>
              </w:rPr>
            </w:pPr>
            <w:r w:rsidRPr="00CF7BEC">
              <w:rPr>
                <w:sz w:val="24"/>
                <w:szCs w:val="24"/>
              </w:rPr>
              <w:t>        return view('mutasi.kartustok',compact('kartuStok','gudang',</w:t>
            </w:r>
          </w:p>
          <w:p w14:paraId="4911F4F9" w14:textId="4DAB61A9" w:rsidR="00CF7BEC" w:rsidRPr="00CF7BEC" w:rsidRDefault="00CF7BEC" w:rsidP="00CF7BEC">
            <w:pPr>
              <w:spacing w:line="276" w:lineRule="auto"/>
              <w:jc w:val="both"/>
              <w:rPr>
                <w:sz w:val="24"/>
                <w:szCs w:val="24"/>
              </w:rPr>
            </w:pPr>
            <w:r>
              <w:rPr>
                <w:sz w:val="24"/>
                <w:szCs w:val="24"/>
              </w:rPr>
              <w:t xml:space="preserve">          </w:t>
            </w:r>
            <w:r w:rsidRPr="00CF7BEC">
              <w:rPr>
                <w:sz w:val="24"/>
                <w:szCs w:val="24"/>
              </w:rPr>
              <w:t>'satuan'));</w:t>
            </w:r>
          </w:p>
          <w:p w14:paraId="216BA15A" w14:textId="5B6C11C8" w:rsidR="00CF7BEC" w:rsidRDefault="00CF7BEC" w:rsidP="00CF7BEC">
            <w:pPr>
              <w:spacing w:line="276" w:lineRule="auto"/>
              <w:jc w:val="both"/>
              <w:rPr>
                <w:sz w:val="24"/>
                <w:szCs w:val="24"/>
              </w:rPr>
            </w:pPr>
            <w:r w:rsidRPr="00CF7BEC">
              <w:rPr>
                <w:sz w:val="24"/>
                <w:szCs w:val="24"/>
              </w:rPr>
              <w:lastRenderedPageBreak/>
              <w:t>    }</w:t>
            </w:r>
          </w:p>
        </w:tc>
      </w:tr>
    </w:tbl>
    <w:p w14:paraId="4B43BE3D" w14:textId="29A6A1F4" w:rsidR="00083ED3" w:rsidRDefault="00734DA3" w:rsidP="00734DA3">
      <w:pPr>
        <w:spacing w:line="480" w:lineRule="auto"/>
        <w:jc w:val="both"/>
        <w:rPr>
          <w:sz w:val="24"/>
          <w:szCs w:val="24"/>
        </w:rPr>
      </w:pPr>
      <w:r>
        <w:rPr>
          <w:sz w:val="24"/>
          <w:szCs w:val="24"/>
        </w:rPr>
        <w:lastRenderedPageBreak/>
        <w:t xml:space="preserve">  </w:t>
      </w:r>
      <w:r w:rsidR="00083ED3">
        <w:rPr>
          <w:sz w:val="24"/>
          <w:szCs w:val="24"/>
        </w:rPr>
        <w:t xml:space="preserve"> </w:t>
      </w:r>
    </w:p>
    <w:p w14:paraId="39D7E33C" w14:textId="77777777" w:rsidR="002C7BB8" w:rsidRDefault="008827E3" w:rsidP="00083ED3">
      <w:pPr>
        <w:spacing w:line="480" w:lineRule="auto"/>
        <w:ind w:left="720" w:firstLine="720"/>
        <w:jc w:val="both"/>
        <w:rPr>
          <w:sz w:val="24"/>
          <w:szCs w:val="24"/>
        </w:rPr>
      </w:pPr>
      <w:r>
        <w:rPr>
          <w:sz w:val="24"/>
          <w:szCs w:val="24"/>
        </w:rPr>
        <w:t xml:space="preserve">Pengguna dapat melihat kartu stok sesuai pilihan </w:t>
      </w:r>
      <w:r w:rsidRPr="00285008">
        <w:rPr>
          <w:i/>
          <w:iCs/>
          <w:sz w:val="24"/>
          <w:szCs w:val="24"/>
        </w:rPr>
        <w:t>filter</w:t>
      </w:r>
      <w:r>
        <w:rPr>
          <w:sz w:val="24"/>
          <w:szCs w:val="24"/>
        </w:rPr>
        <w:t xml:space="preserve"> yang disediakan pada halaman kartu stok. Ketika tombol “Lihat Kartu Stok” ditekan, sistem akan menjalankan fungsi </w:t>
      </w:r>
      <w:r w:rsidRPr="00285008">
        <w:rPr>
          <w:i/>
          <w:iCs/>
          <w:sz w:val="24"/>
          <w:szCs w:val="24"/>
        </w:rPr>
        <w:t>cetak_pdf</w:t>
      </w:r>
      <w:r>
        <w:rPr>
          <w:sz w:val="24"/>
          <w:szCs w:val="24"/>
        </w:rPr>
        <w:t xml:space="preserve"> yang digunakan untuk mengambil data mutasi barang sesuai </w:t>
      </w:r>
      <w:r w:rsidRPr="00285008">
        <w:rPr>
          <w:i/>
          <w:iCs/>
          <w:sz w:val="24"/>
          <w:szCs w:val="24"/>
        </w:rPr>
        <w:t>filter</w:t>
      </w:r>
      <w:r>
        <w:rPr>
          <w:sz w:val="24"/>
          <w:szCs w:val="24"/>
        </w:rPr>
        <w:t xml:space="preserve">. Untuk tahapan proses pengambilan data masih sama dengan proses pengambilan data untuk halaman kartu stok. Setelah mendapatkan data mutasi barang hasil </w:t>
      </w:r>
      <w:r w:rsidRPr="00285008">
        <w:rPr>
          <w:i/>
          <w:iCs/>
          <w:sz w:val="24"/>
          <w:szCs w:val="24"/>
        </w:rPr>
        <w:t>filter</w:t>
      </w:r>
      <w:r>
        <w:rPr>
          <w:sz w:val="24"/>
          <w:szCs w:val="24"/>
        </w:rPr>
        <w:t xml:space="preserve"> melalui proses </w:t>
      </w:r>
      <w:r w:rsidRPr="00285008">
        <w:rPr>
          <w:i/>
          <w:iCs/>
          <w:sz w:val="24"/>
          <w:szCs w:val="24"/>
        </w:rPr>
        <w:t>query</w:t>
      </w:r>
      <w:r>
        <w:rPr>
          <w:sz w:val="24"/>
          <w:szCs w:val="24"/>
        </w:rPr>
        <w:t xml:space="preserve">, </w:t>
      </w:r>
      <w:r w:rsidR="002C7BB8">
        <w:rPr>
          <w:sz w:val="24"/>
          <w:szCs w:val="24"/>
        </w:rPr>
        <w:t>data tersebut kemudian dikirim ke sebuah halaman untuk menampilkan kartu stok dalam bentuk PDF yang dapat diunduh oleh pengguna. Sintaks dari proses pengambilan data untuk dokumen kartu stok dapat dilihat pada listing berikut ini.</w:t>
      </w:r>
    </w:p>
    <w:p w14:paraId="3B76F443" w14:textId="0C90BE1F" w:rsidR="002C7BB8" w:rsidRPr="002C7BB8" w:rsidRDefault="002C7BB8" w:rsidP="002C7BB8">
      <w:pPr>
        <w:spacing w:line="480" w:lineRule="auto"/>
        <w:jc w:val="both"/>
        <w:rPr>
          <w:b/>
          <w:bCs/>
          <w:sz w:val="24"/>
          <w:szCs w:val="24"/>
        </w:rPr>
      </w:pPr>
      <w:r>
        <w:rPr>
          <w:sz w:val="24"/>
          <w:szCs w:val="24"/>
        </w:rPr>
        <w:tab/>
      </w:r>
      <w:r>
        <w:rPr>
          <w:b/>
          <w:bCs/>
          <w:sz w:val="24"/>
          <w:szCs w:val="24"/>
        </w:rPr>
        <w:t>Listing 5.15. Proses Pengambilan Data untuk Dokumen Kartu Stok</w:t>
      </w:r>
    </w:p>
    <w:tbl>
      <w:tblPr>
        <w:tblStyle w:val="TableGrid"/>
        <w:tblW w:w="0" w:type="auto"/>
        <w:tblInd w:w="704" w:type="dxa"/>
        <w:tblLook w:val="04A0" w:firstRow="1" w:lastRow="0" w:firstColumn="1" w:lastColumn="0" w:noHBand="0" w:noVBand="1"/>
      </w:tblPr>
      <w:tblGrid>
        <w:gridCol w:w="7217"/>
      </w:tblGrid>
      <w:tr w:rsidR="002C7BB8" w14:paraId="7134EB81" w14:textId="77777777" w:rsidTr="002C7BB8">
        <w:tc>
          <w:tcPr>
            <w:tcW w:w="7217" w:type="dxa"/>
          </w:tcPr>
          <w:p w14:paraId="4030CD41" w14:textId="77777777" w:rsidR="002C7BB8" w:rsidRPr="002C7BB8" w:rsidRDefault="002C7BB8" w:rsidP="002C7BB8">
            <w:pPr>
              <w:spacing w:line="276" w:lineRule="auto"/>
              <w:jc w:val="both"/>
              <w:rPr>
                <w:sz w:val="24"/>
                <w:szCs w:val="24"/>
              </w:rPr>
            </w:pPr>
            <w:r w:rsidRPr="002C7BB8">
              <w:rPr>
                <w:sz w:val="24"/>
                <w:szCs w:val="24"/>
              </w:rPr>
              <w:t>public function cetak_pdf(Request $request)</w:t>
            </w:r>
          </w:p>
          <w:p w14:paraId="2B3F018B" w14:textId="77777777" w:rsidR="002C7BB8" w:rsidRPr="002C7BB8" w:rsidRDefault="002C7BB8" w:rsidP="002C7BB8">
            <w:pPr>
              <w:spacing w:line="276" w:lineRule="auto"/>
              <w:jc w:val="both"/>
              <w:rPr>
                <w:sz w:val="24"/>
                <w:szCs w:val="24"/>
              </w:rPr>
            </w:pPr>
            <w:r w:rsidRPr="002C7BB8">
              <w:rPr>
                <w:sz w:val="24"/>
                <w:szCs w:val="24"/>
              </w:rPr>
              <w:t>    {</w:t>
            </w:r>
          </w:p>
          <w:p w14:paraId="2B2AFD8D" w14:textId="77777777" w:rsidR="002C7BB8" w:rsidRPr="002C7BB8" w:rsidRDefault="002C7BB8" w:rsidP="002C7BB8">
            <w:pPr>
              <w:spacing w:line="276" w:lineRule="auto"/>
              <w:jc w:val="both"/>
              <w:rPr>
                <w:sz w:val="24"/>
                <w:szCs w:val="24"/>
              </w:rPr>
            </w:pPr>
            <w:r w:rsidRPr="002C7BB8">
              <w:rPr>
                <w:sz w:val="24"/>
                <w:szCs w:val="24"/>
              </w:rPr>
              <w:t>        $selectedGudang = $request-&gt;input('selectedGudang');</w:t>
            </w:r>
          </w:p>
          <w:p w14:paraId="2B4DCBB6" w14:textId="77777777" w:rsidR="002C7BB8" w:rsidRPr="002C7BB8" w:rsidRDefault="002C7BB8" w:rsidP="002C7BB8">
            <w:pPr>
              <w:spacing w:line="276" w:lineRule="auto"/>
              <w:jc w:val="both"/>
              <w:rPr>
                <w:sz w:val="24"/>
                <w:szCs w:val="24"/>
              </w:rPr>
            </w:pPr>
            <w:r w:rsidRPr="002C7BB8">
              <w:rPr>
                <w:sz w:val="24"/>
                <w:szCs w:val="24"/>
              </w:rPr>
              <w:t>        $searchText = $request-&gt;input('searchText');</w:t>
            </w:r>
          </w:p>
          <w:p w14:paraId="628CD583" w14:textId="77777777" w:rsidR="002C7BB8" w:rsidRPr="002C7BB8" w:rsidRDefault="002C7BB8" w:rsidP="002C7BB8">
            <w:pPr>
              <w:spacing w:line="276" w:lineRule="auto"/>
              <w:jc w:val="both"/>
              <w:rPr>
                <w:sz w:val="24"/>
                <w:szCs w:val="24"/>
              </w:rPr>
            </w:pPr>
            <w:r w:rsidRPr="002C7BB8">
              <w:rPr>
                <w:sz w:val="24"/>
                <w:szCs w:val="24"/>
              </w:rPr>
              <w:t>        $selectedTrans = $request-&gt;get('selectedTrans');</w:t>
            </w:r>
          </w:p>
          <w:p w14:paraId="4FE7FEF8" w14:textId="77777777" w:rsidR="002C7BB8" w:rsidRPr="002C7BB8" w:rsidRDefault="002C7BB8" w:rsidP="002C7BB8">
            <w:pPr>
              <w:spacing w:line="276" w:lineRule="auto"/>
              <w:jc w:val="both"/>
              <w:rPr>
                <w:sz w:val="24"/>
                <w:szCs w:val="24"/>
              </w:rPr>
            </w:pPr>
            <w:r w:rsidRPr="002C7BB8">
              <w:rPr>
                <w:sz w:val="24"/>
                <w:szCs w:val="24"/>
              </w:rPr>
              <w:t>        $tglAwal = $request-&gt;get('tglAwal');</w:t>
            </w:r>
          </w:p>
          <w:p w14:paraId="122D5E04" w14:textId="77777777" w:rsidR="002C7BB8" w:rsidRPr="002C7BB8" w:rsidRDefault="002C7BB8" w:rsidP="002C7BB8">
            <w:pPr>
              <w:spacing w:line="276" w:lineRule="auto"/>
              <w:jc w:val="both"/>
              <w:rPr>
                <w:sz w:val="24"/>
                <w:szCs w:val="24"/>
              </w:rPr>
            </w:pPr>
            <w:r w:rsidRPr="002C7BB8">
              <w:rPr>
                <w:sz w:val="24"/>
                <w:szCs w:val="24"/>
              </w:rPr>
              <w:t>        $tglAkhir = $request-&gt;get('tglAkhir');</w:t>
            </w:r>
          </w:p>
          <w:p w14:paraId="717C84D6" w14:textId="77777777" w:rsidR="002C7BB8" w:rsidRPr="002C7BB8" w:rsidRDefault="002C7BB8" w:rsidP="002C7BB8">
            <w:pPr>
              <w:spacing w:line="276" w:lineRule="auto"/>
              <w:jc w:val="both"/>
              <w:rPr>
                <w:sz w:val="24"/>
                <w:szCs w:val="24"/>
              </w:rPr>
            </w:pPr>
          </w:p>
          <w:p w14:paraId="5AC7A9A6" w14:textId="77777777" w:rsidR="002C7BB8" w:rsidRDefault="002C7BB8" w:rsidP="002C7BB8">
            <w:pPr>
              <w:spacing w:line="276" w:lineRule="auto"/>
              <w:jc w:val="both"/>
              <w:rPr>
                <w:sz w:val="24"/>
                <w:szCs w:val="24"/>
              </w:rPr>
            </w:pPr>
            <w:r w:rsidRPr="002C7BB8">
              <w:rPr>
                <w:sz w:val="24"/>
                <w:szCs w:val="24"/>
              </w:rPr>
              <w:t>        $tglAwalFormatted = $tglAwal ? Carbon::createFromFormat(</w:t>
            </w:r>
          </w:p>
          <w:p w14:paraId="58C5EAC6" w14:textId="40B96C0C" w:rsidR="002C7BB8" w:rsidRDefault="002C7BB8" w:rsidP="002C7BB8">
            <w:pPr>
              <w:spacing w:line="276" w:lineRule="auto"/>
              <w:jc w:val="both"/>
              <w:rPr>
                <w:sz w:val="24"/>
                <w:szCs w:val="24"/>
              </w:rPr>
            </w:pPr>
            <w:r>
              <w:rPr>
                <w:sz w:val="24"/>
                <w:szCs w:val="24"/>
              </w:rPr>
              <w:t xml:space="preserve">          </w:t>
            </w:r>
            <w:r w:rsidRPr="002C7BB8">
              <w:rPr>
                <w:sz w:val="24"/>
                <w:szCs w:val="24"/>
              </w:rPr>
              <w:t>'d-m-Y', $tglAwal)-&gt;startOfDay()-&gt;format('d-m-Y') : Carbon::</w:t>
            </w:r>
          </w:p>
          <w:p w14:paraId="677363A7" w14:textId="67DDF9B6" w:rsidR="002C7BB8" w:rsidRDefault="002C7BB8" w:rsidP="002C7BB8">
            <w:pPr>
              <w:spacing w:line="276" w:lineRule="auto"/>
              <w:jc w:val="both"/>
              <w:rPr>
                <w:sz w:val="24"/>
                <w:szCs w:val="24"/>
              </w:rPr>
            </w:pPr>
            <w:r>
              <w:rPr>
                <w:sz w:val="24"/>
                <w:szCs w:val="24"/>
              </w:rPr>
              <w:t xml:space="preserve">          </w:t>
            </w:r>
            <w:r w:rsidRPr="002C7BB8">
              <w:rPr>
                <w:sz w:val="24"/>
                <w:szCs w:val="24"/>
              </w:rPr>
              <w:t>createFromFormat('Y-m-d', MutasiStok::min('tanggal'))</w:t>
            </w:r>
          </w:p>
          <w:p w14:paraId="5100E739" w14:textId="705580B4" w:rsidR="002C7BB8" w:rsidRPr="002C7BB8" w:rsidRDefault="002C7BB8" w:rsidP="002C7BB8">
            <w:pPr>
              <w:spacing w:line="276" w:lineRule="auto"/>
              <w:jc w:val="both"/>
              <w:rPr>
                <w:sz w:val="24"/>
                <w:szCs w:val="24"/>
              </w:rPr>
            </w:pPr>
            <w:r>
              <w:rPr>
                <w:sz w:val="24"/>
                <w:szCs w:val="24"/>
              </w:rPr>
              <w:t xml:space="preserve">           </w:t>
            </w:r>
            <w:r w:rsidRPr="002C7BB8">
              <w:rPr>
                <w:sz w:val="24"/>
                <w:szCs w:val="24"/>
              </w:rPr>
              <w:t>-&gt;format('d-m-Y');</w:t>
            </w:r>
          </w:p>
          <w:p w14:paraId="39DED25D" w14:textId="77777777" w:rsidR="002C7BB8" w:rsidRDefault="002C7BB8" w:rsidP="002C7BB8">
            <w:pPr>
              <w:spacing w:line="276" w:lineRule="auto"/>
              <w:jc w:val="both"/>
              <w:rPr>
                <w:sz w:val="24"/>
                <w:szCs w:val="24"/>
              </w:rPr>
            </w:pPr>
            <w:r w:rsidRPr="002C7BB8">
              <w:rPr>
                <w:sz w:val="24"/>
                <w:szCs w:val="24"/>
              </w:rPr>
              <w:t>        $tglAkhirFormatted = $tglAkhir ? Carbon::createFromFormat(</w:t>
            </w:r>
          </w:p>
          <w:p w14:paraId="0BAD1E92" w14:textId="1B306D90" w:rsidR="002C7BB8" w:rsidRDefault="002C7BB8" w:rsidP="002C7BB8">
            <w:pPr>
              <w:spacing w:line="276" w:lineRule="auto"/>
              <w:jc w:val="both"/>
              <w:rPr>
                <w:sz w:val="24"/>
                <w:szCs w:val="24"/>
              </w:rPr>
            </w:pPr>
            <w:r>
              <w:rPr>
                <w:sz w:val="24"/>
                <w:szCs w:val="24"/>
              </w:rPr>
              <w:t xml:space="preserve">          </w:t>
            </w:r>
            <w:r w:rsidRPr="002C7BB8">
              <w:rPr>
                <w:sz w:val="24"/>
                <w:szCs w:val="24"/>
              </w:rPr>
              <w:t>'d-m-Y', $tglAkhir)-&gt;endOfDay()-&gt;format('d-m-Y') : Carbon::</w:t>
            </w:r>
          </w:p>
          <w:p w14:paraId="7D536CC3" w14:textId="771C2D29" w:rsidR="002C7BB8" w:rsidRDefault="002C7BB8" w:rsidP="002C7BB8">
            <w:pPr>
              <w:spacing w:line="276" w:lineRule="auto"/>
              <w:jc w:val="both"/>
              <w:rPr>
                <w:sz w:val="24"/>
                <w:szCs w:val="24"/>
              </w:rPr>
            </w:pPr>
            <w:r>
              <w:rPr>
                <w:sz w:val="24"/>
                <w:szCs w:val="24"/>
              </w:rPr>
              <w:t xml:space="preserve">          </w:t>
            </w:r>
            <w:r w:rsidRPr="002C7BB8">
              <w:rPr>
                <w:sz w:val="24"/>
                <w:szCs w:val="24"/>
              </w:rPr>
              <w:t>createFromFormat('Y-m-d', MutasiStok::max('tanggal'))</w:t>
            </w:r>
          </w:p>
          <w:p w14:paraId="2AB35BB0" w14:textId="77C65285" w:rsidR="002C7BB8" w:rsidRPr="002C7BB8" w:rsidRDefault="002C7BB8" w:rsidP="002C7BB8">
            <w:pPr>
              <w:spacing w:line="276" w:lineRule="auto"/>
              <w:jc w:val="both"/>
              <w:rPr>
                <w:sz w:val="24"/>
                <w:szCs w:val="24"/>
              </w:rPr>
            </w:pPr>
            <w:r>
              <w:rPr>
                <w:sz w:val="24"/>
                <w:szCs w:val="24"/>
              </w:rPr>
              <w:t xml:space="preserve">          </w:t>
            </w:r>
            <w:r w:rsidRPr="002C7BB8">
              <w:rPr>
                <w:sz w:val="24"/>
                <w:szCs w:val="24"/>
              </w:rPr>
              <w:t>-&gt;format('d-m-Y');</w:t>
            </w:r>
          </w:p>
          <w:p w14:paraId="3DD12A95" w14:textId="77777777" w:rsidR="002C7BB8" w:rsidRPr="002C7BB8" w:rsidRDefault="002C7BB8" w:rsidP="002C7BB8">
            <w:pPr>
              <w:spacing w:line="276" w:lineRule="auto"/>
              <w:jc w:val="both"/>
              <w:rPr>
                <w:sz w:val="24"/>
                <w:szCs w:val="24"/>
              </w:rPr>
            </w:pPr>
          </w:p>
          <w:p w14:paraId="1C5B6016" w14:textId="77777777" w:rsidR="002C7BB8" w:rsidRPr="002C7BB8" w:rsidRDefault="002C7BB8" w:rsidP="002C7BB8">
            <w:pPr>
              <w:spacing w:line="276" w:lineRule="auto"/>
              <w:jc w:val="both"/>
              <w:rPr>
                <w:sz w:val="24"/>
                <w:szCs w:val="24"/>
              </w:rPr>
            </w:pPr>
            <w:r w:rsidRPr="002C7BB8">
              <w:rPr>
                <w:sz w:val="24"/>
                <w:szCs w:val="24"/>
              </w:rPr>
              <w:t>        $query = MutasiStok::query();</w:t>
            </w:r>
          </w:p>
          <w:p w14:paraId="7881EA2E" w14:textId="77777777" w:rsidR="002C7BB8" w:rsidRPr="002C7BB8" w:rsidRDefault="002C7BB8" w:rsidP="002C7BB8">
            <w:pPr>
              <w:spacing w:line="276" w:lineRule="auto"/>
              <w:jc w:val="both"/>
              <w:rPr>
                <w:sz w:val="24"/>
                <w:szCs w:val="24"/>
              </w:rPr>
            </w:pPr>
          </w:p>
          <w:p w14:paraId="2B01DDC6" w14:textId="77777777" w:rsidR="002C7BB8" w:rsidRPr="002C7BB8" w:rsidRDefault="002C7BB8" w:rsidP="002C7BB8">
            <w:pPr>
              <w:spacing w:line="276" w:lineRule="auto"/>
              <w:jc w:val="both"/>
              <w:rPr>
                <w:sz w:val="24"/>
                <w:szCs w:val="24"/>
              </w:rPr>
            </w:pPr>
            <w:r w:rsidRPr="002C7BB8">
              <w:rPr>
                <w:sz w:val="24"/>
                <w:szCs w:val="24"/>
              </w:rPr>
              <w:t>        if($selectedGudang &amp;&amp; $selectedGudang != 'All'){</w:t>
            </w:r>
          </w:p>
          <w:p w14:paraId="01A5C089" w14:textId="77777777" w:rsidR="002C7BB8" w:rsidRPr="002C7BB8" w:rsidRDefault="002C7BB8" w:rsidP="002C7BB8">
            <w:pPr>
              <w:spacing w:line="276" w:lineRule="auto"/>
              <w:jc w:val="both"/>
              <w:rPr>
                <w:sz w:val="24"/>
                <w:szCs w:val="24"/>
              </w:rPr>
            </w:pPr>
            <w:r w:rsidRPr="002C7BB8">
              <w:rPr>
                <w:sz w:val="24"/>
                <w:szCs w:val="24"/>
              </w:rPr>
              <w:t>            $query-&gt;where('kode_gudang', $selectedGudang);</w:t>
            </w:r>
          </w:p>
          <w:p w14:paraId="4ED805CF" w14:textId="77777777" w:rsidR="002C7BB8" w:rsidRPr="002C7BB8" w:rsidRDefault="002C7BB8" w:rsidP="002C7BB8">
            <w:pPr>
              <w:spacing w:line="276" w:lineRule="auto"/>
              <w:jc w:val="both"/>
              <w:rPr>
                <w:sz w:val="24"/>
                <w:szCs w:val="24"/>
              </w:rPr>
            </w:pPr>
            <w:r w:rsidRPr="002C7BB8">
              <w:rPr>
                <w:sz w:val="24"/>
                <w:szCs w:val="24"/>
              </w:rPr>
              <w:t>        }</w:t>
            </w:r>
          </w:p>
          <w:p w14:paraId="5063BF53" w14:textId="77777777" w:rsidR="002C7BB8" w:rsidRPr="002C7BB8" w:rsidRDefault="002C7BB8" w:rsidP="002C7BB8">
            <w:pPr>
              <w:spacing w:line="276" w:lineRule="auto"/>
              <w:jc w:val="both"/>
              <w:rPr>
                <w:sz w:val="24"/>
                <w:szCs w:val="24"/>
              </w:rPr>
            </w:pPr>
          </w:p>
          <w:p w14:paraId="1DAFB263" w14:textId="77777777" w:rsidR="002C7BB8" w:rsidRPr="002C7BB8" w:rsidRDefault="002C7BB8" w:rsidP="002C7BB8">
            <w:pPr>
              <w:spacing w:line="276" w:lineRule="auto"/>
              <w:jc w:val="both"/>
              <w:rPr>
                <w:sz w:val="24"/>
                <w:szCs w:val="24"/>
              </w:rPr>
            </w:pPr>
            <w:r w:rsidRPr="002C7BB8">
              <w:rPr>
                <w:sz w:val="24"/>
                <w:szCs w:val="24"/>
              </w:rPr>
              <w:t>        if($searchText){</w:t>
            </w:r>
          </w:p>
          <w:p w14:paraId="785B54A1" w14:textId="77777777" w:rsidR="002C7BB8" w:rsidRPr="002C7BB8" w:rsidRDefault="002C7BB8" w:rsidP="002C7BB8">
            <w:pPr>
              <w:spacing w:line="276" w:lineRule="auto"/>
              <w:jc w:val="both"/>
              <w:rPr>
                <w:sz w:val="24"/>
                <w:szCs w:val="24"/>
              </w:rPr>
            </w:pPr>
            <w:r w:rsidRPr="002C7BB8">
              <w:rPr>
                <w:sz w:val="24"/>
                <w:szCs w:val="24"/>
              </w:rPr>
              <w:t>            $query-&gt;where(function ($query) use ($searchText){</w:t>
            </w:r>
          </w:p>
          <w:p w14:paraId="62CAAE6E" w14:textId="77777777" w:rsidR="002C7BB8" w:rsidRPr="002C7BB8" w:rsidRDefault="002C7BB8" w:rsidP="002C7BB8">
            <w:pPr>
              <w:spacing w:line="276" w:lineRule="auto"/>
              <w:jc w:val="both"/>
              <w:rPr>
                <w:sz w:val="24"/>
                <w:szCs w:val="24"/>
              </w:rPr>
            </w:pPr>
            <w:r w:rsidRPr="002C7BB8">
              <w:rPr>
                <w:sz w:val="24"/>
                <w:szCs w:val="24"/>
              </w:rPr>
              <w:t>                $query-&gt;where('kode_brg', 'like', '%' . $searchText . '%')</w:t>
            </w:r>
          </w:p>
          <w:p w14:paraId="14929B3D" w14:textId="77777777" w:rsidR="002C7BB8" w:rsidRPr="002C7BB8" w:rsidRDefault="002C7BB8" w:rsidP="002C7BB8">
            <w:pPr>
              <w:spacing w:line="276" w:lineRule="auto"/>
              <w:jc w:val="both"/>
              <w:rPr>
                <w:sz w:val="24"/>
                <w:szCs w:val="24"/>
              </w:rPr>
            </w:pPr>
            <w:r w:rsidRPr="002C7BB8">
              <w:rPr>
                <w:sz w:val="24"/>
                <w:szCs w:val="24"/>
              </w:rPr>
              <w:t>                    -&gt;orWhere('nama_brg', 'like', '%' . $searchText . '%');</w:t>
            </w:r>
          </w:p>
          <w:p w14:paraId="575A2E81" w14:textId="77777777" w:rsidR="002C7BB8" w:rsidRPr="002C7BB8" w:rsidRDefault="002C7BB8" w:rsidP="002C7BB8">
            <w:pPr>
              <w:spacing w:line="276" w:lineRule="auto"/>
              <w:jc w:val="both"/>
              <w:rPr>
                <w:sz w:val="24"/>
                <w:szCs w:val="24"/>
              </w:rPr>
            </w:pPr>
            <w:r w:rsidRPr="002C7BB8">
              <w:rPr>
                <w:sz w:val="24"/>
                <w:szCs w:val="24"/>
              </w:rPr>
              <w:t>            });</w:t>
            </w:r>
          </w:p>
          <w:p w14:paraId="39B6DF4F" w14:textId="77777777" w:rsidR="002C7BB8" w:rsidRPr="002C7BB8" w:rsidRDefault="002C7BB8" w:rsidP="002C7BB8">
            <w:pPr>
              <w:spacing w:line="276" w:lineRule="auto"/>
              <w:jc w:val="both"/>
              <w:rPr>
                <w:sz w:val="24"/>
                <w:szCs w:val="24"/>
              </w:rPr>
            </w:pPr>
            <w:r w:rsidRPr="002C7BB8">
              <w:rPr>
                <w:sz w:val="24"/>
                <w:szCs w:val="24"/>
              </w:rPr>
              <w:t>        }</w:t>
            </w:r>
          </w:p>
          <w:p w14:paraId="37A1A860" w14:textId="77777777" w:rsidR="002C7BB8" w:rsidRPr="002C7BB8" w:rsidRDefault="002C7BB8" w:rsidP="002C7BB8">
            <w:pPr>
              <w:spacing w:line="276" w:lineRule="auto"/>
              <w:jc w:val="both"/>
              <w:rPr>
                <w:sz w:val="24"/>
                <w:szCs w:val="24"/>
              </w:rPr>
            </w:pPr>
          </w:p>
          <w:p w14:paraId="7B07EAF1" w14:textId="77777777" w:rsidR="002C7BB8" w:rsidRDefault="002C7BB8" w:rsidP="002C7BB8">
            <w:pPr>
              <w:spacing w:line="276" w:lineRule="auto"/>
              <w:jc w:val="both"/>
              <w:rPr>
                <w:sz w:val="24"/>
                <w:szCs w:val="24"/>
              </w:rPr>
            </w:pPr>
            <w:r w:rsidRPr="002C7BB8">
              <w:rPr>
                <w:sz w:val="24"/>
                <w:szCs w:val="24"/>
              </w:rPr>
              <w:t xml:space="preserve">        if($selectedTrans &amp;&amp; $selectedTrans != 'All' &amp;&amp; $selectedTrans </w:t>
            </w:r>
          </w:p>
          <w:p w14:paraId="4FC53A13" w14:textId="62DCF2EC" w:rsidR="002C7BB8" w:rsidRPr="002C7BB8" w:rsidRDefault="002C7BB8" w:rsidP="002C7BB8">
            <w:pPr>
              <w:spacing w:line="276" w:lineRule="auto"/>
              <w:jc w:val="both"/>
              <w:rPr>
                <w:sz w:val="24"/>
                <w:szCs w:val="24"/>
              </w:rPr>
            </w:pPr>
            <w:r>
              <w:rPr>
                <w:sz w:val="24"/>
                <w:szCs w:val="24"/>
              </w:rPr>
              <w:t xml:space="preserve">          </w:t>
            </w:r>
            <w:r w:rsidRPr="002C7BB8">
              <w:rPr>
                <w:sz w:val="24"/>
                <w:szCs w:val="24"/>
              </w:rPr>
              <w:t>!= "-"){</w:t>
            </w:r>
          </w:p>
          <w:p w14:paraId="5C51C484" w14:textId="77777777" w:rsidR="002C7BB8" w:rsidRPr="002C7BB8" w:rsidRDefault="002C7BB8" w:rsidP="002C7BB8">
            <w:pPr>
              <w:spacing w:line="276" w:lineRule="auto"/>
              <w:jc w:val="both"/>
              <w:rPr>
                <w:sz w:val="24"/>
                <w:szCs w:val="24"/>
              </w:rPr>
            </w:pPr>
            <w:r w:rsidRPr="002C7BB8">
              <w:rPr>
                <w:sz w:val="24"/>
                <w:szCs w:val="24"/>
              </w:rPr>
              <w:t>            $query-&gt;where(function ($query) use ($selectedTrans){</w:t>
            </w:r>
          </w:p>
          <w:p w14:paraId="47ECDF15" w14:textId="77777777" w:rsidR="002C7BB8" w:rsidRPr="002C7BB8" w:rsidRDefault="002C7BB8" w:rsidP="002C7BB8">
            <w:pPr>
              <w:spacing w:line="276" w:lineRule="auto"/>
              <w:jc w:val="both"/>
              <w:rPr>
                <w:sz w:val="24"/>
                <w:szCs w:val="24"/>
              </w:rPr>
            </w:pPr>
            <w:r w:rsidRPr="002C7BB8">
              <w:rPr>
                <w:sz w:val="24"/>
                <w:szCs w:val="24"/>
              </w:rPr>
              <w:t>                $query-&gt;where('no_bukti', 'like', '%'.$selectedTrans.'%');</w:t>
            </w:r>
          </w:p>
          <w:p w14:paraId="65370E61" w14:textId="77777777" w:rsidR="002C7BB8" w:rsidRPr="002C7BB8" w:rsidRDefault="002C7BB8" w:rsidP="002C7BB8">
            <w:pPr>
              <w:spacing w:line="276" w:lineRule="auto"/>
              <w:jc w:val="both"/>
              <w:rPr>
                <w:sz w:val="24"/>
                <w:szCs w:val="24"/>
              </w:rPr>
            </w:pPr>
            <w:r w:rsidRPr="002C7BB8">
              <w:rPr>
                <w:sz w:val="24"/>
                <w:szCs w:val="24"/>
              </w:rPr>
              <w:t>            });</w:t>
            </w:r>
          </w:p>
          <w:p w14:paraId="0C2F92B5" w14:textId="77777777" w:rsidR="002C7BB8" w:rsidRPr="002C7BB8" w:rsidRDefault="002C7BB8" w:rsidP="002C7BB8">
            <w:pPr>
              <w:spacing w:line="276" w:lineRule="auto"/>
              <w:jc w:val="both"/>
              <w:rPr>
                <w:sz w:val="24"/>
                <w:szCs w:val="24"/>
              </w:rPr>
            </w:pPr>
            <w:r w:rsidRPr="002C7BB8">
              <w:rPr>
                <w:sz w:val="24"/>
                <w:szCs w:val="24"/>
              </w:rPr>
              <w:t>        }</w:t>
            </w:r>
          </w:p>
          <w:p w14:paraId="181BD9B6" w14:textId="77777777" w:rsidR="002C7BB8" w:rsidRPr="002C7BB8" w:rsidRDefault="002C7BB8" w:rsidP="002C7BB8">
            <w:pPr>
              <w:spacing w:line="276" w:lineRule="auto"/>
              <w:jc w:val="both"/>
              <w:rPr>
                <w:sz w:val="24"/>
                <w:szCs w:val="24"/>
              </w:rPr>
            </w:pPr>
          </w:p>
          <w:p w14:paraId="7F7BD82E" w14:textId="77777777" w:rsidR="002C7BB8" w:rsidRPr="002C7BB8" w:rsidRDefault="002C7BB8" w:rsidP="002C7BB8">
            <w:pPr>
              <w:spacing w:line="276" w:lineRule="auto"/>
              <w:jc w:val="both"/>
              <w:rPr>
                <w:sz w:val="24"/>
                <w:szCs w:val="24"/>
              </w:rPr>
            </w:pPr>
            <w:r w:rsidRPr="002C7BB8">
              <w:rPr>
                <w:sz w:val="24"/>
                <w:szCs w:val="24"/>
              </w:rPr>
              <w:t>        if($selectedTrans == "-"){</w:t>
            </w:r>
          </w:p>
          <w:p w14:paraId="4D215E56" w14:textId="77777777" w:rsidR="002C7BB8" w:rsidRPr="002C7BB8" w:rsidRDefault="002C7BB8" w:rsidP="002C7BB8">
            <w:pPr>
              <w:spacing w:line="276" w:lineRule="auto"/>
              <w:jc w:val="both"/>
              <w:rPr>
                <w:sz w:val="24"/>
                <w:szCs w:val="24"/>
              </w:rPr>
            </w:pPr>
            <w:r w:rsidRPr="002C7BB8">
              <w:rPr>
                <w:sz w:val="24"/>
                <w:szCs w:val="24"/>
              </w:rPr>
              <w:t>            $query-&gt;where('no_bukti', $selectedTrans);</w:t>
            </w:r>
          </w:p>
          <w:p w14:paraId="142CEC60" w14:textId="77777777" w:rsidR="002C7BB8" w:rsidRPr="002C7BB8" w:rsidRDefault="002C7BB8" w:rsidP="002C7BB8">
            <w:pPr>
              <w:spacing w:line="276" w:lineRule="auto"/>
              <w:jc w:val="both"/>
              <w:rPr>
                <w:sz w:val="24"/>
                <w:szCs w:val="24"/>
              </w:rPr>
            </w:pPr>
            <w:r w:rsidRPr="002C7BB8">
              <w:rPr>
                <w:sz w:val="24"/>
                <w:szCs w:val="24"/>
              </w:rPr>
              <w:t>        }</w:t>
            </w:r>
          </w:p>
          <w:p w14:paraId="1A74DE44" w14:textId="77777777" w:rsidR="002C7BB8" w:rsidRPr="002C7BB8" w:rsidRDefault="002C7BB8" w:rsidP="002C7BB8">
            <w:pPr>
              <w:spacing w:line="276" w:lineRule="auto"/>
              <w:jc w:val="both"/>
              <w:rPr>
                <w:sz w:val="24"/>
                <w:szCs w:val="24"/>
              </w:rPr>
            </w:pPr>
          </w:p>
          <w:p w14:paraId="107FA3CF" w14:textId="77777777" w:rsidR="002C7BB8" w:rsidRPr="002C7BB8" w:rsidRDefault="002C7BB8" w:rsidP="002C7BB8">
            <w:pPr>
              <w:spacing w:line="276" w:lineRule="auto"/>
              <w:jc w:val="both"/>
              <w:rPr>
                <w:sz w:val="24"/>
                <w:szCs w:val="24"/>
              </w:rPr>
            </w:pPr>
            <w:r w:rsidRPr="002C7BB8">
              <w:rPr>
                <w:sz w:val="24"/>
                <w:szCs w:val="24"/>
              </w:rPr>
              <w:t>        if($tglAwal || $tglAkhir || ($tglAwal &amp;&amp; $tglAkhir)){</w:t>
            </w:r>
          </w:p>
          <w:p w14:paraId="713C8754" w14:textId="77777777" w:rsidR="002C7BB8" w:rsidRDefault="002C7BB8" w:rsidP="002C7BB8">
            <w:pPr>
              <w:spacing w:line="276" w:lineRule="auto"/>
              <w:jc w:val="both"/>
              <w:rPr>
                <w:sz w:val="24"/>
                <w:szCs w:val="24"/>
              </w:rPr>
            </w:pPr>
            <w:r w:rsidRPr="002C7BB8">
              <w:rPr>
                <w:sz w:val="24"/>
                <w:szCs w:val="24"/>
              </w:rPr>
              <w:t>            $tglAwalFlipped = Carbon::createFromFormat(</w:t>
            </w:r>
          </w:p>
          <w:p w14:paraId="0BBBEC28" w14:textId="7D8F8B71" w:rsidR="002C7BB8" w:rsidRPr="002C7BB8" w:rsidRDefault="002C7BB8" w:rsidP="002C7BB8">
            <w:pPr>
              <w:spacing w:line="276" w:lineRule="auto"/>
              <w:jc w:val="both"/>
              <w:rPr>
                <w:sz w:val="24"/>
                <w:szCs w:val="24"/>
              </w:rPr>
            </w:pPr>
            <w:r>
              <w:rPr>
                <w:sz w:val="24"/>
                <w:szCs w:val="24"/>
              </w:rPr>
              <w:t xml:space="preserve">              </w:t>
            </w:r>
            <w:r w:rsidRPr="002C7BB8">
              <w:rPr>
                <w:sz w:val="24"/>
                <w:szCs w:val="24"/>
              </w:rPr>
              <w:t>'d-m-Y', $tglAwalFormatted)-&gt;format('Y-m-d');</w:t>
            </w:r>
          </w:p>
          <w:p w14:paraId="280904B7" w14:textId="77777777" w:rsidR="002C7BB8" w:rsidRDefault="002C7BB8" w:rsidP="002C7BB8">
            <w:pPr>
              <w:spacing w:line="276" w:lineRule="auto"/>
              <w:jc w:val="both"/>
              <w:rPr>
                <w:sz w:val="24"/>
                <w:szCs w:val="24"/>
              </w:rPr>
            </w:pPr>
            <w:r w:rsidRPr="002C7BB8">
              <w:rPr>
                <w:sz w:val="24"/>
                <w:szCs w:val="24"/>
              </w:rPr>
              <w:t>            $tglAkhirFlipped = Carbon::createFromFormat(</w:t>
            </w:r>
          </w:p>
          <w:p w14:paraId="435F7799" w14:textId="1C4EBD2E" w:rsidR="002C7BB8" w:rsidRPr="002C7BB8" w:rsidRDefault="002C7BB8" w:rsidP="002C7BB8">
            <w:pPr>
              <w:spacing w:line="276" w:lineRule="auto"/>
              <w:jc w:val="both"/>
              <w:rPr>
                <w:sz w:val="24"/>
                <w:szCs w:val="24"/>
              </w:rPr>
            </w:pPr>
            <w:r>
              <w:rPr>
                <w:sz w:val="24"/>
                <w:szCs w:val="24"/>
              </w:rPr>
              <w:t xml:space="preserve">              </w:t>
            </w:r>
            <w:r w:rsidRPr="002C7BB8">
              <w:rPr>
                <w:sz w:val="24"/>
                <w:szCs w:val="24"/>
              </w:rPr>
              <w:t>'d-m-Y', $tglAkhirFormatted)-&gt;format('Y-m-d');</w:t>
            </w:r>
          </w:p>
          <w:p w14:paraId="3B22DD52" w14:textId="77777777" w:rsidR="002C7BB8" w:rsidRDefault="002C7BB8" w:rsidP="002C7BB8">
            <w:pPr>
              <w:spacing w:line="276" w:lineRule="auto"/>
              <w:jc w:val="both"/>
              <w:rPr>
                <w:sz w:val="24"/>
                <w:szCs w:val="24"/>
              </w:rPr>
            </w:pPr>
            <w:r w:rsidRPr="002C7BB8">
              <w:rPr>
                <w:sz w:val="24"/>
                <w:szCs w:val="24"/>
              </w:rPr>
              <w:t>            $query-&gt;whereBetween('tanggal', [$tglAwalFlipped</w:t>
            </w:r>
          </w:p>
          <w:p w14:paraId="407C03D8" w14:textId="76C40834" w:rsidR="002C7BB8" w:rsidRPr="002C7BB8" w:rsidRDefault="002C7BB8" w:rsidP="002C7BB8">
            <w:pPr>
              <w:spacing w:line="276" w:lineRule="auto"/>
              <w:jc w:val="both"/>
              <w:rPr>
                <w:sz w:val="24"/>
                <w:szCs w:val="24"/>
              </w:rPr>
            </w:pPr>
            <w:r>
              <w:rPr>
                <w:sz w:val="24"/>
                <w:szCs w:val="24"/>
              </w:rPr>
              <w:t xml:space="preserve">              </w:t>
            </w:r>
            <w:r w:rsidRPr="002C7BB8">
              <w:rPr>
                <w:sz w:val="24"/>
                <w:szCs w:val="24"/>
              </w:rPr>
              <w:t>, $tglAkhirFlipped]);</w:t>
            </w:r>
          </w:p>
          <w:p w14:paraId="70AC5872" w14:textId="77777777" w:rsidR="002C7BB8" w:rsidRPr="002C7BB8" w:rsidRDefault="002C7BB8" w:rsidP="002C7BB8">
            <w:pPr>
              <w:spacing w:line="276" w:lineRule="auto"/>
              <w:jc w:val="both"/>
              <w:rPr>
                <w:sz w:val="24"/>
                <w:szCs w:val="24"/>
              </w:rPr>
            </w:pPr>
            <w:r w:rsidRPr="002C7BB8">
              <w:rPr>
                <w:sz w:val="24"/>
                <w:szCs w:val="24"/>
              </w:rPr>
              <w:t>        }</w:t>
            </w:r>
          </w:p>
          <w:p w14:paraId="1ECA0B98" w14:textId="77777777" w:rsidR="002C7BB8" w:rsidRPr="002C7BB8" w:rsidRDefault="002C7BB8" w:rsidP="002C7BB8">
            <w:pPr>
              <w:spacing w:line="276" w:lineRule="auto"/>
              <w:jc w:val="both"/>
              <w:rPr>
                <w:sz w:val="24"/>
                <w:szCs w:val="24"/>
              </w:rPr>
            </w:pPr>
          </w:p>
          <w:p w14:paraId="482B9B90" w14:textId="77777777" w:rsidR="002C7BB8" w:rsidRPr="002C7BB8" w:rsidRDefault="002C7BB8" w:rsidP="002C7BB8">
            <w:pPr>
              <w:spacing w:line="276" w:lineRule="auto"/>
              <w:jc w:val="both"/>
              <w:rPr>
                <w:sz w:val="24"/>
                <w:szCs w:val="24"/>
              </w:rPr>
            </w:pPr>
            <w:r w:rsidRPr="002C7BB8">
              <w:rPr>
                <w:sz w:val="24"/>
                <w:szCs w:val="24"/>
              </w:rPr>
              <w:t>        $totalQtyMasuk = $query-&gt;sum('qty_masuk');</w:t>
            </w:r>
          </w:p>
          <w:p w14:paraId="4BFBB8E1" w14:textId="77777777" w:rsidR="002C7BB8" w:rsidRPr="002C7BB8" w:rsidRDefault="002C7BB8" w:rsidP="002C7BB8">
            <w:pPr>
              <w:spacing w:line="276" w:lineRule="auto"/>
              <w:jc w:val="both"/>
              <w:rPr>
                <w:sz w:val="24"/>
                <w:szCs w:val="24"/>
              </w:rPr>
            </w:pPr>
            <w:r w:rsidRPr="002C7BB8">
              <w:rPr>
                <w:sz w:val="24"/>
                <w:szCs w:val="24"/>
              </w:rPr>
              <w:t>        $totalQtyKeluar = $query-&gt;sum('qty_keluar');</w:t>
            </w:r>
          </w:p>
          <w:p w14:paraId="12F07A37" w14:textId="77777777" w:rsidR="002C7BB8" w:rsidRPr="002C7BB8" w:rsidRDefault="002C7BB8" w:rsidP="002C7BB8">
            <w:pPr>
              <w:spacing w:line="276" w:lineRule="auto"/>
              <w:jc w:val="both"/>
              <w:rPr>
                <w:sz w:val="24"/>
                <w:szCs w:val="24"/>
              </w:rPr>
            </w:pPr>
            <w:r w:rsidRPr="002C7BB8">
              <w:rPr>
                <w:sz w:val="24"/>
                <w:szCs w:val="24"/>
              </w:rPr>
              <w:t>        $totalQtyRusak = $query-&gt;sum('qty_rusak_exp');</w:t>
            </w:r>
          </w:p>
          <w:p w14:paraId="2E8D47BA" w14:textId="77777777" w:rsidR="002C7BB8" w:rsidRPr="002C7BB8" w:rsidRDefault="002C7BB8" w:rsidP="002C7BB8">
            <w:pPr>
              <w:spacing w:line="276" w:lineRule="auto"/>
              <w:jc w:val="both"/>
              <w:rPr>
                <w:sz w:val="24"/>
                <w:szCs w:val="24"/>
              </w:rPr>
            </w:pPr>
          </w:p>
          <w:p w14:paraId="7D0589CD" w14:textId="77777777" w:rsidR="002C7BB8" w:rsidRPr="002C7BB8" w:rsidRDefault="002C7BB8" w:rsidP="002C7BB8">
            <w:pPr>
              <w:spacing w:line="276" w:lineRule="auto"/>
              <w:jc w:val="both"/>
              <w:rPr>
                <w:sz w:val="24"/>
                <w:szCs w:val="24"/>
              </w:rPr>
            </w:pPr>
            <w:r w:rsidRPr="002C7BB8">
              <w:rPr>
                <w:sz w:val="24"/>
                <w:szCs w:val="24"/>
              </w:rPr>
              <w:t>        $kartuStok = $query-&gt;orderBy('tanggal', 'asc')-&gt;get();</w:t>
            </w:r>
          </w:p>
          <w:p w14:paraId="58847881" w14:textId="77777777" w:rsidR="002C7BB8" w:rsidRPr="002C7BB8" w:rsidRDefault="002C7BB8" w:rsidP="002C7BB8">
            <w:pPr>
              <w:spacing w:line="276" w:lineRule="auto"/>
              <w:jc w:val="both"/>
              <w:rPr>
                <w:sz w:val="24"/>
                <w:szCs w:val="24"/>
              </w:rPr>
            </w:pPr>
            <w:r w:rsidRPr="002C7BB8">
              <w:rPr>
                <w:sz w:val="24"/>
                <w:szCs w:val="24"/>
              </w:rPr>
              <w:t>        $data = $kartuStok;</w:t>
            </w:r>
          </w:p>
          <w:p w14:paraId="6D0FD097" w14:textId="77777777" w:rsidR="002C7BB8" w:rsidRPr="002C7BB8" w:rsidRDefault="002C7BB8" w:rsidP="002C7BB8">
            <w:pPr>
              <w:spacing w:line="276" w:lineRule="auto"/>
              <w:jc w:val="both"/>
              <w:rPr>
                <w:sz w:val="24"/>
                <w:szCs w:val="24"/>
              </w:rPr>
            </w:pPr>
          </w:p>
          <w:p w14:paraId="12C227FF" w14:textId="77777777" w:rsidR="002C7BB8" w:rsidRPr="002C7BB8" w:rsidRDefault="002C7BB8" w:rsidP="002C7BB8">
            <w:pPr>
              <w:spacing w:line="276" w:lineRule="auto"/>
              <w:jc w:val="both"/>
              <w:rPr>
                <w:sz w:val="24"/>
                <w:szCs w:val="24"/>
              </w:rPr>
            </w:pPr>
            <w:r w:rsidRPr="002C7BB8">
              <w:rPr>
                <w:sz w:val="24"/>
                <w:szCs w:val="24"/>
              </w:rPr>
              <w:t>        $gudang = Gudang::all();</w:t>
            </w:r>
          </w:p>
          <w:p w14:paraId="3D850DEB" w14:textId="77777777" w:rsidR="002C7BB8" w:rsidRPr="002C7BB8" w:rsidRDefault="002C7BB8" w:rsidP="002C7BB8">
            <w:pPr>
              <w:spacing w:line="276" w:lineRule="auto"/>
              <w:jc w:val="both"/>
              <w:rPr>
                <w:sz w:val="24"/>
                <w:szCs w:val="24"/>
              </w:rPr>
            </w:pPr>
            <w:r w:rsidRPr="002C7BB8">
              <w:rPr>
                <w:sz w:val="24"/>
                <w:szCs w:val="24"/>
              </w:rPr>
              <w:lastRenderedPageBreak/>
              <w:t>        $satuan = Satuan::all();</w:t>
            </w:r>
          </w:p>
          <w:p w14:paraId="3473D7A0" w14:textId="77777777" w:rsidR="002C7BB8" w:rsidRPr="002C7BB8" w:rsidRDefault="002C7BB8" w:rsidP="002C7BB8">
            <w:pPr>
              <w:spacing w:line="276" w:lineRule="auto"/>
              <w:jc w:val="both"/>
              <w:rPr>
                <w:sz w:val="24"/>
                <w:szCs w:val="24"/>
              </w:rPr>
            </w:pPr>
            <w:r w:rsidRPr="002C7BB8">
              <w:rPr>
                <w:sz w:val="24"/>
                <w:szCs w:val="24"/>
              </w:rPr>
              <w:t> </w:t>
            </w:r>
          </w:p>
          <w:p w14:paraId="59CEC669" w14:textId="35557130" w:rsidR="005B7FE5" w:rsidRDefault="002C7BB8" w:rsidP="005B7FE5">
            <w:pPr>
              <w:spacing w:line="276" w:lineRule="auto"/>
              <w:jc w:val="both"/>
              <w:rPr>
                <w:sz w:val="24"/>
                <w:szCs w:val="24"/>
              </w:rPr>
            </w:pPr>
            <w:r w:rsidRPr="002C7BB8">
              <w:rPr>
                <w:sz w:val="24"/>
                <w:szCs w:val="24"/>
              </w:rPr>
              <w:t xml:space="preserve">  </w:t>
            </w:r>
            <w:r w:rsidR="005B7FE5">
              <w:rPr>
                <w:sz w:val="24"/>
                <w:szCs w:val="24"/>
              </w:rPr>
              <w:t xml:space="preserve">      </w:t>
            </w:r>
            <w:r w:rsidR="005B7FE5" w:rsidRPr="005B7FE5">
              <w:rPr>
                <w:sz w:val="24"/>
                <w:szCs w:val="24"/>
              </w:rPr>
              <w:t>$view = View::make('mutasi.kartustokpdf', ['data'=&gt;</w:t>
            </w:r>
          </w:p>
          <w:p w14:paraId="0B1FD05F" w14:textId="673CDCC8" w:rsidR="005B7FE5" w:rsidRDefault="005B7FE5" w:rsidP="005B7FE5">
            <w:pPr>
              <w:spacing w:line="276" w:lineRule="auto"/>
              <w:jc w:val="both"/>
              <w:rPr>
                <w:sz w:val="24"/>
                <w:szCs w:val="24"/>
              </w:rPr>
            </w:pPr>
            <w:r>
              <w:rPr>
                <w:sz w:val="24"/>
                <w:szCs w:val="24"/>
              </w:rPr>
              <w:t xml:space="preserve">          </w:t>
            </w:r>
            <w:r w:rsidRPr="005B7FE5">
              <w:rPr>
                <w:sz w:val="24"/>
                <w:szCs w:val="24"/>
              </w:rPr>
              <w:t>$data, 'gudang'=&gt;$gudang, 'satuan'=&gt;$satuan, 'totalMasuk'=&gt;</w:t>
            </w:r>
          </w:p>
          <w:p w14:paraId="7A7B6CDA" w14:textId="1FE1C155" w:rsidR="005B7FE5" w:rsidRDefault="005B7FE5" w:rsidP="005B7FE5">
            <w:pPr>
              <w:spacing w:line="276" w:lineRule="auto"/>
              <w:jc w:val="both"/>
              <w:rPr>
                <w:sz w:val="24"/>
                <w:szCs w:val="24"/>
              </w:rPr>
            </w:pPr>
            <w:r>
              <w:rPr>
                <w:sz w:val="24"/>
                <w:szCs w:val="24"/>
              </w:rPr>
              <w:t xml:space="preserve">          </w:t>
            </w:r>
            <w:r w:rsidRPr="005B7FE5">
              <w:rPr>
                <w:sz w:val="24"/>
                <w:szCs w:val="24"/>
              </w:rPr>
              <w:t>$totalQtyMasuk, 'totalKeluar'=&gt;$totalQtyKeluar, 'totalRusak'=&gt;</w:t>
            </w:r>
          </w:p>
          <w:p w14:paraId="172C13FF" w14:textId="77777777" w:rsidR="005B7FE5" w:rsidRDefault="005B7FE5" w:rsidP="005B7FE5">
            <w:pPr>
              <w:spacing w:line="276" w:lineRule="auto"/>
              <w:jc w:val="both"/>
              <w:rPr>
                <w:sz w:val="24"/>
                <w:szCs w:val="24"/>
              </w:rPr>
            </w:pPr>
            <w:r>
              <w:rPr>
                <w:sz w:val="24"/>
                <w:szCs w:val="24"/>
              </w:rPr>
              <w:t xml:space="preserve">          </w:t>
            </w:r>
            <w:r w:rsidRPr="005B7FE5">
              <w:rPr>
                <w:sz w:val="24"/>
                <w:szCs w:val="24"/>
              </w:rPr>
              <w:t>$totalQtyRusak,'tglAwal'=&gt;$tglAwalFormatted, 'tglAkhir'=&gt;</w:t>
            </w:r>
          </w:p>
          <w:p w14:paraId="2B8E0FAA" w14:textId="5AEED5AB" w:rsidR="005B7FE5" w:rsidRPr="005B7FE5" w:rsidRDefault="005B7FE5" w:rsidP="005B7FE5">
            <w:pPr>
              <w:spacing w:line="276" w:lineRule="auto"/>
              <w:jc w:val="both"/>
              <w:rPr>
                <w:sz w:val="24"/>
                <w:szCs w:val="24"/>
              </w:rPr>
            </w:pPr>
            <w:r>
              <w:rPr>
                <w:sz w:val="24"/>
                <w:szCs w:val="24"/>
              </w:rPr>
              <w:t xml:space="preserve">          </w:t>
            </w:r>
            <w:r w:rsidRPr="005B7FE5">
              <w:rPr>
                <w:sz w:val="24"/>
                <w:szCs w:val="24"/>
              </w:rPr>
              <w:t>$tglAkhirFormatted, 'selectedGudang'=&gt;$selectedGudang]);</w:t>
            </w:r>
          </w:p>
          <w:p w14:paraId="03FBC327" w14:textId="77777777" w:rsidR="005B7FE5" w:rsidRPr="005B7FE5" w:rsidRDefault="005B7FE5" w:rsidP="005B7FE5">
            <w:pPr>
              <w:spacing w:line="276" w:lineRule="auto"/>
              <w:jc w:val="both"/>
              <w:rPr>
                <w:sz w:val="24"/>
                <w:szCs w:val="24"/>
              </w:rPr>
            </w:pPr>
            <w:r w:rsidRPr="005B7FE5">
              <w:rPr>
                <w:sz w:val="24"/>
                <w:szCs w:val="24"/>
              </w:rPr>
              <w:t>        $pdf = new Dompdf();</w:t>
            </w:r>
          </w:p>
          <w:p w14:paraId="6C7A7333" w14:textId="77777777" w:rsidR="005B7FE5" w:rsidRPr="005B7FE5" w:rsidRDefault="005B7FE5" w:rsidP="005B7FE5">
            <w:pPr>
              <w:spacing w:line="276" w:lineRule="auto"/>
              <w:jc w:val="both"/>
              <w:rPr>
                <w:sz w:val="24"/>
                <w:szCs w:val="24"/>
              </w:rPr>
            </w:pPr>
            <w:r w:rsidRPr="005B7FE5">
              <w:rPr>
                <w:sz w:val="24"/>
                <w:szCs w:val="24"/>
              </w:rPr>
              <w:t>        $pdf-&gt;loadHtml($view-&gt;render());</w:t>
            </w:r>
          </w:p>
          <w:p w14:paraId="30A26909" w14:textId="77777777" w:rsidR="005B7FE5" w:rsidRPr="005B7FE5" w:rsidRDefault="005B7FE5" w:rsidP="005B7FE5">
            <w:pPr>
              <w:spacing w:line="276" w:lineRule="auto"/>
              <w:jc w:val="both"/>
              <w:rPr>
                <w:sz w:val="24"/>
                <w:szCs w:val="24"/>
              </w:rPr>
            </w:pPr>
            <w:r w:rsidRPr="005B7FE5">
              <w:rPr>
                <w:sz w:val="24"/>
                <w:szCs w:val="24"/>
              </w:rPr>
              <w:t>        $pdf-&gt;setPaper('A4', 'portrait');</w:t>
            </w:r>
          </w:p>
          <w:p w14:paraId="61A43B56" w14:textId="77777777" w:rsidR="005B7FE5" w:rsidRPr="005B7FE5" w:rsidRDefault="005B7FE5" w:rsidP="005B7FE5">
            <w:pPr>
              <w:spacing w:line="276" w:lineRule="auto"/>
              <w:jc w:val="both"/>
              <w:rPr>
                <w:sz w:val="24"/>
                <w:szCs w:val="24"/>
              </w:rPr>
            </w:pPr>
            <w:r w:rsidRPr="005B7FE5">
              <w:rPr>
                <w:sz w:val="24"/>
                <w:szCs w:val="24"/>
              </w:rPr>
              <w:t>        $pdf-&gt;render();</w:t>
            </w:r>
          </w:p>
          <w:p w14:paraId="74852D81" w14:textId="77777777" w:rsidR="005B7FE5" w:rsidRPr="005B7FE5" w:rsidRDefault="005B7FE5" w:rsidP="005B7FE5">
            <w:pPr>
              <w:spacing w:line="276" w:lineRule="auto"/>
              <w:jc w:val="both"/>
              <w:rPr>
                <w:sz w:val="24"/>
                <w:szCs w:val="24"/>
              </w:rPr>
            </w:pPr>
            <w:r w:rsidRPr="005B7FE5">
              <w:rPr>
                <w:sz w:val="24"/>
                <w:szCs w:val="24"/>
              </w:rPr>
              <w:t>        return response($pdf-&gt;output(), 200, [</w:t>
            </w:r>
          </w:p>
          <w:p w14:paraId="342F90D8" w14:textId="77777777" w:rsidR="005B7FE5" w:rsidRPr="005B7FE5" w:rsidRDefault="005B7FE5" w:rsidP="005B7FE5">
            <w:pPr>
              <w:spacing w:line="276" w:lineRule="auto"/>
              <w:jc w:val="both"/>
              <w:rPr>
                <w:sz w:val="24"/>
                <w:szCs w:val="24"/>
              </w:rPr>
            </w:pPr>
            <w:r w:rsidRPr="005B7FE5">
              <w:rPr>
                <w:sz w:val="24"/>
                <w:szCs w:val="24"/>
              </w:rPr>
              <w:t>            'Content-Type' =&gt; 'application/pdf',</w:t>
            </w:r>
          </w:p>
          <w:p w14:paraId="1FD4865D" w14:textId="77777777" w:rsidR="005B7FE5" w:rsidRPr="005B7FE5" w:rsidRDefault="005B7FE5" w:rsidP="005B7FE5">
            <w:pPr>
              <w:spacing w:line="276" w:lineRule="auto"/>
              <w:jc w:val="both"/>
              <w:rPr>
                <w:sz w:val="24"/>
                <w:szCs w:val="24"/>
              </w:rPr>
            </w:pPr>
            <w:r w:rsidRPr="005B7FE5">
              <w:rPr>
                <w:sz w:val="24"/>
                <w:szCs w:val="24"/>
              </w:rPr>
              <w:t>            'Content-Disposition' =&gt; 'inline;',</w:t>
            </w:r>
          </w:p>
          <w:p w14:paraId="373353BC" w14:textId="77777777" w:rsidR="005B7FE5" w:rsidRPr="005B7FE5" w:rsidRDefault="005B7FE5" w:rsidP="005B7FE5">
            <w:pPr>
              <w:spacing w:line="276" w:lineRule="auto"/>
              <w:jc w:val="both"/>
              <w:rPr>
                <w:sz w:val="24"/>
                <w:szCs w:val="24"/>
              </w:rPr>
            </w:pPr>
            <w:r w:rsidRPr="005B7FE5">
              <w:rPr>
                <w:sz w:val="24"/>
                <w:szCs w:val="24"/>
              </w:rPr>
              <w:t>        ]);</w:t>
            </w:r>
          </w:p>
          <w:p w14:paraId="6684015B" w14:textId="472024BE" w:rsidR="002C7BB8" w:rsidRDefault="002C7BB8" w:rsidP="005B7FE5">
            <w:pPr>
              <w:spacing w:line="276" w:lineRule="auto"/>
              <w:jc w:val="both"/>
              <w:rPr>
                <w:b/>
                <w:bCs/>
                <w:sz w:val="24"/>
                <w:szCs w:val="24"/>
              </w:rPr>
            </w:pPr>
            <w:r w:rsidRPr="002C7BB8">
              <w:rPr>
                <w:sz w:val="24"/>
                <w:szCs w:val="24"/>
              </w:rPr>
              <w:t xml:space="preserve">   }</w:t>
            </w:r>
          </w:p>
        </w:tc>
      </w:tr>
    </w:tbl>
    <w:p w14:paraId="0D7E41EB" w14:textId="2A3539CF" w:rsidR="008D109F" w:rsidRPr="00083ED3" w:rsidRDefault="008827E3" w:rsidP="002C7BB8">
      <w:pPr>
        <w:spacing w:line="480" w:lineRule="auto"/>
        <w:jc w:val="both"/>
        <w:rPr>
          <w:sz w:val="24"/>
          <w:szCs w:val="24"/>
        </w:rPr>
      </w:pPr>
      <w:r>
        <w:rPr>
          <w:sz w:val="24"/>
          <w:szCs w:val="24"/>
        </w:rPr>
        <w:lastRenderedPageBreak/>
        <w:t xml:space="preserve"> </w:t>
      </w:r>
      <w:r w:rsidR="00083ED3">
        <w:rPr>
          <w:sz w:val="24"/>
          <w:szCs w:val="24"/>
        </w:rPr>
        <w:t xml:space="preserve"> </w:t>
      </w:r>
    </w:p>
    <w:p w14:paraId="32B9AF49" w14:textId="754A5782" w:rsidR="00C35FBC" w:rsidRDefault="00F8281A" w:rsidP="00823AD7">
      <w:pPr>
        <w:spacing w:line="480" w:lineRule="auto"/>
        <w:ind w:left="720"/>
        <w:jc w:val="both"/>
        <w:rPr>
          <w:b/>
          <w:bCs/>
          <w:sz w:val="24"/>
          <w:szCs w:val="24"/>
        </w:rPr>
      </w:pPr>
      <w:r>
        <w:rPr>
          <w:b/>
          <w:bCs/>
          <w:sz w:val="24"/>
          <w:szCs w:val="24"/>
        </w:rPr>
        <w:t>5.2.</w:t>
      </w:r>
      <w:r w:rsidR="00097C43">
        <w:rPr>
          <w:b/>
          <w:bCs/>
          <w:sz w:val="24"/>
          <w:szCs w:val="24"/>
        </w:rPr>
        <w:t>6</w:t>
      </w:r>
      <w:r>
        <w:rPr>
          <w:b/>
          <w:bCs/>
          <w:sz w:val="24"/>
          <w:szCs w:val="24"/>
        </w:rPr>
        <w:t xml:space="preserve">. Proses pada Halaman </w:t>
      </w:r>
      <w:r w:rsidRPr="00B7282E">
        <w:rPr>
          <w:b/>
          <w:bCs/>
          <w:i/>
          <w:iCs/>
          <w:sz w:val="24"/>
          <w:szCs w:val="24"/>
        </w:rPr>
        <w:t>Supplier</w:t>
      </w:r>
    </w:p>
    <w:p w14:paraId="5B9EA6E4" w14:textId="1787D57E" w:rsidR="00653585" w:rsidRDefault="00506D32" w:rsidP="005B7FE5">
      <w:pPr>
        <w:spacing w:line="480" w:lineRule="auto"/>
        <w:ind w:left="720"/>
        <w:jc w:val="both"/>
        <w:rPr>
          <w:sz w:val="24"/>
          <w:szCs w:val="24"/>
        </w:rPr>
      </w:pPr>
      <w:r>
        <w:rPr>
          <w:sz w:val="24"/>
          <w:szCs w:val="24"/>
        </w:rPr>
        <w:tab/>
        <w:t xml:space="preserve">Halaman ini digunakan untuk menampilkan data </w:t>
      </w:r>
      <w:r w:rsidRPr="00B7282E">
        <w:rPr>
          <w:i/>
          <w:iCs/>
          <w:sz w:val="24"/>
          <w:szCs w:val="24"/>
        </w:rPr>
        <w:t>supplier</w:t>
      </w:r>
      <w:r>
        <w:rPr>
          <w:sz w:val="24"/>
          <w:szCs w:val="24"/>
        </w:rPr>
        <w:t xml:space="preserve"> perusahaan dalam bentuk tabel. Data </w:t>
      </w:r>
      <w:r w:rsidRPr="00B7282E">
        <w:rPr>
          <w:i/>
          <w:iCs/>
          <w:sz w:val="24"/>
          <w:szCs w:val="24"/>
        </w:rPr>
        <w:t>supplier</w:t>
      </w:r>
      <w:r>
        <w:rPr>
          <w:sz w:val="24"/>
          <w:szCs w:val="24"/>
        </w:rPr>
        <w:t xml:space="preserve"> akan dikirim ke halaman ini melalui fungsi </w:t>
      </w:r>
      <w:r w:rsidRPr="00B7282E">
        <w:rPr>
          <w:i/>
          <w:iCs/>
          <w:sz w:val="24"/>
          <w:szCs w:val="24"/>
        </w:rPr>
        <w:t>supplier</w:t>
      </w:r>
      <w:r>
        <w:rPr>
          <w:sz w:val="24"/>
          <w:szCs w:val="24"/>
        </w:rPr>
        <w:t xml:space="preserve"> yang menerima paramater </w:t>
      </w:r>
      <w:r w:rsidRPr="00B7282E">
        <w:rPr>
          <w:i/>
          <w:iCs/>
          <w:sz w:val="24"/>
          <w:szCs w:val="24"/>
        </w:rPr>
        <w:t>request</w:t>
      </w:r>
      <w:r>
        <w:rPr>
          <w:sz w:val="24"/>
          <w:szCs w:val="24"/>
        </w:rPr>
        <w:t xml:space="preserve"> untuk mendapatkan </w:t>
      </w:r>
      <w:r w:rsidRPr="00B7282E">
        <w:rPr>
          <w:i/>
          <w:iCs/>
          <w:sz w:val="24"/>
          <w:szCs w:val="24"/>
        </w:rPr>
        <w:t>filter search</w:t>
      </w:r>
      <w:r>
        <w:rPr>
          <w:sz w:val="24"/>
          <w:szCs w:val="24"/>
        </w:rPr>
        <w:t xml:space="preserve"> berdasarkan nama </w:t>
      </w:r>
      <w:r w:rsidRPr="00B7282E">
        <w:rPr>
          <w:i/>
          <w:iCs/>
          <w:sz w:val="24"/>
          <w:szCs w:val="24"/>
        </w:rPr>
        <w:t>supplier</w:t>
      </w:r>
      <w:r>
        <w:rPr>
          <w:sz w:val="24"/>
          <w:szCs w:val="24"/>
        </w:rPr>
        <w:t xml:space="preserve"> yang akan dikirim ke fungsi ini jika pengguna menginputkan teks di </w:t>
      </w:r>
      <w:r w:rsidRPr="00B7282E">
        <w:rPr>
          <w:i/>
          <w:iCs/>
          <w:sz w:val="24"/>
          <w:szCs w:val="24"/>
        </w:rPr>
        <w:t>input field search</w:t>
      </w:r>
      <w:r>
        <w:rPr>
          <w:sz w:val="24"/>
          <w:szCs w:val="24"/>
        </w:rPr>
        <w:t xml:space="preserve"> pada halaman </w:t>
      </w:r>
      <w:r w:rsidRPr="00B7282E">
        <w:rPr>
          <w:i/>
          <w:iCs/>
          <w:sz w:val="24"/>
          <w:szCs w:val="24"/>
        </w:rPr>
        <w:t>supplier</w:t>
      </w:r>
      <w:r>
        <w:rPr>
          <w:sz w:val="24"/>
          <w:szCs w:val="24"/>
        </w:rPr>
        <w:t xml:space="preserve">. </w:t>
      </w:r>
      <w:r w:rsidRPr="00B7282E">
        <w:rPr>
          <w:i/>
          <w:iCs/>
          <w:sz w:val="24"/>
          <w:szCs w:val="24"/>
        </w:rPr>
        <w:t>Filter search</w:t>
      </w:r>
      <w:r>
        <w:rPr>
          <w:sz w:val="24"/>
          <w:szCs w:val="24"/>
        </w:rPr>
        <w:t xml:space="preserve"> tersebut akan dimanfaatkan dalam proses pengambilan data </w:t>
      </w:r>
      <w:r w:rsidRPr="00B7282E">
        <w:rPr>
          <w:i/>
          <w:iCs/>
          <w:sz w:val="24"/>
          <w:szCs w:val="24"/>
        </w:rPr>
        <w:t>supplier</w:t>
      </w:r>
      <w:r>
        <w:rPr>
          <w:sz w:val="24"/>
          <w:szCs w:val="24"/>
        </w:rPr>
        <w:t xml:space="preserve"> sehingga data yang dikirim hanya yang sesuai dengan teks </w:t>
      </w:r>
      <w:r w:rsidRPr="00B7282E">
        <w:rPr>
          <w:i/>
          <w:iCs/>
          <w:sz w:val="24"/>
          <w:szCs w:val="24"/>
        </w:rPr>
        <w:t>search</w:t>
      </w:r>
      <w:r>
        <w:rPr>
          <w:sz w:val="24"/>
          <w:szCs w:val="24"/>
        </w:rPr>
        <w:t xml:space="preserve"> yang diinputkan pengguna. </w:t>
      </w:r>
      <w:r w:rsidR="003B6E50">
        <w:rPr>
          <w:sz w:val="24"/>
          <w:szCs w:val="24"/>
        </w:rPr>
        <w:t xml:space="preserve">Jika tidak menggunakan </w:t>
      </w:r>
      <w:r w:rsidR="003B6E50" w:rsidRPr="00B7282E">
        <w:rPr>
          <w:i/>
          <w:iCs/>
          <w:sz w:val="24"/>
          <w:szCs w:val="24"/>
        </w:rPr>
        <w:t>filter</w:t>
      </w:r>
      <w:r w:rsidR="003B6E50">
        <w:rPr>
          <w:sz w:val="24"/>
          <w:szCs w:val="24"/>
        </w:rPr>
        <w:t xml:space="preserve">, maka fungsi akan mengambil semua data dari tabel </w:t>
      </w:r>
      <w:r w:rsidR="003B6E50" w:rsidRPr="00B7282E">
        <w:rPr>
          <w:i/>
          <w:iCs/>
          <w:sz w:val="24"/>
          <w:szCs w:val="24"/>
        </w:rPr>
        <w:t>supplier</w:t>
      </w:r>
      <w:r w:rsidR="003B6E50">
        <w:rPr>
          <w:sz w:val="24"/>
          <w:szCs w:val="24"/>
        </w:rPr>
        <w:t xml:space="preserve">. </w:t>
      </w:r>
      <w:r w:rsidR="003B6E50" w:rsidRPr="00B7282E">
        <w:rPr>
          <w:i/>
          <w:iCs/>
          <w:sz w:val="24"/>
          <w:szCs w:val="24"/>
        </w:rPr>
        <w:t>Paging</w:t>
      </w:r>
      <w:r w:rsidR="003B6E50">
        <w:rPr>
          <w:sz w:val="24"/>
          <w:szCs w:val="24"/>
        </w:rPr>
        <w:t xml:space="preserve"> juga diterapkan dengan menampilkan 5 data per halaman. Data </w:t>
      </w:r>
      <w:r w:rsidR="003B6E50" w:rsidRPr="00B7282E">
        <w:rPr>
          <w:i/>
          <w:iCs/>
          <w:sz w:val="24"/>
          <w:szCs w:val="24"/>
        </w:rPr>
        <w:t>supplier</w:t>
      </w:r>
      <w:r w:rsidR="003B6E50">
        <w:rPr>
          <w:sz w:val="24"/>
          <w:szCs w:val="24"/>
        </w:rPr>
        <w:t xml:space="preserve"> kemudian dikirim ke halaman </w:t>
      </w:r>
      <w:r w:rsidR="003B6E50" w:rsidRPr="00B7282E">
        <w:rPr>
          <w:i/>
          <w:iCs/>
          <w:sz w:val="24"/>
          <w:szCs w:val="24"/>
        </w:rPr>
        <w:t>supplier</w:t>
      </w:r>
      <w:r w:rsidR="003B6E50">
        <w:rPr>
          <w:sz w:val="24"/>
          <w:szCs w:val="24"/>
        </w:rPr>
        <w:t xml:space="preserve"> untuk ditampilkan pada tabel. Sintaks dari proses diatas dapat dilihat pada listing di bawah ini.</w:t>
      </w:r>
    </w:p>
    <w:p w14:paraId="54E1FF4D" w14:textId="5CDAB46A" w:rsidR="003B6E50" w:rsidRDefault="003B6E50" w:rsidP="00823AD7">
      <w:pPr>
        <w:spacing w:line="480" w:lineRule="auto"/>
        <w:ind w:left="720"/>
        <w:jc w:val="both"/>
        <w:rPr>
          <w:b/>
          <w:bCs/>
          <w:sz w:val="24"/>
          <w:szCs w:val="24"/>
        </w:rPr>
      </w:pPr>
      <w:r>
        <w:rPr>
          <w:b/>
          <w:bCs/>
          <w:sz w:val="24"/>
          <w:szCs w:val="24"/>
        </w:rPr>
        <w:lastRenderedPageBreak/>
        <w:t>Listing 5.1</w:t>
      </w:r>
      <w:r w:rsidR="00097C43">
        <w:rPr>
          <w:b/>
          <w:bCs/>
          <w:sz w:val="24"/>
          <w:szCs w:val="24"/>
        </w:rPr>
        <w:t>6</w:t>
      </w:r>
      <w:r>
        <w:rPr>
          <w:b/>
          <w:bCs/>
          <w:sz w:val="24"/>
          <w:szCs w:val="24"/>
        </w:rPr>
        <w:t xml:space="preserve">. Proses Pengambilan Data </w:t>
      </w:r>
      <w:r w:rsidRPr="00B7282E">
        <w:rPr>
          <w:b/>
          <w:bCs/>
          <w:i/>
          <w:iCs/>
          <w:sz w:val="24"/>
          <w:szCs w:val="24"/>
        </w:rPr>
        <w:t>Supplier</w:t>
      </w:r>
    </w:p>
    <w:tbl>
      <w:tblPr>
        <w:tblStyle w:val="TableGrid"/>
        <w:tblW w:w="0" w:type="auto"/>
        <w:tblInd w:w="720" w:type="dxa"/>
        <w:tblLook w:val="04A0" w:firstRow="1" w:lastRow="0" w:firstColumn="1" w:lastColumn="0" w:noHBand="0" w:noVBand="1"/>
      </w:tblPr>
      <w:tblGrid>
        <w:gridCol w:w="7201"/>
      </w:tblGrid>
      <w:tr w:rsidR="003B6E50" w14:paraId="27269432" w14:textId="77777777" w:rsidTr="003B6E50">
        <w:tc>
          <w:tcPr>
            <w:tcW w:w="7921" w:type="dxa"/>
          </w:tcPr>
          <w:p w14:paraId="3B508EC7" w14:textId="77777777" w:rsidR="003B6E50" w:rsidRPr="003B6E50" w:rsidRDefault="003B6E50" w:rsidP="003B6E50">
            <w:pPr>
              <w:spacing w:line="276" w:lineRule="auto"/>
              <w:jc w:val="both"/>
              <w:rPr>
                <w:sz w:val="24"/>
                <w:szCs w:val="24"/>
              </w:rPr>
            </w:pPr>
            <w:r w:rsidRPr="003B6E50">
              <w:rPr>
                <w:b/>
                <w:bCs/>
                <w:sz w:val="24"/>
                <w:szCs w:val="24"/>
              </w:rPr>
              <w:t> </w:t>
            </w:r>
            <w:r w:rsidRPr="003B6E50">
              <w:rPr>
                <w:sz w:val="24"/>
                <w:szCs w:val="24"/>
              </w:rPr>
              <w:t>public function supplier(Request $request){</w:t>
            </w:r>
          </w:p>
          <w:p w14:paraId="1C8239BE" w14:textId="77777777" w:rsidR="003B6E50" w:rsidRPr="003B6E50" w:rsidRDefault="003B6E50" w:rsidP="003B6E50">
            <w:pPr>
              <w:spacing w:line="276" w:lineRule="auto"/>
              <w:jc w:val="both"/>
              <w:rPr>
                <w:sz w:val="24"/>
                <w:szCs w:val="24"/>
              </w:rPr>
            </w:pPr>
            <w:r w:rsidRPr="003B6E50">
              <w:rPr>
                <w:sz w:val="24"/>
                <w:szCs w:val="24"/>
              </w:rPr>
              <w:t>        $search = $request-&gt;get('search');</w:t>
            </w:r>
          </w:p>
          <w:p w14:paraId="4AEDF282" w14:textId="77777777" w:rsidR="003B6E50" w:rsidRPr="003B6E50" w:rsidRDefault="003B6E50" w:rsidP="003B6E50">
            <w:pPr>
              <w:spacing w:line="276" w:lineRule="auto"/>
              <w:jc w:val="both"/>
              <w:rPr>
                <w:sz w:val="24"/>
                <w:szCs w:val="24"/>
              </w:rPr>
            </w:pPr>
          </w:p>
          <w:p w14:paraId="257D3FD1" w14:textId="77777777" w:rsidR="003B6E50" w:rsidRPr="003B6E50" w:rsidRDefault="003B6E50" w:rsidP="003B6E50">
            <w:pPr>
              <w:spacing w:line="276" w:lineRule="auto"/>
              <w:jc w:val="both"/>
              <w:rPr>
                <w:sz w:val="24"/>
                <w:szCs w:val="24"/>
              </w:rPr>
            </w:pPr>
            <w:r w:rsidRPr="003B6E50">
              <w:rPr>
                <w:sz w:val="24"/>
                <w:szCs w:val="24"/>
              </w:rPr>
              <w:t>        $query = Supplier::query();</w:t>
            </w:r>
          </w:p>
          <w:p w14:paraId="5105FF8E" w14:textId="77777777" w:rsidR="003B6E50" w:rsidRPr="003B6E50" w:rsidRDefault="003B6E50" w:rsidP="003B6E50">
            <w:pPr>
              <w:spacing w:line="276" w:lineRule="auto"/>
              <w:jc w:val="both"/>
              <w:rPr>
                <w:sz w:val="24"/>
                <w:szCs w:val="24"/>
              </w:rPr>
            </w:pPr>
          </w:p>
          <w:p w14:paraId="6E29C120" w14:textId="77777777" w:rsidR="003B6E50" w:rsidRPr="003B6E50" w:rsidRDefault="003B6E50" w:rsidP="003B6E50">
            <w:pPr>
              <w:spacing w:line="276" w:lineRule="auto"/>
              <w:jc w:val="both"/>
              <w:rPr>
                <w:sz w:val="24"/>
                <w:szCs w:val="24"/>
              </w:rPr>
            </w:pPr>
            <w:r w:rsidRPr="003B6E50">
              <w:rPr>
                <w:sz w:val="24"/>
                <w:szCs w:val="24"/>
              </w:rPr>
              <w:t>        if($search){</w:t>
            </w:r>
          </w:p>
          <w:p w14:paraId="52E2E0F6" w14:textId="77777777" w:rsidR="003B6E50" w:rsidRPr="003B6E50" w:rsidRDefault="003B6E50" w:rsidP="003B6E50">
            <w:pPr>
              <w:spacing w:line="276" w:lineRule="auto"/>
              <w:jc w:val="both"/>
              <w:rPr>
                <w:sz w:val="24"/>
                <w:szCs w:val="24"/>
              </w:rPr>
            </w:pPr>
            <w:r w:rsidRPr="003B6E50">
              <w:rPr>
                <w:sz w:val="24"/>
                <w:szCs w:val="24"/>
              </w:rPr>
              <w:t>            $query-&gt;where('nama_supp', 'like', '%'.$search.'%');</w:t>
            </w:r>
          </w:p>
          <w:p w14:paraId="64DD0C6A" w14:textId="77777777" w:rsidR="003B6E50" w:rsidRPr="003B6E50" w:rsidRDefault="003B6E50" w:rsidP="003B6E50">
            <w:pPr>
              <w:spacing w:line="276" w:lineRule="auto"/>
              <w:jc w:val="both"/>
              <w:rPr>
                <w:sz w:val="24"/>
                <w:szCs w:val="24"/>
              </w:rPr>
            </w:pPr>
            <w:r w:rsidRPr="003B6E50">
              <w:rPr>
                <w:sz w:val="24"/>
                <w:szCs w:val="24"/>
              </w:rPr>
              <w:t>        }</w:t>
            </w:r>
          </w:p>
          <w:p w14:paraId="0F32308D" w14:textId="77777777" w:rsidR="003B6E50" w:rsidRPr="003B6E50" w:rsidRDefault="003B6E50" w:rsidP="003B6E50">
            <w:pPr>
              <w:spacing w:line="276" w:lineRule="auto"/>
              <w:jc w:val="both"/>
              <w:rPr>
                <w:sz w:val="24"/>
                <w:szCs w:val="24"/>
              </w:rPr>
            </w:pPr>
          </w:p>
          <w:p w14:paraId="137D563C" w14:textId="77777777" w:rsidR="003B6E50" w:rsidRPr="003B6E50" w:rsidRDefault="003B6E50" w:rsidP="003B6E50">
            <w:pPr>
              <w:spacing w:line="276" w:lineRule="auto"/>
              <w:jc w:val="both"/>
              <w:rPr>
                <w:sz w:val="24"/>
                <w:szCs w:val="24"/>
              </w:rPr>
            </w:pPr>
            <w:r w:rsidRPr="003B6E50">
              <w:rPr>
                <w:sz w:val="24"/>
                <w:szCs w:val="24"/>
              </w:rPr>
              <w:t>        $supplier = $query-&gt;paginate(5);</w:t>
            </w:r>
          </w:p>
          <w:p w14:paraId="4A61FA70" w14:textId="77777777" w:rsidR="003B6E50" w:rsidRPr="003B6E50" w:rsidRDefault="003B6E50" w:rsidP="003B6E50">
            <w:pPr>
              <w:spacing w:line="276" w:lineRule="auto"/>
              <w:jc w:val="both"/>
              <w:rPr>
                <w:sz w:val="24"/>
                <w:szCs w:val="24"/>
              </w:rPr>
            </w:pPr>
          </w:p>
          <w:p w14:paraId="2BD16ED5" w14:textId="77777777" w:rsidR="003B6E50" w:rsidRPr="003B6E50" w:rsidRDefault="003B6E50" w:rsidP="003B6E50">
            <w:pPr>
              <w:spacing w:line="276" w:lineRule="auto"/>
              <w:jc w:val="both"/>
              <w:rPr>
                <w:sz w:val="24"/>
                <w:szCs w:val="24"/>
              </w:rPr>
            </w:pPr>
            <w:r w:rsidRPr="003B6E50">
              <w:rPr>
                <w:sz w:val="24"/>
                <w:szCs w:val="24"/>
              </w:rPr>
              <w:t>        return view('supplier.supplier',compact('supplier','search'));</w:t>
            </w:r>
          </w:p>
          <w:p w14:paraId="220B50C7" w14:textId="25A8FD1C" w:rsidR="003B6E50" w:rsidRPr="003B6E50" w:rsidRDefault="003B6E50" w:rsidP="003B6E50">
            <w:pPr>
              <w:spacing w:line="276" w:lineRule="auto"/>
              <w:jc w:val="both"/>
              <w:rPr>
                <w:sz w:val="24"/>
                <w:szCs w:val="24"/>
              </w:rPr>
            </w:pPr>
            <w:r w:rsidRPr="003B6E50">
              <w:rPr>
                <w:sz w:val="24"/>
                <w:szCs w:val="24"/>
              </w:rPr>
              <w:t>    }</w:t>
            </w:r>
          </w:p>
        </w:tc>
      </w:tr>
    </w:tbl>
    <w:p w14:paraId="560977DB" w14:textId="77777777" w:rsidR="003B6E50" w:rsidRDefault="003B6E50" w:rsidP="00823AD7">
      <w:pPr>
        <w:spacing w:line="480" w:lineRule="auto"/>
        <w:ind w:left="720"/>
        <w:jc w:val="both"/>
        <w:rPr>
          <w:b/>
          <w:bCs/>
          <w:sz w:val="24"/>
          <w:szCs w:val="24"/>
        </w:rPr>
      </w:pPr>
    </w:p>
    <w:p w14:paraId="134702FB" w14:textId="77777777" w:rsidR="00E35EDB" w:rsidRDefault="003B6E50" w:rsidP="00823AD7">
      <w:pPr>
        <w:spacing w:line="480" w:lineRule="auto"/>
        <w:ind w:left="720"/>
        <w:jc w:val="both"/>
        <w:rPr>
          <w:sz w:val="24"/>
          <w:szCs w:val="24"/>
        </w:rPr>
      </w:pPr>
      <w:r>
        <w:rPr>
          <w:sz w:val="24"/>
          <w:szCs w:val="24"/>
        </w:rPr>
        <w:tab/>
      </w:r>
      <w:r w:rsidR="005155FD">
        <w:rPr>
          <w:sz w:val="24"/>
          <w:szCs w:val="24"/>
        </w:rPr>
        <w:t xml:space="preserve">Pengguna dapat melakukan penambahan data </w:t>
      </w:r>
      <w:r w:rsidR="00F0255C" w:rsidRPr="009C0CD3">
        <w:rPr>
          <w:i/>
          <w:iCs/>
          <w:sz w:val="24"/>
          <w:szCs w:val="24"/>
        </w:rPr>
        <w:t>supplier</w:t>
      </w:r>
      <w:r w:rsidR="00F0255C">
        <w:rPr>
          <w:sz w:val="24"/>
          <w:szCs w:val="24"/>
        </w:rPr>
        <w:t xml:space="preserve"> melalui tombol “Tambah Supplier”. Pada halaman ini, disediakan beberapa </w:t>
      </w:r>
      <w:r w:rsidR="00F0255C" w:rsidRPr="009C0CD3">
        <w:rPr>
          <w:i/>
          <w:iCs/>
          <w:sz w:val="24"/>
          <w:szCs w:val="24"/>
        </w:rPr>
        <w:t>input field</w:t>
      </w:r>
      <w:r w:rsidR="00F0255C">
        <w:rPr>
          <w:sz w:val="24"/>
          <w:szCs w:val="24"/>
        </w:rPr>
        <w:t xml:space="preserve"> yang bisa diberi informasi oleh pengguna untuk kemudian dikirim seluruh datanya ke fungsi </w:t>
      </w:r>
      <w:r w:rsidR="00F0255C" w:rsidRPr="009C0CD3">
        <w:rPr>
          <w:i/>
          <w:iCs/>
          <w:sz w:val="24"/>
          <w:szCs w:val="24"/>
        </w:rPr>
        <w:t>store</w:t>
      </w:r>
      <w:r w:rsidR="00F0255C">
        <w:rPr>
          <w:sz w:val="24"/>
          <w:szCs w:val="24"/>
        </w:rPr>
        <w:t xml:space="preserve"> yang akan menyimpan informasi yang diinputkan pengguna ke </w:t>
      </w:r>
      <w:r w:rsidR="00F0255C" w:rsidRPr="009C0CD3">
        <w:rPr>
          <w:i/>
          <w:iCs/>
          <w:sz w:val="24"/>
          <w:szCs w:val="24"/>
        </w:rPr>
        <w:t>database</w:t>
      </w:r>
      <w:r w:rsidR="00F0255C">
        <w:rPr>
          <w:sz w:val="24"/>
          <w:szCs w:val="24"/>
        </w:rPr>
        <w:t xml:space="preserve">. Setelah berhasil </w:t>
      </w:r>
      <w:r w:rsidR="00F0255C" w:rsidRPr="009C0CD3">
        <w:rPr>
          <w:i/>
          <w:iCs/>
          <w:sz w:val="24"/>
          <w:szCs w:val="24"/>
        </w:rPr>
        <w:t>input</w:t>
      </w:r>
      <w:r w:rsidR="00F0255C">
        <w:rPr>
          <w:sz w:val="24"/>
          <w:szCs w:val="24"/>
        </w:rPr>
        <w:t xml:space="preserve"> ke </w:t>
      </w:r>
      <w:r w:rsidR="00F0255C" w:rsidRPr="009C0CD3">
        <w:rPr>
          <w:i/>
          <w:iCs/>
          <w:sz w:val="24"/>
          <w:szCs w:val="24"/>
        </w:rPr>
        <w:t>database</w:t>
      </w:r>
      <w:r w:rsidR="00F0255C">
        <w:rPr>
          <w:sz w:val="24"/>
          <w:szCs w:val="24"/>
        </w:rPr>
        <w:t xml:space="preserve">, sistem akan mengarahkan pengguna kembali ke halaman </w:t>
      </w:r>
      <w:r w:rsidR="00F0255C" w:rsidRPr="009C0CD3">
        <w:rPr>
          <w:i/>
          <w:iCs/>
          <w:sz w:val="24"/>
          <w:szCs w:val="24"/>
        </w:rPr>
        <w:t>supplier</w:t>
      </w:r>
      <w:r w:rsidR="00F0255C">
        <w:rPr>
          <w:sz w:val="24"/>
          <w:szCs w:val="24"/>
        </w:rPr>
        <w:t xml:space="preserve"> untuk diberi notifikasi bahwa data </w:t>
      </w:r>
      <w:r w:rsidR="00F0255C" w:rsidRPr="009C0CD3">
        <w:rPr>
          <w:i/>
          <w:iCs/>
          <w:sz w:val="24"/>
          <w:szCs w:val="24"/>
        </w:rPr>
        <w:t>supplier</w:t>
      </w:r>
      <w:r w:rsidR="00F0255C">
        <w:rPr>
          <w:sz w:val="24"/>
          <w:szCs w:val="24"/>
        </w:rPr>
        <w:t xml:space="preserve"> berhasil ditambahkan. </w:t>
      </w:r>
      <w:r w:rsidR="00E35EDB">
        <w:rPr>
          <w:sz w:val="24"/>
          <w:szCs w:val="24"/>
        </w:rPr>
        <w:t>Proses ini dapat dilihat pada listing berikut ini.</w:t>
      </w:r>
    </w:p>
    <w:p w14:paraId="3BAA6765" w14:textId="5E775468" w:rsidR="00E35EDB" w:rsidRDefault="00E35EDB" w:rsidP="00823AD7">
      <w:pPr>
        <w:spacing w:line="480" w:lineRule="auto"/>
        <w:ind w:left="720"/>
        <w:jc w:val="both"/>
        <w:rPr>
          <w:sz w:val="24"/>
          <w:szCs w:val="24"/>
        </w:rPr>
      </w:pPr>
      <w:r>
        <w:rPr>
          <w:b/>
          <w:bCs/>
          <w:sz w:val="24"/>
          <w:szCs w:val="24"/>
        </w:rPr>
        <w:t>Listing 5.1</w:t>
      </w:r>
      <w:r w:rsidR="00883D30">
        <w:rPr>
          <w:b/>
          <w:bCs/>
          <w:sz w:val="24"/>
          <w:szCs w:val="24"/>
        </w:rPr>
        <w:t>7</w:t>
      </w:r>
      <w:r>
        <w:rPr>
          <w:b/>
          <w:bCs/>
          <w:sz w:val="24"/>
          <w:szCs w:val="24"/>
        </w:rPr>
        <w:t xml:space="preserve">. Proses Tambah </w:t>
      </w:r>
      <w:r w:rsidRPr="009C0CD3">
        <w:rPr>
          <w:b/>
          <w:bCs/>
          <w:i/>
          <w:iCs/>
          <w:sz w:val="24"/>
          <w:szCs w:val="24"/>
        </w:rPr>
        <w:t>Supplier</w:t>
      </w:r>
    </w:p>
    <w:tbl>
      <w:tblPr>
        <w:tblStyle w:val="TableGrid"/>
        <w:tblW w:w="0" w:type="auto"/>
        <w:tblInd w:w="720" w:type="dxa"/>
        <w:tblLook w:val="04A0" w:firstRow="1" w:lastRow="0" w:firstColumn="1" w:lastColumn="0" w:noHBand="0" w:noVBand="1"/>
      </w:tblPr>
      <w:tblGrid>
        <w:gridCol w:w="7201"/>
      </w:tblGrid>
      <w:tr w:rsidR="00E35EDB" w14:paraId="31390B35" w14:textId="77777777" w:rsidTr="00E35EDB">
        <w:tc>
          <w:tcPr>
            <w:tcW w:w="7921" w:type="dxa"/>
          </w:tcPr>
          <w:p w14:paraId="6B8FB209" w14:textId="77777777" w:rsidR="001648FA" w:rsidRPr="001648FA" w:rsidRDefault="001648FA" w:rsidP="001648FA">
            <w:pPr>
              <w:spacing w:line="276" w:lineRule="auto"/>
              <w:jc w:val="both"/>
              <w:rPr>
                <w:sz w:val="24"/>
                <w:szCs w:val="24"/>
              </w:rPr>
            </w:pPr>
            <w:r w:rsidRPr="001648FA">
              <w:rPr>
                <w:sz w:val="24"/>
                <w:szCs w:val="24"/>
              </w:rPr>
              <w:t>public function store(Request $request)</w:t>
            </w:r>
          </w:p>
          <w:p w14:paraId="67BCB6CE" w14:textId="2AD739A5" w:rsidR="001648FA" w:rsidRPr="001648FA" w:rsidRDefault="001648FA" w:rsidP="001648FA">
            <w:pPr>
              <w:spacing w:line="276" w:lineRule="auto"/>
              <w:jc w:val="both"/>
              <w:rPr>
                <w:sz w:val="24"/>
                <w:szCs w:val="24"/>
              </w:rPr>
            </w:pPr>
            <w:r w:rsidRPr="001648FA">
              <w:rPr>
                <w:sz w:val="24"/>
                <w:szCs w:val="24"/>
              </w:rPr>
              <w:t xml:space="preserve">    {</w:t>
            </w:r>
          </w:p>
          <w:p w14:paraId="4DBDE3CA" w14:textId="77777777" w:rsidR="001648FA" w:rsidRPr="001648FA" w:rsidRDefault="001648FA" w:rsidP="001648FA">
            <w:pPr>
              <w:spacing w:line="276" w:lineRule="auto"/>
              <w:jc w:val="both"/>
              <w:rPr>
                <w:sz w:val="24"/>
                <w:szCs w:val="24"/>
              </w:rPr>
            </w:pPr>
            <w:r w:rsidRPr="001648FA">
              <w:rPr>
                <w:sz w:val="24"/>
                <w:szCs w:val="24"/>
              </w:rPr>
              <w:t xml:space="preserve">        $data = new Supplier();</w:t>
            </w:r>
          </w:p>
          <w:p w14:paraId="08D89CE5" w14:textId="77777777" w:rsidR="001648FA" w:rsidRPr="001648FA" w:rsidRDefault="001648FA" w:rsidP="001648FA">
            <w:pPr>
              <w:spacing w:line="276" w:lineRule="auto"/>
              <w:jc w:val="both"/>
              <w:rPr>
                <w:sz w:val="24"/>
                <w:szCs w:val="24"/>
              </w:rPr>
            </w:pPr>
            <w:r w:rsidRPr="001648FA">
              <w:rPr>
                <w:sz w:val="24"/>
                <w:szCs w:val="24"/>
              </w:rPr>
              <w:t xml:space="preserve">        $data-&gt;kode_supp = $request-&gt;get('kode_supp');</w:t>
            </w:r>
          </w:p>
          <w:p w14:paraId="7907AEDE" w14:textId="77777777" w:rsidR="001648FA" w:rsidRPr="001648FA" w:rsidRDefault="001648FA" w:rsidP="001648FA">
            <w:pPr>
              <w:spacing w:line="276" w:lineRule="auto"/>
              <w:jc w:val="both"/>
              <w:rPr>
                <w:sz w:val="24"/>
                <w:szCs w:val="24"/>
              </w:rPr>
            </w:pPr>
            <w:r w:rsidRPr="001648FA">
              <w:rPr>
                <w:sz w:val="24"/>
                <w:szCs w:val="24"/>
              </w:rPr>
              <w:t xml:space="preserve">        $data-&gt;nama_supp = $request-&gt;get('nama_supp');</w:t>
            </w:r>
          </w:p>
          <w:p w14:paraId="36CC64E6" w14:textId="77777777" w:rsidR="001648FA" w:rsidRPr="001648FA" w:rsidRDefault="001648FA" w:rsidP="001648FA">
            <w:pPr>
              <w:spacing w:line="276" w:lineRule="auto"/>
              <w:jc w:val="both"/>
              <w:rPr>
                <w:sz w:val="24"/>
                <w:szCs w:val="24"/>
              </w:rPr>
            </w:pPr>
            <w:r w:rsidRPr="001648FA">
              <w:rPr>
                <w:sz w:val="24"/>
                <w:szCs w:val="24"/>
              </w:rPr>
              <w:t xml:space="preserve">        $data-&gt;bank = $request-&gt;get('bank');</w:t>
            </w:r>
          </w:p>
          <w:p w14:paraId="5A4794E9" w14:textId="77777777" w:rsidR="001648FA" w:rsidRPr="001648FA" w:rsidRDefault="001648FA" w:rsidP="001648FA">
            <w:pPr>
              <w:spacing w:line="276" w:lineRule="auto"/>
              <w:jc w:val="both"/>
              <w:rPr>
                <w:sz w:val="24"/>
                <w:szCs w:val="24"/>
              </w:rPr>
            </w:pPr>
            <w:r w:rsidRPr="001648FA">
              <w:rPr>
                <w:sz w:val="24"/>
                <w:szCs w:val="24"/>
              </w:rPr>
              <w:t xml:space="preserve">        $data-&gt;acc_bank = $request-&gt;get('acc_bank');</w:t>
            </w:r>
          </w:p>
          <w:p w14:paraId="072881D2" w14:textId="77777777" w:rsidR="001648FA" w:rsidRPr="001648FA" w:rsidRDefault="001648FA" w:rsidP="001648FA">
            <w:pPr>
              <w:spacing w:line="276" w:lineRule="auto"/>
              <w:jc w:val="both"/>
              <w:rPr>
                <w:sz w:val="24"/>
                <w:szCs w:val="24"/>
              </w:rPr>
            </w:pPr>
            <w:r w:rsidRPr="001648FA">
              <w:rPr>
                <w:sz w:val="24"/>
                <w:szCs w:val="24"/>
              </w:rPr>
              <w:t xml:space="preserve">        $data-&gt;alm_1 = $request-&gt;get('alm_1');</w:t>
            </w:r>
          </w:p>
          <w:p w14:paraId="3808FA3B" w14:textId="77777777" w:rsidR="001648FA" w:rsidRPr="001648FA" w:rsidRDefault="001648FA" w:rsidP="001648FA">
            <w:pPr>
              <w:spacing w:line="276" w:lineRule="auto"/>
              <w:jc w:val="both"/>
              <w:rPr>
                <w:sz w:val="24"/>
                <w:szCs w:val="24"/>
              </w:rPr>
            </w:pPr>
            <w:r w:rsidRPr="001648FA">
              <w:rPr>
                <w:sz w:val="24"/>
                <w:szCs w:val="24"/>
              </w:rPr>
              <w:lastRenderedPageBreak/>
              <w:t xml:space="preserve">        $data-&gt;alm_2 = $request-&gt;get('alm_2');</w:t>
            </w:r>
          </w:p>
          <w:p w14:paraId="4B7471F7" w14:textId="77777777" w:rsidR="001648FA" w:rsidRPr="001648FA" w:rsidRDefault="001648FA" w:rsidP="001648FA">
            <w:pPr>
              <w:spacing w:line="276" w:lineRule="auto"/>
              <w:jc w:val="both"/>
              <w:rPr>
                <w:sz w:val="24"/>
                <w:szCs w:val="24"/>
              </w:rPr>
            </w:pPr>
            <w:r w:rsidRPr="001648FA">
              <w:rPr>
                <w:sz w:val="24"/>
                <w:szCs w:val="24"/>
              </w:rPr>
              <w:t xml:space="preserve">        $data-&gt;kota = $request-&gt;get('kota');</w:t>
            </w:r>
          </w:p>
          <w:p w14:paraId="4D44E3FA" w14:textId="77777777" w:rsidR="001648FA" w:rsidRPr="001648FA" w:rsidRDefault="001648FA" w:rsidP="001648FA">
            <w:pPr>
              <w:spacing w:line="276" w:lineRule="auto"/>
              <w:jc w:val="both"/>
              <w:rPr>
                <w:sz w:val="24"/>
                <w:szCs w:val="24"/>
              </w:rPr>
            </w:pPr>
            <w:r w:rsidRPr="001648FA">
              <w:rPr>
                <w:sz w:val="24"/>
                <w:szCs w:val="24"/>
              </w:rPr>
              <w:t xml:space="preserve">        $data-&gt;negara = $request-&gt;get('negara');</w:t>
            </w:r>
          </w:p>
          <w:p w14:paraId="66EAC017" w14:textId="77777777" w:rsidR="001648FA" w:rsidRPr="001648FA" w:rsidRDefault="001648FA" w:rsidP="001648FA">
            <w:pPr>
              <w:spacing w:line="276" w:lineRule="auto"/>
              <w:jc w:val="both"/>
              <w:rPr>
                <w:sz w:val="24"/>
                <w:szCs w:val="24"/>
              </w:rPr>
            </w:pPr>
            <w:r w:rsidRPr="001648FA">
              <w:rPr>
                <w:sz w:val="24"/>
                <w:szCs w:val="24"/>
              </w:rPr>
              <w:t xml:space="preserve">        $data-&gt;kontak = $request-&gt;get('kontak');</w:t>
            </w:r>
          </w:p>
          <w:p w14:paraId="56D81D21" w14:textId="77777777" w:rsidR="001648FA" w:rsidRPr="001648FA" w:rsidRDefault="001648FA" w:rsidP="001648FA">
            <w:pPr>
              <w:spacing w:line="276" w:lineRule="auto"/>
              <w:jc w:val="both"/>
              <w:rPr>
                <w:sz w:val="24"/>
                <w:szCs w:val="24"/>
              </w:rPr>
            </w:pPr>
            <w:r w:rsidRPr="001648FA">
              <w:rPr>
                <w:sz w:val="24"/>
                <w:szCs w:val="24"/>
              </w:rPr>
              <w:t xml:space="preserve">        $data-&gt;jabatan = $request-&gt;get('jabatan');</w:t>
            </w:r>
          </w:p>
          <w:p w14:paraId="3BE24E9C" w14:textId="77777777" w:rsidR="001648FA" w:rsidRPr="001648FA" w:rsidRDefault="001648FA" w:rsidP="001648FA">
            <w:pPr>
              <w:spacing w:line="276" w:lineRule="auto"/>
              <w:jc w:val="both"/>
              <w:rPr>
                <w:sz w:val="24"/>
                <w:szCs w:val="24"/>
              </w:rPr>
            </w:pPr>
            <w:r w:rsidRPr="001648FA">
              <w:rPr>
                <w:sz w:val="24"/>
                <w:szCs w:val="24"/>
              </w:rPr>
              <w:t xml:space="preserve">        $data-&gt;no_telp = $request-&gt;get('no_telp');</w:t>
            </w:r>
          </w:p>
          <w:p w14:paraId="73EE856B" w14:textId="77777777" w:rsidR="001648FA" w:rsidRPr="001648FA" w:rsidRDefault="001648FA" w:rsidP="001648FA">
            <w:pPr>
              <w:spacing w:line="276" w:lineRule="auto"/>
              <w:jc w:val="both"/>
              <w:rPr>
                <w:sz w:val="24"/>
                <w:szCs w:val="24"/>
              </w:rPr>
            </w:pPr>
            <w:r w:rsidRPr="001648FA">
              <w:rPr>
                <w:sz w:val="24"/>
                <w:szCs w:val="24"/>
              </w:rPr>
              <w:t xml:space="preserve">        $data-&gt;email = $request-&gt;get('email');</w:t>
            </w:r>
          </w:p>
          <w:p w14:paraId="20815667" w14:textId="77777777" w:rsidR="001648FA" w:rsidRPr="001648FA" w:rsidRDefault="001648FA" w:rsidP="001648FA">
            <w:pPr>
              <w:spacing w:line="276" w:lineRule="auto"/>
              <w:jc w:val="both"/>
              <w:rPr>
                <w:sz w:val="24"/>
                <w:szCs w:val="24"/>
              </w:rPr>
            </w:pPr>
            <w:r w:rsidRPr="001648FA">
              <w:rPr>
                <w:sz w:val="24"/>
                <w:szCs w:val="24"/>
              </w:rPr>
              <w:t xml:space="preserve">        $data-&gt;save();</w:t>
            </w:r>
          </w:p>
          <w:p w14:paraId="0ADBE48A" w14:textId="77777777" w:rsidR="001648FA" w:rsidRDefault="001648FA" w:rsidP="001648FA">
            <w:pPr>
              <w:spacing w:line="276" w:lineRule="auto"/>
              <w:jc w:val="both"/>
              <w:rPr>
                <w:sz w:val="24"/>
                <w:szCs w:val="24"/>
              </w:rPr>
            </w:pPr>
            <w:r w:rsidRPr="001648FA">
              <w:rPr>
                <w:sz w:val="24"/>
                <w:szCs w:val="24"/>
              </w:rPr>
              <w:t xml:space="preserve">        return redirect()-&gt;route('supplier')-&gt;with('status','Hooray!! </w:t>
            </w:r>
          </w:p>
          <w:p w14:paraId="1CDC8310" w14:textId="30177AB4" w:rsidR="001648FA" w:rsidRPr="001648FA" w:rsidRDefault="001648FA" w:rsidP="001648FA">
            <w:pPr>
              <w:spacing w:line="276" w:lineRule="auto"/>
              <w:jc w:val="both"/>
              <w:rPr>
                <w:sz w:val="24"/>
                <w:szCs w:val="24"/>
              </w:rPr>
            </w:pPr>
            <w:r>
              <w:rPr>
                <w:sz w:val="24"/>
                <w:szCs w:val="24"/>
              </w:rPr>
              <w:t xml:space="preserve">          </w:t>
            </w:r>
            <w:r w:rsidRPr="001648FA">
              <w:rPr>
                <w:sz w:val="24"/>
                <w:szCs w:val="24"/>
              </w:rPr>
              <w:t>Your new item is already inserted');</w:t>
            </w:r>
          </w:p>
          <w:p w14:paraId="5B88FC04" w14:textId="529CC7E4" w:rsidR="00E35EDB" w:rsidRDefault="001648FA" w:rsidP="001648FA">
            <w:pPr>
              <w:spacing w:line="276" w:lineRule="auto"/>
              <w:jc w:val="both"/>
              <w:rPr>
                <w:sz w:val="24"/>
                <w:szCs w:val="24"/>
              </w:rPr>
            </w:pPr>
            <w:r w:rsidRPr="001648FA">
              <w:rPr>
                <w:sz w:val="24"/>
                <w:szCs w:val="24"/>
              </w:rPr>
              <w:t xml:space="preserve">    }</w:t>
            </w:r>
          </w:p>
        </w:tc>
      </w:tr>
    </w:tbl>
    <w:p w14:paraId="0CEC0361" w14:textId="54EDA39B" w:rsidR="003B6E50" w:rsidRDefault="005155FD" w:rsidP="00823AD7">
      <w:pPr>
        <w:spacing w:line="480" w:lineRule="auto"/>
        <w:ind w:left="720"/>
        <w:jc w:val="both"/>
        <w:rPr>
          <w:sz w:val="24"/>
          <w:szCs w:val="24"/>
        </w:rPr>
      </w:pPr>
      <w:r>
        <w:rPr>
          <w:sz w:val="24"/>
          <w:szCs w:val="24"/>
        </w:rPr>
        <w:lastRenderedPageBreak/>
        <w:t xml:space="preserve"> </w:t>
      </w:r>
    </w:p>
    <w:p w14:paraId="2633EE8B" w14:textId="5FCC93ED" w:rsidR="005155FD" w:rsidRDefault="003F61EC" w:rsidP="00823AD7">
      <w:pPr>
        <w:spacing w:line="480" w:lineRule="auto"/>
        <w:ind w:left="720"/>
        <w:jc w:val="both"/>
        <w:rPr>
          <w:sz w:val="24"/>
          <w:szCs w:val="24"/>
        </w:rPr>
      </w:pPr>
      <w:r>
        <w:rPr>
          <w:sz w:val="24"/>
          <w:szCs w:val="24"/>
        </w:rPr>
        <w:tab/>
      </w:r>
      <w:r w:rsidR="009E014A">
        <w:rPr>
          <w:sz w:val="24"/>
          <w:szCs w:val="24"/>
        </w:rPr>
        <w:t xml:space="preserve">Halaman </w:t>
      </w:r>
      <w:r w:rsidR="009E014A" w:rsidRPr="009C0CD3">
        <w:rPr>
          <w:i/>
          <w:iCs/>
          <w:sz w:val="24"/>
          <w:szCs w:val="24"/>
        </w:rPr>
        <w:t>supplier</w:t>
      </w:r>
      <w:r w:rsidR="009E014A">
        <w:rPr>
          <w:sz w:val="24"/>
          <w:szCs w:val="24"/>
        </w:rPr>
        <w:t xml:space="preserve"> dapat mengakses halaman </w:t>
      </w:r>
      <w:r w:rsidR="009E014A" w:rsidRPr="009C0CD3">
        <w:rPr>
          <w:i/>
          <w:iCs/>
          <w:sz w:val="24"/>
          <w:szCs w:val="24"/>
        </w:rPr>
        <w:t>edit</w:t>
      </w:r>
      <w:r w:rsidR="009E014A">
        <w:rPr>
          <w:sz w:val="24"/>
          <w:szCs w:val="24"/>
        </w:rPr>
        <w:t xml:space="preserve"> </w:t>
      </w:r>
      <w:r w:rsidR="009E014A" w:rsidRPr="009C0CD3">
        <w:rPr>
          <w:i/>
          <w:iCs/>
          <w:sz w:val="24"/>
          <w:szCs w:val="24"/>
        </w:rPr>
        <w:t>supplier</w:t>
      </w:r>
      <w:r w:rsidR="009E014A">
        <w:rPr>
          <w:sz w:val="24"/>
          <w:szCs w:val="24"/>
        </w:rPr>
        <w:t xml:space="preserve"> melalui tombol “Edit” yang berada di setiap baris data </w:t>
      </w:r>
      <w:r w:rsidR="009E014A" w:rsidRPr="009C0CD3">
        <w:rPr>
          <w:i/>
          <w:iCs/>
          <w:sz w:val="24"/>
          <w:szCs w:val="24"/>
        </w:rPr>
        <w:t>supplier</w:t>
      </w:r>
      <w:r w:rsidR="009E014A">
        <w:rPr>
          <w:sz w:val="24"/>
          <w:szCs w:val="24"/>
        </w:rPr>
        <w:t xml:space="preserve"> pada tabel. Pengguna dapat mengubah informasi </w:t>
      </w:r>
      <w:r w:rsidR="009E014A" w:rsidRPr="009C0CD3">
        <w:rPr>
          <w:i/>
          <w:iCs/>
          <w:sz w:val="24"/>
          <w:szCs w:val="24"/>
        </w:rPr>
        <w:t>supplier</w:t>
      </w:r>
      <w:r w:rsidR="009E014A">
        <w:rPr>
          <w:sz w:val="24"/>
          <w:szCs w:val="24"/>
        </w:rPr>
        <w:t xml:space="preserve"> sebelumnya dengan mengubah data </w:t>
      </w:r>
      <w:r w:rsidR="009E014A" w:rsidRPr="009C0CD3">
        <w:rPr>
          <w:i/>
          <w:iCs/>
          <w:sz w:val="24"/>
          <w:szCs w:val="24"/>
        </w:rPr>
        <w:t>supplier</w:t>
      </w:r>
      <w:r w:rsidR="009E014A">
        <w:rPr>
          <w:sz w:val="24"/>
          <w:szCs w:val="24"/>
        </w:rPr>
        <w:t xml:space="preserve"> yang disajikan di setiap </w:t>
      </w:r>
      <w:r w:rsidR="009E014A" w:rsidRPr="009C0CD3">
        <w:rPr>
          <w:i/>
          <w:iCs/>
          <w:sz w:val="24"/>
          <w:szCs w:val="24"/>
        </w:rPr>
        <w:t>input field</w:t>
      </w:r>
      <w:r w:rsidR="009E014A">
        <w:rPr>
          <w:sz w:val="24"/>
          <w:szCs w:val="24"/>
        </w:rPr>
        <w:t xml:space="preserve">. Data yang berisikan informasi </w:t>
      </w:r>
      <w:r w:rsidR="009E014A" w:rsidRPr="009C0CD3">
        <w:rPr>
          <w:i/>
          <w:iCs/>
          <w:sz w:val="24"/>
          <w:szCs w:val="24"/>
        </w:rPr>
        <w:t>supplier</w:t>
      </w:r>
      <w:r w:rsidR="009E014A">
        <w:rPr>
          <w:sz w:val="24"/>
          <w:szCs w:val="24"/>
        </w:rPr>
        <w:t xml:space="preserve"> didapat dari proses pengambilan data </w:t>
      </w:r>
      <w:r w:rsidR="009E014A" w:rsidRPr="009C0CD3">
        <w:rPr>
          <w:i/>
          <w:iCs/>
          <w:sz w:val="24"/>
          <w:szCs w:val="24"/>
        </w:rPr>
        <w:t>supplier</w:t>
      </w:r>
      <w:r w:rsidR="009E014A">
        <w:rPr>
          <w:sz w:val="24"/>
          <w:szCs w:val="24"/>
        </w:rPr>
        <w:t xml:space="preserve"> yang dilakukan pada fungsi </w:t>
      </w:r>
      <w:r w:rsidR="009E014A" w:rsidRPr="009C0CD3">
        <w:rPr>
          <w:i/>
          <w:iCs/>
          <w:sz w:val="24"/>
          <w:szCs w:val="24"/>
        </w:rPr>
        <w:t>edit</w:t>
      </w:r>
      <w:r w:rsidR="009E014A">
        <w:rPr>
          <w:sz w:val="24"/>
          <w:szCs w:val="24"/>
        </w:rPr>
        <w:t xml:space="preserve"> berparameter </w:t>
      </w:r>
      <w:r w:rsidR="009E014A" w:rsidRPr="009C0CD3">
        <w:rPr>
          <w:i/>
          <w:iCs/>
          <w:sz w:val="24"/>
          <w:szCs w:val="24"/>
        </w:rPr>
        <w:t>kode_supp</w:t>
      </w:r>
      <w:r w:rsidR="009E014A">
        <w:rPr>
          <w:sz w:val="24"/>
          <w:szCs w:val="24"/>
        </w:rPr>
        <w:t xml:space="preserve"> yang digunakan untuk mencari </w:t>
      </w:r>
      <w:r w:rsidR="009E014A" w:rsidRPr="009C0CD3">
        <w:rPr>
          <w:i/>
          <w:iCs/>
          <w:sz w:val="24"/>
          <w:szCs w:val="24"/>
        </w:rPr>
        <w:t>supplier</w:t>
      </w:r>
      <w:r w:rsidR="009E014A">
        <w:rPr>
          <w:sz w:val="24"/>
          <w:szCs w:val="24"/>
        </w:rPr>
        <w:t xml:space="preserve"> yang ingin diubah datanya. Data tersebut kemudian dikirim ke halaman </w:t>
      </w:r>
      <w:r w:rsidR="009E014A" w:rsidRPr="009C0CD3">
        <w:rPr>
          <w:i/>
          <w:iCs/>
          <w:sz w:val="24"/>
          <w:szCs w:val="24"/>
        </w:rPr>
        <w:t>edit supplier</w:t>
      </w:r>
      <w:r w:rsidR="009E014A">
        <w:rPr>
          <w:sz w:val="24"/>
          <w:szCs w:val="24"/>
        </w:rPr>
        <w:t xml:space="preserve"> untuk ditampilkan di setiap </w:t>
      </w:r>
      <w:r w:rsidR="009E014A" w:rsidRPr="009C0CD3">
        <w:rPr>
          <w:i/>
          <w:iCs/>
          <w:sz w:val="24"/>
          <w:szCs w:val="24"/>
        </w:rPr>
        <w:t>input field</w:t>
      </w:r>
      <w:r w:rsidR="009E014A">
        <w:rPr>
          <w:sz w:val="24"/>
          <w:szCs w:val="24"/>
        </w:rPr>
        <w:t xml:space="preserve">. Setelah pengguna mengubah informasi </w:t>
      </w:r>
      <w:r w:rsidR="009E014A" w:rsidRPr="009C0CD3">
        <w:rPr>
          <w:i/>
          <w:iCs/>
          <w:sz w:val="24"/>
          <w:szCs w:val="24"/>
        </w:rPr>
        <w:t>supplier</w:t>
      </w:r>
      <w:r w:rsidR="009E014A">
        <w:rPr>
          <w:sz w:val="24"/>
          <w:szCs w:val="24"/>
        </w:rPr>
        <w:t xml:space="preserve">, seluruh data kemudian dikirim ke fungsi </w:t>
      </w:r>
      <w:r w:rsidR="009E014A" w:rsidRPr="009C0CD3">
        <w:rPr>
          <w:i/>
          <w:iCs/>
          <w:sz w:val="24"/>
          <w:szCs w:val="24"/>
        </w:rPr>
        <w:t>update</w:t>
      </w:r>
      <w:r w:rsidR="009E014A">
        <w:rPr>
          <w:sz w:val="24"/>
          <w:szCs w:val="24"/>
        </w:rPr>
        <w:t xml:space="preserve"> untuk disimpan ke </w:t>
      </w:r>
      <w:r w:rsidR="009E014A" w:rsidRPr="009C0CD3">
        <w:rPr>
          <w:i/>
          <w:iCs/>
          <w:sz w:val="24"/>
          <w:szCs w:val="24"/>
        </w:rPr>
        <w:t>database</w:t>
      </w:r>
      <w:r w:rsidR="009E014A">
        <w:rPr>
          <w:sz w:val="24"/>
          <w:szCs w:val="24"/>
        </w:rPr>
        <w:t xml:space="preserve">. Setelah itu, pengguna diarahkan kembali ke halaman </w:t>
      </w:r>
      <w:r w:rsidR="009E014A" w:rsidRPr="009C0CD3">
        <w:rPr>
          <w:i/>
          <w:iCs/>
          <w:sz w:val="24"/>
          <w:szCs w:val="24"/>
        </w:rPr>
        <w:t>supplier</w:t>
      </w:r>
      <w:r w:rsidR="009E014A">
        <w:rPr>
          <w:sz w:val="24"/>
          <w:szCs w:val="24"/>
        </w:rPr>
        <w:t xml:space="preserve"> untuk diberi notifikasi bahwa proses </w:t>
      </w:r>
      <w:r w:rsidR="009E014A" w:rsidRPr="009C0CD3">
        <w:rPr>
          <w:i/>
          <w:iCs/>
          <w:sz w:val="24"/>
          <w:szCs w:val="24"/>
        </w:rPr>
        <w:t>edit supplier</w:t>
      </w:r>
      <w:r w:rsidR="009E014A">
        <w:rPr>
          <w:sz w:val="24"/>
          <w:szCs w:val="24"/>
        </w:rPr>
        <w:t xml:space="preserve"> berhasil dilakukan. Sintaks dari proses ini dapat dilihat pada listing berikut ini.</w:t>
      </w:r>
    </w:p>
    <w:p w14:paraId="173B36EA" w14:textId="203D0EB1" w:rsidR="009E014A" w:rsidRDefault="009E014A" w:rsidP="00823AD7">
      <w:pPr>
        <w:spacing w:line="480" w:lineRule="auto"/>
        <w:ind w:left="720"/>
        <w:jc w:val="both"/>
        <w:rPr>
          <w:b/>
          <w:bCs/>
          <w:sz w:val="24"/>
          <w:szCs w:val="24"/>
        </w:rPr>
      </w:pPr>
      <w:r>
        <w:rPr>
          <w:b/>
          <w:bCs/>
          <w:sz w:val="24"/>
          <w:szCs w:val="24"/>
        </w:rPr>
        <w:t>Listing 5.1</w:t>
      </w:r>
      <w:r w:rsidR="00883D30">
        <w:rPr>
          <w:b/>
          <w:bCs/>
          <w:sz w:val="24"/>
          <w:szCs w:val="24"/>
        </w:rPr>
        <w:t>8</w:t>
      </w:r>
      <w:r>
        <w:rPr>
          <w:b/>
          <w:bCs/>
          <w:sz w:val="24"/>
          <w:szCs w:val="24"/>
        </w:rPr>
        <w:t xml:space="preserve">. Proses </w:t>
      </w:r>
      <w:r w:rsidRPr="009C0CD3">
        <w:rPr>
          <w:b/>
          <w:bCs/>
          <w:i/>
          <w:iCs/>
          <w:sz w:val="24"/>
          <w:szCs w:val="24"/>
        </w:rPr>
        <w:t>Edit</w:t>
      </w:r>
      <w:r>
        <w:rPr>
          <w:b/>
          <w:bCs/>
          <w:sz w:val="24"/>
          <w:szCs w:val="24"/>
        </w:rPr>
        <w:t xml:space="preserve"> </w:t>
      </w:r>
      <w:r w:rsidRPr="002816DE">
        <w:rPr>
          <w:b/>
          <w:bCs/>
          <w:i/>
          <w:iCs/>
          <w:sz w:val="24"/>
          <w:szCs w:val="24"/>
        </w:rPr>
        <w:t>Supplier</w:t>
      </w:r>
    </w:p>
    <w:tbl>
      <w:tblPr>
        <w:tblStyle w:val="TableGrid"/>
        <w:tblW w:w="0" w:type="auto"/>
        <w:tblInd w:w="720" w:type="dxa"/>
        <w:tblLook w:val="04A0" w:firstRow="1" w:lastRow="0" w:firstColumn="1" w:lastColumn="0" w:noHBand="0" w:noVBand="1"/>
      </w:tblPr>
      <w:tblGrid>
        <w:gridCol w:w="7201"/>
      </w:tblGrid>
      <w:tr w:rsidR="009E014A" w14:paraId="0411A6CE" w14:textId="77777777" w:rsidTr="009E014A">
        <w:tc>
          <w:tcPr>
            <w:tcW w:w="7921" w:type="dxa"/>
          </w:tcPr>
          <w:p w14:paraId="0FF3F7C6" w14:textId="77777777" w:rsidR="00CD4480" w:rsidRPr="00CD4480" w:rsidRDefault="00CD4480" w:rsidP="00CD4480">
            <w:pPr>
              <w:spacing w:line="276" w:lineRule="auto"/>
              <w:jc w:val="both"/>
              <w:rPr>
                <w:sz w:val="24"/>
                <w:szCs w:val="24"/>
              </w:rPr>
            </w:pPr>
            <w:r w:rsidRPr="00CD4480">
              <w:rPr>
                <w:sz w:val="24"/>
                <w:szCs w:val="24"/>
              </w:rPr>
              <w:t>public function edit($kode_supp)</w:t>
            </w:r>
          </w:p>
          <w:p w14:paraId="2F71C5BE" w14:textId="4AB42227" w:rsidR="00CD4480" w:rsidRPr="00CD4480" w:rsidRDefault="00CD4480" w:rsidP="00CD4480">
            <w:pPr>
              <w:spacing w:line="276" w:lineRule="auto"/>
              <w:jc w:val="both"/>
              <w:rPr>
                <w:sz w:val="24"/>
                <w:szCs w:val="24"/>
              </w:rPr>
            </w:pPr>
            <w:r w:rsidRPr="00CD4480">
              <w:rPr>
                <w:sz w:val="24"/>
                <w:szCs w:val="24"/>
              </w:rPr>
              <w:t xml:space="preserve">    {</w:t>
            </w:r>
          </w:p>
          <w:p w14:paraId="3ABBC4EB" w14:textId="77777777" w:rsidR="00CD4480" w:rsidRPr="00CD4480" w:rsidRDefault="00CD4480" w:rsidP="00CD4480">
            <w:pPr>
              <w:spacing w:line="276" w:lineRule="auto"/>
              <w:jc w:val="both"/>
              <w:rPr>
                <w:sz w:val="24"/>
                <w:szCs w:val="24"/>
              </w:rPr>
            </w:pPr>
            <w:r w:rsidRPr="00CD4480">
              <w:rPr>
                <w:sz w:val="24"/>
                <w:szCs w:val="24"/>
              </w:rPr>
              <w:t xml:space="preserve">        $objSupplier = Supplier::find($kode_supp);</w:t>
            </w:r>
          </w:p>
          <w:p w14:paraId="507E3C5E" w14:textId="77777777" w:rsidR="00CD4480" w:rsidRPr="00CD4480" w:rsidRDefault="00CD4480" w:rsidP="00CD4480">
            <w:pPr>
              <w:spacing w:line="276" w:lineRule="auto"/>
              <w:jc w:val="both"/>
              <w:rPr>
                <w:sz w:val="24"/>
                <w:szCs w:val="24"/>
              </w:rPr>
            </w:pPr>
          </w:p>
          <w:p w14:paraId="15DEC98D" w14:textId="77777777" w:rsidR="00CD4480" w:rsidRPr="00CD4480" w:rsidRDefault="00CD4480" w:rsidP="00CD4480">
            <w:pPr>
              <w:spacing w:line="276" w:lineRule="auto"/>
              <w:jc w:val="both"/>
              <w:rPr>
                <w:sz w:val="24"/>
                <w:szCs w:val="24"/>
              </w:rPr>
            </w:pPr>
            <w:r w:rsidRPr="00CD4480">
              <w:rPr>
                <w:sz w:val="24"/>
                <w:szCs w:val="24"/>
              </w:rPr>
              <w:t xml:space="preserve">        $data = $objSupplier;</w:t>
            </w:r>
          </w:p>
          <w:p w14:paraId="1EE6F32D" w14:textId="77777777" w:rsidR="00CD4480" w:rsidRPr="00CD4480" w:rsidRDefault="00CD4480" w:rsidP="00CD4480">
            <w:pPr>
              <w:spacing w:line="276" w:lineRule="auto"/>
              <w:jc w:val="both"/>
              <w:rPr>
                <w:sz w:val="24"/>
                <w:szCs w:val="24"/>
              </w:rPr>
            </w:pPr>
            <w:r w:rsidRPr="00CD4480">
              <w:rPr>
                <w:sz w:val="24"/>
                <w:szCs w:val="24"/>
              </w:rPr>
              <w:t xml:space="preserve">        return view('supplier.formedit',compact('data'));</w:t>
            </w:r>
          </w:p>
          <w:p w14:paraId="1D0BCDBB" w14:textId="77777777" w:rsidR="00CD4480" w:rsidRPr="00CD4480" w:rsidRDefault="00CD4480" w:rsidP="00CD4480">
            <w:pPr>
              <w:spacing w:line="276" w:lineRule="auto"/>
              <w:jc w:val="both"/>
              <w:rPr>
                <w:sz w:val="24"/>
                <w:szCs w:val="24"/>
              </w:rPr>
            </w:pPr>
            <w:r w:rsidRPr="00CD4480">
              <w:rPr>
                <w:sz w:val="24"/>
                <w:szCs w:val="24"/>
              </w:rPr>
              <w:t xml:space="preserve">    }</w:t>
            </w:r>
          </w:p>
          <w:p w14:paraId="68E0443D" w14:textId="77777777" w:rsidR="00CD4480" w:rsidRPr="00CD4480" w:rsidRDefault="00CD4480" w:rsidP="00CD4480">
            <w:pPr>
              <w:spacing w:line="276" w:lineRule="auto"/>
              <w:jc w:val="both"/>
              <w:rPr>
                <w:sz w:val="24"/>
                <w:szCs w:val="24"/>
              </w:rPr>
            </w:pPr>
          </w:p>
          <w:p w14:paraId="7EA6D909" w14:textId="77777777" w:rsidR="00CD4480" w:rsidRPr="00CD4480" w:rsidRDefault="00CD4480" w:rsidP="00CD4480">
            <w:pPr>
              <w:spacing w:line="276" w:lineRule="auto"/>
              <w:jc w:val="both"/>
              <w:rPr>
                <w:sz w:val="24"/>
                <w:szCs w:val="24"/>
              </w:rPr>
            </w:pPr>
            <w:r w:rsidRPr="00CD4480">
              <w:rPr>
                <w:sz w:val="24"/>
                <w:szCs w:val="24"/>
              </w:rPr>
              <w:t xml:space="preserve">    public function update(Request $request, $kode_supp)</w:t>
            </w:r>
          </w:p>
          <w:p w14:paraId="136DCFFD" w14:textId="75BDEC28" w:rsidR="00CD4480" w:rsidRPr="00CD4480" w:rsidRDefault="00CD4480" w:rsidP="00CD4480">
            <w:pPr>
              <w:spacing w:line="276" w:lineRule="auto"/>
              <w:jc w:val="both"/>
              <w:rPr>
                <w:sz w:val="24"/>
                <w:szCs w:val="24"/>
              </w:rPr>
            </w:pPr>
            <w:r w:rsidRPr="00CD4480">
              <w:rPr>
                <w:sz w:val="24"/>
                <w:szCs w:val="24"/>
              </w:rPr>
              <w:t xml:space="preserve">    {</w:t>
            </w:r>
          </w:p>
          <w:p w14:paraId="76D0CF1C" w14:textId="77777777" w:rsidR="00CD4480" w:rsidRPr="00CD4480" w:rsidRDefault="00CD4480" w:rsidP="00CD4480">
            <w:pPr>
              <w:spacing w:line="276" w:lineRule="auto"/>
              <w:jc w:val="both"/>
              <w:rPr>
                <w:sz w:val="24"/>
                <w:szCs w:val="24"/>
              </w:rPr>
            </w:pPr>
            <w:r w:rsidRPr="00CD4480">
              <w:rPr>
                <w:sz w:val="24"/>
                <w:szCs w:val="24"/>
              </w:rPr>
              <w:t xml:space="preserve">        $objSupplier = Supplier::find($kode_supp);</w:t>
            </w:r>
          </w:p>
          <w:p w14:paraId="43A659D6" w14:textId="77777777" w:rsidR="00CD4480" w:rsidRPr="00CD4480" w:rsidRDefault="00CD4480" w:rsidP="00CD4480">
            <w:pPr>
              <w:spacing w:line="276" w:lineRule="auto"/>
              <w:jc w:val="both"/>
              <w:rPr>
                <w:sz w:val="24"/>
                <w:szCs w:val="24"/>
              </w:rPr>
            </w:pPr>
            <w:r w:rsidRPr="00CD4480">
              <w:rPr>
                <w:sz w:val="24"/>
                <w:szCs w:val="24"/>
              </w:rPr>
              <w:t xml:space="preserve">        $objSupplier-&gt;kode_supp = $request-&gt;get('kode_supp');</w:t>
            </w:r>
          </w:p>
          <w:p w14:paraId="5FD13989" w14:textId="77777777" w:rsidR="00CD4480" w:rsidRPr="00CD4480" w:rsidRDefault="00CD4480" w:rsidP="00CD4480">
            <w:pPr>
              <w:spacing w:line="276" w:lineRule="auto"/>
              <w:jc w:val="both"/>
              <w:rPr>
                <w:sz w:val="24"/>
                <w:szCs w:val="24"/>
              </w:rPr>
            </w:pPr>
            <w:r w:rsidRPr="00CD4480">
              <w:rPr>
                <w:sz w:val="24"/>
                <w:szCs w:val="24"/>
              </w:rPr>
              <w:t xml:space="preserve">        $objSupplier-&gt;nama_supp = $request-&gt;get('nama_supp');</w:t>
            </w:r>
          </w:p>
          <w:p w14:paraId="789931F4" w14:textId="77777777" w:rsidR="00CD4480" w:rsidRPr="00CD4480" w:rsidRDefault="00CD4480" w:rsidP="00CD4480">
            <w:pPr>
              <w:spacing w:line="276" w:lineRule="auto"/>
              <w:jc w:val="both"/>
              <w:rPr>
                <w:sz w:val="24"/>
                <w:szCs w:val="24"/>
              </w:rPr>
            </w:pPr>
            <w:r w:rsidRPr="00CD4480">
              <w:rPr>
                <w:sz w:val="24"/>
                <w:szCs w:val="24"/>
              </w:rPr>
              <w:t xml:space="preserve">        $objSupplier-&gt;bank = $request-&gt;get('bank');</w:t>
            </w:r>
          </w:p>
          <w:p w14:paraId="281E6124" w14:textId="77777777" w:rsidR="00CD4480" w:rsidRPr="00CD4480" w:rsidRDefault="00CD4480" w:rsidP="00CD4480">
            <w:pPr>
              <w:spacing w:line="276" w:lineRule="auto"/>
              <w:jc w:val="both"/>
              <w:rPr>
                <w:sz w:val="24"/>
                <w:szCs w:val="24"/>
              </w:rPr>
            </w:pPr>
            <w:r w:rsidRPr="00CD4480">
              <w:rPr>
                <w:sz w:val="24"/>
                <w:szCs w:val="24"/>
              </w:rPr>
              <w:t xml:space="preserve">        $objSupplier-&gt;acc_bank = $request-&gt;get('acc_bank');</w:t>
            </w:r>
          </w:p>
          <w:p w14:paraId="30817387" w14:textId="77777777" w:rsidR="00CD4480" w:rsidRPr="00CD4480" w:rsidRDefault="00CD4480" w:rsidP="00CD4480">
            <w:pPr>
              <w:spacing w:line="276" w:lineRule="auto"/>
              <w:jc w:val="both"/>
              <w:rPr>
                <w:sz w:val="24"/>
                <w:szCs w:val="24"/>
              </w:rPr>
            </w:pPr>
            <w:r w:rsidRPr="00CD4480">
              <w:rPr>
                <w:sz w:val="24"/>
                <w:szCs w:val="24"/>
              </w:rPr>
              <w:t xml:space="preserve">        $objSupplier-&gt;alm_1 = $request-&gt;get('alm_1');</w:t>
            </w:r>
          </w:p>
          <w:p w14:paraId="7139C686" w14:textId="77777777" w:rsidR="00CD4480" w:rsidRPr="00CD4480" w:rsidRDefault="00CD4480" w:rsidP="00CD4480">
            <w:pPr>
              <w:spacing w:line="276" w:lineRule="auto"/>
              <w:jc w:val="both"/>
              <w:rPr>
                <w:sz w:val="24"/>
                <w:szCs w:val="24"/>
              </w:rPr>
            </w:pPr>
            <w:r w:rsidRPr="00CD4480">
              <w:rPr>
                <w:sz w:val="24"/>
                <w:szCs w:val="24"/>
              </w:rPr>
              <w:t xml:space="preserve">        $objSupplier-&gt;alm_2 = $request-&gt;get('alm_2');</w:t>
            </w:r>
          </w:p>
          <w:p w14:paraId="508203A1" w14:textId="77777777" w:rsidR="00CD4480" w:rsidRPr="00CD4480" w:rsidRDefault="00CD4480" w:rsidP="00CD4480">
            <w:pPr>
              <w:spacing w:line="276" w:lineRule="auto"/>
              <w:jc w:val="both"/>
              <w:rPr>
                <w:sz w:val="24"/>
                <w:szCs w:val="24"/>
              </w:rPr>
            </w:pPr>
            <w:r w:rsidRPr="00CD4480">
              <w:rPr>
                <w:sz w:val="24"/>
                <w:szCs w:val="24"/>
              </w:rPr>
              <w:t xml:space="preserve">        $objSupplier-&gt;kota = $request-&gt;get('kota');</w:t>
            </w:r>
          </w:p>
          <w:p w14:paraId="26D2288F" w14:textId="77777777" w:rsidR="00CD4480" w:rsidRPr="00CD4480" w:rsidRDefault="00CD4480" w:rsidP="00CD4480">
            <w:pPr>
              <w:spacing w:line="276" w:lineRule="auto"/>
              <w:jc w:val="both"/>
              <w:rPr>
                <w:sz w:val="24"/>
                <w:szCs w:val="24"/>
              </w:rPr>
            </w:pPr>
            <w:r w:rsidRPr="00CD4480">
              <w:rPr>
                <w:sz w:val="24"/>
                <w:szCs w:val="24"/>
              </w:rPr>
              <w:t xml:space="preserve">        $objSupplier-&gt;negara = $request-&gt;get('negara');</w:t>
            </w:r>
          </w:p>
          <w:p w14:paraId="676AAD18" w14:textId="77777777" w:rsidR="00CD4480" w:rsidRPr="00CD4480" w:rsidRDefault="00CD4480" w:rsidP="00CD4480">
            <w:pPr>
              <w:spacing w:line="276" w:lineRule="auto"/>
              <w:jc w:val="both"/>
              <w:rPr>
                <w:sz w:val="24"/>
                <w:szCs w:val="24"/>
              </w:rPr>
            </w:pPr>
            <w:r w:rsidRPr="00CD4480">
              <w:rPr>
                <w:sz w:val="24"/>
                <w:szCs w:val="24"/>
              </w:rPr>
              <w:t xml:space="preserve">        $objSupplier-&gt;kontak = $request-&gt;get('kontak');</w:t>
            </w:r>
          </w:p>
          <w:p w14:paraId="027F65F0" w14:textId="77777777" w:rsidR="00CD4480" w:rsidRPr="00CD4480" w:rsidRDefault="00CD4480" w:rsidP="00CD4480">
            <w:pPr>
              <w:spacing w:line="276" w:lineRule="auto"/>
              <w:jc w:val="both"/>
              <w:rPr>
                <w:sz w:val="24"/>
                <w:szCs w:val="24"/>
              </w:rPr>
            </w:pPr>
            <w:r w:rsidRPr="00CD4480">
              <w:rPr>
                <w:sz w:val="24"/>
                <w:szCs w:val="24"/>
              </w:rPr>
              <w:t xml:space="preserve">        $objSupplier-&gt;jabatan = $request-&gt;get('jabatan');</w:t>
            </w:r>
          </w:p>
          <w:p w14:paraId="6C765119" w14:textId="77777777" w:rsidR="00CD4480" w:rsidRPr="00CD4480" w:rsidRDefault="00CD4480" w:rsidP="00CD4480">
            <w:pPr>
              <w:spacing w:line="276" w:lineRule="auto"/>
              <w:jc w:val="both"/>
              <w:rPr>
                <w:sz w:val="24"/>
                <w:szCs w:val="24"/>
              </w:rPr>
            </w:pPr>
            <w:r w:rsidRPr="00CD4480">
              <w:rPr>
                <w:sz w:val="24"/>
                <w:szCs w:val="24"/>
              </w:rPr>
              <w:t xml:space="preserve">        $objSupplier-&gt;no_telp = $request-&gt;get('no_telp');</w:t>
            </w:r>
          </w:p>
          <w:p w14:paraId="12120CAC" w14:textId="77777777" w:rsidR="00CD4480" w:rsidRPr="00CD4480" w:rsidRDefault="00CD4480" w:rsidP="00CD4480">
            <w:pPr>
              <w:spacing w:line="276" w:lineRule="auto"/>
              <w:jc w:val="both"/>
              <w:rPr>
                <w:sz w:val="24"/>
                <w:szCs w:val="24"/>
              </w:rPr>
            </w:pPr>
            <w:r w:rsidRPr="00CD4480">
              <w:rPr>
                <w:sz w:val="24"/>
                <w:szCs w:val="24"/>
              </w:rPr>
              <w:t xml:space="preserve">        $objSupplier-&gt;email = $request-&gt;get('email');</w:t>
            </w:r>
          </w:p>
          <w:p w14:paraId="597CCBC5" w14:textId="77777777" w:rsidR="00CD4480" w:rsidRPr="00CD4480" w:rsidRDefault="00CD4480" w:rsidP="00CD4480">
            <w:pPr>
              <w:spacing w:line="276" w:lineRule="auto"/>
              <w:jc w:val="both"/>
              <w:rPr>
                <w:sz w:val="24"/>
                <w:szCs w:val="24"/>
              </w:rPr>
            </w:pPr>
            <w:r w:rsidRPr="00CD4480">
              <w:rPr>
                <w:sz w:val="24"/>
                <w:szCs w:val="24"/>
              </w:rPr>
              <w:t xml:space="preserve">        $objSupplier-&gt;save();</w:t>
            </w:r>
          </w:p>
          <w:p w14:paraId="2DA28C5A" w14:textId="77777777" w:rsidR="00CD4480" w:rsidRDefault="00CD4480" w:rsidP="00CD4480">
            <w:pPr>
              <w:spacing w:line="276" w:lineRule="auto"/>
              <w:jc w:val="both"/>
              <w:rPr>
                <w:sz w:val="24"/>
                <w:szCs w:val="24"/>
              </w:rPr>
            </w:pPr>
            <w:r w:rsidRPr="00CD4480">
              <w:rPr>
                <w:sz w:val="24"/>
                <w:szCs w:val="24"/>
              </w:rPr>
              <w:t xml:space="preserve">        return redirect()-&gt;route('supplier')-&gt;with('status','Your item is </w:t>
            </w:r>
          </w:p>
          <w:p w14:paraId="23A221A1" w14:textId="4252C108" w:rsidR="00CD4480" w:rsidRPr="00CD4480" w:rsidRDefault="00CD4480" w:rsidP="00CD4480">
            <w:pPr>
              <w:spacing w:line="276" w:lineRule="auto"/>
              <w:jc w:val="both"/>
              <w:rPr>
                <w:sz w:val="24"/>
                <w:szCs w:val="24"/>
              </w:rPr>
            </w:pPr>
            <w:r>
              <w:rPr>
                <w:sz w:val="24"/>
                <w:szCs w:val="24"/>
              </w:rPr>
              <w:t xml:space="preserve">          </w:t>
            </w:r>
            <w:r w:rsidRPr="00CD4480">
              <w:rPr>
                <w:sz w:val="24"/>
                <w:szCs w:val="24"/>
              </w:rPr>
              <w:t>up-to-date');</w:t>
            </w:r>
          </w:p>
          <w:p w14:paraId="734047DC" w14:textId="1DF0E7E5" w:rsidR="009E014A" w:rsidRDefault="00CD4480" w:rsidP="00CD4480">
            <w:pPr>
              <w:spacing w:line="276" w:lineRule="auto"/>
              <w:jc w:val="both"/>
              <w:rPr>
                <w:sz w:val="24"/>
                <w:szCs w:val="24"/>
              </w:rPr>
            </w:pPr>
            <w:r w:rsidRPr="00CD4480">
              <w:rPr>
                <w:sz w:val="24"/>
                <w:szCs w:val="24"/>
              </w:rPr>
              <w:t xml:space="preserve">    }</w:t>
            </w:r>
          </w:p>
        </w:tc>
      </w:tr>
    </w:tbl>
    <w:p w14:paraId="4F88AD0C" w14:textId="77777777" w:rsidR="009E014A" w:rsidRDefault="009E014A" w:rsidP="00823AD7">
      <w:pPr>
        <w:spacing w:line="480" w:lineRule="auto"/>
        <w:ind w:left="720"/>
        <w:jc w:val="both"/>
        <w:rPr>
          <w:sz w:val="24"/>
          <w:szCs w:val="24"/>
        </w:rPr>
      </w:pPr>
    </w:p>
    <w:p w14:paraId="12EDA22D" w14:textId="773C7E56" w:rsidR="00E42142" w:rsidRDefault="00E42142" w:rsidP="00823AD7">
      <w:pPr>
        <w:spacing w:line="480" w:lineRule="auto"/>
        <w:ind w:left="720"/>
        <w:jc w:val="both"/>
        <w:rPr>
          <w:sz w:val="24"/>
          <w:szCs w:val="24"/>
        </w:rPr>
      </w:pPr>
      <w:r>
        <w:rPr>
          <w:sz w:val="24"/>
          <w:szCs w:val="24"/>
        </w:rPr>
        <w:tab/>
      </w:r>
      <w:r w:rsidR="005572D3">
        <w:rPr>
          <w:sz w:val="24"/>
          <w:szCs w:val="24"/>
        </w:rPr>
        <w:t xml:space="preserve">Pada halaman </w:t>
      </w:r>
      <w:r w:rsidR="005572D3" w:rsidRPr="009C0CD3">
        <w:rPr>
          <w:i/>
          <w:iCs/>
          <w:sz w:val="24"/>
          <w:szCs w:val="24"/>
        </w:rPr>
        <w:t>supplier</w:t>
      </w:r>
      <w:r w:rsidR="005572D3">
        <w:rPr>
          <w:sz w:val="24"/>
          <w:szCs w:val="24"/>
        </w:rPr>
        <w:t xml:space="preserve"> disediakan tombol “Delete” pada setiap baris data untuk menghapus suatu </w:t>
      </w:r>
      <w:r w:rsidR="005572D3" w:rsidRPr="009C0CD3">
        <w:rPr>
          <w:i/>
          <w:iCs/>
          <w:sz w:val="24"/>
          <w:szCs w:val="24"/>
        </w:rPr>
        <w:t>supplier</w:t>
      </w:r>
      <w:r w:rsidR="005572D3">
        <w:rPr>
          <w:sz w:val="24"/>
          <w:szCs w:val="24"/>
        </w:rPr>
        <w:t xml:space="preserve">. Jika pengguna menekan tombol tersebut, maka data </w:t>
      </w:r>
      <w:r w:rsidR="005572D3" w:rsidRPr="009C0CD3">
        <w:rPr>
          <w:i/>
          <w:iCs/>
          <w:sz w:val="24"/>
          <w:szCs w:val="24"/>
        </w:rPr>
        <w:t xml:space="preserve">kode_supp </w:t>
      </w:r>
      <w:r w:rsidR="005572D3">
        <w:rPr>
          <w:sz w:val="24"/>
          <w:szCs w:val="24"/>
        </w:rPr>
        <w:t xml:space="preserve">dari </w:t>
      </w:r>
      <w:r w:rsidR="005572D3" w:rsidRPr="009C0CD3">
        <w:rPr>
          <w:i/>
          <w:iCs/>
          <w:sz w:val="24"/>
          <w:szCs w:val="24"/>
        </w:rPr>
        <w:t>supplier</w:t>
      </w:r>
      <w:r w:rsidR="005572D3">
        <w:rPr>
          <w:sz w:val="24"/>
          <w:szCs w:val="24"/>
        </w:rPr>
        <w:t xml:space="preserve"> tersebut akan dikirim ke fungsi </w:t>
      </w:r>
      <w:r w:rsidR="005572D3" w:rsidRPr="009C0CD3">
        <w:rPr>
          <w:i/>
          <w:iCs/>
          <w:sz w:val="24"/>
          <w:szCs w:val="24"/>
        </w:rPr>
        <w:t>destroy</w:t>
      </w:r>
      <w:r w:rsidR="005572D3">
        <w:rPr>
          <w:sz w:val="24"/>
          <w:szCs w:val="24"/>
        </w:rPr>
        <w:t xml:space="preserve"> sebagai acuan untuk menemukan data </w:t>
      </w:r>
      <w:r w:rsidR="005572D3" w:rsidRPr="009C0CD3">
        <w:rPr>
          <w:i/>
          <w:iCs/>
          <w:sz w:val="24"/>
          <w:szCs w:val="24"/>
        </w:rPr>
        <w:t>supplier</w:t>
      </w:r>
      <w:r w:rsidR="005572D3">
        <w:rPr>
          <w:sz w:val="24"/>
          <w:szCs w:val="24"/>
        </w:rPr>
        <w:t xml:space="preserve"> tersebut dan kemudian dihapus dari </w:t>
      </w:r>
      <w:r w:rsidR="005572D3" w:rsidRPr="009C0CD3">
        <w:rPr>
          <w:i/>
          <w:iCs/>
          <w:sz w:val="24"/>
          <w:szCs w:val="24"/>
        </w:rPr>
        <w:t>database</w:t>
      </w:r>
      <w:r w:rsidR="005572D3">
        <w:rPr>
          <w:sz w:val="24"/>
          <w:szCs w:val="24"/>
        </w:rPr>
        <w:t xml:space="preserve">. Jika berhasil, maka pengguna diarahkan kembali ke halaman </w:t>
      </w:r>
      <w:r w:rsidR="005572D3" w:rsidRPr="009C0CD3">
        <w:rPr>
          <w:i/>
          <w:iCs/>
          <w:sz w:val="24"/>
          <w:szCs w:val="24"/>
        </w:rPr>
        <w:t>supplier</w:t>
      </w:r>
      <w:r w:rsidR="005572D3">
        <w:rPr>
          <w:sz w:val="24"/>
          <w:szCs w:val="24"/>
        </w:rPr>
        <w:t xml:space="preserve"> dan muncul notifikasi bahwa proses penghapusan berhasil. Jika gagal, maka muncul pesan gagal hapus </w:t>
      </w:r>
      <w:r w:rsidR="005572D3" w:rsidRPr="009C0CD3">
        <w:rPr>
          <w:i/>
          <w:iCs/>
          <w:sz w:val="24"/>
          <w:szCs w:val="24"/>
        </w:rPr>
        <w:t>supplier</w:t>
      </w:r>
      <w:r w:rsidR="005572D3">
        <w:rPr>
          <w:sz w:val="24"/>
          <w:szCs w:val="24"/>
        </w:rPr>
        <w:t>. Sintaks dari proses ini dapat dilihat pada listing di bawah ini.</w:t>
      </w:r>
    </w:p>
    <w:p w14:paraId="1391599D" w14:textId="21C44458" w:rsidR="005572D3" w:rsidRDefault="005572D3" w:rsidP="00823AD7">
      <w:pPr>
        <w:spacing w:line="480" w:lineRule="auto"/>
        <w:ind w:left="720"/>
        <w:jc w:val="both"/>
        <w:rPr>
          <w:b/>
          <w:bCs/>
          <w:sz w:val="24"/>
          <w:szCs w:val="24"/>
        </w:rPr>
      </w:pPr>
      <w:r>
        <w:rPr>
          <w:b/>
          <w:bCs/>
          <w:sz w:val="24"/>
          <w:szCs w:val="24"/>
        </w:rPr>
        <w:lastRenderedPageBreak/>
        <w:t>Listing 5.</w:t>
      </w:r>
      <w:r w:rsidR="00CD4480">
        <w:rPr>
          <w:b/>
          <w:bCs/>
          <w:sz w:val="24"/>
          <w:szCs w:val="24"/>
        </w:rPr>
        <w:t>1</w:t>
      </w:r>
      <w:r w:rsidR="00883D30">
        <w:rPr>
          <w:b/>
          <w:bCs/>
          <w:sz w:val="24"/>
          <w:szCs w:val="24"/>
        </w:rPr>
        <w:t>9</w:t>
      </w:r>
      <w:r>
        <w:rPr>
          <w:b/>
          <w:bCs/>
          <w:sz w:val="24"/>
          <w:szCs w:val="24"/>
        </w:rPr>
        <w:t xml:space="preserve">. Proses Hapus </w:t>
      </w:r>
      <w:r w:rsidRPr="009C0CD3">
        <w:rPr>
          <w:b/>
          <w:bCs/>
          <w:i/>
          <w:iCs/>
          <w:sz w:val="24"/>
          <w:szCs w:val="24"/>
        </w:rPr>
        <w:t>Supplier</w:t>
      </w:r>
    </w:p>
    <w:tbl>
      <w:tblPr>
        <w:tblStyle w:val="TableGrid"/>
        <w:tblW w:w="0" w:type="auto"/>
        <w:tblInd w:w="720" w:type="dxa"/>
        <w:tblLook w:val="04A0" w:firstRow="1" w:lastRow="0" w:firstColumn="1" w:lastColumn="0" w:noHBand="0" w:noVBand="1"/>
      </w:tblPr>
      <w:tblGrid>
        <w:gridCol w:w="7201"/>
      </w:tblGrid>
      <w:tr w:rsidR="005572D3" w14:paraId="736156B7" w14:textId="77777777" w:rsidTr="005572D3">
        <w:tc>
          <w:tcPr>
            <w:tcW w:w="7921" w:type="dxa"/>
          </w:tcPr>
          <w:p w14:paraId="1D3FB2FC" w14:textId="77777777" w:rsidR="005572D3" w:rsidRPr="005572D3" w:rsidRDefault="005572D3" w:rsidP="005572D3">
            <w:pPr>
              <w:spacing w:line="276" w:lineRule="auto"/>
              <w:jc w:val="both"/>
              <w:rPr>
                <w:sz w:val="24"/>
                <w:szCs w:val="24"/>
              </w:rPr>
            </w:pPr>
            <w:r w:rsidRPr="005572D3">
              <w:rPr>
                <w:sz w:val="24"/>
                <w:szCs w:val="24"/>
              </w:rPr>
              <w:t>public function destroy($kode_supp)</w:t>
            </w:r>
          </w:p>
          <w:p w14:paraId="44CA5CBE" w14:textId="0AEBD342" w:rsidR="005572D3" w:rsidRPr="005572D3" w:rsidRDefault="005572D3" w:rsidP="005572D3">
            <w:pPr>
              <w:spacing w:line="276" w:lineRule="auto"/>
              <w:jc w:val="both"/>
              <w:rPr>
                <w:sz w:val="24"/>
                <w:szCs w:val="24"/>
              </w:rPr>
            </w:pPr>
            <w:r w:rsidRPr="005572D3">
              <w:rPr>
                <w:sz w:val="24"/>
                <w:szCs w:val="24"/>
              </w:rPr>
              <w:t>    {</w:t>
            </w:r>
          </w:p>
          <w:p w14:paraId="2254AD42" w14:textId="77777777" w:rsidR="005572D3" w:rsidRPr="005572D3" w:rsidRDefault="005572D3" w:rsidP="005572D3">
            <w:pPr>
              <w:spacing w:line="276" w:lineRule="auto"/>
              <w:jc w:val="both"/>
              <w:rPr>
                <w:sz w:val="24"/>
                <w:szCs w:val="24"/>
              </w:rPr>
            </w:pPr>
            <w:r w:rsidRPr="005572D3">
              <w:rPr>
                <w:sz w:val="24"/>
                <w:szCs w:val="24"/>
              </w:rPr>
              <w:t>        try{</w:t>
            </w:r>
          </w:p>
          <w:p w14:paraId="2587745A" w14:textId="77777777" w:rsidR="005572D3" w:rsidRPr="005572D3" w:rsidRDefault="005572D3" w:rsidP="005572D3">
            <w:pPr>
              <w:spacing w:line="276" w:lineRule="auto"/>
              <w:jc w:val="both"/>
              <w:rPr>
                <w:sz w:val="24"/>
                <w:szCs w:val="24"/>
              </w:rPr>
            </w:pPr>
            <w:r w:rsidRPr="005572D3">
              <w:rPr>
                <w:sz w:val="24"/>
                <w:szCs w:val="24"/>
              </w:rPr>
              <w:t>            $objSupplier = Supplier::find($kode_supp);</w:t>
            </w:r>
          </w:p>
          <w:p w14:paraId="58875D16" w14:textId="77777777" w:rsidR="005572D3" w:rsidRPr="005572D3" w:rsidRDefault="005572D3" w:rsidP="005572D3">
            <w:pPr>
              <w:spacing w:line="276" w:lineRule="auto"/>
              <w:jc w:val="both"/>
              <w:rPr>
                <w:sz w:val="24"/>
                <w:szCs w:val="24"/>
              </w:rPr>
            </w:pPr>
            <w:r w:rsidRPr="005572D3">
              <w:rPr>
                <w:sz w:val="24"/>
                <w:szCs w:val="24"/>
              </w:rPr>
              <w:t>            $objSupplier-&gt;delete();</w:t>
            </w:r>
          </w:p>
          <w:p w14:paraId="5989A110" w14:textId="77777777" w:rsidR="005572D3" w:rsidRDefault="005572D3" w:rsidP="005572D3">
            <w:pPr>
              <w:spacing w:line="276" w:lineRule="auto"/>
              <w:jc w:val="both"/>
              <w:rPr>
                <w:sz w:val="24"/>
                <w:szCs w:val="24"/>
              </w:rPr>
            </w:pPr>
            <w:r w:rsidRPr="005572D3">
              <w:rPr>
                <w:sz w:val="24"/>
                <w:szCs w:val="24"/>
              </w:rPr>
              <w:t>            return redirect()-&gt;route('supplier')-&gt;with('status',</w:t>
            </w:r>
          </w:p>
          <w:p w14:paraId="5C0AFE44" w14:textId="5B9447AE" w:rsidR="005572D3" w:rsidRPr="005572D3" w:rsidRDefault="005572D3" w:rsidP="005572D3">
            <w:pPr>
              <w:spacing w:line="276" w:lineRule="auto"/>
              <w:jc w:val="both"/>
              <w:rPr>
                <w:sz w:val="24"/>
                <w:szCs w:val="24"/>
              </w:rPr>
            </w:pPr>
            <w:r>
              <w:rPr>
                <w:sz w:val="24"/>
                <w:szCs w:val="24"/>
              </w:rPr>
              <w:t xml:space="preserve">            </w:t>
            </w:r>
            <w:r w:rsidRPr="005572D3">
              <w:rPr>
                <w:sz w:val="24"/>
                <w:szCs w:val="24"/>
              </w:rPr>
              <w:t>'Deleted Successfully');</w:t>
            </w:r>
          </w:p>
          <w:p w14:paraId="2CC95869" w14:textId="77777777" w:rsidR="005572D3" w:rsidRPr="005572D3" w:rsidRDefault="005572D3" w:rsidP="005572D3">
            <w:pPr>
              <w:spacing w:line="276" w:lineRule="auto"/>
              <w:jc w:val="both"/>
              <w:rPr>
                <w:sz w:val="24"/>
                <w:szCs w:val="24"/>
              </w:rPr>
            </w:pPr>
            <w:r w:rsidRPr="005572D3">
              <w:rPr>
                <w:sz w:val="24"/>
                <w:szCs w:val="24"/>
              </w:rPr>
              <w:t>        }</w:t>
            </w:r>
          </w:p>
          <w:p w14:paraId="43518897" w14:textId="77777777" w:rsidR="005572D3" w:rsidRPr="005572D3" w:rsidRDefault="005572D3" w:rsidP="005572D3">
            <w:pPr>
              <w:spacing w:line="276" w:lineRule="auto"/>
              <w:jc w:val="both"/>
              <w:rPr>
                <w:sz w:val="24"/>
                <w:szCs w:val="24"/>
              </w:rPr>
            </w:pPr>
            <w:r w:rsidRPr="005572D3">
              <w:rPr>
                <w:sz w:val="24"/>
                <w:szCs w:val="24"/>
              </w:rPr>
              <w:t>        catch(\PDOException $ex){</w:t>
            </w:r>
          </w:p>
          <w:p w14:paraId="7F0444DF" w14:textId="77777777" w:rsidR="005572D3" w:rsidRDefault="005572D3" w:rsidP="005572D3">
            <w:pPr>
              <w:spacing w:line="276" w:lineRule="auto"/>
              <w:jc w:val="both"/>
              <w:rPr>
                <w:sz w:val="24"/>
                <w:szCs w:val="24"/>
              </w:rPr>
            </w:pPr>
            <w:r w:rsidRPr="005572D3">
              <w:rPr>
                <w:sz w:val="24"/>
                <w:szCs w:val="24"/>
              </w:rPr>
              <w:t xml:space="preserve">            $msg = "Delete data failed. Make sure there is no correlated </w:t>
            </w:r>
          </w:p>
          <w:p w14:paraId="29F1D788" w14:textId="72F6D789" w:rsidR="005572D3" w:rsidRPr="005572D3" w:rsidRDefault="005572D3" w:rsidP="005572D3">
            <w:pPr>
              <w:spacing w:line="276" w:lineRule="auto"/>
              <w:jc w:val="both"/>
              <w:rPr>
                <w:sz w:val="24"/>
                <w:szCs w:val="24"/>
              </w:rPr>
            </w:pPr>
            <w:r>
              <w:rPr>
                <w:sz w:val="24"/>
                <w:szCs w:val="24"/>
              </w:rPr>
              <w:t xml:space="preserve">            </w:t>
            </w:r>
            <w:r w:rsidRPr="005572D3">
              <w:rPr>
                <w:sz w:val="24"/>
                <w:szCs w:val="24"/>
              </w:rPr>
              <w:t>data before deleting!";</w:t>
            </w:r>
          </w:p>
          <w:p w14:paraId="3DE64B9B" w14:textId="77777777" w:rsidR="005572D3" w:rsidRPr="005572D3" w:rsidRDefault="005572D3" w:rsidP="005572D3">
            <w:pPr>
              <w:spacing w:line="276" w:lineRule="auto"/>
              <w:jc w:val="both"/>
              <w:rPr>
                <w:sz w:val="24"/>
                <w:szCs w:val="24"/>
              </w:rPr>
            </w:pPr>
            <w:r w:rsidRPr="005572D3">
              <w:rPr>
                <w:sz w:val="24"/>
                <w:szCs w:val="24"/>
              </w:rPr>
              <w:t>            return redirect()-&gt;route('supplier')-&gt;with('status',$msg);</w:t>
            </w:r>
          </w:p>
          <w:p w14:paraId="46EF52EC" w14:textId="77777777" w:rsidR="005572D3" w:rsidRPr="005572D3" w:rsidRDefault="005572D3" w:rsidP="005572D3">
            <w:pPr>
              <w:spacing w:line="276" w:lineRule="auto"/>
              <w:jc w:val="both"/>
              <w:rPr>
                <w:sz w:val="24"/>
                <w:szCs w:val="24"/>
              </w:rPr>
            </w:pPr>
            <w:r w:rsidRPr="005572D3">
              <w:rPr>
                <w:sz w:val="24"/>
                <w:szCs w:val="24"/>
              </w:rPr>
              <w:t>        }</w:t>
            </w:r>
          </w:p>
          <w:p w14:paraId="4F0AFB8E" w14:textId="6364A172" w:rsidR="005572D3" w:rsidRDefault="005572D3" w:rsidP="005572D3">
            <w:pPr>
              <w:spacing w:line="276" w:lineRule="auto"/>
              <w:jc w:val="both"/>
              <w:rPr>
                <w:sz w:val="24"/>
                <w:szCs w:val="24"/>
              </w:rPr>
            </w:pPr>
            <w:r w:rsidRPr="005572D3">
              <w:rPr>
                <w:sz w:val="24"/>
                <w:szCs w:val="24"/>
              </w:rPr>
              <w:t>    }</w:t>
            </w:r>
          </w:p>
        </w:tc>
      </w:tr>
    </w:tbl>
    <w:p w14:paraId="2521669B" w14:textId="77777777" w:rsidR="001648FA" w:rsidRPr="005572D3" w:rsidRDefault="001648FA" w:rsidP="00CD4480">
      <w:pPr>
        <w:spacing w:line="480" w:lineRule="auto"/>
        <w:jc w:val="both"/>
        <w:rPr>
          <w:sz w:val="24"/>
          <w:szCs w:val="24"/>
        </w:rPr>
      </w:pPr>
    </w:p>
    <w:p w14:paraId="75EFBC7C" w14:textId="64301AF1" w:rsidR="00F8281A" w:rsidRDefault="00F8281A" w:rsidP="00823AD7">
      <w:pPr>
        <w:spacing w:line="480" w:lineRule="auto"/>
        <w:ind w:left="720"/>
        <w:jc w:val="both"/>
        <w:rPr>
          <w:b/>
          <w:bCs/>
          <w:sz w:val="24"/>
          <w:szCs w:val="24"/>
        </w:rPr>
      </w:pPr>
      <w:r>
        <w:rPr>
          <w:b/>
          <w:bCs/>
          <w:sz w:val="24"/>
          <w:szCs w:val="24"/>
        </w:rPr>
        <w:t>5.2.</w:t>
      </w:r>
      <w:r w:rsidR="00097C43">
        <w:rPr>
          <w:b/>
          <w:bCs/>
          <w:sz w:val="24"/>
          <w:szCs w:val="24"/>
        </w:rPr>
        <w:t>7</w:t>
      </w:r>
      <w:r>
        <w:rPr>
          <w:b/>
          <w:bCs/>
          <w:sz w:val="24"/>
          <w:szCs w:val="24"/>
        </w:rPr>
        <w:t xml:space="preserve">. Proses pada Halaman </w:t>
      </w:r>
      <w:r w:rsidRPr="009C0CD3">
        <w:rPr>
          <w:b/>
          <w:bCs/>
          <w:i/>
          <w:iCs/>
          <w:sz w:val="24"/>
          <w:szCs w:val="24"/>
        </w:rPr>
        <w:t>Customer</w:t>
      </w:r>
    </w:p>
    <w:p w14:paraId="1A0F9204" w14:textId="05288B5A" w:rsidR="00BA3D10" w:rsidRPr="006D3075" w:rsidRDefault="006D3075" w:rsidP="00111EB6">
      <w:pPr>
        <w:spacing w:line="480" w:lineRule="auto"/>
        <w:ind w:left="720"/>
        <w:jc w:val="both"/>
        <w:rPr>
          <w:sz w:val="24"/>
          <w:szCs w:val="24"/>
        </w:rPr>
      </w:pPr>
      <w:r>
        <w:rPr>
          <w:sz w:val="24"/>
          <w:szCs w:val="24"/>
        </w:rPr>
        <w:tab/>
      </w:r>
      <w:r w:rsidR="009D0920">
        <w:rPr>
          <w:sz w:val="24"/>
          <w:szCs w:val="24"/>
        </w:rPr>
        <w:t xml:space="preserve">Halaman ini digunakan untuk menampilkan data </w:t>
      </w:r>
      <w:r w:rsidR="009D0920" w:rsidRPr="009C0CD3">
        <w:rPr>
          <w:i/>
          <w:iCs/>
          <w:sz w:val="24"/>
          <w:szCs w:val="24"/>
        </w:rPr>
        <w:t>customer</w:t>
      </w:r>
      <w:r w:rsidR="009D0920">
        <w:rPr>
          <w:sz w:val="24"/>
          <w:szCs w:val="24"/>
        </w:rPr>
        <w:t xml:space="preserve"> perusahaan dalam bentuk tabel. Data </w:t>
      </w:r>
      <w:r w:rsidR="009D0920" w:rsidRPr="009C0CD3">
        <w:rPr>
          <w:i/>
          <w:iCs/>
          <w:sz w:val="24"/>
          <w:szCs w:val="24"/>
        </w:rPr>
        <w:t>customer</w:t>
      </w:r>
      <w:r w:rsidR="009D0920">
        <w:rPr>
          <w:sz w:val="24"/>
          <w:szCs w:val="24"/>
        </w:rPr>
        <w:t xml:space="preserve"> akan dikirim ke halaman ini melalui fungsi </w:t>
      </w:r>
      <w:r w:rsidR="009D0920" w:rsidRPr="009C0CD3">
        <w:rPr>
          <w:i/>
          <w:iCs/>
          <w:sz w:val="24"/>
          <w:szCs w:val="24"/>
        </w:rPr>
        <w:t>customer</w:t>
      </w:r>
      <w:r w:rsidR="009D0920">
        <w:rPr>
          <w:sz w:val="24"/>
          <w:szCs w:val="24"/>
        </w:rPr>
        <w:t xml:space="preserve"> berparamater </w:t>
      </w:r>
      <w:r w:rsidR="009D0920" w:rsidRPr="009C0CD3">
        <w:rPr>
          <w:i/>
          <w:iCs/>
          <w:sz w:val="24"/>
          <w:szCs w:val="24"/>
        </w:rPr>
        <w:t>request</w:t>
      </w:r>
      <w:r w:rsidR="009D0920">
        <w:rPr>
          <w:sz w:val="24"/>
          <w:szCs w:val="24"/>
        </w:rPr>
        <w:t xml:space="preserve"> untuk mendapatkan data </w:t>
      </w:r>
      <w:r w:rsidR="009D0920" w:rsidRPr="009C0CD3">
        <w:rPr>
          <w:i/>
          <w:iCs/>
          <w:sz w:val="24"/>
          <w:szCs w:val="24"/>
        </w:rPr>
        <w:t>search</w:t>
      </w:r>
      <w:r w:rsidR="009D0920">
        <w:rPr>
          <w:sz w:val="24"/>
          <w:szCs w:val="24"/>
        </w:rPr>
        <w:t xml:space="preserve"> yang digunakan untuk </w:t>
      </w:r>
      <w:r w:rsidR="009D0920" w:rsidRPr="00F027B4">
        <w:rPr>
          <w:i/>
          <w:iCs/>
          <w:sz w:val="24"/>
          <w:szCs w:val="24"/>
        </w:rPr>
        <w:t>filter</w:t>
      </w:r>
      <w:r w:rsidR="009D0920">
        <w:rPr>
          <w:sz w:val="24"/>
          <w:szCs w:val="24"/>
        </w:rPr>
        <w:t xml:space="preserve"> berdasarkan nama </w:t>
      </w:r>
      <w:r w:rsidR="009D0920" w:rsidRPr="00F027B4">
        <w:rPr>
          <w:i/>
          <w:iCs/>
          <w:sz w:val="24"/>
          <w:szCs w:val="24"/>
        </w:rPr>
        <w:t>customer</w:t>
      </w:r>
      <w:r w:rsidR="009D0920">
        <w:rPr>
          <w:sz w:val="24"/>
          <w:szCs w:val="24"/>
        </w:rPr>
        <w:t xml:space="preserve"> yang akan dikirim ke fungsi ini jika pengguna menginputkan teks di </w:t>
      </w:r>
      <w:r w:rsidR="009D0920" w:rsidRPr="00F027B4">
        <w:rPr>
          <w:i/>
          <w:iCs/>
          <w:sz w:val="24"/>
          <w:szCs w:val="24"/>
        </w:rPr>
        <w:t>input field search</w:t>
      </w:r>
      <w:r w:rsidR="009D0920">
        <w:rPr>
          <w:sz w:val="24"/>
          <w:szCs w:val="24"/>
        </w:rPr>
        <w:t xml:space="preserve"> pada halaman </w:t>
      </w:r>
      <w:r w:rsidR="009D0920" w:rsidRPr="00F027B4">
        <w:rPr>
          <w:i/>
          <w:iCs/>
          <w:sz w:val="24"/>
          <w:szCs w:val="24"/>
        </w:rPr>
        <w:t>customer</w:t>
      </w:r>
      <w:r w:rsidR="009D0920">
        <w:rPr>
          <w:sz w:val="24"/>
          <w:szCs w:val="24"/>
        </w:rPr>
        <w:t xml:space="preserve">. Data </w:t>
      </w:r>
      <w:r w:rsidR="009D0920" w:rsidRPr="00F027B4">
        <w:rPr>
          <w:i/>
          <w:iCs/>
          <w:sz w:val="24"/>
          <w:szCs w:val="24"/>
        </w:rPr>
        <w:t>search</w:t>
      </w:r>
      <w:r w:rsidR="009D0920">
        <w:rPr>
          <w:sz w:val="24"/>
          <w:szCs w:val="24"/>
        </w:rPr>
        <w:t xml:space="preserve"> tersebut akan dimanfaatkan dalam proses pengambilan data </w:t>
      </w:r>
      <w:r w:rsidR="009D0920" w:rsidRPr="00F027B4">
        <w:rPr>
          <w:i/>
          <w:iCs/>
          <w:sz w:val="24"/>
          <w:szCs w:val="24"/>
        </w:rPr>
        <w:t>customer</w:t>
      </w:r>
      <w:r w:rsidR="009D0920">
        <w:rPr>
          <w:sz w:val="24"/>
          <w:szCs w:val="24"/>
        </w:rPr>
        <w:t xml:space="preserve"> sehingga data yang diambil hanya yang sesuai dengan teks </w:t>
      </w:r>
      <w:r w:rsidR="009D0920" w:rsidRPr="00F027B4">
        <w:rPr>
          <w:i/>
          <w:iCs/>
          <w:sz w:val="24"/>
          <w:szCs w:val="24"/>
        </w:rPr>
        <w:t>search</w:t>
      </w:r>
      <w:r w:rsidR="009D0920">
        <w:rPr>
          <w:sz w:val="24"/>
          <w:szCs w:val="24"/>
        </w:rPr>
        <w:t xml:space="preserve"> yang telah diinputkan pengguna. Jika tidak menggunakan fitur </w:t>
      </w:r>
      <w:r w:rsidR="009D0920" w:rsidRPr="00F027B4">
        <w:rPr>
          <w:i/>
          <w:iCs/>
          <w:sz w:val="24"/>
          <w:szCs w:val="24"/>
        </w:rPr>
        <w:t>search</w:t>
      </w:r>
      <w:r w:rsidR="009D0920">
        <w:rPr>
          <w:sz w:val="24"/>
          <w:szCs w:val="24"/>
        </w:rPr>
        <w:t xml:space="preserve"> tersebut, maka fungsi akan mengambil semua data dari tabel </w:t>
      </w:r>
      <w:r w:rsidR="009D0920" w:rsidRPr="00F027B4">
        <w:rPr>
          <w:i/>
          <w:iCs/>
          <w:sz w:val="24"/>
          <w:szCs w:val="24"/>
        </w:rPr>
        <w:t>customer</w:t>
      </w:r>
      <w:r w:rsidR="009D0920">
        <w:rPr>
          <w:sz w:val="24"/>
          <w:szCs w:val="24"/>
        </w:rPr>
        <w:t xml:space="preserve">. Fitur </w:t>
      </w:r>
      <w:r w:rsidR="009D0920" w:rsidRPr="00F027B4">
        <w:rPr>
          <w:i/>
          <w:iCs/>
          <w:sz w:val="24"/>
          <w:szCs w:val="24"/>
        </w:rPr>
        <w:t>paging</w:t>
      </w:r>
      <w:r w:rsidR="009D0920">
        <w:rPr>
          <w:sz w:val="24"/>
          <w:szCs w:val="24"/>
        </w:rPr>
        <w:t xml:space="preserve"> akan menampilkan 5 data per halaman. Data </w:t>
      </w:r>
      <w:r w:rsidR="009D0920" w:rsidRPr="00F027B4">
        <w:rPr>
          <w:i/>
          <w:iCs/>
          <w:sz w:val="24"/>
          <w:szCs w:val="24"/>
        </w:rPr>
        <w:t>customer</w:t>
      </w:r>
      <w:r w:rsidR="009D0920">
        <w:rPr>
          <w:sz w:val="24"/>
          <w:szCs w:val="24"/>
        </w:rPr>
        <w:t xml:space="preserve"> kemudian dikirim ke halaman </w:t>
      </w:r>
      <w:r w:rsidR="009D0920" w:rsidRPr="00F027B4">
        <w:rPr>
          <w:i/>
          <w:iCs/>
          <w:sz w:val="24"/>
          <w:szCs w:val="24"/>
        </w:rPr>
        <w:t>customer</w:t>
      </w:r>
      <w:r w:rsidR="009D0920">
        <w:rPr>
          <w:sz w:val="24"/>
          <w:szCs w:val="24"/>
        </w:rPr>
        <w:t xml:space="preserve"> untuk </w:t>
      </w:r>
      <w:r w:rsidR="009D0920">
        <w:rPr>
          <w:sz w:val="24"/>
          <w:szCs w:val="24"/>
        </w:rPr>
        <w:lastRenderedPageBreak/>
        <w:t>ditampilkan pada tabel. Sintaks dari proses diatas dapat dilihat pada listing berikut ini.</w:t>
      </w:r>
    </w:p>
    <w:p w14:paraId="75DDC269" w14:textId="5C38A260" w:rsidR="00C35FBC" w:rsidRDefault="009D0920" w:rsidP="00823AD7">
      <w:pPr>
        <w:spacing w:line="480" w:lineRule="auto"/>
        <w:ind w:left="720"/>
        <w:jc w:val="both"/>
        <w:rPr>
          <w:b/>
          <w:bCs/>
          <w:sz w:val="24"/>
          <w:szCs w:val="24"/>
        </w:rPr>
      </w:pPr>
      <w:r>
        <w:rPr>
          <w:b/>
          <w:bCs/>
          <w:sz w:val="24"/>
          <w:szCs w:val="24"/>
        </w:rPr>
        <w:t>Listing 5.</w:t>
      </w:r>
      <w:r w:rsidR="00883D30">
        <w:rPr>
          <w:b/>
          <w:bCs/>
          <w:sz w:val="24"/>
          <w:szCs w:val="24"/>
        </w:rPr>
        <w:t>20</w:t>
      </w:r>
      <w:r>
        <w:rPr>
          <w:b/>
          <w:bCs/>
          <w:sz w:val="24"/>
          <w:szCs w:val="24"/>
        </w:rPr>
        <w:t xml:space="preserve">. Proses Pengambilan Data </w:t>
      </w:r>
      <w:r w:rsidRPr="00F027B4">
        <w:rPr>
          <w:b/>
          <w:bCs/>
          <w:i/>
          <w:iCs/>
          <w:sz w:val="24"/>
          <w:szCs w:val="24"/>
        </w:rPr>
        <w:t>Customer</w:t>
      </w:r>
    </w:p>
    <w:tbl>
      <w:tblPr>
        <w:tblStyle w:val="TableGrid"/>
        <w:tblW w:w="0" w:type="auto"/>
        <w:tblInd w:w="720" w:type="dxa"/>
        <w:tblLook w:val="04A0" w:firstRow="1" w:lastRow="0" w:firstColumn="1" w:lastColumn="0" w:noHBand="0" w:noVBand="1"/>
      </w:tblPr>
      <w:tblGrid>
        <w:gridCol w:w="7201"/>
      </w:tblGrid>
      <w:tr w:rsidR="009D0920" w14:paraId="461FBA6E" w14:textId="77777777" w:rsidTr="009D0920">
        <w:tc>
          <w:tcPr>
            <w:tcW w:w="7921" w:type="dxa"/>
          </w:tcPr>
          <w:p w14:paraId="2C997836" w14:textId="77777777" w:rsidR="009D0920" w:rsidRPr="009D0920" w:rsidRDefault="009D0920" w:rsidP="009D0920">
            <w:pPr>
              <w:spacing w:line="276" w:lineRule="auto"/>
              <w:jc w:val="both"/>
              <w:rPr>
                <w:sz w:val="24"/>
                <w:szCs w:val="24"/>
              </w:rPr>
            </w:pPr>
            <w:r w:rsidRPr="009D0920">
              <w:rPr>
                <w:sz w:val="24"/>
                <w:szCs w:val="24"/>
              </w:rPr>
              <w:t>public function customer(Request $request){</w:t>
            </w:r>
          </w:p>
          <w:p w14:paraId="16A584E3" w14:textId="77777777" w:rsidR="009D0920" w:rsidRPr="009D0920" w:rsidRDefault="009D0920" w:rsidP="009D0920">
            <w:pPr>
              <w:spacing w:line="276" w:lineRule="auto"/>
              <w:jc w:val="both"/>
              <w:rPr>
                <w:sz w:val="24"/>
                <w:szCs w:val="24"/>
              </w:rPr>
            </w:pPr>
            <w:r w:rsidRPr="009D0920">
              <w:rPr>
                <w:sz w:val="24"/>
                <w:szCs w:val="24"/>
              </w:rPr>
              <w:t>        $search = $request-&gt;get('search');</w:t>
            </w:r>
          </w:p>
          <w:p w14:paraId="66E7C710" w14:textId="77777777" w:rsidR="009D0920" w:rsidRPr="009D0920" w:rsidRDefault="009D0920" w:rsidP="009D0920">
            <w:pPr>
              <w:spacing w:line="276" w:lineRule="auto"/>
              <w:jc w:val="both"/>
              <w:rPr>
                <w:sz w:val="24"/>
                <w:szCs w:val="24"/>
              </w:rPr>
            </w:pPr>
          </w:p>
          <w:p w14:paraId="64CC9F68" w14:textId="77777777" w:rsidR="009D0920" w:rsidRPr="009D0920" w:rsidRDefault="009D0920" w:rsidP="009D0920">
            <w:pPr>
              <w:spacing w:line="276" w:lineRule="auto"/>
              <w:jc w:val="both"/>
              <w:rPr>
                <w:sz w:val="24"/>
                <w:szCs w:val="24"/>
              </w:rPr>
            </w:pPr>
            <w:r w:rsidRPr="009D0920">
              <w:rPr>
                <w:sz w:val="24"/>
                <w:szCs w:val="24"/>
              </w:rPr>
              <w:t>        $query = Customer::query();</w:t>
            </w:r>
          </w:p>
          <w:p w14:paraId="190C3685" w14:textId="77777777" w:rsidR="009D0920" w:rsidRPr="009D0920" w:rsidRDefault="009D0920" w:rsidP="009D0920">
            <w:pPr>
              <w:spacing w:line="276" w:lineRule="auto"/>
              <w:jc w:val="both"/>
              <w:rPr>
                <w:sz w:val="24"/>
                <w:szCs w:val="24"/>
              </w:rPr>
            </w:pPr>
          </w:p>
          <w:p w14:paraId="049448B6" w14:textId="77777777" w:rsidR="009D0920" w:rsidRPr="009D0920" w:rsidRDefault="009D0920" w:rsidP="009D0920">
            <w:pPr>
              <w:spacing w:line="276" w:lineRule="auto"/>
              <w:jc w:val="both"/>
              <w:rPr>
                <w:sz w:val="24"/>
                <w:szCs w:val="24"/>
              </w:rPr>
            </w:pPr>
            <w:r w:rsidRPr="009D0920">
              <w:rPr>
                <w:sz w:val="24"/>
                <w:szCs w:val="24"/>
              </w:rPr>
              <w:t>        if($search){</w:t>
            </w:r>
          </w:p>
          <w:p w14:paraId="47B63107" w14:textId="77777777" w:rsidR="009D0920" w:rsidRPr="009D0920" w:rsidRDefault="009D0920" w:rsidP="009D0920">
            <w:pPr>
              <w:spacing w:line="276" w:lineRule="auto"/>
              <w:jc w:val="both"/>
              <w:rPr>
                <w:sz w:val="24"/>
                <w:szCs w:val="24"/>
              </w:rPr>
            </w:pPr>
            <w:r w:rsidRPr="009D0920">
              <w:rPr>
                <w:sz w:val="24"/>
                <w:szCs w:val="24"/>
              </w:rPr>
              <w:t>            $query-&gt;where('nama_cust', 'like', '%'.$search.'%');</w:t>
            </w:r>
          </w:p>
          <w:p w14:paraId="3383BB40" w14:textId="77777777" w:rsidR="009D0920" w:rsidRPr="009D0920" w:rsidRDefault="009D0920" w:rsidP="009D0920">
            <w:pPr>
              <w:spacing w:line="276" w:lineRule="auto"/>
              <w:jc w:val="both"/>
              <w:rPr>
                <w:sz w:val="24"/>
                <w:szCs w:val="24"/>
              </w:rPr>
            </w:pPr>
            <w:r w:rsidRPr="009D0920">
              <w:rPr>
                <w:sz w:val="24"/>
                <w:szCs w:val="24"/>
              </w:rPr>
              <w:t>        }</w:t>
            </w:r>
          </w:p>
          <w:p w14:paraId="5FB35AB1" w14:textId="77777777" w:rsidR="009D0920" w:rsidRPr="009D0920" w:rsidRDefault="009D0920" w:rsidP="009D0920">
            <w:pPr>
              <w:spacing w:line="276" w:lineRule="auto"/>
              <w:jc w:val="both"/>
              <w:rPr>
                <w:sz w:val="24"/>
                <w:szCs w:val="24"/>
              </w:rPr>
            </w:pPr>
          </w:p>
          <w:p w14:paraId="7EAB2D56" w14:textId="77777777" w:rsidR="009D0920" w:rsidRPr="009D0920" w:rsidRDefault="009D0920" w:rsidP="009D0920">
            <w:pPr>
              <w:spacing w:line="276" w:lineRule="auto"/>
              <w:jc w:val="both"/>
              <w:rPr>
                <w:sz w:val="24"/>
                <w:szCs w:val="24"/>
              </w:rPr>
            </w:pPr>
            <w:r w:rsidRPr="009D0920">
              <w:rPr>
                <w:sz w:val="24"/>
                <w:szCs w:val="24"/>
              </w:rPr>
              <w:t>        $customer = $query-&gt;paginate(5);</w:t>
            </w:r>
          </w:p>
          <w:p w14:paraId="07F731CF" w14:textId="77777777" w:rsidR="009D0920" w:rsidRPr="009D0920" w:rsidRDefault="009D0920" w:rsidP="009D0920">
            <w:pPr>
              <w:spacing w:line="276" w:lineRule="auto"/>
              <w:jc w:val="both"/>
              <w:rPr>
                <w:sz w:val="24"/>
                <w:szCs w:val="24"/>
              </w:rPr>
            </w:pPr>
            <w:r w:rsidRPr="009D0920">
              <w:rPr>
                <w:sz w:val="24"/>
                <w:szCs w:val="24"/>
              </w:rPr>
              <w:t>        $salesPerson = SalesPerson::all();</w:t>
            </w:r>
          </w:p>
          <w:p w14:paraId="313E8587" w14:textId="77777777" w:rsidR="009D0920" w:rsidRPr="009D0920" w:rsidRDefault="009D0920" w:rsidP="009D0920">
            <w:pPr>
              <w:spacing w:line="276" w:lineRule="auto"/>
              <w:jc w:val="both"/>
              <w:rPr>
                <w:sz w:val="24"/>
                <w:szCs w:val="24"/>
              </w:rPr>
            </w:pPr>
          </w:p>
          <w:p w14:paraId="189677B2" w14:textId="5F7A93CC" w:rsidR="009D0920" w:rsidRDefault="009D0920" w:rsidP="009D0920">
            <w:pPr>
              <w:spacing w:line="276" w:lineRule="auto"/>
              <w:jc w:val="both"/>
              <w:rPr>
                <w:sz w:val="24"/>
                <w:szCs w:val="24"/>
              </w:rPr>
            </w:pPr>
            <w:r w:rsidRPr="009D0920">
              <w:rPr>
                <w:sz w:val="24"/>
                <w:szCs w:val="24"/>
              </w:rPr>
              <w:t>        return view('customer.customer',compact('customer','salesPerson',</w:t>
            </w:r>
          </w:p>
          <w:p w14:paraId="46954FC7" w14:textId="56261087" w:rsidR="009D0920" w:rsidRPr="009D0920" w:rsidRDefault="009D0920" w:rsidP="009D0920">
            <w:pPr>
              <w:spacing w:line="276" w:lineRule="auto"/>
              <w:jc w:val="both"/>
              <w:rPr>
                <w:sz w:val="24"/>
                <w:szCs w:val="24"/>
              </w:rPr>
            </w:pPr>
            <w:r>
              <w:rPr>
                <w:sz w:val="24"/>
                <w:szCs w:val="24"/>
              </w:rPr>
              <w:t xml:space="preserve">        </w:t>
            </w:r>
            <w:r w:rsidR="00CD4480">
              <w:rPr>
                <w:sz w:val="24"/>
                <w:szCs w:val="24"/>
              </w:rPr>
              <w:t xml:space="preserve">  </w:t>
            </w:r>
            <w:r w:rsidRPr="009D0920">
              <w:rPr>
                <w:sz w:val="24"/>
                <w:szCs w:val="24"/>
              </w:rPr>
              <w:t>'search'));</w:t>
            </w:r>
          </w:p>
          <w:p w14:paraId="2EEFF1E5" w14:textId="25E8FCBA" w:rsidR="009D0920" w:rsidRDefault="009D0920" w:rsidP="009D0920">
            <w:pPr>
              <w:spacing w:line="276" w:lineRule="auto"/>
              <w:jc w:val="both"/>
              <w:rPr>
                <w:sz w:val="24"/>
                <w:szCs w:val="24"/>
              </w:rPr>
            </w:pPr>
            <w:r w:rsidRPr="009D0920">
              <w:rPr>
                <w:sz w:val="24"/>
                <w:szCs w:val="24"/>
              </w:rPr>
              <w:t>}</w:t>
            </w:r>
          </w:p>
        </w:tc>
      </w:tr>
    </w:tbl>
    <w:p w14:paraId="4B4F9072" w14:textId="77777777" w:rsidR="009D0920" w:rsidRDefault="009D0920" w:rsidP="00823AD7">
      <w:pPr>
        <w:spacing w:line="480" w:lineRule="auto"/>
        <w:ind w:left="720"/>
        <w:jc w:val="both"/>
        <w:rPr>
          <w:sz w:val="24"/>
          <w:szCs w:val="24"/>
        </w:rPr>
      </w:pPr>
    </w:p>
    <w:p w14:paraId="7EE7969C" w14:textId="4A4FF247" w:rsidR="009D0920" w:rsidRDefault="009D0920" w:rsidP="009D0920">
      <w:pPr>
        <w:spacing w:line="480" w:lineRule="auto"/>
        <w:ind w:left="720"/>
        <w:jc w:val="both"/>
        <w:rPr>
          <w:sz w:val="24"/>
          <w:szCs w:val="24"/>
        </w:rPr>
      </w:pPr>
      <w:r>
        <w:rPr>
          <w:sz w:val="24"/>
          <w:szCs w:val="24"/>
        </w:rPr>
        <w:tab/>
        <w:t xml:space="preserve">Pengguna dapat melakukan penambahan data </w:t>
      </w:r>
      <w:r w:rsidRPr="00F027B4">
        <w:rPr>
          <w:i/>
          <w:iCs/>
          <w:sz w:val="24"/>
          <w:szCs w:val="24"/>
        </w:rPr>
        <w:t>customer</w:t>
      </w:r>
      <w:r>
        <w:rPr>
          <w:sz w:val="24"/>
          <w:szCs w:val="24"/>
        </w:rPr>
        <w:t xml:space="preserve"> melalui tombol “Tambah Customer”. Pada halaman ini, disediakan beberapa </w:t>
      </w:r>
      <w:r w:rsidRPr="00F027B4">
        <w:rPr>
          <w:i/>
          <w:iCs/>
          <w:sz w:val="24"/>
          <w:szCs w:val="24"/>
        </w:rPr>
        <w:t>input field</w:t>
      </w:r>
      <w:r>
        <w:rPr>
          <w:sz w:val="24"/>
          <w:szCs w:val="24"/>
        </w:rPr>
        <w:t xml:space="preserve"> yang bisa diberi informasi oleh pengguna untuk kemudian dikirim seluruh datanya ke fungsi </w:t>
      </w:r>
      <w:r w:rsidRPr="00F027B4">
        <w:rPr>
          <w:i/>
          <w:iCs/>
          <w:sz w:val="24"/>
          <w:szCs w:val="24"/>
        </w:rPr>
        <w:t>store</w:t>
      </w:r>
      <w:r>
        <w:rPr>
          <w:sz w:val="24"/>
          <w:szCs w:val="24"/>
        </w:rPr>
        <w:t xml:space="preserve"> yang akan menyimpan informasi yang diinputkan pengguna ke </w:t>
      </w:r>
      <w:r w:rsidRPr="00F027B4">
        <w:rPr>
          <w:i/>
          <w:iCs/>
          <w:sz w:val="24"/>
          <w:szCs w:val="24"/>
        </w:rPr>
        <w:t>database</w:t>
      </w:r>
      <w:r>
        <w:rPr>
          <w:sz w:val="24"/>
          <w:szCs w:val="24"/>
        </w:rPr>
        <w:t xml:space="preserve">. Setelah berhasil </w:t>
      </w:r>
      <w:r w:rsidRPr="00F027B4">
        <w:rPr>
          <w:i/>
          <w:iCs/>
          <w:sz w:val="24"/>
          <w:szCs w:val="24"/>
        </w:rPr>
        <w:t>input</w:t>
      </w:r>
      <w:r>
        <w:rPr>
          <w:sz w:val="24"/>
          <w:szCs w:val="24"/>
        </w:rPr>
        <w:t xml:space="preserve"> </w:t>
      </w:r>
      <w:r w:rsidR="002C6361">
        <w:rPr>
          <w:sz w:val="24"/>
          <w:szCs w:val="24"/>
        </w:rPr>
        <w:t xml:space="preserve">data </w:t>
      </w:r>
      <w:r>
        <w:rPr>
          <w:sz w:val="24"/>
          <w:szCs w:val="24"/>
        </w:rPr>
        <w:t xml:space="preserve">ke </w:t>
      </w:r>
      <w:r w:rsidRPr="00F027B4">
        <w:rPr>
          <w:i/>
          <w:iCs/>
          <w:sz w:val="24"/>
          <w:szCs w:val="24"/>
        </w:rPr>
        <w:t>database</w:t>
      </w:r>
      <w:r>
        <w:rPr>
          <w:sz w:val="24"/>
          <w:szCs w:val="24"/>
        </w:rPr>
        <w:t xml:space="preserve">, sistem akan mengarahkan pengguna kembali ke halaman </w:t>
      </w:r>
      <w:r w:rsidR="002C6361" w:rsidRPr="00F027B4">
        <w:rPr>
          <w:i/>
          <w:iCs/>
          <w:sz w:val="24"/>
          <w:szCs w:val="24"/>
        </w:rPr>
        <w:t>customer</w:t>
      </w:r>
      <w:r w:rsidR="002C6361">
        <w:rPr>
          <w:sz w:val="24"/>
          <w:szCs w:val="24"/>
        </w:rPr>
        <w:t xml:space="preserve"> dan</w:t>
      </w:r>
      <w:r>
        <w:rPr>
          <w:sz w:val="24"/>
          <w:szCs w:val="24"/>
        </w:rPr>
        <w:t xml:space="preserve"> di</w:t>
      </w:r>
      <w:r w:rsidR="002C6361">
        <w:rPr>
          <w:sz w:val="24"/>
          <w:szCs w:val="24"/>
        </w:rPr>
        <w:t>tampilkan</w:t>
      </w:r>
      <w:r>
        <w:rPr>
          <w:sz w:val="24"/>
          <w:szCs w:val="24"/>
        </w:rPr>
        <w:t xml:space="preserve"> notifikasi bahwa data </w:t>
      </w:r>
      <w:r w:rsidR="002C6361" w:rsidRPr="00F027B4">
        <w:rPr>
          <w:i/>
          <w:iCs/>
          <w:sz w:val="24"/>
          <w:szCs w:val="24"/>
        </w:rPr>
        <w:t>customer</w:t>
      </w:r>
      <w:r>
        <w:rPr>
          <w:sz w:val="24"/>
          <w:szCs w:val="24"/>
        </w:rPr>
        <w:t xml:space="preserve"> berhasil ditambahkan. Proses ini dapat dilihat pada listing berikut ini.</w:t>
      </w:r>
    </w:p>
    <w:p w14:paraId="5B45E80C" w14:textId="06BADB80" w:rsidR="002C6361" w:rsidRDefault="002C6361" w:rsidP="009D0920">
      <w:pPr>
        <w:spacing w:line="480" w:lineRule="auto"/>
        <w:ind w:left="720"/>
        <w:jc w:val="both"/>
        <w:rPr>
          <w:b/>
          <w:bCs/>
          <w:sz w:val="24"/>
          <w:szCs w:val="24"/>
        </w:rPr>
      </w:pPr>
      <w:r>
        <w:rPr>
          <w:b/>
          <w:bCs/>
          <w:sz w:val="24"/>
          <w:szCs w:val="24"/>
        </w:rPr>
        <w:t>Listing 5.</w:t>
      </w:r>
      <w:r w:rsidR="00883D30">
        <w:rPr>
          <w:b/>
          <w:bCs/>
          <w:sz w:val="24"/>
          <w:szCs w:val="24"/>
        </w:rPr>
        <w:t>21</w:t>
      </w:r>
      <w:r>
        <w:rPr>
          <w:b/>
          <w:bCs/>
          <w:sz w:val="24"/>
          <w:szCs w:val="24"/>
        </w:rPr>
        <w:t xml:space="preserve">. Proses Tambah </w:t>
      </w:r>
      <w:r w:rsidRPr="00F027B4">
        <w:rPr>
          <w:b/>
          <w:bCs/>
          <w:i/>
          <w:iCs/>
          <w:sz w:val="24"/>
          <w:szCs w:val="24"/>
        </w:rPr>
        <w:t>Customer</w:t>
      </w:r>
    </w:p>
    <w:tbl>
      <w:tblPr>
        <w:tblStyle w:val="TableGrid"/>
        <w:tblW w:w="0" w:type="auto"/>
        <w:tblInd w:w="720" w:type="dxa"/>
        <w:tblLook w:val="04A0" w:firstRow="1" w:lastRow="0" w:firstColumn="1" w:lastColumn="0" w:noHBand="0" w:noVBand="1"/>
      </w:tblPr>
      <w:tblGrid>
        <w:gridCol w:w="7201"/>
      </w:tblGrid>
      <w:tr w:rsidR="002C6361" w14:paraId="3E3FE752" w14:textId="77777777" w:rsidTr="002C6361">
        <w:tc>
          <w:tcPr>
            <w:tcW w:w="7201" w:type="dxa"/>
          </w:tcPr>
          <w:p w14:paraId="7CCE4D0C" w14:textId="77777777" w:rsidR="002C6361" w:rsidRPr="002C6361" w:rsidRDefault="002C6361" w:rsidP="002C6361">
            <w:pPr>
              <w:spacing w:line="276" w:lineRule="auto"/>
              <w:jc w:val="both"/>
              <w:rPr>
                <w:sz w:val="24"/>
                <w:szCs w:val="24"/>
              </w:rPr>
            </w:pPr>
            <w:r w:rsidRPr="002C6361">
              <w:rPr>
                <w:sz w:val="24"/>
                <w:szCs w:val="24"/>
              </w:rPr>
              <w:t>public function store(Request $request)</w:t>
            </w:r>
          </w:p>
          <w:p w14:paraId="5E147FB8" w14:textId="7C67C4B7" w:rsidR="002C6361" w:rsidRPr="002C6361" w:rsidRDefault="002C6361" w:rsidP="002C6361">
            <w:pPr>
              <w:spacing w:line="276" w:lineRule="auto"/>
              <w:jc w:val="both"/>
              <w:rPr>
                <w:sz w:val="24"/>
                <w:szCs w:val="24"/>
              </w:rPr>
            </w:pPr>
            <w:r w:rsidRPr="002C6361">
              <w:rPr>
                <w:sz w:val="24"/>
                <w:szCs w:val="24"/>
              </w:rPr>
              <w:t>    {</w:t>
            </w:r>
          </w:p>
          <w:p w14:paraId="5374AF60" w14:textId="77777777" w:rsidR="002C6361" w:rsidRPr="002C6361" w:rsidRDefault="002C6361" w:rsidP="002C6361">
            <w:pPr>
              <w:spacing w:line="276" w:lineRule="auto"/>
              <w:jc w:val="both"/>
              <w:rPr>
                <w:sz w:val="24"/>
                <w:szCs w:val="24"/>
              </w:rPr>
            </w:pPr>
            <w:r w:rsidRPr="002C6361">
              <w:rPr>
                <w:sz w:val="24"/>
                <w:szCs w:val="24"/>
              </w:rPr>
              <w:lastRenderedPageBreak/>
              <w:t>        $data = new Customer();</w:t>
            </w:r>
          </w:p>
          <w:p w14:paraId="3E78E78B" w14:textId="77777777" w:rsidR="002C6361" w:rsidRPr="002C6361" w:rsidRDefault="002C6361" w:rsidP="002C6361">
            <w:pPr>
              <w:spacing w:line="276" w:lineRule="auto"/>
              <w:jc w:val="both"/>
              <w:rPr>
                <w:sz w:val="24"/>
                <w:szCs w:val="24"/>
              </w:rPr>
            </w:pPr>
            <w:r w:rsidRPr="002C6361">
              <w:rPr>
                <w:sz w:val="24"/>
                <w:szCs w:val="24"/>
              </w:rPr>
              <w:t>        $data-&gt;kode_cust = $request-&gt;get('kode_cust');</w:t>
            </w:r>
          </w:p>
          <w:p w14:paraId="3F578807" w14:textId="77777777" w:rsidR="002C6361" w:rsidRPr="002C6361" w:rsidRDefault="002C6361" w:rsidP="002C6361">
            <w:pPr>
              <w:spacing w:line="276" w:lineRule="auto"/>
              <w:jc w:val="both"/>
              <w:rPr>
                <w:sz w:val="24"/>
                <w:szCs w:val="24"/>
              </w:rPr>
            </w:pPr>
            <w:r w:rsidRPr="002C6361">
              <w:rPr>
                <w:sz w:val="24"/>
                <w:szCs w:val="24"/>
              </w:rPr>
              <w:t>        $data-&gt;nama_cust = $request-&gt;get('nama_cust');</w:t>
            </w:r>
          </w:p>
          <w:p w14:paraId="1C0A47CA" w14:textId="77777777" w:rsidR="002C6361" w:rsidRPr="002C6361" w:rsidRDefault="002C6361" w:rsidP="002C6361">
            <w:pPr>
              <w:spacing w:line="276" w:lineRule="auto"/>
              <w:jc w:val="both"/>
              <w:rPr>
                <w:sz w:val="24"/>
                <w:szCs w:val="24"/>
              </w:rPr>
            </w:pPr>
            <w:r w:rsidRPr="002C6361">
              <w:rPr>
                <w:sz w:val="24"/>
                <w:szCs w:val="24"/>
              </w:rPr>
              <w:t>        $data-&gt;type_cust = $request-&gt;get('type_cust');</w:t>
            </w:r>
          </w:p>
          <w:p w14:paraId="5170E2A7" w14:textId="77777777" w:rsidR="002C6361" w:rsidRPr="002C6361" w:rsidRDefault="002C6361" w:rsidP="002C6361">
            <w:pPr>
              <w:spacing w:line="276" w:lineRule="auto"/>
              <w:jc w:val="both"/>
              <w:rPr>
                <w:sz w:val="24"/>
                <w:szCs w:val="24"/>
              </w:rPr>
            </w:pPr>
            <w:r w:rsidRPr="002C6361">
              <w:rPr>
                <w:sz w:val="24"/>
                <w:szCs w:val="24"/>
              </w:rPr>
              <w:t>        $data-&gt;alm_1 = $request-&gt;get('alm_1');</w:t>
            </w:r>
          </w:p>
          <w:p w14:paraId="72B40B70" w14:textId="77777777" w:rsidR="002C6361" w:rsidRPr="002C6361" w:rsidRDefault="002C6361" w:rsidP="002C6361">
            <w:pPr>
              <w:spacing w:line="276" w:lineRule="auto"/>
              <w:jc w:val="both"/>
              <w:rPr>
                <w:sz w:val="24"/>
                <w:szCs w:val="24"/>
              </w:rPr>
            </w:pPr>
            <w:r w:rsidRPr="002C6361">
              <w:rPr>
                <w:sz w:val="24"/>
                <w:szCs w:val="24"/>
              </w:rPr>
              <w:t>        $data-&gt;alm_2 = $request-&gt;get('alm_2');</w:t>
            </w:r>
          </w:p>
          <w:p w14:paraId="0027C1AD" w14:textId="77777777" w:rsidR="002C6361" w:rsidRPr="002C6361" w:rsidRDefault="002C6361" w:rsidP="002C6361">
            <w:pPr>
              <w:spacing w:line="276" w:lineRule="auto"/>
              <w:jc w:val="both"/>
              <w:rPr>
                <w:sz w:val="24"/>
                <w:szCs w:val="24"/>
              </w:rPr>
            </w:pPr>
            <w:r w:rsidRPr="002C6361">
              <w:rPr>
                <w:sz w:val="24"/>
                <w:szCs w:val="24"/>
              </w:rPr>
              <w:t>        $data-&gt;alm_3 = $request-&gt;get('alm_3');</w:t>
            </w:r>
          </w:p>
          <w:p w14:paraId="103DB23D" w14:textId="77777777" w:rsidR="002C6361" w:rsidRPr="002C6361" w:rsidRDefault="002C6361" w:rsidP="002C6361">
            <w:pPr>
              <w:spacing w:line="276" w:lineRule="auto"/>
              <w:jc w:val="both"/>
              <w:rPr>
                <w:sz w:val="24"/>
                <w:szCs w:val="24"/>
              </w:rPr>
            </w:pPr>
            <w:r w:rsidRPr="002C6361">
              <w:rPr>
                <w:sz w:val="24"/>
                <w:szCs w:val="24"/>
              </w:rPr>
              <w:t>        $data-&gt;kota = $request-&gt;get('kota');</w:t>
            </w:r>
          </w:p>
          <w:p w14:paraId="29EB7DF8" w14:textId="77777777" w:rsidR="002C6361" w:rsidRPr="002C6361" w:rsidRDefault="002C6361" w:rsidP="002C6361">
            <w:pPr>
              <w:spacing w:line="276" w:lineRule="auto"/>
              <w:jc w:val="both"/>
              <w:rPr>
                <w:sz w:val="24"/>
                <w:szCs w:val="24"/>
              </w:rPr>
            </w:pPr>
            <w:r w:rsidRPr="002C6361">
              <w:rPr>
                <w:sz w:val="24"/>
                <w:szCs w:val="24"/>
              </w:rPr>
              <w:t>        $data-&gt;kontak = $request-&gt;get('kontak');</w:t>
            </w:r>
          </w:p>
          <w:p w14:paraId="4A4C5097" w14:textId="77777777" w:rsidR="002C6361" w:rsidRPr="002C6361" w:rsidRDefault="002C6361" w:rsidP="002C6361">
            <w:pPr>
              <w:spacing w:line="276" w:lineRule="auto"/>
              <w:jc w:val="both"/>
              <w:rPr>
                <w:sz w:val="24"/>
                <w:szCs w:val="24"/>
              </w:rPr>
            </w:pPr>
            <w:r w:rsidRPr="002C6361">
              <w:rPr>
                <w:sz w:val="24"/>
                <w:szCs w:val="24"/>
              </w:rPr>
              <w:t>        $data-&gt;no_telp = $request-&gt;get('no_telp');</w:t>
            </w:r>
          </w:p>
          <w:p w14:paraId="6CBC976E" w14:textId="77777777" w:rsidR="002C6361" w:rsidRPr="002C6361" w:rsidRDefault="002C6361" w:rsidP="002C6361">
            <w:pPr>
              <w:spacing w:line="276" w:lineRule="auto"/>
              <w:jc w:val="both"/>
              <w:rPr>
                <w:sz w:val="24"/>
                <w:szCs w:val="24"/>
              </w:rPr>
            </w:pPr>
            <w:r w:rsidRPr="002C6361">
              <w:rPr>
                <w:sz w:val="24"/>
                <w:szCs w:val="24"/>
              </w:rPr>
              <w:t>        $data-&gt;kode_sales = $request-&gt;get('select_sales');</w:t>
            </w:r>
          </w:p>
          <w:p w14:paraId="1A0A4A5A" w14:textId="77777777" w:rsidR="002C6361" w:rsidRPr="002C6361" w:rsidRDefault="002C6361" w:rsidP="002C6361">
            <w:pPr>
              <w:spacing w:line="276" w:lineRule="auto"/>
              <w:jc w:val="both"/>
              <w:rPr>
                <w:sz w:val="24"/>
                <w:szCs w:val="24"/>
              </w:rPr>
            </w:pPr>
            <w:r w:rsidRPr="002C6361">
              <w:rPr>
                <w:sz w:val="24"/>
                <w:szCs w:val="24"/>
              </w:rPr>
              <w:t>        $data-&gt;save();</w:t>
            </w:r>
          </w:p>
          <w:p w14:paraId="7F94F986" w14:textId="77777777" w:rsidR="002C6361" w:rsidRDefault="002C6361" w:rsidP="002C6361">
            <w:pPr>
              <w:spacing w:line="276" w:lineRule="auto"/>
              <w:jc w:val="both"/>
              <w:rPr>
                <w:sz w:val="24"/>
                <w:szCs w:val="24"/>
              </w:rPr>
            </w:pPr>
            <w:r w:rsidRPr="002C6361">
              <w:rPr>
                <w:sz w:val="24"/>
                <w:szCs w:val="24"/>
              </w:rPr>
              <w:t xml:space="preserve">        return redirect()-&gt;route('customer')-&gt;with('status','Hooray!! </w:t>
            </w:r>
          </w:p>
          <w:p w14:paraId="17D32E0C" w14:textId="1812A17A" w:rsidR="002C6361" w:rsidRPr="002C6361" w:rsidRDefault="002C6361" w:rsidP="002C6361">
            <w:pPr>
              <w:spacing w:line="276" w:lineRule="auto"/>
              <w:jc w:val="both"/>
              <w:rPr>
                <w:sz w:val="24"/>
                <w:szCs w:val="24"/>
              </w:rPr>
            </w:pPr>
            <w:r>
              <w:rPr>
                <w:sz w:val="24"/>
                <w:szCs w:val="24"/>
              </w:rPr>
              <w:t xml:space="preserve">        </w:t>
            </w:r>
            <w:r w:rsidR="00CD4480">
              <w:rPr>
                <w:sz w:val="24"/>
                <w:szCs w:val="24"/>
              </w:rPr>
              <w:t xml:space="preserve">  </w:t>
            </w:r>
            <w:r w:rsidRPr="002C6361">
              <w:rPr>
                <w:sz w:val="24"/>
                <w:szCs w:val="24"/>
              </w:rPr>
              <w:t>Your new item is already inserted');</w:t>
            </w:r>
          </w:p>
          <w:p w14:paraId="1E3A50F1" w14:textId="57942C34" w:rsidR="002C6361" w:rsidRDefault="002C6361" w:rsidP="002C6361">
            <w:pPr>
              <w:spacing w:line="276" w:lineRule="auto"/>
              <w:jc w:val="both"/>
              <w:rPr>
                <w:sz w:val="24"/>
                <w:szCs w:val="24"/>
              </w:rPr>
            </w:pPr>
            <w:r w:rsidRPr="002C6361">
              <w:rPr>
                <w:sz w:val="24"/>
                <w:szCs w:val="24"/>
              </w:rPr>
              <w:t>    }</w:t>
            </w:r>
          </w:p>
        </w:tc>
      </w:tr>
    </w:tbl>
    <w:p w14:paraId="5A030490" w14:textId="77777777" w:rsidR="002C6361" w:rsidRPr="002C6361" w:rsidRDefault="002C6361" w:rsidP="009D0920">
      <w:pPr>
        <w:spacing w:line="480" w:lineRule="auto"/>
        <w:ind w:left="720"/>
        <w:jc w:val="both"/>
        <w:rPr>
          <w:sz w:val="24"/>
          <w:szCs w:val="24"/>
        </w:rPr>
      </w:pPr>
    </w:p>
    <w:p w14:paraId="5FA0BF6A" w14:textId="51160A7B" w:rsidR="00653585" w:rsidRDefault="00CF7138" w:rsidP="005B7FE5">
      <w:pPr>
        <w:spacing w:line="480" w:lineRule="auto"/>
        <w:ind w:left="720" w:firstLine="720"/>
        <w:jc w:val="both"/>
        <w:rPr>
          <w:sz w:val="24"/>
          <w:szCs w:val="24"/>
        </w:rPr>
      </w:pPr>
      <w:r>
        <w:rPr>
          <w:sz w:val="24"/>
          <w:szCs w:val="24"/>
        </w:rPr>
        <w:t xml:space="preserve">Halaman </w:t>
      </w:r>
      <w:r w:rsidRPr="00F027B4">
        <w:rPr>
          <w:i/>
          <w:iCs/>
          <w:sz w:val="24"/>
          <w:szCs w:val="24"/>
        </w:rPr>
        <w:t>customer</w:t>
      </w:r>
      <w:r>
        <w:rPr>
          <w:sz w:val="24"/>
          <w:szCs w:val="24"/>
        </w:rPr>
        <w:t xml:space="preserve"> juga dapat mengakses halaman </w:t>
      </w:r>
      <w:r w:rsidRPr="00F027B4">
        <w:rPr>
          <w:i/>
          <w:iCs/>
          <w:sz w:val="24"/>
          <w:szCs w:val="24"/>
        </w:rPr>
        <w:t>edit customer</w:t>
      </w:r>
      <w:r>
        <w:rPr>
          <w:sz w:val="24"/>
          <w:szCs w:val="24"/>
        </w:rPr>
        <w:t xml:space="preserve"> melalui tombol “Edit” yang berada di setiap baris data </w:t>
      </w:r>
      <w:r w:rsidRPr="00F027B4">
        <w:rPr>
          <w:i/>
          <w:iCs/>
          <w:sz w:val="24"/>
          <w:szCs w:val="24"/>
        </w:rPr>
        <w:t>customer</w:t>
      </w:r>
      <w:r>
        <w:rPr>
          <w:sz w:val="24"/>
          <w:szCs w:val="24"/>
        </w:rPr>
        <w:t xml:space="preserve"> pada tabel. Pengguna dapat mengubah informasi </w:t>
      </w:r>
      <w:r w:rsidRPr="00F027B4">
        <w:rPr>
          <w:i/>
          <w:iCs/>
          <w:sz w:val="24"/>
          <w:szCs w:val="24"/>
        </w:rPr>
        <w:t>customer</w:t>
      </w:r>
      <w:r>
        <w:rPr>
          <w:sz w:val="24"/>
          <w:szCs w:val="24"/>
        </w:rPr>
        <w:t xml:space="preserve"> dengan mengubah data </w:t>
      </w:r>
      <w:r w:rsidRPr="00F027B4">
        <w:rPr>
          <w:i/>
          <w:iCs/>
          <w:sz w:val="24"/>
          <w:szCs w:val="24"/>
        </w:rPr>
        <w:t>customer</w:t>
      </w:r>
      <w:r>
        <w:rPr>
          <w:sz w:val="24"/>
          <w:szCs w:val="24"/>
        </w:rPr>
        <w:t xml:space="preserve"> yang ditampilkan di setiap </w:t>
      </w:r>
      <w:r w:rsidRPr="00F027B4">
        <w:rPr>
          <w:i/>
          <w:iCs/>
          <w:sz w:val="24"/>
          <w:szCs w:val="24"/>
        </w:rPr>
        <w:t>input field</w:t>
      </w:r>
      <w:r>
        <w:rPr>
          <w:sz w:val="24"/>
          <w:szCs w:val="24"/>
        </w:rPr>
        <w:t xml:space="preserve">. Data yang berisikan informasi </w:t>
      </w:r>
      <w:r w:rsidRPr="00F027B4">
        <w:rPr>
          <w:i/>
          <w:iCs/>
          <w:sz w:val="24"/>
          <w:szCs w:val="24"/>
        </w:rPr>
        <w:t>customer</w:t>
      </w:r>
      <w:r>
        <w:rPr>
          <w:sz w:val="24"/>
          <w:szCs w:val="24"/>
        </w:rPr>
        <w:t xml:space="preserve"> didapat dari proses pengambilan data </w:t>
      </w:r>
      <w:r w:rsidRPr="00F027B4">
        <w:rPr>
          <w:i/>
          <w:iCs/>
          <w:sz w:val="24"/>
          <w:szCs w:val="24"/>
        </w:rPr>
        <w:t>customer</w:t>
      </w:r>
      <w:r>
        <w:rPr>
          <w:sz w:val="24"/>
          <w:szCs w:val="24"/>
        </w:rPr>
        <w:t xml:space="preserve"> yang dilakukan pada fungsi </w:t>
      </w:r>
      <w:r w:rsidRPr="00F027B4">
        <w:rPr>
          <w:i/>
          <w:iCs/>
          <w:sz w:val="24"/>
          <w:szCs w:val="24"/>
        </w:rPr>
        <w:t>edit</w:t>
      </w:r>
      <w:r>
        <w:rPr>
          <w:sz w:val="24"/>
          <w:szCs w:val="24"/>
        </w:rPr>
        <w:t xml:space="preserve"> berparameter </w:t>
      </w:r>
      <w:r w:rsidRPr="00F027B4">
        <w:rPr>
          <w:i/>
          <w:iCs/>
          <w:sz w:val="24"/>
          <w:szCs w:val="24"/>
        </w:rPr>
        <w:t>kode_cust</w:t>
      </w:r>
      <w:r>
        <w:rPr>
          <w:sz w:val="24"/>
          <w:szCs w:val="24"/>
        </w:rPr>
        <w:t xml:space="preserve"> yang digunakan untuk mencari </w:t>
      </w:r>
      <w:r w:rsidRPr="00F027B4">
        <w:rPr>
          <w:i/>
          <w:iCs/>
          <w:sz w:val="24"/>
          <w:szCs w:val="24"/>
        </w:rPr>
        <w:t>customer</w:t>
      </w:r>
      <w:r>
        <w:rPr>
          <w:sz w:val="24"/>
          <w:szCs w:val="24"/>
        </w:rPr>
        <w:t xml:space="preserve"> yang ingin diubah datanya pada </w:t>
      </w:r>
      <w:r w:rsidRPr="00F027B4">
        <w:rPr>
          <w:i/>
          <w:iCs/>
          <w:sz w:val="24"/>
          <w:szCs w:val="24"/>
        </w:rPr>
        <w:t>database</w:t>
      </w:r>
      <w:r>
        <w:rPr>
          <w:sz w:val="24"/>
          <w:szCs w:val="24"/>
        </w:rPr>
        <w:t xml:space="preserve">. Data tersebut kemudian dikirim ke halaman </w:t>
      </w:r>
      <w:r w:rsidRPr="00F027B4">
        <w:rPr>
          <w:i/>
          <w:iCs/>
          <w:sz w:val="24"/>
          <w:szCs w:val="24"/>
        </w:rPr>
        <w:t>edit customer</w:t>
      </w:r>
      <w:r>
        <w:rPr>
          <w:sz w:val="24"/>
          <w:szCs w:val="24"/>
        </w:rPr>
        <w:t xml:space="preserve"> untuk ditampilkan di setiap </w:t>
      </w:r>
      <w:r w:rsidRPr="00F027B4">
        <w:rPr>
          <w:i/>
          <w:iCs/>
          <w:sz w:val="24"/>
          <w:szCs w:val="24"/>
        </w:rPr>
        <w:t>input field</w:t>
      </w:r>
      <w:r>
        <w:rPr>
          <w:sz w:val="24"/>
          <w:szCs w:val="24"/>
        </w:rPr>
        <w:t xml:space="preserve">. Setelah pengguna mengubah informasi </w:t>
      </w:r>
      <w:r w:rsidRPr="00F027B4">
        <w:rPr>
          <w:i/>
          <w:iCs/>
          <w:sz w:val="24"/>
          <w:szCs w:val="24"/>
        </w:rPr>
        <w:t>customer</w:t>
      </w:r>
      <w:r>
        <w:rPr>
          <w:sz w:val="24"/>
          <w:szCs w:val="24"/>
        </w:rPr>
        <w:t xml:space="preserve">, seluruh data kemudian dikirim ke fungsi </w:t>
      </w:r>
      <w:r w:rsidRPr="00F027B4">
        <w:rPr>
          <w:i/>
          <w:iCs/>
          <w:sz w:val="24"/>
          <w:szCs w:val="24"/>
        </w:rPr>
        <w:t>update</w:t>
      </w:r>
      <w:r>
        <w:rPr>
          <w:sz w:val="24"/>
          <w:szCs w:val="24"/>
        </w:rPr>
        <w:t xml:space="preserve"> untuk disimpan ke </w:t>
      </w:r>
      <w:r w:rsidRPr="00F027B4">
        <w:rPr>
          <w:i/>
          <w:iCs/>
          <w:sz w:val="24"/>
          <w:szCs w:val="24"/>
        </w:rPr>
        <w:t>database</w:t>
      </w:r>
      <w:r>
        <w:rPr>
          <w:sz w:val="24"/>
          <w:szCs w:val="24"/>
        </w:rPr>
        <w:t xml:space="preserve">. Setelah itu, pengguna diarahkan kembali ke halaman </w:t>
      </w:r>
      <w:r w:rsidRPr="00F027B4">
        <w:rPr>
          <w:i/>
          <w:iCs/>
          <w:sz w:val="24"/>
          <w:szCs w:val="24"/>
        </w:rPr>
        <w:t>customer</w:t>
      </w:r>
      <w:r>
        <w:rPr>
          <w:sz w:val="24"/>
          <w:szCs w:val="24"/>
        </w:rPr>
        <w:t xml:space="preserve"> dan diberi notifikasi bahwa proses </w:t>
      </w:r>
      <w:r w:rsidRPr="00F027B4">
        <w:rPr>
          <w:i/>
          <w:iCs/>
          <w:sz w:val="24"/>
          <w:szCs w:val="24"/>
        </w:rPr>
        <w:t>edit customer</w:t>
      </w:r>
      <w:r>
        <w:rPr>
          <w:sz w:val="24"/>
          <w:szCs w:val="24"/>
        </w:rPr>
        <w:t xml:space="preserve"> berhasil dilakukan. Sintaks dari proses ini dapat dilihat pada listing di bawah ini.</w:t>
      </w:r>
    </w:p>
    <w:p w14:paraId="47F3DD74" w14:textId="5432C5BD" w:rsidR="00CF7138" w:rsidRPr="00CF7138" w:rsidRDefault="00CF7138" w:rsidP="00CF7138">
      <w:pPr>
        <w:spacing w:line="480" w:lineRule="auto"/>
        <w:jc w:val="both"/>
        <w:rPr>
          <w:b/>
          <w:bCs/>
          <w:sz w:val="24"/>
          <w:szCs w:val="24"/>
        </w:rPr>
      </w:pPr>
      <w:r>
        <w:rPr>
          <w:sz w:val="24"/>
          <w:szCs w:val="24"/>
        </w:rPr>
        <w:tab/>
      </w:r>
      <w:r>
        <w:rPr>
          <w:b/>
          <w:bCs/>
          <w:sz w:val="24"/>
          <w:szCs w:val="24"/>
        </w:rPr>
        <w:t>Listing 5.2</w:t>
      </w:r>
      <w:r w:rsidR="00883D30">
        <w:rPr>
          <w:b/>
          <w:bCs/>
          <w:sz w:val="24"/>
          <w:szCs w:val="24"/>
        </w:rPr>
        <w:t>2</w:t>
      </w:r>
      <w:r>
        <w:rPr>
          <w:b/>
          <w:bCs/>
          <w:sz w:val="24"/>
          <w:szCs w:val="24"/>
        </w:rPr>
        <w:t xml:space="preserve">. Proses Edit </w:t>
      </w:r>
      <w:r w:rsidRPr="00F027B4">
        <w:rPr>
          <w:b/>
          <w:bCs/>
          <w:i/>
          <w:iCs/>
          <w:sz w:val="24"/>
          <w:szCs w:val="24"/>
        </w:rPr>
        <w:t>Customer</w:t>
      </w:r>
    </w:p>
    <w:tbl>
      <w:tblPr>
        <w:tblStyle w:val="TableGrid"/>
        <w:tblW w:w="0" w:type="auto"/>
        <w:tblInd w:w="704" w:type="dxa"/>
        <w:tblLook w:val="04A0" w:firstRow="1" w:lastRow="0" w:firstColumn="1" w:lastColumn="0" w:noHBand="0" w:noVBand="1"/>
      </w:tblPr>
      <w:tblGrid>
        <w:gridCol w:w="7217"/>
      </w:tblGrid>
      <w:tr w:rsidR="00CF7138" w14:paraId="702660FA" w14:textId="77777777" w:rsidTr="00CF7138">
        <w:tc>
          <w:tcPr>
            <w:tcW w:w="7217" w:type="dxa"/>
          </w:tcPr>
          <w:p w14:paraId="1F45C9DA" w14:textId="77777777" w:rsidR="00CF7138" w:rsidRPr="00CF7138" w:rsidRDefault="00CF7138" w:rsidP="00CF7138">
            <w:pPr>
              <w:spacing w:line="276" w:lineRule="auto"/>
              <w:jc w:val="both"/>
              <w:rPr>
                <w:sz w:val="24"/>
                <w:szCs w:val="24"/>
              </w:rPr>
            </w:pPr>
            <w:r w:rsidRPr="00CF7138">
              <w:rPr>
                <w:sz w:val="24"/>
                <w:szCs w:val="24"/>
              </w:rPr>
              <w:lastRenderedPageBreak/>
              <w:t>public function edit($kode_cust)</w:t>
            </w:r>
          </w:p>
          <w:p w14:paraId="44F89ECA" w14:textId="6A061126" w:rsidR="00CF7138" w:rsidRPr="00CF7138" w:rsidRDefault="00CF7138" w:rsidP="00CF7138">
            <w:pPr>
              <w:spacing w:line="276" w:lineRule="auto"/>
              <w:jc w:val="both"/>
              <w:rPr>
                <w:sz w:val="24"/>
                <w:szCs w:val="24"/>
              </w:rPr>
            </w:pPr>
            <w:r w:rsidRPr="00CF7138">
              <w:rPr>
                <w:sz w:val="24"/>
                <w:szCs w:val="24"/>
              </w:rPr>
              <w:t>    {</w:t>
            </w:r>
          </w:p>
          <w:p w14:paraId="10F07E08" w14:textId="77777777" w:rsidR="00CF7138" w:rsidRPr="00CF7138" w:rsidRDefault="00CF7138" w:rsidP="00CF7138">
            <w:pPr>
              <w:spacing w:line="276" w:lineRule="auto"/>
              <w:jc w:val="both"/>
              <w:rPr>
                <w:sz w:val="24"/>
                <w:szCs w:val="24"/>
              </w:rPr>
            </w:pPr>
            <w:r w:rsidRPr="00CF7138">
              <w:rPr>
                <w:sz w:val="24"/>
                <w:szCs w:val="24"/>
              </w:rPr>
              <w:t>        $objCustomer = Customer::find($kode_cust);</w:t>
            </w:r>
          </w:p>
          <w:p w14:paraId="751FB9CB" w14:textId="77777777" w:rsidR="00CF7138" w:rsidRPr="00CF7138" w:rsidRDefault="00CF7138" w:rsidP="00CF7138">
            <w:pPr>
              <w:spacing w:line="276" w:lineRule="auto"/>
              <w:jc w:val="both"/>
              <w:rPr>
                <w:sz w:val="24"/>
                <w:szCs w:val="24"/>
              </w:rPr>
            </w:pPr>
            <w:r w:rsidRPr="00CF7138">
              <w:rPr>
                <w:sz w:val="24"/>
                <w:szCs w:val="24"/>
              </w:rPr>
              <w:t>        $salesPerson = SalesPerson::all();</w:t>
            </w:r>
          </w:p>
          <w:p w14:paraId="5D27861F" w14:textId="77777777" w:rsidR="00CF7138" w:rsidRPr="00CF7138" w:rsidRDefault="00CF7138" w:rsidP="00CF7138">
            <w:pPr>
              <w:spacing w:line="276" w:lineRule="auto"/>
              <w:jc w:val="both"/>
              <w:rPr>
                <w:sz w:val="24"/>
                <w:szCs w:val="24"/>
              </w:rPr>
            </w:pPr>
          </w:p>
          <w:p w14:paraId="50514A52" w14:textId="77777777" w:rsidR="00CF7138" w:rsidRPr="00CF7138" w:rsidRDefault="00CF7138" w:rsidP="00CF7138">
            <w:pPr>
              <w:spacing w:line="276" w:lineRule="auto"/>
              <w:jc w:val="both"/>
              <w:rPr>
                <w:sz w:val="24"/>
                <w:szCs w:val="24"/>
              </w:rPr>
            </w:pPr>
            <w:r w:rsidRPr="00CF7138">
              <w:rPr>
                <w:sz w:val="24"/>
                <w:szCs w:val="24"/>
              </w:rPr>
              <w:t>        $data = $objCustomer;</w:t>
            </w:r>
          </w:p>
          <w:p w14:paraId="599D1DAE" w14:textId="77777777" w:rsidR="00CF7138" w:rsidRPr="00CF7138" w:rsidRDefault="00CF7138" w:rsidP="00CF7138">
            <w:pPr>
              <w:spacing w:line="276" w:lineRule="auto"/>
              <w:jc w:val="both"/>
              <w:rPr>
                <w:sz w:val="24"/>
                <w:szCs w:val="24"/>
              </w:rPr>
            </w:pPr>
            <w:r w:rsidRPr="00CF7138">
              <w:rPr>
                <w:sz w:val="24"/>
                <w:szCs w:val="24"/>
              </w:rPr>
              <w:t>        return view('customer.formedit',compact('data','salesPerson'));</w:t>
            </w:r>
          </w:p>
          <w:p w14:paraId="7B8879A5" w14:textId="77777777" w:rsidR="00CF7138" w:rsidRPr="00CF7138" w:rsidRDefault="00CF7138" w:rsidP="00CF7138">
            <w:pPr>
              <w:spacing w:line="276" w:lineRule="auto"/>
              <w:jc w:val="both"/>
              <w:rPr>
                <w:sz w:val="24"/>
                <w:szCs w:val="24"/>
              </w:rPr>
            </w:pPr>
            <w:r w:rsidRPr="00CF7138">
              <w:rPr>
                <w:sz w:val="24"/>
                <w:szCs w:val="24"/>
              </w:rPr>
              <w:t>    }</w:t>
            </w:r>
          </w:p>
          <w:p w14:paraId="3DAF9C30" w14:textId="77777777" w:rsidR="00CF7138" w:rsidRPr="00CF7138" w:rsidRDefault="00CF7138" w:rsidP="00CF7138">
            <w:pPr>
              <w:spacing w:line="276" w:lineRule="auto"/>
              <w:jc w:val="both"/>
              <w:rPr>
                <w:sz w:val="24"/>
                <w:szCs w:val="24"/>
              </w:rPr>
            </w:pPr>
          </w:p>
          <w:p w14:paraId="1507B0FC" w14:textId="77777777" w:rsidR="00CF7138" w:rsidRPr="00CF7138" w:rsidRDefault="00CF7138" w:rsidP="00CF7138">
            <w:pPr>
              <w:spacing w:line="276" w:lineRule="auto"/>
              <w:jc w:val="both"/>
              <w:rPr>
                <w:sz w:val="24"/>
                <w:szCs w:val="24"/>
              </w:rPr>
            </w:pPr>
            <w:r w:rsidRPr="00CF7138">
              <w:rPr>
                <w:sz w:val="24"/>
                <w:szCs w:val="24"/>
              </w:rPr>
              <w:t>    public function update(Request $request, $kode_cust)</w:t>
            </w:r>
          </w:p>
          <w:p w14:paraId="7D111FCD" w14:textId="41EE6109" w:rsidR="00CF7138" w:rsidRPr="00CF7138" w:rsidRDefault="00CF7138" w:rsidP="00CF7138">
            <w:pPr>
              <w:spacing w:line="276" w:lineRule="auto"/>
              <w:jc w:val="both"/>
              <w:rPr>
                <w:sz w:val="24"/>
                <w:szCs w:val="24"/>
              </w:rPr>
            </w:pPr>
            <w:r w:rsidRPr="00CF7138">
              <w:rPr>
                <w:sz w:val="24"/>
                <w:szCs w:val="24"/>
              </w:rPr>
              <w:t>    {</w:t>
            </w:r>
          </w:p>
          <w:p w14:paraId="14FDF6F5" w14:textId="77777777" w:rsidR="00CF7138" w:rsidRPr="00CF7138" w:rsidRDefault="00CF7138" w:rsidP="00CF7138">
            <w:pPr>
              <w:spacing w:line="276" w:lineRule="auto"/>
              <w:jc w:val="both"/>
              <w:rPr>
                <w:sz w:val="24"/>
                <w:szCs w:val="24"/>
              </w:rPr>
            </w:pPr>
            <w:r w:rsidRPr="00CF7138">
              <w:rPr>
                <w:sz w:val="24"/>
                <w:szCs w:val="24"/>
              </w:rPr>
              <w:t>        $objCustomer = Customer::find($kode_cust);</w:t>
            </w:r>
          </w:p>
          <w:p w14:paraId="6DF7D5AA" w14:textId="77777777" w:rsidR="00CF7138" w:rsidRPr="00CF7138" w:rsidRDefault="00CF7138" w:rsidP="00CF7138">
            <w:pPr>
              <w:spacing w:line="276" w:lineRule="auto"/>
              <w:jc w:val="both"/>
              <w:rPr>
                <w:sz w:val="24"/>
                <w:szCs w:val="24"/>
              </w:rPr>
            </w:pPr>
            <w:r w:rsidRPr="00CF7138">
              <w:rPr>
                <w:sz w:val="24"/>
                <w:szCs w:val="24"/>
              </w:rPr>
              <w:t>        $objCustomer-&gt;kode_cust = $request-&gt;get('kode_cust');</w:t>
            </w:r>
          </w:p>
          <w:p w14:paraId="57CCD198" w14:textId="77777777" w:rsidR="00CF7138" w:rsidRPr="00CF7138" w:rsidRDefault="00CF7138" w:rsidP="00CF7138">
            <w:pPr>
              <w:spacing w:line="276" w:lineRule="auto"/>
              <w:jc w:val="both"/>
              <w:rPr>
                <w:sz w:val="24"/>
                <w:szCs w:val="24"/>
              </w:rPr>
            </w:pPr>
            <w:r w:rsidRPr="00CF7138">
              <w:rPr>
                <w:sz w:val="24"/>
                <w:szCs w:val="24"/>
              </w:rPr>
              <w:t>        $objCustomer-&gt;nama_cust = $request-&gt;get('nama_cust');</w:t>
            </w:r>
          </w:p>
          <w:p w14:paraId="6791915A" w14:textId="77777777" w:rsidR="00CF7138" w:rsidRPr="00CF7138" w:rsidRDefault="00CF7138" w:rsidP="00CF7138">
            <w:pPr>
              <w:spacing w:line="276" w:lineRule="auto"/>
              <w:jc w:val="both"/>
              <w:rPr>
                <w:sz w:val="24"/>
                <w:szCs w:val="24"/>
              </w:rPr>
            </w:pPr>
            <w:r w:rsidRPr="00CF7138">
              <w:rPr>
                <w:sz w:val="24"/>
                <w:szCs w:val="24"/>
              </w:rPr>
              <w:t>        $objCustomer-&gt;type_cust = $request-&gt;get('type_cust');</w:t>
            </w:r>
          </w:p>
          <w:p w14:paraId="5682216E" w14:textId="77777777" w:rsidR="00CF7138" w:rsidRPr="00CF7138" w:rsidRDefault="00CF7138" w:rsidP="00CF7138">
            <w:pPr>
              <w:spacing w:line="276" w:lineRule="auto"/>
              <w:jc w:val="both"/>
              <w:rPr>
                <w:sz w:val="24"/>
                <w:szCs w:val="24"/>
              </w:rPr>
            </w:pPr>
            <w:r w:rsidRPr="00CF7138">
              <w:rPr>
                <w:sz w:val="24"/>
                <w:szCs w:val="24"/>
              </w:rPr>
              <w:t>        $objCustomer-&gt;alm_1 = $request-&gt;get('alm_1');</w:t>
            </w:r>
          </w:p>
          <w:p w14:paraId="59495CD7" w14:textId="77777777" w:rsidR="00CF7138" w:rsidRPr="00CF7138" w:rsidRDefault="00CF7138" w:rsidP="00CF7138">
            <w:pPr>
              <w:spacing w:line="276" w:lineRule="auto"/>
              <w:jc w:val="both"/>
              <w:rPr>
                <w:sz w:val="24"/>
                <w:szCs w:val="24"/>
              </w:rPr>
            </w:pPr>
            <w:r w:rsidRPr="00CF7138">
              <w:rPr>
                <w:sz w:val="24"/>
                <w:szCs w:val="24"/>
              </w:rPr>
              <w:t>        $objCustomer-&gt;alm_2 = $request-&gt;get('alm_2');</w:t>
            </w:r>
          </w:p>
          <w:p w14:paraId="6E7B82D0" w14:textId="77777777" w:rsidR="00CF7138" w:rsidRPr="00CF7138" w:rsidRDefault="00CF7138" w:rsidP="00CF7138">
            <w:pPr>
              <w:spacing w:line="276" w:lineRule="auto"/>
              <w:jc w:val="both"/>
              <w:rPr>
                <w:sz w:val="24"/>
                <w:szCs w:val="24"/>
              </w:rPr>
            </w:pPr>
            <w:r w:rsidRPr="00CF7138">
              <w:rPr>
                <w:sz w:val="24"/>
                <w:szCs w:val="24"/>
              </w:rPr>
              <w:t>        $objCustomer-&gt;alm_3 = $request-&gt;get('alm_3');</w:t>
            </w:r>
          </w:p>
          <w:p w14:paraId="1356562F" w14:textId="77777777" w:rsidR="00CF7138" w:rsidRPr="00CF7138" w:rsidRDefault="00CF7138" w:rsidP="00CF7138">
            <w:pPr>
              <w:spacing w:line="276" w:lineRule="auto"/>
              <w:jc w:val="both"/>
              <w:rPr>
                <w:sz w:val="24"/>
                <w:szCs w:val="24"/>
              </w:rPr>
            </w:pPr>
            <w:r w:rsidRPr="00CF7138">
              <w:rPr>
                <w:sz w:val="24"/>
                <w:szCs w:val="24"/>
              </w:rPr>
              <w:t>        $objCustomer-&gt;kota = $request-&gt;get('kota');</w:t>
            </w:r>
          </w:p>
          <w:p w14:paraId="7234FCD9" w14:textId="77777777" w:rsidR="00CF7138" w:rsidRPr="00CF7138" w:rsidRDefault="00CF7138" w:rsidP="00CF7138">
            <w:pPr>
              <w:spacing w:line="276" w:lineRule="auto"/>
              <w:jc w:val="both"/>
              <w:rPr>
                <w:sz w:val="24"/>
                <w:szCs w:val="24"/>
              </w:rPr>
            </w:pPr>
            <w:r w:rsidRPr="00CF7138">
              <w:rPr>
                <w:sz w:val="24"/>
                <w:szCs w:val="24"/>
              </w:rPr>
              <w:t>        $objCustomer-&gt;kontak = $request-&gt;get('kontak');</w:t>
            </w:r>
          </w:p>
          <w:p w14:paraId="75D4FE60" w14:textId="77777777" w:rsidR="00CF7138" w:rsidRPr="00CF7138" w:rsidRDefault="00CF7138" w:rsidP="00CF7138">
            <w:pPr>
              <w:spacing w:line="276" w:lineRule="auto"/>
              <w:jc w:val="both"/>
              <w:rPr>
                <w:sz w:val="24"/>
                <w:szCs w:val="24"/>
              </w:rPr>
            </w:pPr>
            <w:r w:rsidRPr="00CF7138">
              <w:rPr>
                <w:sz w:val="24"/>
                <w:szCs w:val="24"/>
              </w:rPr>
              <w:t>        $objCustomer-&gt;no_telp = $request-&gt;get('no_telp');</w:t>
            </w:r>
          </w:p>
          <w:p w14:paraId="072F984C" w14:textId="77777777" w:rsidR="00CF7138" w:rsidRPr="00CF7138" w:rsidRDefault="00CF7138" w:rsidP="00CF7138">
            <w:pPr>
              <w:spacing w:line="276" w:lineRule="auto"/>
              <w:jc w:val="both"/>
              <w:rPr>
                <w:sz w:val="24"/>
                <w:szCs w:val="24"/>
              </w:rPr>
            </w:pPr>
            <w:r w:rsidRPr="00CF7138">
              <w:rPr>
                <w:sz w:val="24"/>
                <w:szCs w:val="24"/>
              </w:rPr>
              <w:t>        $objCustomer-&gt;kode_sales = $request-&gt;get('select_sales');</w:t>
            </w:r>
          </w:p>
          <w:p w14:paraId="47F252FB" w14:textId="77777777" w:rsidR="00CF7138" w:rsidRPr="00CF7138" w:rsidRDefault="00CF7138" w:rsidP="00CF7138">
            <w:pPr>
              <w:spacing w:line="276" w:lineRule="auto"/>
              <w:jc w:val="both"/>
              <w:rPr>
                <w:sz w:val="24"/>
                <w:szCs w:val="24"/>
              </w:rPr>
            </w:pPr>
            <w:r w:rsidRPr="00CF7138">
              <w:rPr>
                <w:sz w:val="24"/>
                <w:szCs w:val="24"/>
              </w:rPr>
              <w:t>        $objCustomer-&gt;save();</w:t>
            </w:r>
          </w:p>
          <w:p w14:paraId="0615ED1D" w14:textId="77777777" w:rsidR="00CF7138" w:rsidRDefault="00CF7138" w:rsidP="00CF7138">
            <w:pPr>
              <w:spacing w:line="276" w:lineRule="auto"/>
              <w:jc w:val="both"/>
              <w:rPr>
                <w:sz w:val="24"/>
                <w:szCs w:val="24"/>
              </w:rPr>
            </w:pPr>
            <w:r w:rsidRPr="00CF7138">
              <w:rPr>
                <w:sz w:val="24"/>
                <w:szCs w:val="24"/>
              </w:rPr>
              <w:t xml:space="preserve">        return redirect()-&gt;route('customer')-&gt;with('status','Your item is </w:t>
            </w:r>
          </w:p>
          <w:p w14:paraId="366649F1" w14:textId="66FF56B9" w:rsidR="00CF7138" w:rsidRPr="00CF7138" w:rsidRDefault="00CF7138" w:rsidP="00CF7138">
            <w:pPr>
              <w:spacing w:line="276" w:lineRule="auto"/>
              <w:jc w:val="both"/>
              <w:rPr>
                <w:sz w:val="24"/>
                <w:szCs w:val="24"/>
              </w:rPr>
            </w:pPr>
            <w:r>
              <w:rPr>
                <w:sz w:val="24"/>
                <w:szCs w:val="24"/>
              </w:rPr>
              <w:t xml:space="preserve">        </w:t>
            </w:r>
            <w:r w:rsidR="00CD4480">
              <w:rPr>
                <w:sz w:val="24"/>
                <w:szCs w:val="24"/>
              </w:rPr>
              <w:t xml:space="preserve">  </w:t>
            </w:r>
            <w:r w:rsidRPr="00CF7138">
              <w:rPr>
                <w:sz w:val="24"/>
                <w:szCs w:val="24"/>
              </w:rPr>
              <w:t>up-to-date');</w:t>
            </w:r>
          </w:p>
          <w:p w14:paraId="5FA24B0F" w14:textId="32AC6CAD" w:rsidR="00CF7138" w:rsidRDefault="00CF7138" w:rsidP="00CF7138">
            <w:pPr>
              <w:spacing w:line="276" w:lineRule="auto"/>
              <w:jc w:val="both"/>
              <w:rPr>
                <w:sz w:val="24"/>
                <w:szCs w:val="24"/>
              </w:rPr>
            </w:pPr>
            <w:r w:rsidRPr="00CF7138">
              <w:rPr>
                <w:sz w:val="24"/>
                <w:szCs w:val="24"/>
              </w:rPr>
              <w:t>    }</w:t>
            </w:r>
          </w:p>
        </w:tc>
      </w:tr>
    </w:tbl>
    <w:p w14:paraId="54D47DCD" w14:textId="3A32BFC6" w:rsidR="00CF7138" w:rsidRPr="00CF7138" w:rsidRDefault="00CF7138" w:rsidP="00CF7138">
      <w:pPr>
        <w:spacing w:line="480" w:lineRule="auto"/>
        <w:jc w:val="both"/>
        <w:rPr>
          <w:sz w:val="24"/>
          <w:szCs w:val="24"/>
        </w:rPr>
      </w:pPr>
    </w:p>
    <w:p w14:paraId="39566DDE" w14:textId="02140D2A" w:rsidR="00CF7138" w:rsidRDefault="00CF7138" w:rsidP="00CF7138">
      <w:pPr>
        <w:spacing w:line="480" w:lineRule="auto"/>
        <w:ind w:left="720" w:firstLine="720"/>
        <w:jc w:val="both"/>
        <w:rPr>
          <w:sz w:val="24"/>
          <w:szCs w:val="24"/>
        </w:rPr>
      </w:pPr>
      <w:r>
        <w:rPr>
          <w:sz w:val="24"/>
          <w:szCs w:val="24"/>
        </w:rPr>
        <w:t xml:space="preserve">Pada halaman </w:t>
      </w:r>
      <w:r w:rsidRPr="00F027B4">
        <w:rPr>
          <w:i/>
          <w:iCs/>
          <w:sz w:val="24"/>
          <w:szCs w:val="24"/>
        </w:rPr>
        <w:t>customer</w:t>
      </w:r>
      <w:r>
        <w:rPr>
          <w:sz w:val="24"/>
          <w:szCs w:val="24"/>
        </w:rPr>
        <w:t xml:space="preserve"> juga disediakan tombol “Delete” pada setiap baris data </w:t>
      </w:r>
      <w:r w:rsidRPr="00F027B4">
        <w:rPr>
          <w:i/>
          <w:iCs/>
          <w:sz w:val="24"/>
          <w:szCs w:val="24"/>
        </w:rPr>
        <w:t>customer</w:t>
      </w:r>
      <w:r>
        <w:rPr>
          <w:sz w:val="24"/>
          <w:szCs w:val="24"/>
        </w:rPr>
        <w:t xml:space="preserve"> untuk menghapus suatu data </w:t>
      </w:r>
      <w:r w:rsidRPr="00F027B4">
        <w:rPr>
          <w:i/>
          <w:iCs/>
          <w:sz w:val="24"/>
          <w:szCs w:val="24"/>
        </w:rPr>
        <w:t>customer</w:t>
      </w:r>
      <w:r>
        <w:rPr>
          <w:sz w:val="24"/>
          <w:szCs w:val="24"/>
        </w:rPr>
        <w:t xml:space="preserve">. Jika pengguna menekan tombol tersebut, maka data </w:t>
      </w:r>
      <w:r w:rsidRPr="00F027B4">
        <w:rPr>
          <w:i/>
          <w:iCs/>
          <w:sz w:val="24"/>
          <w:szCs w:val="24"/>
        </w:rPr>
        <w:t>kode_cust</w:t>
      </w:r>
      <w:r>
        <w:rPr>
          <w:sz w:val="24"/>
          <w:szCs w:val="24"/>
        </w:rPr>
        <w:t xml:space="preserve"> dari </w:t>
      </w:r>
      <w:r w:rsidRPr="00F027B4">
        <w:rPr>
          <w:i/>
          <w:iCs/>
          <w:sz w:val="24"/>
          <w:szCs w:val="24"/>
        </w:rPr>
        <w:t>customer</w:t>
      </w:r>
      <w:r>
        <w:rPr>
          <w:sz w:val="24"/>
          <w:szCs w:val="24"/>
        </w:rPr>
        <w:t xml:space="preserve"> tersebut akan dikirim ke fungsi </w:t>
      </w:r>
      <w:r w:rsidRPr="00F027B4">
        <w:rPr>
          <w:i/>
          <w:iCs/>
          <w:sz w:val="24"/>
          <w:szCs w:val="24"/>
        </w:rPr>
        <w:t>destroy</w:t>
      </w:r>
      <w:r>
        <w:rPr>
          <w:sz w:val="24"/>
          <w:szCs w:val="24"/>
        </w:rPr>
        <w:t xml:space="preserve"> sebagai acuan untuk menemukan data </w:t>
      </w:r>
      <w:r w:rsidRPr="00F027B4">
        <w:rPr>
          <w:i/>
          <w:iCs/>
          <w:sz w:val="24"/>
          <w:szCs w:val="24"/>
        </w:rPr>
        <w:t>customer</w:t>
      </w:r>
      <w:r>
        <w:rPr>
          <w:sz w:val="24"/>
          <w:szCs w:val="24"/>
        </w:rPr>
        <w:t xml:space="preserve"> berdasarkan kode </w:t>
      </w:r>
      <w:r w:rsidRPr="00F027B4">
        <w:rPr>
          <w:i/>
          <w:iCs/>
          <w:sz w:val="24"/>
          <w:szCs w:val="24"/>
        </w:rPr>
        <w:t>customer</w:t>
      </w:r>
      <w:r>
        <w:rPr>
          <w:sz w:val="24"/>
          <w:szCs w:val="24"/>
        </w:rPr>
        <w:t xml:space="preserve"> agar bisa dihapus dari </w:t>
      </w:r>
      <w:r w:rsidRPr="00F027B4">
        <w:rPr>
          <w:i/>
          <w:iCs/>
          <w:sz w:val="24"/>
          <w:szCs w:val="24"/>
        </w:rPr>
        <w:t>database</w:t>
      </w:r>
      <w:r>
        <w:rPr>
          <w:sz w:val="24"/>
          <w:szCs w:val="24"/>
        </w:rPr>
        <w:t xml:space="preserve">. Jika berhasil, maka pengguna diarahkan kembali ke halaman </w:t>
      </w:r>
      <w:r w:rsidRPr="00F027B4">
        <w:rPr>
          <w:i/>
          <w:iCs/>
          <w:sz w:val="24"/>
          <w:szCs w:val="24"/>
        </w:rPr>
        <w:t>customer</w:t>
      </w:r>
      <w:r>
        <w:rPr>
          <w:sz w:val="24"/>
          <w:szCs w:val="24"/>
        </w:rPr>
        <w:t xml:space="preserve"> dan muncul notifikasi bahwa proses penghapusan berhasil. Jika gagal, maka </w:t>
      </w:r>
      <w:r>
        <w:rPr>
          <w:sz w:val="24"/>
          <w:szCs w:val="24"/>
        </w:rPr>
        <w:lastRenderedPageBreak/>
        <w:t xml:space="preserve">muncul notifikasi bahwa hapus </w:t>
      </w:r>
      <w:r w:rsidRPr="00F027B4">
        <w:rPr>
          <w:i/>
          <w:iCs/>
          <w:sz w:val="24"/>
          <w:szCs w:val="24"/>
        </w:rPr>
        <w:t>customer</w:t>
      </w:r>
      <w:r>
        <w:rPr>
          <w:sz w:val="24"/>
          <w:szCs w:val="24"/>
        </w:rPr>
        <w:t xml:space="preserve"> gagal dilakukan. Sintaks dari proses ini dapat dilihat pada listing di bawah ini.</w:t>
      </w:r>
    </w:p>
    <w:p w14:paraId="12BC3859" w14:textId="2A492DE3" w:rsidR="00CF7138" w:rsidRPr="00CF7138" w:rsidRDefault="00CF7138" w:rsidP="00CF7138">
      <w:pPr>
        <w:spacing w:line="480" w:lineRule="auto"/>
        <w:jc w:val="both"/>
        <w:rPr>
          <w:b/>
          <w:bCs/>
          <w:sz w:val="24"/>
          <w:szCs w:val="24"/>
        </w:rPr>
      </w:pPr>
      <w:r>
        <w:rPr>
          <w:b/>
          <w:bCs/>
          <w:sz w:val="24"/>
          <w:szCs w:val="24"/>
        </w:rPr>
        <w:tab/>
        <w:t>Listing 5.2</w:t>
      </w:r>
      <w:r w:rsidR="00883D30">
        <w:rPr>
          <w:b/>
          <w:bCs/>
          <w:sz w:val="24"/>
          <w:szCs w:val="24"/>
        </w:rPr>
        <w:t>3</w:t>
      </w:r>
      <w:r>
        <w:rPr>
          <w:b/>
          <w:bCs/>
          <w:sz w:val="24"/>
          <w:szCs w:val="24"/>
        </w:rPr>
        <w:t xml:space="preserve">. Proses Hapus </w:t>
      </w:r>
      <w:r w:rsidRPr="00F027B4">
        <w:rPr>
          <w:b/>
          <w:bCs/>
          <w:i/>
          <w:iCs/>
          <w:sz w:val="24"/>
          <w:szCs w:val="24"/>
        </w:rPr>
        <w:t>Customer</w:t>
      </w:r>
    </w:p>
    <w:tbl>
      <w:tblPr>
        <w:tblStyle w:val="TableGrid"/>
        <w:tblW w:w="0" w:type="auto"/>
        <w:tblInd w:w="704" w:type="dxa"/>
        <w:tblLook w:val="04A0" w:firstRow="1" w:lastRow="0" w:firstColumn="1" w:lastColumn="0" w:noHBand="0" w:noVBand="1"/>
      </w:tblPr>
      <w:tblGrid>
        <w:gridCol w:w="7217"/>
      </w:tblGrid>
      <w:tr w:rsidR="00CF7138" w14:paraId="0D2F67E8" w14:textId="77777777" w:rsidTr="00CF7138">
        <w:tc>
          <w:tcPr>
            <w:tcW w:w="7217" w:type="dxa"/>
          </w:tcPr>
          <w:p w14:paraId="3BF700F6" w14:textId="77777777" w:rsidR="00CF7138" w:rsidRPr="00CF7138" w:rsidRDefault="00CF7138" w:rsidP="00CF7138">
            <w:pPr>
              <w:spacing w:line="276" w:lineRule="auto"/>
              <w:jc w:val="both"/>
              <w:rPr>
                <w:sz w:val="24"/>
                <w:szCs w:val="24"/>
              </w:rPr>
            </w:pPr>
            <w:r w:rsidRPr="00CF7138">
              <w:rPr>
                <w:sz w:val="24"/>
                <w:szCs w:val="24"/>
              </w:rPr>
              <w:t>public function destroy($kode_cust)</w:t>
            </w:r>
          </w:p>
          <w:p w14:paraId="49BF4625" w14:textId="4CC5C23C" w:rsidR="00CF7138" w:rsidRPr="00CF7138" w:rsidRDefault="00CF7138" w:rsidP="00CF7138">
            <w:pPr>
              <w:spacing w:line="276" w:lineRule="auto"/>
              <w:jc w:val="both"/>
              <w:rPr>
                <w:sz w:val="24"/>
                <w:szCs w:val="24"/>
              </w:rPr>
            </w:pPr>
            <w:r w:rsidRPr="00CF7138">
              <w:rPr>
                <w:sz w:val="24"/>
                <w:szCs w:val="24"/>
              </w:rPr>
              <w:t>    {</w:t>
            </w:r>
          </w:p>
          <w:p w14:paraId="49F2E27E" w14:textId="77777777" w:rsidR="00CF7138" w:rsidRPr="00CF7138" w:rsidRDefault="00CF7138" w:rsidP="00CF7138">
            <w:pPr>
              <w:spacing w:line="276" w:lineRule="auto"/>
              <w:jc w:val="both"/>
              <w:rPr>
                <w:sz w:val="24"/>
                <w:szCs w:val="24"/>
              </w:rPr>
            </w:pPr>
            <w:r w:rsidRPr="00CF7138">
              <w:rPr>
                <w:sz w:val="24"/>
                <w:szCs w:val="24"/>
              </w:rPr>
              <w:t>        try{</w:t>
            </w:r>
          </w:p>
          <w:p w14:paraId="05E7C894" w14:textId="77777777" w:rsidR="00CF7138" w:rsidRPr="00CF7138" w:rsidRDefault="00CF7138" w:rsidP="00CF7138">
            <w:pPr>
              <w:spacing w:line="276" w:lineRule="auto"/>
              <w:jc w:val="both"/>
              <w:rPr>
                <w:sz w:val="24"/>
                <w:szCs w:val="24"/>
              </w:rPr>
            </w:pPr>
            <w:r w:rsidRPr="00CF7138">
              <w:rPr>
                <w:sz w:val="24"/>
                <w:szCs w:val="24"/>
              </w:rPr>
              <w:t>            $objCustomer = Customer::find($kode_cust);</w:t>
            </w:r>
          </w:p>
          <w:p w14:paraId="28069036" w14:textId="77777777" w:rsidR="00CF7138" w:rsidRPr="00CF7138" w:rsidRDefault="00CF7138" w:rsidP="00CF7138">
            <w:pPr>
              <w:spacing w:line="276" w:lineRule="auto"/>
              <w:jc w:val="both"/>
              <w:rPr>
                <w:sz w:val="24"/>
                <w:szCs w:val="24"/>
              </w:rPr>
            </w:pPr>
            <w:r w:rsidRPr="00CF7138">
              <w:rPr>
                <w:sz w:val="24"/>
                <w:szCs w:val="24"/>
              </w:rPr>
              <w:t>            $objCustomer-&gt;delete();</w:t>
            </w:r>
          </w:p>
          <w:p w14:paraId="0FBBA7FA" w14:textId="77777777" w:rsidR="00CF7138" w:rsidRDefault="00CF7138" w:rsidP="00CF7138">
            <w:pPr>
              <w:spacing w:line="276" w:lineRule="auto"/>
              <w:jc w:val="both"/>
              <w:rPr>
                <w:sz w:val="24"/>
                <w:szCs w:val="24"/>
              </w:rPr>
            </w:pPr>
            <w:r w:rsidRPr="00CF7138">
              <w:rPr>
                <w:sz w:val="24"/>
                <w:szCs w:val="24"/>
              </w:rPr>
              <w:t>            return redirect()-&gt;route('customer')-&gt;with('status',</w:t>
            </w:r>
          </w:p>
          <w:p w14:paraId="1ED7352C" w14:textId="3F931817" w:rsidR="00CF7138" w:rsidRPr="00CF7138" w:rsidRDefault="00CF7138" w:rsidP="00CF7138">
            <w:pPr>
              <w:spacing w:line="276" w:lineRule="auto"/>
              <w:jc w:val="both"/>
              <w:rPr>
                <w:sz w:val="24"/>
                <w:szCs w:val="24"/>
              </w:rPr>
            </w:pPr>
            <w:r>
              <w:rPr>
                <w:sz w:val="24"/>
                <w:szCs w:val="24"/>
              </w:rPr>
              <w:t xml:space="preserve">            </w:t>
            </w:r>
            <w:r w:rsidRPr="00CF7138">
              <w:rPr>
                <w:sz w:val="24"/>
                <w:szCs w:val="24"/>
              </w:rPr>
              <w:t>'Deleted Successfully');</w:t>
            </w:r>
          </w:p>
          <w:p w14:paraId="411F8C63" w14:textId="77777777" w:rsidR="00CF7138" w:rsidRPr="00CF7138" w:rsidRDefault="00CF7138" w:rsidP="00CF7138">
            <w:pPr>
              <w:spacing w:line="276" w:lineRule="auto"/>
              <w:jc w:val="both"/>
              <w:rPr>
                <w:sz w:val="24"/>
                <w:szCs w:val="24"/>
              </w:rPr>
            </w:pPr>
            <w:r w:rsidRPr="00CF7138">
              <w:rPr>
                <w:sz w:val="24"/>
                <w:szCs w:val="24"/>
              </w:rPr>
              <w:t>        }</w:t>
            </w:r>
          </w:p>
          <w:p w14:paraId="72597CAA" w14:textId="77777777" w:rsidR="00CF7138" w:rsidRPr="00CF7138" w:rsidRDefault="00CF7138" w:rsidP="00CF7138">
            <w:pPr>
              <w:spacing w:line="276" w:lineRule="auto"/>
              <w:jc w:val="both"/>
              <w:rPr>
                <w:sz w:val="24"/>
                <w:szCs w:val="24"/>
              </w:rPr>
            </w:pPr>
            <w:r w:rsidRPr="00CF7138">
              <w:rPr>
                <w:sz w:val="24"/>
                <w:szCs w:val="24"/>
              </w:rPr>
              <w:t>        catch(\PDOException $ex){</w:t>
            </w:r>
          </w:p>
          <w:p w14:paraId="46B46161" w14:textId="77777777" w:rsidR="00CF7138" w:rsidRDefault="00CF7138" w:rsidP="00CF7138">
            <w:pPr>
              <w:spacing w:line="276" w:lineRule="auto"/>
              <w:jc w:val="both"/>
              <w:rPr>
                <w:sz w:val="24"/>
                <w:szCs w:val="24"/>
              </w:rPr>
            </w:pPr>
            <w:r w:rsidRPr="00CF7138">
              <w:rPr>
                <w:sz w:val="24"/>
                <w:szCs w:val="24"/>
              </w:rPr>
              <w:t xml:space="preserve">            $msg = "Delete data failed. Make sure there is no correlated </w:t>
            </w:r>
          </w:p>
          <w:p w14:paraId="6E1089A1" w14:textId="14059CCE" w:rsidR="00CF7138" w:rsidRPr="00CF7138" w:rsidRDefault="00CF7138" w:rsidP="00CF7138">
            <w:pPr>
              <w:spacing w:line="276" w:lineRule="auto"/>
              <w:jc w:val="both"/>
              <w:rPr>
                <w:sz w:val="24"/>
                <w:szCs w:val="24"/>
              </w:rPr>
            </w:pPr>
            <w:r>
              <w:rPr>
                <w:sz w:val="24"/>
                <w:szCs w:val="24"/>
              </w:rPr>
              <w:t xml:space="preserve">            </w:t>
            </w:r>
            <w:r w:rsidRPr="00CF7138">
              <w:rPr>
                <w:sz w:val="24"/>
                <w:szCs w:val="24"/>
              </w:rPr>
              <w:t>data before deleting!";</w:t>
            </w:r>
          </w:p>
          <w:p w14:paraId="0B7CD9B5" w14:textId="77777777" w:rsidR="00CF7138" w:rsidRPr="00CF7138" w:rsidRDefault="00CF7138" w:rsidP="00CF7138">
            <w:pPr>
              <w:spacing w:line="276" w:lineRule="auto"/>
              <w:jc w:val="both"/>
              <w:rPr>
                <w:sz w:val="24"/>
                <w:szCs w:val="24"/>
              </w:rPr>
            </w:pPr>
            <w:r w:rsidRPr="00CF7138">
              <w:rPr>
                <w:sz w:val="24"/>
                <w:szCs w:val="24"/>
              </w:rPr>
              <w:t>            return redirect()-&gt;route('customer')-&gt;with('status',$msg);</w:t>
            </w:r>
          </w:p>
          <w:p w14:paraId="4FB89DBD" w14:textId="77777777" w:rsidR="00CF7138" w:rsidRPr="00CF7138" w:rsidRDefault="00CF7138" w:rsidP="00CF7138">
            <w:pPr>
              <w:spacing w:line="276" w:lineRule="auto"/>
              <w:jc w:val="both"/>
              <w:rPr>
                <w:sz w:val="24"/>
                <w:szCs w:val="24"/>
              </w:rPr>
            </w:pPr>
            <w:r w:rsidRPr="00CF7138">
              <w:rPr>
                <w:sz w:val="24"/>
                <w:szCs w:val="24"/>
              </w:rPr>
              <w:t>        }</w:t>
            </w:r>
          </w:p>
          <w:p w14:paraId="44730FBC" w14:textId="56F5D6EC" w:rsidR="00CF7138" w:rsidRDefault="00CF7138" w:rsidP="00CF7138">
            <w:pPr>
              <w:spacing w:line="276" w:lineRule="auto"/>
              <w:jc w:val="both"/>
              <w:rPr>
                <w:sz w:val="24"/>
                <w:szCs w:val="24"/>
              </w:rPr>
            </w:pPr>
            <w:r w:rsidRPr="00CF7138">
              <w:rPr>
                <w:sz w:val="24"/>
                <w:szCs w:val="24"/>
              </w:rPr>
              <w:t>    }</w:t>
            </w:r>
          </w:p>
        </w:tc>
      </w:tr>
    </w:tbl>
    <w:p w14:paraId="67C993E7" w14:textId="2FE58215" w:rsidR="00CF7138" w:rsidRPr="00CF7138" w:rsidRDefault="00CF7138" w:rsidP="00CF7138">
      <w:pPr>
        <w:spacing w:line="480" w:lineRule="auto"/>
        <w:jc w:val="both"/>
        <w:rPr>
          <w:sz w:val="24"/>
          <w:szCs w:val="24"/>
        </w:rPr>
      </w:pPr>
    </w:p>
    <w:p w14:paraId="4DFBA2F4" w14:textId="1589C94C" w:rsidR="009D0920" w:rsidRPr="009D0920" w:rsidRDefault="009D0920" w:rsidP="00823AD7">
      <w:pPr>
        <w:spacing w:line="480" w:lineRule="auto"/>
        <w:ind w:left="720"/>
        <w:jc w:val="both"/>
        <w:rPr>
          <w:sz w:val="24"/>
          <w:szCs w:val="24"/>
        </w:rPr>
      </w:pPr>
      <w:r>
        <w:rPr>
          <w:sz w:val="24"/>
          <w:szCs w:val="24"/>
        </w:rPr>
        <w:tab/>
      </w:r>
    </w:p>
    <w:p w14:paraId="659623B8" w14:textId="1850701D" w:rsidR="00823AD7" w:rsidRPr="00823AD7" w:rsidRDefault="00823AD7" w:rsidP="00823AD7">
      <w:pPr>
        <w:spacing w:line="480" w:lineRule="auto"/>
        <w:ind w:left="720"/>
        <w:jc w:val="both"/>
        <w:rPr>
          <w:sz w:val="24"/>
          <w:szCs w:val="24"/>
        </w:rPr>
      </w:pPr>
      <w:r w:rsidRPr="00823AD7">
        <w:rPr>
          <w:color w:val="000000"/>
          <w:sz w:val="26"/>
          <w:szCs w:val="26"/>
          <w:shd w:val="clear" w:color="auto" w:fill="FFFFFF"/>
        </w:rPr>
        <w:tab/>
      </w:r>
    </w:p>
    <w:p w14:paraId="4BE548D9" w14:textId="77777777" w:rsidR="00823AD7" w:rsidRPr="00823AD7" w:rsidRDefault="00823AD7" w:rsidP="00823AD7">
      <w:pPr>
        <w:rPr>
          <w:sz w:val="24"/>
          <w:szCs w:val="24"/>
        </w:rPr>
      </w:pPr>
    </w:p>
    <w:p w14:paraId="39CFAA01" w14:textId="77777777" w:rsidR="00B01750" w:rsidRPr="00823AD7" w:rsidRDefault="00B01750" w:rsidP="00823AD7">
      <w:pPr>
        <w:spacing w:line="480" w:lineRule="auto"/>
        <w:ind w:left="720"/>
        <w:jc w:val="both"/>
        <w:rPr>
          <w:sz w:val="24"/>
          <w:szCs w:val="24"/>
        </w:rPr>
      </w:pPr>
    </w:p>
    <w:p w14:paraId="012A5F90" w14:textId="77777777" w:rsidR="00823AD7" w:rsidRDefault="00823AD7" w:rsidP="004E3530">
      <w:pPr>
        <w:spacing w:line="480" w:lineRule="auto"/>
        <w:ind w:firstLine="720"/>
        <w:jc w:val="center"/>
        <w:rPr>
          <w:b/>
          <w:bCs/>
          <w:color w:val="000000"/>
          <w:sz w:val="28"/>
          <w:szCs w:val="28"/>
          <w:shd w:val="clear" w:color="auto" w:fill="FFFFFF"/>
        </w:rPr>
      </w:pPr>
    </w:p>
    <w:p w14:paraId="375BF31D" w14:textId="77777777" w:rsidR="004E3530" w:rsidRDefault="004E3530" w:rsidP="008E0104">
      <w:pPr>
        <w:spacing w:line="480" w:lineRule="auto"/>
        <w:ind w:firstLine="720"/>
        <w:jc w:val="center"/>
        <w:rPr>
          <w:b/>
          <w:bCs/>
          <w:color w:val="000000"/>
          <w:sz w:val="28"/>
          <w:szCs w:val="28"/>
        </w:rPr>
      </w:pPr>
    </w:p>
    <w:p w14:paraId="71EDE270" w14:textId="77777777" w:rsidR="008E0104" w:rsidRPr="008E0104" w:rsidRDefault="008E0104" w:rsidP="008E0104">
      <w:pPr>
        <w:rPr>
          <w:sz w:val="24"/>
          <w:szCs w:val="24"/>
        </w:rPr>
      </w:pPr>
    </w:p>
    <w:p w14:paraId="3018F206" w14:textId="77777777" w:rsidR="008E0104" w:rsidRDefault="008E0104">
      <w:pPr>
        <w:spacing w:before="29"/>
        <w:ind w:left="4193" w:right="3724"/>
        <w:jc w:val="center"/>
        <w:rPr>
          <w:b/>
          <w:sz w:val="24"/>
          <w:szCs w:val="24"/>
        </w:rPr>
      </w:pPr>
    </w:p>
    <w:p w14:paraId="09531F21" w14:textId="77777777" w:rsidR="00753E49" w:rsidRDefault="00753E49">
      <w:pPr>
        <w:spacing w:line="200" w:lineRule="exact"/>
      </w:pPr>
    </w:p>
    <w:p w14:paraId="54DDEC96" w14:textId="77777777" w:rsidR="00753E49" w:rsidRDefault="00753E49">
      <w:pPr>
        <w:spacing w:line="200" w:lineRule="exact"/>
      </w:pPr>
    </w:p>
    <w:p w14:paraId="60CA07CA" w14:textId="77777777" w:rsidR="00753E49" w:rsidRDefault="00753E49">
      <w:pPr>
        <w:spacing w:line="200" w:lineRule="exact"/>
      </w:pPr>
    </w:p>
    <w:p w14:paraId="4199AD4B" w14:textId="77777777" w:rsidR="00753E49" w:rsidRDefault="00753E49">
      <w:pPr>
        <w:spacing w:line="200" w:lineRule="exact"/>
      </w:pPr>
    </w:p>
    <w:p w14:paraId="3F99F914" w14:textId="77777777" w:rsidR="00753E49" w:rsidRDefault="00753E49">
      <w:pPr>
        <w:spacing w:before="2" w:line="240" w:lineRule="exact"/>
        <w:rPr>
          <w:sz w:val="24"/>
          <w:szCs w:val="24"/>
        </w:rPr>
      </w:pPr>
    </w:p>
    <w:p w14:paraId="56E53D4A" w14:textId="77777777" w:rsidR="00753E49" w:rsidRDefault="00753E49">
      <w:pPr>
        <w:spacing w:line="200" w:lineRule="exact"/>
      </w:pPr>
    </w:p>
    <w:p w14:paraId="336D1873" w14:textId="77777777" w:rsidR="00753E49" w:rsidRDefault="00753E49">
      <w:pPr>
        <w:spacing w:line="200" w:lineRule="exact"/>
      </w:pPr>
    </w:p>
    <w:p w14:paraId="7B4FC213" w14:textId="77777777" w:rsidR="00753E49" w:rsidRDefault="00753E49">
      <w:pPr>
        <w:spacing w:line="200" w:lineRule="exact"/>
      </w:pPr>
    </w:p>
    <w:p w14:paraId="3DD54BFD" w14:textId="77777777" w:rsidR="00753E49" w:rsidRDefault="00753E49">
      <w:pPr>
        <w:spacing w:line="200" w:lineRule="exact"/>
      </w:pPr>
    </w:p>
    <w:p w14:paraId="6F3C06D8" w14:textId="77777777" w:rsidR="008E0104" w:rsidRDefault="008E0104">
      <w:pPr>
        <w:spacing w:line="200" w:lineRule="exact"/>
      </w:pPr>
    </w:p>
    <w:p w14:paraId="5527AB32" w14:textId="77777777" w:rsidR="008E0104" w:rsidRDefault="008E0104">
      <w:pPr>
        <w:spacing w:line="200" w:lineRule="exact"/>
      </w:pPr>
    </w:p>
    <w:p w14:paraId="33019AB9" w14:textId="77777777" w:rsidR="008E0104" w:rsidRDefault="008E0104">
      <w:pPr>
        <w:spacing w:line="200" w:lineRule="exact"/>
      </w:pPr>
    </w:p>
    <w:p w14:paraId="1E66FC7C" w14:textId="77777777" w:rsidR="008E0104" w:rsidRDefault="008E0104">
      <w:pPr>
        <w:spacing w:line="200" w:lineRule="exact"/>
      </w:pPr>
    </w:p>
    <w:p w14:paraId="06019FC0" w14:textId="77777777" w:rsidR="008E0104" w:rsidRDefault="008E0104">
      <w:pPr>
        <w:spacing w:line="200" w:lineRule="exact"/>
      </w:pPr>
    </w:p>
    <w:p w14:paraId="2CCDC2D8" w14:textId="77777777" w:rsidR="008E0104" w:rsidRDefault="008E0104">
      <w:pPr>
        <w:spacing w:line="200" w:lineRule="exact"/>
      </w:pPr>
    </w:p>
    <w:p w14:paraId="05388B64" w14:textId="77777777" w:rsidR="008E0104" w:rsidRDefault="008E0104">
      <w:pPr>
        <w:spacing w:line="200" w:lineRule="exact"/>
      </w:pPr>
    </w:p>
    <w:p w14:paraId="1E4C5A18" w14:textId="77777777" w:rsidR="008E0104" w:rsidRDefault="008E0104">
      <w:pPr>
        <w:spacing w:line="200" w:lineRule="exact"/>
      </w:pPr>
    </w:p>
    <w:p w14:paraId="2D8F2917" w14:textId="77777777" w:rsidR="008E0104" w:rsidRDefault="008E0104">
      <w:pPr>
        <w:spacing w:line="200" w:lineRule="exact"/>
      </w:pPr>
    </w:p>
    <w:p w14:paraId="67EBA8BB" w14:textId="77777777" w:rsidR="008E0104" w:rsidRDefault="008E0104">
      <w:pPr>
        <w:spacing w:line="200" w:lineRule="exact"/>
      </w:pPr>
    </w:p>
    <w:p w14:paraId="7A2E6EEB" w14:textId="77777777" w:rsidR="008E0104" w:rsidRDefault="008E0104">
      <w:pPr>
        <w:spacing w:line="200" w:lineRule="exact"/>
      </w:pPr>
    </w:p>
    <w:p w14:paraId="6BEE2CF9" w14:textId="77777777" w:rsidR="008E0104" w:rsidRDefault="008E0104">
      <w:pPr>
        <w:spacing w:line="200" w:lineRule="exact"/>
      </w:pPr>
    </w:p>
    <w:p w14:paraId="5C0EE99F" w14:textId="77777777" w:rsidR="008E0104" w:rsidRDefault="008E0104">
      <w:pPr>
        <w:spacing w:line="200" w:lineRule="exact"/>
      </w:pPr>
    </w:p>
    <w:p w14:paraId="0BCA3982" w14:textId="77777777" w:rsidR="008E0104" w:rsidRDefault="008E0104">
      <w:pPr>
        <w:spacing w:line="200" w:lineRule="exact"/>
      </w:pPr>
    </w:p>
    <w:p w14:paraId="4F57BB48" w14:textId="77777777" w:rsidR="008E0104" w:rsidRDefault="008E0104">
      <w:pPr>
        <w:spacing w:line="200" w:lineRule="exact"/>
      </w:pPr>
    </w:p>
    <w:p w14:paraId="0A8D3694" w14:textId="77777777" w:rsidR="008E0104" w:rsidRDefault="008E0104">
      <w:pPr>
        <w:spacing w:line="200" w:lineRule="exact"/>
      </w:pPr>
    </w:p>
    <w:p w14:paraId="7AF8DBC2" w14:textId="77777777" w:rsidR="008E0104" w:rsidRDefault="008E0104">
      <w:pPr>
        <w:spacing w:line="200" w:lineRule="exact"/>
      </w:pPr>
    </w:p>
    <w:p w14:paraId="619EFF71" w14:textId="77777777" w:rsidR="008E0104" w:rsidRDefault="008E0104">
      <w:pPr>
        <w:spacing w:line="200" w:lineRule="exact"/>
      </w:pPr>
    </w:p>
    <w:p w14:paraId="2D984FA9" w14:textId="77777777" w:rsidR="008E0104" w:rsidRDefault="008E0104">
      <w:pPr>
        <w:spacing w:line="200" w:lineRule="exact"/>
      </w:pPr>
    </w:p>
    <w:p w14:paraId="5015ABCA" w14:textId="77777777" w:rsidR="008E0104" w:rsidRDefault="008E0104">
      <w:pPr>
        <w:spacing w:line="200" w:lineRule="exact"/>
      </w:pPr>
    </w:p>
    <w:p w14:paraId="588FE05D" w14:textId="77777777" w:rsidR="008E0104" w:rsidRDefault="008E0104">
      <w:pPr>
        <w:spacing w:line="200" w:lineRule="exact"/>
      </w:pPr>
    </w:p>
    <w:p w14:paraId="5348600A" w14:textId="77777777" w:rsidR="008E0104" w:rsidRDefault="008E0104">
      <w:pPr>
        <w:spacing w:line="200" w:lineRule="exact"/>
      </w:pPr>
    </w:p>
    <w:p w14:paraId="0610282C" w14:textId="77777777" w:rsidR="008E0104" w:rsidRDefault="008E0104">
      <w:pPr>
        <w:spacing w:line="200" w:lineRule="exact"/>
      </w:pPr>
    </w:p>
    <w:p w14:paraId="569F85DB" w14:textId="77777777" w:rsidR="008E0104" w:rsidRDefault="008E0104">
      <w:pPr>
        <w:spacing w:line="200" w:lineRule="exact"/>
      </w:pPr>
    </w:p>
    <w:p w14:paraId="48EC9F8A" w14:textId="77777777" w:rsidR="008E0104" w:rsidRDefault="008E0104">
      <w:pPr>
        <w:spacing w:line="200" w:lineRule="exact"/>
      </w:pPr>
    </w:p>
    <w:p w14:paraId="071CC709" w14:textId="77777777" w:rsidR="008E0104" w:rsidRDefault="008E0104">
      <w:pPr>
        <w:spacing w:line="200" w:lineRule="exact"/>
      </w:pPr>
    </w:p>
    <w:p w14:paraId="5183B816" w14:textId="77777777" w:rsidR="008E0104" w:rsidRDefault="008E0104">
      <w:pPr>
        <w:spacing w:line="200" w:lineRule="exact"/>
      </w:pPr>
    </w:p>
    <w:p w14:paraId="5CAEE758" w14:textId="77777777" w:rsidR="008E0104" w:rsidRDefault="008E0104">
      <w:pPr>
        <w:spacing w:line="200" w:lineRule="exact"/>
      </w:pPr>
    </w:p>
    <w:p w14:paraId="103176BC" w14:textId="77777777" w:rsidR="008E0104" w:rsidRDefault="008E0104">
      <w:pPr>
        <w:spacing w:line="200" w:lineRule="exact"/>
      </w:pPr>
    </w:p>
    <w:p w14:paraId="523BC221" w14:textId="77777777" w:rsidR="008E0104" w:rsidRDefault="008E0104">
      <w:pPr>
        <w:spacing w:line="200" w:lineRule="exact"/>
      </w:pPr>
    </w:p>
    <w:p w14:paraId="05E9F9A7" w14:textId="77777777" w:rsidR="008E0104" w:rsidRDefault="008E0104">
      <w:pPr>
        <w:spacing w:line="200" w:lineRule="exact"/>
      </w:pPr>
    </w:p>
    <w:p w14:paraId="3876C0ED" w14:textId="77777777" w:rsidR="008E0104" w:rsidRDefault="008E0104">
      <w:pPr>
        <w:spacing w:line="200" w:lineRule="exact"/>
      </w:pPr>
    </w:p>
    <w:p w14:paraId="6A4854F6" w14:textId="77777777" w:rsidR="008E0104" w:rsidRDefault="008E0104">
      <w:pPr>
        <w:spacing w:line="200" w:lineRule="exact"/>
      </w:pPr>
    </w:p>
    <w:p w14:paraId="655DCC6B" w14:textId="77777777" w:rsidR="008E0104" w:rsidRDefault="008E0104">
      <w:pPr>
        <w:spacing w:line="200" w:lineRule="exact"/>
      </w:pPr>
    </w:p>
    <w:p w14:paraId="3AD0F0C4" w14:textId="77777777" w:rsidR="00753E49" w:rsidRDefault="00753E49">
      <w:pPr>
        <w:spacing w:before="2" w:line="240" w:lineRule="exact"/>
        <w:rPr>
          <w:sz w:val="24"/>
          <w:szCs w:val="24"/>
        </w:rPr>
      </w:pPr>
    </w:p>
    <w:p w14:paraId="39A7FFEA" w14:textId="77777777" w:rsidR="00753E49" w:rsidRDefault="00753E49">
      <w:pPr>
        <w:spacing w:line="200" w:lineRule="exact"/>
      </w:pPr>
    </w:p>
    <w:p w14:paraId="7D11932A" w14:textId="77777777" w:rsidR="00753E49" w:rsidRDefault="00753E49">
      <w:pPr>
        <w:spacing w:line="200" w:lineRule="exact"/>
      </w:pPr>
    </w:p>
    <w:p w14:paraId="2647A653" w14:textId="77777777" w:rsidR="00753E49" w:rsidRDefault="00753E49">
      <w:pPr>
        <w:spacing w:line="200" w:lineRule="exact"/>
      </w:pPr>
    </w:p>
    <w:p w14:paraId="25C47F91" w14:textId="77777777" w:rsidR="00753E49" w:rsidRDefault="00753E49">
      <w:pPr>
        <w:spacing w:line="200" w:lineRule="exact"/>
      </w:pPr>
    </w:p>
    <w:p w14:paraId="7E5EA71A" w14:textId="77777777" w:rsidR="00753E49" w:rsidRDefault="00753E49">
      <w:pPr>
        <w:spacing w:before="12" w:line="260" w:lineRule="exact"/>
        <w:rPr>
          <w:sz w:val="26"/>
          <w:szCs w:val="26"/>
        </w:rPr>
      </w:pPr>
    </w:p>
    <w:p w14:paraId="5019B55E" w14:textId="77777777" w:rsidR="00753E49" w:rsidRDefault="00753E49">
      <w:pPr>
        <w:spacing w:line="200" w:lineRule="exact"/>
      </w:pPr>
    </w:p>
    <w:p w14:paraId="054FBEA1" w14:textId="77777777" w:rsidR="00753E49" w:rsidRDefault="00753E49">
      <w:pPr>
        <w:spacing w:line="200" w:lineRule="exact"/>
      </w:pPr>
    </w:p>
    <w:p w14:paraId="5F50D40B" w14:textId="77777777" w:rsidR="00753E49" w:rsidRDefault="00753E49">
      <w:pPr>
        <w:spacing w:line="200" w:lineRule="exact"/>
      </w:pPr>
    </w:p>
    <w:p w14:paraId="3AE3949F" w14:textId="77777777" w:rsidR="00753E49" w:rsidRDefault="00753E49">
      <w:pPr>
        <w:spacing w:line="200" w:lineRule="exact"/>
      </w:pPr>
    </w:p>
    <w:p w14:paraId="47C95D72" w14:textId="77777777" w:rsidR="00753E49" w:rsidRDefault="00753E49">
      <w:pPr>
        <w:spacing w:before="18" w:line="200" w:lineRule="exact"/>
      </w:pPr>
    </w:p>
    <w:p w14:paraId="43006233" w14:textId="7A1ED925" w:rsidR="00753E49" w:rsidRDefault="00000000">
      <w:pPr>
        <w:tabs>
          <w:tab w:val="left" w:pos="1300"/>
        </w:tabs>
        <w:spacing w:before="12" w:line="476" w:lineRule="auto"/>
        <w:ind w:left="1306" w:right="76" w:hanging="360"/>
        <w:jc w:val="both"/>
        <w:rPr>
          <w:sz w:val="24"/>
          <w:szCs w:val="24"/>
        </w:rPr>
        <w:sectPr w:rsidR="00753E49" w:rsidSect="00D459F2">
          <w:headerReference w:type="default" r:id="rId27"/>
          <w:pgSz w:w="11900" w:h="16840"/>
          <w:pgMar w:top="2268" w:right="1701" w:bottom="1701" w:left="2268" w:header="1020" w:footer="737" w:gutter="0"/>
          <w:pgNumType w:start="1"/>
          <w:cols w:space="720"/>
          <w:docGrid w:linePitch="272"/>
        </w:sectPr>
      </w:pPr>
      <w:r>
        <w:rPr>
          <w:sz w:val="24"/>
          <w:szCs w:val="24"/>
        </w:rPr>
        <w:t xml:space="preserve">parameter normalisasi L1 dan random state 114. Hasil uji nilai kebenaran menggunakan  </w:t>
      </w:r>
      <w:r>
        <w:rPr>
          <w:spacing w:val="23"/>
          <w:sz w:val="24"/>
          <w:szCs w:val="24"/>
        </w:rPr>
        <w:t xml:space="preserve"> </w:t>
      </w:r>
      <w:r>
        <w:rPr>
          <w:sz w:val="24"/>
          <w:szCs w:val="24"/>
        </w:rPr>
        <w:t xml:space="preserve">dataset  </w:t>
      </w:r>
      <w:r>
        <w:rPr>
          <w:spacing w:val="23"/>
          <w:sz w:val="24"/>
          <w:szCs w:val="24"/>
        </w:rPr>
        <w:t xml:space="preserve"> </w:t>
      </w:r>
      <w:r>
        <w:rPr>
          <w:sz w:val="24"/>
          <w:szCs w:val="24"/>
        </w:rPr>
        <w:t xml:space="preserve">oversampling  </w:t>
      </w:r>
      <w:r>
        <w:rPr>
          <w:spacing w:val="23"/>
          <w:sz w:val="24"/>
          <w:szCs w:val="24"/>
        </w:rPr>
        <w:t xml:space="preserve"> </w:t>
      </w:r>
      <w:r>
        <w:rPr>
          <w:sz w:val="24"/>
          <w:szCs w:val="24"/>
        </w:rPr>
        <w:t xml:space="preserve">dan  </w:t>
      </w:r>
      <w:r>
        <w:rPr>
          <w:spacing w:val="23"/>
          <w:sz w:val="24"/>
          <w:szCs w:val="24"/>
        </w:rPr>
        <w:t xml:space="preserve"> </w:t>
      </w:r>
      <w:r>
        <w:rPr>
          <w:sz w:val="24"/>
          <w:szCs w:val="24"/>
        </w:rPr>
        <w:t xml:space="preserve">parameter  </w:t>
      </w:r>
      <w:r>
        <w:rPr>
          <w:spacing w:val="23"/>
          <w:sz w:val="24"/>
          <w:szCs w:val="24"/>
        </w:rPr>
        <w:t xml:space="preserve"> </w:t>
      </w:r>
      <w:r>
        <w:rPr>
          <w:sz w:val="24"/>
          <w:szCs w:val="24"/>
        </w:rPr>
        <w:t xml:space="preserve">normalisasi  </w:t>
      </w:r>
      <w:r>
        <w:rPr>
          <w:spacing w:val="23"/>
          <w:sz w:val="24"/>
          <w:szCs w:val="24"/>
        </w:rPr>
        <w:t xml:space="preserve"> </w:t>
      </w:r>
      <w:r>
        <w:rPr>
          <w:sz w:val="24"/>
          <w:szCs w:val="24"/>
        </w:rPr>
        <w:t>L1</w:t>
      </w:r>
    </w:p>
    <w:p w14:paraId="00C41D04" w14:textId="77777777" w:rsidR="00753E49" w:rsidRDefault="00753E49">
      <w:pPr>
        <w:spacing w:line="200" w:lineRule="exact"/>
      </w:pPr>
    </w:p>
    <w:p w14:paraId="7E99D7CC" w14:textId="77777777" w:rsidR="00753E49" w:rsidRDefault="00753E49">
      <w:pPr>
        <w:spacing w:line="200" w:lineRule="exact"/>
      </w:pPr>
    </w:p>
    <w:p w14:paraId="6EF8B9E6" w14:textId="77777777" w:rsidR="00753E49" w:rsidRDefault="00753E49">
      <w:pPr>
        <w:spacing w:line="200" w:lineRule="exact"/>
      </w:pPr>
    </w:p>
    <w:p w14:paraId="57009D9F" w14:textId="77777777" w:rsidR="00753E49" w:rsidRDefault="00753E49">
      <w:pPr>
        <w:spacing w:line="200" w:lineRule="exact"/>
      </w:pPr>
    </w:p>
    <w:p w14:paraId="4DABBA59" w14:textId="77777777" w:rsidR="00753E49" w:rsidRDefault="00753E49">
      <w:pPr>
        <w:spacing w:before="18" w:line="200" w:lineRule="exact"/>
      </w:pPr>
    </w:p>
    <w:p w14:paraId="5018BD26" w14:textId="77777777" w:rsidR="00753E49" w:rsidRDefault="00000000">
      <w:pPr>
        <w:spacing w:before="29" w:line="480" w:lineRule="auto"/>
        <w:ind w:left="1306" w:right="76"/>
        <w:jc w:val="both"/>
        <w:rPr>
          <w:sz w:val="24"/>
          <w:szCs w:val="24"/>
        </w:rPr>
      </w:pPr>
      <w:r>
        <w:rPr>
          <w:sz w:val="24"/>
          <w:szCs w:val="24"/>
        </w:rPr>
        <w:t>mendapatkan hasil yaitu 29 data dari 40 data bernilai benar. Berdasarkan hasil diatas maka sistem akan menggunakan teknik oversampling dan dengan parameter normalisasi L1.</w:t>
      </w:r>
    </w:p>
    <w:p w14:paraId="601D4C52" w14:textId="77777777" w:rsidR="00753E49" w:rsidRDefault="00000000">
      <w:pPr>
        <w:tabs>
          <w:tab w:val="left" w:pos="1300"/>
        </w:tabs>
        <w:spacing w:before="12" w:line="476"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Hasil</w:t>
      </w:r>
      <w:r>
        <w:rPr>
          <w:spacing w:val="6"/>
          <w:sz w:val="24"/>
          <w:szCs w:val="24"/>
        </w:rPr>
        <w:t xml:space="preserve"> </w:t>
      </w:r>
      <w:r>
        <w:rPr>
          <w:sz w:val="24"/>
          <w:szCs w:val="24"/>
        </w:rPr>
        <w:t>validasi</w:t>
      </w:r>
      <w:r>
        <w:rPr>
          <w:spacing w:val="6"/>
          <w:sz w:val="24"/>
          <w:szCs w:val="24"/>
        </w:rPr>
        <w:t xml:space="preserve"> </w:t>
      </w:r>
      <w:r>
        <w:rPr>
          <w:sz w:val="24"/>
          <w:szCs w:val="24"/>
        </w:rPr>
        <w:t>yang</w:t>
      </w:r>
      <w:r>
        <w:rPr>
          <w:spacing w:val="6"/>
          <w:sz w:val="24"/>
          <w:szCs w:val="24"/>
        </w:rPr>
        <w:t xml:space="preserve"> </w:t>
      </w:r>
      <w:r>
        <w:rPr>
          <w:sz w:val="24"/>
          <w:szCs w:val="24"/>
        </w:rPr>
        <w:t>telah</w:t>
      </w:r>
      <w:r>
        <w:rPr>
          <w:spacing w:val="6"/>
          <w:sz w:val="24"/>
          <w:szCs w:val="24"/>
        </w:rPr>
        <w:t xml:space="preserve"> </w:t>
      </w:r>
      <w:r>
        <w:rPr>
          <w:sz w:val="24"/>
          <w:szCs w:val="24"/>
        </w:rPr>
        <w:t>dilakukan</w:t>
      </w:r>
      <w:r>
        <w:rPr>
          <w:spacing w:val="6"/>
          <w:sz w:val="24"/>
          <w:szCs w:val="24"/>
        </w:rPr>
        <w:t xml:space="preserve"> </w:t>
      </w:r>
      <w:r>
        <w:rPr>
          <w:sz w:val="24"/>
          <w:szCs w:val="24"/>
        </w:rPr>
        <w:t>mendapatkan</w:t>
      </w:r>
      <w:r>
        <w:rPr>
          <w:spacing w:val="6"/>
          <w:sz w:val="24"/>
          <w:szCs w:val="24"/>
        </w:rPr>
        <w:t xml:space="preserve"> </w:t>
      </w:r>
      <w:r>
        <w:rPr>
          <w:sz w:val="24"/>
          <w:szCs w:val="24"/>
        </w:rPr>
        <w:t>hasil</w:t>
      </w:r>
      <w:r>
        <w:rPr>
          <w:spacing w:val="6"/>
          <w:sz w:val="24"/>
          <w:szCs w:val="24"/>
        </w:rPr>
        <w:t xml:space="preserve"> </w:t>
      </w:r>
      <w:r>
        <w:rPr>
          <w:sz w:val="24"/>
          <w:szCs w:val="24"/>
        </w:rPr>
        <w:t>bahwa</w:t>
      </w:r>
      <w:r>
        <w:rPr>
          <w:spacing w:val="6"/>
          <w:sz w:val="24"/>
          <w:szCs w:val="24"/>
        </w:rPr>
        <w:t xml:space="preserve"> </w:t>
      </w:r>
      <w:r>
        <w:rPr>
          <w:sz w:val="24"/>
          <w:szCs w:val="24"/>
        </w:rPr>
        <w:t>sistem</w:t>
      </w:r>
      <w:r>
        <w:rPr>
          <w:spacing w:val="6"/>
          <w:sz w:val="24"/>
          <w:szCs w:val="24"/>
        </w:rPr>
        <w:t xml:space="preserve"> </w:t>
      </w:r>
      <w:r>
        <w:rPr>
          <w:sz w:val="24"/>
          <w:szCs w:val="24"/>
        </w:rPr>
        <w:t>dapat membantu pemerintah dan masyarakat dalam mengetahui polaritas sentimen masyarakat terhadap PTM pada masa pandemi dan hasil laporan klasifikasi dapat dijadikan bahan dasar evaluasi untuk menentukan kebijakan selanjutnya.</w:t>
      </w:r>
    </w:p>
    <w:p w14:paraId="5F05C6BF" w14:textId="77777777" w:rsidR="00753E49" w:rsidRDefault="00000000">
      <w:pPr>
        <w:tabs>
          <w:tab w:val="left" w:pos="1300"/>
        </w:tabs>
        <w:spacing w:before="16" w:line="473"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 xml:space="preserve">Fitur-fitur </w:t>
      </w:r>
      <w:r>
        <w:rPr>
          <w:spacing w:val="47"/>
          <w:sz w:val="24"/>
          <w:szCs w:val="24"/>
        </w:rPr>
        <w:t xml:space="preserve"> </w:t>
      </w:r>
      <w:r>
        <w:rPr>
          <w:sz w:val="24"/>
          <w:szCs w:val="24"/>
        </w:rPr>
        <w:t xml:space="preserve">yang </w:t>
      </w:r>
      <w:r>
        <w:rPr>
          <w:spacing w:val="47"/>
          <w:sz w:val="24"/>
          <w:szCs w:val="24"/>
        </w:rPr>
        <w:t xml:space="preserve"> </w:t>
      </w:r>
      <w:r>
        <w:rPr>
          <w:sz w:val="24"/>
          <w:szCs w:val="24"/>
        </w:rPr>
        <w:t xml:space="preserve">terdapat </w:t>
      </w:r>
      <w:r>
        <w:rPr>
          <w:spacing w:val="47"/>
          <w:sz w:val="24"/>
          <w:szCs w:val="24"/>
        </w:rPr>
        <w:t xml:space="preserve"> </w:t>
      </w:r>
      <w:r>
        <w:rPr>
          <w:sz w:val="24"/>
          <w:szCs w:val="24"/>
        </w:rPr>
        <w:t xml:space="preserve">dalam </w:t>
      </w:r>
      <w:r>
        <w:rPr>
          <w:spacing w:val="47"/>
          <w:sz w:val="24"/>
          <w:szCs w:val="24"/>
        </w:rPr>
        <w:t xml:space="preserve"> </w:t>
      </w:r>
      <w:r>
        <w:rPr>
          <w:sz w:val="24"/>
          <w:szCs w:val="24"/>
        </w:rPr>
        <w:t xml:space="preserve">sistem </w:t>
      </w:r>
      <w:r>
        <w:rPr>
          <w:spacing w:val="47"/>
          <w:sz w:val="24"/>
          <w:szCs w:val="24"/>
        </w:rPr>
        <w:t xml:space="preserve"> </w:t>
      </w:r>
      <w:r>
        <w:rPr>
          <w:sz w:val="24"/>
          <w:szCs w:val="24"/>
        </w:rPr>
        <w:t xml:space="preserve">dalam </w:t>
      </w:r>
      <w:r>
        <w:rPr>
          <w:spacing w:val="47"/>
          <w:sz w:val="24"/>
          <w:szCs w:val="24"/>
        </w:rPr>
        <w:t xml:space="preserve"> </w:t>
      </w:r>
      <w:r>
        <w:rPr>
          <w:sz w:val="24"/>
          <w:szCs w:val="24"/>
        </w:rPr>
        <w:t xml:space="preserve">membantu </w:t>
      </w:r>
      <w:r>
        <w:rPr>
          <w:spacing w:val="47"/>
          <w:sz w:val="24"/>
          <w:szCs w:val="24"/>
        </w:rPr>
        <w:t xml:space="preserve"> </w:t>
      </w:r>
      <w:r>
        <w:rPr>
          <w:sz w:val="24"/>
          <w:szCs w:val="24"/>
        </w:rPr>
        <w:t xml:space="preserve">dalam </w:t>
      </w:r>
      <w:r>
        <w:rPr>
          <w:spacing w:val="47"/>
          <w:sz w:val="24"/>
          <w:szCs w:val="24"/>
        </w:rPr>
        <w:t xml:space="preserve"> </w:t>
      </w:r>
      <w:r>
        <w:rPr>
          <w:sz w:val="24"/>
          <w:szCs w:val="24"/>
        </w:rPr>
        <w:t>hal mengumpulkan data komentar dan juga mengklasifikasikan komentar tersebut kedalam sentimen negatif, netral, dan positif.</w:t>
      </w:r>
    </w:p>
    <w:p w14:paraId="7BA668DF" w14:textId="77777777" w:rsidR="00753E49" w:rsidRDefault="00000000">
      <w:pPr>
        <w:spacing w:before="18"/>
        <w:ind w:left="586"/>
        <w:rPr>
          <w:sz w:val="24"/>
          <w:szCs w:val="24"/>
        </w:rPr>
      </w:pPr>
      <w:r>
        <w:rPr>
          <w:b/>
          <w:sz w:val="24"/>
          <w:szCs w:val="24"/>
        </w:rPr>
        <w:t xml:space="preserve">7.2 </w:t>
      </w:r>
      <w:r>
        <w:rPr>
          <w:b/>
          <w:spacing w:val="6"/>
          <w:sz w:val="24"/>
          <w:szCs w:val="24"/>
        </w:rPr>
        <w:t xml:space="preserve"> </w:t>
      </w:r>
      <w:r>
        <w:rPr>
          <w:b/>
          <w:sz w:val="24"/>
          <w:szCs w:val="24"/>
        </w:rPr>
        <w:t>Saran</w:t>
      </w:r>
    </w:p>
    <w:p w14:paraId="3A122AE6" w14:textId="77777777" w:rsidR="00753E49" w:rsidRDefault="00753E49">
      <w:pPr>
        <w:spacing w:before="16" w:line="260" w:lineRule="exact"/>
        <w:rPr>
          <w:sz w:val="26"/>
          <w:szCs w:val="26"/>
        </w:rPr>
      </w:pPr>
    </w:p>
    <w:p w14:paraId="66048501" w14:textId="77777777" w:rsidR="00753E49" w:rsidRDefault="00000000">
      <w:pPr>
        <w:spacing w:line="480" w:lineRule="auto"/>
        <w:ind w:left="586" w:right="76" w:firstLine="720"/>
        <w:jc w:val="both"/>
        <w:rPr>
          <w:sz w:val="24"/>
          <w:szCs w:val="24"/>
        </w:rPr>
      </w:pPr>
      <w:r>
        <w:rPr>
          <w:sz w:val="24"/>
          <w:szCs w:val="24"/>
        </w:rPr>
        <w:t>Pada sub bab ini berisikan saran dan masukan dari hasil verifikasi dan validasi yang telah dilakukan untuk perkembangan sistem dikemudian hari. Beberapa saran yang didapatkan diantaranya:</w:t>
      </w:r>
    </w:p>
    <w:p w14:paraId="566F7431" w14:textId="77777777" w:rsidR="00753E49" w:rsidRDefault="00000000">
      <w:pPr>
        <w:tabs>
          <w:tab w:val="left" w:pos="1300"/>
        </w:tabs>
        <w:spacing w:before="12" w:line="474"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Akurasi</w:t>
      </w:r>
      <w:r>
        <w:rPr>
          <w:spacing w:val="47"/>
          <w:sz w:val="24"/>
          <w:szCs w:val="24"/>
        </w:rPr>
        <w:t xml:space="preserve"> </w:t>
      </w:r>
      <w:r>
        <w:rPr>
          <w:sz w:val="24"/>
          <w:szCs w:val="24"/>
        </w:rPr>
        <w:t>yang</w:t>
      </w:r>
      <w:r>
        <w:rPr>
          <w:spacing w:val="47"/>
          <w:sz w:val="24"/>
          <w:szCs w:val="24"/>
        </w:rPr>
        <w:t xml:space="preserve"> </w:t>
      </w:r>
      <w:r>
        <w:rPr>
          <w:sz w:val="24"/>
          <w:szCs w:val="24"/>
        </w:rPr>
        <w:t>didapatkan</w:t>
      </w:r>
      <w:r>
        <w:rPr>
          <w:spacing w:val="47"/>
          <w:sz w:val="24"/>
          <w:szCs w:val="24"/>
        </w:rPr>
        <w:t xml:space="preserve"> </w:t>
      </w:r>
      <w:r>
        <w:rPr>
          <w:sz w:val="24"/>
          <w:szCs w:val="24"/>
        </w:rPr>
        <w:t>terbilang</w:t>
      </w:r>
      <w:r>
        <w:rPr>
          <w:spacing w:val="47"/>
          <w:sz w:val="24"/>
          <w:szCs w:val="24"/>
        </w:rPr>
        <w:t xml:space="preserve"> </w:t>
      </w:r>
      <w:r>
        <w:rPr>
          <w:sz w:val="24"/>
          <w:szCs w:val="24"/>
        </w:rPr>
        <w:t>masih</w:t>
      </w:r>
      <w:r>
        <w:rPr>
          <w:spacing w:val="48"/>
          <w:sz w:val="24"/>
          <w:szCs w:val="24"/>
        </w:rPr>
        <w:t xml:space="preserve"> </w:t>
      </w:r>
      <w:r>
        <w:rPr>
          <w:sz w:val="24"/>
          <w:szCs w:val="24"/>
        </w:rPr>
        <w:t>kurang</w:t>
      </w:r>
      <w:r>
        <w:rPr>
          <w:spacing w:val="47"/>
          <w:sz w:val="24"/>
          <w:szCs w:val="24"/>
        </w:rPr>
        <w:t xml:space="preserve"> </w:t>
      </w:r>
      <w:r>
        <w:rPr>
          <w:sz w:val="24"/>
          <w:szCs w:val="24"/>
        </w:rPr>
        <w:t>dari</w:t>
      </w:r>
      <w:r>
        <w:rPr>
          <w:spacing w:val="47"/>
          <w:sz w:val="24"/>
          <w:szCs w:val="24"/>
        </w:rPr>
        <w:t xml:space="preserve"> </w:t>
      </w:r>
      <w:r>
        <w:rPr>
          <w:sz w:val="24"/>
          <w:szCs w:val="24"/>
        </w:rPr>
        <w:t>80%</w:t>
      </w:r>
      <w:r>
        <w:rPr>
          <w:spacing w:val="47"/>
          <w:sz w:val="24"/>
          <w:szCs w:val="24"/>
        </w:rPr>
        <w:t xml:space="preserve"> </w:t>
      </w:r>
      <w:r>
        <w:rPr>
          <w:sz w:val="24"/>
          <w:szCs w:val="24"/>
        </w:rPr>
        <w:t xml:space="preserve">dikarenakan dataset yang terlalu banyak </w:t>
      </w:r>
      <w:r>
        <w:rPr>
          <w:i/>
          <w:sz w:val="24"/>
          <w:szCs w:val="24"/>
        </w:rPr>
        <w:t xml:space="preserve">noise </w:t>
      </w:r>
      <w:r>
        <w:rPr>
          <w:sz w:val="24"/>
          <w:szCs w:val="24"/>
        </w:rPr>
        <w:t>karena berasal dari sosial media</w:t>
      </w:r>
      <w:r>
        <w:rPr>
          <w:i/>
          <w:sz w:val="24"/>
          <w:szCs w:val="24"/>
        </w:rPr>
        <w:t xml:space="preserve">. </w:t>
      </w:r>
      <w:r>
        <w:rPr>
          <w:sz w:val="24"/>
          <w:szCs w:val="24"/>
        </w:rPr>
        <w:t xml:space="preserve">Maka dari itu dapat dilakukan penambahan kamus </w:t>
      </w:r>
      <w:r>
        <w:rPr>
          <w:i/>
          <w:sz w:val="24"/>
          <w:szCs w:val="24"/>
        </w:rPr>
        <w:t xml:space="preserve">slangword </w:t>
      </w:r>
      <w:r>
        <w:rPr>
          <w:sz w:val="24"/>
          <w:szCs w:val="24"/>
        </w:rPr>
        <w:t xml:space="preserve">dan juga </w:t>
      </w:r>
      <w:r>
        <w:rPr>
          <w:i/>
          <w:sz w:val="24"/>
          <w:szCs w:val="24"/>
        </w:rPr>
        <w:t xml:space="preserve">convert </w:t>
      </w:r>
      <w:r>
        <w:rPr>
          <w:sz w:val="24"/>
          <w:szCs w:val="24"/>
        </w:rPr>
        <w:t>emoji.</w:t>
      </w:r>
    </w:p>
    <w:p w14:paraId="0CC96D2C" w14:textId="77777777" w:rsidR="00753E49" w:rsidRDefault="00000000">
      <w:pPr>
        <w:tabs>
          <w:tab w:val="left" w:pos="1300"/>
        </w:tabs>
        <w:spacing w:before="19" w:line="473"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 xml:space="preserve">Penambahan  </w:t>
      </w:r>
      <w:r>
        <w:rPr>
          <w:spacing w:val="5"/>
          <w:sz w:val="24"/>
          <w:szCs w:val="24"/>
        </w:rPr>
        <w:t xml:space="preserve"> </w:t>
      </w:r>
      <w:r>
        <w:rPr>
          <w:sz w:val="24"/>
          <w:szCs w:val="24"/>
        </w:rPr>
        <w:t xml:space="preserve">kategori  </w:t>
      </w:r>
      <w:r>
        <w:rPr>
          <w:spacing w:val="5"/>
          <w:sz w:val="24"/>
          <w:szCs w:val="24"/>
        </w:rPr>
        <w:t xml:space="preserve"> </w:t>
      </w:r>
      <w:r>
        <w:rPr>
          <w:sz w:val="24"/>
          <w:szCs w:val="24"/>
        </w:rPr>
        <w:t xml:space="preserve">komentar  </w:t>
      </w:r>
      <w:r>
        <w:rPr>
          <w:spacing w:val="5"/>
          <w:sz w:val="24"/>
          <w:szCs w:val="24"/>
        </w:rPr>
        <w:t xml:space="preserve"> </w:t>
      </w:r>
      <w:r>
        <w:rPr>
          <w:sz w:val="24"/>
          <w:szCs w:val="24"/>
        </w:rPr>
        <w:t xml:space="preserve">seperti  </w:t>
      </w:r>
      <w:r>
        <w:rPr>
          <w:spacing w:val="5"/>
          <w:sz w:val="24"/>
          <w:szCs w:val="24"/>
        </w:rPr>
        <w:t xml:space="preserve"> </w:t>
      </w:r>
      <w:r>
        <w:rPr>
          <w:sz w:val="24"/>
          <w:szCs w:val="24"/>
        </w:rPr>
        <w:t xml:space="preserve">komentar  </w:t>
      </w:r>
      <w:r>
        <w:rPr>
          <w:spacing w:val="5"/>
          <w:sz w:val="24"/>
          <w:szCs w:val="24"/>
        </w:rPr>
        <w:t xml:space="preserve"> </w:t>
      </w:r>
      <w:r>
        <w:rPr>
          <w:sz w:val="24"/>
          <w:szCs w:val="24"/>
        </w:rPr>
        <w:t xml:space="preserve">tersebut  </w:t>
      </w:r>
      <w:r>
        <w:rPr>
          <w:spacing w:val="5"/>
          <w:sz w:val="24"/>
          <w:szCs w:val="24"/>
        </w:rPr>
        <w:t xml:space="preserve"> </w:t>
      </w:r>
      <w:r>
        <w:rPr>
          <w:sz w:val="24"/>
          <w:szCs w:val="24"/>
        </w:rPr>
        <w:t>termasuk kedalam kategori fasilitas, pengajar, atau lain sebagainya supaya memudahkan untuk pengkategorian masalah.</w:t>
      </w:r>
    </w:p>
    <w:p w14:paraId="266DDDA5" w14:textId="77777777" w:rsidR="00753E49" w:rsidRDefault="00000000">
      <w:pPr>
        <w:spacing w:before="20"/>
        <w:ind w:left="946"/>
        <w:rPr>
          <w:sz w:val="24"/>
          <w:szCs w:val="24"/>
        </w:rPr>
        <w:sectPr w:rsidR="00753E49" w:rsidSect="00D459F2">
          <w:pgSz w:w="11900" w:h="16840"/>
          <w:pgMar w:top="1220" w:right="1580" w:bottom="280" w:left="1680" w:header="728" w:footer="0" w:gutter="0"/>
          <w:cols w:space="720"/>
        </w:sectPr>
      </w:pPr>
      <w:r>
        <w:rPr>
          <w:rFonts w:ascii="Verdana" w:eastAsia="Verdana" w:hAnsi="Verdana" w:cs="Verdana"/>
          <w:sz w:val="24"/>
          <w:szCs w:val="24"/>
        </w:rPr>
        <w:t xml:space="preserve">• </w:t>
      </w:r>
      <w:r>
        <w:rPr>
          <w:rFonts w:ascii="Verdana" w:eastAsia="Verdana" w:hAnsi="Verdana" w:cs="Verdana"/>
          <w:spacing w:val="60"/>
          <w:sz w:val="24"/>
          <w:szCs w:val="24"/>
        </w:rPr>
        <w:t xml:space="preserve"> </w:t>
      </w:r>
      <w:r>
        <w:rPr>
          <w:sz w:val="24"/>
          <w:szCs w:val="24"/>
        </w:rPr>
        <w:t>Penambahan fitur melihat komentar berdasarkan sekolah.</w:t>
      </w:r>
    </w:p>
    <w:p w14:paraId="5FDCC04E" w14:textId="77777777" w:rsidR="00753E49" w:rsidRDefault="00753E49">
      <w:pPr>
        <w:spacing w:line="200" w:lineRule="exact"/>
      </w:pPr>
    </w:p>
    <w:p w14:paraId="32CA6779" w14:textId="77777777" w:rsidR="00753E49" w:rsidRDefault="00753E49">
      <w:pPr>
        <w:spacing w:line="200" w:lineRule="exact"/>
      </w:pPr>
    </w:p>
    <w:p w14:paraId="19F05F75" w14:textId="77777777" w:rsidR="00753E49" w:rsidRDefault="00753E49">
      <w:pPr>
        <w:spacing w:before="18" w:line="240" w:lineRule="exact"/>
        <w:rPr>
          <w:sz w:val="24"/>
          <w:szCs w:val="24"/>
        </w:rPr>
      </w:pPr>
    </w:p>
    <w:p w14:paraId="4EAF8DF1" w14:textId="682D25A3" w:rsidR="00753E49" w:rsidRDefault="00753E49">
      <w:pPr>
        <w:rPr>
          <w:sz w:val="24"/>
          <w:szCs w:val="24"/>
        </w:rPr>
      </w:pPr>
    </w:p>
    <w:sectPr w:rsidR="00753E49">
      <w:headerReference w:type="default" r:id="rId28"/>
      <w:type w:val="continuous"/>
      <w:pgSz w:w="11900" w:h="16840"/>
      <w:pgMar w:top="3080" w:right="1580" w:bottom="280" w:left="1680" w:header="720" w:footer="720" w:gutter="0"/>
      <w:cols w:num="2" w:space="720" w:equalWidth="0">
        <w:col w:w="3338" w:space="1039"/>
        <w:col w:w="426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2F9D24" w14:textId="77777777" w:rsidR="00FF2CD4" w:rsidRDefault="00FF2CD4">
      <w:r>
        <w:separator/>
      </w:r>
    </w:p>
  </w:endnote>
  <w:endnote w:type="continuationSeparator" w:id="0">
    <w:p w14:paraId="5819E48A" w14:textId="77777777" w:rsidR="00FF2CD4" w:rsidRDefault="00FF2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1BCEF" w14:textId="2AB088B0" w:rsidR="00312331" w:rsidRDefault="00312331">
    <w:pPr>
      <w:pStyle w:val="Footer"/>
    </w:pPr>
  </w:p>
  <w:p w14:paraId="0ACFCAE2" w14:textId="77777777" w:rsidR="00312331" w:rsidRDefault="00312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BE897F" w14:textId="77777777" w:rsidR="00FF2CD4" w:rsidRDefault="00FF2CD4">
      <w:r>
        <w:separator/>
      </w:r>
    </w:p>
  </w:footnote>
  <w:footnote w:type="continuationSeparator" w:id="0">
    <w:p w14:paraId="1C63CE88" w14:textId="77777777" w:rsidR="00FF2CD4" w:rsidRDefault="00FF2C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CFC5F" w14:textId="77777777" w:rsidR="00753E49" w:rsidRDefault="00000000">
    <w:pPr>
      <w:spacing w:line="200" w:lineRule="exact"/>
    </w:pPr>
    <w:r>
      <w:pict w14:anchorId="4AB83AC6">
        <v:shapetype id="_x0000_t202" coordsize="21600,21600" o:spt="202" path="m,l,21600r21600,l21600,xe">
          <v:stroke joinstyle="miter"/>
          <v:path gradientshapeok="t" o:connecttype="rect"/>
        </v:shapetype>
        <v:shape id="_x0000_s1078" type="#_x0000_t202" style="position:absolute;margin-left:119.85pt;margin-top:113.65pt;width:383.7pt;height:41.6pt;z-index:-15241;mso-position-horizontal-relative:page;mso-position-vertical-relative:page" filled="f" stroked="f">
          <v:textbox inset="0,0,0,0">
            <w:txbxContent>
              <w:p w14:paraId="777B4805" w14:textId="3E927822" w:rsidR="00753E49" w:rsidRPr="009110AB" w:rsidRDefault="009110AB" w:rsidP="009110AB">
                <w:pPr>
                  <w:spacing w:line="260" w:lineRule="exact"/>
                  <w:ind w:left="-18" w:right="-18"/>
                  <w:jc w:val="center"/>
                  <w:rPr>
                    <w:i/>
                    <w:iCs/>
                    <w:sz w:val="24"/>
                    <w:szCs w:val="24"/>
                  </w:rPr>
                </w:pPr>
                <w:r>
                  <w:rPr>
                    <w:b/>
                    <w:sz w:val="24"/>
                    <w:szCs w:val="24"/>
                  </w:rPr>
                  <w:t xml:space="preserve">PEMBUATAN APLIKASI SISTEM PENGENALAN AKSARA BALI MENGGUNAKAN METODE </w:t>
                </w:r>
                <w:r w:rsidRPr="009110AB">
                  <w:rPr>
                    <w:b/>
                    <w:i/>
                    <w:iCs/>
                    <w:sz w:val="24"/>
                    <w:szCs w:val="24"/>
                  </w:rPr>
                  <w:t>CONVOLUTIONAL NEURAL NETWORK</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58953" w14:textId="77777777" w:rsidR="0035164E" w:rsidRDefault="0035164E">
    <w:pPr>
      <w:spacing w:line="0" w:lineRule="atLeast"/>
      <w:rPr>
        <w:sz w:val="0"/>
        <w:szCs w:val="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DA4F3" w14:textId="77777777" w:rsidR="0035164E" w:rsidRDefault="0035164E">
    <w:pPr>
      <w:spacing w:line="0" w:lineRule="atLeast"/>
      <w:rPr>
        <w:sz w:val="0"/>
        <w:szCs w:val="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AF012" w14:textId="77777777" w:rsidR="0035164E" w:rsidRDefault="0035164E">
    <w:pPr>
      <w:spacing w:line="0" w:lineRule="atLeast"/>
      <w:rPr>
        <w:sz w:val="0"/>
        <w:szCs w:val="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0B47A" w14:textId="77777777" w:rsidR="0035164E" w:rsidRDefault="0035164E">
    <w:pPr>
      <w:spacing w:line="0" w:lineRule="atLeast"/>
      <w:rPr>
        <w:sz w:val="0"/>
        <w:szCs w:val="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9E093" w14:textId="77777777" w:rsidR="0035164E" w:rsidRDefault="0035164E">
    <w:pPr>
      <w:spacing w:line="0" w:lineRule="atLeast"/>
      <w:rPr>
        <w:sz w:val="0"/>
        <w:szCs w:val="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18451" w14:textId="77777777" w:rsidR="0035164E" w:rsidRDefault="0035164E">
    <w:pPr>
      <w:spacing w:line="0" w:lineRule="atLeast"/>
      <w:rPr>
        <w:sz w:val="0"/>
        <w:szCs w:val="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B0060" w14:textId="77777777" w:rsidR="0035164E" w:rsidRDefault="0035164E">
    <w:pPr>
      <w:spacing w:line="0" w:lineRule="atLeast"/>
      <w:rPr>
        <w:sz w:val="0"/>
        <w:szCs w:val="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8C3B4" w14:textId="77777777" w:rsidR="00070F39" w:rsidRDefault="00070F39">
    <w:pPr>
      <w:spacing w:line="0" w:lineRule="atLeast"/>
      <w:rPr>
        <w:sz w:val="0"/>
        <w:szCs w:val="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DAEF0" w14:textId="77777777" w:rsidR="00753E49" w:rsidRDefault="00753E49">
    <w:pPr>
      <w:spacing w:line="0" w:lineRule="atLeast"/>
      <w:rPr>
        <w:sz w:val="0"/>
        <w:szCs w:val="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B8204" w14:textId="5CCE26BE" w:rsidR="00753E49" w:rsidRDefault="00000000" w:rsidP="00A60C05">
    <w:pPr>
      <w:tabs>
        <w:tab w:val="left" w:pos="7848"/>
      </w:tabs>
      <w:spacing w:line="200" w:lineRule="exact"/>
    </w:pPr>
    <w:r>
      <w:pict w14:anchorId="75AC5A2D">
        <v:shapetype id="_x0000_t202" coordsize="21600,21600" o:spt="202" path="m,l,21600r21600,l21600,xe">
          <v:stroke joinstyle="miter"/>
          <v:path gradientshapeok="t" o:connecttype="rect"/>
        </v:shapetype>
        <v:shape id="_x0000_s1026" type="#_x0000_t202" style="position:absolute;margin-left:482.15pt;margin-top:37.15pt;width:32.75pt;height:13.5pt;z-index:-15209;mso-position-horizontal-relative:page;mso-position-vertical-relative:page" filled="f" stroked="f">
          <v:textbox style="mso-next-textbox:#_x0000_s1026" inset="0,0,0,0">
            <w:txbxContent>
              <w:p w14:paraId="54CD7CA6" w14:textId="3E18A97A" w:rsidR="00753E49" w:rsidRDefault="00CE3BAA">
                <w:pPr>
                  <w:spacing w:line="260" w:lineRule="exact"/>
                  <w:ind w:left="20"/>
                  <w:rPr>
                    <w:sz w:val="24"/>
                    <w:szCs w:val="24"/>
                  </w:rPr>
                </w:pPr>
                <w:r>
                  <w:rPr>
                    <w:sz w:val="24"/>
                    <w:szCs w:val="24"/>
                  </w:rPr>
                  <w:t>5</w:t>
                </w:r>
                <w:r w:rsidR="00823AD7">
                  <w:rPr>
                    <w:sz w:val="24"/>
                    <w:szCs w:val="24"/>
                  </w:rPr>
                  <w:t>-</w:t>
                </w:r>
                <w:r w:rsidR="00823AD7">
                  <w:fldChar w:fldCharType="begin"/>
                </w:r>
                <w:r w:rsidR="00823AD7">
                  <w:rPr>
                    <w:sz w:val="24"/>
                    <w:szCs w:val="24"/>
                  </w:rPr>
                  <w:instrText xml:space="preserve"> PAGE </w:instrText>
                </w:r>
                <w:r w:rsidR="00823AD7">
                  <w:fldChar w:fldCharType="separate"/>
                </w:r>
                <w:r w:rsidR="00823AD7">
                  <w:t>1</w:t>
                </w:r>
                <w:r w:rsidR="00823AD7">
                  <w:fldChar w:fldCharType="end"/>
                </w:r>
              </w:p>
            </w:txbxContent>
          </v:textbox>
          <w10:wrap anchorx="page" anchory="page"/>
        </v:shape>
      </w:pict>
    </w:r>
    <w:r>
      <w:pict w14:anchorId="700C67EE">
        <v:shape id="_x0000_s1025" type="#_x0000_t202" style="position:absolute;margin-left:147.1pt;margin-top:36.65pt;width:188.7pt;height:14pt;z-index:-15208;mso-position-horizontal-relative:page;mso-position-vertical-relative:page" filled="f" stroked="f">
          <v:textbox style="mso-next-textbox:#_x0000_s1025" inset="0,0,0,0">
            <w:txbxContent>
              <w:p w14:paraId="5DFD99DB" w14:textId="5DF50C45" w:rsidR="00753E49" w:rsidRDefault="00000000">
                <w:pPr>
                  <w:spacing w:line="260" w:lineRule="exact"/>
                  <w:ind w:left="20" w:right="-36"/>
                  <w:rPr>
                    <w:sz w:val="24"/>
                    <w:szCs w:val="24"/>
                  </w:rPr>
                </w:pPr>
                <w:r>
                  <w:rPr>
                    <w:sz w:val="24"/>
                    <w:szCs w:val="24"/>
                  </w:rPr>
                  <w:t xml:space="preserve">BAB </w:t>
                </w:r>
                <w:r w:rsidR="00823AD7">
                  <w:rPr>
                    <w:sz w:val="24"/>
                    <w:szCs w:val="24"/>
                  </w:rPr>
                  <w:t>5 IMPLEMENTASI</w:t>
                </w:r>
              </w:p>
            </w:txbxContent>
          </v:textbox>
          <w10:wrap anchorx="page" anchory="page"/>
        </v:shape>
      </w:pict>
    </w:r>
    <w:r>
      <w:pict w14:anchorId="1AEC48AA">
        <v:group id="_x0000_s1027" style="position:absolute;margin-left:147.1pt;margin-top:60.7pt;width:362.15pt;height:3.55pt;z-index:-15210;mso-position-horizontal-relative:page;mso-position-vertical-relative:page" coordorigin="2237,1214" coordsize="7637,0">
          <v:shape id="_x0000_s1028" style="position:absolute;left:2237;top:1214;width:7637;height:0" coordorigin="2237,1214" coordsize="7637,0" path="m2237,1214r7637,e" filled="f" strokeweight=".58pt">
            <v:path arrowok="t"/>
          </v:shape>
          <w10:wrap anchorx="page" anchory="page"/>
        </v:group>
      </w:pict>
    </w:r>
    <w:r w:rsidR="00A60C0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DBFA6" w14:textId="77777777" w:rsidR="00753E49" w:rsidRDefault="00753E49">
    <w:pPr>
      <w:spacing w:line="0" w:lineRule="atLeast"/>
      <w:rPr>
        <w:sz w:val="0"/>
        <w:szCs w:val="0"/>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23330" w14:textId="77777777" w:rsidR="00753E49" w:rsidRDefault="00753E49">
    <w:pPr>
      <w:spacing w:line="0" w:lineRule="atLeast"/>
      <w:rPr>
        <w:sz w:val="0"/>
        <w:szCs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2DC" w14:textId="77777777" w:rsidR="00753E49" w:rsidRDefault="00753E49">
    <w:pPr>
      <w:spacing w:line="0" w:lineRule="atLeast"/>
      <w:rPr>
        <w:sz w:val="0"/>
        <w:szCs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34F2A" w14:textId="77777777" w:rsidR="00753E49" w:rsidRDefault="00753E49">
    <w:pPr>
      <w:spacing w:line="0" w:lineRule="atLeast"/>
      <w:rPr>
        <w:sz w:val="0"/>
        <w:szCs w:val="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3AEB5" w14:textId="77777777" w:rsidR="00753E49" w:rsidRDefault="00753E49">
    <w:pPr>
      <w:spacing w:line="0" w:lineRule="atLeast"/>
      <w:rPr>
        <w:sz w:val="0"/>
        <w:szCs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3A4CA" w14:textId="77777777" w:rsidR="0035164E" w:rsidRDefault="0035164E">
    <w:pPr>
      <w:spacing w:line="0" w:lineRule="atLeast"/>
      <w:rPr>
        <w:sz w:val="0"/>
        <w:szCs w:val="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01B660" w14:textId="77777777" w:rsidR="0035164E" w:rsidRDefault="0035164E">
    <w:pPr>
      <w:spacing w:line="0" w:lineRule="atLeast"/>
      <w:rPr>
        <w:sz w:val="0"/>
        <w:szCs w:val="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64A47" w14:textId="77777777" w:rsidR="0035164E" w:rsidRDefault="0035164E">
    <w:pPr>
      <w:spacing w:line="0" w:lineRule="atLeast"/>
      <w:rPr>
        <w:sz w:val="0"/>
        <w:szCs w:val="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1B037" w14:textId="77777777" w:rsidR="0035164E" w:rsidRDefault="0035164E">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3003"/>
    <w:multiLevelType w:val="multilevel"/>
    <w:tmpl w:val="2FA8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05D88"/>
    <w:multiLevelType w:val="multilevel"/>
    <w:tmpl w:val="C352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32EAC"/>
    <w:multiLevelType w:val="multilevel"/>
    <w:tmpl w:val="58D6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5798F"/>
    <w:multiLevelType w:val="multilevel"/>
    <w:tmpl w:val="4C38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A29DC"/>
    <w:multiLevelType w:val="multilevel"/>
    <w:tmpl w:val="426ECE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31E8F"/>
    <w:multiLevelType w:val="multilevel"/>
    <w:tmpl w:val="1E3E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F3C29"/>
    <w:multiLevelType w:val="multilevel"/>
    <w:tmpl w:val="47B43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4359E1"/>
    <w:multiLevelType w:val="multilevel"/>
    <w:tmpl w:val="8CEC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FB484F"/>
    <w:multiLevelType w:val="multilevel"/>
    <w:tmpl w:val="A98E20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A07441"/>
    <w:multiLevelType w:val="multilevel"/>
    <w:tmpl w:val="4C9A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DE3FC5"/>
    <w:multiLevelType w:val="multilevel"/>
    <w:tmpl w:val="7548D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DD3BC0"/>
    <w:multiLevelType w:val="multilevel"/>
    <w:tmpl w:val="DCA8D6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401F89"/>
    <w:multiLevelType w:val="hybridMultilevel"/>
    <w:tmpl w:val="2FC03EC8"/>
    <w:lvl w:ilvl="0" w:tplc="C5528ED6">
      <w:start w:val="1"/>
      <w:numFmt w:val="decimal"/>
      <w:lvlText w:val="%1."/>
      <w:lvlJc w:val="left"/>
      <w:pPr>
        <w:ind w:left="1306" w:hanging="360"/>
      </w:pPr>
      <w:rPr>
        <w:rFonts w:hint="default"/>
      </w:rPr>
    </w:lvl>
    <w:lvl w:ilvl="1" w:tplc="04090019" w:tentative="1">
      <w:start w:val="1"/>
      <w:numFmt w:val="lowerLetter"/>
      <w:lvlText w:val="%2."/>
      <w:lvlJc w:val="left"/>
      <w:pPr>
        <w:ind w:left="2026" w:hanging="360"/>
      </w:pPr>
    </w:lvl>
    <w:lvl w:ilvl="2" w:tplc="0409001B" w:tentative="1">
      <w:start w:val="1"/>
      <w:numFmt w:val="lowerRoman"/>
      <w:lvlText w:val="%3."/>
      <w:lvlJc w:val="right"/>
      <w:pPr>
        <w:ind w:left="2746" w:hanging="180"/>
      </w:pPr>
    </w:lvl>
    <w:lvl w:ilvl="3" w:tplc="0409000F" w:tentative="1">
      <w:start w:val="1"/>
      <w:numFmt w:val="decimal"/>
      <w:lvlText w:val="%4."/>
      <w:lvlJc w:val="left"/>
      <w:pPr>
        <w:ind w:left="3466" w:hanging="360"/>
      </w:pPr>
    </w:lvl>
    <w:lvl w:ilvl="4" w:tplc="04090019" w:tentative="1">
      <w:start w:val="1"/>
      <w:numFmt w:val="lowerLetter"/>
      <w:lvlText w:val="%5."/>
      <w:lvlJc w:val="left"/>
      <w:pPr>
        <w:ind w:left="4186" w:hanging="360"/>
      </w:pPr>
    </w:lvl>
    <w:lvl w:ilvl="5" w:tplc="0409001B" w:tentative="1">
      <w:start w:val="1"/>
      <w:numFmt w:val="lowerRoman"/>
      <w:lvlText w:val="%6."/>
      <w:lvlJc w:val="right"/>
      <w:pPr>
        <w:ind w:left="4906" w:hanging="180"/>
      </w:pPr>
    </w:lvl>
    <w:lvl w:ilvl="6" w:tplc="0409000F" w:tentative="1">
      <w:start w:val="1"/>
      <w:numFmt w:val="decimal"/>
      <w:lvlText w:val="%7."/>
      <w:lvlJc w:val="left"/>
      <w:pPr>
        <w:ind w:left="5626" w:hanging="360"/>
      </w:pPr>
    </w:lvl>
    <w:lvl w:ilvl="7" w:tplc="04090019" w:tentative="1">
      <w:start w:val="1"/>
      <w:numFmt w:val="lowerLetter"/>
      <w:lvlText w:val="%8."/>
      <w:lvlJc w:val="left"/>
      <w:pPr>
        <w:ind w:left="6346" w:hanging="360"/>
      </w:pPr>
    </w:lvl>
    <w:lvl w:ilvl="8" w:tplc="0409001B" w:tentative="1">
      <w:start w:val="1"/>
      <w:numFmt w:val="lowerRoman"/>
      <w:lvlText w:val="%9."/>
      <w:lvlJc w:val="right"/>
      <w:pPr>
        <w:ind w:left="7066" w:hanging="180"/>
      </w:pPr>
    </w:lvl>
  </w:abstractNum>
  <w:abstractNum w:abstractNumId="13" w15:restartNumberingAfterBreak="0">
    <w:nsid w:val="394D038C"/>
    <w:multiLevelType w:val="multilevel"/>
    <w:tmpl w:val="5C3C07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F63FC5"/>
    <w:multiLevelType w:val="multilevel"/>
    <w:tmpl w:val="2E6C4B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D36A88"/>
    <w:multiLevelType w:val="multilevel"/>
    <w:tmpl w:val="7CC03C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833E02"/>
    <w:multiLevelType w:val="multilevel"/>
    <w:tmpl w:val="2D9AE7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5A7CDF"/>
    <w:multiLevelType w:val="multilevel"/>
    <w:tmpl w:val="AC5E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23179F"/>
    <w:multiLevelType w:val="hybridMultilevel"/>
    <w:tmpl w:val="5A68D96A"/>
    <w:lvl w:ilvl="0" w:tplc="457AD972">
      <w:start w:val="1"/>
      <w:numFmt w:val="decimal"/>
      <w:lvlText w:val="%1."/>
      <w:lvlJc w:val="left"/>
      <w:pPr>
        <w:ind w:left="1080" w:hanging="360"/>
      </w:pPr>
      <w:rPr>
        <w:rFonts w:hint="default"/>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D6760E2"/>
    <w:multiLevelType w:val="multilevel"/>
    <w:tmpl w:val="1EFE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6B6AC1"/>
    <w:multiLevelType w:val="multilevel"/>
    <w:tmpl w:val="86B672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A54E3E"/>
    <w:multiLevelType w:val="multilevel"/>
    <w:tmpl w:val="BAC2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9B7865"/>
    <w:multiLevelType w:val="multilevel"/>
    <w:tmpl w:val="13B441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EE31B4"/>
    <w:multiLevelType w:val="multilevel"/>
    <w:tmpl w:val="E81E89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282A40"/>
    <w:multiLevelType w:val="multilevel"/>
    <w:tmpl w:val="2D8CB7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4D18B4"/>
    <w:multiLevelType w:val="multilevel"/>
    <w:tmpl w:val="A7D089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384657"/>
    <w:multiLevelType w:val="multilevel"/>
    <w:tmpl w:val="83CA73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B805B8"/>
    <w:multiLevelType w:val="multilevel"/>
    <w:tmpl w:val="4A0E6CF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8" w15:restartNumberingAfterBreak="0">
    <w:nsid w:val="4EDD4D42"/>
    <w:multiLevelType w:val="multilevel"/>
    <w:tmpl w:val="59E8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1636E4"/>
    <w:multiLevelType w:val="multilevel"/>
    <w:tmpl w:val="E8F6D9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0B6151"/>
    <w:multiLevelType w:val="multilevel"/>
    <w:tmpl w:val="4E708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7A0454"/>
    <w:multiLevelType w:val="multilevel"/>
    <w:tmpl w:val="9062A5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735363"/>
    <w:multiLevelType w:val="multilevel"/>
    <w:tmpl w:val="6CE2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356745"/>
    <w:multiLevelType w:val="multilevel"/>
    <w:tmpl w:val="F8C8D2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20607B"/>
    <w:multiLevelType w:val="multilevel"/>
    <w:tmpl w:val="34AE51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A80C39"/>
    <w:multiLevelType w:val="multilevel"/>
    <w:tmpl w:val="21307A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7F2DA8"/>
    <w:multiLevelType w:val="multilevel"/>
    <w:tmpl w:val="A72E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5E5F9B"/>
    <w:multiLevelType w:val="multilevel"/>
    <w:tmpl w:val="32B48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BB5A10"/>
    <w:multiLevelType w:val="multilevel"/>
    <w:tmpl w:val="A374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A442D1"/>
    <w:multiLevelType w:val="multilevel"/>
    <w:tmpl w:val="3DD803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954E46"/>
    <w:multiLevelType w:val="multilevel"/>
    <w:tmpl w:val="232A61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4E7BB1"/>
    <w:multiLevelType w:val="multilevel"/>
    <w:tmpl w:val="FCF293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193A5B"/>
    <w:multiLevelType w:val="multilevel"/>
    <w:tmpl w:val="EBDCE3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F70630"/>
    <w:multiLevelType w:val="multilevel"/>
    <w:tmpl w:val="15B8B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22648B"/>
    <w:multiLevelType w:val="multilevel"/>
    <w:tmpl w:val="EC9233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35309BA"/>
    <w:multiLevelType w:val="multilevel"/>
    <w:tmpl w:val="C9EE59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AD5188"/>
    <w:multiLevelType w:val="multilevel"/>
    <w:tmpl w:val="3D9E39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E32C2A"/>
    <w:multiLevelType w:val="multilevel"/>
    <w:tmpl w:val="07C6B9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100894">
    <w:abstractNumId w:val="27"/>
  </w:num>
  <w:num w:numId="2" w16cid:durableId="1943146392">
    <w:abstractNumId w:val="12"/>
  </w:num>
  <w:num w:numId="3" w16cid:durableId="1202476789">
    <w:abstractNumId w:val="30"/>
  </w:num>
  <w:num w:numId="4" w16cid:durableId="1679038777">
    <w:abstractNumId w:val="21"/>
  </w:num>
  <w:num w:numId="5" w16cid:durableId="982395644">
    <w:abstractNumId w:val="26"/>
    <w:lvlOverride w:ilvl="0">
      <w:lvl w:ilvl="0">
        <w:numFmt w:val="decimal"/>
        <w:lvlText w:val="%1."/>
        <w:lvlJc w:val="left"/>
      </w:lvl>
    </w:lvlOverride>
  </w:num>
  <w:num w:numId="6" w16cid:durableId="401030600">
    <w:abstractNumId w:val="0"/>
  </w:num>
  <w:num w:numId="7" w16cid:durableId="224531152">
    <w:abstractNumId w:val="37"/>
  </w:num>
  <w:num w:numId="8" w16cid:durableId="1242787730">
    <w:abstractNumId w:val="43"/>
  </w:num>
  <w:num w:numId="9" w16cid:durableId="1822191344">
    <w:abstractNumId w:val="5"/>
  </w:num>
  <w:num w:numId="10" w16cid:durableId="1827043188">
    <w:abstractNumId w:val="8"/>
    <w:lvlOverride w:ilvl="0">
      <w:lvl w:ilvl="0">
        <w:numFmt w:val="decimal"/>
        <w:lvlText w:val="%1."/>
        <w:lvlJc w:val="left"/>
      </w:lvl>
    </w:lvlOverride>
  </w:num>
  <w:num w:numId="11" w16cid:durableId="399720542">
    <w:abstractNumId w:val="31"/>
    <w:lvlOverride w:ilvl="0">
      <w:lvl w:ilvl="0">
        <w:numFmt w:val="decimal"/>
        <w:lvlText w:val="%1."/>
        <w:lvlJc w:val="left"/>
      </w:lvl>
    </w:lvlOverride>
  </w:num>
  <w:num w:numId="12" w16cid:durableId="815294420">
    <w:abstractNumId w:val="13"/>
    <w:lvlOverride w:ilvl="0">
      <w:lvl w:ilvl="0">
        <w:numFmt w:val="decimal"/>
        <w:lvlText w:val="%1."/>
        <w:lvlJc w:val="left"/>
      </w:lvl>
    </w:lvlOverride>
  </w:num>
  <w:num w:numId="13" w16cid:durableId="1449855807">
    <w:abstractNumId w:val="14"/>
    <w:lvlOverride w:ilvl="0">
      <w:lvl w:ilvl="0">
        <w:numFmt w:val="decimal"/>
        <w:lvlText w:val="%1."/>
        <w:lvlJc w:val="left"/>
      </w:lvl>
    </w:lvlOverride>
  </w:num>
  <w:num w:numId="14" w16cid:durableId="1300266919">
    <w:abstractNumId w:val="35"/>
    <w:lvlOverride w:ilvl="0">
      <w:lvl w:ilvl="0">
        <w:numFmt w:val="decimal"/>
        <w:lvlText w:val="%1."/>
        <w:lvlJc w:val="left"/>
      </w:lvl>
    </w:lvlOverride>
  </w:num>
  <w:num w:numId="15" w16cid:durableId="1416516969">
    <w:abstractNumId w:val="32"/>
  </w:num>
  <w:num w:numId="16" w16cid:durableId="627198602">
    <w:abstractNumId w:val="45"/>
    <w:lvlOverride w:ilvl="0">
      <w:lvl w:ilvl="0">
        <w:numFmt w:val="decimal"/>
        <w:lvlText w:val="%1."/>
        <w:lvlJc w:val="left"/>
      </w:lvl>
    </w:lvlOverride>
  </w:num>
  <w:num w:numId="17" w16cid:durableId="1967471689">
    <w:abstractNumId w:val="20"/>
    <w:lvlOverride w:ilvl="0">
      <w:lvl w:ilvl="0">
        <w:numFmt w:val="decimal"/>
        <w:lvlText w:val="%1."/>
        <w:lvlJc w:val="left"/>
      </w:lvl>
    </w:lvlOverride>
  </w:num>
  <w:num w:numId="18" w16cid:durableId="472138293">
    <w:abstractNumId w:val="34"/>
    <w:lvlOverride w:ilvl="0">
      <w:lvl w:ilvl="0">
        <w:numFmt w:val="decimal"/>
        <w:lvlText w:val="%1."/>
        <w:lvlJc w:val="left"/>
      </w:lvl>
    </w:lvlOverride>
  </w:num>
  <w:num w:numId="19" w16cid:durableId="652954342">
    <w:abstractNumId w:val="46"/>
    <w:lvlOverride w:ilvl="0">
      <w:lvl w:ilvl="0">
        <w:numFmt w:val="decimal"/>
        <w:lvlText w:val="%1."/>
        <w:lvlJc w:val="left"/>
      </w:lvl>
    </w:lvlOverride>
  </w:num>
  <w:num w:numId="20" w16cid:durableId="358970601">
    <w:abstractNumId w:val="33"/>
    <w:lvlOverride w:ilvl="0">
      <w:lvl w:ilvl="0">
        <w:numFmt w:val="decimal"/>
        <w:lvlText w:val="%1."/>
        <w:lvlJc w:val="left"/>
      </w:lvl>
    </w:lvlOverride>
  </w:num>
  <w:num w:numId="21" w16cid:durableId="2052996206">
    <w:abstractNumId w:val="25"/>
    <w:lvlOverride w:ilvl="0">
      <w:lvl w:ilvl="0">
        <w:numFmt w:val="decimal"/>
        <w:lvlText w:val="%1."/>
        <w:lvlJc w:val="left"/>
      </w:lvl>
    </w:lvlOverride>
  </w:num>
  <w:num w:numId="22" w16cid:durableId="2095590332">
    <w:abstractNumId w:val="10"/>
  </w:num>
  <w:num w:numId="23" w16cid:durableId="413018138">
    <w:abstractNumId w:val="3"/>
  </w:num>
  <w:num w:numId="24" w16cid:durableId="132796572">
    <w:abstractNumId w:val="6"/>
    <w:lvlOverride w:ilvl="0">
      <w:lvl w:ilvl="0">
        <w:numFmt w:val="decimal"/>
        <w:lvlText w:val="%1."/>
        <w:lvlJc w:val="left"/>
      </w:lvl>
    </w:lvlOverride>
  </w:num>
  <w:num w:numId="25" w16cid:durableId="1490976023">
    <w:abstractNumId w:val="38"/>
  </w:num>
  <w:num w:numId="26" w16cid:durableId="986127991">
    <w:abstractNumId w:val="9"/>
  </w:num>
  <w:num w:numId="27" w16cid:durableId="548299820">
    <w:abstractNumId w:val="41"/>
  </w:num>
  <w:num w:numId="28" w16cid:durableId="600726178">
    <w:abstractNumId w:val="19"/>
  </w:num>
  <w:num w:numId="29" w16cid:durableId="1513034988">
    <w:abstractNumId w:val="11"/>
    <w:lvlOverride w:ilvl="0">
      <w:lvl w:ilvl="0">
        <w:numFmt w:val="decimal"/>
        <w:lvlText w:val="%1."/>
        <w:lvlJc w:val="left"/>
      </w:lvl>
    </w:lvlOverride>
  </w:num>
  <w:num w:numId="30" w16cid:durableId="934168531">
    <w:abstractNumId w:val="23"/>
    <w:lvlOverride w:ilvl="0">
      <w:lvl w:ilvl="0">
        <w:numFmt w:val="decimal"/>
        <w:lvlText w:val="%1."/>
        <w:lvlJc w:val="left"/>
      </w:lvl>
    </w:lvlOverride>
  </w:num>
  <w:num w:numId="31" w16cid:durableId="1206060775">
    <w:abstractNumId w:val="47"/>
    <w:lvlOverride w:ilvl="0">
      <w:lvl w:ilvl="0">
        <w:numFmt w:val="decimal"/>
        <w:lvlText w:val="%1."/>
        <w:lvlJc w:val="left"/>
      </w:lvl>
    </w:lvlOverride>
  </w:num>
  <w:num w:numId="32" w16cid:durableId="1274246521">
    <w:abstractNumId w:val="29"/>
    <w:lvlOverride w:ilvl="0">
      <w:lvl w:ilvl="0">
        <w:numFmt w:val="decimal"/>
        <w:lvlText w:val="%1."/>
        <w:lvlJc w:val="left"/>
      </w:lvl>
    </w:lvlOverride>
  </w:num>
  <w:num w:numId="33" w16cid:durableId="1028140863">
    <w:abstractNumId w:val="4"/>
    <w:lvlOverride w:ilvl="0">
      <w:lvl w:ilvl="0">
        <w:numFmt w:val="decimal"/>
        <w:lvlText w:val="%1."/>
        <w:lvlJc w:val="left"/>
      </w:lvl>
    </w:lvlOverride>
  </w:num>
  <w:num w:numId="34" w16cid:durableId="1475415440">
    <w:abstractNumId w:val="7"/>
  </w:num>
  <w:num w:numId="35" w16cid:durableId="2024242142">
    <w:abstractNumId w:val="44"/>
    <w:lvlOverride w:ilvl="0">
      <w:lvl w:ilvl="0">
        <w:numFmt w:val="decimal"/>
        <w:lvlText w:val="%1."/>
        <w:lvlJc w:val="left"/>
      </w:lvl>
    </w:lvlOverride>
  </w:num>
  <w:num w:numId="36" w16cid:durableId="90394170">
    <w:abstractNumId w:val="16"/>
    <w:lvlOverride w:ilvl="0">
      <w:lvl w:ilvl="0">
        <w:numFmt w:val="decimal"/>
        <w:lvlText w:val="%1."/>
        <w:lvlJc w:val="left"/>
      </w:lvl>
    </w:lvlOverride>
  </w:num>
  <w:num w:numId="37" w16cid:durableId="2006860235">
    <w:abstractNumId w:val="24"/>
    <w:lvlOverride w:ilvl="0">
      <w:lvl w:ilvl="0">
        <w:numFmt w:val="decimal"/>
        <w:lvlText w:val="%1."/>
        <w:lvlJc w:val="left"/>
      </w:lvl>
    </w:lvlOverride>
  </w:num>
  <w:num w:numId="38" w16cid:durableId="1712684197">
    <w:abstractNumId w:val="22"/>
    <w:lvlOverride w:ilvl="0">
      <w:lvl w:ilvl="0">
        <w:numFmt w:val="decimal"/>
        <w:lvlText w:val="%1."/>
        <w:lvlJc w:val="left"/>
      </w:lvl>
    </w:lvlOverride>
  </w:num>
  <w:num w:numId="39" w16cid:durableId="2043893425">
    <w:abstractNumId w:val="15"/>
    <w:lvlOverride w:ilvl="0">
      <w:lvl w:ilvl="0">
        <w:numFmt w:val="decimal"/>
        <w:lvlText w:val="%1."/>
        <w:lvlJc w:val="left"/>
      </w:lvl>
    </w:lvlOverride>
  </w:num>
  <w:num w:numId="40" w16cid:durableId="641272433">
    <w:abstractNumId w:val="39"/>
    <w:lvlOverride w:ilvl="0">
      <w:lvl w:ilvl="0">
        <w:numFmt w:val="decimal"/>
        <w:lvlText w:val="%1."/>
        <w:lvlJc w:val="left"/>
      </w:lvl>
    </w:lvlOverride>
  </w:num>
  <w:num w:numId="41" w16cid:durableId="1623463032">
    <w:abstractNumId w:val="1"/>
  </w:num>
  <w:num w:numId="42" w16cid:durableId="144129005">
    <w:abstractNumId w:val="42"/>
  </w:num>
  <w:num w:numId="43" w16cid:durableId="401610553">
    <w:abstractNumId w:val="42"/>
    <w:lvlOverride w:ilvl="0">
      <w:lvl w:ilvl="0">
        <w:numFmt w:val="decimal"/>
        <w:lvlText w:val="%1."/>
        <w:lvlJc w:val="left"/>
      </w:lvl>
    </w:lvlOverride>
  </w:num>
  <w:num w:numId="44" w16cid:durableId="2047440929">
    <w:abstractNumId w:val="40"/>
  </w:num>
  <w:num w:numId="45" w16cid:durableId="29844448">
    <w:abstractNumId w:val="40"/>
    <w:lvlOverride w:ilvl="0">
      <w:lvl w:ilvl="0">
        <w:numFmt w:val="decimal"/>
        <w:lvlText w:val="%1."/>
        <w:lvlJc w:val="left"/>
      </w:lvl>
    </w:lvlOverride>
  </w:num>
  <w:num w:numId="46" w16cid:durableId="1774474801">
    <w:abstractNumId w:val="17"/>
  </w:num>
  <w:num w:numId="47" w16cid:durableId="2111584338">
    <w:abstractNumId w:val="28"/>
  </w:num>
  <w:num w:numId="48" w16cid:durableId="1834908330">
    <w:abstractNumId w:val="36"/>
  </w:num>
  <w:num w:numId="49" w16cid:durableId="337125537">
    <w:abstractNumId w:val="2"/>
  </w:num>
  <w:num w:numId="50" w16cid:durableId="50458829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E49"/>
    <w:rsid w:val="00002946"/>
    <w:rsid w:val="000241EE"/>
    <w:rsid w:val="0002453E"/>
    <w:rsid w:val="00037143"/>
    <w:rsid w:val="0003734B"/>
    <w:rsid w:val="00041719"/>
    <w:rsid w:val="00066EF8"/>
    <w:rsid w:val="00070F39"/>
    <w:rsid w:val="0007255D"/>
    <w:rsid w:val="00083B92"/>
    <w:rsid w:val="00083ED3"/>
    <w:rsid w:val="00085604"/>
    <w:rsid w:val="00097C43"/>
    <w:rsid w:val="000A44A4"/>
    <w:rsid w:val="000C5875"/>
    <w:rsid w:val="000D5B38"/>
    <w:rsid w:val="000D7DC0"/>
    <w:rsid w:val="000E5990"/>
    <w:rsid w:val="00111EB6"/>
    <w:rsid w:val="001163A4"/>
    <w:rsid w:val="00122001"/>
    <w:rsid w:val="00147B9E"/>
    <w:rsid w:val="00153C02"/>
    <w:rsid w:val="00157338"/>
    <w:rsid w:val="001643B9"/>
    <w:rsid w:val="001648FA"/>
    <w:rsid w:val="001A289A"/>
    <w:rsid w:val="001A4626"/>
    <w:rsid w:val="001B04FF"/>
    <w:rsid w:val="001B1F90"/>
    <w:rsid w:val="001C3692"/>
    <w:rsid w:val="001C6AED"/>
    <w:rsid w:val="001C778F"/>
    <w:rsid w:val="001F145E"/>
    <w:rsid w:val="002106B4"/>
    <w:rsid w:val="00210809"/>
    <w:rsid w:val="00231426"/>
    <w:rsid w:val="00237F66"/>
    <w:rsid w:val="0024525A"/>
    <w:rsid w:val="0025382F"/>
    <w:rsid w:val="00260B32"/>
    <w:rsid w:val="00280E86"/>
    <w:rsid w:val="002816DE"/>
    <w:rsid w:val="00285008"/>
    <w:rsid w:val="00290110"/>
    <w:rsid w:val="00295FD1"/>
    <w:rsid w:val="002B5873"/>
    <w:rsid w:val="002C20F9"/>
    <w:rsid w:val="002C321A"/>
    <w:rsid w:val="002C6361"/>
    <w:rsid w:val="002C77D3"/>
    <w:rsid w:val="002C7BB8"/>
    <w:rsid w:val="0030273A"/>
    <w:rsid w:val="00312331"/>
    <w:rsid w:val="003321AE"/>
    <w:rsid w:val="0035164E"/>
    <w:rsid w:val="00353527"/>
    <w:rsid w:val="003571DA"/>
    <w:rsid w:val="003715E7"/>
    <w:rsid w:val="003821C8"/>
    <w:rsid w:val="003835B9"/>
    <w:rsid w:val="003A06BC"/>
    <w:rsid w:val="003A2A9F"/>
    <w:rsid w:val="003B6E50"/>
    <w:rsid w:val="003D0427"/>
    <w:rsid w:val="003D13FE"/>
    <w:rsid w:val="003E7741"/>
    <w:rsid w:val="003F378A"/>
    <w:rsid w:val="003F3DEE"/>
    <w:rsid w:val="003F61EC"/>
    <w:rsid w:val="004153BE"/>
    <w:rsid w:val="00424446"/>
    <w:rsid w:val="00432DEC"/>
    <w:rsid w:val="0045404E"/>
    <w:rsid w:val="0046052B"/>
    <w:rsid w:val="004620F6"/>
    <w:rsid w:val="0047433A"/>
    <w:rsid w:val="00491396"/>
    <w:rsid w:val="00493FE4"/>
    <w:rsid w:val="004B2B8B"/>
    <w:rsid w:val="004B64B1"/>
    <w:rsid w:val="004C6DA2"/>
    <w:rsid w:val="004D14F0"/>
    <w:rsid w:val="004D2D3D"/>
    <w:rsid w:val="004D6B3B"/>
    <w:rsid w:val="004E07DB"/>
    <w:rsid w:val="004E24DC"/>
    <w:rsid w:val="004E3530"/>
    <w:rsid w:val="004F4697"/>
    <w:rsid w:val="00506D32"/>
    <w:rsid w:val="005155FD"/>
    <w:rsid w:val="005164F0"/>
    <w:rsid w:val="005218F0"/>
    <w:rsid w:val="00531A40"/>
    <w:rsid w:val="00532F3C"/>
    <w:rsid w:val="00536971"/>
    <w:rsid w:val="005572D3"/>
    <w:rsid w:val="0056367B"/>
    <w:rsid w:val="00567845"/>
    <w:rsid w:val="00574E25"/>
    <w:rsid w:val="0057699C"/>
    <w:rsid w:val="00581944"/>
    <w:rsid w:val="00582CFC"/>
    <w:rsid w:val="005A3CF1"/>
    <w:rsid w:val="005A54D3"/>
    <w:rsid w:val="005B22E2"/>
    <w:rsid w:val="005B7FE5"/>
    <w:rsid w:val="005D0CA9"/>
    <w:rsid w:val="005D6EC0"/>
    <w:rsid w:val="005E13EF"/>
    <w:rsid w:val="005E48B6"/>
    <w:rsid w:val="005F22D7"/>
    <w:rsid w:val="005F5C9D"/>
    <w:rsid w:val="00601028"/>
    <w:rsid w:val="00602C79"/>
    <w:rsid w:val="00630B45"/>
    <w:rsid w:val="006338E9"/>
    <w:rsid w:val="006428A9"/>
    <w:rsid w:val="006471CC"/>
    <w:rsid w:val="00653585"/>
    <w:rsid w:val="0068566E"/>
    <w:rsid w:val="00690DF6"/>
    <w:rsid w:val="006922EA"/>
    <w:rsid w:val="0069757D"/>
    <w:rsid w:val="006A1A10"/>
    <w:rsid w:val="006B0D6D"/>
    <w:rsid w:val="006B1351"/>
    <w:rsid w:val="006C555E"/>
    <w:rsid w:val="006D3075"/>
    <w:rsid w:val="006E1997"/>
    <w:rsid w:val="006E376C"/>
    <w:rsid w:val="007201A4"/>
    <w:rsid w:val="00724263"/>
    <w:rsid w:val="00725172"/>
    <w:rsid w:val="00734DA3"/>
    <w:rsid w:val="00753E49"/>
    <w:rsid w:val="00753F8E"/>
    <w:rsid w:val="00760513"/>
    <w:rsid w:val="007755B5"/>
    <w:rsid w:val="00777FAA"/>
    <w:rsid w:val="00794BCC"/>
    <w:rsid w:val="00796B08"/>
    <w:rsid w:val="007A185F"/>
    <w:rsid w:val="007C32C1"/>
    <w:rsid w:val="007F1462"/>
    <w:rsid w:val="00811F99"/>
    <w:rsid w:val="00823AD7"/>
    <w:rsid w:val="00835ACF"/>
    <w:rsid w:val="00844D92"/>
    <w:rsid w:val="0084515A"/>
    <w:rsid w:val="00850546"/>
    <w:rsid w:val="00852701"/>
    <w:rsid w:val="00861F74"/>
    <w:rsid w:val="008671F5"/>
    <w:rsid w:val="008827E3"/>
    <w:rsid w:val="00883D30"/>
    <w:rsid w:val="00892964"/>
    <w:rsid w:val="008A1EBE"/>
    <w:rsid w:val="008A34B9"/>
    <w:rsid w:val="008D109F"/>
    <w:rsid w:val="008D1912"/>
    <w:rsid w:val="008E0104"/>
    <w:rsid w:val="008F1BAB"/>
    <w:rsid w:val="008F47E5"/>
    <w:rsid w:val="008F6A92"/>
    <w:rsid w:val="00902EE1"/>
    <w:rsid w:val="00906FFB"/>
    <w:rsid w:val="009110AB"/>
    <w:rsid w:val="0093085D"/>
    <w:rsid w:val="009314BD"/>
    <w:rsid w:val="00932517"/>
    <w:rsid w:val="00941812"/>
    <w:rsid w:val="009450C6"/>
    <w:rsid w:val="00946C57"/>
    <w:rsid w:val="00963BC8"/>
    <w:rsid w:val="00971A46"/>
    <w:rsid w:val="0098121C"/>
    <w:rsid w:val="00987560"/>
    <w:rsid w:val="009B5385"/>
    <w:rsid w:val="009B7AF1"/>
    <w:rsid w:val="009C0CD3"/>
    <w:rsid w:val="009C2E51"/>
    <w:rsid w:val="009D0920"/>
    <w:rsid w:val="009D0EFA"/>
    <w:rsid w:val="009D1828"/>
    <w:rsid w:val="009E014A"/>
    <w:rsid w:val="009F126A"/>
    <w:rsid w:val="009F4E7A"/>
    <w:rsid w:val="00A22BFC"/>
    <w:rsid w:val="00A26952"/>
    <w:rsid w:val="00A269BC"/>
    <w:rsid w:val="00A60C05"/>
    <w:rsid w:val="00A82695"/>
    <w:rsid w:val="00AA0508"/>
    <w:rsid w:val="00AA7693"/>
    <w:rsid w:val="00AC3F5A"/>
    <w:rsid w:val="00AD2298"/>
    <w:rsid w:val="00AE053F"/>
    <w:rsid w:val="00AE1AB2"/>
    <w:rsid w:val="00AE4805"/>
    <w:rsid w:val="00AF248C"/>
    <w:rsid w:val="00B01750"/>
    <w:rsid w:val="00B367EE"/>
    <w:rsid w:val="00B42ADD"/>
    <w:rsid w:val="00B448CE"/>
    <w:rsid w:val="00B5258B"/>
    <w:rsid w:val="00B53C46"/>
    <w:rsid w:val="00B708FD"/>
    <w:rsid w:val="00B7282E"/>
    <w:rsid w:val="00B73D9D"/>
    <w:rsid w:val="00BA3D10"/>
    <w:rsid w:val="00BB0DAC"/>
    <w:rsid w:val="00BB5E99"/>
    <w:rsid w:val="00BC665B"/>
    <w:rsid w:val="00BC6E4D"/>
    <w:rsid w:val="00BD2E88"/>
    <w:rsid w:val="00BD3407"/>
    <w:rsid w:val="00BE025C"/>
    <w:rsid w:val="00BE1E3C"/>
    <w:rsid w:val="00BE5BAD"/>
    <w:rsid w:val="00C21A49"/>
    <w:rsid w:val="00C259C6"/>
    <w:rsid w:val="00C35FBC"/>
    <w:rsid w:val="00C40592"/>
    <w:rsid w:val="00C46784"/>
    <w:rsid w:val="00C54E98"/>
    <w:rsid w:val="00C62C02"/>
    <w:rsid w:val="00C756C3"/>
    <w:rsid w:val="00C8456B"/>
    <w:rsid w:val="00C96329"/>
    <w:rsid w:val="00CB0D46"/>
    <w:rsid w:val="00CB3B25"/>
    <w:rsid w:val="00CD05D9"/>
    <w:rsid w:val="00CD4480"/>
    <w:rsid w:val="00CE3BAA"/>
    <w:rsid w:val="00CE6265"/>
    <w:rsid w:val="00CE62F1"/>
    <w:rsid w:val="00CE6EEC"/>
    <w:rsid w:val="00CF2D3D"/>
    <w:rsid w:val="00CF7138"/>
    <w:rsid w:val="00CF7BEC"/>
    <w:rsid w:val="00D03D2E"/>
    <w:rsid w:val="00D05EE3"/>
    <w:rsid w:val="00D108D8"/>
    <w:rsid w:val="00D247E4"/>
    <w:rsid w:val="00D41533"/>
    <w:rsid w:val="00D459F2"/>
    <w:rsid w:val="00D529CE"/>
    <w:rsid w:val="00D54FF4"/>
    <w:rsid w:val="00D64BD2"/>
    <w:rsid w:val="00D73C18"/>
    <w:rsid w:val="00D851FC"/>
    <w:rsid w:val="00DA10E5"/>
    <w:rsid w:val="00DB664E"/>
    <w:rsid w:val="00DC17CB"/>
    <w:rsid w:val="00DD4DF2"/>
    <w:rsid w:val="00DF795B"/>
    <w:rsid w:val="00E21B90"/>
    <w:rsid w:val="00E35EDB"/>
    <w:rsid w:val="00E4200F"/>
    <w:rsid w:val="00E42142"/>
    <w:rsid w:val="00E51EF1"/>
    <w:rsid w:val="00E53261"/>
    <w:rsid w:val="00E74879"/>
    <w:rsid w:val="00E81641"/>
    <w:rsid w:val="00E91C08"/>
    <w:rsid w:val="00E94771"/>
    <w:rsid w:val="00EA6718"/>
    <w:rsid w:val="00EA76C7"/>
    <w:rsid w:val="00EB4CAD"/>
    <w:rsid w:val="00ED6964"/>
    <w:rsid w:val="00EE44E8"/>
    <w:rsid w:val="00F0255C"/>
    <w:rsid w:val="00F027B4"/>
    <w:rsid w:val="00F149A5"/>
    <w:rsid w:val="00F23B38"/>
    <w:rsid w:val="00F32174"/>
    <w:rsid w:val="00F43A59"/>
    <w:rsid w:val="00F53DE4"/>
    <w:rsid w:val="00F612AC"/>
    <w:rsid w:val="00F61DED"/>
    <w:rsid w:val="00F651FB"/>
    <w:rsid w:val="00F762CB"/>
    <w:rsid w:val="00F81511"/>
    <w:rsid w:val="00F81A65"/>
    <w:rsid w:val="00F8281A"/>
    <w:rsid w:val="00F84674"/>
    <w:rsid w:val="00F8772D"/>
    <w:rsid w:val="00F9466E"/>
    <w:rsid w:val="00F96F15"/>
    <w:rsid w:val="00FA7D27"/>
    <w:rsid w:val="00FB272E"/>
    <w:rsid w:val="00FB74D7"/>
    <w:rsid w:val="00FE3F97"/>
    <w:rsid w:val="00FF2CD4"/>
    <w:rsid w:val="00FF5DE5"/>
    <w:rsid w:val="00FF6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9C601"/>
  <w15:docId w15:val="{F44BBA10-423B-40FA-A57A-154E88B9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9110AB"/>
    <w:pPr>
      <w:tabs>
        <w:tab w:val="center" w:pos="4680"/>
        <w:tab w:val="right" w:pos="9360"/>
      </w:tabs>
    </w:pPr>
  </w:style>
  <w:style w:type="character" w:customStyle="1" w:styleId="HeaderChar">
    <w:name w:val="Header Char"/>
    <w:basedOn w:val="DefaultParagraphFont"/>
    <w:link w:val="Header"/>
    <w:uiPriority w:val="99"/>
    <w:rsid w:val="009110AB"/>
  </w:style>
  <w:style w:type="paragraph" w:styleId="Footer">
    <w:name w:val="footer"/>
    <w:basedOn w:val="Normal"/>
    <w:link w:val="FooterChar"/>
    <w:uiPriority w:val="99"/>
    <w:unhideWhenUsed/>
    <w:rsid w:val="009110AB"/>
    <w:pPr>
      <w:tabs>
        <w:tab w:val="center" w:pos="4680"/>
        <w:tab w:val="right" w:pos="9360"/>
      </w:tabs>
    </w:pPr>
  </w:style>
  <w:style w:type="character" w:customStyle="1" w:styleId="FooterChar">
    <w:name w:val="Footer Char"/>
    <w:basedOn w:val="DefaultParagraphFont"/>
    <w:link w:val="Footer"/>
    <w:uiPriority w:val="99"/>
    <w:rsid w:val="009110AB"/>
  </w:style>
  <w:style w:type="paragraph" w:styleId="NormalWeb">
    <w:name w:val="Normal (Web)"/>
    <w:basedOn w:val="Normal"/>
    <w:uiPriority w:val="99"/>
    <w:semiHidden/>
    <w:unhideWhenUsed/>
    <w:rsid w:val="00085604"/>
    <w:pPr>
      <w:spacing w:before="100" w:beforeAutospacing="1" w:after="100" w:afterAutospacing="1"/>
    </w:pPr>
    <w:rPr>
      <w:sz w:val="24"/>
      <w:szCs w:val="24"/>
    </w:rPr>
  </w:style>
  <w:style w:type="paragraph" w:styleId="ListParagraph">
    <w:name w:val="List Paragraph"/>
    <w:basedOn w:val="Normal"/>
    <w:uiPriority w:val="34"/>
    <w:qFormat/>
    <w:rsid w:val="00861F74"/>
    <w:pPr>
      <w:ind w:left="720"/>
      <w:contextualSpacing/>
    </w:pPr>
  </w:style>
  <w:style w:type="character" w:customStyle="1" w:styleId="apple-tab-span">
    <w:name w:val="apple-tab-span"/>
    <w:basedOn w:val="DefaultParagraphFont"/>
    <w:rsid w:val="008E0104"/>
  </w:style>
  <w:style w:type="paragraph" w:customStyle="1" w:styleId="msonormal0">
    <w:name w:val="msonormal"/>
    <w:basedOn w:val="Normal"/>
    <w:rsid w:val="004E3530"/>
    <w:pPr>
      <w:spacing w:before="100" w:beforeAutospacing="1" w:after="100" w:afterAutospacing="1"/>
    </w:pPr>
    <w:rPr>
      <w:sz w:val="24"/>
      <w:szCs w:val="24"/>
    </w:rPr>
  </w:style>
  <w:style w:type="character" w:styleId="PlaceholderText">
    <w:name w:val="Placeholder Text"/>
    <w:basedOn w:val="DefaultParagraphFont"/>
    <w:uiPriority w:val="99"/>
    <w:semiHidden/>
    <w:rsid w:val="00892964"/>
    <w:rPr>
      <w:color w:val="666666"/>
    </w:rPr>
  </w:style>
  <w:style w:type="numbering" w:customStyle="1" w:styleId="TidakAdaDaftar1">
    <w:name w:val="Tidak Ada Daftar1"/>
    <w:next w:val="NoList"/>
    <w:uiPriority w:val="99"/>
    <w:semiHidden/>
    <w:unhideWhenUsed/>
    <w:rsid w:val="00823AD7"/>
  </w:style>
  <w:style w:type="table" w:styleId="TableGrid">
    <w:name w:val="Table Grid"/>
    <w:basedOn w:val="TableNormal"/>
    <w:uiPriority w:val="59"/>
    <w:rsid w:val="000245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60202">
      <w:bodyDiv w:val="1"/>
      <w:marLeft w:val="0"/>
      <w:marRight w:val="0"/>
      <w:marTop w:val="0"/>
      <w:marBottom w:val="0"/>
      <w:divBdr>
        <w:top w:val="none" w:sz="0" w:space="0" w:color="auto"/>
        <w:left w:val="none" w:sz="0" w:space="0" w:color="auto"/>
        <w:bottom w:val="none" w:sz="0" w:space="0" w:color="auto"/>
        <w:right w:val="none" w:sz="0" w:space="0" w:color="auto"/>
      </w:divBdr>
    </w:div>
    <w:div w:id="140927428">
      <w:bodyDiv w:val="1"/>
      <w:marLeft w:val="0"/>
      <w:marRight w:val="0"/>
      <w:marTop w:val="0"/>
      <w:marBottom w:val="0"/>
      <w:divBdr>
        <w:top w:val="none" w:sz="0" w:space="0" w:color="auto"/>
        <w:left w:val="none" w:sz="0" w:space="0" w:color="auto"/>
        <w:bottom w:val="none" w:sz="0" w:space="0" w:color="auto"/>
        <w:right w:val="none" w:sz="0" w:space="0" w:color="auto"/>
      </w:divBdr>
      <w:divsChild>
        <w:div w:id="2086756405">
          <w:marLeft w:val="0"/>
          <w:marRight w:val="0"/>
          <w:marTop w:val="0"/>
          <w:marBottom w:val="0"/>
          <w:divBdr>
            <w:top w:val="none" w:sz="0" w:space="0" w:color="auto"/>
            <w:left w:val="none" w:sz="0" w:space="0" w:color="auto"/>
            <w:bottom w:val="none" w:sz="0" w:space="0" w:color="auto"/>
            <w:right w:val="none" w:sz="0" w:space="0" w:color="auto"/>
          </w:divBdr>
          <w:divsChild>
            <w:div w:id="340396931">
              <w:marLeft w:val="0"/>
              <w:marRight w:val="0"/>
              <w:marTop w:val="0"/>
              <w:marBottom w:val="0"/>
              <w:divBdr>
                <w:top w:val="none" w:sz="0" w:space="0" w:color="auto"/>
                <w:left w:val="none" w:sz="0" w:space="0" w:color="auto"/>
                <w:bottom w:val="none" w:sz="0" w:space="0" w:color="auto"/>
                <w:right w:val="none" w:sz="0" w:space="0" w:color="auto"/>
              </w:divBdr>
            </w:div>
            <w:div w:id="887958055">
              <w:marLeft w:val="0"/>
              <w:marRight w:val="0"/>
              <w:marTop w:val="0"/>
              <w:marBottom w:val="0"/>
              <w:divBdr>
                <w:top w:val="none" w:sz="0" w:space="0" w:color="auto"/>
                <w:left w:val="none" w:sz="0" w:space="0" w:color="auto"/>
                <w:bottom w:val="none" w:sz="0" w:space="0" w:color="auto"/>
                <w:right w:val="none" w:sz="0" w:space="0" w:color="auto"/>
              </w:divBdr>
            </w:div>
            <w:div w:id="872885331">
              <w:marLeft w:val="0"/>
              <w:marRight w:val="0"/>
              <w:marTop w:val="0"/>
              <w:marBottom w:val="0"/>
              <w:divBdr>
                <w:top w:val="none" w:sz="0" w:space="0" w:color="auto"/>
                <w:left w:val="none" w:sz="0" w:space="0" w:color="auto"/>
                <w:bottom w:val="none" w:sz="0" w:space="0" w:color="auto"/>
                <w:right w:val="none" w:sz="0" w:space="0" w:color="auto"/>
              </w:divBdr>
            </w:div>
            <w:div w:id="1910383776">
              <w:marLeft w:val="0"/>
              <w:marRight w:val="0"/>
              <w:marTop w:val="0"/>
              <w:marBottom w:val="0"/>
              <w:divBdr>
                <w:top w:val="none" w:sz="0" w:space="0" w:color="auto"/>
                <w:left w:val="none" w:sz="0" w:space="0" w:color="auto"/>
                <w:bottom w:val="none" w:sz="0" w:space="0" w:color="auto"/>
                <w:right w:val="none" w:sz="0" w:space="0" w:color="auto"/>
              </w:divBdr>
            </w:div>
            <w:div w:id="760375321">
              <w:marLeft w:val="0"/>
              <w:marRight w:val="0"/>
              <w:marTop w:val="0"/>
              <w:marBottom w:val="0"/>
              <w:divBdr>
                <w:top w:val="none" w:sz="0" w:space="0" w:color="auto"/>
                <w:left w:val="none" w:sz="0" w:space="0" w:color="auto"/>
                <w:bottom w:val="none" w:sz="0" w:space="0" w:color="auto"/>
                <w:right w:val="none" w:sz="0" w:space="0" w:color="auto"/>
              </w:divBdr>
            </w:div>
            <w:div w:id="1010638397">
              <w:marLeft w:val="0"/>
              <w:marRight w:val="0"/>
              <w:marTop w:val="0"/>
              <w:marBottom w:val="0"/>
              <w:divBdr>
                <w:top w:val="none" w:sz="0" w:space="0" w:color="auto"/>
                <w:left w:val="none" w:sz="0" w:space="0" w:color="auto"/>
                <w:bottom w:val="none" w:sz="0" w:space="0" w:color="auto"/>
                <w:right w:val="none" w:sz="0" w:space="0" w:color="auto"/>
              </w:divBdr>
            </w:div>
            <w:div w:id="579295183">
              <w:marLeft w:val="0"/>
              <w:marRight w:val="0"/>
              <w:marTop w:val="0"/>
              <w:marBottom w:val="0"/>
              <w:divBdr>
                <w:top w:val="none" w:sz="0" w:space="0" w:color="auto"/>
                <w:left w:val="none" w:sz="0" w:space="0" w:color="auto"/>
                <w:bottom w:val="none" w:sz="0" w:space="0" w:color="auto"/>
                <w:right w:val="none" w:sz="0" w:space="0" w:color="auto"/>
              </w:divBdr>
            </w:div>
            <w:div w:id="1209492490">
              <w:marLeft w:val="0"/>
              <w:marRight w:val="0"/>
              <w:marTop w:val="0"/>
              <w:marBottom w:val="0"/>
              <w:divBdr>
                <w:top w:val="none" w:sz="0" w:space="0" w:color="auto"/>
                <w:left w:val="none" w:sz="0" w:space="0" w:color="auto"/>
                <w:bottom w:val="none" w:sz="0" w:space="0" w:color="auto"/>
                <w:right w:val="none" w:sz="0" w:space="0" w:color="auto"/>
              </w:divBdr>
            </w:div>
            <w:div w:id="139467047">
              <w:marLeft w:val="0"/>
              <w:marRight w:val="0"/>
              <w:marTop w:val="0"/>
              <w:marBottom w:val="0"/>
              <w:divBdr>
                <w:top w:val="none" w:sz="0" w:space="0" w:color="auto"/>
                <w:left w:val="none" w:sz="0" w:space="0" w:color="auto"/>
                <w:bottom w:val="none" w:sz="0" w:space="0" w:color="auto"/>
                <w:right w:val="none" w:sz="0" w:space="0" w:color="auto"/>
              </w:divBdr>
            </w:div>
            <w:div w:id="1951357188">
              <w:marLeft w:val="0"/>
              <w:marRight w:val="0"/>
              <w:marTop w:val="0"/>
              <w:marBottom w:val="0"/>
              <w:divBdr>
                <w:top w:val="none" w:sz="0" w:space="0" w:color="auto"/>
                <w:left w:val="none" w:sz="0" w:space="0" w:color="auto"/>
                <w:bottom w:val="none" w:sz="0" w:space="0" w:color="auto"/>
                <w:right w:val="none" w:sz="0" w:space="0" w:color="auto"/>
              </w:divBdr>
            </w:div>
            <w:div w:id="149564431">
              <w:marLeft w:val="0"/>
              <w:marRight w:val="0"/>
              <w:marTop w:val="0"/>
              <w:marBottom w:val="0"/>
              <w:divBdr>
                <w:top w:val="none" w:sz="0" w:space="0" w:color="auto"/>
                <w:left w:val="none" w:sz="0" w:space="0" w:color="auto"/>
                <w:bottom w:val="none" w:sz="0" w:space="0" w:color="auto"/>
                <w:right w:val="none" w:sz="0" w:space="0" w:color="auto"/>
              </w:divBdr>
            </w:div>
            <w:div w:id="1231380966">
              <w:marLeft w:val="0"/>
              <w:marRight w:val="0"/>
              <w:marTop w:val="0"/>
              <w:marBottom w:val="0"/>
              <w:divBdr>
                <w:top w:val="none" w:sz="0" w:space="0" w:color="auto"/>
                <w:left w:val="none" w:sz="0" w:space="0" w:color="auto"/>
                <w:bottom w:val="none" w:sz="0" w:space="0" w:color="auto"/>
                <w:right w:val="none" w:sz="0" w:space="0" w:color="auto"/>
              </w:divBdr>
            </w:div>
            <w:div w:id="1448357563">
              <w:marLeft w:val="0"/>
              <w:marRight w:val="0"/>
              <w:marTop w:val="0"/>
              <w:marBottom w:val="0"/>
              <w:divBdr>
                <w:top w:val="none" w:sz="0" w:space="0" w:color="auto"/>
                <w:left w:val="none" w:sz="0" w:space="0" w:color="auto"/>
                <w:bottom w:val="none" w:sz="0" w:space="0" w:color="auto"/>
                <w:right w:val="none" w:sz="0" w:space="0" w:color="auto"/>
              </w:divBdr>
            </w:div>
            <w:div w:id="1673680670">
              <w:marLeft w:val="0"/>
              <w:marRight w:val="0"/>
              <w:marTop w:val="0"/>
              <w:marBottom w:val="0"/>
              <w:divBdr>
                <w:top w:val="none" w:sz="0" w:space="0" w:color="auto"/>
                <w:left w:val="none" w:sz="0" w:space="0" w:color="auto"/>
                <w:bottom w:val="none" w:sz="0" w:space="0" w:color="auto"/>
                <w:right w:val="none" w:sz="0" w:space="0" w:color="auto"/>
              </w:divBdr>
            </w:div>
            <w:div w:id="941180052">
              <w:marLeft w:val="0"/>
              <w:marRight w:val="0"/>
              <w:marTop w:val="0"/>
              <w:marBottom w:val="0"/>
              <w:divBdr>
                <w:top w:val="none" w:sz="0" w:space="0" w:color="auto"/>
                <w:left w:val="none" w:sz="0" w:space="0" w:color="auto"/>
                <w:bottom w:val="none" w:sz="0" w:space="0" w:color="auto"/>
                <w:right w:val="none" w:sz="0" w:space="0" w:color="auto"/>
              </w:divBdr>
            </w:div>
            <w:div w:id="30765396">
              <w:marLeft w:val="0"/>
              <w:marRight w:val="0"/>
              <w:marTop w:val="0"/>
              <w:marBottom w:val="0"/>
              <w:divBdr>
                <w:top w:val="none" w:sz="0" w:space="0" w:color="auto"/>
                <w:left w:val="none" w:sz="0" w:space="0" w:color="auto"/>
                <w:bottom w:val="none" w:sz="0" w:space="0" w:color="auto"/>
                <w:right w:val="none" w:sz="0" w:space="0" w:color="auto"/>
              </w:divBdr>
            </w:div>
            <w:div w:id="108796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1842">
      <w:bodyDiv w:val="1"/>
      <w:marLeft w:val="0"/>
      <w:marRight w:val="0"/>
      <w:marTop w:val="0"/>
      <w:marBottom w:val="0"/>
      <w:divBdr>
        <w:top w:val="none" w:sz="0" w:space="0" w:color="auto"/>
        <w:left w:val="none" w:sz="0" w:space="0" w:color="auto"/>
        <w:bottom w:val="none" w:sz="0" w:space="0" w:color="auto"/>
        <w:right w:val="none" w:sz="0" w:space="0" w:color="auto"/>
      </w:divBdr>
      <w:divsChild>
        <w:div w:id="252782525">
          <w:marLeft w:val="0"/>
          <w:marRight w:val="0"/>
          <w:marTop w:val="0"/>
          <w:marBottom w:val="0"/>
          <w:divBdr>
            <w:top w:val="none" w:sz="0" w:space="0" w:color="auto"/>
            <w:left w:val="none" w:sz="0" w:space="0" w:color="auto"/>
            <w:bottom w:val="none" w:sz="0" w:space="0" w:color="auto"/>
            <w:right w:val="none" w:sz="0" w:space="0" w:color="auto"/>
          </w:divBdr>
          <w:divsChild>
            <w:div w:id="1345475038">
              <w:marLeft w:val="0"/>
              <w:marRight w:val="0"/>
              <w:marTop w:val="0"/>
              <w:marBottom w:val="0"/>
              <w:divBdr>
                <w:top w:val="none" w:sz="0" w:space="0" w:color="auto"/>
                <w:left w:val="none" w:sz="0" w:space="0" w:color="auto"/>
                <w:bottom w:val="none" w:sz="0" w:space="0" w:color="auto"/>
                <w:right w:val="none" w:sz="0" w:space="0" w:color="auto"/>
              </w:divBdr>
            </w:div>
            <w:div w:id="1287083404">
              <w:marLeft w:val="0"/>
              <w:marRight w:val="0"/>
              <w:marTop w:val="0"/>
              <w:marBottom w:val="0"/>
              <w:divBdr>
                <w:top w:val="none" w:sz="0" w:space="0" w:color="auto"/>
                <w:left w:val="none" w:sz="0" w:space="0" w:color="auto"/>
                <w:bottom w:val="none" w:sz="0" w:space="0" w:color="auto"/>
                <w:right w:val="none" w:sz="0" w:space="0" w:color="auto"/>
              </w:divBdr>
            </w:div>
            <w:div w:id="1807430565">
              <w:marLeft w:val="0"/>
              <w:marRight w:val="0"/>
              <w:marTop w:val="0"/>
              <w:marBottom w:val="0"/>
              <w:divBdr>
                <w:top w:val="none" w:sz="0" w:space="0" w:color="auto"/>
                <w:left w:val="none" w:sz="0" w:space="0" w:color="auto"/>
                <w:bottom w:val="none" w:sz="0" w:space="0" w:color="auto"/>
                <w:right w:val="none" w:sz="0" w:space="0" w:color="auto"/>
              </w:divBdr>
            </w:div>
            <w:div w:id="1599479803">
              <w:marLeft w:val="0"/>
              <w:marRight w:val="0"/>
              <w:marTop w:val="0"/>
              <w:marBottom w:val="0"/>
              <w:divBdr>
                <w:top w:val="none" w:sz="0" w:space="0" w:color="auto"/>
                <w:left w:val="none" w:sz="0" w:space="0" w:color="auto"/>
                <w:bottom w:val="none" w:sz="0" w:space="0" w:color="auto"/>
                <w:right w:val="none" w:sz="0" w:space="0" w:color="auto"/>
              </w:divBdr>
            </w:div>
            <w:div w:id="1604267440">
              <w:marLeft w:val="0"/>
              <w:marRight w:val="0"/>
              <w:marTop w:val="0"/>
              <w:marBottom w:val="0"/>
              <w:divBdr>
                <w:top w:val="none" w:sz="0" w:space="0" w:color="auto"/>
                <w:left w:val="none" w:sz="0" w:space="0" w:color="auto"/>
                <w:bottom w:val="none" w:sz="0" w:space="0" w:color="auto"/>
                <w:right w:val="none" w:sz="0" w:space="0" w:color="auto"/>
              </w:divBdr>
            </w:div>
            <w:div w:id="1557007767">
              <w:marLeft w:val="0"/>
              <w:marRight w:val="0"/>
              <w:marTop w:val="0"/>
              <w:marBottom w:val="0"/>
              <w:divBdr>
                <w:top w:val="none" w:sz="0" w:space="0" w:color="auto"/>
                <w:left w:val="none" w:sz="0" w:space="0" w:color="auto"/>
                <w:bottom w:val="none" w:sz="0" w:space="0" w:color="auto"/>
                <w:right w:val="none" w:sz="0" w:space="0" w:color="auto"/>
              </w:divBdr>
            </w:div>
            <w:div w:id="1481968061">
              <w:marLeft w:val="0"/>
              <w:marRight w:val="0"/>
              <w:marTop w:val="0"/>
              <w:marBottom w:val="0"/>
              <w:divBdr>
                <w:top w:val="none" w:sz="0" w:space="0" w:color="auto"/>
                <w:left w:val="none" w:sz="0" w:space="0" w:color="auto"/>
                <w:bottom w:val="none" w:sz="0" w:space="0" w:color="auto"/>
                <w:right w:val="none" w:sz="0" w:space="0" w:color="auto"/>
              </w:divBdr>
            </w:div>
            <w:div w:id="476073940">
              <w:marLeft w:val="0"/>
              <w:marRight w:val="0"/>
              <w:marTop w:val="0"/>
              <w:marBottom w:val="0"/>
              <w:divBdr>
                <w:top w:val="none" w:sz="0" w:space="0" w:color="auto"/>
                <w:left w:val="none" w:sz="0" w:space="0" w:color="auto"/>
                <w:bottom w:val="none" w:sz="0" w:space="0" w:color="auto"/>
                <w:right w:val="none" w:sz="0" w:space="0" w:color="auto"/>
              </w:divBdr>
            </w:div>
            <w:div w:id="93870609">
              <w:marLeft w:val="0"/>
              <w:marRight w:val="0"/>
              <w:marTop w:val="0"/>
              <w:marBottom w:val="0"/>
              <w:divBdr>
                <w:top w:val="none" w:sz="0" w:space="0" w:color="auto"/>
                <w:left w:val="none" w:sz="0" w:space="0" w:color="auto"/>
                <w:bottom w:val="none" w:sz="0" w:space="0" w:color="auto"/>
                <w:right w:val="none" w:sz="0" w:space="0" w:color="auto"/>
              </w:divBdr>
            </w:div>
            <w:div w:id="1545361116">
              <w:marLeft w:val="0"/>
              <w:marRight w:val="0"/>
              <w:marTop w:val="0"/>
              <w:marBottom w:val="0"/>
              <w:divBdr>
                <w:top w:val="none" w:sz="0" w:space="0" w:color="auto"/>
                <w:left w:val="none" w:sz="0" w:space="0" w:color="auto"/>
                <w:bottom w:val="none" w:sz="0" w:space="0" w:color="auto"/>
                <w:right w:val="none" w:sz="0" w:space="0" w:color="auto"/>
              </w:divBdr>
            </w:div>
            <w:div w:id="1676956396">
              <w:marLeft w:val="0"/>
              <w:marRight w:val="0"/>
              <w:marTop w:val="0"/>
              <w:marBottom w:val="0"/>
              <w:divBdr>
                <w:top w:val="none" w:sz="0" w:space="0" w:color="auto"/>
                <w:left w:val="none" w:sz="0" w:space="0" w:color="auto"/>
                <w:bottom w:val="none" w:sz="0" w:space="0" w:color="auto"/>
                <w:right w:val="none" w:sz="0" w:space="0" w:color="auto"/>
              </w:divBdr>
            </w:div>
            <w:div w:id="1494758331">
              <w:marLeft w:val="0"/>
              <w:marRight w:val="0"/>
              <w:marTop w:val="0"/>
              <w:marBottom w:val="0"/>
              <w:divBdr>
                <w:top w:val="none" w:sz="0" w:space="0" w:color="auto"/>
                <w:left w:val="none" w:sz="0" w:space="0" w:color="auto"/>
                <w:bottom w:val="none" w:sz="0" w:space="0" w:color="auto"/>
                <w:right w:val="none" w:sz="0" w:space="0" w:color="auto"/>
              </w:divBdr>
            </w:div>
            <w:div w:id="684139416">
              <w:marLeft w:val="0"/>
              <w:marRight w:val="0"/>
              <w:marTop w:val="0"/>
              <w:marBottom w:val="0"/>
              <w:divBdr>
                <w:top w:val="none" w:sz="0" w:space="0" w:color="auto"/>
                <w:left w:val="none" w:sz="0" w:space="0" w:color="auto"/>
                <w:bottom w:val="none" w:sz="0" w:space="0" w:color="auto"/>
                <w:right w:val="none" w:sz="0" w:space="0" w:color="auto"/>
              </w:divBdr>
            </w:div>
            <w:div w:id="41027194">
              <w:marLeft w:val="0"/>
              <w:marRight w:val="0"/>
              <w:marTop w:val="0"/>
              <w:marBottom w:val="0"/>
              <w:divBdr>
                <w:top w:val="none" w:sz="0" w:space="0" w:color="auto"/>
                <w:left w:val="none" w:sz="0" w:space="0" w:color="auto"/>
                <w:bottom w:val="none" w:sz="0" w:space="0" w:color="auto"/>
                <w:right w:val="none" w:sz="0" w:space="0" w:color="auto"/>
              </w:divBdr>
            </w:div>
            <w:div w:id="2016223665">
              <w:marLeft w:val="0"/>
              <w:marRight w:val="0"/>
              <w:marTop w:val="0"/>
              <w:marBottom w:val="0"/>
              <w:divBdr>
                <w:top w:val="none" w:sz="0" w:space="0" w:color="auto"/>
                <w:left w:val="none" w:sz="0" w:space="0" w:color="auto"/>
                <w:bottom w:val="none" w:sz="0" w:space="0" w:color="auto"/>
                <w:right w:val="none" w:sz="0" w:space="0" w:color="auto"/>
              </w:divBdr>
            </w:div>
            <w:div w:id="476845898">
              <w:marLeft w:val="0"/>
              <w:marRight w:val="0"/>
              <w:marTop w:val="0"/>
              <w:marBottom w:val="0"/>
              <w:divBdr>
                <w:top w:val="none" w:sz="0" w:space="0" w:color="auto"/>
                <w:left w:val="none" w:sz="0" w:space="0" w:color="auto"/>
                <w:bottom w:val="none" w:sz="0" w:space="0" w:color="auto"/>
                <w:right w:val="none" w:sz="0" w:space="0" w:color="auto"/>
              </w:divBdr>
            </w:div>
            <w:div w:id="68774149">
              <w:marLeft w:val="0"/>
              <w:marRight w:val="0"/>
              <w:marTop w:val="0"/>
              <w:marBottom w:val="0"/>
              <w:divBdr>
                <w:top w:val="none" w:sz="0" w:space="0" w:color="auto"/>
                <w:left w:val="none" w:sz="0" w:space="0" w:color="auto"/>
                <w:bottom w:val="none" w:sz="0" w:space="0" w:color="auto"/>
                <w:right w:val="none" w:sz="0" w:space="0" w:color="auto"/>
              </w:divBdr>
            </w:div>
            <w:div w:id="225991955">
              <w:marLeft w:val="0"/>
              <w:marRight w:val="0"/>
              <w:marTop w:val="0"/>
              <w:marBottom w:val="0"/>
              <w:divBdr>
                <w:top w:val="none" w:sz="0" w:space="0" w:color="auto"/>
                <w:left w:val="none" w:sz="0" w:space="0" w:color="auto"/>
                <w:bottom w:val="none" w:sz="0" w:space="0" w:color="auto"/>
                <w:right w:val="none" w:sz="0" w:space="0" w:color="auto"/>
              </w:divBdr>
            </w:div>
            <w:div w:id="1404177205">
              <w:marLeft w:val="0"/>
              <w:marRight w:val="0"/>
              <w:marTop w:val="0"/>
              <w:marBottom w:val="0"/>
              <w:divBdr>
                <w:top w:val="none" w:sz="0" w:space="0" w:color="auto"/>
                <w:left w:val="none" w:sz="0" w:space="0" w:color="auto"/>
                <w:bottom w:val="none" w:sz="0" w:space="0" w:color="auto"/>
                <w:right w:val="none" w:sz="0" w:space="0" w:color="auto"/>
              </w:divBdr>
            </w:div>
            <w:div w:id="84303888">
              <w:marLeft w:val="0"/>
              <w:marRight w:val="0"/>
              <w:marTop w:val="0"/>
              <w:marBottom w:val="0"/>
              <w:divBdr>
                <w:top w:val="none" w:sz="0" w:space="0" w:color="auto"/>
                <w:left w:val="none" w:sz="0" w:space="0" w:color="auto"/>
                <w:bottom w:val="none" w:sz="0" w:space="0" w:color="auto"/>
                <w:right w:val="none" w:sz="0" w:space="0" w:color="auto"/>
              </w:divBdr>
            </w:div>
            <w:div w:id="1876624688">
              <w:marLeft w:val="0"/>
              <w:marRight w:val="0"/>
              <w:marTop w:val="0"/>
              <w:marBottom w:val="0"/>
              <w:divBdr>
                <w:top w:val="none" w:sz="0" w:space="0" w:color="auto"/>
                <w:left w:val="none" w:sz="0" w:space="0" w:color="auto"/>
                <w:bottom w:val="none" w:sz="0" w:space="0" w:color="auto"/>
                <w:right w:val="none" w:sz="0" w:space="0" w:color="auto"/>
              </w:divBdr>
            </w:div>
            <w:div w:id="406194491">
              <w:marLeft w:val="0"/>
              <w:marRight w:val="0"/>
              <w:marTop w:val="0"/>
              <w:marBottom w:val="0"/>
              <w:divBdr>
                <w:top w:val="none" w:sz="0" w:space="0" w:color="auto"/>
                <w:left w:val="none" w:sz="0" w:space="0" w:color="auto"/>
                <w:bottom w:val="none" w:sz="0" w:space="0" w:color="auto"/>
                <w:right w:val="none" w:sz="0" w:space="0" w:color="auto"/>
              </w:divBdr>
            </w:div>
            <w:div w:id="646125233">
              <w:marLeft w:val="0"/>
              <w:marRight w:val="0"/>
              <w:marTop w:val="0"/>
              <w:marBottom w:val="0"/>
              <w:divBdr>
                <w:top w:val="none" w:sz="0" w:space="0" w:color="auto"/>
                <w:left w:val="none" w:sz="0" w:space="0" w:color="auto"/>
                <w:bottom w:val="none" w:sz="0" w:space="0" w:color="auto"/>
                <w:right w:val="none" w:sz="0" w:space="0" w:color="auto"/>
              </w:divBdr>
            </w:div>
            <w:div w:id="378238152">
              <w:marLeft w:val="0"/>
              <w:marRight w:val="0"/>
              <w:marTop w:val="0"/>
              <w:marBottom w:val="0"/>
              <w:divBdr>
                <w:top w:val="none" w:sz="0" w:space="0" w:color="auto"/>
                <w:left w:val="none" w:sz="0" w:space="0" w:color="auto"/>
                <w:bottom w:val="none" w:sz="0" w:space="0" w:color="auto"/>
                <w:right w:val="none" w:sz="0" w:space="0" w:color="auto"/>
              </w:divBdr>
            </w:div>
            <w:div w:id="1196384979">
              <w:marLeft w:val="0"/>
              <w:marRight w:val="0"/>
              <w:marTop w:val="0"/>
              <w:marBottom w:val="0"/>
              <w:divBdr>
                <w:top w:val="none" w:sz="0" w:space="0" w:color="auto"/>
                <w:left w:val="none" w:sz="0" w:space="0" w:color="auto"/>
                <w:bottom w:val="none" w:sz="0" w:space="0" w:color="auto"/>
                <w:right w:val="none" w:sz="0" w:space="0" w:color="auto"/>
              </w:divBdr>
            </w:div>
            <w:div w:id="1420255471">
              <w:marLeft w:val="0"/>
              <w:marRight w:val="0"/>
              <w:marTop w:val="0"/>
              <w:marBottom w:val="0"/>
              <w:divBdr>
                <w:top w:val="none" w:sz="0" w:space="0" w:color="auto"/>
                <w:left w:val="none" w:sz="0" w:space="0" w:color="auto"/>
                <w:bottom w:val="none" w:sz="0" w:space="0" w:color="auto"/>
                <w:right w:val="none" w:sz="0" w:space="0" w:color="auto"/>
              </w:divBdr>
            </w:div>
            <w:div w:id="1534733759">
              <w:marLeft w:val="0"/>
              <w:marRight w:val="0"/>
              <w:marTop w:val="0"/>
              <w:marBottom w:val="0"/>
              <w:divBdr>
                <w:top w:val="none" w:sz="0" w:space="0" w:color="auto"/>
                <w:left w:val="none" w:sz="0" w:space="0" w:color="auto"/>
                <w:bottom w:val="none" w:sz="0" w:space="0" w:color="auto"/>
                <w:right w:val="none" w:sz="0" w:space="0" w:color="auto"/>
              </w:divBdr>
            </w:div>
            <w:div w:id="288317438">
              <w:marLeft w:val="0"/>
              <w:marRight w:val="0"/>
              <w:marTop w:val="0"/>
              <w:marBottom w:val="0"/>
              <w:divBdr>
                <w:top w:val="none" w:sz="0" w:space="0" w:color="auto"/>
                <w:left w:val="none" w:sz="0" w:space="0" w:color="auto"/>
                <w:bottom w:val="none" w:sz="0" w:space="0" w:color="auto"/>
                <w:right w:val="none" w:sz="0" w:space="0" w:color="auto"/>
              </w:divBdr>
            </w:div>
            <w:div w:id="975529139">
              <w:marLeft w:val="0"/>
              <w:marRight w:val="0"/>
              <w:marTop w:val="0"/>
              <w:marBottom w:val="0"/>
              <w:divBdr>
                <w:top w:val="none" w:sz="0" w:space="0" w:color="auto"/>
                <w:left w:val="none" w:sz="0" w:space="0" w:color="auto"/>
                <w:bottom w:val="none" w:sz="0" w:space="0" w:color="auto"/>
                <w:right w:val="none" w:sz="0" w:space="0" w:color="auto"/>
              </w:divBdr>
            </w:div>
            <w:div w:id="1035929753">
              <w:marLeft w:val="0"/>
              <w:marRight w:val="0"/>
              <w:marTop w:val="0"/>
              <w:marBottom w:val="0"/>
              <w:divBdr>
                <w:top w:val="none" w:sz="0" w:space="0" w:color="auto"/>
                <w:left w:val="none" w:sz="0" w:space="0" w:color="auto"/>
                <w:bottom w:val="none" w:sz="0" w:space="0" w:color="auto"/>
                <w:right w:val="none" w:sz="0" w:space="0" w:color="auto"/>
              </w:divBdr>
            </w:div>
            <w:div w:id="1854104851">
              <w:marLeft w:val="0"/>
              <w:marRight w:val="0"/>
              <w:marTop w:val="0"/>
              <w:marBottom w:val="0"/>
              <w:divBdr>
                <w:top w:val="none" w:sz="0" w:space="0" w:color="auto"/>
                <w:left w:val="none" w:sz="0" w:space="0" w:color="auto"/>
                <w:bottom w:val="none" w:sz="0" w:space="0" w:color="auto"/>
                <w:right w:val="none" w:sz="0" w:space="0" w:color="auto"/>
              </w:divBdr>
            </w:div>
            <w:div w:id="738554489">
              <w:marLeft w:val="0"/>
              <w:marRight w:val="0"/>
              <w:marTop w:val="0"/>
              <w:marBottom w:val="0"/>
              <w:divBdr>
                <w:top w:val="none" w:sz="0" w:space="0" w:color="auto"/>
                <w:left w:val="none" w:sz="0" w:space="0" w:color="auto"/>
                <w:bottom w:val="none" w:sz="0" w:space="0" w:color="auto"/>
                <w:right w:val="none" w:sz="0" w:space="0" w:color="auto"/>
              </w:divBdr>
            </w:div>
            <w:div w:id="844445302">
              <w:marLeft w:val="0"/>
              <w:marRight w:val="0"/>
              <w:marTop w:val="0"/>
              <w:marBottom w:val="0"/>
              <w:divBdr>
                <w:top w:val="none" w:sz="0" w:space="0" w:color="auto"/>
                <w:left w:val="none" w:sz="0" w:space="0" w:color="auto"/>
                <w:bottom w:val="none" w:sz="0" w:space="0" w:color="auto"/>
                <w:right w:val="none" w:sz="0" w:space="0" w:color="auto"/>
              </w:divBdr>
            </w:div>
            <w:div w:id="1479112378">
              <w:marLeft w:val="0"/>
              <w:marRight w:val="0"/>
              <w:marTop w:val="0"/>
              <w:marBottom w:val="0"/>
              <w:divBdr>
                <w:top w:val="none" w:sz="0" w:space="0" w:color="auto"/>
                <w:left w:val="none" w:sz="0" w:space="0" w:color="auto"/>
                <w:bottom w:val="none" w:sz="0" w:space="0" w:color="auto"/>
                <w:right w:val="none" w:sz="0" w:space="0" w:color="auto"/>
              </w:divBdr>
            </w:div>
            <w:div w:id="1858931076">
              <w:marLeft w:val="0"/>
              <w:marRight w:val="0"/>
              <w:marTop w:val="0"/>
              <w:marBottom w:val="0"/>
              <w:divBdr>
                <w:top w:val="none" w:sz="0" w:space="0" w:color="auto"/>
                <w:left w:val="none" w:sz="0" w:space="0" w:color="auto"/>
                <w:bottom w:val="none" w:sz="0" w:space="0" w:color="auto"/>
                <w:right w:val="none" w:sz="0" w:space="0" w:color="auto"/>
              </w:divBdr>
            </w:div>
            <w:div w:id="289821716">
              <w:marLeft w:val="0"/>
              <w:marRight w:val="0"/>
              <w:marTop w:val="0"/>
              <w:marBottom w:val="0"/>
              <w:divBdr>
                <w:top w:val="none" w:sz="0" w:space="0" w:color="auto"/>
                <w:left w:val="none" w:sz="0" w:space="0" w:color="auto"/>
                <w:bottom w:val="none" w:sz="0" w:space="0" w:color="auto"/>
                <w:right w:val="none" w:sz="0" w:space="0" w:color="auto"/>
              </w:divBdr>
            </w:div>
            <w:div w:id="523325168">
              <w:marLeft w:val="0"/>
              <w:marRight w:val="0"/>
              <w:marTop w:val="0"/>
              <w:marBottom w:val="0"/>
              <w:divBdr>
                <w:top w:val="none" w:sz="0" w:space="0" w:color="auto"/>
                <w:left w:val="none" w:sz="0" w:space="0" w:color="auto"/>
                <w:bottom w:val="none" w:sz="0" w:space="0" w:color="auto"/>
                <w:right w:val="none" w:sz="0" w:space="0" w:color="auto"/>
              </w:divBdr>
            </w:div>
            <w:div w:id="1820414082">
              <w:marLeft w:val="0"/>
              <w:marRight w:val="0"/>
              <w:marTop w:val="0"/>
              <w:marBottom w:val="0"/>
              <w:divBdr>
                <w:top w:val="none" w:sz="0" w:space="0" w:color="auto"/>
                <w:left w:val="none" w:sz="0" w:space="0" w:color="auto"/>
                <w:bottom w:val="none" w:sz="0" w:space="0" w:color="auto"/>
                <w:right w:val="none" w:sz="0" w:space="0" w:color="auto"/>
              </w:divBdr>
            </w:div>
            <w:div w:id="757751339">
              <w:marLeft w:val="0"/>
              <w:marRight w:val="0"/>
              <w:marTop w:val="0"/>
              <w:marBottom w:val="0"/>
              <w:divBdr>
                <w:top w:val="none" w:sz="0" w:space="0" w:color="auto"/>
                <w:left w:val="none" w:sz="0" w:space="0" w:color="auto"/>
                <w:bottom w:val="none" w:sz="0" w:space="0" w:color="auto"/>
                <w:right w:val="none" w:sz="0" w:space="0" w:color="auto"/>
              </w:divBdr>
            </w:div>
            <w:div w:id="718015266">
              <w:marLeft w:val="0"/>
              <w:marRight w:val="0"/>
              <w:marTop w:val="0"/>
              <w:marBottom w:val="0"/>
              <w:divBdr>
                <w:top w:val="none" w:sz="0" w:space="0" w:color="auto"/>
                <w:left w:val="none" w:sz="0" w:space="0" w:color="auto"/>
                <w:bottom w:val="none" w:sz="0" w:space="0" w:color="auto"/>
                <w:right w:val="none" w:sz="0" w:space="0" w:color="auto"/>
              </w:divBdr>
            </w:div>
            <w:div w:id="337780136">
              <w:marLeft w:val="0"/>
              <w:marRight w:val="0"/>
              <w:marTop w:val="0"/>
              <w:marBottom w:val="0"/>
              <w:divBdr>
                <w:top w:val="none" w:sz="0" w:space="0" w:color="auto"/>
                <w:left w:val="none" w:sz="0" w:space="0" w:color="auto"/>
                <w:bottom w:val="none" w:sz="0" w:space="0" w:color="auto"/>
                <w:right w:val="none" w:sz="0" w:space="0" w:color="auto"/>
              </w:divBdr>
            </w:div>
            <w:div w:id="1121847279">
              <w:marLeft w:val="0"/>
              <w:marRight w:val="0"/>
              <w:marTop w:val="0"/>
              <w:marBottom w:val="0"/>
              <w:divBdr>
                <w:top w:val="none" w:sz="0" w:space="0" w:color="auto"/>
                <w:left w:val="none" w:sz="0" w:space="0" w:color="auto"/>
                <w:bottom w:val="none" w:sz="0" w:space="0" w:color="auto"/>
                <w:right w:val="none" w:sz="0" w:space="0" w:color="auto"/>
              </w:divBdr>
            </w:div>
            <w:div w:id="1466435138">
              <w:marLeft w:val="0"/>
              <w:marRight w:val="0"/>
              <w:marTop w:val="0"/>
              <w:marBottom w:val="0"/>
              <w:divBdr>
                <w:top w:val="none" w:sz="0" w:space="0" w:color="auto"/>
                <w:left w:val="none" w:sz="0" w:space="0" w:color="auto"/>
                <w:bottom w:val="none" w:sz="0" w:space="0" w:color="auto"/>
                <w:right w:val="none" w:sz="0" w:space="0" w:color="auto"/>
              </w:divBdr>
            </w:div>
            <w:div w:id="177891083">
              <w:marLeft w:val="0"/>
              <w:marRight w:val="0"/>
              <w:marTop w:val="0"/>
              <w:marBottom w:val="0"/>
              <w:divBdr>
                <w:top w:val="none" w:sz="0" w:space="0" w:color="auto"/>
                <w:left w:val="none" w:sz="0" w:space="0" w:color="auto"/>
                <w:bottom w:val="none" w:sz="0" w:space="0" w:color="auto"/>
                <w:right w:val="none" w:sz="0" w:space="0" w:color="auto"/>
              </w:divBdr>
            </w:div>
            <w:div w:id="782501216">
              <w:marLeft w:val="0"/>
              <w:marRight w:val="0"/>
              <w:marTop w:val="0"/>
              <w:marBottom w:val="0"/>
              <w:divBdr>
                <w:top w:val="none" w:sz="0" w:space="0" w:color="auto"/>
                <w:left w:val="none" w:sz="0" w:space="0" w:color="auto"/>
                <w:bottom w:val="none" w:sz="0" w:space="0" w:color="auto"/>
                <w:right w:val="none" w:sz="0" w:space="0" w:color="auto"/>
              </w:divBdr>
            </w:div>
            <w:div w:id="731272084">
              <w:marLeft w:val="0"/>
              <w:marRight w:val="0"/>
              <w:marTop w:val="0"/>
              <w:marBottom w:val="0"/>
              <w:divBdr>
                <w:top w:val="none" w:sz="0" w:space="0" w:color="auto"/>
                <w:left w:val="none" w:sz="0" w:space="0" w:color="auto"/>
                <w:bottom w:val="none" w:sz="0" w:space="0" w:color="auto"/>
                <w:right w:val="none" w:sz="0" w:space="0" w:color="auto"/>
              </w:divBdr>
            </w:div>
            <w:div w:id="1905607712">
              <w:marLeft w:val="0"/>
              <w:marRight w:val="0"/>
              <w:marTop w:val="0"/>
              <w:marBottom w:val="0"/>
              <w:divBdr>
                <w:top w:val="none" w:sz="0" w:space="0" w:color="auto"/>
                <w:left w:val="none" w:sz="0" w:space="0" w:color="auto"/>
                <w:bottom w:val="none" w:sz="0" w:space="0" w:color="auto"/>
                <w:right w:val="none" w:sz="0" w:space="0" w:color="auto"/>
              </w:divBdr>
            </w:div>
            <w:div w:id="271285373">
              <w:marLeft w:val="0"/>
              <w:marRight w:val="0"/>
              <w:marTop w:val="0"/>
              <w:marBottom w:val="0"/>
              <w:divBdr>
                <w:top w:val="none" w:sz="0" w:space="0" w:color="auto"/>
                <w:left w:val="none" w:sz="0" w:space="0" w:color="auto"/>
                <w:bottom w:val="none" w:sz="0" w:space="0" w:color="auto"/>
                <w:right w:val="none" w:sz="0" w:space="0" w:color="auto"/>
              </w:divBdr>
            </w:div>
            <w:div w:id="1721896779">
              <w:marLeft w:val="0"/>
              <w:marRight w:val="0"/>
              <w:marTop w:val="0"/>
              <w:marBottom w:val="0"/>
              <w:divBdr>
                <w:top w:val="none" w:sz="0" w:space="0" w:color="auto"/>
                <w:left w:val="none" w:sz="0" w:space="0" w:color="auto"/>
                <w:bottom w:val="none" w:sz="0" w:space="0" w:color="auto"/>
                <w:right w:val="none" w:sz="0" w:space="0" w:color="auto"/>
              </w:divBdr>
            </w:div>
            <w:div w:id="998070198">
              <w:marLeft w:val="0"/>
              <w:marRight w:val="0"/>
              <w:marTop w:val="0"/>
              <w:marBottom w:val="0"/>
              <w:divBdr>
                <w:top w:val="none" w:sz="0" w:space="0" w:color="auto"/>
                <w:left w:val="none" w:sz="0" w:space="0" w:color="auto"/>
                <w:bottom w:val="none" w:sz="0" w:space="0" w:color="auto"/>
                <w:right w:val="none" w:sz="0" w:space="0" w:color="auto"/>
              </w:divBdr>
            </w:div>
            <w:div w:id="1935045066">
              <w:marLeft w:val="0"/>
              <w:marRight w:val="0"/>
              <w:marTop w:val="0"/>
              <w:marBottom w:val="0"/>
              <w:divBdr>
                <w:top w:val="none" w:sz="0" w:space="0" w:color="auto"/>
                <w:left w:val="none" w:sz="0" w:space="0" w:color="auto"/>
                <w:bottom w:val="none" w:sz="0" w:space="0" w:color="auto"/>
                <w:right w:val="none" w:sz="0" w:space="0" w:color="auto"/>
              </w:divBdr>
            </w:div>
            <w:div w:id="146285128">
              <w:marLeft w:val="0"/>
              <w:marRight w:val="0"/>
              <w:marTop w:val="0"/>
              <w:marBottom w:val="0"/>
              <w:divBdr>
                <w:top w:val="none" w:sz="0" w:space="0" w:color="auto"/>
                <w:left w:val="none" w:sz="0" w:space="0" w:color="auto"/>
                <w:bottom w:val="none" w:sz="0" w:space="0" w:color="auto"/>
                <w:right w:val="none" w:sz="0" w:space="0" w:color="auto"/>
              </w:divBdr>
            </w:div>
            <w:div w:id="1207522976">
              <w:marLeft w:val="0"/>
              <w:marRight w:val="0"/>
              <w:marTop w:val="0"/>
              <w:marBottom w:val="0"/>
              <w:divBdr>
                <w:top w:val="none" w:sz="0" w:space="0" w:color="auto"/>
                <w:left w:val="none" w:sz="0" w:space="0" w:color="auto"/>
                <w:bottom w:val="none" w:sz="0" w:space="0" w:color="auto"/>
                <w:right w:val="none" w:sz="0" w:space="0" w:color="auto"/>
              </w:divBdr>
            </w:div>
            <w:div w:id="1658877761">
              <w:marLeft w:val="0"/>
              <w:marRight w:val="0"/>
              <w:marTop w:val="0"/>
              <w:marBottom w:val="0"/>
              <w:divBdr>
                <w:top w:val="none" w:sz="0" w:space="0" w:color="auto"/>
                <w:left w:val="none" w:sz="0" w:space="0" w:color="auto"/>
                <w:bottom w:val="none" w:sz="0" w:space="0" w:color="auto"/>
                <w:right w:val="none" w:sz="0" w:space="0" w:color="auto"/>
              </w:divBdr>
            </w:div>
            <w:div w:id="822771376">
              <w:marLeft w:val="0"/>
              <w:marRight w:val="0"/>
              <w:marTop w:val="0"/>
              <w:marBottom w:val="0"/>
              <w:divBdr>
                <w:top w:val="none" w:sz="0" w:space="0" w:color="auto"/>
                <w:left w:val="none" w:sz="0" w:space="0" w:color="auto"/>
                <w:bottom w:val="none" w:sz="0" w:space="0" w:color="auto"/>
                <w:right w:val="none" w:sz="0" w:space="0" w:color="auto"/>
              </w:divBdr>
            </w:div>
            <w:div w:id="1713267618">
              <w:marLeft w:val="0"/>
              <w:marRight w:val="0"/>
              <w:marTop w:val="0"/>
              <w:marBottom w:val="0"/>
              <w:divBdr>
                <w:top w:val="none" w:sz="0" w:space="0" w:color="auto"/>
                <w:left w:val="none" w:sz="0" w:space="0" w:color="auto"/>
                <w:bottom w:val="none" w:sz="0" w:space="0" w:color="auto"/>
                <w:right w:val="none" w:sz="0" w:space="0" w:color="auto"/>
              </w:divBdr>
            </w:div>
            <w:div w:id="1470777889">
              <w:marLeft w:val="0"/>
              <w:marRight w:val="0"/>
              <w:marTop w:val="0"/>
              <w:marBottom w:val="0"/>
              <w:divBdr>
                <w:top w:val="none" w:sz="0" w:space="0" w:color="auto"/>
                <w:left w:val="none" w:sz="0" w:space="0" w:color="auto"/>
                <w:bottom w:val="none" w:sz="0" w:space="0" w:color="auto"/>
                <w:right w:val="none" w:sz="0" w:space="0" w:color="auto"/>
              </w:divBdr>
            </w:div>
            <w:div w:id="1666056468">
              <w:marLeft w:val="0"/>
              <w:marRight w:val="0"/>
              <w:marTop w:val="0"/>
              <w:marBottom w:val="0"/>
              <w:divBdr>
                <w:top w:val="none" w:sz="0" w:space="0" w:color="auto"/>
                <w:left w:val="none" w:sz="0" w:space="0" w:color="auto"/>
                <w:bottom w:val="none" w:sz="0" w:space="0" w:color="auto"/>
                <w:right w:val="none" w:sz="0" w:space="0" w:color="auto"/>
              </w:divBdr>
            </w:div>
            <w:div w:id="1716848542">
              <w:marLeft w:val="0"/>
              <w:marRight w:val="0"/>
              <w:marTop w:val="0"/>
              <w:marBottom w:val="0"/>
              <w:divBdr>
                <w:top w:val="none" w:sz="0" w:space="0" w:color="auto"/>
                <w:left w:val="none" w:sz="0" w:space="0" w:color="auto"/>
                <w:bottom w:val="none" w:sz="0" w:space="0" w:color="auto"/>
                <w:right w:val="none" w:sz="0" w:space="0" w:color="auto"/>
              </w:divBdr>
            </w:div>
            <w:div w:id="981689237">
              <w:marLeft w:val="0"/>
              <w:marRight w:val="0"/>
              <w:marTop w:val="0"/>
              <w:marBottom w:val="0"/>
              <w:divBdr>
                <w:top w:val="none" w:sz="0" w:space="0" w:color="auto"/>
                <w:left w:val="none" w:sz="0" w:space="0" w:color="auto"/>
                <w:bottom w:val="none" w:sz="0" w:space="0" w:color="auto"/>
                <w:right w:val="none" w:sz="0" w:space="0" w:color="auto"/>
              </w:divBdr>
            </w:div>
            <w:div w:id="1051375">
              <w:marLeft w:val="0"/>
              <w:marRight w:val="0"/>
              <w:marTop w:val="0"/>
              <w:marBottom w:val="0"/>
              <w:divBdr>
                <w:top w:val="none" w:sz="0" w:space="0" w:color="auto"/>
                <w:left w:val="none" w:sz="0" w:space="0" w:color="auto"/>
                <w:bottom w:val="none" w:sz="0" w:space="0" w:color="auto"/>
                <w:right w:val="none" w:sz="0" w:space="0" w:color="auto"/>
              </w:divBdr>
            </w:div>
            <w:div w:id="49303709">
              <w:marLeft w:val="0"/>
              <w:marRight w:val="0"/>
              <w:marTop w:val="0"/>
              <w:marBottom w:val="0"/>
              <w:divBdr>
                <w:top w:val="none" w:sz="0" w:space="0" w:color="auto"/>
                <w:left w:val="none" w:sz="0" w:space="0" w:color="auto"/>
                <w:bottom w:val="none" w:sz="0" w:space="0" w:color="auto"/>
                <w:right w:val="none" w:sz="0" w:space="0" w:color="auto"/>
              </w:divBdr>
            </w:div>
            <w:div w:id="844322069">
              <w:marLeft w:val="0"/>
              <w:marRight w:val="0"/>
              <w:marTop w:val="0"/>
              <w:marBottom w:val="0"/>
              <w:divBdr>
                <w:top w:val="none" w:sz="0" w:space="0" w:color="auto"/>
                <w:left w:val="none" w:sz="0" w:space="0" w:color="auto"/>
                <w:bottom w:val="none" w:sz="0" w:space="0" w:color="auto"/>
                <w:right w:val="none" w:sz="0" w:space="0" w:color="auto"/>
              </w:divBdr>
            </w:div>
            <w:div w:id="93601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81643">
      <w:bodyDiv w:val="1"/>
      <w:marLeft w:val="0"/>
      <w:marRight w:val="0"/>
      <w:marTop w:val="0"/>
      <w:marBottom w:val="0"/>
      <w:divBdr>
        <w:top w:val="none" w:sz="0" w:space="0" w:color="auto"/>
        <w:left w:val="none" w:sz="0" w:space="0" w:color="auto"/>
        <w:bottom w:val="none" w:sz="0" w:space="0" w:color="auto"/>
        <w:right w:val="none" w:sz="0" w:space="0" w:color="auto"/>
      </w:divBdr>
      <w:divsChild>
        <w:div w:id="1696998980">
          <w:marLeft w:val="0"/>
          <w:marRight w:val="0"/>
          <w:marTop w:val="0"/>
          <w:marBottom w:val="0"/>
          <w:divBdr>
            <w:top w:val="none" w:sz="0" w:space="0" w:color="auto"/>
            <w:left w:val="none" w:sz="0" w:space="0" w:color="auto"/>
            <w:bottom w:val="none" w:sz="0" w:space="0" w:color="auto"/>
            <w:right w:val="none" w:sz="0" w:space="0" w:color="auto"/>
          </w:divBdr>
          <w:divsChild>
            <w:div w:id="1322201138">
              <w:marLeft w:val="0"/>
              <w:marRight w:val="0"/>
              <w:marTop w:val="0"/>
              <w:marBottom w:val="0"/>
              <w:divBdr>
                <w:top w:val="none" w:sz="0" w:space="0" w:color="auto"/>
                <w:left w:val="none" w:sz="0" w:space="0" w:color="auto"/>
                <w:bottom w:val="none" w:sz="0" w:space="0" w:color="auto"/>
                <w:right w:val="none" w:sz="0" w:space="0" w:color="auto"/>
              </w:divBdr>
            </w:div>
            <w:div w:id="2069760332">
              <w:marLeft w:val="0"/>
              <w:marRight w:val="0"/>
              <w:marTop w:val="0"/>
              <w:marBottom w:val="0"/>
              <w:divBdr>
                <w:top w:val="none" w:sz="0" w:space="0" w:color="auto"/>
                <w:left w:val="none" w:sz="0" w:space="0" w:color="auto"/>
                <w:bottom w:val="none" w:sz="0" w:space="0" w:color="auto"/>
                <w:right w:val="none" w:sz="0" w:space="0" w:color="auto"/>
              </w:divBdr>
            </w:div>
            <w:div w:id="679697691">
              <w:marLeft w:val="0"/>
              <w:marRight w:val="0"/>
              <w:marTop w:val="0"/>
              <w:marBottom w:val="0"/>
              <w:divBdr>
                <w:top w:val="none" w:sz="0" w:space="0" w:color="auto"/>
                <w:left w:val="none" w:sz="0" w:space="0" w:color="auto"/>
                <w:bottom w:val="none" w:sz="0" w:space="0" w:color="auto"/>
                <w:right w:val="none" w:sz="0" w:space="0" w:color="auto"/>
              </w:divBdr>
            </w:div>
            <w:div w:id="166559060">
              <w:marLeft w:val="0"/>
              <w:marRight w:val="0"/>
              <w:marTop w:val="0"/>
              <w:marBottom w:val="0"/>
              <w:divBdr>
                <w:top w:val="none" w:sz="0" w:space="0" w:color="auto"/>
                <w:left w:val="none" w:sz="0" w:space="0" w:color="auto"/>
                <w:bottom w:val="none" w:sz="0" w:space="0" w:color="auto"/>
                <w:right w:val="none" w:sz="0" w:space="0" w:color="auto"/>
              </w:divBdr>
            </w:div>
            <w:div w:id="550768885">
              <w:marLeft w:val="0"/>
              <w:marRight w:val="0"/>
              <w:marTop w:val="0"/>
              <w:marBottom w:val="0"/>
              <w:divBdr>
                <w:top w:val="none" w:sz="0" w:space="0" w:color="auto"/>
                <w:left w:val="none" w:sz="0" w:space="0" w:color="auto"/>
                <w:bottom w:val="none" w:sz="0" w:space="0" w:color="auto"/>
                <w:right w:val="none" w:sz="0" w:space="0" w:color="auto"/>
              </w:divBdr>
            </w:div>
            <w:div w:id="624581253">
              <w:marLeft w:val="0"/>
              <w:marRight w:val="0"/>
              <w:marTop w:val="0"/>
              <w:marBottom w:val="0"/>
              <w:divBdr>
                <w:top w:val="none" w:sz="0" w:space="0" w:color="auto"/>
                <w:left w:val="none" w:sz="0" w:space="0" w:color="auto"/>
                <w:bottom w:val="none" w:sz="0" w:space="0" w:color="auto"/>
                <w:right w:val="none" w:sz="0" w:space="0" w:color="auto"/>
              </w:divBdr>
            </w:div>
            <w:div w:id="936138119">
              <w:marLeft w:val="0"/>
              <w:marRight w:val="0"/>
              <w:marTop w:val="0"/>
              <w:marBottom w:val="0"/>
              <w:divBdr>
                <w:top w:val="none" w:sz="0" w:space="0" w:color="auto"/>
                <w:left w:val="none" w:sz="0" w:space="0" w:color="auto"/>
                <w:bottom w:val="none" w:sz="0" w:space="0" w:color="auto"/>
                <w:right w:val="none" w:sz="0" w:space="0" w:color="auto"/>
              </w:divBdr>
            </w:div>
            <w:div w:id="928465377">
              <w:marLeft w:val="0"/>
              <w:marRight w:val="0"/>
              <w:marTop w:val="0"/>
              <w:marBottom w:val="0"/>
              <w:divBdr>
                <w:top w:val="none" w:sz="0" w:space="0" w:color="auto"/>
                <w:left w:val="none" w:sz="0" w:space="0" w:color="auto"/>
                <w:bottom w:val="none" w:sz="0" w:space="0" w:color="auto"/>
                <w:right w:val="none" w:sz="0" w:space="0" w:color="auto"/>
              </w:divBdr>
            </w:div>
            <w:div w:id="1850019315">
              <w:marLeft w:val="0"/>
              <w:marRight w:val="0"/>
              <w:marTop w:val="0"/>
              <w:marBottom w:val="0"/>
              <w:divBdr>
                <w:top w:val="none" w:sz="0" w:space="0" w:color="auto"/>
                <w:left w:val="none" w:sz="0" w:space="0" w:color="auto"/>
                <w:bottom w:val="none" w:sz="0" w:space="0" w:color="auto"/>
                <w:right w:val="none" w:sz="0" w:space="0" w:color="auto"/>
              </w:divBdr>
            </w:div>
            <w:div w:id="851266626">
              <w:marLeft w:val="0"/>
              <w:marRight w:val="0"/>
              <w:marTop w:val="0"/>
              <w:marBottom w:val="0"/>
              <w:divBdr>
                <w:top w:val="none" w:sz="0" w:space="0" w:color="auto"/>
                <w:left w:val="none" w:sz="0" w:space="0" w:color="auto"/>
                <w:bottom w:val="none" w:sz="0" w:space="0" w:color="auto"/>
                <w:right w:val="none" w:sz="0" w:space="0" w:color="auto"/>
              </w:divBdr>
            </w:div>
            <w:div w:id="631594941">
              <w:marLeft w:val="0"/>
              <w:marRight w:val="0"/>
              <w:marTop w:val="0"/>
              <w:marBottom w:val="0"/>
              <w:divBdr>
                <w:top w:val="none" w:sz="0" w:space="0" w:color="auto"/>
                <w:left w:val="none" w:sz="0" w:space="0" w:color="auto"/>
                <w:bottom w:val="none" w:sz="0" w:space="0" w:color="auto"/>
                <w:right w:val="none" w:sz="0" w:space="0" w:color="auto"/>
              </w:divBdr>
            </w:div>
            <w:div w:id="1858302412">
              <w:marLeft w:val="0"/>
              <w:marRight w:val="0"/>
              <w:marTop w:val="0"/>
              <w:marBottom w:val="0"/>
              <w:divBdr>
                <w:top w:val="none" w:sz="0" w:space="0" w:color="auto"/>
                <w:left w:val="none" w:sz="0" w:space="0" w:color="auto"/>
                <w:bottom w:val="none" w:sz="0" w:space="0" w:color="auto"/>
                <w:right w:val="none" w:sz="0" w:space="0" w:color="auto"/>
              </w:divBdr>
            </w:div>
            <w:div w:id="1354841024">
              <w:marLeft w:val="0"/>
              <w:marRight w:val="0"/>
              <w:marTop w:val="0"/>
              <w:marBottom w:val="0"/>
              <w:divBdr>
                <w:top w:val="none" w:sz="0" w:space="0" w:color="auto"/>
                <w:left w:val="none" w:sz="0" w:space="0" w:color="auto"/>
                <w:bottom w:val="none" w:sz="0" w:space="0" w:color="auto"/>
                <w:right w:val="none" w:sz="0" w:space="0" w:color="auto"/>
              </w:divBdr>
            </w:div>
            <w:div w:id="1216696023">
              <w:marLeft w:val="0"/>
              <w:marRight w:val="0"/>
              <w:marTop w:val="0"/>
              <w:marBottom w:val="0"/>
              <w:divBdr>
                <w:top w:val="none" w:sz="0" w:space="0" w:color="auto"/>
                <w:left w:val="none" w:sz="0" w:space="0" w:color="auto"/>
                <w:bottom w:val="none" w:sz="0" w:space="0" w:color="auto"/>
                <w:right w:val="none" w:sz="0" w:space="0" w:color="auto"/>
              </w:divBdr>
            </w:div>
            <w:div w:id="476265422">
              <w:marLeft w:val="0"/>
              <w:marRight w:val="0"/>
              <w:marTop w:val="0"/>
              <w:marBottom w:val="0"/>
              <w:divBdr>
                <w:top w:val="none" w:sz="0" w:space="0" w:color="auto"/>
                <w:left w:val="none" w:sz="0" w:space="0" w:color="auto"/>
                <w:bottom w:val="none" w:sz="0" w:space="0" w:color="auto"/>
                <w:right w:val="none" w:sz="0" w:space="0" w:color="auto"/>
              </w:divBdr>
            </w:div>
            <w:div w:id="2005012723">
              <w:marLeft w:val="0"/>
              <w:marRight w:val="0"/>
              <w:marTop w:val="0"/>
              <w:marBottom w:val="0"/>
              <w:divBdr>
                <w:top w:val="none" w:sz="0" w:space="0" w:color="auto"/>
                <w:left w:val="none" w:sz="0" w:space="0" w:color="auto"/>
                <w:bottom w:val="none" w:sz="0" w:space="0" w:color="auto"/>
                <w:right w:val="none" w:sz="0" w:space="0" w:color="auto"/>
              </w:divBdr>
            </w:div>
            <w:div w:id="1414005644">
              <w:marLeft w:val="0"/>
              <w:marRight w:val="0"/>
              <w:marTop w:val="0"/>
              <w:marBottom w:val="0"/>
              <w:divBdr>
                <w:top w:val="none" w:sz="0" w:space="0" w:color="auto"/>
                <w:left w:val="none" w:sz="0" w:space="0" w:color="auto"/>
                <w:bottom w:val="none" w:sz="0" w:space="0" w:color="auto"/>
                <w:right w:val="none" w:sz="0" w:space="0" w:color="auto"/>
              </w:divBdr>
            </w:div>
            <w:div w:id="267349610">
              <w:marLeft w:val="0"/>
              <w:marRight w:val="0"/>
              <w:marTop w:val="0"/>
              <w:marBottom w:val="0"/>
              <w:divBdr>
                <w:top w:val="none" w:sz="0" w:space="0" w:color="auto"/>
                <w:left w:val="none" w:sz="0" w:space="0" w:color="auto"/>
                <w:bottom w:val="none" w:sz="0" w:space="0" w:color="auto"/>
                <w:right w:val="none" w:sz="0" w:space="0" w:color="auto"/>
              </w:divBdr>
            </w:div>
            <w:div w:id="14579674">
              <w:marLeft w:val="0"/>
              <w:marRight w:val="0"/>
              <w:marTop w:val="0"/>
              <w:marBottom w:val="0"/>
              <w:divBdr>
                <w:top w:val="none" w:sz="0" w:space="0" w:color="auto"/>
                <w:left w:val="none" w:sz="0" w:space="0" w:color="auto"/>
                <w:bottom w:val="none" w:sz="0" w:space="0" w:color="auto"/>
                <w:right w:val="none" w:sz="0" w:space="0" w:color="auto"/>
              </w:divBdr>
            </w:div>
            <w:div w:id="542445644">
              <w:marLeft w:val="0"/>
              <w:marRight w:val="0"/>
              <w:marTop w:val="0"/>
              <w:marBottom w:val="0"/>
              <w:divBdr>
                <w:top w:val="none" w:sz="0" w:space="0" w:color="auto"/>
                <w:left w:val="none" w:sz="0" w:space="0" w:color="auto"/>
                <w:bottom w:val="none" w:sz="0" w:space="0" w:color="auto"/>
                <w:right w:val="none" w:sz="0" w:space="0" w:color="auto"/>
              </w:divBdr>
            </w:div>
            <w:div w:id="1297754669">
              <w:marLeft w:val="0"/>
              <w:marRight w:val="0"/>
              <w:marTop w:val="0"/>
              <w:marBottom w:val="0"/>
              <w:divBdr>
                <w:top w:val="none" w:sz="0" w:space="0" w:color="auto"/>
                <w:left w:val="none" w:sz="0" w:space="0" w:color="auto"/>
                <w:bottom w:val="none" w:sz="0" w:space="0" w:color="auto"/>
                <w:right w:val="none" w:sz="0" w:space="0" w:color="auto"/>
              </w:divBdr>
            </w:div>
            <w:div w:id="493226890">
              <w:marLeft w:val="0"/>
              <w:marRight w:val="0"/>
              <w:marTop w:val="0"/>
              <w:marBottom w:val="0"/>
              <w:divBdr>
                <w:top w:val="none" w:sz="0" w:space="0" w:color="auto"/>
                <w:left w:val="none" w:sz="0" w:space="0" w:color="auto"/>
                <w:bottom w:val="none" w:sz="0" w:space="0" w:color="auto"/>
                <w:right w:val="none" w:sz="0" w:space="0" w:color="auto"/>
              </w:divBdr>
            </w:div>
            <w:div w:id="991567454">
              <w:marLeft w:val="0"/>
              <w:marRight w:val="0"/>
              <w:marTop w:val="0"/>
              <w:marBottom w:val="0"/>
              <w:divBdr>
                <w:top w:val="none" w:sz="0" w:space="0" w:color="auto"/>
                <w:left w:val="none" w:sz="0" w:space="0" w:color="auto"/>
                <w:bottom w:val="none" w:sz="0" w:space="0" w:color="auto"/>
                <w:right w:val="none" w:sz="0" w:space="0" w:color="auto"/>
              </w:divBdr>
            </w:div>
            <w:div w:id="220217399">
              <w:marLeft w:val="0"/>
              <w:marRight w:val="0"/>
              <w:marTop w:val="0"/>
              <w:marBottom w:val="0"/>
              <w:divBdr>
                <w:top w:val="none" w:sz="0" w:space="0" w:color="auto"/>
                <w:left w:val="none" w:sz="0" w:space="0" w:color="auto"/>
                <w:bottom w:val="none" w:sz="0" w:space="0" w:color="auto"/>
                <w:right w:val="none" w:sz="0" w:space="0" w:color="auto"/>
              </w:divBdr>
            </w:div>
            <w:div w:id="494493150">
              <w:marLeft w:val="0"/>
              <w:marRight w:val="0"/>
              <w:marTop w:val="0"/>
              <w:marBottom w:val="0"/>
              <w:divBdr>
                <w:top w:val="none" w:sz="0" w:space="0" w:color="auto"/>
                <w:left w:val="none" w:sz="0" w:space="0" w:color="auto"/>
                <w:bottom w:val="none" w:sz="0" w:space="0" w:color="auto"/>
                <w:right w:val="none" w:sz="0" w:space="0" w:color="auto"/>
              </w:divBdr>
            </w:div>
            <w:div w:id="977342173">
              <w:marLeft w:val="0"/>
              <w:marRight w:val="0"/>
              <w:marTop w:val="0"/>
              <w:marBottom w:val="0"/>
              <w:divBdr>
                <w:top w:val="none" w:sz="0" w:space="0" w:color="auto"/>
                <w:left w:val="none" w:sz="0" w:space="0" w:color="auto"/>
                <w:bottom w:val="none" w:sz="0" w:space="0" w:color="auto"/>
                <w:right w:val="none" w:sz="0" w:space="0" w:color="auto"/>
              </w:divBdr>
            </w:div>
            <w:div w:id="1000427267">
              <w:marLeft w:val="0"/>
              <w:marRight w:val="0"/>
              <w:marTop w:val="0"/>
              <w:marBottom w:val="0"/>
              <w:divBdr>
                <w:top w:val="none" w:sz="0" w:space="0" w:color="auto"/>
                <w:left w:val="none" w:sz="0" w:space="0" w:color="auto"/>
                <w:bottom w:val="none" w:sz="0" w:space="0" w:color="auto"/>
                <w:right w:val="none" w:sz="0" w:space="0" w:color="auto"/>
              </w:divBdr>
            </w:div>
            <w:div w:id="1410271837">
              <w:marLeft w:val="0"/>
              <w:marRight w:val="0"/>
              <w:marTop w:val="0"/>
              <w:marBottom w:val="0"/>
              <w:divBdr>
                <w:top w:val="none" w:sz="0" w:space="0" w:color="auto"/>
                <w:left w:val="none" w:sz="0" w:space="0" w:color="auto"/>
                <w:bottom w:val="none" w:sz="0" w:space="0" w:color="auto"/>
                <w:right w:val="none" w:sz="0" w:space="0" w:color="auto"/>
              </w:divBdr>
            </w:div>
            <w:div w:id="281883582">
              <w:marLeft w:val="0"/>
              <w:marRight w:val="0"/>
              <w:marTop w:val="0"/>
              <w:marBottom w:val="0"/>
              <w:divBdr>
                <w:top w:val="none" w:sz="0" w:space="0" w:color="auto"/>
                <w:left w:val="none" w:sz="0" w:space="0" w:color="auto"/>
                <w:bottom w:val="none" w:sz="0" w:space="0" w:color="auto"/>
                <w:right w:val="none" w:sz="0" w:space="0" w:color="auto"/>
              </w:divBdr>
            </w:div>
            <w:div w:id="278294327">
              <w:marLeft w:val="0"/>
              <w:marRight w:val="0"/>
              <w:marTop w:val="0"/>
              <w:marBottom w:val="0"/>
              <w:divBdr>
                <w:top w:val="none" w:sz="0" w:space="0" w:color="auto"/>
                <w:left w:val="none" w:sz="0" w:space="0" w:color="auto"/>
                <w:bottom w:val="none" w:sz="0" w:space="0" w:color="auto"/>
                <w:right w:val="none" w:sz="0" w:space="0" w:color="auto"/>
              </w:divBdr>
            </w:div>
            <w:div w:id="1124888282">
              <w:marLeft w:val="0"/>
              <w:marRight w:val="0"/>
              <w:marTop w:val="0"/>
              <w:marBottom w:val="0"/>
              <w:divBdr>
                <w:top w:val="none" w:sz="0" w:space="0" w:color="auto"/>
                <w:left w:val="none" w:sz="0" w:space="0" w:color="auto"/>
                <w:bottom w:val="none" w:sz="0" w:space="0" w:color="auto"/>
                <w:right w:val="none" w:sz="0" w:space="0" w:color="auto"/>
              </w:divBdr>
            </w:div>
            <w:div w:id="1489517589">
              <w:marLeft w:val="0"/>
              <w:marRight w:val="0"/>
              <w:marTop w:val="0"/>
              <w:marBottom w:val="0"/>
              <w:divBdr>
                <w:top w:val="none" w:sz="0" w:space="0" w:color="auto"/>
                <w:left w:val="none" w:sz="0" w:space="0" w:color="auto"/>
                <w:bottom w:val="none" w:sz="0" w:space="0" w:color="auto"/>
                <w:right w:val="none" w:sz="0" w:space="0" w:color="auto"/>
              </w:divBdr>
            </w:div>
            <w:div w:id="2145350748">
              <w:marLeft w:val="0"/>
              <w:marRight w:val="0"/>
              <w:marTop w:val="0"/>
              <w:marBottom w:val="0"/>
              <w:divBdr>
                <w:top w:val="none" w:sz="0" w:space="0" w:color="auto"/>
                <w:left w:val="none" w:sz="0" w:space="0" w:color="auto"/>
                <w:bottom w:val="none" w:sz="0" w:space="0" w:color="auto"/>
                <w:right w:val="none" w:sz="0" w:space="0" w:color="auto"/>
              </w:divBdr>
            </w:div>
            <w:div w:id="714086758">
              <w:marLeft w:val="0"/>
              <w:marRight w:val="0"/>
              <w:marTop w:val="0"/>
              <w:marBottom w:val="0"/>
              <w:divBdr>
                <w:top w:val="none" w:sz="0" w:space="0" w:color="auto"/>
                <w:left w:val="none" w:sz="0" w:space="0" w:color="auto"/>
                <w:bottom w:val="none" w:sz="0" w:space="0" w:color="auto"/>
                <w:right w:val="none" w:sz="0" w:space="0" w:color="auto"/>
              </w:divBdr>
            </w:div>
            <w:div w:id="1903562680">
              <w:marLeft w:val="0"/>
              <w:marRight w:val="0"/>
              <w:marTop w:val="0"/>
              <w:marBottom w:val="0"/>
              <w:divBdr>
                <w:top w:val="none" w:sz="0" w:space="0" w:color="auto"/>
                <w:left w:val="none" w:sz="0" w:space="0" w:color="auto"/>
                <w:bottom w:val="none" w:sz="0" w:space="0" w:color="auto"/>
                <w:right w:val="none" w:sz="0" w:space="0" w:color="auto"/>
              </w:divBdr>
            </w:div>
            <w:div w:id="362170063">
              <w:marLeft w:val="0"/>
              <w:marRight w:val="0"/>
              <w:marTop w:val="0"/>
              <w:marBottom w:val="0"/>
              <w:divBdr>
                <w:top w:val="none" w:sz="0" w:space="0" w:color="auto"/>
                <w:left w:val="none" w:sz="0" w:space="0" w:color="auto"/>
                <w:bottom w:val="none" w:sz="0" w:space="0" w:color="auto"/>
                <w:right w:val="none" w:sz="0" w:space="0" w:color="auto"/>
              </w:divBdr>
            </w:div>
            <w:div w:id="327559226">
              <w:marLeft w:val="0"/>
              <w:marRight w:val="0"/>
              <w:marTop w:val="0"/>
              <w:marBottom w:val="0"/>
              <w:divBdr>
                <w:top w:val="none" w:sz="0" w:space="0" w:color="auto"/>
                <w:left w:val="none" w:sz="0" w:space="0" w:color="auto"/>
                <w:bottom w:val="none" w:sz="0" w:space="0" w:color="auto"/>
                <w:right w:val="none" w:sz="0" w:space="0" w:color="auto"/>
              </w:divBdr>
            </w:div>
            <w:div w:id="1399741481">
              <w:marLeft w:val="0"/>
              <w:marRight w:val="0"/>
              <w:marTop w:val="0"/>
              <w:marBottom w:val="0"/>
              <w:divBdr>
                <w:top w:val="none" w:sz="0" w:space="0" w:color="auto"/>
                <w:left w:val="none" w:sz="0" w:space="0" w:color="auto"/>
                <w:bottom w:val="none" w:sz="0" w:space="0" w:color="auto"/>
                <w:right w:val="none" w:sz="0" w:space="0" w:color="auto"/>
              </w:divBdr>
            </w:div>
            <w:div w:id="581330337">
              <w:marLeft w:val="0"/>
              <w:marRight w:val="0"/>
              <w:marTop w:val="0"/>
              <w:marBottom w:val="0"/>
              <w:divBdr>
                <w:top w:val="none" w:sz="0" w:space="0" w:color="auto"/>
                <w:left w:val="none" w:sz="0" w:space="0" w:color="auto"/>
                <w:bottom w:val="none" w:sz="0" w:space="0" w:color="auto"/>
                <w:right w:val="none" w:sz="0" w:space="0" w:color="auto"/>
              </w:divBdr>
            </w:div>
            <w:div w:id="214238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70606">
      <w:bodyDiv w:val="1"/>
      <w:marLeft w:val="0"/>
      <w:marRight w:val="0"/>
      <w:marTop w:val="0"/>
      <w:marBottom w:val="0"/>
      <w:divBdr>
        <w:top w:val="none" w:sz="0" w:space="0" w:color="auto"/>
        <w:left w:val="none" w:sz="0" w:space="0" w:color="auto"/>
        <w:bottom w:val="none" w:sz="0" w:space="0" w:color="auto"/>
        <w:right w:val="none" w:sz="0" w:space="0" w:color="auto"/>
      </w:divBdr>
      <w:divsChild>
        <w:div w:id="735979423">
          <w:marLeft w:val="0"/>
          <w:marRight w:val="0"/>
          <w:marTop w:val="0"/>
          <w:marBottom w:val="0"/>
          <w:divBdr>
            <w:top w:val="none" w:sz="0" w:space="0" w:color="auto"/>
            <w:left w:val="none" w:sz="0" w:space="0" w:color="auto"/>
            <w:bottom w:val="none" w:sz="0" w:space="0" w:color="auto"/>
            <w:right w:val="none" w:sz="0" w:space="0" w:color="auto"/>
          </w:divBdr>
          <w:divsChild>
            <w:div w:id="1409419305">
              <w:marLeft w:val="0"/>
              <w:marRight w:val="0"/>
              <w:marTop w:val="0"/>
              <w:marBottom w:val="0"/>
              <w:divBdr>
                <w:top w:val="none" w:sz="0" w:space="0" w:color="auto"/>
                <w:left w:val="none" w:sz="0" w:space="0" w:color="auto"/>
                <w:bottom w:val="none" w:sz="0" w:space="0" w:color="auto"/>
                <w:right w:val="none" w:sz="0" w:space="0" w:color="auto"/>
              </w:divBdr>
            </w:div>
            <w:div w:id="101150656">
              <w:marLeft w:val="0"/>
              <w:marRight w:val="0"/>
              <w:marTop w:val="0"/>
              <w:marBottom w:val="0"/>
              <w:divBdr>
                <w:top w:val="none" w:sz="0" w:space="0" w:color="auto"/>
                <w:left w:val="none" w:sz="0" w:space="0" w:color="auto"/>
                <w:bottom w:val="none" w:sz="0" w:space="0" w:color="auto"/>
                <w:right w:val="none" w:sz="0" w:space="0" w:color="auto"/>
              </w:divBdr>
            </w:div>
            <w:div w:id="871262216">
              <w:marLeft w:val="0"/>
              <w:marRight w:val="0"/>
              <w:marTop w:val="0"/>
              <w:marBottom w:val="0"/>
              <w:divBdr>
                <w:top w:val="none" w:sz="0" w:space="0" w:color="auto"/>
                <w:left w:val="none" w:sz="0" w:space="0" w:color="auto"/>
                <w:bottom w:val="none" w:sz="0" w:space="0" w:color="auto"/>
                <w:right w:val="none" w:sz="0" w:space="0" w:color="auto"/>
              </w:divBdr>
            </w:div>
            <w:div w:id="315040323">
              <w:marLeft w:val="0"/>
              <w:marRight w:val="0"/>
              <w:marTop w:val="0"/>
              <w:marBottom w:val="0"/>
              <w:divBdr>
                <w:top w:val="none" w:sz="0" w:space="0" w:color="auto"/>
                <w:left w:val="none" w:sz="0" w:space="0" w:color="auto"/>
                <w:bottom w:val="none" w:sz="0" w:space="0" w:color="auto"/>
                <w:right w:val="none" w:sz="0" w:space="0" w:color="auto"/>
              </w:divBdr>
            </w:div>
            <w:div w:id="16170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50008">
      <w:bodyDiv w:val="1"/>
      <w:marLeft w:val="0"/>
      <w:marRight w:val="0"/>
      <w:marTop w:val="0"/>
      <w:marBottom w:val="0"/>
      <w:divBdr>
        <w:top w:val="none" w:sz="0" w:space="0" w:color="auto"/>
        <w:left w:val="none" w:sz="0" w:space="0" w:color="auto"/>
        <w:bottom w:val="none" w:sz="0" w:space="0" w:color="auto"/>
        <w:right w:val="none" w:sz="0" w:space="0" w:color="auto"/>
      </w:divBdr>
      <w:divsChild>
        <w:div w:id="115569589">
          <w:marLeft w:val="0"/>
          <w:marRight w:val="0"/>
          <w:marTop w:val="0"/>
          <w:marBottom w:val="0"/>
          <w:divBdr>
            <w:top w:val="none" w:sz="0" w:space="0" w:color="auto"/>
            <w:left w:val="none" w:sz="0" w:space="0" w:color="auto"/>
            <w:bottom w:val="none" w:sz="0" w:space="0" w:color="auto"/>
            <w:right w:val="none" w:sz="0" w:space="0" w:color="auto"/>
          </w:divBdr>
          <w:divsChild>
            <w:div w:id="8260076">
              <w:marLeft w:val="0"/>
              <w:marRight w:val="0"/>
              <w:marTop w:val="0"/>
              <w:marBottom w:val="0"/>
              <w:divBdr>
                <w:top w:val="none" w:sz="0" w:space="0" w:color="auto"/>
                <w:left w:val="none" w:sz="0" w:space="0" w:color="auto"/>
                <w:bottom w:val="none" w:sz="0" w:space="0" w:color="auto"/>
                <w:right w:val="none" w:sz="0" w:space="0" w:color="auto"/>
              </w:divBdr>
            </w:div>
            <w:div w:id="521281102">
              <w:marLeft w:val="0"/>
              <w:marRight w:val="0"/>
              <w:marTop w:val="0"/>
              <w:marBottom w:val="0"/>
              <w:divBdr>
                <w:top w:val="none" w:sz="0" w:space="0" w:color="auto"/>
                <w:left w:val="none" w:sz="0" w:space="0" w:color="auto"/>
                <w:bottom w:val="none" w:sz="0" w:space="0" w:color="auto"/>
                <w:right w:val="none" w:sz="0" w:space="0" w:color="auto"/>
              </w:divBdr>
            </w:div>
            <w:div w:id="372924243">
              <w:marLeft w:val="0"/>
              <w:marRight w:val="0"/>
              <w:marTop w:val="0"/>
              <w:marBottom w:val="0"/>
              <w:divBdr>
                <w:top w:val="none" w:sz="0" w:space="0" w:color="auto"/>
                <w:left w:val="none" w:sz="0" w:space="0" w:color="auto"/>
                <w:bottom w:val="none" w:sz="0" w:space="0" w:color="auto"/>
                <w:right w:val="none" w:sz="0" w:space="0" w:color="auto"/>
              </w:divBdr>
            </w:div>
            <w:div w:id="281306714">
              <w:marLeft w:val="0"/>
              <w:marRight w:val="0"/>
              <w:marTop w:val="0"/>
              <w:marBottom w:val="0"/>
              <w:divBdr>
                <w:top w:val="none" w:sz="0" w:space="0" w:color="auto"/>
                <w:left w:val="none" w:sz="0" w:space="0" w:color="auto"/>
                <w:bottom w:val="none" w:sz="0" w:space="0" w:color="auto"/>
                <w:right w:val="none" w:sz="0" w:space="0" w:color="auto"/>
              </w:divBdr>
            </w:div>
            <w:div w:id="574389964">
              <w:marLeft w:val="0"/>
              <w:marRight w:val="0"/>
              <w:marTop w:val="0"/>
              <w:marBottom w:val="0"/>
              <w:divBdr>
                <w:top w:val="none" w:sz="0" w:space="0" w:color="auto"/>
                <w:left w:val="none" w:sz="0" w:space="0" w:color="auto"/>
                <w:bottom w:val="none" w:sz="0" w:space="0" w:color="auto"/>
                <w:right w:val="none" w:sz="0" w:space="0" w:color="auto"/>
              </w:divBdr>
            </w:div>
            <w:div w:id="103155430">
              <w:marLeft w:val="0"/>
              <w:marRight w:val="0"/>
              <w:marTop w:val="0"/>
              <w:marBottom w:val="0"/>
              <w:divBdr>
                <w:top w:val="none" w:sz="0" w:space="0" w:color="auto"/>
                <w:left w:val="none" w:sz="0" w:space="0" w:color="auto"/>
                <w:bottom w:val="none" w:sz="0" w:space="0" w:color="auto"/>
                <w:right w:val="none" w:sz="0" w:space="0" w:color="auto"/>
              </w:divBdr>
            </w:div>
            <w:div w:id="767315732">
              <w:marLeft w:val="0"/>
              <w:marRight w:val="0"/>
              <w:marTop w:val="0"/>
              <w:marBottom w:val="0"/>
              <w:divBdr>
                <w:top w:val="none" w:sz="0" w:space="0" w:color="auto"/>
                <w:left w:val="none" w:sz="0" w:space="0" w:color="auto"/>
                <w:bottom w:val="none" w:sz="0" w:space="0" w:color="auto"/>
                <w:right w:val="none" w:sz="0" w:space="0" w:color="auto"/>
              </w:divBdr>
            </w:div>
            <w:div w:id="1566573236">
              <w:marLeft w:val="0"/>
              <w:marRight w:val="0"/>
              <w:marTop w:val="0"/>
              <w:marBottom w:val="0"/>
              <w:divBdr>
                <w:top w:val="none" w:sz="0" w:space="0" w:color="auto"/>
                <w:left w:val="none" w:sz="0" w:space="0" w:color="auto"/>
                <w:bottom w:val="none" w:sz="0" w:space="0" w:color="auto"/>
                <w:right w:val="none" w:sz="0" w:space="0" w:color="auto"/>
              </w:divBdr>
            </w:div>
            <w:div w:id="1143347851">
              <w:marLeft w:val="0"/>
              <w:marRight w:val="0"/>
              <w:marTop w:val="0"/>
              <w:marBottom w:val="0"/>
              <w:divBdr>
                <w:top w:val="none" w:sz="0" w:space="0" w:color="auto"/>
                <w:left w:val="none" w:sz="0" w:space="0" w:color="auto"/>
                <w:bottom w:val="none" w:sz="0" w:space="0" w:color="auto"/>
                <w:right w:val="none" w:sz="0" w:space="0" w:color="auto"/>
              </w:divBdr>
            </w:div>
            <w:div w:id="1366104178">
              <w:marLeft w:val="0"/>
              <w:marRight w:val="0"/>
              <w:marTop w:val="0"/>
              <w:marBottom w:val="0"/>
              <w:divBdr>
                <w:top w:val="none" w:sz="0" w:space="0" w:color="auto"/>
                <w:left w:val="none" w:sz="0" w:space="0" w:color="auto"/>
                <w:bottom w:val="none" w:sz="0" w:space="0" w:color="auto"/>
                <w:right w:val="none" w:sz="0" w:space="0" w:color="auto"/>
              </w:divBdr>
            </w:div>
            <w:div w:id="1527451579">
              <w:marLeft w:val="0"/>
              <w:marRight w:val="0"/>
              <w:marTop w:val="0"/>
              <w:marBottom w:val="0"/>
              <w:divBdr>
                <w:top w:val="none" w:sz="0" w:space="0" w:color="auto"/>
                <w:left w:val="none" w:sz="0" w:space="0" w:color="auto"/>
                <w:bottom w:val="none" w:sz="0" w:space="0" w:color="auto"/>
                <w:right w:val="none" w:sz="0" w:space="0" w:color="auto"/>
              </w:divBdr>
            </w:div>
            <w:div w:id="24868556">
              <w:marLeft w:val="0"/>
              <w:marRight w:val="0"/>
              <w:marTop w:val="0"/>
              <w:marBottom w:val="0"/>
              <w:divBdr>
                <w:top w:val="none" w:sz="0" w:space="0" w:color="auto"/>
                <w:left w:val="none" w:sz="0" w:space="0" w:color="auto"/>
                <w:bottom w:val="none" w:sz="0" w:space="0" w:color="auto"/>
                <w:right w:val="none" w:sz="0" w:space="0" w:color="auto"/>
              </w:divBdr>
            </w:div>
            <w:div w:id="142167526">
              <w:marLeft w:val="0"/>
              <w:marRight w:val="0"/>
              <w:marTop w:val="0"/>
              <w:marBottom w:val="0"/>
              <w:divBdr>
                <w:top w:val="none" w:sz="0" w:space="0" w:color="auto"/>
                <w:left w:val="none" w:sz="0" w:space="0" w:color="auto"/>
                <w:bottom w:val="none" w:sz="0" w:space="0" w:color="auto"/>
                <w:right w:val="none" w:sz="0" w:space="0" w:color="auto"/>
              </w:divBdr>
            </w:div>
            <w:div w:id="229004062">
              <w:marLeft w:val="0"/>
              <w:marRight w:val="0"/>
              <w:marTop w:val="0"/>
              <w:marBottom w:val="0"/>
              <w:divBdr>
                <w:top w:val="none" w:sz="0" w:space="0" w:color="auto"/>
                <w:left w:val="none" w:sz="0" w:space="0" w:color="auto"/>
                <w:bottom w:val="none" w:sz="0" w:space="0" w:color="auto"/>
                <w:right w:val="none" w:sz="0" w:space="0" w:color="auto"/>
              </w:divBdr>
            </w:div>
            <w:div w:id="1191528318">
              <w:marLeft w:val="0"/>
              <w:marRight w:val="0"/>
              <w:marTop w:val="0"/>
              <w:marBottom w:val="0"/>
              <w:divBdr>
                <w:top w:val="none" w:sz="0" w:space="0" w:color="auto"/>
                <w:left w:val="none" w:sz="0" w:space="0" w:color="auto"/>
                <w:bottom w:val="none" w:sz="0" w:space="0" w:color="auto"/>
                <w:right w:val="none" w:sz="0" w:space="0" w:color="auto"/>
              </w:divBdr>
            </w:div>
            <w:div w:id="1384062390">
              <w:marLeft w:val="0"/>
              <w:marRight w:val="0"/>
              <w:marTop w:val="0"/>
              <w:marBottom w:val="0"/>
              <w:divBdr>
                <w:top w:val="none" w:sz="0" w:space="0" w:color="auto"/>
                <w:left w:val="none" w:sz="0" w:space="0" w:color="auto"/>
                <w:bottom w:val="none" w:sz="0" w:space="0" w:color="auto"/>
                <w:right w:val="none" w:sz="0" w:space="0" w:color="auto"/>
              </w:divBdr>
            </w:div>
            <w:div w:id="1868369994">
              <w:marLeft w:val="0"/>
              <w:marRight w:val="0"/>
              <w:marTop w:val="0"/>
              <w:marBottom w:val="0"/>
              <w:divBdr>
                <w:top w:val="none" w:sz="0" w:space="0" w:color="auto"/>
                <w:left w:val="none" w:sz="0" w:space="0" w:color="auto"/>
                <w:bottom w:val="none" w:sz="0" w:space="0" w:color="auto"/>
                <w:right w:val="none" w:sz="0" w:space="0" w:color="auto"/>
              </w:divBdr>
            </w:div>
            <w:div w:id="1950890494">
              <w:marLeft w:val="0"/>
              <w:marRight w:val="0"/>
              <w:marTop w:val="0"/>
              <w:marBottom w:val="0"/>
              <w:divBdr>
                <w:top w:val="none" w:sz="0" w:space="0" w:color="auto"/>
                <w:left w:val="none" w:sz="0" w:space="0" w:color="auto"/>
                <w:bottom w:val="none" w:sz="0" w:space="0" w:color="auto"/>
                <w:right w:val="none" w:sz="0" w:space="0" w:color="auto"/>
              </w:divBdr>
            </w:div>
            <w:div w:id="1790779937">
              <w:marLeft w:val="0"/>
              <w:marRight w:val="0"/>
              <w:marTop w:val="0"/>
              <w:marBottom w:val="0"/>
              <w:divBdr>
                <w:top w:val="none" w:sz="0" w:space="0" w:color="auto"/>
                <w:left w:val="none" w:sz="0" w:space="0" w:color="auto"/>
                <w:bottom w:val="none" w:sz="0" w:space="0" w:color="auto"/>
                <w:right w:val="none" w:sz="0" w:space="0" w:color="auto"/>
              </w:divBdr>
            </w:div>
            <w:div w:id="1626348565">
              <w:marLeft w:val="0"/>
              <w:marRight w:val="0"/>
              <w:marTop w:val="0"/>
              <w:marBottom w:val="0"/>
              <w:divBdr>
                <w:top w:val="none" w:sz="0" w:space="0" w:color="auto"/>
                <w:left w:val="none" w:sz="0" w:space="0" w:color="auto"/>
                <w:bottom w:val="none" w:sz="0" w:space="0" w:color="auto"/>
                <w:right w:val="none" w:sz="0" w:space="0" w:color="auto"/>
              </w:divBdr>
            </w:div>
            <w:div w:id="1491867576">
              <w:marLeft w:val="0"/>
              <w:marRight w:val="0"/>
              <w:marTop w:val="0"/>
              <w:marBottom w:val="0"/>
              <w:divBdr>
                <w:top w:val="none" w:sz="0" w:space="0" w:color="auto"/>
                <w:left w:val="none" w:sz="0" w:space="0" w:color="auto"/>
                <w:bottom w:val="none" w:sz="0" w:space="0" w:color="auto"/>
                <w:right w:val="none" w:sz="0" w:space="0" w:color="auto"/>
              </w:divBdr>
            </w:div>
            <w:div w:id="1939830529">
              <w:marLeft w:val="0"/>
              <w:marRight w:val="0"/>
              <w:marTop w:val="0"/>
              <w:marBottom w:val="0"/>
              <w:divBdr>
                <w:top w:val="none" w:sz="0" w:space="0" w:color="auto"/>
                <w:left w:val="none" w:sz="0" w:space="0" w:color="auto"/>
                <w:bottom w:val="none" w:sz="0" w:space="0" w:color="auto"/>
                <w:right w:val="none" w:sz="0" w:space="0" w:color="auto"/>
              </w:divBdr>
            </w:div>
            <w:div w:id="390471513">
              <w:marLeft w:val="0"/>
              <w:marRight w:val="0"/>
              <w:marTop w:val="0"/>
              <w:marBottom w:val="0"/>
              <w:divBdr>
                <w:top w:val="none" w:sz="0" w:space="0" w:color="auto"/>
                <w:left w:val="none" w:sz="0" w:space="0" w:color="auto"/>
                <w:bottom w:val="none" w:sz="0" w:space="0" w:color="auto"/>
                <w:right w:val="none" w:sz="0" w:space="0" w:color="auto"/>
              </w:divBdr>
            </w:div>
            <w:div w:id="683017325">
              <w:marLeft w:val="0"/>
              <w:marRight w:val="0"/>
              <w:marTop w:val="0"/>
              <w:marBottom w:val="0"/>
              <w:divBdr>
                <w:top w:val="none" w:sz="0" w:space="0" w:color="auto"/>
                <w:left w:val="none" w:sz="0" w:space="0" w:color="auto"/>
                <w:bottom w:val="none" w:sz="0" w:space="0" w:color="auto"/>
                <w:right w:val="none" w:sz="0" w:space="0" w:color="auto"/>
              </w:divBdr>
            </w:div>
            <w:div w:id="1550532455">
              <w:marLeft w:val="0"/>
              <w:marRight w:val="0"/>
              <w:marTop w:val="0"/>
              <w:marBottom w:val="0"/>
              <w:divBdr>
                <w:top w:val="none" w:sz="0" w:space="0" w:color="auto"/>
                <w:left w:val="none" w:sz="0" w:space="0" w:color="auto"/>
                <w:bottom w:val="none" w:sz="0" w:space="0" w:color="auto"/>
                <w:right w:val="none" w:sz="0" w:space="0" w:color="auto"/>
              </w:divBdr>
            </w:div>
            <w:div w:id="1851868272">
              <w:marLeft w:val="0"/>
              <w:marRight w:val="0"/>
              <w:marTop w:val="0"/>
              <w:marBottom w:val="0"/>
              <w:divBdr>
                <w:top w:val="none" w:sz="0" w:space="0" w:color="auto"/>
                <w:left w:val="none" w:sz="0" w:space="0" w:color="auto"/>
                <w:bottom w:val="none" w:sz="0" w:space="0" w:color="auto"/>
                <w:right w:val="none" w:sz="0" w:space="0" w:color="auto"/>
              </w:divBdr>
            </w:div>
            <w:div w:id="517082786">
              <w:marLeft w:val="0"/>
              <w:marRight w:val="0"/>
              <w:marTop w:val="0"/>
              <w:marBottom w:val="0"/>
              <w:divBdr>
                <w:top w:val="none" w:sz="0" w:space="0" w:color="auto"/>
                <w:left w:val="none" w:sz="0" w:space="0" w:color="auto"/>
                <w:bottom w:val="none" w:sz="0" w:space="0" w:color="auto"/>
                <w:right w:val="none" w:sz="0" w:space="0" w:color="auto"/>
              </w:divBdr>
            </w:div>
            <w:div w:id="1802653356">
              <w:marLeft w:val="0"/>
              <w:marRight w:val="0"/>
              <w:marTop w:val="0"/>
              <w:marBottom w:val="0"/>
              <w:divBdr>
                <w:top w:val="none" w:sz="0" w:space="0" w:color="auto"/>
                <w:left w:val="none" w:sz="0" w:space="0" w:color="auto"/>
                <w:bottom w:val="none" w:sz="0" w:space="0" w:color="auto"/>
                <w:right w:val="none" w:sz="0" w:space="0" w:color="auto"/>
              </w:divBdr>
            </w:div>
            <w:div w:id="911235855">
              <w:marLeft w:val="0"/>
              <w:marRight w:val="0"/>
              <w:marTop w:val="0"/>
              <w:marBottom w:val="0"/>
              <w:divBdr>
                <w:top w:val="none" w:sz="0" w:space="0" w:color="auto"/>
                <w:left w:val="none" w:sz="0" w:space="0" w:color="auto"/>
                <w:bottom w:val="none" w:sz="0" w:space="0" w:color="auto"/>
                <w:right w:val="none" w:sz="0" w:space="0" w:color="auto"/>
              </w:divBdr>
            </w:div>
            <w:div w:id="64761180">
              <w:marLeft w:val="0"/>
              <w:marRight w:val="0"/>
              <w:marTop w:val="0"/>
              <w:marBottom w:val="0"/>
              <w:divBdr>
                <w:top w:val="none" w:sz="0" w:space="0" w:color="auto"/>
                <w:left w:val="none" w:sz="0" w:space="0" w:color="auto"/>
                <w:bottom w:val="none" w:sz="0" w:space="0" w:color="auto"/>
                <w:right w:val="none" w:sz="0" w:space="0" w:color="auto"/>
              </w:divBdr>
            </w:div>
            <w:div w:id="834490592">
              <w:marLeft w:val="0"/>
              <w:marRight w:val="0"/>
              <w:marTop w:val="0"/>
              <w:marBottom w:val="0"/>
              <w:divBdr>
                <w:top w:val="none" w:sz="0" w:space="0" w:color="auto"/>
                <w:left w:val="none" w:sz="0" w:space="0" w:color="auto"/>
                <w:bottom w:val="none" w:sz="0" w:space="0" w:color="auto"/>
                <w:right w:val="none" w:sz="0" w:space="0" w:color="auto"/>
              </w:divBdr>
            </w:div>
            <w:div w:id="1339115762">
              <w:marLeft w:val="0"/>
              <w:marRight w:val="0"/>
              <w:marTop w:val="0"/>
              <w:marBottom w:val="0"/>
              <w:divBdr>
                <w:top w:val="none" w:sz="0" w:space="0" w:color="auto"/>
                <w:left w:val="none" w:sz="0" w:space="0" w:color="auto"/>
                <w:bottom w:val="none" w:sz="0" w:space="0" w:color="auto"/>
                <w:right w:val="none" w:sz="0" w:space="0" w:color="auto"/>
              </w:divBdr>
            </w:div>
            <w:div w:id="2057656571">
              <w:marLeft w:val="0"/>
              <w:marRight w:val="0"/>
              <w:marTop w:val="0"/>
              <w:marBottom w:val="0"/>
              <w:divBdr>
                <w:top w:val="none" w:sz="0" w:space="0" w:color="auto"/>
                <w:left w:val="none" w:sz="0" w:space="0" w:color="auto"/>
                <w:bottom w:val="none" w:sz="0" w:space="0" w:color="auto"/>
                <w:right w:val="none" w:sz="0" w:space="0" w:color="auto"/>
              </w:divBdr>
            </w:div>
            <w:div w:id="1229460087">
              <w:marLeft w:val="0"/>
              <w:marRight w:val="0"/>
              <w:marTop w:val="0"/>
              <w:marBottom w:val="0"/>
              <w:divBdr>
                <w:top w:val="none" w:sz="0" w:space="0" w:color="auto"/>
                <w:left w:val="none" w:sz="0" w:space="0" w:color="auto"/>
                <w:bottom w:val="none" w:sz="0" w:space="0" w:color="auto"/>
                <w:right w:val="none" w:sz="0" w:space="0" w:color="auto"/>
              </w:divBdr>
            </w:div>
            <w:div w:id="1871069349">
              <w:marLeft w:val="0"/>
              <w:marRight w:val="0"/>
              <w:marTop w:val="0"/>
              <w:marBottom w:val="0"/>
              <w:divBdr>
                <w:top w:val="none" w:sz="0" w:space="0" w:color="auto"/>
                <w:left w:val="none" w:sz="0" w:space="0" w:color="auto"/>
                <w:bottom w:val="none" w:sz="0" w:space="0" w:color="auto"/>
                <w:right w:val="none" w:sz="0" w:space="0" w:color="auto"/>
              </w:divBdr>
            </w:div>
            <w:div w:id="331840344">
              <w:marLeft w:val="0"/>
              <w:marRight w:val="0"/>
              <w:marTop w:val="0"/>
              <w:marBottom w:val="0"/>
              <w:divBdr>
                <w:top w:val="none" w:sz="0" w:space="0" w:color="auto"/>
                <w:left w:val="none" w:sz="0" w:space="0" w:color="auto"/>
                <w:bottom w:val="none" w:sz="0" w:space="0" w:color="auto"/>
                <w:right w:val="none" w:sz="0" w:space="0" w:color="auto"/>
              </w:divBdr>
            </w:div>
            <w:div w:id="2138983451">
              <w:marLeft w:val="0"/>
              <w:marRight w:val="0"/>
              <w:marTop w:val="0"/>
              <w:marBottom w:val="0"/>
              <w:divBdr>
                <w:top w:val="none" w:sz="0" w:space="0" w:color="auto"/>
                <w:left w:val="none" w:sz="0" w:space="0" w:color="auto"/>
                <w:bottom w:val="none" w:sz="0" w:space="0" w:color="auto"/>
                <w:right w:val="none" w:sz="0" w:space="0" w:color="auto"/>
              </w:divBdr>
            </w:div>
            <w:div w:id="961766164">
              <w:marLeft w:val="0"/>
              <w:marRight w:val="0"/>
              <w:marTop w:val="0"/>
              <w:marBottom w:val="0"/>
              <w:divBdr>
                <w:top w:val="none" w:sz="0" w:space="0" w:color="auto"/>
                <w:left w:val="none" w:sz="0" w:space="0" w:color="auto"/>
                <w:bottom w:val="none" w:sz="0" w:space="0" w:color="auto"/>
                <w:right w:val="none" w:sz="0" w:space="0" w:color="auto"/>
              </w:divBdr>
            </w:div>
            <w:div w:id="579026451">
              <w:marLeft w:val="0"/>
              <w:marRight w:val="0"/>
              <w:marTop w:val="0"/>
              <w:marBottom w:val="0"/>
              <w:divBdr>
                <w:top w:val="none" w:sz="0" w:space="0" w:color="auto"/>
                <w:left w:val="none" w:sz="0" w:space="0" w:color="auto"/>
                <w:bottom w:val="none" w:sz="0" w:space="0" w:color="auto"/>
                <w:right w:val="none" w:sz="0" w:space="0" w:color="auto"/>
              </w:divBdr>
            </w:div>
            <w:div w:id="2050717299">
              <w:marLeft w:val="0"/>
              <w:marRight w:val="0"/>
              <w:marTop w:val="0"/>
              <w:marBottom w:val="0"/>
              <w:divBdr>
                <w:top w:val="none" w:sz="0" w:space="0" w:color="auto"/>
                <w:left w:val="none" w:sz="0" w:space="0" w:color="auto"/>
                <w:bottom w:val="none" w:sz="0" w:space="0" w:color="auto"/>
                <w:right w:val="none" w:sz="0" w:space="0" w:color="auto"/>
              </w:divBdr>
            </w:div>
            <w:div w:id="1252618013">
              <w:marLeft w:val="0"/>
              <w:marRight w:val="0"/>
              <w:marTop w:val="0"/>
              <w:marBottom w:val="0"/>
              <w:divBdr>
                <w:top w:val="none" w:sz="0" w:space="0" w:color="auto"/>
                <w:left w:val="none" w:sz="0" w:space="0" w:color="auto"/>
                <w:bottom w:val="none" w:sz="0" w:space="0" w:color="auto"/>
                <w:right w:val="none" w:sz="0" w:space="0" w:color="auto"/>
              </w:divBdr>
            </w:div>
            <w:div w:id="1277836962">
              <w:marLeft w:val="0"/>
              <w:marRight w:val="0"/>
              <w:marTop w:val="0"/>
              <w:marBottom w:val="0"/>
              <w:divBdr>
                <w:top w:val="none" w:sz="0" w:space="0" w:color="auto"/>
                <w:left w:val="none" w:sz="0" w:space="0" w:color="auto"/>
                <w:bottom w:val="none" w:sz="0" w:space="0" w:color="auto"/>
                <w:right w:val="none" w:sz="0" w:space="0" w:color="auto"/>
              </w:divBdr>
            </w:div>
            <w:div w:id="161647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75008">
      <w:bodyDiv w:val="1"/>
      <w:marLeft w:val="0"/>
      <w:marRight w:val="0"/>
      <w:marTop w:val="0"/>
      <w:marBottom w:val="0"/>
      <w:divBdr>
        <w:top w:val="none" w:sz="0" w:space="0" w:color="auto"/>
        <w:left w:val="none" w:sz="0" w:space="0" w:color="auto"/>
        <w:bottom w:val="none" w:sz="0" w:space="0" w:color="auto"/>
        <w:right w:val="none" w:sz="0" w:space="0" w:color="auto"/>
      </w:divBdr>
      <w:divsChild>
        <w:div w:id="1605308598">
          <w:marLeft w:val="0"/>
          <w:marRight w:val="0"/>
          <w:marTop w:val="0"/>
          <w:marBottom w:val="0"/>
          <w:divBdr>
            <w:top w:val="none" w:sz="0" w:space="0" w:color="auto"/>
            <w:left w:val="none" w:sz="0" w:space="0" w:color="auto"/>
            <w:bottom w:val="none" w:sz="0" w:space="0" w:color="auto"/>
            <w:right w:val="none" w:sz="0" w:space="0" w:color="auto"/>
          </w:divBdr>
          <w:divsChild>
            <w:div w:id="2005738724">
              <w:marLeft w:val="0"/>
              <w:marRight w:val="0"/>
              <w:marTop w:val="0"/>
              <w:marBottom w:val="0"/>
              <w:divBdr>
                <w:top w:val="none" w:sz="0" w:space="0" w:color="auto"/>
                <w:left w:val="none" w:sz="0" w:space="0" w:color="auto"/>
                <w:bottom w:val="none" w:sz="0" w:space="0" w:color="auto"/>
                <w:right w:val="none" w:sz="0" w:space="0" w:color="auto"/>
              </w:divBdr>
            </w:div>
            <w:div w:id="1086612297">
              <w:marLeft w:val="0"/>
              <w:marRight w:val="0"/>
              <w:marTop w:val="0"/>
              <w:marBottom w:val="0"/>
              <w:divBdr>
                <w:top w:val="none" w:sz="0" w:space="0" w:color="auto"/>
                <w:left w:val="none" w:sz="0" w:space="0" w:color="auto"/>
                <w:bottom w:val="none" w:sz="0" w:space="0" w:color="auto"/>
                <w:right w:val="none" w:sz="0" w:space="0" w:color="auto"/>
              </w:divBdr>
            </w:div>
            <w:div w:id="165832341">
              <w:marLeft w:val="0"/>
              <w:marRight w:val="0"/>
              <w:marTop w:val="0"/>
              <w:marBottom w:val="0"/>
              <w:divBdr>
                <w:top w:val="none" w:sz="0" w:space="0" w:color="auto"/>
                <w:left w:val="none" w:sz="0" w:space="0" w:color="auto"/>
                <w:bottom w:val="none" w:sz="0" w:space="0" w:color="auto"/>
                <w:right w:val="none" w:sz="0" w:space="0" w:color="auto"/>
              </w:divBdr>
            </w:div>
            <w:div w:id="261963660">
              <w:marLeft w:val="0"/>
              <w:marRight w:val="0"/>
              <w:marTop w:val="0"/>
              <w:marBottom w:val="0"/>
              <w:divBdr>
                <w:top w:val="none" w:sz="0" w:space="0" w:color="auto"/>
                <w:left w:val="none" w:sz="0" w:space="0" w:color="auto"/>
                <w:bottom w:val="none" w:sz="0" w:space="0" w:color="auto"/>
                <w:right w:val="none" w:sz="0" w:space="0" w:color="auto"/>
              </w:divBdr>
            </w:div>
            <w:div w:id="29426108">
              <w:marLeft w:val="0"/>
              <w:marRight w:val="0"/>
              <w:marTop w:val="0"/>
              <w:marBottom w:val="0"/>
              <w:divBdr>
                <w:top w:val="none" w:sz="0" w:space="0" w:color="auto"/>
                <w:left w:val="none" w:sz="0" w:space="0" w:color="auto"/>
                <w:bottom w:val="none" w:sz="0" w:space="0" w:color="auto"/>
                <w:right w:val="none" w:sz="0" w:space="0" w:color="auto"/>
              </w:divBdr>
            </w:div>
            <w:div w:id="531964107">
              <w:marLeft w:val="0"/>
              <w:marRight w:val="0"/>
              <w:marTop w:val="0"/>
              <w:marBottom w:val="0"/>
              <w:divBdr>
                <w:top w:val="none" w:sz="0" w:space="0" w:color="auto"/>
                <w:left w:val="none" w:sz="0" w:space="0" w:color="auto"/>
                <w:bottom w:val="none" w:sz="0" w:space="0" w:color="auto"/>
                <w:right w:val="none" w:sz="0" w:space="0" w:color="auto"/>
              </w:divBdr>
            </w:div>
            <w:div w:id="400563967">
              <w:marLeft w:val="0"/>
              <w:marRight w:val="0"/>
              <w:marTop w:val="0"/>
              <w:marBottom w:val="0"/>
              <w:divBdr>
                <w:top w:val="none" w:sz="0" w:space="0" w:color="auto"/>
                <w:left w:val="none" w:sz="0" w:space="0" w:color="auto"/>
                <w:bottom w:val="none" w:sz="0" w:space="0" w:color="auto"/>
                <w:right w:val="none" w:sz="0" w:space="0" w:color="auto"/>
              </w:divBdr>
            </w:div>
            <w:div w:id="599335547">
              <w:marLeft w:val="0"/>
              <w:marRight w:val="0"/>
              <w:marTop w:val="0"/>
              <w:marBottom w:val="0"/>
              <w:divBdr>
                <w:top w:val="none" w:sz="0" w:space="0" w:color="auto"/>
                <w:left w:val="none" w:sz="0" w:space="0" w:color="auto"/>
                <w:bottom w:val="none" w:sz="0" w:space="0" w:color="auto"/>
                <w:right w:val="none" w:sz="0" w:space="0" w:color="auto"/>
              </w:divBdr>
            </w:div>
            <w:div w:id="1354765383">
              <w:marLeft w:val="0"/>
              <w:marRight w:val="0"/>
              <w:marTop w:val="0"/>
              <w:marBottom w:val="0"/>
              <w:divBdr>
                <w:top w:val="none" w:sz="0" w:space="0" w:color="auto"/>
                <w:left w:val="none" w:sz="0" w:space="0" w:color="auto"/>
                <w:bottom w:val="none" w:sz="0" w:space="0" w:color="auto"/>
                <w:right w:val="none" w:sz="0" w:space="0" w:color="auto"/>
              </w:divBdr>
            </w:div>
            <w:div w:id="185985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62239">
      <w:bodyDiv w:val="1"/>
      <w:marLeft w:val="0"/>
      <w:marRight w:val="0"/>
      <w:marTop w:val="0"/>
      <w:marBottom w:val="0"/>
      <w:divBdr>
        <w:top w:val="none" w:sz="0" w:space="0" w:color="auto"/>
        <w:left w:val="none" w:sz="0" w:space="0" w:color="auto"/>
        <w:bottom w:val="none" w:sz="0" w:space="0" w:color="auto"/>
        <w:right w:val="none" w:sz="0" w:space="0" w:color="auto"/>
      </w:divBdr>
      <w:divsChild>
        <w:div w:id="816846480">
          <w:marLeft w:val="0"/>
          <w:marRight w:val="0"/>
          <w:marTop w:val="0"/>
          <w:marBottom w:val="0"/>
          <w:divBdr>
            <w:top w:val="none" w:sz="0" w:space="0" w:color="auto"/>
            <w:left w:val="none" w:sz="0" w:space="0" w:color="auto"/>
            <w:bottom w:val="none" w:sz="0" w:space="0" w:color="auto"/>
            <w:right w:val="none" w:sz="0" w:space="0" w:color="auto"/>
          </w:divBdr>
          <w:divsChild>
            <w:div w:id="520897848">
              <w:marLeft w:val="0"/>
              <w:marRight w:val="0"/>
              <w:marTop w:val="0"/>
              <w:marBottom w:val="0"/>
              <w:divBdr>
                <w:top w:val="none" w:sz="0" w:space="0" w:color="auto"/>
                <w:left w:val="none" w:sz="0" w:space="0" w:color="auto"/>
                <w:bottom w:val="none" w:sz="0" w:space="0" w:color="auto"/>
                <w:right w:val="none" w:sz="0" w:space="0" w:color="auto"/>
              </w:divBdr>
            </w:div>
            <w:div w:id="378937036">
              <w:marLeft w:val="0"/>
              <w:marRight w:val="0"/>
              <w:marTop w:val="0"/>
              <w:marBottom w:val="0"/>
              <w:divBdr>
                <w:top w:val="none" w:sz="0" w:space="0" w:color="auto"/>
                <w:left w:val="none" w:sz="0" w:space="0" w:color="auto"/>
                <w:bottom w:val="none" w:sz="0" w:space="0" w:color="auto"/>
                <w:right w:val="none" w:sz="0" w:space="0" w:color="auto"/>
              </w:divBdr>
            </w:div>
            <w:div w:id="18355190">
              <w:marLeft w:val="0"/>
              <w:marRight w:val="0"/>
              <w:marTop w:val="0"/>
              <w:marBottom w:val="0"/>
              <w:divBdr>
                <w:top w:val="none" w:sz="0" w:space="0" w:color="auto"/>
                <w:left w:val="none" w:sz="0" w:space="0" w:color="auto"/>
                <w:bottom w:val="none" w:sz="0" w:space="0" w:color="auto"/>
                <w:right w:val="none" w:sz="0" w:space="0" w:color="auto"/>
              </w:divBdr>
            </w:div>
            <w:div w:id="1647512920">
              <w:marLeft w:val="0"/>
              <w:marRight w:val="0"/>
              <w:marTop w:val="0"/>
              <w:marBottom w:val="0"/>
              <w:divBdr>
                <w:top w:val="none" w:sz="0" w:space="0" w:color="auto"/>
                <w:left w:val="none" w:sz="0" w:space="0" w:color="auto"/>
                <w:bottom w:val="none" w:sz="0" w:space="0" w:color="auto"/>
                <w:right w:val="none" w:sz="0" w:space="0" w:color="auto"/>
              </w:divBdr>
            </w:div>
            <w:div w:id="96488691">
              <w:marLeft w:val="0"/>
              <w:marRight w:val="0"/>
              <w:marTop w:val="0"/>
              <w:marBottom w:val="0"/>
              <w:divBdr>
                <w:top w:val="none" w:sz="0" w:space="0" w:color="auto"/>
                <w:left w:val="none" w:sz="0" w:space="0" w:color="auto"/>
                <w:bottom w:val="none" w:sz="0" w:space="0" w:color="auto"/>
                <w:right w:val="none" w:sz="0" w:space="0" w:color="auto"/>
              </w:divBdr>
            </w:div>
            <w:div w:id="334263507">
              <w:marLeft w:val="0"/>
              <w:marRight w:val="0"/>
              <w:marTop w:val="0"/>
              <w:marBottom w:val="0"/>
              <w:divBdr>
                <w:top w:val="none" w:sz="0" w:space="0" w:color="auto"/>
                <w:left w:val="none" w:sz="0" w:space="0" w:color="auto"/>
                <w:bottom w:val="none" w:sz="0" w:space="0" w:color="auto"/>
                <w:right w:val="none" w:sz="0" w:space="0" w:color="auto"/>
              </w:divBdr>
            </w:div>
            <w:div w:id="8413197">
              <w:marLeft w:val="0"/>
              <w:marRight w:val="0"/>
              <w:marTop w:val="0"/>
              <w:marBottom w:val="0"/>
              <w:divBdr>
                <w:top w:val="none" w:sz="0" w:space="0" w:color="auto"/>
                <w:left w:val="none" w:sz="0" w:space="0" w:color="auto"/>
                <w:bottom w:val="none" w:sz="0" w:space="0" w:color="auto"/>
                <w:right w:val="none" w:sz="0" w:space="0" w:color="auto"/>
              </w:divBdr>
            </w:div>
            <w:div w:id="1718897856">
              <w:marLeft w:val="0"/>
              <w:marRight w:val="0"/>
              <w:marTop w:val="0"/>
              <w:marBottom w:val="0"/>
              <w:divBdr>
                <w:top w:val="none" w:sz="0" w:space="0" w:color="auto"/>
                <w:left w:val="none" w:sz="0" w:space="0" w:color="auto"/>
                <w:bottom w:val="none" w:sz="0" w:space="0" w:color="auto"/>
                <w:right w:val="none" w:sz="0" w:space="0" w:color="auto"/>
              </w:divBdr>
            </w:div>
            <w:div w:id="17049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96716">
      <w:bodyDiv w:val="1"/>
      <w:marLeft w:val="0"/>
      <w:marRight w:val="0"/>
      <w:marTop w:val="0"/>
      <w:marBottom w:val="0"/>
      <w:divBdr>
        <w:top w:val="none" w:sz="0" w:space="0" w:color="auto"/>
        <w:left w:val="none" w:sz="0" w:space="0" w:color="auto"/>
        <w:bottom w:val="none" w:sz="0" w:space="0" w:color="auto"/>
        <w:right w:val="none" w:sz="0" w:space="0" w:color="auto"/>
      </w:divBdr>
      <w:divsChild>
        <w:div w:id="2008945903">
          <w:marLeft w:val="0"/>
          <w:marRight w:val="0"/>
          <w:marTop w:val="0"/>
          <w:marBottom w:val="0"/>
          <w:divBdr>
            <w:top w:val="none" w:sz="0" w:space="0" w:color="auto"/>
            <w:left w:val="none" w:sz="0" w:space="0" w:color="auto"/>
            <w:bottom w:val="none" w:sz="0" w:space="0" w:color="auto"/>
            <w:right w:val="none" w:sz="0" w:space="0" w:color="auto"/>
          </w:divBdr>
          <w:divsChild>
            <w:div w:id="1228959807">
              <w:marLeft w:val="0"/>
              <w:marRight w:val="0"/>
              <w:marTop w:val="0"/>
              <w:marBottom w:val="0"/>
              <w:divBdr>
                <w:top w:val="none" w:sz="0" w:space="0" w:color="auto"/>
                <w:left w:val="none" w:sz="0" w:space="0" w:color="auto"/>
                <w:bottom w:val="none" w:sz="0" w:space="0" w:color="auto"/>
                <w:right w:val="none" w:sz="0" w:space="0" w:color="auto"/>
              </w:divBdr>
            </w:div>
            <w:div w:id="1326318009">
              <w:marLeft w:val="0"/>
              <w:marRight w:val="0"/>
              <w:marTop w:val="0"/>
              <w:marBottom w:val="0"/>
              <w:divBdr>
                <w:top w:val="none" w:sz="0" w:space="0" w:color="auto"/>
                <w:left w:val="none" w:sz="0" w:space="0" w:color="auto"/>
                <w:bottom w:val="none" w:sz="0" w:space="0" w:color="auto"/>
                <w:right w:val="none" w:sz="0" w:space="0" w:color="auto"/>
              </w:divBdr>
            </w:div>
            <w:div w:id="518348370">
              <w:marLeft w:val="0"/>
              <w:marRight w:val="0"/>
              <w:marTop w:val="0"/>
              <w:marBottom w:val="0"/>
              <w:divBdr>
                <w:top w:val="none" w:sz="0" w:space="0" w:color="auto"/>
                <w:left w:val="none" w:sz="0" w:space="0" w:color="auto"/>
                <w:bottom w:val="none" w:sz="0" w:space="0" w:color="auto"/>
                <w:right w:val="none" w:sz="0" w:space="0" w:color="auto"/>
              </w:divBdr>
            </w:div>
            <w:div w:id="566959218">
              <w:marLeft w:val="0"/>
              <w:marRight w:val="0"/>
              <w:marTop w:val="0"/>
              <w:marBottom w:val="0"/>
              <w:divBdr>
                <w:top w:val="none" w:sz="0" w:space="0" w:color="auto"/>
                <w:left w:val="none" w:sz="0" w:space="0" w:color="auto"/>
                <w:bottom w:val="none" w:sz="0" w:space="0" w:color="auto"/>
                <w:right w:val="none" w:sz="0" w:space="0" w:color="auto"/>
              </w:divBdr>
            </w:div>
            <w:div w:id="1265187733">
              <w:marLeft w:val="0"/>
              <w:marRight w:val="0"/>
              <w:marTop w:val="0"/>
              <w:marBottom w:val="0"/>
              <w:divBdr>
                <w:top w:val="none" w:sz="0" w:space="0" w:color="auto"/>
                <w:left w:val="none" w:sz="0" w:space="0" w:color="auto"/>
                <w:bottom w:val="none" w:sz="0" w:space="0" w:color="auto"/>
                <w:right w:val="none" w:sz="0" w:space="0" w:color="auto"/>
              </w:divBdr>
            </w:div>
            <w:div w:id="1822195252">
              <w:marLeft w:val="0"/>
              <w:marRight w:val="0"/>
              <w:marTop w:val="0"/>
              <w:marBottom w:val="0"/>
              <w:divBdr>
                <w:top w:val="none" w:sz="0" w:space="0" w:color="auto"/>
                <w:left w:val="none" w:sz="0" w:space="0" w:color="auto"/>
                <w:bottom w:val="none" w:sz="0" w:space="0" w:color="auto"/>
                <w:right w:val="none" w:sz="0" w:space="0" w:color="auto"/>
              </w:divBdr>
            </w:div>
            <w:div w:id="811361294">
              <w:marLeft w:val="0"/>
              <w:marRight w:val="0"/>
              <w:marTop w:val="0"/>
              <w:marBottom w:val="0"/>
              <w:divBdr>
                <w:top w:val="none" w:sz="0" w:space="0" w:color="auto"/>
                <w:left w:val="none" w:sz="0" w:space="0" w:color="auto"/>
                <w:bottom w:val="none" w:sz="0" w:space="0" w:color="auto"/>
                <w:right w:val="none" w:sz="0" w:space="0" w:color="auto"/>
              </w:divBdr>
            </w:div>
            <w:div w:id="15157750">
              <w:marLeft w:val="0"/>
              <w:marRight w:val="0"/>
              <w:marTop w:val="0"/>
              <w:marBottom w:val="0"/>
              <w:divBdr>
                <w:top w:val="none" w:sz="0" w:space="0" w:color="auto"/>
                <w:left w:val="none" w:sz="0" w:space="0" w:color="auto"/>
                <w:bottom w:val="none" w:sz="0" w:space="0" w:color="auto"/>
                <w:right w:val="none" w:sz="0" w:space="0" w:color="auto"/>
              </w:divBdr>
            </w:div>
            <w:div w:id="289171469">
              <w:marLeft w:val="0"/>
              <w:marRight w:val="0"/>
              <w:marTop w:val="0"/>
              <w:marBottom w:val="0"/>
              <w:divBdr>
                <w:top w:val="none" w:sz="0" w:space="0" w:color="auto"/>
                <w:left w:val="none" w:sz="0" w:space="0" w:color="auto"/>
                <w:bottom w:val="none" w:sz="0" w:space="0" w:color="auto"/>
                <w:right w:val="none" w:sz="0" w:space="0" w:color="auto"/>
              </w:divBdr>
            </w:div>
            <w:div w:id="1451558464">
              <w:marLeft w:val="0"/>
              <w:marRight w:val="0"/>
              <w:marTop w:val="0"/>
              <w:marBottom w:val="0"/>
              <w:divBdr>
                <w:top w:val="none" w:sz="0" w:space="0" w:color="auto"/>
                <w:left w:val="none" w:sz="0" w:space="0" w:color="auto"/>
                <w:bottom w:val="none" w:sz="0" w:space="0" w:color="auto"/>
                <w:right w:val="none" w:sz="0" w:space="0" w:color="auto"/>
              </w:divBdr>
            </w:div>
            <w:div w:id="1048452391">
              <w:marLeft w:val="0"/>
              <w:marRight w:val="0"/>
              <w:marTop w:val="0"/>
              <w:marBottom w:val="0"/>
              <w:divBdr>
                <w:top w:val="none" w:sz="0" w:space="0" w:color="auto"/>
                <w:left w:val="none" w:sz="0" w:space="0" w:color="auto"/>
                <w:bottom w:val="none" w:sz="0" w:space="0" w:color="auto"/>
                <w:right w:val="none" w:sz="0" w:space="0" w:color="auto"/>
              </w:divBdr>
            </w:div>
            <w:div w:id="1870218215">
              <w:marLeft w:val="0"/>
              <w:marRight w:val="0"/>
              <w:marTop w:val="0"/>
              <w:marBottom w:val="0"/>
              <w:divBdr>
                <w:top w:val="none" w:sz="0" w:space="0" w:color="auto"/>
                <w:left w:val="none" w:sz="0" w:space="0" w:color="auto"/>
                <w:bottom w:val="none" w:sz="0" w:space="0" w:color="auto"/>
                <w:right w:val="none" w:sz="0" w:space="0" w:color="auto"/>
              </w:divBdr>
            </w:div>
            <w:div w:id="75366512">
              <w:marLeft w:val="0"/>
              <w:marRight w:val="0"/>
              <w:marTop w:val="0"/>
              <w:marBottom w:val="0"/>
              <w:divBdr>
                <w:top w:val="none" w:sz="0" w:space="0" w:color="auto"/>
                <w:left w:val="none" w:sz="0" w:space="0" w:color="auto"/>
                <w:bottom w:val="none" w:sz="0" w:space="0" w:color="auto"/>
                <w:right w:val="none" w:sz="0" w:space="0" w:color="auto"/>
              </w:divBdr>
            </w:div>
            <w:div w:id="1599026028">
              <w:marLeft w:val="0"/>
              <w:marRight w:val="0"/>
              <w:marTop w:val="0"/>
              <w:marBottom w:val="0"/>
              <w:divBdr>
                <w:top w:val="none" w:sz="0" w:space="0" w:color="auto"/>
                <w:left w:val="none" w:sz="0" w:space="0" w:color="auto"/>
                <w:bottom w:val="none" w:sz="0" w:space="0" w:color="auto"/>
                <w:right w:val="none" w:sz="0" w:space="0" w:color="auto"/>
              </w:divBdr>
            </w:div>
            <w:div w:id="1249079620">
              <w:marLeft w:val="0"/>
              <w:marRight w:val="0"/>
              <w:marTop w:val="0"/>
              <w:marBottom w:val="0"/>
              <w:divBdr>
                <w:top w:val="none" w:sz="0" w:space="0" w:color="auto"/>
                <w:left w:val="none" w:sz="0" w:space="0" w:color="auto"/>
                <w:bottom w:val="none" w:sz="0" w:space="0" w:color="auto"/>
                <w:right w:val="none" w:sz="0" w:space="0" w:color="auto"/>
              </w:divBdr>
            </w:div>
            <w:div w:id="1450736731">
              <w:marLeft w:val="0"/>
              <w:marRight w:val="0"/>
              <w:marTop w:val="0"/>
              <w:marBottom w:val="0"/>
              <w:divBdr>
                <w:top w:val="none" w:sz="0" w:space="0" w:color="auto"/>
                <w:left w:val="none" w:sz="0" w:space="0" w:color="auto"/>
                <w:bottom w:val="none" w:sz="0" w:space="0" w:color="auto"/>
                <w:right w:val="none" w:sz="0" w:space="0" w:color="auto"/>
              </w:divBdr>
            </w:div>
            <w:div w:id="1667436199">
              <w:marLeft w:val="0"/>
              <w:marRight w:val="0"/>
              <w:marTop w:val="0"/>
              <w:marBottom w:val="0"/>
              <w:divBdr>
                <w:top w:val="none" w:sz="0" w:space="0" w:color="auto"/>
                <w:left w:val="none" w:sz="0" w:space="0" w:color="auto"/>
                <w:bottom w:val="none" w:sz="0" w:space="0" w:color="auto"/>
                <w:right w:val="none" w:sz="0" w:space="0" w:color="auto"/>
              </w:divBdr>
            </w:div>
            <w:div w:id="667369242">
              <w:marLeft w:val="0"/>
              <w:marRight w:val="0"/>
              <w:marTop w:val="0"/>
              <w:marBottom w:val="0"/>
              <w:divBdr>
                <w:top w:val="none" w:sz="0" w:space="0" w:color="auto"/>
                <w:left w:val="none" w:sz="0" w:space="0" w:color="auto"/>
                <w:bottom w:val="none" w:sz="0" w:space="0" w:color="auto"/>
                <w:right w:val="none" w:sz="0" w:space="0" w:color="auto"/>
              </w:divBdr>
            </w:div>
            <w:div w:id="1528325601">
              <w:marLeft w:val="0"/>
              <w:marRight w:val="0"/>
              <w:marTop w:val="0"/>
              <w:marBottom w:val="0"/>
              <w:divBdr>
                <w:top w:val="none" w:sz="0" w:space="0" w:color="auto"/>
                <w:left w:val="none" w:sz="0" w:space="0" w:color="auto"/>
                <w:bottom w:val="none" w:sz="0" w:space="0" w:color="auto"/>
                <w:right w:val="none" w:sz="0" w:space="0" w:color="auto"/>
              </w:divBdr>
            </w:div>
            <w:div w:id="400906491">
              <w:marLeft w:val="0"/>
              <w:marRight w:val="0"/>
              <w:marTop w:val="0"/>
              <w:marBottom w:val="0"/>
              <w:divBdr>
                <w:top w:val="none" w:sz="0" w:space="0" w:color="auto"/>
                <w:left w:val="none" w:sz="0" w:space="0" w:color="auto"/>
                <w:bottom w:val="none" w:sz="0" w:space="0" w:color="auto"/>
                <w:right w:val="none" w:sz="0" w:space="0" w:color="auto"/>
              </w:divBdr>
            </w:div>
            <w:div w:id="643124922">
              <w:marLeft w:val="0"/>
              <w:marRight w:val="0"/>
              <w:marTop w:val="0"/>
              <w:marBottom w:val="0"/>
              <w:divBdr>
                <w:top w:val="none" w:sz="0" w:space="0" w:color="auto"/>
                <w:left w:val="none" w:sz="0" w:space="0" w:color="auto"/>
                <w:bottom w:val="none" w:sz="0" w:space="0" w:color="auto"/>
                <w:right w:val="none" w:sz="0" w:space="0" w:color="auto"/>
              </w:divBdr>
            </w:div>
            <w:div w:id="1706826148">
              <w:marLeft w:val="0"/>
              <w:marRight w:val="0"/>
              <w:marTop w:val="0"/>
              <w:marBottom w:val="0"/>
              <w:divBdr>
                <w:top w:val="none" w:sz="0" w:space="0" w:color="auto"/>
                <w:left w:val="none" w:sz="0" w:space="0" w:color="auto"/>
                <w:bottom w:val="none" w:sz="0" w:space="0" w:color="auto"/>
                <w:right w:val="none" w:sz="0" w:space="0" w:color="auto"/>
              </w:divBdr>
            </w:div>
            <w:div w:id="642539719">
              <w:marLeft w:val="0"/>
              <w:marRight w:val="0"/>
              <w:marTop w:val="0"/>
              <w:marBottom w:val="0"/>
              <w:divBdr>
                <w:top w:val="none" w:sz="0" w:space="0" w:color="auto"/>
                <w:left w:val="none" w:sz="0" w:space="0" w:color="auto"/>
                <w:bottom w:val="none" w:sz="0" w:space="0" w:color="auto"/>
                <w:right w:val="none" w:sz="0" w:space="0" w:color="auto"/>
              </w:divBdr>
            </w:div>
            <w:div w:id="1350067168">
              <w:marLeft w:val="0"/>
              <w:marRight w:val="0"/>
              <w:marTop w:val="0"/>
              <w:marBottom w:val="0"/>
              <w:divBdr>
                <w:top w:val="none" w:sz="0" w:space="0" w:color="auto"/>
                <w:left w:val="none" w:sz="0" w:space="0" w:color="auto"/>
                <w:bottom w:val="none" w:sz="0" w:space="0" w:color="auto"/>
                <w:right w:val="none" w:sz="0" w:space="0" w:color="auto"/>
              </w:divBdr>
            </w:div>
            <w:div w:id="1036276052">
              <w:marLeft w:val="0"/>
              <w:marRight w:val="0"/>
              <w:marTop w:val="0"/>
              <w:marBottom w:val="0"/>
              <w:divBdr>
                <w:top w:val="none" w:sz="0" w:space="0" w:color="auto"/>
                <w:left w:val="none" w:sz="0" w:space="0" w:color="auto"/>
                <w:bottom w:val="none" w:sz="0" w:space="0" w:color="auto"/>
                <w:right w:val="none" w:sz="0" w:space="0" w:color="auto"/>
              </w:divBdr>
            </w:div>
            <w:div w:id="852885621">
              <w:marLeft w:val="0"/>
              <w:marRight w:val="0"/>
              <w:marTop w:val="0"/>
              <w:marBottom w:val="0"/>
              <w:divBdr>
                <w:top w:val="none" w:sz="0" w:space="0" w:color="auto"/>
                <w:left w:val="none" w:sz="0" w:space="0" w:color="auto"/>
                <w:bottom w:val="none" w:sz="0" w:space="0" w:color="auto"/>
                <w:right w:val="none" w:sz="0" w:space="0" w:color="auto"/>
              </w:divBdr>
            </w:div>
            <w:div w:id="386495525">
              <w:marLeft w:val="0"/>
              <w:marRight w:val="0"/>
              <w:marTop w:val="0"/>
              <w:marBottom w:val="0"/>
              <w:divBdr>
                <w:top w:val="none" w:sz="0" w:space="0" w:color="auto"/>
                <w:left w:val="none" w:sz="0" w:space="0" w:color="auto"/>
                <w:bottom w:val="none" w:sz="0" w:space="0" w:color="auto"/>
                <w:right w:val="none" w:sz="0" w:space="0" w:color="auto"/>
              </w:divBdr>
            </w:div>
            <w:div w:id="1665476076">
              <w:marLeft w:val="0"/>
              <w:marRight w:val="0"/>
              <w:marTop w:val="0"/>
              <w:marBottom w:val="0"/>
              <w:divBdr>
                <w:top w:val="none" w:sz="0" w:space="0" w:color="auto"/>
                <w:left w:val="none" w:sz="0" w:space="0" w:color="auto"/>
                <w:bottom w:val="none" w:sz="0" w:space="0" w:color="auto"/>
                <w:right w:val="none" w:sz="0" w:space="0" w:color="auto"/>
              </w:divBdr>
            </w:div>
            <w:div w:id="1663121060">
              <w:marLeft w:val="0"/>
              <w:marRight w:val="0"/>
              <w:marTop w:val="0"/>
              <w:marBottom w:val="0"/>
              <w:divBdr>
                <w:top w:val="none" w:sz="0" w:space="0" w:color="auto"/>
                <w:left w:val="none" w:sz="0" w:space="0" w:color="auto"/>
                <w:bottom w:val="none" w:sz="0" w:space="0" w:color="auto"/>
                <w:right w:val="none" w:sz="0" w:space="0" w:color="auto"/>
              </w:divBdr>
            </w:div>
            <w:div w:id="1483278911">
              <w:marLeft w:val="0"/>
              <w:marRight w:val="0"/>
              <w:marTop w:val="0"/>
              <w:marBottom w:val="0"/>
              <w:divBdr>
                <w:top w:val="none" w:sz="0" w:space="0" w:color="auto"/>
                <w:left w:val="none" w:sz="0" w:space="0" w:color="auto"/>
                <w:bottom w:val="none" w:sz="0" w:space="0" w:color="auto"/>
                <w:right w:val="none" w:sz="0" w:space="0" w:color="auto"/>
              </w:divBdr>
            </w:div>
            <w:div w:id="757362013">
              <w:marLeft w:val="0"/>
              <w:marRight w:val="0"/>
              <w:marTop w:val="0"/>
              <w:marBottom w:val="0"/>
              <w:divBdr>
                <w:top w:val="none" w:sz="0" w:space="0" w:color="auto"/>
                <w:left w:val="none" w:sz="0" w:space="0" w:color="auto"/>
                <w:bottom w:val="none" w:sz="0" w:space="0" w:color="auto"/>
                <w:right w:val="none" w:sz="0" w:space="0" w:color="auto"/>
              </w:divBdr>
            </w:div>
            <w:div w:id="717364090">
              <w:marLeft w:val="0"/>
              <w:marRight w:val="0"/>
              <w:marTop w:val="0"/>
              <w:marBottom w:val="0"/>
              <w:divBdr>
                <w:top w:val="none" w:sz="0" w:space="0" w:color="auto"/>
                <w:left w:val="none" w:sz="0" w:space="0" w:color="auto"/>
                <w:bottom w:val="none" w:sz="0" w:space="0" w:color="auto"/>
                <w:right w:val="none" w:sz="0" w:space="0" w:color="auto"/>
              </w:divBdr>
            </w:div>
            <w:div w:id="392969804">
              <w:marLeft w:val="0"/>
              <w:marRight w:val="0"/>
              <w:marTop w:val="0"/>
              <w:marBottom w:val="0"/>
              <w:divBdr>
                <w:top w:val="none" w:sz="0" w:space="0" w:color="auto"/>
                <w:left w:val="none" w:sz="0" w:space="0" w:color="auto"/>
                <w:bottom w:val="none" w:sz="0" w:space="0" w:color="auto"/>
                <w:right w:val="none" w:sz="0" w:space="0" w:color="auto"/>
              </w:divBdr>
            </w:div>
            <w:div w:id="2067484931">
              <w:marLeft w:val="0"/>
              <w:marRight w:val="0"/>
              <w:marTop w:val="0"/>
              <w:marBottom w:val="0"/>
              <w:divBdr>
                <w:top w:val="none" w:sz="0" w:space="0" w:color="auto"/>
                <w:left w:val="none" w:sz="0" w:space="0" w:color="auto"/>
                <w:bottom w:val="none" w:sz="0" w:space="0" w:color="auto"/>
                <w:right w:val="none" w:sz="0" w:space="0" w:color="auto"/>
              </w:divBdr>
            </w:div>
            <w:div w:id="177350417">
              <w:marLeft w:val="0"/>
              <w:marRight w:val="0"/>
              <w:marTop w:val="0"/>
              <w:marBottom w:val="0"/>
              <w:divBdr>
                <w:top w:val="none" w:sz="0" w:space="0" w:color="auto"/>
                <w:left w:val="none" w:sz="0" w:space="0" w:color="auto"/>
                <w:bottom w:val="none" w:sz="0" w:space="0" w:color="auto"/>
                <w:right w:val="none" w:sz="0" w:space="0" w:color="auto"/>
              </w:divBdr>
            </w:div>
            <w:div w:id="1075469303">
              <w:marLeft w:val="0"/>
              <w:marRight w:val="0"/>
              <w:marTop w:val="0"/>
              <w:marBottom w:val="0"/>
              <w:divBdr>
                <w:top w:val="none" w:sz="0" w:space="0" w:color="auto"/>
                <w:left w:val="none" w:sz="0" w:space="0" w:color="auto"/>
                <w:bottom w:val="none" w:sz="0" w:space="0" w:color="auto"/>
                <w:right w:val="none" w:sz="0" w:space="0" w:color="auto"/>
              </w:divBdr>
            </w:div>
            <w:div w:id="604121831">
              <w:marLeft w:val="0"/>
              <w:marRight w:val="0"/>
              <w:marTop w:val="0"/>
              <w:marBottom w:val="0"/>
              <w:divBdr>
                <w:top w:val="none" w:sz="0" w:space="0" w:color="auto"/>
                <w:left w:val="none" w:sz="0" w:space="0" w:color="auto"/>
                <w:bottom w:val="none" w:sz="0" w:space="0" w:color="auto"/>
                <w:right w:val="none" w:sz="0" w:space="0" w:color="auto"/>
              </w:divBdr>
            </w:div>
            <w:div w:id="1698118719">
              <w:marLeft w:val="0"/>
              <w:marRight w:val="0"/>
              <w:marTop w:val="0"/>
              <w:marBottom w:val="0"/>
              <w:divBdr>
                <w:top w:val="none" w:sz="0" w:space="0" w:color="auto"/>
                <w:left w:val="none" w:sz="0" w:space="0" w:color="auto"/>
                <w:bottom w:val="none" w:sz="0" w:space="0" w:color="auto"/>
                <w:right w:val="none" w:sz="0" w:space="0" w:color="auto"/>
              </w:divBdr>
            </w:div>
            <w:div w:id="1263956587">
              <w:marLeft w:val="0"/>
              <w:marRight w:val="0"/>
              <w:marTop w:val="0"/>
              <w:marBottom w:val="0"/>
              <w:divBdr>
                <w:top w:val="none" w:sz="0" w:space="0" w:color="auto"/>
                <w:left w:val="none" w:sz="0" w:space="0" w:color="auto"/>
                <w:bottom w:val="none" w:sz="0" w:space="0" w:color="auto"/>
                <w:right w:val="none" w:sz="0" w:space="0" w:color="auto"/>
              </w:divBdr>
            </w:div>
            <w:div w:id="416093097">
              <w:marLeft w:val="0"/>
              <w:marRight w:val="0"/>
              <w:marTop w:val="0"/>
              <w:marBottom w:val="0"/>
              <w:divBdr>
                <w:top w:val="none" w:sz="0" w:space="0" w:color="auto"/>
                <w:left w:val="none" w:sz="0" w:space="0" w:color="auto"/>
                <w:bottom w:val="none" w:sz="0" w:space="0" w:color="auto"/>
                <w:right w:val="none" w:sz="0" w:space="0" w:color="auto"/>
              </w:divBdr>
            </w:div>
            <w:div w:id="1497919877">
              <w:marLeft w:val="0"/>
              <w:marRight w:val="0"/>
              <w:marTop w:val="0"/>
              <w:marBottom w:val="0"/>
              <w:divBdr>
                <w:top w:val="none" w:sz="0" w:space="0" w:color="auto"/>
                <w:left w:val="none" w:sz="0" w:space="0" w:color="auto"/>
                <w:bottom w:val="none" w:sz="0" w:space="0" w:color="auto"/>
                <w:right w:val="none" w:sz="0" w:space="0" w:color="auto"/>
              </w:divBdr>
            </w:div>
            <w:div w:id="421530325">
              <w:marLeft w:val="0"/>
              <w:marRight w:val="0"/>
              <w:marTop w:val="0"/>
              <w:marBottom w:val="0"/>
              <w:divBdr>
                <w:top w:val="none" w:sz="0" w:space="0" w:color="auto"/>
                <w:left w:val="none" w:sz="0" w:space="0" w:color="auto"/>
                <w:bottom w:val="none" w:sz="0" w:space="0" w:color="auto"/>
                <w:right w:val="none" w:sz="0" w:space="0" w:color="auto"/>
              </w:divBdr>
            </w:div>
            <w:div w:id="680745521">
              <w:marLeft w:val="0"/>
              <w:marRight w:val="0"/>
              <w:marTop w:val="0"/>
              <w:marBottom w:val="0"/>
              <w:divBdr>
                <w:top w:val="none" w:sz="0" w:space="0" w:color="auto"/>
                <w:left w:val="none" w:sz="0" w:space="0" w:color="auto"/>
                <w:bottom w:val="none" w:sz="0" w:space="0" w:color="auto"/>
                <w:right w:val="none" w:sz="0" w:space="0" w:color="auto"/>
              </w:divBdr>
            </w:div>
            <w:div w:id="443352788">
              <w:marLeft w:val="0"/>
              <w:marRight w:val="0"/>
              <w:marTop w:val="0"/>
              <w:marBottom w:val="0"/>
              <w:divBdr>
                <w:top w:val="none" w:sz="0" w:space="0" w:color="auto"/>
                <w:left w:val="none" w:sz="0" w:space="0" w:color="auto"/>
                <w:bottom w:val="none" w:sz="0" w:space="0" w:color="auto"/>
                <w:right w:val="none" w:sz="0" w:space="0" w:color="auto"/>
              </w:divBdr>
            </w:div>
            <w:div w:id="2088453407">
              <w:marLeft w:val="0"/>
              <w:marRight w:val="0"/>
              <w:marTop w:val="0"/>
              <w:marBottom w:val="0"/>
              <w:divBdr>
                <w:top w:val="none" w:sz="0" w:space="0" w:color="auto"/>
                <w:left w:val="none" w:sz="0" w:space="0" w:color="auto"/>
                <w:bottom w:val="none" w:sz="0" w:space="0" w:color="auto"/>
                <w:right w:val="none" w:sz="0" w:space="0" w:color="auto"/>
              </w:divBdr>
            </w:div>
            <w:div w:id="1709603030">
              <w:marLeft w:val="0"/>
              <w:marRight w:val="0"/>
              <w:marTop w:val="0"/>
              <w:marBottom w:val="0"/>
              <w:divBdr>
                <w:top w:val="none" w:sz="0" w:space="0" w:color="auto"/>
                <w:left w:val="none" w:sz="0" w:space="0" w:color="auto"/>
                <w:bottom w:val="none" w:sz="0" w:space="0" w:color="auto"/>
                <w:right w:val="none" w:sz="0" w:space="0" w:color="auto"/>
              </w:divBdr>
            </w:div>
            <w:div w:id="1458260805">
              <w:marLeft w:val="0"/>
              <w:marRight w:val="0"/>
              <w:marTop w:val="0"/>
              <w:marBottom w:val="0"/>
              <w:divBdr>
                <w:top w:val="none" w:sz="0" w:space="0" w:color="auto"/>
                <w:left w:val="none" w:sz="0" w:space="0" w:color="auto"/>
                <w:bottom w:val="none" w:sz="0" w:space="0" w:color="auto"/>
                <w:right w:val="none" w:sz="0" w:space="0" w:color="auto"/>
              </w:divBdr>
            </w:div>
            <w:div w:id="1047492827">
              <w:marLeft w:val="0"/>
              <w:marRight w:val="0"/>
              <w:marTop w:val="0"/>
              <w:marBottom w:val="0"/>
              <w:divBdr>
                <w:top w:val="none" w:sz="0" w:space="0" w:color="auto"/>
                <w:left w:val="none" w:sz="0" w:space="0" w:color="auto"/>
                <w:bottom w:val="none" w:sz="0" w:space="0" w:color="auto"/>
                <w:right w:val="none" w:sz="0" w:space="0" w:color="auto"/>
              </w:divBdr>
            </w:div>
            <w:div w:id="343555164">
              <w:marLeft w:val="0"/>
              <w:marRight w:val="0"/>
              <w:marTop w:val="0"/>
              <w:marBottom w:val="0"/>
              <w:divBdr>
                <w:top w:val="none" w:sz="0" w:space="0" w:color="auto"/>
                <w:left w:val="none" w:sz="0" w:space="0" w:color="auto"/>
                <w:bottom w:val="none" w:sz="0" w:space="0" w:color="auto"/>
                <w:right w:val="none" w:sz="0" w:space="0" w:color="auto"/>
              </w:divBdr>
            </w:div>
            <w:div w:id="524055414">
              <w:marLeft w:val="0"/>
              <w:marRight w:val="0"/>
              <w:marTop w:val="0"/>
              <w:marBottom w:val="0"/>
              <w:divBdr>
                <w:top w:val="none" w:sz="0" w:space="0" w:color="auto"/>
                <w:left w:val="none" w:sz="0" w:space="0" w:color="auto"/>
                <w:bottom w:val="none" w:sz="0" w:space="0" w:color="auto"/>
                <w:right w:val="none" w:sz="0" w:space="0" w:color="auto"/>
              </w:divBdr>
            </w:div>
            <w:div w:id="279190214">
              <w:marLeft w:val="0"/>
              <w:marRight w:val="0"/>
              <w:marTop w:val="0"/>
              <w:marBottom w:val="0"/>
              <w:divBdr>
                <w:top w:val="none" w:sz="0" w:space="0" w:color="auto"/>
                <w:left w:val="none" w:sz="0" w:space="0" w:color="auto"/>
                <w:bottom w:val="none" w:sz="0" w:space="0" w:color="auto"/>
                <w:right w:val="none" w:sz="0" w:space="0" w:color="auto"/>
              </w:divBdr>
            </w:div>
            <w:div w:id="484470455">
              <w:marLeft w:val="0"/>
              <w:marRight w:val="0"/>
              <w:marTop w:val="0"/>
              <w:marBottom w:val="0"/>
              <w:divBdr>
                <w:top w:val="none" w:sz="0" w:space="0" w:color="auto"/>
                <w:left w:val="none" w:sz="0" w:space="0" w:color="auto"/>
                <w:bottom w:val="none" w:sz="0" w:space="0" w:color="auto"/>
                <w:right w:val="none" w:sz="0" w:space="0" w:color="auto"/>
              </w:divBdr>
            </w:div>
            <w:div w:id="133185135">
              <w:marLeft w:val="0"/>
              <w:marRight w:val="0"/>
              <w:marTop w:val="0"/>
              <w:marBottom w:val="0"/>
              <w:divBdr>
                <w:top w:val="none" w:sz="0" w:space="0" w:color="auto"/>
                <w:left w:val="none" w:sz="0" w:space="0" w:color="auto"/>
                <w:bottom w:val="none" w:sz="0" w:space="0" w:color="auto"/>
                <w:right w:val="none" w:sz="0" w:space="0" w:color="auto"/>
              </w:divBdr>
            </w:div>
            <w:div w:id="1093552876">
              <w:marLeft w:val="0"/>
              <w:marRight w:val="0"/>
              <w:marTop w:val="0"/>
              <w:marBottom w:val="0"/>
              <w:divBdr>
                <w:top w:val="none" w:sz="0" w:space="0" w:color="auto"/>
                <w:left w:val="none" w:sz="0" w:space="0" w:color="auto"/>
                <w:bottom w:val="none" w:sz="0" w:space="0" w:color="auto"/>
                <w:right w:val="none" w:sz="0" w:space="0" w:color="auto"/>
              </w:divBdr>
            </w:div>
            <w:div w:id="1632782212">
              <w:marLeft w:val="0"/>
              <w:marRight w:val="0"/>
              <w:marTop w:val="0"/>
              <w:marBottom w:val="0"/>
              <w:divBdr>
                <w:top w:val="none" w:sz="0" w:space="0" w:color="auto"/>
                <w:left w:val="none" w:sz="0" w:space="0" w:color="auto"/>
                <w:bottom w:val="none" w:sz="0" w:space="0" w:color="auto"/>
                <w:right w:val="none" w:sz="0" w:space="0" w:color="auto"/>
              </w:divBdr>
            </w:div>
            <w:div w:id="580481542">
              <w:marLeft w:val="0"/>
              <w:marRight w:val="0"/>
              <w:marTop w:val="0"/>
              <w:marBottom w:val="0"/>
              <w:divBdr>
                <w:top w:val="none" w:sz="0" w:space="0" w:color="auto"/>
                <w:left w:val="none" w:sz="0" w:space="0" w:color="auto"/>
                <w:bottom w:val="none" w:sz="0" w:space="0" w:color="auto"/>
                <w:right w:val="none" w:sz="0" w:space="0" w:color="auto"/>
              </w:divBdr>
            </w:div>
            <w:div w:id="1767923049">
              <w:marLeft w:val="0"/>
              <w:marRight w:val="0"/>
              <w:marTop w:val="0"/>
              <w:marBottom w:val="0"/>
              <w:divBdr>
                <w:top w:val="none" w:sz="0" w:space="0" w:color="auto"/>
                <w:left w:val="none" w:sz="0" w:space="0" w:color="auto"/>
                <w:bottom w:val="none" w:sz="0" w:space="0" w:color="auto"/>
                <w:right w:val="none" w:sz="0" w:space="0" w:color="auto"/>
              </w:divBdr>
            </w:div>
            <w:div w:id="993411119">
              <w:marLeft w:val="0"/>
              <w:marRight w:val="0"/>
              <w:marTop w:val="0"/>
              <w:marBottom w:val="0"/>
              <w:divBdr>
                <w:top w:val="none" w:sz="0" w:space="0" w:color="auto"/>
                <w:left w:val="none" w:sz="0" w:space="0" w:color="auto"/>
                <w:bottom w:val="none" w:sz="0" w:space="0" w:color="auto"/>
                <w:right w:val="none" w:sz="0" w:space="0" w:color="auto"/>
              </w:divBdr>
            </w:div>
            <w:div w:id="1636983549">
              <w:marLeft w:val="0"/>
              <w:marRight w:val="0"/>
              <w:marTop w:val="0"/>
              <w:marBottom w:val="0"/>
              <w:divBdr>
                <w:top w:val="none" w:sz="0" w:space="0" w:color="auto"/>
                <w:left w:val="none" w:sz="0" w:space="0" w:color="auto"/>
                <w:bottom w:val="none" w:sz="0" w:space="0" w:color="auto"/>
                <w:right w:val="none" w:sz="0" w:space="0" w:color="auto"/>
              </w:divBdr>
            </w:div>
            <w:div w:id="914126223">
              <w:marLeft w:val="0"/>
              <w:marRight w:val="0"/>
              <w:marTop w:val="0"/>
              <w:marBottom w:val="0"/>
              <w:divBdr>
                <w:top w:val="none" w:sz="0" w:space="0" w:color="auto"/>
                <w:left w:val="none" w:sz="0" w:space="0" w:color="auto"/>
                <w:bottom w:val="none" w:sz="0" w:space="0" w:color="auto"/>
                <w:right w:val="none" w:sz="0" w:space="0" w:color="auto"/>
              </w:divBdr>
            </w:div>
            <w:div w:id="179783991">
              <w:marLeft w:val="0"/>
              <w:marRight w:val="0"/>
              <w:marTop w:val="0"/>
              <w:marBottom w:val="0"/>
              <w:divBdr>
                <w:top w:val="none" w:sz="0" w:space="0" w:color="auto"/>
                <w:left w:val="none" w:sz="0" w:space="0" w:color="auto"/>
                <w:bottom w:val="none" w:sz="0" w:space="0" w:color="auto"/>
                <w:right w:val="none" w:sz="0" w:space="0" w:color="auto"/>
              </w:divBdr>
            </w:div>
            <w:div w:id="1709573436">
              <w:marLeft w:val="0"/>
              <w:marRight w:val="0"/>
              <w:marTop w:val="0"/>
              <w:marBottom w:val="0"/>
              <w:divBdr>
                <w:top w:val="none" w:sz="0" w:space="0" w:color="auto"/>
                <w:left w:val="none" w:sz="0" w:space="0" w:color="auto"/>
                <w:bottom w:val="none" w:sz="0" w:space="0" w:color="auto"/>
                <w:right w:val="none" w:sz="0" w:space="0" w:color="auto"/>
              </w:divBdr>
            </w:div>
            <w:div w:id="1216283010">
              <w:marLeft w:val="0"/>
              <w:marRight w:val="0"/>
              <w:marTop w:val="0"/>
              <w:marBottom w:val="0"/>
              <w:divBdr>
                <w:top w:val="none" w:sz="0" w:space="0" w:color="auto"/>
                <w:left w:val="none" w:sz="0" w:space="0" w:color="auto"/>
                <w:bottom w:val="none" w:sz="0" w:space="0" w:color="auto"/>
                <w:right w:val="none" w:sz="0" w:space="0" w:color="auto"/>
              </w:divBdr>
            </w:div>
            <w:div w:id="1349674599">
              <w:marLeft w:val="0"/>
              <w:marRight w:val="0"/>
              <w:marTop w:val="0"/>
              <w:marBottom w:val="0"/>
              <w:divBdr>
                <w:top w:val="none" w:sz="0" w:space="0" w:color="auto"/>
                <w:left w:val="none" w:sz="0" w:space="0" w:color="auto"/>
                <w:bottom w:val="none" w:sz="0" w:space="0" w:color="auto"/>
                <w:right w:val="none" w:sz="0" w:space="0" w:color="auto"/>
              </w:divBdr>
            </w:div>
            <w:div w:id="881091813">
              <w:marLeft w:val="0"/>
              <w:marRight w:val="0"/>
              <w:marTop w:val="0"/>
              <w:marBottom w:val="0"/>
              <w:divBdr>
                <w:top w:val="none" w:sz="0" w:space="0" w:color="auto"/>
                <w:left w:val="none" w:sz="0" w:space="0" w:color="auto"/>
                <w:bottom w:val="none" w:sz="0" w:space="0" w:color="auto"/>
                <w:right w:val="none" w:sz="0" w:space="0" w:color="auto"/>
              </w:divBdr>
            </w:div>
            <w:div w:id="1316954294">
              <w:marLeft w:val="0"/>
              <w:marRight w:val="0"/>
              <w:marTop w:val="0"/>
              <w:marBottom w:val="0"/>
              <w:divBdr>
                <w:top w:val="none" w:sz="0" w:space="0" w:color="auto"/>
                <w:left w:val="none" w:sz="0" w:space="0" w:color="auto"/>
                <w:bottom w:val="none" w:sz="0" w:space="0" w:color="auto"/>
                <w:right w:val="none" w:sz="0" w:space="0" w:color="auto"/>
              </w:divBdr>
            </w:div>
            <w:div w:id="133957809">
              <w:marLeft w:val="0"/>
              <w:marRight w:val="0"/>
              <w:marTop w:val="0"/>
              <w:marBottom w:val="0"/>
              <w:divBdr>
                <w:top w:val="none" w:sz="0" w:space="0" w:color="auto"/>
                <w:left w:val="none" w:sz="0" w:space="0" w:color="auto"/>
                <w:bottom w:val="none" w:sz="0" w:space="0" w:color="auto"/>
                <w:right w:val="none" w:sz="0" w:space="0" w:color="auto"/>
              </w:divBdr>
            </w:div>
            <w:div w:id="2048289040">
              <w:marLeft w:val="0"/>
              <w:marRight w:val="0"/>
              <w:marTop w:val="0"/>
              <w:marBottom w:val="0"/>
              <w:divBdr>
                <w:top w:val="none" w:sz="0" w:space="0" w:color="auto"/>
                <w:left w:val="none" w:sz="0" w:space="0" w:color="auto"/>
                <w:bottom w:val="none" w:sz="0" w:space="0" w:color="auto"/>
                <w:right w:val="none" w:sz="0" w:space="0" w:color="auto"/>
              </w:divBdr>
            </w:div>
            <w:div w:id="1048384730">
              <w:marLeft w:val="0"/>
              <w:marRight w:val="0"/>
              <w:marTop w:val="0"/>
              <w:marBottom w:val="0"/>
              <w:divBdr>
                <w:top w:val="none" w:sz="0" w:space="0" w:color="auto"/>
                <w:left w:val="none" w:sz="0" w:space="0" w:color="auto"/>
                <w:bottom w:val="none" w:sz="0" w:space="0" w:color="auto"/>
                <w:right w:val="none" w:sz="0" w:space="0" w:color="auto"/>
              </w:divBdr>
            </w:div>
            <w:div w:id="108398794">
              <w:marLeft w:val="0"/>
              <w:marRight w:val="0"/>
              <w:marTop w:val="0"/>
              <w:marBottom w:val="0"/>
              <w:divBdr>
                <w:top w:val="none" w:sz="0" w:space="0" w:color="auto"/>
                <w:left w:val="none" w:sz="0" w:space="0" w:color="auto"/>
                <w:bottom w:val="none" w:sz="0" w:space="0" w:color="auto"/>
                <w:right w:val="none" w:sz="0" w:space="0" w:color="auto"/>
              </w:divBdr>
            </w:div>
            <w:div w:id="953513487">
              <w:marLeft w:val="0"/>
              <w:marRight w:val="0"/>
              <w:marTop w:val="0"/>
              <w:marBottom w:val="0"/>
              <w:divBdr>
                <w:top w:val="none" w:sz="0" w:space="0" w:color="auto"/>
                <w:left w:val="none" w:sz="0" w:space="0" w:color="auto"/>
                <w:bottom w:val="none" w:sz="0" w:space="0" w:color="auto"/>
                <w:right w:val="none" w:sz="0" w:space="0" w:color="auto"/>
              </w:divBdr>
            </w:div>
            <w:div w:id="1060522751">
              <w:marLeft w:val="0"/>
              <w:marRight w:val="0"/>
              <w:marTop w:val="0"/>
              <w:marBottom w:val="0"/>
              <w:divBdr>
                <w:top w:val="none" w:sz="0" w:space="0" w:color="auto"/>
                <w:left w:val="none" w:sz="0" w:space="0" w:color="auto"/>
                <w:bottom w:val="none" w:sz="0" w:space="0" w:color="auto"/>
                <w:right w:val="none" w:sz="0" w:space="0" w:color="auto"/>
              </w:divBdr>
            </w:div>
            <w:div w:id="676619064">
              <w:marLeft w:val="0"/>
              <w:marRight w:val="0"/>
              <w:marTop w:val="0"/>
              <w:marBottom w:val="0"/>
              <w:divBdr>
                <w:top w:val="none" w:sz="0" w:space="0" w:color="auto"/>
                <w:left w:val="none" w:sz="0" w:space="0" w:color="auto"/>
                <w:bottom w:val="none" w:sz="0" w:space="0" w:color="auto"/>
                <w:right w:val="none" w:sz="0" w:space="0" w:color="auto"/>
              </w:divBdr>
            </w:div>
            <w:div w:id="1862862551">
              <w:marLeft w:val="0"/>
              <w:marRight w:val="0"/>
              <w:marTop w:val="0"/>
              <w:marBottom w:val="0"/>
              <w:divBdr>
                <w:top w:val="none" w:sz="0" w:space="0" w:color="auto"/>
                <w:left w:val="none" w:sz="0" w:space="0" w:color="auto"/>
                <w:bottom w:val="none" w:sz="0" w:space="0" w:color="auto"/>
                <w:right w:val="none" w:sz="0" w:space="0" w:color="auto"/>
              </w:divBdr>
            </w:div>
            <w:div w:id="1623226095">
              <w:marLeft w:val="0"/>
              <w:marRight w:val="0"/>
              <w:marTop w:val="0"/>
              <w:marBottom w:val="0"/>
              <w:divBdr>
                <w:top w:val="none" w:sz="0" w:space="0" w:color="auto"/>
                <w:left w:val="none" w:sz="0" w:space="0" w:color="auto"/>
                <w:bottom w:val="none" w:sz="0" w:space="0" w:color="auto"/>
                <w:right w:val="none" w:sz="0" w:space="0" w:color="auto"/>
              </w:divBdr>
            </w:div>
            <w:div w:id="1422486101">
              <w:marLeft w:val="0"/>
              <w:marRight w:val="0"/>
              <w:marTop w:val="0"/>
              <w:marBottom w:val="0"/>
              <w:divBdr>
                <w:top w:val="none" w:sz="0" w:space="0" w:color="auto"/>
                <w:left w:val="none" w:sz="0" w:space="0" w:color="auto"/>
                <w:bottom w:val="none" w:sz="0" w:space="0" w:color="auto"/>
                <w:right w:val="none" w:sz="0" w:space="0" w:color="auto"/>
              </w:divBdr>
            </w:div>
            <w:div w:id="1455247924">
              <w:marLeft w:val="0"/>
              <w:marRight w:val="0"/>
              <w:marTop w:val="0"/>
              <w:marBottom w:val="0"/>
              <w:divBdr>
                <w:top w:val="none" w:sz="0" w:space="0" w:color="auto"/>
                <w:left w:val="none" w:sz="0" w:space="0" w:color="auto"/>
                <w:bottom w:val="none" w:sz="0" w:space="0" w:color="auto"/>
                <w:right w:val="none" w:sz="0" w:space="0" w:color="auto"/>
              </w:divBdr>
            </w:div>
            <w:div w:id="897128238">
              <w:marLeft w:val="0"/>
              <w:marRight w:val="0"/>
              <w:marTop w:val="0"/>
              <w:marBottom w:val="0"/>
              <w:divBdr>
                <w:top w:val="none" w:sz="0" w:space="0" w:color="auto"/>
                <w:left w:val="none" w:sz="0" w:space="0" w:color="auto"/>
                <w:bottom w:val="none" w:sz="0" w:space="0" w:color="auto"/>
                <w:right w:val="none" w:sz="0" w:space="0" w:color="auto"/>
              </w:divBdr>
            </w:div>
            <w:div w:id="1101804878">
              <w:marLeft w:val="0"/>
              <w:marRight w:val="0"/>
              <w:marTop w:val="0"/>
              <w:marBottom w:val="0"/>
              <w:divBdr>
                <w:top w:val="none" w:sz="0" w:space="0" w:color="auto"/>
                <w:left w:val="none" w:sz="0" w:space="0" w:color="auto"/>
                <w:bottom w:val="none" w:sz="0" w:space="0" w:color="auto"/>
                <w:right w:val="none" w:sz="0" w:space="0" w:color="auto"/>
              </w:divBdr>
            </w:div>
            <w:div w:id="105928601">
              <w:marLeft w:val="0"/>
              <w:marRight w:val="0"/>
              <w:marTop w:val="0"/>
              <w:marBottom w:val="0"/>
              <w:divBdr>
                <w:top w:val="none" w:sz="0" w:space="0" w:color="auto"/>
                <w:left w:val="none" w:sz="0" w:space="0" w:color="auto"/>
                <w:bottom w:val="none" w:sz="0" w:space="0" w:color="auto"/>
                <w:right w:val="none" w:sz="0" w:space="0" w:color="auto"/>
              </w:divBdr>
            </w:div>
            <w:div w:id="677578294">
              <w:marLeft w:val="0"/>
              <w:marRight w:val="0"/>
              <w:marTop w:val="0"/>
              <w:marBottom w:val="0"/>
              <w:divBdr>
                <w:top w:val="none" w:sz="0" w:space="0" w:color="auto"/>
                <w:left w:val="none" w:sz="0" w:space="0" w:color="auto"/>
                <w:bottom w:val="none" w:sz="0" w:space="0" w:color="auto"/>
                <w:right w:val="none" w:sz="0" w:space="0" w:color="auto"/>
              </w:divBdr>
            </w:div>
            <w:div w:id="1369451884">
              <w:marLeft w:val="0"/>
              <w:marRight w:val="0"/>
              <w:marTop w:val="0"/>
              <w:marBottom w:val="0"/>
              <w:divBdr>
                <w:top w:val="none" w:sz="0" w:space="0" w:color="auto"/>
                <w:left w:val="none" w:sz="0" w:space="0" w:color="auto"/>
                <w:bottom w:val="none" w:sz="0" w:space="0" w:color="auto"/>
                <w:right w:val="none" w:sz="0" w:space="0" w:color="auto"/>
              </w:divBdr>
            </w:div>
            <w:div w:id="817302341">
              <w:marLeft w:val="0"/>
              <w:marRight w:val="0"/>
              <w:marTop w:val="0"/>
              <w:marBottom w:val="0"/>
              <w:divBdr>
                <w:top w:val="none" w:sz="0" w:space="0" w:color="auto"/>
                <w:left w:val="none" w:sz="0" w:space="0" w:color="auto"/>
                <w:bottom w:val="none" w:sz="0" w:space="0" w:color="auto"/>
                <w:right w:val="none" w:sz="0" w:space="0" w:color="auto"/>
              </w:divBdr>
            </w:div>
            <w:div w:id="1497453398">
              <w:marLeft w:val="0"/>
              <w:marRight w:val="0"/>
              <w:marTop w:val="0"/>
              <w:marBottom w:val="0"/>
              <w:divBdr>
                <w:top w:val="none" w:sz="0" w:space="0" w:color="auto"/>
                <w:left w:val="none" w:sz="0" w:space="0" w:color="auto"/>
                <w:bottom w:val="none" w:sz="0" w:space="0" w:color="auto"/>
                <w:right w:val="none" w:sz="0" w:space="0" w:color="auto"/>
              </w:divBdr>
            </w:div>
            <w:div w:id="881984419">
              <w:marLeft w:val="0"/>
              <w:marRight w:val="0"/>
              <w:marTop w:val="0"/>
              <w:marBottom w:val="0"/>
              <w:divBdr>
                <w:top w:val="none" w:sz="0" w:space="0" w:color="auto"/>
                <w:left w:val="none" w:sz="0" w:space="0" w:color="auto"/>
                <w:bottom w:val="none" w:sz="0" w:space="0" w:color="auto"/>
                <w:right w:val="none" w:sz="0" w:space="0" w:color="auto"/>
              </w:divBdr>
            </w:div>
            <w:div w:id="377125953">
              <w:marLeft w:val="0"/>
              <w:marRight w:val="0"/>
              <w:marTop w:val="0"/>
              <w:marBottom w:val="0"/>
              <w:divBdr>
                <w:top w:val="none" w:sz="0" w:space="0" w:color="auto"/>
                <w:left w:val="none" w:sz="0" w:space="0" w:color="auto"/>
                <w:bottom w:val="none" w:sz="0" w:space="0" w:color="auto"/>
                <w:right w:val="none" w:sz="0" w:space="0" w:color="auto"/>
              </w:divBdr>
            </w:div>
            <w:div w:id="35476349">
              <w:marLeft w:val="0"/>
              <w:marRight w:val="0"/>
              <w:marTop w:val="0"/>
              <w:marBottom w:val="0"/>
              <w:divBdr>
                <w:top w:val="none" w:sz="0" w:space="0" w:color="auto"/>
                <w:left w:val="none" w:sz="0" w:space="0" w:color="auto"/>
                <w:bottom w:val="none" w:sz="0" w:space="0" w:color="auto"/>
                <w:right w:val="none" w:sz="0" w:space="0" w:color="auto"/>
              </w:divBdr>
            </w:div>
            <w:div w:id="121191896">
              <w:marLeft w:val="0"/>
              <w:marRight w:val="0"/>
              <w:marTop w:val="0"/>
              <w:marBottom w:val="0"/>
              <w:divBdr>
                <w:top w:val="none" w:sz="0" w:space="0" w:color="auto"/>
                <w:left w:val="none" w:sz="0" w:space="0" w:color="auto"/>
                <w:bottom w:val="none" w:sz="0" w:space="0" w:color="auto"/>
                <w:right w:val="none" w:sz="0" w:space="0" w:color="auto"/>
              </w:divBdr>
            </w:div>
            <w:div w:id="564142899">
              <w:marLeft w:val="0"/>
              <w:marRight w:val="0"/>
              <w:marTop w:val="0"/>
              <w:marBottom w:val="0"/>
              <w:divBdr>
                <w:top w:val="none" w:sz="0" w:space="0" w:color="auto"/>
                <w:left w:val="none" w:sz="0" w:space="0" w:color="auto"/>
                <w:bottom w:val="none" w:sz="0" w:space="0" w:color="auto"/>
                <w:right w:val="none" w:sz="0" w:space="0" w:color="auto"/>
              </w:divBdr>
            </w:div>
            <w:div w:id="2053648389">
              <w:marLeft w:val="0"/>
              <w:marRight w:val="0"/>
              <w:marTop w:val="0"/>
              <w:marBottom w:val="0"/>
              <w:divBdr>
                <w:top w:val="none" w:sz="0" w:space="0" w:color="auto"/>
                <w:left w:val="none" w:sz="0" w:space="0" w:color="auto"/>
                <w:bottom w:val="none" w:sz="0" w:space="0" w:color="auto"/>
                <w:right w:val="none" w:sz="0" w:space="0" w:color="auto"/>
              </w:divBdr>
            </w:div>
            <w:div w:id="1162353076">
              <w:marLeft w:val="0"/>
              <w:marRight w:val="0"/>
              <w:marTop w:val="0"/>
              <w:marBottom w:val="0"/>
              <w:divBdr>
                <w:top w:val="none" w:sz="0" w:space="0" w:color="auto"/>
                <w:left w:val="none" w:sz="0" w:space="0" w:color="auto"/>
                <w:bottom w:val="none" w:sz="0" w:space="0" w:color="auto"/>
                <w:right w:val="none" w:sz="0" w:space="0" w:color="auto"/>
              </w:divBdr>
            </w:div>
            <w:div w:id="495196239">
              <w:marLeft w:val="0"/>
              <w:marRight w:val="0"/>
              <w:marTop w:val="0"/>
              <w:marBottom w:val="0"/>
              <w:divBdr>
                <w:top w:val="none" w:sz="0" w:space="0" w:color="auto"/>
                <w:left w:val="none" w:sz="0" w:space="0" w:color="auto"/>
                <w:bottom w:val="none" w:sz="0" w:space="0" w:color="auto"/>
                <w:right w:val="none" w:sz="0" w:space="0" w:color="auto"/>
              </w:divBdr>
            </w:div>
            <w:div w:id="271399098">
              <w:marLeft w:val="0"/>
              <w:marRight w:val="0"/>
              <w:marTop w:val="0"/>
              <w:marBottom w:val="0"/>
              <w:divBdr>
                <w:top w:val="none" w:sz="0" w:space="0" w:color="auto"/>
                <w:left w:val="none" w:sz="0" w:space="0" w:color="auto"/>
                <w:bottom w:val="none" w:sz="0" w:space="0" w:color="auto"/>
                <w:right w:val="none" w:sz="0" w:space="0" w:color="auto"/>
              </w:divBdr>
            </w:div>
            <w:div w:id="1395471969">
              <w:marLeft w:val="0"/>
              <w:marRight w:val="0"/>
              <w:marTop w:val="0"/>
              <w:marBottom w:val="0"/>
              <w:divBdr>
                <w:top w:val="none" w:sz="0" w:space="0" w:color="auto"/>
                <w:left w:val="none" w:sz="0" w:space="0" w:color="auto"/>
                <w:bottom w:val="none" w:sz="0" w:space="0" w:color="auto"/>
                <w:right w:val="none" w:sz="0" w:space="0" w:color="auto"/>
              </w:divBdr>
            </w:div>
            <w:div w:id="1011027298">
              <w:marLeft w:val="0"/>
              <w:marRight w:val="0"/>
              <w:marTop w:val="0"/>
              <w:marBottom w:val="0"/>
              <w:divBdr>
                <w:top w:val="none" w:sz="0" w:space="0" w:color="auto"/>
                <w:left w:val="none" w:sz="0" w:space="0" w:color="auto"/>
                <w:bottom w:val="none" w:sz="0" w:space="0" w:color="auto"/>
                <w:right w:val="none" w:sz="0" w:space="0" w:color="auto"/>
              </w:divBdr>
            </w:div>
            <w:div w:id="102649214">
              <w:marLeft w:val="0"/>
              <w:marRight w:val="0"/>
              <w:marTop w:val="0"/>
              <w:marBottom w:val="0"/>
              <w:divBdr>
                <w:top w:val="none" w:sz="0" w:space="0" w:color="auto"/>
                <w:left w:val="none" w:sz="0" w:space="0" w:color="auto"/>
                <w:bottom w:val="none" w:sz="0" w:space="0" w:color="auto"/>
                <w:right w:val="none" w:sz="0" w:space="0" w:color="auto"/>
              </w:divBdr>
            </w:div>
            <w:div w:id="157769617">
              <w:marLeft w:val="0"/>
              <w:marRight w:val="0"/>
              <w:marTop w:val="0"/>
              <w:marBottom w:val="0"/>
              <w:divBdr>
                <w:top w:val="none" w:sz="0" w:space="0" w:color="auto"/>
                <w:left w:val="none" w:sz="0" w:space="0" w:color="auto"/>
                <w:bottom w:val="none" w:sz="0" w:space="0" w:color="auto"/>
                <w:right w:val="none" w:sz="0" w:space="0" w:color="auto"/>
              </w:divBdr>
            </w:div>
            <w:div w:id="1617325310">
              <w:marLeft w:val="0"/>
              <w:marRight w:val="0"/>
              <w:marTop w:val="0"/>
              <w:marBottom w:val="0"/>
              <w:divBdr>
                <w:top w:val="none" w:sz="0" w:space="0" w:color="auto"/>
                <w:left w:val="none" w:sz="0" w:space="0" w:color="auto"/>
                <w:bottom w:val="none" w:sz="0" w:space="0" w:color="auto"/>
                <w:right w:val="none" w:sz="0" w:space="0" w:color="auto"/>
              </w:divBdr>
            </w:div>
            <w:div w:id="16203533">
              <w:marLeft w:val="0"/>
              <w:marRight w:val="0"/>
              <w:marTop w:val="0"/>
              <w:marBottom w:val="0"/>
              <w:divBdr>
                <w:top w:val="none" w:sz="0" w:space="0" w:color="auto"/>
                <w:left w:val="none" w:sz="0" w:space="0" w:color="auto"/>
                <w:bottom w:val="none" w:sz="0" w:space="0" w:color="auto"/>
                <w:right w:val="none" w:sz="0" w:space="0" w:color="auto"/>
              </w:divBdr>
            </w:div>
            <w:div w:id="2038701052">
              <w:marLeft w:val="0"/>
              <w:marRight w:val="0"/>
              <w:marTop w:val="0"/>
              <w:marBottom w:val="0"/>
              <w:divBdr>
                <w:top w:val="none" w:sz="0" w:space="0" w:color="auto"/>
                <w:left w:val="none" w:sz="0" w:space="0" w:color="auto"/>
                <w:bottom w:val="none" w:sz="0" w:space="0" w:color="auto"/>
                <w:right w:val="none" w:sz="0" w:space="0" w:color="auto"/>
              </w:divBdr>
            </w:div>
            <w:div w:id="408889932">
              <w:marLeft w:val="0"/>
              <w:marRight w:val="0"/>
              <w:marTop w:val="0"/>
              <w:marBottom w:val="0"/>
              <w:divBdr>
                <w:top w:val="none" w:sz="0" w:space="0" w:color="auto"/>
                <w:left w:val="none" w:sz="0" w:space="0" w:color="auto"/>
                <w:bottom w:val="none" w:sz="0" w:space="0" w:color="auto"/>
                <w:right w:val="none" w:sz="0" w:space="0" w:color="auto"/>
              </w:divBdr>
            </w:div>
            <w:div w:id="1064569249">
              <w:marLeft w:val="0"/>
              <w:marRight w:val="0"/>
              <w:marTop w:val="0"/>
              <w:marBottom w:val="0"/>
              <w:divBdr>
                <w:top w:val="none" w:sz="0" w:space="0" w:color="auto"/>
                <w:left w:val="none" w:sz="0" w:space="0" w:color="auto"/>
                <w:bottom w:val="none" w:sz="0" w:space="0" w:color="auto"/>
                <w:right w:val="none" w:sz="0" w:space="0" w:color="auto"/>
              </w:divBdr>
            </w:div>
            <w:div w:id="1726026251">
              <w:marLeft w:val="0"/>
              <w:marRight w:val="0"/>
              <w:marTop w:val="0"/>
              <w:marBottom w:val="0"/>
              <w:divBdr>
                <w:top w:val="none" w:sz="0" w:space="0" w:color="auto"/>
                <w:left w:val="none" w:sz="0" w:space="0" w:color="auto"/>
                <w:bottom w:val="none" w:sz="0" w:space="0" w:color="auto"/>
                <w:right w:val="none" w:sz="0" w:space="0" w:color="auto"/>
              </w:divBdr>
            </w:div>
            <w:div w:id="911623753">
              <w:marLeft w:val="0"/>
              <w:marRight w:val="0"/>
              <w:marTop w:val="0"/>
              <w:marBottom w:val="0"/>
              <w:divBdr>
                <w:top w:val="none" w:sz="0" w:space="0" w:color="auto"/>
                <w:left w:val="none" w:sz="0" w:space="0" w:color="auto"/>
                <w:bottom w:val="none" w:sz="0" w:space="0" w:color="auto"/>
                <w:right w:val="none" w:sz="0" w:space="0" w:color="auto"/>
              </w:divBdr>
            </w:div>
            <w:div w:id="1847012317">
              <w:marLeft w:val="0"/>
              <w:marRight w:val="0"/>
              <w:marTop w:val="0"/>
              <w:marBottom w:val="0"/>
              <w:divBdr>
                <w:top w:val="none" w:sz="0" w:space="0" w:color="auto"/>
                <w:left w:val="none" w:sz="0" w:space="0" w:color="auto"/>
                <w:bottom w:val="none" w:sz="0" w:space="0" w:color="auto"/>
                <w:right w:val="none" w:sz="0" w:space="0" w:color="auto"/>
              </w:divBdr>
            </w:div>
            <w:div w:id="1477382283">
              <w:marLeft w:val="0"/>
              <w:marRight w:val="0"/>
              <w:marTop w:val="0"/>
              <w:marBottom w:val="0"/>
              <w:divBdr>
                <w:top w:val="none" w:sz="0" w:space="0" w:color="auto"/>
                <w:left w:val="none" w:sz="0" w:space="0" w:color="auto"/>
                <w:bottom w:val="none" w:sz="0" w:space="0" w:color="auto"/>
                <w:right w:val="none" w:sz="0" w:space="0" w:color="auto"/>
              </w:divBdr>
            </w:div>
            <w:div w:id="658919620">
              <w:marLeft w:val="0"/>
              <w:marRight w:val="0"/>
              <w:marTop w:val="0"/>
              <w:marBottom w:val="0"/>
              <w:divBdr>
                <w:top w:val="none" w:sz="0" w:space="0" w:color="auto"/>
                <w:left w:val="none" w:sz="0" w:space="0" w:color="auto"/>
                <w:bottom w:val="none" w:sz="0" w:space="0" w:color="auto"/>
                <w:right w:val="none" w:sz="0" w:space="0" w:color="auto"/>
              </w:divBdr>
            </w:div>
            <w:div w:id="236404341">
              <w:marLeft w:val="0"/>
              <w:marRight w:val="0"/>
              <w:marTop w:val="0"/>
              <w:marBottom w:val="0"/>
              <w:divBdr>
                <w:top w:val="none" w:sz="0" w:space="0" w:color="auto"/>
                <w:left w:val="none" w:sz="0" w:space="0" w:color="auto"/>
                <w:bottom w:val="none" w:sz="0" w:space="0" w:color="auto"/>
                <w:right w:val="none" w:sz="0" w:space="0" w:color="auto"/>
              </w:divBdr>
            </w:div>
            <w:div w:id="676814223">
              <w:marLeft w:val="0"/>
              <w:marRight w:val="0"/>
              <w:marTop w:val="0"/>
              <w:marBottom w:val="0"/>
              <w:divBdr>
                <w:top w:val="none" w:sz="0" w:space="0" w:color="auto"/>
                <w:left w:val="none" w:sz="0" w:space="0" w:color="auto"/>
                <w:bottom w:val="none" w:sz="0" w:space="0" w:color="auto"/>
                <w:right w:val="none" w:sz="0" w:space="0" w:color="auto"/>
              </w:divBdr>
            </w:div>
            <w:div w:id="1663504343">
              <w:marLeft w:val="0"/>
              <w:marRight w:val="0"/>
              <w:marTop w:val="0"/>
              <w:marBottom w:val="0"/>
              <w:divBdr>
                <w:top w:val="none" w:sz="0" w:space="0" w:color="auto"/>
                <w:left w:val="none" w:sz="0" w:space="0" w:color="auto"/>
                <w:bottom w:val="none" w:sz="0" w:space="0" w:color="auto"/>
                <w:right w:val="none" w:sz="0" w:space="0" w:color="auto"/>
              </w:divBdr>
            </w:div>
            <w:div w:id="1225141870">
              <w:marLeft w:val="0"/>
              <w:marRight w:val="0"/>
              <w:marTop w:val="0"/>
              <w:marBottom w:val="0"/>
              <w:divBdr>
                <w:top w:val="none" w:sz="0" w:space="0" w:color="auto"/>
                <w:left w:val="none" w:sz="0" w:space="0" w:color="auto"/>
                <w:bottom w:val="none" w:sz="0" w:space="0" w:color="auto"/>
                <w:right w:val="none" w:sz="0" w:space="0" w:color="auto"/>
              </w:divBdr>
            </w:div>
            <w:div w:id="1082028023">
              <w:marLeft w:val="0"/>
              <w:marRight w:val="0"/>
              <w:marTop w:val="0"/>
              <w:marBottom w:val="0"/>
              <w:divBdr>
                <w:top w:val="none" w:sz="0" w:space="0" w:color="auto"/>
                <w:left w:val="none" w:sz="0" w:space="0" w:color="auto"/>
                <w:bottom w:val="none" w:sz="0" w:space="0" w:color="auto"/>
                <w:right w:val="none" w:sz="0" w:space="0" w:color="auto"/>
              </w:divBdr>
            </w:div>
            <w:div w:id="164907151">
              <w:marLeft w:val="0"/>
              <w:marRight w:val="0"/>
              <w:marTop w:val="0"/>
              <w:marBottom w:val="0"/>
              <w:divBdr>
                <w:top w:val="none" w:sz="0" w:space="0" w:color="auto"/>
                <w:left w:val="none" w:sz="0" w:space="0" w:color="auto"/>
                <w:bottom w:val="none" w:sz="0" w:space="0" w:color="auto"/>
                <w:right w:val="none" w:sz="0" w:space="0" w:color="auto"/>
              </w:divBdr>
            </w:div>
            <w:div w:id="847255078">
              <w:marLeft w:val="0"/>
              <w:marRight w:val="0"/>
              <w:marTop w:val="0"/>
              <w:marBottom w:val="0"/>
              <w:divBdr>
                <w:top w:val="none" w:sz="0" w:space="0" w:color="auto"/>
                <w:left w:val="none" w:sz="0" w:space="0" w:color="auto"/>
                <w:bottom w:val="none" w:sz="0" w:space="0" w:color="auto"/>
                <w:right w:val="none" w:sz="0" w:space="0" w:color="auto"/>
              </w:divBdr>
            </w:div>
            <w:div w:id="1030061289">
              <w:marLeft w:val="0"/>
              <w:marRight w:val="0"/>
              <w:marTop w:val="0"/>
              <w:marBottom w:val="0"/>
              <w:divBdr>
                <w:top w:val="none" w:sz="0" w:space="0" w:color="auto"/>
                <w:left w:val="none" w:sz="0" w:space="0" w:color="auto"/>
                <w:bottom w:val="none" w:sz="0" w:space="0" w:color="auto"/>
                <w:right w:val="none" w:sz="0" w:space="0" w:color="auto"/>
              </w:divBdr>
            </w:div>
            <w:div w:id="631715542">
              <w:marLeft w:val="0"/>
              <w:marRight w:val="0"/>
              <w:marTop w:val="0"/>
              <w:marBottom w:val="0"/>
              <w:divBdr>
                <w:top w:val="none" w:sz="0" w:space="0" w:color="auto"/>
                <w:left w:val="none" w:sz="0" w:space="0" w:color="auto"/>
                <w:bottom w:val="none" w:sz="0" w:space="0" w:color="auto"/>
                <w:right w:val="none" w:sz="0" w:space="0" w:color="auto"/>
              </w:divBdr>
            </w:div>
            <w:div w:id="1095714760">
              <w:marLeft w:val="0"/>
              <w:marRight w:val="0"/>
              <w:marTop w:val="0"/>
              <w:marBottom w:val="0"/>
              <w:divBdr>
                <w:top w:val="none" w:sz="0" w:space="0" w:color="auto"/>
                <w:left w:val="none" w:sz="0" w:space="0" w:color="auto"/>
                <w:bottom w:val="none" w:sz="0" w:space="0" w:color="auto"/>
                <w:right w:val="none" w:sz="0" w:space="0" w:color="auto"/>
              </w:divBdr>
            </w:div>
            <w:div w:id="1838956863">
              <w:marLeft w:val="0"/>
              <w:marRight w:val="0"/>
              <w:marTop w:val="0"/>
              <w:marBottom w:val="0"/>
              <w:divBdr>
                <w:top w:val="none" w:sz="0" w:space="0" w:color="auto"/>
                <w:left w:val="none" w:sz="0" w:space="0" w:color="auto"/>
                <w:bottom w:val="none" w:sz="0" w:space="0" w:color="auto"/>
                <w:right w:val="none" w:sz="0" w:space="0" w:color="auto"/>
              </w:divBdr>
            </w:div>
            <w:div w:id="887954740">
              <w:marLeft w:val="0"/>
              <w:marRight w:val="0"/>
              <w:marTop w:val="0"/>
              <w:marBottom w:val="0"/>
              <w:divBdr>
                <w:top w:val="none" w:sz="0" w:space="0" w:color="auto"/>
                <w:left w:val="none" w:sz="0" w:space="0" w:color="auto"/>
                <w:bottom w:val="none" w:sz="0" w:space="0" w:color="auto"/>
                <w:right w:val="none" w:sz="0" w:space="0" w:color="auto"/>
              </w:divBdr>
            </w:div>
            <w:div w:id="1450080646">
              <w:marLeft w:val="0"/>
              <w:marRight w:val="0"/>
              <w:marTop w:val="0"/>
              <w:marBottom w:val="0"/>
              <w:divBdr>
                <w:top w:val="none" w:sz="0" w:space="0" w:color="auto"/>
                <w:left w:val="none" w:sz="0" w:space="0" w:color="auto"/>
                <w:bottom w:val="none" w:sz="0" w:space="0" w:color="auto"/>
                <w:right w:val="none" w:sz="0" w:space="0" w:color="auto"/>
              </w:divBdr>
            </w:div>
            <w:div w:id="835531912">
              <w:marLeft w:val="0"/>
              <w:marRight w:val="0"/>
              <w:marTop w:val="0"/>
              <w:marBottom w:val="0"/>
              <w:divBdr>
                <w:top w:val="none" w:sz="0" w:space="0" w:color="auto"/>
                <w:left w:val="none" w:sz="0" w:space="0" w:color="auto"/>
                <w:bottom w:val="none" w:sz="0" w:space="0" w:color="auto"/>
                <w:right w:val="none" w:sz="0" w:space="0" w:color="auto"/>
              </w:divBdr>
            </w:div>
            <w:div w:id="1639259774">
              <w:marLeft w:val="0"/>
              <w:marRight w:val="0"/>
              <w:marTop w:val="0"/>
              <w:marBottom w:val="0"/>
              <w:divBdr>
                <w:top w:val="none" w:sz="0" w:space="0" w:color="auto"/>
                <w:left w:val="none" w:sz="0" w:space="0" w:color="auto"/>
                <w:bottom w:val="none" w:sz="0" w:space="0" w:color="auto"/>
                <w:right w:val="none" w:sz="0" w:space="0" w:color="auto"/>
              </w:divBdr>
            </w:div>
            <w:div w:id="1772974547">
              <w:marLeft w:val="0"/>
              <w:marRight w:val="0"/>
              <w:marTop w:val="0"/>
              <w:marBottom w:val="0"/>
              <w:divBdr>
                <w:top w:val="none" w:sz="0" w:space="0" w:color="auto"/>
                <w:left w:val="none" w:sz="0" w:space="0" w:color="auto"/>
                <w:bottom w:val="none" w:sz="0" w:space="0" w:color="auto"/>
                <w:right w:val="none" w:sz="0" w:space="0" w:color="auto"/>
              </w:divBdr>
            </w:div>
            <w:div w:id="1502159150">
              <w:marLeft w:val="0"/>
              <w:marRight w:val="0"/>
              <w:marTop w:val="0"/>
              <w:marBottom w:val="0"/>
              <w:divBdr>
                <w:top w:val="none" w:sz="0" w:space="0" w:color="auto"/>
                <w:left w:val="none" w:sz="0" w:space="0" w:color="auto"/>
                <w:bottom w:val="none" w:sz="0" w:space="0" w:color="auto"/>
                <w:right w:val="none" w:sz="0" w:space="0" w:color="auto"/>
              </w:divBdr>
            </w:div>
            <w:div w:id="1999335176">
              <w:marLeft w:val="0"/>
              <w:marRight w:val="0"/>
              <w:marTop w:val="0"/>
              <w:marBottom w:val="0"/>
              <w:divBdr>
                <w:top w:val="none" w:sz="0" w:space="0" w:color="auto"/>
                <w:left w:val="none" w:sz="0" w:space="0" w:color="auto"/>
                <w:bottom w:val="none" w:sz="0" w:space="0" w:color="auto"/>
                <w:right w:val="none" w:sz="0" w:space="0" w:color="auto"/>
              </w:divBdr>
            </w:div>
            <w:div w:id="612327533">
              <w:marLeft w:val="0"/>
              <w:marRight w:val="0"/>
              <w:marTop w:val="0"/>
              <w:marBottom w:val="0"/>
              <w:divBdr>
                <w:top w:val="none" w:sz="0" w:space="0" w:color="auto"/>
                <w:left w:val="none" w:sz="0" w:space="0" w:color="auto"/>
                <w:bottom w:val="none" w:sz="0" w:space="0" w:color="auto"/>
                <w:right w:val="none" w:sz="0" w:space="0" w:color="auto"/>
              </w:divBdr>
            </w:div>
            <w:div w:id="1517772600">
              <w:marLeft w:val="0"/>
              <w:marRight w:val="0"/>
              <w:marTop w:val="0"/>
              <w:marBottom w:val="0"/>
              <w:divBdr>
                <w:top w:val="none" w:sz="0" w:space="0" w:color="auto"/>
                <w:left w:val="none" w:sz="0" w:space="0" w:color="auto"/>
                <w:bottom w:val="none" w:sz="0" w:space="0" w:color="auto"/>
                <w:right w:val="none" w:sz="0" w:space="0" w:color="auto"/>
              </w:divBdr>
            </w:div>
            <w:div w:id="2071734235">
              <w:marLeft w:val="0"/>
              <w:marRight w:val="0"/>
              <w:marTop w:val="0"/>
              <w:marBottom w:val="0"/>
              <w:divBdr>
                <w:top w:val="none" w:sz="0" w:space="0" w:color="auto"/>
                <w:left w:val="none" w:sz="0" w:space="0" w:color="auto"/>
                <w:bottom w:val="none" w:sz="0" w:space="0" w:color="auto"/>
                <w:right w:val="none" w:sz="0" w:space="0" w:color="auto"/>
              </w:divBdr>
            </w:div>
            <w:div w:id="235289080">
              <w:marLeft w:val="0"/>
              <w:marRight w:val="0"/>
              <w:marTop w:val="0"/>
              <w:marBottom w:val="0"/>
              <w:divBdr>
                <w:top w:val="none" w:sz="0" w:space="0" w:color="auto"/>
                <w:left w:val="none" w:sz="0" w:space="0" w:color="auto"/>
                <w:bottom w:val="none" w:sz="0" w:space="0" w:color="auto"/>
                <w:right w:val="none" w:sz="0" w:space="0" w:color="auto"/>
              </w:divBdr>
            </w:div>
            <w:div w:id="154273253">
              <w:marLeft w:val="0"/>
              <w:marRight w:val="0"/>
              <w:marTop w:val="0"/>
              <w:marBottom w:val="0"/>
              <w:divBdr>
                <w:top w:val="none" w:sz="0" w:space="0" w:color="auto"/>
                <w:left w:val="none" w:sz="0" w:space="0" w:color="auto"/>
                <w:bottom w:val="none" w:sz="0" w:space="0" w:color="auto"/>
                <w:right w:val="none" w:sz="0" w:space="0" w:color="auto"/>
              </w:divBdr>
            </w:div>
            <w:div w:id="427505936">
              <w:marLeft w:val="0"/>
              <w:marRight w:val="0"/>
              <w:marTop w:val="0"/>
              <w:marBottom w:val="0"/>
              <w:divBdr>
                <w:top w:val="none" w:sz="0" w:space="0" w:color="auto"/>
                <w:left w:val="none" w:sz="0" w:space="0" w:color="auto"/>
                <w:bottom w:val="none" w:sz="0" w:space="0" w:color="auto"/>
                <w:right w:val="none" w:sz="0" w:space="0" w:color="auto"/>
              </w:divBdr>
            </w:div>
            <w:div w:id="1010138734">
              <w:marLeft w:val="0"/>
              <w:marRight w:val="0"/>
              <w:marTop w:val="0"/>
              <w:marBottom w:val="0"/>
              <w:divBdr>
                <w:top w:val="none" w:sz="0" w:space="0" w:color="auto"/>
                <w:left w:val="none" w:sz="0" w:space="0" w:color="auto"/>
                <w:bottom w:val="none" w:sz="0" w:space="0" w:color="auto"/>
                <w:right w:val="none" w:sz="0" w:space="0" w:color="auto"/>
              </w:divBdr>
            </w:div>
            <w:div w:id="2127498426">
              <w:marLeft w:val="0"/>
              <w:marRight w:val="0"/>
              <w:marTop w:val="0"/>
              <w:marBottom w:val="0"/>
              <w:divBdr>
                <w:top w:val="none" w:sz="0" w:space="0" w:color="auto"/>
                <w:left w:val="none" w:sz="0" w:space="0" w:color="auto"/>
                <w:bottom w:val="none" w:sz="0" w:space="0" w:color="auto"/>
                <w:right w:val="none" w:sz="0" w:space="0" w:color="auto"/>
              </w:divBdr>
            </w:div>
            <w:div w:id="1016036009">
              <w:marLeft w:val="0"/>
              <w:marRight w:val="0"/>
              <w:marTop w:val="0"/>
              <w:marBottom w:val="0"/>
              <w:divBdr>
                <w:top w:val="none" w:sz="0" w:space="0" w:color="auto"/>
                <w:left w:val="none" w:sz="0" w:space="0" w:color="auto"/>
                <w:bottom w:val="none" w:sz="0" w:space="0" w:color="auto"/>
                <w:right w:val="none" w:sz="0" w:space="0" w:color="auto"/>
              </w:divBdr>
            </w:div>
            <w:div w:id="1408915228">
              <w:marLeft w:val="0"/>
              <w:marRight w:val="0"/>
              <w:marTop w:val="0"/>
              <w:marBottom w:val="0"/>
              <w:divBdr>
                <w:top w:val="none" w:sz="0" w:space="0" w:color="auto"/>
                <w:left w:val="none" w:sz="0" w:space="0" w:color="auto"/>
                <w:bottom w:val="none" w:sz="0" w:space="0" w:color="auto"/>
                <w:right w:val="none" w:sz="0" w:space="0" w:color="auto"/>
              </w:divBdr>
            </w:div>
            <w:div w:id="1604455918">
              <w:marLeft w:val="0"/>
              <w:marRight w:val="0"/>
              <w:marTop w:val="0"/>
              <w:marBottom w:val="0"/>
              <w:divBdr>
                <w:top w:val="none" w:sz="0" w:space="0" w:color="auto"/>
                <w:left w:val="none" w:sz="0" w:space="0" w:color="auto"/>
                <w:bottom w:val="none" w:sz="0" w:space="0" w:color="auto"/>
                <w:right w:val="none" w:sz="0" w:space="0" w:color="auto"/>
              </w:divBdr>
            </w:div>
            <w:div w:id="2029599847">
              <w:marLeft w:val="0"/>
              <w:marRight w:val="0"/>
              <w:marTop w:val="0"/>
              <w:marBottom w:val="0"/>
              <w:divBdr>
                <w:top w:val="none" w:sz="0" w:space="0" w:color="auto"/>
                <w:left w:val="none" w:sz="0" w:space="0" w:color="auto"/>
                <w:bottom w:val="none" w:sz="0" w:space="0" w:color="auto"/>
                <w:right w:val="none" w:sz="0" w:space="0" w:color="auto"/>
              </w:divBdr>
            </w:div>
            <w:div w:id="1379550072">
              <w:marLeft w:val="0"/>
              <w:marRight w:val="0"/>
              <w:marTop w:val="0"/>
              <w:marBottom w:val="0"/>
              <w:divBdr>
                <w:top w:val="none" w:sz="0" w:space="0" w:color="auto"/>
                <w:left w:val="none" w:sz="0" w:space="0" w:color="auto"/>
                <w:bottom w:val="none" w:sz="0" w:space="0" w:color="auto"/>
                <w:right w:val="none" w:sz="0" w:space="0" w:color="auto"/>
              </w:divBdr>
            </w:div>
            <w:div w:id="1841771147">
              <w:marLeft w:val="0"/>
              <w:marRight w:val="0"/>
              <w:marTop w:val="0"/>
              <w:marBottom w:val="0"/>
              <w:divBdr>
                <w:top w:val="none" w:sz="0" w:space="0" w:color="auto"/>
                <w:left w:val="none" w:sz="0" w:space="0" w:color="auto"/>
                <w:bottom w:val="none" w:sz="0" w:space="0" w:color="auto"/>
                <w:right w:val="none" w:sz="0" w:space="0" w:color="auto"/>
              </w:divBdr>
            </w:div>
            <w:div w:id="229391485">
              <w:marLeft w:val="0"/>
              <w:marRight w:val="0"/>
              <w:marTop w:val="0"/>
              <w:marBottom w:val="0"/>
              <w:divBdr>
                <w:top w:val="none" w:sz="0" w:space="0" w:color="auto"/>
                <w:left w:val="none" w:sz="0" w:space="0" w:color="auto"/>
                <w:bottom w:val="none" w:sz="0" w:space="0" w:color="auto"/>
                <w:right w:val="none" w:sz="0" w:space="0" w:color="auto"/>
              </w:divBdr>
            </w:div>
            <w:div w:id="327833795">
              <w:marLeft w:val="0"/>
              <w:marRight w:val="0"/>
              <w:marTop w:val="0"/>
              <w:marBottom w:val="0"/>
              <w:divBdr>
                <w:top w:val="none" w:sz="0" w:space="0" w:color="auto"/>
                <w:left w:val="none" w:sz="0" w:space="0" w:color="auto"/>
                <w:bottom w:val="none" w:sz="0" w:space="0" w:color="auto"/>
                <w:right w:val="none" w:sz="0" w:space="0" w:color="auto"/>
              </w:divBdr>
            </w:div>
            <w:div w:id="1491558763">
              <w:marLeft w:val="0"/>
              <w:marRight w:val="0"/>
              <w:marTop w:val="0"/>
              <w:marBottom w:val="0"/>
              <w:divBdr>
                <w:top w:val="none" w:sz="0" w:space="0" w:color="auto"/>
                <w:left w:val="none" w:sz="0" w:space="0" w:color="auto"/>
                <w:bottom w:val="none" w:sz="0" w:space="0" w:color="auto"/>
                <w:right w:val="none" w:sz="0" w:space="0" w:color="auto"/>
              </w:divBdr>
            </w:div>
            <w:div w:id="1717853654">
              <w:marLeft w:val="0"/>
              <w:marRight w:val="0"/>
              <w:marTop w:val="0"/>
              <w:marBottom w:val="0"/>
              <w:divBdr>
                <w:top w:val="none" w:sz="0" w:space="0" w:color="auto"/>
                <w:left w:val="none" w:sz="0" w:space="0" w:color="auto"/>
                <w:bottom w:val="none" w:sz="0" w:space="0" w:color="auto"/>
                <w:right w:val="none" w:sz="0" w:space="0" w:color="auto"/>
              </w:divBdr>
            </w:div>
            <w:div w:id="105079843">
              <w:marLeft w:val="0"/>
              <w:marRight w:val="0"/>
              <w:marTop w:val="0"/>
              <w:marBottom w:val="0"/>
              <w:divBdr>
                <w:top w:val="none" w:sz="0" w:space="0" w:color="auto"/>
                <w:left w:val="none" w:sz="0" w:space="0" w:color="auto"/>
                <w:bottom w:val="none" w:sz="0" w:space="0" w:color="auto"/>
                <w:right w:val="none" w:sz="0" w:space="0" w:color="auto"/>
              </w:divBdr>
            </w:div>
            <w:div w:id="1130174584">
              <w:marLeft w:val="0"/>
              <w:marRight w:val="0"/>
              <w:marTop w:val="0"/>
              <w:marBottom w:val="0"/>
              <w:divBdr>
                <w:top w:val="none" w:sz="0" w:space="0" w:color="auto"/>
                <w:left w:val="none" w:sz="0" w:space="0" w:color="auto"/>
                <w:bottom w:val="none" w:sz="0" w:space="0" w:color="auto"/>
                <w:right w:val="none" w:sz="0" w:space="0" w:color="auto"/>
              </w:divBdr>
            </w:div>
            <w:div w:id="918366753">
              <w:marLeft w:val="0"/>
              <w:marRight w:val="0"/>
              <w:marTop w:val="0"/>
              <w:marBottom w:val="0"/>
              <w:divBdr>
                <w:top w:val="none" w:sz="0" w:space="0" w:color="auto"/>
                <w:left w:val="none" w:sz="0" w:space="0" w:color="auto"/>
                <w:bottom w:val="none" w:sz="0" w:space="0" w:color="auto"/>
                <w:right w:val="none" w:sz="0" w:space="0" w:color="auto"/>
              </w:divBdr>
            </w:div>
            <w:div w:id="898518081">
              <w:marLeft w:val="0"/>
              <w:marRight w:val="0"/>
              <w:marTop w:val="0"/>
              <w:marBottom w:val="0"/>
              <w:divBdr>
                <w:top w:val="none" w:sz="0" w:space="0" w:color="auto"/>
                <w:left w:val="none" w:sz="0" w:space="0" w:color="auto"/>
                <w:bottom w:val="none" w:sz="0" w:space="0" w:color="auto"/>
                <w:right w:val="none" w:sz="0" w:space="0" w:color="auto"/>
              </w:divBdr>
            </w:div>
            <w:div w:id="1911498584">
              <w:marLeft w:val="0"/>
              <w:marRight w:val="0"/>
              <w:marTop w:val="0"/>
              <w:marBottom w:val="0"/>
              <w:divBdr>
                <w:top w:val="none" w:sz="0" w:space="0" w:color="auto"/>
                <w:left w:val="none" w:sz="0" w:space="0" w:color="auto"/>
                <w:bottom w:val="none" w:sz="0" w:space="0" w:color="auto"/>
                <w:right w:val="none" w:sz="0" w:space="0" w:color="auto"/>
              </w:divBdr>
            </w:div>
            <w:div w:id="1653677244">
              <w:marLeft w:val="0"/>
              <w:marRight w:val="0"/>
              <w:marTop w:val="0"/>
              <w:marBottom w:val="0"/>
              <w:divBdr>
                <w:top w:val="none" w:sz="0" w:space="0" w:color="auto"/>
                <w:left w:val="none" w:sz="0" w:space="0" w:color="auto"/>
                <w:bottom w:val="none" w:sz="0" w:space="0" w:color="auto"/>
                <w:right w:val="none" w:sz="0" w:space="0" w:color="auto"/>
              </w:divBdr>
            </w:div>
            <w:div w:id="1963877585">
              <w:marLeft w:val="0"/>
              <w:marRight w:val="0"/>
              <w:marTop w:val="0"/>
              <w:marBottom w:val="0"/>
              <w:divBdr>
                <w:top w:val="none" w:sz="0" w:space="0" w:color="auto"/>
                <w:left w:val="none" w:sz="0" w:space="0" w:color="auto"/>
                <w:bottom w:val="none" w:sz="0" w:space="0" w:color="auto"/>
                <w:right w:val="none" w:sz="0" w:space="0" w:color="auto"/>
              </w:divBdr>
            </w:div>
            <w:div w:id="1062942379">
              <w:marLeft w:val="0"/>
              <w:marRight w:val="0"/>
              <w:marTop w:val="0"/>
              <w:marBottom w:val="0"/>
              <w:divBdr>
                <w:top w:val="none" w:sz="0" w:space="0" w:color="auto"/>
                <w:left w:val="none" w:sz="0" w:space="0" w:color="auto"/>
                <w:bottom w:val="none" w:sz="0" w:space="0" w:color="auto"/>
                <w:right w:val="none" w:sz="0" w:space="0" w:color="auto"/>
              </w:divBdr>
            </w:div>
            <w:div w:id="1129858695">
              <w:marLeft w:val="0"/>
              <w:marRight w:val="0"/>
              <w:marTop w:val="0"/>
              <w:marBottom w:val="0"/>
              <w:divBdr>
                <w:top w:val="none" w:sz="0" w:space="0" w:color="auto"/>
                <w:left w:val="none" w:sz="0" w:space="0" w:color="auto"/>
                <w:bottom w:val="none" w:sz="0" w:space="0" w:color="auto"/>
                <w:right w:val="none" w:sz="0" w:space="0" w:color="auto"/>
              </w:divBdr>
            </w:div>
            <w:div w:id="1195269727">
              <w:marLeft w:val="0"/>
              <w:marRight w:val="0"/>
              <w:marTop w:val="0"/>
              <w:marBottom w:val="0"/>
              <w:divBdr>
                <w:top w:val="none" w:sz="0" w:space="0" w:color="auto"/>
                <w:left w:val="none" w:sz="0" w:space="0" w:color="auto"/>
                <w:bottom w:val="none" w:sz="0" w:space="0" w:color="auto"/>
                <w:right w:val="none" w:sz="0" w:space="0" w:color="auto"/>
              </w:divBdr>
            </w:div>
            <w:div w:id="216598329">
              <w:marLeft w:val="0"/>
              <w:marRight w:val="0"/>
              <w:marTop w:val="0"/>
              <w:marBottom w:val="0"/>
              <w:divBdr>
                <w:top w:val="none" w:sz="0" w:space="0" w:color="auto"/>
                <w:left w:val="none" w:sz="0" w:space="0" w:color="auto"/>
                <w:bottom w:val="none" w:sz="0" w:space="0" w:color="auto"/>
                <w:right w:val="none" w:sz="0" w:space="0" w:color="auto"/>
              </w:divBdr>
            </w:div>
            <w:div w:id="328216537">
              <w:marLeft w:val="0"/>
              <w:marRight w:val="0"/>
              <w:marTop w:val="0"/>
              <w:marBottom w:val="0"/>
              <w:divBdr>
                <w:top w:val="none" w:sz="0" w:space="0" w:color="auto"/>
                <w:left w:val="none" w:sz="0" w:space="0" w:color="auto"/>
                <w:bottom w:val="none" w:sz="0" w:space="0" w:color="auto"/>
                <w:right w:val="none" w:sz="0" w:space="0" w:color="auto"/>
              </w:divBdr>
            </w:div>
            <w:div w:id="889195512">
              <w:marLeft w:val="0"/>
              <w:marRight w:val="0"/>
              <w:marTop w:val="0"/>
              <w:marBottom w:val="0"/>
              <w:divBdr>
                <w:top w:val="none" w:sz="0" w:space="0" w:color="auto"/>
                <w:left w:val="none" w:sz="0" w:space="0" w:color="auto"/>
                <w:bottom w:val="none" w:sz="0" w:space="0" w:color="auto"/>
                <w:right w:val="none" w:sz="0" w:space="0" w:color="auto"/>
              </w:divBdr>
            </w:div>
            <w:div w:id="639697782">
              <w:marLeft w:val="0"/>
              <w:marRight w:val="0"/>
              <w:marTop w:val="0"/>
              <w:marBottom w:val="0"/>
              <w:divBdr>
                <w:top w:val="none" w:sz="0" w:space="0" w:color="auto"/>
                <w:left w:val="none" w:sz="0" w:space="0" w:color="auto"/>
                <w:bottom w:val="none" w:sz="0" w:space="0" w:color="auto"/>
                <w:right w:val="none" w:sz="0" w:space="0" w:color="auto"/>
              </w:divBdr>
            </w:div>
            <w:div w:id="1202742184">
              <w:marLeft w:val="0"/>
              <w:marRight w:val="0"/>
              <w:marTop w:val="0"/>
              <w:marBottom w:val="0"/>
              <w:divBdr>
                <w:top w:val="none" w:sz="0" w:space="0" w:color="auto"/>
                <w:left w:val="none" w:sz="0" w:space="0" w:color="auto"/>
                <w:bottom w:val="none" w:sz="0" w:space="0" w:color="auto"/>
                <w:right w:val="none" w:sz="0" w:space="0" w:color="auto"/>
              </w:divBdr>
            </w:div>
            <w:div w:id="1207521170">
              <w:marLeft w:val="0"/>
              <w:marRight w:val="0"/>
              <w:marTop w:val="0"/>
              <w:marBottom w:val="0"/>
              <w:divBdr>
                <w:top w:val="none" w:sz="0" w:space="0" w:color="auto"/>
                <w:left w:val="none" w:sz="0" w:space="0" w:color="auto"/>
                <w:bottom w:val="none" w:sz="0" w:space="0" w:color="auto"/>
                <w:right w:val="none" w:sz="0" w:space="0" w:color="auto"/>
              </w:divBdr>
            </w:div>
            <w:div w:id="1188980701">
              <w:marLeft w:val="0"/>
              <w:marRight w:val="0"/>
              <w:marTop w:val="0"/>
              <w:marBottom w:val="0"/>
              <w:divBdr>
                <w:top w:val="none" w:sz="0" w:space="0" w:color="auto"/>
                <w:left w:val="none" w:sz="0" w:space="0" w:color="auto"/>
                <w:bottom w:val="none" w:sz="0" w:space="0" w:color="auto"/>
                <w:right w:val="none" w:sz="0" w:space="0" w:color="auto"/>
              </w:divBdr>
            </w:div>
            <w:div w:id="964966245">
              <w:marLeft w:val="0"/>
              <w:marRight w:val="0"/>
              <w:marTop w:val="0"/>
              <w:marBottom w:val="0"/>
              <w:divBdr>
                <w:top w:val="none" w:sz="0" w:space="0" w:color="auto"/>
                <w:left w:val="none" w:sz="0" w:space="0" w:color="auto"/>
                <w:bottom w:val="none" w:sz="0" w:space="0" w:color="auto"/>
                <w:right w:val="none" w:sz="0" w:space="0" w:color="auto"/>
              </w:divBdr>
            </w:div>
            <w:div w:id="857937446">
              <w:marLeft w:val="0"/>
              <w:marRight w:val="0"/>
              <w:marTop w:val="0"/>
              <w:marBottom w:val="0"/>
              <w:divBdr>
                <w:top w:val="none" w:sz="0" w:space="0" w:color="auto"/>
                <w:left w:val="none" w:sz="0" w:space="0" w:color="auto"/>
                <w:bottom w:val="none" w:sz="0" w:space="0" w:color="auto"/>
                <w:right w:val="none" w:sz="0" w:space="0" w:color="auto"/>
              </w:divBdr>
            </w:div>
            <w:div w:id="1104227874">
              <w:marLeft w:val="0"/>
              <w:marRight w:val="0"/>
              <w:marTop w:val="0"/>
              <w:marBottom w:val="0"/>
              <w:divBdr>
                <w:top w:val="none" w:sz="0" w:space="0" w:color="auto"/>
                <w:left w:val="none" w:sz="0" w:space="0" w:color="auto"/>
                <w:bottom w:val="none" w:sz="0" w:space="0" w:color="auto"/>
                <w:right w:val="none" w:sz="0" w:space="0" w:color="auto"/>
              </w:divBdr>
            </w:div>
            <w:div w:id="1407530366">
              <w:marLeft w:val="0"/>
              <w:marRight w:val="0"/>
              <w:marTop w:val="0"/>
              <w:marBottom w:val="0"/>
              <w:divBdr>
                <w:top w:val="none" w:sz="0" w:space="0" w:color="auto"/>
                <w:left w:val="none" w:sz="0" w:space="0" w:color="auto"/>
                <w:bottom w:val="none" w:sz="0" w:space="0" w:color="auto"/>
                <w:right w:val="none" w:sz="0" w:space="0" w:color="auto"/>
              </w:divBdr>
            </w:div>
            <w:div w:id="813371204">
              <w:marLeft w:val="0"/>
              <w:marRight w:val="0"/>
              <w:marTop w:val="0"/>
              <w:marBottom w:val="0"/>
              <w:divBdr>
                <w:top w:val="none" w:sz="0" w:space="0" w:color="auto"/>
                <w:left w:val="none" w:sz="0" w:space="0" w:color="auto"/>
                <w:bottom w:val="none" w:sz="0" w:space="0" w:color="auto"/>
                <w:right w:val="none" w:sz="0" w:space="0" w:color="auto"/>
              </w:divBdr>
            </w:div>
            <w:div w:id="823818807">
              <w:marLeft w:val="0"/>
              <w:marRight w:val="0"/>
              <w:marTop w:val="0"/>
              <w:marBottom w:val="0"/>
              <w:divBdr>
                <w:top w:val="none" w:sz="0" w:space="0" w:color="auto"/>
                <w:left w:val="none" w:sz="0" w:space="0" w:color="auto"/>
                <w:bottom w:val="none" w:sz="0" w:space="0" w:color="auto"/>
                <w:right w:val="none" w:sz="0" w:space="0" w:color="auto"/>
              </w:divBdr>
            </w:div>
            <w:div w:id="1175337036">
              <w:marLeft w:val="0"/>
              <w:marRight w:val="0"/>
              <w:marTop w:val="0"/>
              <w:marBottom w:val="0"/>
              <w:divBdr>
                <w:top w:val="none" w:sz="0" w:space="0" w:color="auto"/>
                <w:left w:val="none" w:sz="0" w:space="0" w:color="auto"/>
                <w:bottom w:val="none" w:sz="0" w:space="0" w:color="auto"/>
                <w:right w:val="none" w:sz="0" w:space="0" w:color="auto"/>
              </w:divBdr>
            </w:div>
            <w:div w:id="1248340370">
              <w:marLeft w:val="0"/>
              <w:marRight w:val="0"/>
              <w:marTop w:val="0"/>
              <w:marBottom w:val="0"/>
              <w:divBdr>
                <w:top w:val="none" w:sz="0" w:space="0" w:color="auto"/>
                <w:left w:val="none" w:sz="0" w:space="0" w:color="auto"/>
                <w:bottom w:val="none" w:sz="0" w:space="0" w:color="auto"/>
                <w:right w:val="none" w:sz="0" w:space="0" w:color="auto"/>
              </w:divBdr>
            </w:div>
            <w:div w:id="1411462299">
              <w:marLeft w:val="0"/>
              <w:marRight w:val="0"/>
              <w:marTop w:val="0"/>
              <w:marBottom w:val="0"/>
              <w:divBdr>
                <w:top w:val="none" w:sz="0" w:space="0" w:color="auto"/>
                <w:left w:val="none" w:sz="0" w:space="0" w:color="auto"/>
                <w:bottom w:val="none" w:sz="0" w:space="0" w:color="auto"/>
                <w:right w:val="none" w:sz="0" w:space="0" w:color="auto"/>
              </w:divBdr>
            </w:div>
            <w:div w:id="1116801458">
              <w:marLeft w:val="0"/>
              <w:marRight w:val="0"/>
              <w:marTop w:val="0"/>
              <w:marBottom w:val="0"/>
              <w:divBdr>
                <w:top w:val="none" w:sz="0" w:space="0" w:color="auto"/>
                <w:left w:val="none" w:sz="0" w:space="0" w:color="auto"/>
                <w:bottom w:val="none" w:sz="0" w:space="0" w:color="auto"/>
                <w:right w:val="none" w:sz="0" w:space="0" w:color="auto"/>
              </w:divBdr>
            </w:div>
            <w:div w:id="186867464">
              <w:marLeft w:val="0"/>
              <w:marRight w:val="0"/>
              <w:marTop w:val="0"/>
              <w:marBottom w:val="0"/>
              <w:divBdr>
                <w:top w:val="none" w:sz="0" w:space="0" w:color="auto"/>
                <w:left w:val="none" w:sz="0" w:space="0" w:color="auto"/>
                <w:bottom w:val="none" w:sz="0" w:space="0" w:color="auto"/>
                <w:right w:val="none" w:sz="0" w:space="0" w:color="auto"/>
              </w:divBdr>
            </w:div>
            <w:div w:id="1685130664">
              <w:marLeft w:val="0"/>
              <w:marRight w:val="0"/>
              <w:marTop w:val="0"/>
              <w:marBottom w:val="0"/>
              <w:divBdr>
                <w:top w:val="none" w:sz="0" w:space="0" w:color="auto"/>
                <w:left w:val="none" w:sz="0" w:space="0" w:color="auto"/>
                <w:bottom w:val="none" w:sz="0" w:space="0" w:color="auto"/>
                <w:right w:val="none" w:sz="0" w:space="0" w:color="auto"/>
              </w:divBdr>
            </w:div>
            <w:div w:id="2058581280">
              <w:marLeft w:val="0"/>
              <w:marRight w:val="0"/>
              <w:marTop w:val="0"/>
              <w:marBottom w:val="0"/>
              <w:divBdr>
                <w:top w:val="none" w:sz="0" w:space="0" w:color="auto"/>
                <w:left w:val="none" w:sz="0" w:space="0" w:color="auto"/>
                <w:bottom w:val="none" w:sz="0" w:space="0" w:color="auto"/>
                <w:right w:val="none" w:sz="0" w:space="0" w:color="auto"/>
              </w:divBdr>
            </w:div>
            <w:div w:id="156653986">
              <w:marLeft w:val="0"/>
              <w:marRight w:val="0"/>
              <w:marTop w:val="0"/>
              <w:marBottom w:val="0"/>
              <w:divBdr>
                <w:top w:val="none" w:sz="0" w:space="0" w:color="auto"/>
                <w:left w:val="none" w:sz="0" w:space="0" w:color="auto"/>
                <w:bottom w:val="none" w:sz="0" w:space="0" w:color="auto"/>
                <w:right w:val="none" w:sz="0" w:space="0" w:color="auto"/>
              </w:divBdr>
            </w:div>
            <w:div w:id="732194470">
              <w:marLeft w:val="0"/>
              <w:marRight w:val="0"/>
              <w:marTop w:val="0"/>
              <w:marBottom w:val="0"/>
              <w:divBdr>
                <w:top w:val="none" w:sz="0" w:space="0" w:color="auto"/>
                <w:left w:val="none" w:sz="0" w:space="0" w:color="auto"/>
                <w:bottom w:val="none" w:sz="0" w:space="0" w:color="auto"/>
                <w:right w:val="none" w:sz="0" w:space="0" w:color="auto"/>
              </w:divBdr>
            </w:div>
            <w:div w:id="579560841">
              <w:marLeft w:val="0"/>
              <w:marRight w:val="0"/>
              <w:marTop w:val="0"/>
              <w:marBottom w:val="0"/>
              <w:divBdr>
                <w:top w:val="none" w:sz="0" w:space="0" w:color="auto"/>
                <w:left w:val="none" w:sz="0" w:space="0" w:color="auto"/>
                <w:bottom w:val="none" w:sz="0" w:space="0" w:color="auto"/>
                <w:right w:val="none" w:sz="0" w:space="0" w:color="auto"/>
              </w:divBdr>
            </w:div>
            <w:div w:id="1413233916">
              <w:marLeft w:val="0"/>
              <w:marRight w:val="0"/>
              <w:marTop w:val="0"/>
              <w:marBottom w:val="0"/>
              <w:divBdr>
                <w:top w:val="none" w:sz="0" w:space="0" w:color="auto"/>
                <w:left w:val="none" w:sz="0" w:space="0" w:color="auto"/>
                <w:bottom w:val="none" w:sz="0" w:space="0" w:color="auto"/>
                <w:right w:val="none" w:sz="0" w:space="0" w:color="auto"/>
              </w:divBdr>
            </w:div>
            <w:div w:id="609435909">
              <w:marLeft w:val="0"/>
              <w:marRight w:val="0"/>
              <w:marTop w:val="0"/>
              <w:marBottom w:val="0"/>
              <w:divBdr>
                <w:top w:val="none" w:sz="0" w:space="0" w:color="auto"/>
                <w:left w:val="none" w:sz="0" w:space="0" w:color="auto"/>
                <w:bottom w:val="none" w:sz="0" w:space="0" w:color="auto"/>
                <w:right w:val="none" w:sz="0" w:space="0" w:color="auto"/>
              </w:divBdr>
            </w:div>
            <w:div w:id="130560045">
              <w:marLeft w:val="0"/>
              <w:marRight w:val="0"/>
              <w:marTop w:val="0"/>
              <w:marBottom w:val="0"/>
              <w:divBdr>
                <w:top w:val="none" w:sz="0" w:space="0" w:color="auto"/>
                <w:left w:val="none" w:sz="0" w:space="0" w:color="auto"/>
                <w:bottom w:val="none" w:sz="0" w:space="0" w:color="auto"/>
                <w:right w:val="none" w:sz="0" w:space="0" w:color="auto"/>
              </w:divBdr>
            </w:div>
            <w:div w:id="1390374450">
              <w:marLeft w:val="0"/>
              <w:marRight w:val="0"/>
              <w:marTop w:val="0"/>
              <w:marBottom w:val="0"/>
              <w:divBdr>
                <w:top w:val="none" w:sz="0" w:space="0" w:color="auto"/>
                <w:left w:val="none" w:sz="0" w:space="0" w:color="auto"/>
                <w:bottom w:val="none" w:sz="0" w:space="0" w:color="auto"/>
                <w:right w:val="none" w:sz="0" w:space="0" w:color="auto"/>
              </w:divBdr>
            </w:div>
            <w:div w:id="637154109">
              <w:marLeft w:val="0"/>
              <w:marRight w:val="0"/>
              <w:marTop w:val="0"/>
              <w:marBottom w:val="0"/>
              <w:divBdr>
                <w:top w:val="none" w:sz="0" w:space="0" w:color="auto"/>
                <w:left w:val="none" w:sz="0" w:space="0" w:color="auto"/>
                <w:bottom w:val="none" w:sz="0" w:space="0" w:color="auto"/>
                <w:right w:val="none" w:sz="0" w:space="0" w:color="auto"/>
              </w:divBdr>
            </w:div>
            <w:div w:id="976884475">
              <w:marLeft w:val="0"/>
              <w:marRight w:val="0"/>
              <w:marTop w:val="0"/>
              <w:marBottom w:val="0"/>
              <w:divBdr>
                <w:top w:val="none" w:sz="0" w:space="0" w:color="auto"/>
                <w:left w:val="none" w:sz="0" w:space="0" w:color="auto"/>
                <w:bottom w:val="none" w:sz="0" w:space="0" w:color="auto"/>
                <w:right w:val="none" w:sz="0" w:space="0" w:color="auto"/>
              </w:divBdr>
            </w:div>
            <w:div w:id="926695798">
              <w:marLeft w:val="0"/>
              <w:marRight w:val="0"/>
              <w:marTop w:val="0"/>
              <w:marBottom w:val="0"/>
              <w:divBdr>
                <w:top w:val="none" w:sz="0" w:space="0" w:color="auto"/>
                <w:left w:val="none" w:sz="0" w:space="0" w:color="auto"/>
                <w:bottom w:val="none" w:sz="0" w:space="0" w:color="auto"/>
                <w:right w:val="none" w:sz="0" w:space="0" w:color="auto"/>
              </w:divBdr>
            </w:div>
            <w:div w:id="1622689101">
              <w:marLeft w:val="0"/>
              <w:marRight w:val="0"/>
              <w:marTop w:val="0"/>
              <w:marBottom w:val="0"/>
              <w:divBdr>
                <w:top w:val="none" w:sz="0" w:space="0" w:color="auto"/>
                <w:left w:val="none" w:sz="0" w:space="0" w:color="auto"/>
                <w:bottom w:val="none" w:sz="0" w:space="0" w:color="auto"/>
                <w:right w:val="none" w:sz="0" w:space="0" w:color="auto"/>
              </w:divBdr>
            </w:div>
            <w:div w:id="841745436">
              <w:marLeft w:val="0"/>
              <w:marRight w:val="0"/>
              <w:marTop w:val="0"/>
              <w:marBottom w:val="0"/>
              <w:divBdr>
                <w:top w:val="none" w:sz="0" w:space="0" w:color="auto"/>
                <w:left w:val="none" w:sz="0" w:space="0" w:color="auto"/>
                <w:bottom w:val="none" w:sz="0" w:space="0" w:color="auto"/>
                <w:right w:val="none" w:sz="0" w:space="0" w:color="auto"/>
              </w:divBdr>
            </w:div>
            <w:div w:id="490174748">
              <w:marLeft w:val="0"/>
              <w:marRight w:val="0"/>
              <w:marTop w:val="0"/>
              <w:marBottom w:val="0"/>
              <w:divBdr>
                <w:top w:val="none" w:sz="0" w:space="0" w:color="auto"/>
                <w:left w:val="none" w:sz="0" w:space="0" w:color="auto"/>
                <w:bottom w:val="none" w:sz="0" w:space="0" w:color="auto"/>
                <w:right w:val="none" w:sz="0" w:space="0" w:color="auto"/>
              </w:divBdr>
            </w:div>
            <w:div w:id="1705861788">
              <w:marLeft w:val="0"/>
              <w:marRight w:val="0"/>
              <w:marTop w:val="0"/>
              <w:marBottom w:val="0"/>
              <w:divBdr>
                <w:top w:val="none" w:sz="0" w:space="0" w:color="auto"/>
                <w:left w:val="none" w:sz="0" w:space="0" w:color="auto"/>
                <w:bottom w:val="none" w:sz="0" w:space="0" w:color="auto"/>
                <w:right w:val="none" w:sz="0" w:space="0" w:color="auto"/>
              </w:divBdr>
            </w:div>
            <w:div w:id="671876820">
              <w:marLeft w:val="0"/>
              <w:marRight w:val="0"/>
              <w:marTop w:val="0"/>
              <w:marBottom w:val="0"/>
              <w:divBdr>
                <w:top w:val="none" w:sz="0" w:space="0" w:color="auto"/>
                <w:left w:val="none" w:sz="0" w:space="0" w:color="auto"/>
                <w:bottom w:val="none" w:sz="0" w:space="0" w:color="auto"/>
                <w:right w:val="none" w:sz="0" w:space="0" w:color="auto"/>
              </w:divBdr>
            </w:div>
            <w:div w:id="2087535168">
              <w:marLeft w:val="0"/>
              <w:marRight w:val="0"/>
              <w:marTop w:val="0"/>
              <w:marBottom w:val="0"/>
              <w:divBdr>
                <w:top w:val="none" w:sz="0" w:space="0" w:color="auto"/>
                <w:left w:val="none" w:sz="0" w:space="0" w:color="auto"/>
                <w:bottom w:val="none" w:sz="0" w:space="0" w:color="auto"/>
                <w:right w:val="none" w:sz="0" w:space="0" w:color="auto"/>
              </w:divBdr>
            </w:div>
            <w:div w:id="1033648593">
              <w:marLeft w:val="0"/>
              <w:marRight w:val="0"/>
              <w:marTop w:val="0"/>
              <w:marBottom w:val="0"/>
              <w:divBdr>
                <w:top w:val="none" w:sz="0" w:space="0" w:color="auto"/>
                <w:left w:val="none" w:sz="0" w:space="0" w:color="auto"/>
                <w:bottom w:val="none" w:sz="0" w:space="0" w:color="auto"/>
                <w:right w:val="none" w:sz="0" w:space="0" w:color="auto"/>
              </w:divBdr>
            </w:div>
            <w:div w:id="427576961">
              <w:marLeft w:val="0"/>
              <w:marRight w:val="0"/>
              <w:marTop w:val="0"/>
              <w:marBottom w:val="0"/>
              <w:divBdr>
                <w:top w:val="none" w:sz="0" w:space="0" w:color="auto"/>
                <w:left w:val="none" w:sz="0" w:space="0" w:color="auto"/>
                <w:bottom w:val="none" w:sz="0" w:space="0" w:color="auto"/>
                <w:right w:val="none" w:sz="0" w:space="0" w:color="auto"/>
              </w:divBdr>
            </w:div>
            <w:div w:id="1336035541">
              <w:marLeft w:val="0"/>
              <w:marRight w:val="0"/>
              <w:marTop w:val="0"/>
              <w:marBottom w:val="0"/>
              <w:divBdr>
                <w:top w:val="none" w:sz="0" w:space="0" w:color="auto"/>
                <w:left w:val="none" w:sz="0" w:space="0" w:color="auto"/>
                <w:bottom w:val="none" w:sz="0" w:space="0" w:color="auto"/>
                <w:right w:val="none" w:sz="0" w:space="0" w:color="auto"/>
              </w:divBdr>
            </w:div>
            <w:div w:id="1100763648">
              <w:marLeft w:val="0"/>
              <w:marRight w:val="0"/>
              <w:marTop w:val="0"/>
              <w:marBottom w:val="0"/>
              <w:divBdr>
                <w:top w:val="none" w:sz="0" w:space="0" w:color="auto"/>
                <w:left w:val="none" w:sz="0" w:space="0" w:color="auto"/>
                <w:bottom w:val="none" w:sz="0" w:space="0" w:color="auto"/>
                <w:right w:val="none" w:sz="0" w:space="0" w:color="auto"/>
              </w:divBdr>
            </w:div>
            <w:div w:id="1469393359">
              <w:marLeft w:val="0"/>
              <w:marRight w:val="0"/>
              <w:marTop w:val="0"/>
              <w:marBottom w:val="0"/>
              <w:divBdr>
                <w:top w:val="none" w:sz="0" w:space="0" w:color="auto"/>
                <w:left w:val="none" w:sz="0" w:space="0" w:color="auto"/>
                <w:bottom w:val="none" w:sz="0" w:space="0" w:color="auto"/>
                <w:right w:val="none" w:sz="0" w:space="0" w:color="auto"/>
              </w:divBdr>
            </w:div>
            <w:div w:id="1863326439">
              <w:marLeft w:val="0"/>
              <w:marRight w:val="0"/>
              <w:marTop w:val="0"/>
              <w:marBottom w:val="0"/>
              <w:divBdr>
                <w:top w:val="none" w:sz="0" w:space="0" w:color="auto"/>
                <w:left w:val="none" w:sz="0" w:space="0" w:color="auto"/>
                <w:bottom w:val="none" w:sz="0" w:space="0" w:color="auto"/>
                <w:right w:val="none" w:sz="0" w:space="0" w:color="auto"/>
              </w:divBdr>
            </w:div>
            <w:div w:id="605187818">
              <w:marLeft w:val="0"/>
              <w:marRight w:val="0"/>
              <w:marTop w:val="0"/>
              <w:marBottom w:val="0"/>
              <w:divBdr>
                <w:top w:val="none" w:sz="0" w:space="0" w:color="auto"/>
                <w:left w:val="none" w:sz="0" w:space="0" w:color="auto"/>
                <w:bottom w:val="none" w:sz="0" w:space="0" w:color="auto"/>
                <w:right w:val="none" w:sz="0" w:space="0" w:color="auto"/>
              </w:divBdr>
            </w:div>
            <w:div w:id="971061634">
              <w:marLeft w:val="0"/>
              <w:marRight w:val="0"/>
              <w:marTop w:val="0"/>
              <w:marBottom w:val="0"/>
              <w:divBdr>
                <w:top w:val="none" w:sz="0" w:space="0" w:color="auto"/>
                <w:left w:val="none" w:sz="0" w:space="0" w:color="auto"/>
                <w:bottom w:val="none" w:sz="0" w:space="0" w:color="auto"/>
                <w:right w:val="none" w:sz="0" w:space="0" w:color="auto"/>
              </w:divBdr>
            </w:div>
            <w:div w:id="945576211">
              <w:marLeft w:val="0"/>
              <w:marRight w:val="0"/>
              <w:marTop w:val="0"/>
              <w:marBottom w:val="0"/>
              <w:divBdr>
                <w:top w:val="none" w:sz="0" w:space="0" w:color="auto"/>
                <w:left w:val="none" w:sz="0" w:space="0" w:color="auto"/>
                <w:bottom w:val="none" w:sz="0" w:space="0" w:color="auto"/>
                <w:right w:val="none" w:sz="0" w:space="0" w:color="auto"/>
              </w:divBdr>
            </w:div>
            <w:div w:id="1028527841">
              <w:marLeft w:val="0"/>
              <w:marRight w:val="0"/>
              <w:marTop w:val="0"/>
              <w:marBottom w:val="0"/>
              <w:divBdr>
                <w:top w:val="none" w:sz="0" w:space="0" w:color="auto"/>
                <w:left w:val="none" w:sz="0" w:space="0" w:color="auto"/>
                <w:bottom w:val="none" w:sz="0" w:space="0" w:color="auto"/>
                <w:right w:val="none" w:sz="0" w:space="0" w:color="auto"/>
              </w:divBdr>
            </w:div>
            <w:div w:id="1422335298">
              <w:marLeft w:val="0"/>
              <w:marRight w:val="0"/>
              <w:marTop w:val="0"/>
              <w:marBottom w:val="0"/>
              <w:divBdr>
                <w:top w:val="none" w:sz="0" w:space="0" w:color="auto"/>
                <w:left w:val="none" w:sz="0" w:space="0" w:color="auto"/>
                <w:bottom w:val="none" w:sz="0" w:space="0" w:color="auto"/>
                <w:right w:val="none" w:sz="0" w:space="0" w:color="auto"/>
              </w:divBdr>
            </w:div>
            <w:div w:id="1812940224">
              <w:marLeft w:val="0"/>
              <w:marRight w:val="0"/>
              <w:marTop w:val="0"/>
              <w:marBottom w:val="0"/>
              <w:divBdr>
                <w:top w:val="none" w:sz="0" w:space="0" w:color="auto"/>
                <w:left w:val="none" w:sz="0" w:space="0" w:color="auto"/>
                <w:bottom w:val="none" w:sz="0" w:space="0" w:color="auto"/>
                <w:right w:val="none" w:sz="0" w:space="0" w:color="auto"/>
              </w:divBdr>
            </w:div>
            <w:div w:id="2062705486">
              <w:marLeft w:val="0"/>
              <w:marRight w:val="0"/>
              <w:marTop w:val="0"/>
              <w:marBottom w:val="0"/>
              <w:divBdr>
                <w:top w:val="none" w:sz="0" w:space="0" w:color="auto"/>
                <w:left w:val="none" w:sz="0" w:space="0" w:color="auto"/>
                <w:bottom w:val="none" w:sz="0" w:space="0" w:color="auto"/>
                <w:right w:val="none" w:sz="0" w:space="0" w:color="auto"/>
              </w:divBdr>
            </w:div>
            <w:div w:id="1141390326">
              <w:marLeft w:val="0"/>
              <w:marRight w:val="0"/>
              <w:marTop w:val="0"/>
              <w:marBottom w:val="0"/>
              <w:divBdr>
                <w:top w:val="none" w:sz="0" w:space="0" w:color="auto"/>
                <w:left w:val="none" w:sz="0" w:space="0" w:color="auto"/>
                <w:bottom w:val="none" w:sz="0" w:space="0" w:color="auto"/>
                <w:right w:val="none" w:sz="0" w:space="0" w:color="auto"/>
              </w:divBdr>
            </w:div>
            <w:div w:id="1966155326">
              <w:marLeft w:val="0"/>
              <w:marRight w:val="0"/>
              <w:marTop w:val="0"/>
              <w:marBottom w:val="0"/>
              <w:divBdr>
                <w:top w:val="none" w:sz="0" w:space="0" w:color="auto"/>
                <w:left w:val="none" w:sz="0" w:space="0" w:color="auto"/>
                <w:bottom w:val="none" w:sz="0" w:space="0" w:color="auto"/>
                <w:right w:val="none" w:sz="0" w:space="0" w:color="auto"/>
              </w:divBdr>
            </w:div>
            <w:div w:id="1017273726">
              <w:marLeft w:val="0"/>
              <w:marRight w:val="0"/>
              <w:marTop w:val="0"/>
              <w:marBottom w:val="0"/>
              <w:divBdr>
                <w:top w:val="none" w:sz="0" w:space="0" w:color="auto"/>
                <w:left w:val="none" w:sz="0" w:space="0" w:color="auto"/>
                <w:bottom w:val="none" w:sz="0" w:space="0" w:color="auto"/>
                <w:right w:val="none" w:sz="0" w:space="0" w:color="auto"/>
              </w:divBdr>
            </w:div>
            <w:div w:id="1421487923">
              <w:marLeft w:val="0"/>
              <w:marRight w:val="0"/>
              <w:marTop w:val="0"/>
              <w:marBottom w:val="0"/>
              <w:divBdr>
                <w:top w:val="none" w:sz="0" w:space="0" w:color="auto"/>
                <w:left w:val="none" w:sz="0" w:space="0" w:color="auto"/>
                <w:bottom w:val="none" w:sz="0" w:space="0" w:color="auto"/>
                <w:right w:val="none" w:sz="0" w:space="0" w:color="auto"/>
              </w:divBdr>
            </w:div>
            <w:div w:id="1388722020">
              <w:marLeft w:val="0"/>
              <w:marRight w:val="0"/>
              <w:marTop w:val="0"/>
              <w:marBottom w:val="0"/>
              <w:divBdr>
                <w:top w:val="none" w:sz="0" w:space="0" w:color="auto"/>
                <w:left w:val="none" w:sz="0" w:space="0" w:color="auto"/>
                <w:bottom w:val="none" w:sz="0" w:space="0" w:color="auto"/>
                <w:right w:val="none" w:sz="0" w:space="0" w:color="auto"/>
              </w:divBdr>
            </w:div>
            <w:div w:id="41291061">
              <w:marLeft w:val="0"/>
              <w:marRight w:val="0"/>
              <w:marTop w:val="0"/>
              <w:marBottom w:val="0"/>
              <w:divBdr>
                <w:top w:val="none" w:sz="0" w:space="0" w:color="auto"/>
                <w:left w:val="none" w:sz="0" w:space="0" w:color="auto"/>
                <w:bottom w:val="none" w:sz="0" w:space="0" w:color="auto"/>
                <w:right w:val="none" w:sz="0" w:space="0" w:color="auto"/>
              </w:divBdr>
            </w:div>
            <w:div w:id="761101490">
              <w:marLeft w:val="0"/>
              <w:marRight w:val="0"/>
              <w:marTop w:val="0"/>
              <w:marBottom w:val="0"/>
              <w:divBdr>
                <w:top w:val="none" w:sz="0" w:space="0" w:color="auto"/>
                <w:left w:val="none" w:sz="0" w:space="0" w:color="auto"/>
                <w:bottom w:val="none" w:sz="0" w:space="0" w:color="auto"/>
                <w:right w:val="none" w:sz="0" w:space="0" w:color="auto"/>
              </w:divBdr>
            </w:div>
            <w:div w:id="1861046378">
              <w:marLeft w:val="0"/>
              <w:marRight w:val="0"/>
              <w:marTop w:val="0"/>
              <w:marBottom w:val="0"/>
              <w:divBdr>
                <w:top w:val="none" w:sz="0" w:space="0" w:color="auto"/>
                <w:left w:val="none" w:sz="0" w:space="0" w:color="auto"/>
                <w:bottom w:val="none" w:sz="0" w:space="0" w:color="auto"/>
                <w:right w:val="none" w:sz="0" w:space="0" w:color="auto"/>
              </w:divBdr>
            </w:div>
            <w:div w:id="212010243">
              <w:marLeft w:val="0"/>
              <w:marRight w:val="0"/>
              <w:marTop w:val="0"/>
              <w:marBottom w:val="0"/>
              <w:divBdr>
                <w:top w:val="none" w:sz="0" w:space="0" w:color="auto"/>
                <w:left w:val="none" w:sz="0" w:space="0" w:color="auto"/>
                <w:bottom w:val="none" w:sz="0" w:space="0" w:color="auto"/>
                <w:right w:val="none" w:sz="0" w:space="0" w:color="auto"/>
              </w:divBdr>
            </w:div>
            <w:div w:id="1579746105">
              <w:marLeft w:val="0"/>
              <w:marRight w:val="0"/>
              <w:marTop w:val="0"/>
              <w:marBottom w:val="0"/>
              <w:divBdr>
                <w:top w:val="none" w:sz="0" w:space="0" w:color="auto"/>
                <w:left w:val="none" w:sz="0" w:space="0" w:color="auto"/>
                <w:bottom w:val="none" w:sz="0" w:space="0" w:color="auto"/>
                <w:right w:val="none" w:sz="0" w:space="0" w:color="auto"/>
              </w:divBdr>
            </w:div>
            <w:div w:id="871647169">
              <w:marLeft w:val="0"/>
              <w:marRight w:val="0"/>
              <w:marTop w:val="0"/>
              <w:marBottom w:val="0"/>
              <w:divBdr>
                <w:top w:val="none" w:sz="0" w:space="0" w:color="auto"/>
                <w:left w:val="none" w:sz="0" w:space="0" w:color="auto"/>
                <w:bottom w:val="none" w:sz="0" w:space="0" w:color="auto"/>
                <w:right w:val="none" w:sz="0" w:space="0" w:color="auto"/>
              </w:divBdr>
            </w:div>
            <w:div w:id="1416239838">
              <w:marLeft w:val="0"/>
              <w:marRight w:val="0"/>
              <w:marTop w:val="0"/>
              <w:marBottom w:val="0"/>
              <w:divBdr>
                <w:top w:val="none" w:sz="0" w:space="0" w:color="auto"/>
                <w:left w:val="none" w:sz="0" w:space="0" w:color="auto"/>
                <w:bottom w:val="none" w:sz="0" w:space="0" w:color="auto"/>
                <w:right w:val="none" w:sz="0" w:space="0" w:color="auto"/>
              </w:divBdr>
            </w:div>
            <w:div w:id="1162084644">
              <w:marLeft w:val="0"/>
              <w:marRight w:val="0"/>
              <w:marTop w:val="0"/>
              <w:marBottom w:val="0"/>
              <w:divBdr>
                <w:top w:val="none" w:sz="0" w:space="0" w:color="auto"/>
                <w:left w:val="none" w:sz="0" w:space="0" w:color="auto"/>
                <w:bottom w:val="none" w:sz="0" w:space="0" w:color="auto"/>
                <w:right w:val="none" w:sz="0" w:space="0" w:color="auto"/>
              </w:divBdr>
            </w:div>
            <w:div w:id="15262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67407">
      <w:bodyDiv w:val="1"/>
      <w:marLeft w:val="0"/>
      <w:marRight w:val="0"/>
      <w:marTop w:val="0"/>
      <w:marBottom w:val="0"/>
      <w:divBdr>
        <w:top w:val="none" w:sz="0" w:space="0" w:color="auto"/>
        <w:left w:val="none" w:sz="0" w:space="0" w:color="auto"/>
        <w:bottom w:val="none" w:sz="0" w:space="0" w:color="auto"/>
        <w:right w:val="none" w:sz="0" w:space="0" w:color="auto"/>
      </w:divBdr>
      <w:divsChild>
        <w:div w:id="990595121">
          <w:marLeft w:val="0"/>
          <w:marRight w:val="0"/>
          <w:marTop w:val="0"/>
          <w:marBottom w:val="0"/>
          <w:divBdr>
            <w:top w:val="none" w:sz="0" w:space="0" w:color="auto"/>
            <w:left w:val="none" w:sz="0" w:space="0" w:color="auto"/>
            <w:bottom w:val="none" w:sz="0" w:space="0" w:color="auto"/>
            <w:right w:val="none" w:sz="0" w:space="0" w:color="auto"/>
          </w:divBdr>
          <w:divsChild>
            <w:div w:id="1637367405">
              <w:marLeft w:val="0"/>
              <w:marRight w:val="0"/>
              <w:marTop w:val="0"/>
              <w:marBottom w:val="0"/>
              <w:divBdr>
                <w:top w:val="none" w:sz="0" w:space="0" w:color="auto"/>
                <w:left w:val="none" w:sz="0" w:space="0" w:color="auto"/>
                <w:bottom w:val="none" w:sz="0" w:space="0" w:color="auto"/>
                <w:right w:val="none" w:sz="0" w:space="0" w:color="auto"/>
              </w:divBdr>
            </w:div>
            <w:div w:id="38480948">
              <w:marLeft w:val="0"/>
              <w:marRight w:val="0"/>
              <w:marTop w:val="0"/>
              <w:marBottom w:val="0"/>
              <w:divBdr>
                <w:top w:val="none" w:sz="0" w:space="0" w:color="auto"/>
                <w:left w:val="none" w:sz="0" w:space="0" w:color="auto"/>
                <w:bottom w:val="none" w:sz="0" w:space="0" w:color="auto"/>
                <w:right w:val="none" w:sz="0" w:space="0" w:color="auto"/>
              </w:divBdr>
            </w:div>
            <w:div w:id="1324747142">
              <w:marLeft w:val="0"/>
              <w:marRight w:val="0"/>
              <w:marTop w:val="0"/>
              <w:marBottom w:val="0"/>
              <w:divBdr>
                <w:top w:val="none" w:sz="0" w:space="0" w:color="auto"/>
                <w:left w:val="none" w:sz="0" w:space="0" w:color="auto"/>
                <w:bottom w:val="none" w:sz="0" w:space="0" w:color="auto"/>
                <w:right w:val="none" w:sz="0" w:space="0" w:color="auto"/>
              </w:divBdr>
            </w:div>
            <w:div w:id="1736200629">
              <w:marLeft w:val="0"/>
              <w:marRight w:val="0"/>
              <w:marTop w:val="0"/>
              <w:marBottom w:val="0"/>
              <w:divBdr>
                <w:top w:val="none" w:sz="0" w:space="0" w:color="auto"/>
                <w:left w:val="none" w:sz="0" w:space="0" w:color="auto"/>
                <w:bottom w:val="none" w:sz="0" w:space="0" w:color="auto"/>
                <w:right w:val="none" w:sz="0" w:space="0" w:color="auto"/>
              </w:divBdr>
            </w:div>
            <w:div w:id="591277071">
              <w:marLeft w:val="0"/>
              <w:marRight w:val="0"/>
              <w:marTop w:val="0"/>
              <w:marBottom w:val="0"/>
              <w:divBdr>
                <w:top w:val="none" w:sz="0" w:space="0" w:color="auto"/>
                <w:left w:val="none" w:sz="0" w:space="0" w:color="auto"/>
                <w:bottom w:val="none" w:sz="0" w:space="0" w:color="auto"/>
                <w:right w:val="none" w:sz="0" w:space="0" w:color="auto"/>
              </w:divBdr>
            </w:div>
            <w:div w:id="1131828639">
              <w:marLeft w:val="0"/>
              <w:marRight w:val="0"/>
              <w:marTop w:val="0"/>
              <w:marBottom w:val="0"/>
              <w:divBdr>
                <w:top w:val="none" w:sz="0" w:space="0" w:color="auto"/>
                <w:left w:val="none" w:sz="0" w:space="0" w:color="auto"/>
                <w:bottom w:val="none" w:sz="0" w:space="0" w:color="auto"/>
                <w:right w:val="none" w:sz="0" w:space="0" w:color="auto"/>
              </w:divBdr>
            </w:div>
            <w:div w:id="1414887904">
              <w:marLeft w:val="0"/>
              <w:marRight w:val="0"/>
              <w:marTop w:val="0"/>
              <w:marBottom w:val="0"/>
              <w:divBdr>
                <w:top w:val="none" w:sz="0" w:space="0" w:color="auto"/>
                <w:left w:val="none" w:sz="0" w:space="0" w:color="auto"/>
                <w:bottom w:val="none" w:sz="0" w:space="0" w:color="auto"/>
                <w:right w:val="none" w:sz="0" w:space="0" w:color="auto"/>
              </w:divBdr>
            </w:div>
            <w:div w:id="827208198">
              <w:marLeft w:val="0"/>
              <w:marRight w:val="0"/>
              <w:marTop w:val="0"/>
              <w:marBottom w:val="0"/>
              <w:divBdr>
                <w:top w:val="none" w:sz="0" w:space="0" w:color="auto"/>
                <w:left w:val="none" w:sz="0" w:space="0" w:color="auto"/>
                <w:bottom w:val="none" w:sz="0" w:space="0" w:color="auto"/>
                <w:right w:val="none" w:sz="0" w:space="0" w:color="auto"/>
              </w:divBdr>
            </w:div>
            <w:div w:id="830484088">
              <w:marLeft w:val="0"/>
              <w:marRight w:val="0"/>
              <w:marTop w:val="0"/>
              <w:marBottom w:val="0"/>
              <w:divBdr>
                <w:top w:val="none" w:sz="0" w:space="0" w:color="auto"/>
                <w:left w:val="none" w:sz="0" w:space="0" w:color="auto"/>
                <w:bottom w:val="none" w:sz="0" w:space="0" w:color="auto"/>
                <w:right w:val="none" w:sz="0" w:space="0" w:color="auto"/>
              </w:divBdr>
            </w:div>
            <w:div w:id="1246767126">
              <w:marLeft w:val="0"/>
              <w:marRight w:val="0"/>
              <w:marTop w:val="0"/>
              <w:marBottom w:val="0"/>
              <w:divBdr>
                <w:top w:val="none" w:sz="0" w:space="0" w:color="auto"/>
                <w:left w:val="none" w:sz="0" w:space="0" w:color="auto"/>
                <w:bottom w:val="none" w:sz="0" w:space="0" w:color="auto"/>
                <w:right w:val="none" w:sz="0" w:space="0" w:color="auto"/>
              </w:divBdr>
            </w:div>
            <w:div w:id="1437405144">
              <w:marLeft w:val="0"/>
              <w:marRight w:val="0"/>
              <w:marTop w:val="0"/>
              <w:marBottom w:val="0"/>
              <w:divBdr>
                <w:top w:val="none" w:sz="0" w:space="0" w:color="auto"/>
                <w:left w:val="none" w:sz="0" w:space="0" w:color="auto"/>
                <w:bottom w:val="none" w:sz="0" w:space="0" w:color="auto"/>
                <w:right w:val="none" w:sz="0" w:space="0" w:color="auto"/>
              </w:divBdr>
            </w:div>
            <w:div w:id="1562715258">
              <w:marLeft w:val="0"/>
              <w:marRight w:val="0"/>
              <w:marTop w:val="0"/>
              <w:marBottom w:val="0"/>
              <w:divBdr>
                <w:top w:val="none" w:sz="0" w:space="0" w:color="auto"/>
                <w:left w:val="none" w:sz="0" w:space="0" w:color="auto"/>
                <w:bottom w:val="none" w:sz="0" w:space="0" w:color="auto"/>
                <w:right w:val="none" w:sz="0" w:space="0" w:color="auto"/>
              </w:divBdr>
            </w:div>
            <w:div w:id="1759204814">
              <w:marLeft w:val="0"/>
              <w:marRight w:val="0"/>
              <w:marTop w:val="0"/>
              <w:marBottom w:val="0"/>
              <w:divBdr>
                <w:top w:val="none" w:sz="0" w:space="0" w:color="auto"/>
                <w:left w:val="none" w:sz="0" w:space="0" w:color="auto"/>
                <w:bottom w:val="none" w:sz="0" w:space="0" w:color="auto"/>
                <w:right w:val="none" w:sz="0" w:space="0" w:color="auto"/>
              </w:divBdr>
            </w:div>
            <w:div w:id="1874220895">
              <w:marLeft w:val="0"/>
              <w:marRight w:val="0"/>
              <w:marTop w:val="0"/>
              <w:marBottom w:val="0"/>
              <w:divBdr>
                <w:top w:val="none" w:sz="0" w:space="0" w:color="auto"/>
                <w:left w:val="none" w:sz="0" w:space="0" w:color="auto"/>
                <w:bottom w:val="none" w:sz="0" w:space="0" w:color="auto"/>
                <w:right w:val="none" w:sz="0" w:space="0" w:color="auto"/>
              </w:divBdr>
            </w:div>
            <w:div w:id="2001152274">
              <w:marLeft w:val="0"/>
              <w:marRight w:val="0"/>
              <w:marTop w:val="0"/>
              <w:marBottom w:val="0"/>
              <w:divBdr>
                <w:top w:val="none" w:sz="0" w:space="0" w:color="auto"/>
                <w:left w:val="none" w:sz="0" w:space="0" w:color="auto"/>
                <w:bottom w:val="none" w:sz="0" w:space="0" w:color="auto"/>
                <w:right w:val="none" w:sz="0" w:space="0" w:color="auto"/>
              </w:divBdr>
            </w:div>
            <w:div w:id="985008586">
              <w:marLeft w:val="0"/>
              <w:marRight w:val="0"/>
              <w:marTop w:val="0"/>
              <w:marBottom w:val="0"/>
              <w:divBdr>
                <w:top w:val="none" w:sz="0" w:space="0" w:color="auto"/>
                <w:left w:val="none" w:sz="0" w:space="0" w:color="auto"/>
                <w:bottom w:val="none" w:sz="0" w:space="0" w:color="auto"/>
                <w:right w:val="none" w:sz="0" w:space="0" w:color="auto"/>
              </w:divBdr>
            </w:div>
            <w:div w:id="46767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77793">
      <w:bodyDiv w:val="1"/>
      <w:marLeft w:val="0"/>
      <w:marRight w:val="0"/>
      <w:marTop w:val="0"/>
      <w:marBottom w:val="0"/>
      <w:divBdr>
        <w:top w:val="none" w:sz="0" w:space="0" w:color="auto"/>
        <w:left w:val="none" w:sz="0" w:space="0" w:color="auto"/>
        <w:bottom w:val="none" w:sz="0" w:space="0" w:color="auto"/>
        <w:right w:val="none" w:sz="0" w:space="0" w:color="auto"/>
      </w:divBdr>
      <w:divsChild>
        <w:div w:id="121384734">
          <w:marLeft w:val="0"/>
          <w:marRight w:val="0"/>
          <w:marTop w:val="0"/>
          <w:marBottom w:val="0"/>
          <w:divBdr>
            <w:top w:val="none" w:sz="0" w:space="0" w:color="auto"/>
            <w:left w:val="none" w:sz="0" w:space="0" w:color="auto"/>
            <w:bottom w:val="none" w:sz="0" w:space="0" w:color="auto"/>
            <w:right w:val="none" w:sz="0" w:space="0" w:color="auto"/>
          </w:divBdr>
          <w:divsChild>
            <w:div w:id="982852924">
              <w:marLeft w:val="0"/>
              <w:marRight w:val="0"/>
              <w:marTop w:val="0"/>
              <w:marBottom w:val="0"/>
              <w:divBdr>
                <w:top w:val="none" w:sz="0" w:space="0" w:color="auto"/>
                <w:left w:val="none" w:sz="0" w:space="0" w:color="auto"/>
                <w:bottom w:val="none" w:sz="0" w:space="0" w:color="auto"/>
                <w:right w:val="none" w:sz="0" w:space="0" w:color="auto"/>
              </w:divBdr>
            </w:div>
            <w:div w:id="2022075490">
              <w:marLeft w:val="0"/>
              <w:marRight w:val="0"/>
              <w:marTop w:val="0"/>
              <w:marBottom w:val="0"/>
              <w:divBdr>
                <w:top w:val="none" w:sz="0" w:space="0" w:color="auto"/>
                <w:left w:val="none" w:sz="0" w:space="0" w:color="auto"/>
                <w:bottom w:val="none" w:sz="0" w:space="0" w:color="auto"/>
                <w:right w:val="none" w:sz="0" w:space="0" w:color="auto"/>
              </w:divBdr>
            </w:div>
            <w:div w:id="33190183">
              <w:marLeft w:val="0"/>
              <w:marRight w:val="0"/>
              <w:marTop w:val="0"/>
              <w:marBottom w:val="0"/>
              <w:divBdr>
                <w:top w:val="none" w:sz="0" w:space="0" w:color="auto"/>
                <w:left w:val="none" w:sz="0" w:space="0" w:color="auto"/>
                <w:bottom w:val="none" w:sz="0" w:space="0" w:color="auto"/>
                <w:right w:val="none" w:sz="0" w:space="0" w:color="auto"/>
              </w:divBdr>
            </w:div>
            <w:div w:id="181863589">
              <w:marLeft w:val="0"/>
              <w:marRight w:val="0"/>
              <w:marTop w:val="0"/>
              <w:marBottom w:val="0"/>
              <w:divBdr>
                <w:top w:val="none" w:sz="0" w:space="0" w:color="auto"/>
                <w:left w:val="none" w:sz="0" w:space="0" w:color="auto"/>
                <w:bottom w:val="none" w:sz="0" w:space="0" w:color="auto"/>
                <w:right w:val="none" w:sz="0" w:space="0" w:color="auto"/>
              </w:divBdr>
            </w:div>
            <w:div w:id="1160191901">
              <w:marLeft w:val="0"/>
              <w:marRight w:val="0"/>
              <w:marTop w:val="0"/>
              <w:marBottom w:val="0"/>
              <w:divBdr>
                <w:top w:val="none" w:sz="0" w:space="0" w:color="auto"/>
                <w:left w:val="none" w:sz="0" w:space="0" w:color="auto"/>
                <w:bottom w:val="none" w:sz="0" w:space="0" w:color="auto"/>
                <w:right w:val="none" w:sz="0" w:space="0" w:color="auto"/>
              </w:divBdr>
            </w:div>
            <w:div w:id="1798061938">
              <w:marLeft w:val="0"/>
              <w:marRight w:val="0"/>
              <w:marTop w:val="0"/>
              <w:marBottom w:val="0"/>
              <w:divBdr>
                <w:top w:val="none" w:sz="0" w:space="0" w:color="auto"/>
                <w:left w:val="none" w:sz="0" w:space="0" w:color="auto"/>
                <w:bottom w:val="none" w:sz="0" w:space="0" w:color="auto"/>
                <w:right w:val="none" w:sz="0" w:space="0" w:color="auto"/>
              </w:divBdr>
            </w:div>
            <w:div w:id="548028730">
              <w:marLeft w:val="0"/>
              <w:marRight w:val="0"/>
              <w:marTop w:val="0"/>
              <w:marBottom w:val="0"/>
              <w:divBdr>
                <w:top w:val="none" w:sz="0" w:space="0" w:color="auto"/>
                <w:left w:val="none" w:sz="0" w:space="0" w:color="auto"/>
                <w:bottom w:val="none" w:sz="0" w:space="0" w:color="auto"/>
                <w:right w:val="none" w:sz="0" w:space="0" w:color="auto"/>
              </w:divBdr>
            </w:div>
            <w:div w:id="2031293035">
              <w:marLeft w:val="0"/>
              <w:marRight w:val="0"/>
              <w:marTop w:val="0"/>
              <w:marBottom w:val="0"/>
              <w:divBdr>
                <w:top w:val="none" w:sz="0" w:space="0" w:color="auto"/>
                <w:left w:val="none" w:sz="0" w:space="0" w:color="auto"/>
                <w:bottom w:val="none" w:sz="0" w:space="0" w:color="auto"/>
                <w:right w:val="none" w:sz="0" w:space="0" w:color="auto"/>
              </w:divBdr>
            </w:div>
            <w:div w:id="791289689">
              <w:marLeft w:val="0"/>
              <w:marRight w:val="0"/>
              <w:marTop w:val="0"/>
              <w:marBottom w:val="0"/>
              <w:divBdr>
                <w:top w:val="none" w:sz="0" w:space="0" w:color="auto"/>
                <w:left w:val="none" w:sz="0" w:space="0" w:color="auto"/>
                <w:bottom w:val="none" w:sz="0" w:space="0" w:color="auto"/>
                <w:right w:val="none" w:sz="0" w:space="0" w:color="auto"/>
              </w:divBdr>
            </w:div>
            <w:div w:id="901326324">
              <w:marLeft w:val="0"/>
              <w:marRight w:val="0"/>
              <w:marTop w:val="0"/>
              <w:marBottom w:val="0"/>
              <w:divBdr>
                <w:top w:val="none" w:sz="0" w:space="0" w:color="auto"/>
                <w:left w:val="none" w:sz="0" w:space="0" w:color="auto"/>
                <w:bottom w:val="none" w:sz="0" w:space="0" w:color="auto"/>
                <w:right w:val="none" w:sz="0" w:space="0" w:color="auto"/>
              </w:divBdr>
            </w:div>
            <w:div w:id="220947374">
              <w:marLeft w:val="0"/>
              <w:marRight w:val="0"/>
              <w:marTop w:val="0"/>
              <w:marBottom w:val="0"/>
              <w:divBdr>
                <w:top w:val="none" w:sz="0" w:space="0" w:color="auto"/>
                <w:left w:val="none" w:sz="0" w:space="0" w:color="auto"/>
                <w:bottom w:val="none" w:sz="0" w:space="0" w:color="auto"/>
                <w:right w:val="none" w:sz="0" w:space="0" w:color="auto"/>
              </w:divBdr>
            </w:div>
            <w:div w:id="540288843">
              <w:marLeft w:val="0"/>
              <w:marRight w:val="0"/>
              <w:marTop w:val="0"/>
              <w:marBottom w:val="0"/>
              <w:divBdr>
                <w:top w:val="none" w:sz="0" w:space="0" w:color="auto"/>
                <w:left w:val="none" w:sz="0" w:space="0" w:color="auto"/>
                <w:bottom w:val="none" w:sz="0" w:space="0" w:color="auto"/>
                <w:right w:val="none" w:sz="0" w:space="0" w:color="auto"/>
              </w:divBdr>
            </w:div>
            <w:div w:id="1897861307">
              <w:marLeft w:val="0"/>
              <w:marRight w:val="0"/>
              <w:marTop w:val="0"/>
              <w:marBottom w:val="0"/>
              <w:divBdr>
                <w:top w:val="none" w:sz="0" w:space="0" w:color="auto"/>
                <w:left w:val="none" w:sz="0" w:space="0" w:color="auto"/>
                <w:bottom w:val="none" w:sz="0" w:space="0" w:color="auto"/>
                <w:right w:val="none" w:sz="0" w:space="0" w:color="auto"/>
              </w:divBdr>
            </w:div>
            <w:div w:id="1661226638">
              <w:marLeft w:val="0"/>
              <w:marRight w:val="0"/>
              <w:marTop w:val="0"/>
              <w:marBottom w:val="0"/>
              <w:divBdr>
                <w:top w:val="none" w:sz="0" w:space="0" w:color="auto"/>
                <w:left w:val="none" w:sz="0" w:space="0" w:color="auto"/>
                <w:bottom w:val="none" w:sz="0" w:space="0" w:color="auto"/>
                <w:right w:val="none" w:sz="0" w:space="0" w:color="auto"/>
              </w:divBdr>
            </w:div>
            <w:div w:id="754014063">
              <w:marLeft w:val="0"/>
              <w:marRight w:val="0"/>
              <w:marTop w:val="0"/>
              <w:marBottom w:val="0"/>
              <w:divBdr>
                <w:top w:val="none" w:sz="0" w:space="0" w:color="auto"/>
                <w:left w:val="none" w:sz="0" w:space="0" w:color="auto"/>
                <w:bottom w:val="none" w:sz="0" w:space="0" w:color="auto"/>
                <w:right w:val="none" w:sz="0" w:space="0" w:color="auto"/>
              </w:divBdr>
            </w:div>
            <w:div w:id="1434858461">
              <w:marLeft w:val="0"/>
              <w:marRight w:val="0"/>
              <w:marTop w:val="0"/>
              <w:marBottom w:val="0"/>
              <w:divBdr>
                <w:top w:val="none" w:sz="0" w:space="0" w:color="auto"/>
                <w:left w:val="none" w:sz="0" w:space="0" w:color="auto"/>
                <w:bottom w:val="none" w:sz="0" w:space="0" w:color="auto"/>
                <w:right w:val="none" w:sz="0" w:space="0" w:color="auto"/>
              </w:divBdr>
            </w:div>
            <w:div w:id="1085028698">
              <w:marLeft w:val="0"/>
              <w:marRight w:val="0"/>
              <w:marTop w:val="0"/>
              <w:marBottom w:val="0"/>
              <w:divBdr>
                <w:top w:val="none" w:sz="0" w:space="0" w:color="auto"/>
                <w:left w:val="none" w:sz="0" w:space="0" w:color="auto"/>
                <w:bottom w:val="none" w:sz="0" w:space="0" w:color="auto"/>
                <w:right w:val="none" w:sz="0" w:space="0" w:color="auto"/>
              </w:divBdr>
            </w:div>
            <w:div w:id="1194728966">
              <w:marLeft w:val="0"/>
              <w:marRight w:val="0"/>
              <w:marTop w:val="0"/>
              <w:marBottom w:val="0"/>
              <w:divBdr>
                <w:top w:val="none" w:sz="0" w:space="0" w:color="auto"/>
                <w:left w:val="none" w:sz="0" w:space="0" w:color="auto"/>
                <w:bottom w:val="none" w:sz="0" w:space="0" w:color="auto"/>
                <w:right w:val="none" w:sz="0" w:space="0" w:color="auto"/>
              </w:divBdr>
            </w:div>
            <w:div w:id="1340933783">
              <w:marLeft w:val="0"/>
              <w:marRight w:val="0"/>
              <w:marTop w:val="0"/>
              <w:marBottom w:val="0"/>
              <w:divBdr>
                <w:top w:val="none" w:sz="0" w:space="0" w:color="auto"/>
                <w:left w:val="none" w:sz="0" w:space="0" w:color="auto"/>
                <w:bottom w:val="none" w:sz="0" w:space="0" w:color="auto"/>
                <w:right w:val="none" w:sz="0" w:space="0" w:color="auto"/>
              </w:divBdr>
            </w:div>
            <w:div w:id="1642614918">
              <w:marLeft w:val="0"/>
              <w:marRight w:val="0"/>
              <w:marTop w:val="0"/>
              <w:marBottom w:val="0"/>
              <w:divBdr>
                <w:top w:val="none" w:sz="0" w:space="0" w:color="auto"/>
                <w:left w:val="none" w:sz="0" w:space="0" w:color="auto"/>
                <w:bottom w:val="none" w:sz="0" w:space="0" w:color="auto"/>
                <w:right w:val="none" w:sz="0" w:space="0" w:color="auto"/>
              </w:divBdr>
            </w:div>
            <w:div w:id="1135563619">
              <w:marLeft w:val="0"/>
              <w:marRight w:val="0"/>
              <w:marTop w:val="0"/>
              <w:marBottom w:val="0"/>
              <w:divBdr>
                <w:top w:val="none" w:sz="0" w:space="0" w:color="auto"/>
                <w:left w:val="none" w:sz="0" w:space="0" w:color="auto"/>
                <w:bottom w:val="none" w:sz="0" w:space="0" w:color="auto"/>
                <w:right w:val="none" w:sz="0" w:space="0" w:color="auto"/>
              </w:divBdr>
            </w:div>
            <w:div w:id="317148908">
              <w:marLeft w:val="0"/>
              <w:marRight w:val="0"/>
              <w:marTop w:val="0"/>
              <w:marBottom w:val="0"/>
              <w:divBdr>
                <w:top w:val="none" w:sz="0" w:space="0" w:color="auto"/>
                <w:left w:val="none" w:sz="0" w:space="0" w:color="auto"/>
                <w:bottom w:val="none" w:sz="0" w:space="0" w:color="auto"/>
                <w:right w:val="none" w:sz="0" w:space="0" w:color="auto"/>
              </w:divBdr>
            </w:div>
            <w:div w:id="1259294121">
              <w:marLeft w:val="0"/>
              <w:marRight w:val="0"/>
              <w:marTop w:val="0"/>
              <w:marBottom w:val="0"/>
              <w:divBdr>
                <w:top w:val="none" w:sz="0" w:space="0" w:color="auto"/>
                <w:left w:val="none" w:sz="0" w:space="0" w:color="auto"/>
                <w:bottom w:val="none" w:sz="0" w:space="0" w:color="auto"/>
                <w:right w:val="none" w:sz="0" w:space="0" w:color="auto"/>
              </w:divBdr>
            </w:div>
            <w:div w:id="1809930994">
              <w:marLeft w:val="0"/>
              <w:marRight w:val="0"/>
              <w:marTop w:val="0"/>
              <w:marBottom w:val="0"/>
              <w:divBdr>
                <w:top w:val="none" w:sz="0" w:space="0" w:color="auto"/>
                <w:left w:val="none" w:sz="0" w:space="0" w:color="auto"/>
                <w:bottom w:val="none" w:sz="0" w:space="0" w:color="auto"/>
                <w:right w:val="none" w:sz="0" w:space="0" w:color="auto"/>
              </w:divBdr>
            </w:div>
            <w:div w:id="127940126">
              <w:marLeft w:val="0"/>
              <w:marRight w:val="0"/>
              <w:marTop w:val="0"/>
              <w:marBottom w:val="0"/>
              <w:divBdr>
                <w:top w:val="none" w:sz="0" w:space="0" w:color="auto"/>
                <w:left w:val="none" w:sz="0" w:space="0" w:color="auto"/>
                <w:bottom w:val="none" w:sz="0" w:space="0" w:color="auto"/>
                <w:right w:val="none" w:sz="0" w:space="0" w:color="auto"/>
              </w:divBdr>
            </w:div>
            <w:div w:id="926112617">
              <w:marLeft w:val="0"/>
              <w:marRight w:val="0"/>
              <w:marTop w:val="0"/>
              <w:marBottom w:val="0"/>
              <w:divBdr>
                <w:top w:val="none" w:sz="0" w:space="0" w:color="auto"/>
                <w:left w:val="none" w:sz="0" w:space="0" w:color="auto"/>
                <w:bottom w:val="none" w:sz="0" w:space="0" w:color="auto"/>
                <w:right w:val="none" w:sz="0" w:space="0" w:color="auto"/>
              </w:divBdr>
            </w:div>
            <w:div w:id="1570917568">
              <w:marLeft w:val="0"/>
              <w:marRight w:val="0"/>
              <w:marTop w:val="0"/>
              <w:marBottom w:val="0"/>
              <w:divBdr>
                <w:top w:val="none" w:sz="0" w:space="0" w:color="auto"/>
                <w:left w:val="none" w:sz="0" w:space="0" w:color="auto"/>
                <w:bottom w:val="none" w:sz="0" w:space="0" w:color="auto"/>
                <w:right w:val="none" w:sz="0" w:space="0" w:color="auto"/>
              </w:divBdr>
            </w:div>
            <w:div w:id="249895965">
              <w:marLeft w:val="0"/>
              <w:marRight w:val="0"/>
              <w:marTop w:val="0"/>
              <w:marBottom w:val="0"/>
              <w:divBdr>
                <w:top w:val="none" w:sz="0" w:space="0" w:color="auto"/>
                <w:left w:val="none" w:sz="0" w:space="0" w:color="auto"/>
                <w:bottom w:val="none" w:sz="0" w:space="0" w:color="auto"/>
                <w:right w:val="none" w:sz="0" w:space="0" w:color="auto"/>
              </w:divBdr>
            </w:div>
            <w:div w:id="136460588">
              <w:marLeft w:val="0"/>
              <w:marRight w:val="0"/>
              <w:marTop w:val="0"/>
              <w:marBottom w:val="0"/>
              <w:divBdr>
                <w:top w:val="none" w:sz="0" w:space="0" w:color="auto"/>
                <w:left w:val="none" w:sz="0" w:space="0" w:color="auto"/>
                <w:bottom w:val="none" w:sz="0" w:space="0" w:color="auto"/>
                <w:right w:val="none" w:sz="0" w:space="0" w:color="auto"/>
              </w:divBdr>
            </w:div>
            <w:div w:id="1519737849">
              <w:marLeft w:val="0"/>
              <w:marRight w:val="0"/>
              <w:marTop w:val="0"/>
              <w:marBottom w:val="0"/>
              <w:divBdr>
                <w:top w:val="none" w:sz="0" w:space="0" w:color="auto"/>
                <w:left w:val="none" w:sz="0" w:space="0" w:color="auto"/>
                <w:bottom w:val="none" w:sz="0" w:space="0" w:color="auto"/>
                <w:right w:val="none" w:sz="0" w:space="0" w:color="auto"/>
              </w:divBdr>
            </w:div>
            <w:div w:id="258950922">
              <w:marLeft w:val="0"/>
              <w:marRight w:val="0"/>
              <w:marTop w:val="0"/>
              <w:marBottom w:val="0"/>
              <w:divBdr>
                <w:top w:val="none" w:sz="0" w:space="0" w:color="auto"/>
                <w:left w:val="none" w:sz="0" w:space="0" w:color="auto"/>
                <w:bottom w:val="none" w:sz="0" w:space="0" w:color="auto"/>
                <w:right w:val="none" w:sz="0" w:space="0" w:color="auto"/>
              </w:divBdr>
            </w:div>
            <w:div w:id="1986661351">
              <w:marLeft w:val="0"/>
              <w:marRight w:val="0"/>
              <w:marTop w:val="0"/>
              <w:marBottom w:val="0"/>
              <w:divBdr>
                <w:top w:val="none" w:sz="0" w:space="0" w:color="auto"/>
                <w:left w:val="none" w:sz="0" w:space="0" w:color="auto"/>
                <w:bottom w:val="none" w:sz="0" w:space="0" w:color="auto"/>
                <w:right w:val="none" w:sz="0" w:space="0" w:color="auto"/>
              </w:divBdr>
            </w:div>
            <w:div w:id="778061609">
              <w:marLeft w:val="0"/>
              <w:marRight w:val="0"/>
              <w:marTop w:val="0"/>
              <w:marBottom w:val="0"/>
              <w:divBdr>
                <w:top w:val="none" w:sz="0" w:space="0" w:color="auto"/>
                <w:left w:val="none" w:sz="0" w:space="0" w:color="auto"/>
                <w:bottom w:val="none" w:sz="0" w:space="0" w:color="auto"/>
                <w:right w:val="none" w:sz="0" w:space="0" w:color="auto"/>
              </w:divBdr>
            </w:div>
            <w:div w:id="371537179">
              <w:marLeft w:val="0"/>
              <w:marRight w:val="0"/>
              <w:marTop w:val="0"/>
              <w:marBottom w:val="0"/>
              <w:divBdr>
                <w:top w:val="none" w:sz="0" w:space="0" w:color="auto"/>
                <w:left w:val="none" w:sz="0" w:space="0" w:color="auto"/>
                <w:bottom w:val="none" w:sz="0" w:space="0" w:color="auto"/>
                <w:right w:val="none" w:sz="0" w:space="0" w:color="auto"/>
              </w:divBdr>
            </w:div>
            <w:div w:id="1540898069">
              <w:marLeft w:val="0"/>
              <w:marRight w:val="0"/>
              <w:marTop w:val="0"/>
              <w:marBottom w:val="0"/>
              <w:divBdr>
                <w:top w:val="none" w:sz="0" w:space="0" w:color="auto"/>
                <w:left w:val="none" w:sz="0" w:space="0" w:color="auto"/>
                <w:bottom w:val="none" w:sz="0" w:space="0" w:color="auto"/>
                <w:right w:val="none" w:sz="0" w:space="0" w:color="auto"/>
              </w:divBdr>
            </w:div>
            <w:div w:id="2036539653">
              <w:marLeft w:val="0"/>
              <w:marRight w:val="0"/>
              <w:marTop w:val="0"/>
              <w:marBottom w:val="0"/>
              <w:divBdr>
                <w:top w:val="none" w:sz="0" w:space="0" w:color="auto"/>
                <w:left w:val="none" w:sz="0" w:space="0" w:color="auto"/>
                <w:bottom w:val="none" w:sz="0" w:space="0" w:color="auto"/>
                <w:right w:val="none" w:sz="0" w:space="0" w:color="auto"/>
              </w:divBdr>
            </w:div>
            <w:div w:id="1140222770">
              <w:marLeft w:val="0"/>
              <w:marRight w:val="0"/>
              <w:marTop w:val="0"/>
              <w:marBottom w:val="0"/>
              <w:divBdr>
                <w:top w:val="none" w:sz="0" w:space="0" w:color="auto"/>
                <w:left w:val="none" w:sz="0" w:space="0" w:color="auto"/>
                <w:bottom w:val="none" w:sz="0" w:space="0" w:color="auto"/>
                <w:right w:val="none" w:sz="0" w:space="0" w:color="auto"/>
              </w:divBdr>
            </w:div>
            <w:div w:id="213852280">
              <w:marLeft w:val="0"/>
              <w:marRight w:val="0"/>
              <w:marTop w:val="0"/>
              <w:marBottom w:val="0"/>
              <w:divBdr>
                <w:top w:val="none" w:sz="0" w:space="0" w:color="auto"/>
                <w:left w:val="none" w:sz="0" w:space="0" w:color="auto"/>
                <w:bottom w:val="none" w:sz="0" w:space="0" w:color="auto"/>
                <w:right w:val="none" w:sz="0" w:space="0" w:color="auto"/>
              </w:divBdr>
            </w:div>
            <w:div w:id="646784592">
              <w:marLeft w:val="0"/>
              <w:marRight w:val="0"/>
              <w:marTop w:val="0"/>
              <w:marBottom w:val="0"/>
              <w:divBdr>
                <w:top w:val="none" w:sz="0" w:space="0" w:color="auto"/>
                <w:left w:val="none" w:sz="0" w:space="0" w:color="auto"/>
                <w:bottom w:val="none" w:sz="0" w:space="0" w:color="auto"/>
                <w:right w:val="none" w:sz="0" w:space="0" w:color="auto"/>
              </w:divBdr>
            </w:div>
            <w:div w:id="1601836302">
              <w:marLeft w:val="0"/>
              <w:marRight w:val="0"/>
              <w:marTop w:val="0"/>
              <w:marBottom w:val="0"/>
              <w:divBdr>
                <w:top w:val="none" w:sz="0" w:space="0" w:color="auto"/>
                <w:left w:val="none" w:sz="0" w:space="0" w:color="auto"/>
                <w:bottom w:val="none" w:sz="0" w:space="0" w:color="auto"/>
                <w:right w:val="none" w:sz="0" w:space="0" w:color="auto"/>
              </w:divBdr>
            </w:div>
            <w:div w:id="1494953542">
              <w:marLeft w:val="0"/>
              <w:marRight w:val="0"/>
              <w:marTop w:val="0"/>
              <w:marBottom w:val="0"/>
              <w:divBdr>
                <w:top w:val="none" w:sz="0" w:space="0" w:color="auto"/>
                <w:left w:val="none" w:sz="0" w:space="0" w:color="auto"/>
                <w:bottom w:val="none" w:sz="0" w:space="0" w:color="auto"/>
                <w:right w:val="none" w:sz="0" w:space="0" w:color="auto"/>
              </w:divBdr>
            </w:div>
            <w:div w:id="1064715179">
              <w:marLeft w:val="0"/>
              <w:marRight w:val="0"/>
              <w:marTop w:val="0"/>
              <w:marBottom w:val="0"/>
              <w:divBdr>
                <w:top w:val="none" w:sz="0" w:space="0" w:color="auto"/>
                <w:left w:val="none" w:sz="0" w:space="0" w:color="auto"/>
                <w:bottom w:val="none" w:sz="0" w:space="0" w:color="auto"/>
                <w:right w:val="none" w:sz="0" w:space="0" w:color="auto"/>
              </w:divBdr>
            </w:div>
            <w:div w:id="90129671">
              <w:marLeft w:val="0"/>
              <w:marRight w:val="0"/>
              <w:marTop w:val="0"/>
              <w:marBottom w:val="0"/>
              <w:divBdr>
                <w:top w:val="none" w:sz="0" w:space="0" w:color="auto"/>
                <w:left w:val="none" w:sz="0" w:space="0" w:color="auto"/>
                <w:bottom w:val="none" w:sz="0" w:space="0" w:color="auto"/>
                <w:right w:val="none" w:sz="0" w:space="0" w:color="auto"/>
              </w:divBdr>
            </w:div>
            <w:div w:id="816803939">
              <w:marLeft w:val="0"/>
              <w:marRight w:val="0"/>
              <w:marTop w:val="0"/>
              <w:marBottom w:val="0"/>
              <w:divBdr>
                <w:top w:val="none" w:sz="0" w:space="0" w:color="auto"/>
                <w:left w:val="none" w:sz="0" w:space="0" w:color="auto"/>
                <w:bottom w:val="none" w:sz="0" w:space="0" w:color="auto"/>
                <w:right w:val="none" w:sz="0" w:space="0" w:color="auto"/>
              </w:divBdr>
            </w:div>
            <w:div w:id="495653671">
              <w:marLeft w:val="0"/>
              <w:marRight w:val="0"/>
              <w:marTop w:val="0"/>
              <w:marBottom w:val="0"/>
              <w:divBdr>
                <w:top w:val="none" w:sz="0" w:space="0" w:color="auto"/>
                <w:left w:val="none" w:sz="0" w:space="0" w:color="auto"/>
                <w:bottom w:val="none" w:sz="0" w:space="0" w:color="auto"/>
                <w:right w:val="none" w:sz="0" w:space="0" w:color="auto"/>
              </w:divBdr>
            </w:div>
            <w:div w:id="1320964635">
              <w:marLeft w:val="0"/>
              <w:marRight w:val="0"/>
              <w:marTop w:val="0"/>
              <w:marBottom w:val="0"/>
              <w:divBdr>
                <w:top w:val="none" w:sz="0" w:space="0" w:color="auto"/>
                <w:left w:val="none" w:sz="0" w:space="0" w:color="auto"/>
                <w:bottom w:val="none" w:sz="0" w:space="0" w:color="auto"/>
                <w:right w:val="none" w:sz="0" w:space="0" w:color="auto"/>
              </w:divBdr>
            </w:div>
            <w:div w:id="2080324831">
              <w:marLeft w:val="0"/>
              <w:marRight w:val="0"/>
              <w:marTop w:val="0"/>
              <w:marBottom w:val="0"/>
              <w:divBdr>
                <w:top w:val="none" w:sz="0" w:space="0" w:color="auto"/>
                <w:left w:val="none" w:sz="0" w:space="0" w:color="auto"/>
                <w:bottom w:val="none" w:sz="0" w:space="0" w:color="auto"/>
                <w:right w:val="none" w:sz="0" w:space="0" w:color="auto"/>
              </w:divBdr>
            </w:div>
            <w:div w:id="1677608120">
              <w:marLeft w:val="0"/>
              <w:marRight w:val="0"/>
              <w:marTop w:val="0"/>
              <w:marBottom w:val="0"/>
              <w:divBdr>
                <w:top w:val="none" w:sz="0" w:space="0" w:color="auto"/>
                <w:left w:val="none" w:sz="0" w:space="0" w:color="auto"/>
                <w:bottom w:val="none" w:sz="0" w:space="0" w:color="auto"/>
                <w:right w:val="none" w:sz="0" w:space="0" w:color="auto"/>
              </w:divBdr>
            </w:div>
            <w:div w:id="1479495540">
              <w:marLeft w:val="0"/>
              <w:marRight w:val="0"/>
              <w:marTop w:val="0"/>
              <w:marBottom w:val="0"/>
              <w:divBdr>
                <w:top w:val="none" w:sz="0" w:space="0" w:color="auto"/>
                <w:left w:val="none" w:sz="0" w:space="0" w:color="auto"/>
                <w:bottom w:val="none" w:sz="0" w:space="0" w:color="auto"/>
                <w:right w:val="none" w:sz="0" w:space="0" w:color="auto"/>
              </w:divBdr>
            </w:div>
            <w:div w:id="787821852">
              <w:marLeft w:val="0"/>
              <w:marRight w:val="0"/>
              <w:marTop w:val="0"/>
              <w:marBottom w:val="0"/>
              <w:divBdr>
                <w:top w:val="none" w:sz="0" w:space="0" w:color="auto"/>
                <w:left w:val="none" w:sz="0" w:space="0" w:color="auto"/>
                <w:bottom w:val="none" w:sz="0" w:space="0" w:color="auto"/>
                <w:right w:val="none" w:sz="0" w:space="0" w:color="auto"/>
              </w:divBdr>
            </w:div>
            <w:div w:id="2064517211">
              <w:marLeft w:val="0"/>
              <w:marRight w:val="0"/>
              <w:marTop w:val="0"/>
              <w:marBottom w:val="0"/>
              <w:divBdr>
                <w:top w:val="none" w:sz="0" w:space="0" w:color="auto"/>
                <w:left w:val="none" w:sz="0" w:space="0" w:color="auto"/>
                <w:bottom w:val="none" w:sz="0" w:space="0" w:color="auto"/>
                <w:right w:val="none" w:sz="0" w:space="0" w:color="auto"/>
              </w:divBdr>
            </w:div>
            <w:div w:id="412436062">
              <w:marLeft w:val="0"/>
              <w:marRight w:val="0"/>
              <w:marTop w:val="0"/>
              <w:marBottom w:val="0"/>
              <w:divBdr>
                <w:top w:val="none" w:sz="0" w:space="0" w:color="auto"/>
                <w:left w:val="none" w:sz="0" w:space="0" w:color="auto"/>
                <w:bottom w:val="none" w:sz="0" w:space="0" w:color="auto"/>
                <w:right w:val="none" w:sz="0" w:space="0" w:color="auto"/>
              </w:divBdr>
            </w:div>
            <w:div w:id="736712526">
              <w:marLeft w:val="0"/>
              <w:marRight w:val="0"/>
              <w:marTop w:val="0"/>
              <w:marBottom w:val="0"/>
              <w:divBdr>
                <w:top w:val="none" w:sz="0" w:space="0" w:color="auto"/>
                <w:left w:val="none" w:sz="0" w:space="0" w:color="auto"/>
                <w:bottom w:val="none" w:sz="0" w:space="0" w:color="auto"/>
                <w:right w:val="none" w:sz="0" w:space="0" w:color="auto"/>
              </w:divBdr>
            </w:div>
            <w:div w:id="1522820705">
              <w:marLeft w:val="0"/>
              <w:marRight w:val="0"/>
              <w:marTop w:val="0"/>
              <w:marBottom w:val="0"/>
              <w:divBdr>
                <w:top w:val="none" w:sz="0" w:space="0" w:color="auto"/>
                <w:left w:val="none" w:sz="0" w:space="0" w:color="auto"/>
                <w:bottom w:val="none" w:sz="0" w:space="0" w:color="auto"/>
                <w:right w:val="none" w:sz="0" w:space="0" w:color="auto"/>
              </w:divBdr>
            </w:div>
            <w:div w:id="1058481217">
              <w:marLeft w:val="0"/>
              <w:marRight w:val="0"/>
              <w:marTop w:val="0"/>
              <w:marBottom w:val="0"/>
              <w:divBdr>
                <w:top w:val="none" w:sz="0" w:space="0" w:color="auto"/>
                <w:left w:val="none" w:sz="0" w:space="0" w:color="auto"/>
                <w:bottom w:val="none" w:sz="0" w:space="0" w:color="auto"/>
                <w:right w:val="none" w:sz="0" w:space="0" w:color="auto"/>
              </w:divBdr>
            </w:div>
            <w:div w:id="1464929234">
              <w:marLeft w:val="0"/>
              <w:marRight w:val="0"/>
              <w:marTop w:val="0"/>
              <w:marBottom w:val="0"/>
              <w:divBdr>
                <w:top w:val="none" w:sz="0" w:space="0" w:color="auto"/>
                <w:left w:val="none" w:sz="0" w:space="0" w:color="auto"/>
                <w:bottom w:val="none" w:sz="0" w:space="0" w:color="auto"/>
                <w:right w:val="none" w:sz="0" w:space="0" w:color="auto"/>
              </w:divBdr>
            </w:div>
            <w:div w:id="251207354">
              <w:marLeft w:val="0"/>
              <w:marRight w:val="0"/>
              <w:marTop w:val="0"/>
              <w:marBottom w:val="0"/>
              <w:divBdr>
                <w:top w:val="none" w:sz="0" w:space="0" w:color="auto"/>
                <w:left w:val="none" w:sz="0" w:space="0" w:color="auto"/>
                <w:bottom w:val="none" w:sz="0" w:space="0" w:color="auto"/>
                <w:right w:val="none" w:sz="0" w:space="0" w:color="auto"/>
              </w:divBdr>
            </w:div>
            <w:div w:id="1528517684">
              <w:marLeft w:val="0"/>
              <w:marRight w:val="0"/>
              <w:marTop w:val="0"/>
              <w:marBottom w:val="0"/>
              <w:divBdr>
                <w:top w:val="none" w:sz="0" w:space="0" w:color="auto"/>
                <w:left w:val="none" w:sz="0" w:space="0" w:color="auto"/>
                <w:bottom w:val="none" w:sz="0" w:space="0" w:color="auto"/>
                <w:right w:val="none" w:sz="0" w:space="0" w:color="auto"/>
              </w:divBdr>
            </w:div>
            <w:div w:id="1682780423">
              <w:marLeft w:val="0"/>
              <w:marRight w:val="0"/>
              <w:marTop w:val="0"/>
              <w:marBottom w:val="0"/>
              <w:divBdr>
                <w:top w:val="none" w:sz="0" w:space="0" w:color="auto"/>
                <w:left w:val="none" w:sz="0" w:space="0" w:color="auto"/>
                <w:bottom w:val="none" w:sz="0" w:space="0" w:color="auto"/>
                <w:right w:val="none" w:sz="0" w:space="0" w:color="auto"/>
              </w:divBdr>
            </w:div>
            <w:div w:id="1750423384">
              <w:marLeft w:val="0"/>
              <w:marRight w:val="0"/>
              <w:marTop w:val="0"/>
              <w:marBottom w:val="0"/>
              <w:divBdr>
                <w:top w:val="none" w:sz="0" w:space="0" w:color="auto"/>
                <w:left w:val="none" w:sz="0" w:space="0" w:color="auto"/>
                <w:bottom w:val="none" w:sz="0" w:space="0" w:color="auto"/>
                <w:right w:val="none" w:sz="0" w:space="0" w:color="auto"/>
              </w:divBdr>
            </w:div>
            <w:div w:id="1723824085">
              <w:marLeft w:val="0"/>
              <w:marRight w:val="0"/>
              <w:marTop w:val="0"/>
              <w:marBottom w:val="0"/>
              <w:divBdr>
                <w:top w:val="none" w:sz="0" w:space="0" w:color="auto"/>
                <w:left w:val="none" w:sz="0" w:space="0" w:color="auto"/>
                <w:bottom w:val="none" w:sz="0" w:space="0" w:color="auto"/>
                <w:right w:val="none" w:sz="0" w:space="0" w:color="auto"/>
              </w:divBdr>
            </w:div>
            <w:div w:id="1223445730">
              <w:marLeft w:val="0"/>
              <w:marRight w:val="0"/>
              <w:marTop w:val="0"/>
              <w:marBottom w:val="0"/>
              <w:divBdr>
                <w:top w:val="none" w:sz="0" w:space="0" w:color="auto"/>
                <w:left w:val="none" w:sz="0" w:space="0" w:color="auto"/>
                <w:bottom w:val="none" w:sz="0" w:space="0" w:color="auto"/>
                <w:right w:val="none" w:sz="0" w:space="0" w:color="auto"/>
              </w:divBdr>
            </w:div>
            <w:div w:id="142623155">
              <w:marLeft w:val="0"/>
              <w:marRight w:val="0"/>
              <w:marTop w:val="0"/>
              <w:marBottom w:val="0"/>
              <w:divBdr>
                <w:top w:val="none" w:sz="0" w:space="0" w:color="auto"/>
                <w:left w:val="none" w:sz="0" w:space="0" w:color="auto"/>
                <w:bottom w:val="none" w:sz="0" w:space="0" w:color="auto"/>
                <w:right w:val="none" w:sz="0" w:space="0" w:color="auto"/>
              </w:divBdr>
            </w:div>
            <w:div w:id="192354494">
              <w:marLeft w:val="0"/>
              <w:marRight w:val="0"/>
              <w:marTop w:val="0"/>
              <w:marBottom w:val="0"/>
              <w:divBdr>
                <w:top w:val="none" w:sz="0" w:space="0" w:color="auto"/>
                <w:left w:val="none" w:sz="0" w:space="0" w:color="auto"/>
                <w:bottom w:val="none" w:sz="0" w:space="0" w:color="auto"/>
                <w:right w:val="none" w:sz="0" w:space="0" w:color="auto"/>
              </w:divBdr>
            </w:div>
            <w:div w:id="793016678">
              <w:marLeft w:val="0"/>
              <w:marRight w:val="0"/>
              <w:marTop w:val="0"/>
              <w:marBottom w:val="0"/>
              <w:divBdr>
                <w:top w:val="none" w:sz="0" w:space="0" w:color="auto"/>
                <w:left w:val="none" w:sz="0" w:space="0" w:color="auto"/>
                <w:bottom w:val="none" w:sz="0" w:space="0" w:color="auto"/>
                <w:right w:val="none" w:sz="0" w:space="0" w:color="auto"/>
              </w:divBdr>
            </w:div>
            <w:div w:id="1980455521">
              <w:marLeft w:val="0"/>
              <w:marRight w:val="0"/>
              <w:marTop w:val="0"/>
              <w:marBottom w:val="0"/>
              <w:divBdr>
                <w:top w:val="none" w:sz="0" w:space="0" w:color="auto"/>
                <w:left w:val="none" w:sz="0" w:space="0" w:color="auto"/>
                <w:bottom w:val="none" w:sz="0" w:space="0" w:color="auto"/>
                <w:right w:val="none" w:sz="0" w:space="0" w:color="auto"/>
              </w:divBdr>
            </w:div>
            <w:div w:id="1862817027">
              <w:marLeft w:val="0"/>
              <w:marRight w:val="0"/>
              <w:marTop w:val="0"/>
              <w:marBottom w:val="0"/>
              <w:divBdr>
                <w:top w:val="none" w:sz="0" w:space="0" w:color="auto"/>
                <w:left w:val="none" w:sz="0" w:space="0" w:color="auto"/>
                <w:bottom w:val="none" w:sz="0" w:space="0" w:color="auto"/>
                <w:right w:val="none" w:sz="0" w:space="0" w:color="auto"/>
              </w:divBdr>
            </w:div>
            <w:div w:id="2068261479">
              <w:marLeft w:val="0"/>
              <w:marRight w:val="0"/>
              <w:marTop w:val="0"/>
              <w:marBottom w:val="0"/>
              <w:divBdr>
                <w:top w:val="none" w:sz="0" w:space="0" w:color="auto"/>
                <w:left w:val="none" w:sz="0" w:space="0" w:color="auto"/>
                <w:bottom w:val="none" w:sz="0" w:space="0" w:color="auto"/>
                <w:right w:val="none" w:sz="0" w:space="0" w:color="auto"/>
              </w:divBdr>
            </w:div>
            <w:div w:id="1425027862">
              <w:marLeft w:val="0"/>
              <w:marRight w:val="0"/>
              <w:marTop w:val="0"/>
              <w:marBottom w:val="0"/>
              <w:divBdr>
                <w:top w:val="none" w:sz="0" w:space="0" w:color="auto"/>
                <w:left w:val="none" w:sz="0" w:space="0" w:color="auto"/>
                <w:bottom w:val="none" w:sz="0" w:space="0" w:color="auto"/>
                <w:right w:val="none" w:sz="0" w:space="0" w:color="auto"/>
              </w:divBdr>
            </w:div>
            <w:div w:id="1754204900">
              <w:marLeft w:val="0"/>
              <w:marRight w:val="0"/>
              <w:marTop w:val="0"/>
              <w:marBottom w:val="0"/>
              <w:divBdr>
                <w:top w:val="none" w:sz="0" w:space="0" w:color="auto"/>
                <w:left w:val="none" w:sz="0" w:space="0" w:color="auto"/>
                <w:bottom w:val="none" w:sz="0" w:space="0" w:color="auto"/>
                <w:right w:val="none" w:sz="0" w:space="0" w:color="auto"/>
              </w:divBdr>
            </w:div>
            <w:div w:id="1456869711">
              <w:marLeft w:val="0"/>
              <w:marRight w:val="0"/>
              <w:marTop w:val="0"/>
              <w:marBottom w:val="0"/>
              <w:divBdr>
                <w:top w:val="none" w:sz="0" w:space="0" w:color="auto"/>
                <w:left w:val="none" w:sz="0" w:space="0" w:color="auto"/>
                <w:bottom w:val="none" w:sz="0" w:space="0" w:color="auto"/>
                <w:right w:val="none" w:sz="0" w:space="0" w:color="auto"/>
              </w:divBdr>
            </w:div>
            <w:div w:id="128212632">
              <w:marLeft w:val="0"/>
              <w:marRight w:val="0"/>
              <w:marTop w:val="0"/>
              <w:marBottom w:val="0"/>
              <w:divBdr>
                <w:top w:val="none" w:sz="0" w:space="0" w:color="auto"/>
                <w:left w:val="none" w:sz="0" w:space="0" w:color="auto"/>
                <w:bottom w:val="none" w:sz="0" w:space="0" w:color="auto"/>
                <w:right w:val="none" w:sz="0" w:space="0" w:color="auto"/>
              </w:divBdr>
            </w:div>
            <w:div w:id="581526415">
              <w:marLeft w:val="0"/>
              <w:marRight w:val="0"/>
              <w:marTop w:val="0"/>
              <w:marBottom w:val="0"/>
              <w:divBdr>
                <w:top w:val="none" w:sz="0" w:space="0" w:color="auto"/>
                <w:left w:val="none" w:sz="0" w:space="0" w:color="auto"/>
                <w:bottom w:val="none" w:sz="0" w:space="0" w:color="auto"/>
                <w:right w:val="none" w:sz="0" w:space="0" w:color="auto"/>
              </w:divBdr>
            </w:div>
            <w:div w:id="44183179">
              <w:marLeft w:val="0"/>
              <w:marRight w:val="0"/>
              <w:marTop w:val="0"/>
              <w:marBottom w:val="0"/>
              <w:divBdr>
                <w:top w:val="none" w:sz="0" w:space="0" w:color="auto"/>
                <w:left w:val="none" w:sz="0" w:space="0" w:color="auto"/>
                <w:bottom w:val="none" w:sz="0" w:space="0" w:color="auto"/>
                <w:right w:val="none" w:sz="0" w:space="0" w:color="auto"/>
              </w:divBdr>
            </w:div>
            <w:div w:id="439030727">
              <w:marLeft w:val="0"/>
              <w:marRight w:val="0"/>
              <w:marTop w:val="0"/>
              <w:marBottom w:val="0"/>
              <w:divBdr>
                <w:top w:val="none" w:sz="0" w:space="0" w:color="auto"/>
                <w:left w:val="none" w:sz="0" w:space="0" w:color="auto"/>
                <w:bottom w:val="none" w:sz="0" w:space="0" w:color="auto"/>
                <w:right w:val="none" w:sz="0" w:space="0" w:color="auto"/>
              </w:divBdr>
            </w:div>
            <w:div w:id="1143158178">
              <w:marLeft w:val="0"/>
              <w:marRight w:val="0"/>
              <w:marTop w:val="0"/>
              <w:marBottom w:val="0"/>
              <w:divBdr>
                <w:top w:val="none" w:sz="0" w:space="0" w:color="auto"/>
                <w:left w:val="none" w:sz="0" w:space="0" w:color="auto"/>
                <w:bottom w:val="none" w:sz="0" w:space="0" w:color="auto"/>
                <w:right w:val="none" w:sz="0" w:space="0" w:color="auto"/>
              </w:divBdr>
            </w:div>
            <w:div w:id="488249222">
              <w:marLeft w:val="0"/>
              <w:marRight w:val="0"/>
              <w:marTop w:val="0"/>
              <w:marBottom w:val="0"/>
              <w:divBdr>
                <w:top w:val="none" w:sz="0" w:space="0" w:color="auto"/>
                <w:left w:val="none" w:sz="0" w:space="0" w:color="auto"/>
                <w:bottom w:val="none" w:sz="0" w:space="0" w:color="auto"/>
                <w:right w:val="none" w:sz="0" w:space="0" w:color="auto"/>
              </w:divBdr>
            </w:div>
            <w:div w:id="2140687073">
              <w:marLeft w:val="0"/>
              <w:marRight w:val="0"/>
              <w:marTop w:val="0"/>
              <w:marBottom w:val="0"/>
              <w:divBdr>
                <w:top w:val="none" w:sz="0" w:space="0" w:color="auto"/>
                <w:left w:val="none" w:sz="0" w:space="0" w:color="auto"/>
                <w:bottom w:val="none" w:sz="0" w:space="0" w:color="auto"/>
                <w:right w:val="none" w:sz="0" w:space="0" w:color="auto"/>
              </w:divBdr>
            </w:div>
            <w:div w:id="672487904">
              <w:marLeft w:val="0"/>
              <w:marRight w:val="0"/>
              <w:marTop w:val="0"/>
              <w:marBottom w:val="0"/>
              <w:divBdr>
                <w:top w:val="none" w:sz="0" w:space="0" w:color="auto"/>
                <w:left w:val="none" w:sz="0" w:space="0" w:color="auto"/>
                <w:bottom w:val="none" w:sz="0" w:space="0" w:color="auto"/>
                <w:right w:val="none" w:sz="0" w:space="0" w:color="auto"/>
              </w:divBdr>
            </w:div>
            <w:div w:id="346949372">
              <w:marLeft w:val="0"/>
              <w:marRight w:val="0"/>
              <w:marTop w:val="0"/>
              <w:marBottom w:val="0"/>
              <w:divBdr>
                <w:top w:val="none" w:sz="0" w:space="0" w:color="auto"/>
                <w:left w:val="none" w:sz="0" w:space="0" w:color="auto"/>
                <w:bottom w:val="none" w:sz="0" w:space="0" w:color="auto"/>
                <w:right w:val="none" w:sz="0" w:space="0" w:color="auto"/>
              </w:divBdr>
            </w:div>
            <w:div w:id="211116431">
              <w:marLeft w:val="0"/>
              <w:marRight w:val="0"/>
              <w:marTop w:val="0"/>
              <w:marBottom w:val="0"/>
              <w:divBdr>
                <w:top w:val="none" w:sz="0" w:space="0" w:color="auto"/>
                <w:left w:val="none" w:sz="0" w:space="0" w:color="auto"/>
                <w:bottom w:val="none" w:sz="0" w:space="0" w:color="auto"/>
                <w:right w:val="none" w:sz="0" w:space="0" w:color="auto"/>
              </w:divBdr>
            </w:div>
            <w:div w:id="1180781461">
              <w:marLeft w:val="0"/>
              <w:marRight w:val="0"/>
              <w:marTop w:val="0"/>
              <w:marBottom w:val="0"/>
              <w:divBdr>
                <w:top w:val="none" w:sz="0" w:space="0" w:color="auto"/>
                <w:left w:val="none" w:sz="0" w:space="0" w:color="auto"/>
                <w:bottom w:val="none" w:sz="0" w:space="0" w:color="auto"/>
                <w:right w:val="none" w:sz="0" w:space="0" w:color="auto"/>
              </w:divBdr>
            </w:div>
            <w:div w:id="687022700">
              <w:marLeft w:val="0"/>
              <w:marRight w:val="0"/>
              <w:marTop w:val="0"/>
              <w:marBottom w:val="0"/>
              <w:divBdr>
                <w:top w:val="none" w:sz="0" w:space="0" w:color="auto"/>
                <w:left w:val="none" w:sz="0" w:space="0" w:color="auto"/>
                <w:bottom w:val="none" w:sz="0" w:space="0" w:color="auto"/>
                <w:right w:val="none" w:sz="0" w:space="0" w:color="auto"/>
              </w:divBdr>
            </w:div>
            <w:div w:id="461768859">
              <w:marLeft w:val="0"/>
              <w:marRight w:val="0"/>
              <w:marTop w:val="0"/>
              <w:marBottom w:val="0"/>
              <w:divBdr>
                <w:top w:val="none" w:sz="0" w:space="0" w:color="auto"/>
                <w:left w:val="none" w:sz="0" w:space="0" w:color="auto"/>
                <w:bottom w:val="none" w:sz="0" w:space="0" w:color="auto"/>
                <w:right w:val="none" w:sz="0" w:space="0" w:color="auto"/>
              </w:divBdr>
            </w:div>
            <w:div w:id="595750220">
              <w:marLeft w:val="0"/>
              <w:marRight w:val="0"/>
              <w:marTop w:val="0"/>
              <w:marBottom w:val="0"/>
              <w:divBdr>
                <w:top w:val="none" w:sz="0" w:space="0" w:color="auto"/>
                <w:left w:val="none" w:sz="0" w:space="0" w:color="auto"/>
                <w:bottom w:val="none" w:sz="0" w:space="0" w:color="auto"/>
                <w:right w:val="none" w:sz="0" w:space="0" w:color="auto"/>
              </w:divBdr>
            </w:div>
            <w:div w:id="595947312">
              <w:marLeft w:val="0"/>
              <w:marRight w:val="0"/>
              <w:marTop w:val="0"/>
              <w:marBottom w:val="0"/>
              <w:divBdr>
                <w:top w:val="none" w:sz="0" w:space="0" w:color="auto"/>
                <w:left w:val="none" w:sz="0" w:space="0" w:color="auto"/>
                <w:bottom w:val="none" w:sz="0" w:space="0" w:color="auto"/>
                <w:right w:val="none" w:sz="0" w:space="0" w:color="auto"/>
              </w:divBdr>
            </w:div>
            <w:div w:id="936861914">
              <w:marLeft w:val="0"/>
              <w:marRight w:val="0"/>
              <w:marTop w:val="0"/>
              <w:marBottom w:val="0"/>
              <w:divBdr>
                <w:top w:val="none" w:sz="0" w:space="0" w:color="auto"/>
                <w:left w:val="none" w:sz="0" w:space="0" w:color="auto"/>
                <w:bottom w:val="none" w:sz="0" w:space="0" w:color="auto"/>
                <w:right w:val="none" w:sz="0" w:space="0" w:color="auto"/>
              </w:divBdr>
            </w:div>
            <w:div w:id="829521226">
              <w:marLeft w:val="0"/>
              <w:marRight w:val="0"/>
              <w:marTop w:val="0"/>
              <w:marBottom w:val="0"/>
              <w:divBdr>
                <w:top w:val="none" w:sz="0" w:space="0" w:color="auto"/>
                <w:left w:val="none" w:sz="0" w:space="0" w:color="auto"/>
                <w:bottom w:val="none" w:sz="0" w:space="0" w:color="auto"/>
                <w:right w:val="none" w:sz="0" w:space="0" w:color="auto"/>
              </w:divBdr>
            </w:div>
            <w:div w:id="655960814">
              <w:marLeft w:val="0"/>
              <w:marRight w:val="0"/>
              <w:marTop w:val="0"/>
              <w:marBottom w:val="0"/>
              <w:divBdr>
                <w:top w:val="none" w:sz="0" w:space="0" w:color="auto"/>
                <w:left w:val="none" w:sz="0" w:space="0" w:color="auto"/>
                <w:bottom w:val="none" w:sz="0" w:space="0" w:color="auto"/>
                <w:right w:val="none" w:sz="0" w:space="0" w:color="auto"/>
              </w:divBdr>
            </w:div>
            <w:div w:id="150414877">
              <w:marLeft w:val="0"/>
              <w:marRight w:val="0"/>
              <w:marTop w:val="0"/>
              <w:marBottom w:val="0"/>
              <w:divBdr>
                <w:top w:val="none" w:sz="0" w:space="0" w:color="auto"/>
                <w:left w:val="none" w:sz="0" w:space="0" w:color="auto"/>
                <w:bottom w:val="none" w:sz="0" w:space="0" w:color="auto"/>
                <w:right w:val="none" w:sz="0" w:space="0" w:color="auto"/>
              </w:divBdr>
            </w:div>
            <w:div w:id="944575225">
              <w:marLeft w:val="0"/>
              <w:marRight w:val="0"/>
              <w:marTop w:val="0"/>
              <w:marBottom w:val="0"/>
              <w:divBdr>
                <w:top w:val="none" w:sz="0" w:space="0" w:color="auto"/>
                <w:left w:val="none" w:sz="0" w:space="0" w:color="auto"/>
                <w:bottom w:val="none" w:sz="0" w:space="0" w:color="auto"/>
                <w:right w:val="none" w:sz="0" w:space="0" w:color="auto"/>
              </w:divBdr>
            </w:div>
            <w:div w:id="1772700793">
              <w:marLeft w:val="0"/>
              <w:marRight w:val="0"/>
              <w:marTop w:val="0"/>
              <w:marBottom w:val="0"/>
              <w:divBdr>
                <w:top w:val="none" w:sz="0" w:space="0" w:color="auto"/>
                <w:left w:val="none" w:sz="0" w:space="0" w:color="auto"/>
                <w:bottom w:val="none" w:sz="0" w:space="0" w:color="auto"/>
                <w:right w:val="none" w:sz="0" w:space="0" w:color="auto"/>
              </w:divBdr>
            </w:div>
            <w:div w:id="54738751">
              <w:marLeft w:val="0"/>
              <w:marRight w:val="0"/>
              <w:marTop w:val="0"/>
              <w:marBottom w:val="0"/>
              <w:divBdr>
                <w:top w:val="none" w:sz="0" w:space="0" w:color="auto"/>
                <w:left w:val="none" w:sz="0" w:space="0" w:color="auto"/>
                <w:bottom w:val="none" w:sz="0" w:space="0" w:color="auto"/>
                <w:right w:val="none" w:sz="0" w:space="0" w:color="auto"/>
              </w:divBdr>
            </w:div>
            <w:div w:id="1721708053">
              <w:marLeft w:val="0"/>
              <w:marRight w:val="0"/>
              <w:marTop w:val="0"/>
              <w:marBottom w:val="0"/>
              <w:divBdr>
                <w:top w:val="none" w:sz="0" w:space="0" w:color="auto"/>
                <w:left w:val="none" w:sz="0" w:space="0" w:color="auto"/>
                <w:bottom w:val="none" w:sz="0" w:space="0" w:color="auto"/>
                <w:right w:val="none" w:sz="0" w:space="0" w:color="auto"/>
              </w:divBdr>
            </w:div>
            <w:div w:id="1833448736">
              <w:marLeft w:val="0"/>
              <w:marRight w:val="0"/>
              <w:marTop w:val="0"/>
              <w:marBottom w:val="0"/>
              <w:divBdr>
                <w:top w:val="none" w:sz="0" w:space="0" w:color="auto"/>
                <w:left w:val="none" w:sz="0" w:space="0" w:color="auto"/>
                <w:bottom w:val="none" w:sz="0" w:space="0" w:color="auto"/>
                <w:right w:val="none" w:sz="0" w:space="0" w:color="auto"/>
              </w:divBdr>
            </w:div>
            <w:div w:id="914515521">
              <w:marLeft w:val="0"/>
              <w:marRight w:val="0"/>
              <w:marTop w:val="0"/>
              <w:marBottom w:val="0"/>
              <w:divBdr>
                <w:top w:val="none" w:sz="0" w:space="0" w:color="auto"/>
                <w:left w:val="none" w:sz="0" w:space="0" w:color="auto"/>
                <w:bottom w:val="none" w:sz="0" w:space="0" w:color="auto"/>
                <w:right w:val="none" w:sz="0" w:space="0" w:color="auto"/>
              </w:divBdr>
            </w:div>
            <w:div w:id="64110370">
              <w:marLeft w:val="0"/>
              <w:marRight w:val="0"/>
              <w:marTop w:val="0"/>
              <w:marBottom w:val="0"/>
              <w:divBdr>
                <w:top w:val="none" w:sz="0" w:space="0" w:color="auto"/>
                <w:left w:val="none" w:sz="0" w:space="0" w:color="auto"/>
                <w:bottom w:val="none" w:sz="0" w:space="0" w:color="auto"/>
                <w:right w:val="none" w:sz="0" w:space="0" w:color="auto"/>
              </w:divBdr>
            </w:div>
            <w:div w:id="117376939">
              <w:marLeft w:val="0"/>
              <w:marRight w:val="0"/>
              <w:marTop w:val="0"/>
              <w:marBottom w:val="0"/>
              <w:divBdr>
                <w:top w:val="none" w:sz="0" w:space="0" w:color="auto"/>
                <w:left w:val="none" w:sz="0" w:space="0" w:color="auto"/>
                <w:bottom w:val="none" w:sz="0" w:space="0" w:color="auto"/>
                <w:right w:val="none" w:sz="0" w:space="0" w:color="auto"/>
              </w:divBdr>
            </w:div>
            <w:div w:id="584806785">
              <w:marLeft w:val="0"/>
              <w:marRight w:val="0"/>
              <w:marTop w:val="0"/>
              <w:marBottom w:val="0"/>
              <w:divBdr>
                <w:top w:val="none" w:sz="0" w:space="0" w:color="auto"/>
                <w:left w:val="none" w:sz="0" w:space="0" w:color="auto"/>
                <w:bottom w:val="none" w:sz="0" w:space="0" w:color="auto"/>
                <w:right w:val="none" w:sz="0" w:space="0" w:color="auto"/>
              </w:divBdr>
            </w:div>
            <w:div w:id="370804269">
              <w:marLeft w:val="0"/>
              <w:marRight w:val="0"/>
              <w:marTop w:val="0"/>
              <w:marBottom w:val="0"/>
              <w:divBdr>
                <w:top w:val="none" w:sz="0" w:space="0" w:color="auto"/>
                <w:left w:val="none" w:sz="0" w:space="0" w:color="auto"/>
                <w:bottom w:val="none" w:sz="0" w:space="0" w:color="auto"/>
                <w:right w:val="none" w:sz="0" w:space="0" w:color="auto"/>
              </w:divBdr>
            </w:div>
            <w:div w:id="1660114634">
              <w:marLeft w:val="0"/>
              <w:marRight w:val="0"/>
              <w:marTop w:val="0"/>
              <w:marBottom w:val="0"/>
              <w:divBdr>
                <w:top w:val="none" w:sz="0" w:space="0" w:color="auto"/>
                <w:left w:val="none" w:sz="0" w:space="0" w:color="auto"/>
                <w:bottom w:val="none" w:sz="0" w:space="0" w:color="auto"/>
                <w:right w:val="none" w:sz="0" w:space="0" w:color="auto"/>
              </w:divBdr>
            </w:div>
            <w:div w:id="835464299">
              <w:marLeft w:val="0"/>
              <w:marRight w:val="0"/>
              <w:marTop w:val="0"/>
              <w:marBottom w:val="0"/>
              <w:divBdr>
                <w:top w:val="none" w:sz="0" w:space="0" w:color="auto"/>
                <w:left w:val="none" w:sz="0" w:space="0" w:color="auto"/>
                <w:bottom w:val="none" w:sz="0" w:space="0" w:color="auto"/>
                <w:right w:val="none" w:sz="0" w:space="0" w:color="auto"/>
              </w:divBdr>
            </w:div>
            <w:div w:id="193158456">
              <w:marLeft w:val="0"/>
              <w:marRight w:val="0"/>
              <w:marTop w:val="0"/>
              <w:marBottom w:val="0"/>
              <w:divBdr>
                <w:top w:val="none" w:sz="0" w:space="0" w:color="auto"/>
                <w:left w:val="none" w:sz="0" w:space="0" w:color="auto"/>
                <w:bottom w:val="none" w:sz="0" w:space="0" w:color="auto"/>
                <w:right w:val="none" w:sz="0" w:space="0" w:color="auto"/>
              </w:divBdr>
            </w:div>
            <w:div w:id="1248491314">
              <w:marLeft w:val="0"/>
              <w:marRight w:val="0"/>
              <w:marTop w:val="0"/>
              <w:marBottom w:val="0"/>
              <w:divBdr>
                <w:top w:val="none" w:sz="0" w:space="0" w:color="auto"/>
                <w:left w:val="none" w:sz="0" w:space="0" w:color="auto"/>
                <w:bottom w:val="none" w:sz="0" w:space="0" w:color="auto"/>
                <w:right w:val="none" w:sz="0" w:space="0" w:color="auto"/>
              </w:divBdr>
            </w:div>
            <w:div w:id="178919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2620">
      <w:bodyDiv w:val="1"/>
      <w:marLeft w:val="0"/>
      <w:marRight w:val="0"/>
      <w:marTop w:val="0"/>
      <w:marBottom w:val="0"/>
      <w:divBdr>
        <w:top w:val="none" w:sz="0" w:space="0" w:color="auto"/>
        <w:left w:val="none" w:sz="0" w:space="0" w:color="auto"/>
        <w:bottom w:val="none" w:sz="0" w:space="0" w:color="auto"/>
        <w:right w:val="none" w:sz="0" w:space="0" w:color="auto"/>
      </w:divBdr>
      <w:divsChild>
        <w:div w:id="186866888">
          <w:marLeft w:val="0"/>
          <w:marRight w:val="0"/>
          <w:marTop w:val="0"/>
          <w:marBottom w:val="0"/>
          <w:divBdr>
            <w:top w:val="none" w:sz="0" w:space="0" w:color="auto"/>
            <w:left w:val="none" w:sz="0" w:space="0" w:color="auto"/>
            <w:bottom w:val="none" w:sz="0" w:space="0" w:color="auto"/>
            <w:right w:val="none" w:sz="0" w:space="0" w:color="auto"/>
          </w:divBdr>
          <w:divsChild>
            <w:div w:id="2063207992">
              <w:marLeft w:val="0"/>
              <w:marRight w:val="0"/>
              <w:marTop w:val="0"/>
              <w:marBottom w:val="0"/>
              <w:divBdr>
                <w:top w:val="none" w:sz="0" w:space="0" w:color="auto"/>
                <w:left w:val="none" w:sz="0" w:space="0" w:color="auto"/>
                <w:bottom w:val="none" w:sz="0" w:space="0" w:color="auto"/>
                <w:right w:val="none" w:sz="0" w:space="0" w:color="auto"/>
              </w:divBdr>
            </w:div>
            <w:div w:id="328288370">
              <w:marLeft w:val="0"/>
              <w:marRight w:val="0"/>
              <w:marTop w:val="0"/>
              <w:marBottom w:val="0"/>
              <w:divBdr>
                <w:top w:val="none" w:sz="0" w:space="0" w:color="auto"/>
                <w:left w:val="none" w:sz="0" w:space="0" w:color="auto"/>
                <w:bottom w:val="none" w:sz="0" w:space="0" w:color="auto"/>
                <w:right w:val="none" w:sz="0" w:space="0" w:color="auto"/>
              </w:divBdr>
            </w:div>
            <w:div w:id="1388533697">
              <w:marLeft w:val="0"/>
              <w:marRight w:val="0"/>
              <w:marTop w:val="0"/>
              <w:marBottom w:val="0"/>
              <w:divBdr>
                <w:top w:val="none" w:sz="0" w:space="0" w:color="auto"/>
                <w:left w:val="none" w:sz="0" w:space="0" w:color="auto"/>
                <w:bottom w:val="none" w:sz="0" w:space="0" w:color="auto"/>
                <w:right w:val="none" w:sz="0" w:space="0" w:color="auto"/>
              </w:divBdr>
            </w:div>
            <w:div w:id="388304276">
              <w:marLeft w:val="0"/>
              <w:marRight w:val="0"/>
              <w:marTop w:val="0"/>
              <w:marBottom w:val="0"/>
              <w:divBdr>
                <w:top w:val="none" w:sz="0" w:space="0" w:color="auto"/>
                <w:left w:val="none" w:sz="0" w:space="0" w:color="auto"/>
                <w:bottom w:val="none" w:sz="0" w:space="0" w:color="auto"/>
                <w:right w:val="none" w:sz="0" w:space="0" w:color="auto"/>
              </w:divBdr>
            </w:div>
            <w:div w:id="1921714024">
              <w:marLeft w:val="0"/>
              <w:marRight w:val="0"/>
              <w:marTop w:val="0"/>
              <w:marBottom w:val="0"/>
              <w:divBdr>
                <w:top w:val="none" w:sz="0" w:space="0" w:color="auto"/>
                <w:left w:val="none" w:sz="0" w:space="0" w:color="auto"/>
                <w:bottom w:val="none" w:sz="0" w:space="0" w:color="auto"/>
                <w:right w:val="none" w:sz="0" w:space="0" w:color="auto"/>
              </w:divBdr>
            </w:div>
            <w:div w:id="644244150">
              <w:marLeft w:val="0"/>
              <w:marRight w:val="0"/>
              <w:marTop w:val="0"/>
              <w:marBottom w:val="0"/>
              <w:divBdr>
                <w:top w:val="none" w:sz="0" w:space="0" w:color="auto"/>
                <w:left w:val="none" w:sz="0" w:space="0" w:color="auto"/>
                <w:bottom w:val="none" w:sz="0" w:space="0" w:color="auto"/>
                <w:right w:val="none" w:sz="0" w:space="0" w:color="auto"/>
              </w:divBdr>
            </w:div>
            <w:div w:id="2042127811">
              <w:marLeft w:val="0"/>
              <w:marRight w:val="0"/>
              <w:marTop w:val="0"/>
              <w:marBottom w:val="0"/>
              <w:divBdr>
                <w:top w:val="none" w:sz="0" w:space="0" w:color="auto"/>
                <w:left w:val="none" w:sz="0" w:space="0" w:color="auto"/>
                <w:bottom w:val="none" w:sz="0" w:space="0" w:color="auto"/>
                <w:right w:val="none" w:sz="0" w:space="0" w:color="auto"/>
              </w:divBdr>
            </w:div>
            <w:div w:id="531655629">
              <w:marLeft w:val="0"/>
              <w:marRight w:val="0"/>
              <w:marTop w:val="0"/>
              <w:marBottom w:val="0"/>
              <w:divBdr>
                <w:top w:val="none" w:sz="0" w:space="0" w:color="auto"/>
                <w:left w:val="none" w:sz="0" w:space="0" w:color="auto"/>
                <w:bottom w:val="none" w:sz="0" w:space="0" w:color="auto"/>
                <w:right w:val="none" w:sz="0" w:space="0" w:color="auto"/>
              </w:divBdr>
            </w:div>
            <w:div w:id="1313409161">
              <w:marLeft w:val="0"/>
              <w:marRight w:val="0"/>
              <w:marTop w:val="0"/>
              <w:marBottom w:val="0"/>
              <w:divBdr>
                <w:top w:val="none" w:sz="0" w:space="0" w:color="auto"/>
                <w:left w:val="none" w:sz="0" w:space="0" w:color="auto"/>
                <w:bottom w:val="none" w:sz="0" w:space="0" w:color="auto"/>
                <w:right w:val="none" w:sz="0" w:space="0" w:color="auto"/>
              </w:divBdr>
            </w:div>
            <w:div w:id="1982345397">
              <w:marLeft w:val="0"/>
              <w:marRight w:val="0"/>
              <w:marTop w:val="0"/>
              <w:marBottom w:val="0"/>
              <w:divBdr>
                <w:top w:val="none" w:sz="0" w:space="0" w:color="auto"/>
                <w:left w:val="none" w:sz="0" w:space="0" w:color="auto"/>
                <w:bottom w:val="none" w:sz="0" w:space="0" w:color="auto"/>
                <w:right w:val="none" w:sz="0" w:space="0" w:color="auto"/>
              </w:divBdr>
            </w:div>
            <w:div w:id="674966357">
              <w:marLeft w:val="0"/>
              <w:marRight w:val="0"/>
              <w:marTop w:val="0"/>
              <w:marBottom w:val="0"/>
              <w:divBdr>
                <w:top w:val="none" w:sz="0" w:space="0" w:color="auto"/>
                <w:left w:val="none" w:sz="0" w:space="0" w:color="auto"/>
                <w:bottom w:val="none" w:sz="0" w:space="0" w:color="auto"/>
                <w:right w:val="none" w:sz="0" w:space="0" w:color="auto"/>
              </w:divBdr>
            </w:div>
            <w:div w:id="1896231421">
              <w:marLeft w:val="0"/>
              <w:marRight w:val="0"/>
              <w:marTop w:val="0"/>
              <w:marBottom w:val="0"/>
              <w:divBdr>
                <w:top w:val="none" w:sz="0" w:space="0" w:color="auto"/>
                <w:left w:val="none" w:sz="0" w:space="0" w:color="auto"/>
                <w:bottom w:val="none" w:sz="0" w:space="0" w:color="auto"/>
                <w:right w:val="none" w:sz="0" w:space="0" w:color="auto"/>
              </w:divBdr>
            </w:div>
            <w:div w:id="1026908625">
              <w:marLeft w:val="0"/>
              <w:marRight w:val="0"/>
              <w:marTop w:val="0"/>
              <w:marBottom w:val="0"/>
              <w:divBdr>
                <w:top w:val="none" w:sz="0" w:space="0" w:color="auto"/>
                <w:left w:val="none" w:sz="0" w:space="0" w:color="auto"/>
                <w:bottom w:val="none" w:sz="0" w:space="0" w:color="auto"/>
                <w:right w:val="none" w:sz="0" w:space="0" w:color="auto"/>
              </w:divBdr>
            </w:div>
            <w:div w:id="912348175">
              <w:marLeft w:val="0"/>
              <w:marRight w:val="0"/>
              <w:marTop w:val="0"/>
              <w:marBottom w:val="0"/>
              <w:divBdr>
                <w:top w:val="none" w:sz="0" w:space="0" w:color="auto"/>
                <w:left w:val="none" w:sz="0" w:space="0" w:color="auto"/>
                <w:bottom w:val="none" w:sz="0" w:space="0" w:color="auto"/>
                <w:right w:val="none" w:sz="0" w:space="0" w:color="auto"/>
              </w:divBdr>
            </w:div>
            <w:div w:id="1603605551">
              <w:marLeft w:val="0"/>
              <w:marRight w:val="0"/>
              <w:marTop w:val="0"/>
              <w:marBottom w:val="0"/>
              <w:divBdr>
                <w:top w:val="none" w:sz="0" w:space="0" w:color="auto"/>
                <w:left w:val="none" w:sz="0" w:space="0" w:color="auto"/>
                <w:bottom w:val="none" w:sz="0" w:space="0" w:color="auto"/>
                <w:right w:val="none" w:sz="0" w:space="0" w:color="auto"/>
              </w:divBdr>
            </w:div>
            <w:div w:id="1769039833">
              <w:marLeft w:val="0"/>
              <w:marRight w:val="0"/>
              <w:marTop w:val="0"/>
              <w:marBottom w:val="0"/>
              <w:divBdr>
                <w:top w:val="none" w:sz="0" w:space="0" w:color="auto"/>
                <w:left w:val="none" w:sz="0" w:space="0" w:color="auto"/>
                <w:bottom w:val="none" w:sz="0" w:space="0" w:color="auto"/>
                <w:right w:val="none" w:sz="0" w:space="0" w:color="auto"/>
              </w:divBdr>
            </w:div>
            <w:div w:id="91826370">
              <w:marLeft w:val="0"/>
              <w:marRight w:val="0"/>
              <w:marTop w:val="0"/>
              <w:marBottom w:val="0"/>
              <w:divBdr>
                <w:top w:val="none" w:sz="0" w:space="0" w:color="auto"/>
                <w:left w:val="none" w:sz="0" w:space="0" w:color="auto"/>
                <w:bottom w:val="none" w:sz="0" w:space="0" w:color="auto"/>
                <w:right w:val="none" w:sz="0" w:space="0" w:color="auto"/>
              </w:divBdr>
            </w:div>
            <w:div w:id="5201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38196">
      <w:bodyDiv w:val="1"/>
      <w:marLeft w:val="0"/>
      <w:marRight w:val="0"/>
      <w:marTop w:val="0"/>
      <w:marBottom w:val="0"/>
      <w:divBdr>
        <w:top w:val="none" w:sz="0" w:space="0" w:color="auto"/>
        <w:left w:val="none" w:sz="0" w:space="0" w:color="auto"/>
        <w:bottom w:val="none" w:sz="0" w:space="0" w:color="auto"/>
        <w:right w:val="none" w:sz="0" w:space="0" w:color="auto"/>
      </w:divBdr>
      <w:divsChild>
        <w:div w:id="1129475758">
          <w:marLeft w:val="0"/>
          <w:marRight w:val="0"/>
          <w:marTop w:val="0"/>
          <w:marBottom w:val="0"/>
          <w:divBdr>
            <w:top w:val="none" w:sz="0" w:space="0" w:color="auto"/>
            <w:left w:val="none" w:sz="0" w:space="0" w:color="auto"/>
            <w:bottom w:val="none" w:sz="0" w:space="0" w:color="auto"/>
            <w:right w:val="none" w:sz="0" w:space="0" w:color="auto"/>
          </w:divBdr>
          <w:divsChild>
            <w:div w:id="203297064">
              <w:marLeft w:val="0"/>
              <w:marRight w:val="0"/>
              <w:marTop w:val="0"/>
              <w:marBottom w:val="0"/>
              <w:divBdr>
                <w:top w:val="none" w:sz="0" w:space="0" w:color="auto"/>
                <w:left w:val="none" w:sz="0" w:space="0" w:color="auto"/>
                <w:bottom w:val="none" w:sz="0" w:space="0" w:color="auto"/>
                <w:right w:val="none" w:sz="0" w:space="0" w:color="auto"/>
              </w:divBdr>
            </w:div>
            <w:div w:id="1088815131">
              <w:marLeft w:val="0"/>
              <w:marRight w:val="0"/>
              <w:marTop w:val="0"/>
              <w:marBottom w:val="0"/>
              <w:divBdr>
                <w:top w:val="none" w:sz="0" w:space="0" w:color="auto"/>
                <w:left w:val="none" w:sz="0" w:space="0" w:color="auto"/>
                <w:bottom w:val="none" w:sz="0" w:space="0" w:color="auto"/>
                <w:right w:val="none" w:sz="0" w:space="0" w:color="auto"/>
              </w:divBdr>
            </w:div>
            <w:div w:id="580455009">
              <w:marLeft w:val="0"/>
              <w:marRight w:val="0"/>
              <w:marTop w:val="0"/>
              <w:marBottom w:val="0"/>
              <w:divBdr>
                <w:top w:val="none" w:sz="0" w:space="0" w:color="auto"/>
                <w:left w:val="none" w:sz="0" w:space="0" w:color="auto"/>
                <w:bottom w:val="none" w:sz="0" w:space="0" w:color="auto"/>
                <w:right w:val="none" w:sz="0" w:space="0" w:color="auto"/>
              </w:divBdr>
            </w:div>
            <w:div w:id="944726906">
              <w:marLeft w:val="0"/>
              <w:marRight w:val="0"/>
              <w:marTop w:val="0"/>
              <w:marBottom w:val="0"/>
              <w:divBdr>
                <w:top w:val="none" w:sz="0" w:space="0" w:color="auto"/>
                <w:left w:val="none" w:sz="0" w:space="0" w:color="auto"/>
                <w:bottom w:val="none" w:sz="0" w:space="0" w:color="auto"/>
                <w:right w:val="none" w:sz="0" w:space="0" w:color="auto"/>
              </w:divBdr>
            </w:div>
            <w:div w:id="1704473350">
              <w:marLeft w:val="0"/>
              <w:marRight w:val="0"/>
              <w:marTop w:val="0"/>
              <w:marBottom w:val="0"/>
              <w:divBdr>
                <w:top w:val="none" w:sz="0" w:space="0" w:color="auto"/>
                <w:left w:val="none" w:sz="0" w:space="0" w:color="auto"/>
                <w:bottom w:val="none" w:sz="0" w:space="0" w:color="auto"/>
                <w:right w:val="none" w:sz="0" w:space="0" w:color="auto"/>
              </w:divBdr>
            </w:div>
            <w:div w:id="2060086035">
              <w:marLeft w:val="0"/>
              <w:marRight w:val="0"/>
              <w:marTop w:val="0"/>
              <w:marBottom w:val="0"/>
              <w:divBdr>
                <w:top w:val="none" w:sz="0" w:space="0" w:color="auto"/>
                <w:left w:val="none" w:sz="0" w:space="0" w:color="auto"/>
                <w:bottom w:val="none" w:sz="0" w:space="0" w:color="auto"/>
                <w:right w:val="none" w:sz="0" w:space="0" w:color="auto"/>
              </w:divBdr>
            </w:div>
            <w:div w:id="1529678930">
              <w:marLeft w:val="0"/>
              <w:marRight w:val="0"/>
              <w:marTop w:val="0"/>
              <w:marBottom w:val="0"/>
              <w:divBdr>
                <w:top w:val="none" w:sz="0" w:space="0" w:color="auto"/>
                <w:left w:val="none" w:sz="0" w:space="0" w:color="auto"/>
                <w:bottom w:val="none" w:sz="0" w:space="0" w:color="auto"/>
                <w:right w:val="none" w:sz="0" w:space="0" w:color="auto"/>
              </w:divBdr>
            </w:div>
            <w:div w:id="622463185">
              <w:marLeft w:val="0"/>
              <w:marRight w:val="0"/>
              <w:marTop w:val="0"/>
              <w:marBottom w:val="0"/>
              <w:divBdr>
                <w:top w:val="none" w:sz="0" w:space="0" w:color="auto"/>
                <w:left w:val="none" w:sz="0" w:space="0" w:color="auto"/>
                <w:bottom w:val="none" w:sz="0" w:space="0" w:color="auto"/>
                <w:right w:val="none" w:sz="0" w:space="0" w:color="auto"/>
              </w:divBdr>
            </w:div>
            <w:div w:id="1091896977">
              <w:marLeft w:val="0"/>
              <w:marRight w:val="0"/>
              <w:marTop w:val="0"/>
              <w:marBottom w:val="0"/>
              <w:divBdr>
                <w:top w:val="none" w:sz="0" w:space="0" w:color="auto"/>
                <w:left w:val="none" w:sz="0" w:space="0" w:color="auto"/>
                <w:bottom w:val="none" w:sz="0" w:space="0" w:color="auto"/>
                <w:right w:val="none" w:sz="0" w:space="0" w:color="auto"/>
              </w:divBdr>
            </w:div>
            <w:div w:id="1979844713">
              <w:marLeft w:val="0"/>
              <w:marRight w:val="0"/>
              <w:marTop w:val="0"/>
              <w:marBottom w:val="0"/>
              <w:divBdr>
                <w:top w:val="none" w:sz="0" w:space="0" w:color="auto"/>
                <w:left w:val="none" w:sz="0" w:space="0" w:color="auto"/>
                <w:bottom w:val="none" w:sz="0" w:space="0" w:color="auto"/>
                <w:right w:val="none" w:sz="0" w:space="0" w:color="auto"/>
              </w:divBdr>
            </w:div>
            <w:div w:id="697004950">
              <w:marLeft w:val="0"/>
              <w:marRight w:val="0"/>
              <w:marTop w:val="0"/>
              <w:marBottom w:val="0"/>
              <w:divBdr>
                <w:top w:val="none" w:sz="0" w:space="0" w:color="auto"/>
                <w:left w:val="none" w:sz="0" w:space="0" w:color="auto"/>
                <w:bottom w:val="none" w:sz="0" w:space="0" w:color="auto"/>
                <w:right w:val="none" w:sz="0" w:space="0" w:color="auto"/>
              </w:divBdr>
            </w:div>
            <w:div w:id="1654523677">
              <w:marLeft w:val="0"/>
              <w:marRight w:val="0"/>
              <w:marTop w:val="0"/>
              <w:marBottom w:val="0"/>
              <w:divBdr>
                <w:top w:val="none" w:sz="0" w:space="0" w:color="auto"/>
                <w:left w:val="none" w:sz="0" w:space="0" w:color="auto"/>
                <w:bottom w:val="none" w:sz="0" w:space="0" w:color="auto"/>
                <w:right w:val="none" w:sz="0" w:space="0" w:color="auto"/>
              </w:divBdr>
            </w:div>
            <w:div w:id="1828279819">
              <w:marLeft w:val="0"/>
              <w:marRight w:val="0"/>
              <w:marTop w:val="0"/>
              <w:marBottom w:val="0"/>
              <w:divBdr>
                <w:top w:val="none" w:sz="0" w:space="0" w:color="auto"/>
                <w:left w:val="none" w:sz="0" w:space="0" w:color="auto"/>
                <w:bottom w:val="none" w:sz="0" w:space="0" w:color="auto"/>
                <w:right w:val="none" w:sz="0" w:space="0" w:color="auto"/>
              </w:divBdr>
            </w:div>
            <w:div w:id="406879091">
              <w:marLeft w:val="0"/>
              <w:marRight w:val="0"/>
              <w:marTop w:val="0"/>
              <w:marBottom w:val="0"/>
              <w:divBdr>
                <w:top w:val="none" w:sz="0" w:space="0" w:color="auto"/>
                <w:left w:val="none" w:sz="0" w:space="0" w:color="auto"/>
                <w:bottom w:val="none" w:sz="0" w:space="0" w:color="auto"/>
                <w:right w:val="none" w:sz="0" w:space="0" w:color="auto"/>
              </w:divBdr>
            </w:div>
            <w:div w:id="78213784">
              <w:marLeft w:val="0"/>
              <w:marRight w:val="0"/>
              <w:marTop w:val="0"/>
              <w:marBottom w:val="0"/>
              <w:divBdr>
                <w:top w:val="none" w:sz="0" w:space="0" w:color="auto"/>
                <w:left w:val="none" w:sz="0" w:space="0" w:color="auto"/>
                <w:bottom w:val="none" w:sz="0" w:space="0" w:color="auto"/>
                <w:right w:val="none" w:sz="0" w:space="0" w:color="auto"/>
              </w:divBdr>
            </w:div>
            <w:div w:id="1253317039">
              <w:marLeft w:val="0"/>
              <w:marRight w:val="0"/>
              <w:marTop w:val="0"/>
              <w:marBottom w:val="0"/>
              <w:divBdr>
                <w:top w:val="none" w:sz="0" w:space="0" w:color="auto"/>
                <w:left w:val="none" w:sz="0" w:space="0" w:color="auto"/>
                <w:bottom w:val="none" w:sz="0" w:space="0" w:color="auto"/>
                <w:right w:val="none" w:sz="0" w:space="0" w:color="auto"/>
              </w:divBdr>
            </w:div>
            <w:div w:id="1306813078">
              <w:marLeft w:val="0"/>
              <w:marRight w:val="0"/>
              <w:marTop w:val="0"/>
              <w:marBottom w:val="0"/>
              <w:divBdr>
                <w:top w:val="none" w:sz="0" w:space="0" w:color="auto"/>
                <w:left w:val="none" w:sz="0" w:space="0" w:color="auto"/>
                <w:bottom w:val="none" w:sz="0" w:space="0" w:color="auto"/>
                <w:right w:val="none" w:sz="0" w:space="0" w:color="auto"/>
              </w:divBdr>
            </w:div>
            <w:div w:id="925111782">
              <w:marLeft w:val="0"/>
              <w:marRight w:val="0"/>
              <w:marTop w:val="0"/>
              <w:marBottom w:val="0"/>
              <w:divBdr>
                <w:top w:val="none" w:sz="0" w:space="0" w:color="auto"/>
                <w:left w:val="none" w:sz="0" w:space="0" w:color="auto"/>
                <w:bottom w:val="none" w:sz="0" w:space="0" w:color="auto"/>
                <w:right w:val="none" w:sz="0" w:space="0" w:color="auto"/>
              </w:divBdr>
            </w:div>
            <w:div w:id="687289355">
              <w:marLeft w:val="0"/>
              <w:marRight w:val="0"/>
              <w:marTop w:val="0"/>
              <w:marBottom w:val="0"/>
              <w:divBdr>
                <w:top w:val="none" w:sz="0" w:space="0" w:color="auto"/>
                <w:left w:val="none" w:sz="0" w:space="0" w:color="auto"/>
                <w:bottom w:val="none" w:sz="0" w:space="0" w:color="auto"/>
                <w:right w:val="none" w:sz="0" w:space="0" w:color="auto"/>
              </w:divBdr>
            </w:div>
            <w:div w:id="462233558">
              <w:marLeft w:val="0"/>
              <w:marRight w:val="0"/>
              <w:marTop w:val="0"/>
              <w:marBottom w:val="0"/>
              <w:divBdr>
                <w:top w:val="none" w:sz="0" w:space="0" w:color="auto"/>
                <w:left w:val="none" w:sz="0" w:space="0" w:color="auto"/>
                <w:bottom w:val="none" w:sz="0" w:space="0" w:color="auto"/>
                <w:right w:val="none" w:sz="0" w:space="0" w:color="auto"/>
              </w:divBdr>
            </w:div>
            <w:div w:id="1526359751">
              <w:marLeft w:val="0"/>
              <w:marRight w:val="0"/>
              <w:marTop w:val="0"/>
              <w:marBottom w:val="0"/>
              <w:divBdr>
                <w:top w:val="none" w:sz="0" w:space="0" w:color="auto"/>
                <w:left w:val="none" w:sz="0" w:space="0" w:color="auto"/>
                <w:bottom w:val="none" w:sz="0" w:space="0" w:color="auto"/>
                <w:right w:val="none" w:sz="0" w:space="0" w:color="auto"/>
              </w:divBdr>
            </w:div>
            <w:div w:id="241305466">
              <w:marLeft w:val="0"/>
              <w:marRight w:val="0"/>
              <w:marTop w:val="0"/>
              <w:marBottom w:val="0"/>
              <w:divBdr>
                <w:top w:val="none" w:sz="0" w:space="0" w:color="auto"/>
                <w:left w:val="none" w:sz="0" w:space="0" w:color="auto"/>
                <w:bottom w:val="none" w:sz="0" w:space="0" w:color="auto"/>
                <w:right w:val="none" w:sz="0" w:space="0" w:color="auto"/>
              </w:divBdr>
            </w:div>
            <w:div w:id="1684354059">
              <w:marLeft w:val="0"/>
              <w:marRight w:val="0"/>
              <w:marTop w:val="0"/>
              <w:marBottom w:val="0"/>
              <w:divBdr>
                <w:top w:val="none" w:sz="0" w:space="0" w:color="auto"/>
                <w:left w:val="none" w:sz="0" w:space="0" w:color="auto"/>
                <w:bottom w:val="none" w:sz="0" w:space="0" w:color="auto"/>
                <w:right w:val="none" w:sz="0" w:space="0" w:color="auto"/>
              </w:divBdr>
            </w:div>
            <w:div w:id="870343331">
              <w:marLeft w:val="0"/>
              <w:marRight w:val="0"/>
              <w:marTop w:val="0"/>
              <w:marBottom w:val="0"/>
              <w:divBdr>
                <w:top w:val="none" w:sz="0" w:space="0" w:color="auto"/>
                <w:left w:val="none" w:sz="0" w:space="0" w:color="auto"/>
                <w:bottom w:val="none" w:sz="0" w:space="0" w:color="auto"/>
                <w:right w:val="none" w:sz="0" w:space="0" w:color="auto"/>
              </w:divBdr>
            </w:div>
            <w:div w:id="887306509">
              <w:marLeft w:val="0"/>
              <w:marRight w:val="0"/>
              <w:marTop w:val="0"/>
              <w:marBottom w:val="0"/>
              <w:divBdr>
                <w:top w:val="none" w:sz="0" w:space="0" w:color="auto"/>
                <w:left w:val="none" w:sz="0" w:space="0" w:color="auto"/>
                <w:bottom w:val="none" w:sz="0" w:space="0" w:color="auto"/>
                <w:right w:val="none" w:sz="0" w:space="0" w:color="auto"/>
              </w:divBdr>
            </w:div>
            <w:div w:id="1126460773">
              <w:marLeft w:val="0"/>
              <w:marRight w:val="0"/>
              <w:marTop w:val="0"/>
              <w:marBottom w:val="0"/>
              <w:divBdr>
                <w:top w:val="none" w:sz="0" w:space="0" w:color="auto"/>
                <w:left w:val="none" w:sz="0" w:space="0" w:color="auto"/>
                <w:bottom w:val="none" w:sz="0" w:space="0" w:color="auto"/>
                <w:right w:val="none" w:sz="0" w:space="0" w:color="auto"/>
              </w:divBdr>
            </w:div>
            <w:div w:id="1933051394">
              <w:marLeft w:val="0"/>
              <w:marRight w:val="0"/>
              <w:marTop w:val="0"/>
              <w:marBottom w:val="0"/>
              <w:divBdr>
                <w:top w:val="none" w:sz="0" w:space="0" w:color="auto"/>
                <w:left w:val="none" w:sz="0" w:space="0" w:color="auto"/>
                <w:bottom w:val="none" w:sz="0" w:space="0" w:color="auto"/>
                <w:right w:val="none" w:sz="0" w:space="0" w:color="auto"/>
              </w:divBdr>
            </w:div>
            <w:div w:id="2107730972">
              <w:marLeft w:val="0"/>
              <w:marRight w:val="0"/>
              <w:marTop w:val="0"/>
              <w:marBottom w:val="0"/>
              <w:divBdr>
                <w:top w:val="none" w:sz="0" w:space="0" w:color="auto"/>
                <w:left w:val="none" w:sz="0" w:space="0" w:color="auto"/>
                <w:bottom w:val="none" w:sz="0" w:space="0" w:color="auto"/>
                <w:right w:val="none" w:sz="0" w:space="0" w:color="auto"/>
              </w:divBdr>
            </w:div>
            <w:div w:id="152071808">
              <w:marLeft w:val="0"/>
              <w:marRight w:val="0"/>
              <w:marTop w:val="0"/>
              <w:marBottom w:val="0"/>
              <w:divBdr>
                <w:top w:val="none" w:sz="0" w:space="0" w:color="auto"/>
                <w:left w:val="none" w:sz="0" w:space="0" w:color="auto"/>
                <w:bottom w:val="none" w:sz="0" w:space="0" w:color="auto"/>
                <w:right w:val="none" w:sz="0" w:space="0" w:color="auto"/>
              </w:divBdr>
            </w:div>
            <w:div w:id="1420525012">
              <w:marLeft w:val="0"/>
              <w:marRight w:val="0"/>
              <w:marTop w:val="0"/>
              <w:marBottom w:val="0"/>
              <w:divBdr>
                <w:top w:val="none" w:sz="0" w:space="0" w:color="auto"/>
                <w:left w:val="none" w:sz="0" w:space="0" w:color="auto"/>
                <w:bottom w:val="none" w:sz="0" w:space="0" w:color="auto"/>
                <w:right w:val="none" w:sz="0" w:space="0" w:color="auto"/>
              </w:divBdr>
            </w:div>
            <w:div w:id="1347292700">
              <w:marLeft w:val="0"/>
              <w:marRight w:val="0"/>
              <w:marTop w:val="0"/>
              <w:marBottom w:val="0"/>
              <w:divBdr>
                <w:top w:val="none" w:sz="0" w:space="0" w:color="auto"/>
                <w:left w:val="none" w:sz="0" w:space="0" w:color="auto"/>
                <w:bottom w:val="none" w:sz="0" w:space="0" w:color="auto"/>
                <w:right w:val="none" w:sz="0" w:space="0" w:color="auto"/>
              </w:divBdr>
            </w:div>
            <w:div w:id="1463234958">
              <w:marLeft w:val="0"/>
              <w:marRight w:val="0"/>
              <w:marTop w:val="0"/>
              <w:marBottom w:val="0"/>
              <w:divBdr>
                <w:top w:val="none" w:sz="0" w:space="0" w:color="auto"/>
                <w:left w:val="none" w:sz="0" w:space="0" w:color="auto"/>
                <w:bottom w:val="none" w:sz="0" w:space="0" w:color="auto"/>
                <w:right w:val="none" w:sz="0" w:space="0" w:color="auto"/>
              </w:divBdr>
            </w:div>
            <w:div w:id="592904609">
              <w:marLeft w:val="0"/>
              <w:marRight w:val="0"/>
              <w:marTop w:val="0"/>
              <w:marBottom w:val="0"/>
              <w:divBdr>
                <w:top w:val="none" w:sz="0" w:space="0" w:color="auto"/>
                <w:left w:val="none" w:sz="0" w:space="0" w:color="auto"/>
                <w:bottom w:val="none" w:sz="0" w:space="0" w:color="auto"/>
                <w:right w:val="none" w:sz="0" w:space="0" w:color="auto"/>
              </w:divBdr>
            </w:div>
            <w:div w:id="2052459664">
              <w:marLeft w:val="0"/>
              <w:marRight w:val="0"/>
              <w:marTop w:val="0"/>
              <w:marBottom w:val="0"/>
              <w:divBdr>
                <w:top w:val="none" w:sz="0" w:space="0" w:color="auto"/>
                <w:left w:val="none" w:sz="0" w:space="0" w:color="auto"/>
                <w:bottom w:val="none" w:sz="0" w:space="0" w:color="auto"/>
                <w:right w:val="none" w:sz="0" w:space="0" w:color="auto"/>
              </w:divBdr>
            </w:div>
            <w:div w:id="140536857">
              <w:marLeft w:val="0"/>
              <w:marRight w:val="0"/>
              <w:marTop w:val="0"/>
              <w:marBottom w:val="0"/>
              <w:divBdr>
                <w:top w:val="none" w:sz="0" w:space="0" w:color="auto"/>
                <w:left w:val="none" w:sz="0" w:space="0" w:color="auto"/>
                <w:bottom w:val="none" w:sz="0" w:space="0" w:color="auto"/>
                <w:right w:val="none" w:sz="0" w:space="0" w:color="auto"/>
              </w:divBdr>
            </w:div>
            <w:div w:id="8356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0089">
      <w:bodyDiv w:val="1"/>
      <w:marLeft w:val="0"/>
      <w:marRight w:val="0"/>
      <w:marTop w:val="0"/>
      <w:marBottom w:val="0"/>
      <w:divBdr>
        <w:top w:val="none" w:sz="0" w:space="0" w:color="auto"/>
        <w:left w:val="none" w:sz="0" w:space="0" w:color="auto"/>
        <w:bottom w:val="none" w:sz="0" w:space="0" w:color="auto"/>
        <w:right w:val="none" w:sz="0" w:space="0" w:color="auto"/>
      </w:divBdr>
    </w:div>
    <w:div w:id="646011718">
      <w:bodyDiv w:val="1"/>
      <w:marLeft w:val="0"/>
      <w:marRight w:val="0"/>
      <w:marTop w:val="0"/>
      <w:marBottom w:val="0"/>
      <w:divBdr>
        <w:top w:val="none" w:sz="0" w:space="0" w:color="auto"/>
        <w:left w:val="none" w:sz="0" w:space="0" w:color="auto"/>
        <w:bottom w:val="none" w:sz="0" w:space="0" w:color="auto"/>
        <w:right w:val="none" w:sz="0" w:space="0" w:color="auto"/>
      </w:divBdr>
    </w:div>
    <w:div w:id="681738205">
      <w:bodyDiv w:val="1"/>
      <w:marLeft w:val="0"/>
      <w:marRight w:val="0"/>
      <w:marTop w:val="0"/>
      <w:marBottom w:val="0"/>
      <w:divBdr>
        <w:top w:val="none" w:sz="0" w:space="0" w:color="auto"/>
        <w:left w:val="none" w:sz="0" w:space="0" w:color="auto"/>
        <w:bottom w:val="none" w:sz="0" w:space="0" w:color="auto"/>
        <w:right w:val="none" w:sz="0" w:space="0" w:color="auto"/>
      </w:divBdr>
      <w:divsChild>
        <w:div w:id="1137145552">
          <w:marLeft w:val="0"/>
          <w:marRight w:val="0"/>
          <w:marTop w:val="0"/>
          <w:marBottom w:val="0"/>
          <w:divBdr>
            <w:top w:val="none" w:sz="0" w:space="0" w:color="auto"/>
            <w:left w:val="none" w:sz="0" w:space="0" w:color="auto"/>
            <w:bottom w:val="none" w:sz="0" w:space="0" w:color="auto"/>
            <w:right w:val="none" w:sz="0" w:space="0" w:color="auto"/>
          </w:divBdr>
          <w:divsChild>
            <w:div w:id="1358391893">
              <w:marLeft w:val="0"/>
              <w:marRight w:val="0"/>
              <w:marTop w:val="0"/>
              <w:marBottom w:val="0"/>
              <w:divBdr>
                <w:top w:val="none" w:sz="0" w:space="0" w:color="auto"/>
                <w:left w:val="none" w:sz="0" w:space="0" w:color="auto"/>
                <w:bottom w:val="none" w:sz="0" w:space="0" w:color="auto"/>
                <w:right w:val="none" w:sz="0" w:space="0" w:color="auto"/>
              </w:divBdr>
            </w:div>
            <w:div w:id="1739134394">
              <w:marLeft w:val="0"/>
              <w:marRight w:val="0"/>
              <w:marTop w:val="0"/>
              <w:marBottom w:val="0"/>
              <w:divBdr>
                <w:top w:val="none" w:sz="0" w:space="0" w:color="auto"/>
                <w:left w:val="none" w:sz="0" w:space="0" w:color="auto"/>
                <w:bottom w:val="none" w:sz="0" w:space="0" w:color="auto"/>
                <w:right w:val="none" w:sz="0" w:space="0" w:color="auto"/>
              </w:divBdr>
            </w:div>
            <w:div w:id="159128379">
              <w:marLeft w:val="0"/>
              <w:marRight w:val="0"/>
              <w:marTop w:val="0"/>
              <w:marBottom w:val="0"/>
              <w:divBdr>
                <w:top w:val="none" w:sz="0" w:space="0" w:color="auto"/>
                <w:left w:val="none" w:sz="0" w:space="0" w:color="auto"/>
                <w:bottom w:val="none" w:sz="0" w:space="0" w:color="auto"/>
                <w:right w:val="none" w:sz="0" w:space="0" w:color="auto"/>
              </w:divBdr>
            </w:div>
            <w:div w:id="1062220174">
              <w:marLeft w:val="0"/>
              <w:marRight w:val="0"/>
              <w:marTop w:val="0"/>
              <w:marBottom w:val="0"/>
              <w:divBdr>
                <w:top w:val="none" w:sz="0" w:space="0" w:color="auto"/>
                <w:left w:val="none" w:sz="0" w:space="0" w:color="auto"/>
                <w:bottom w:val="none" w:sz="0" w:space="0" w:color="auto"/>
                <w:right w:val="none" w:sz="0" w:space="0" w:color="auto"/>
              </w:divBdr>
            </w:div>
            <w:div w:id="681392073">
              <w:marLeft w:val="0"/>
              <w:marRight w:val="0"/>
              <w:marTop w:val="0"/>
              <w:marBottom w:val="0"/>
              <w:divBdr>
                <w:top w:val="none" w:sz="0" w:space="0" w:color="auto"/>
                <w:left w:val="none" w:sz="0" w:space="0" w:color="auto"/>
                <w:bottom w:val="none" w:sz="0" w:space="0" w:color="auto"/>
                <w:right w:val="none" w:sz="0" w:space="0" w:color="auto"/>
              </w:divBdr>
            </w:div>
            <w:div w:id="945769790">
              <w:marLeft w:val="0"/>
              <w:marRight w:val="0"/>
              <w:marTop w:val="0"/>
              <w:marBottom w:val="0"/>
              <w:divBdr>
                <w:top w:val="none" w:sz="0" w:space="0" w:color="auto"/>
                <w:left w:val="none" w:sz="0" w:space="0" w:color="auto"/>
                <w:bottom w:val="none" w:sz="0" w:space="0" w:color="auto"/>
                <w:right w:val="none" w:sz="0" w:space="0" w:color="auto"/>
              </w:divBdr>
            </w:div>
            <w:div w:id="1787114778">
              <w:marLeft w:val="0"/>
              <w:marRight w:val="0"/>
              <w:marTop w:val="0"/>
              <w:marBottom w:val="0"/>
              <w:divBdr>
                <w:top w:val="none" w:sz="0" w:space="0" w:color="auto"/>
                <w:left w:val="none" w:sz="0" w:space="0" w:color="auto"/>
                <w:bottom w:val="none" w:sz="0" w:space="0" w:color="auto"/>
                <w:right w:val="none" w:sz="0" w:space="0" w:color="auto"/>
              </w:divBdr>
            </w:div>
            <w:div w:id="1028992181">
              <w:marLeft w:val="0"/>
              <w:marRight w:val="0"/>
              <w:marTop w:val="0"/>
              <w:marBottom w:val="0"/>
              <w:divBdr>
                <w:top w:val="none" w:sz="0" w:space="0" w:color="auto"/>
                <w:left w:val="none" w:sz="0" w:space="0" w:color="auto"/>
                <w:bottom w:val="none" w:sz="0" w:space="0" w:color="auto"/>
                <w:right w:val="none" w:sz="0" w:space="0" w:color="auto"/>
              </w:divBdr>
            </w:div>
            <w:div w:id="632637858">
              <w:marLeft w:val="0"/>
              <w:marRight w:val="0"/>
              <w:marTop w:val="0"/>
              <w:marBottom w:val="0"/>
              <w:divBdr>
                <w:top w:val="none" w:sz="0" w:space="0" w:color="auto"/>
                <w:left w:val="none" w:sz="0" w:space="0" w:color="auto"/>
                <w:bottom w:val="none" w:sz="0" w:space="0" w:color="auto"/>
                <w:right w:val="none" w:sz="0" w:space="0" w:color="auto"/>
              </w:divBdr>
            </w:div>
            <w:div w:id="1534877142">
              <w:marLeft w:val="0"/>
              <w:marRight w:val="0"/>
              <w:marTop w:val="0"/>
              <w:marBottom w:val="0"/>
              <w:divBdr>
                <w:top w:val="none" w:sz="0" w:space="0" w:color="auto"/>
                <w:left w:val="none" w:sz="0" w:space="0" w:color="auto"/>
                <w:bottom w:val="none" w:sz="0" w:space="0" w:color="auto"/>
                <w:right w:val="none" w:sz="0" w:space="0" w:color="auto"/>
              </w:divBdr>
            </w:div>
            <w:div w:id="1856649445">
              <w:marLeft w:val="0"/>
              <w:marRight w:val="0"/>
              <w:marTop w:val="0"/>
              <w:marBottom w:val="0"/>
              <w:divBdr>
                <w:top w:val="none" w:sz="0" w:space="0" w:color="auto"/>
                <w:left w:val="none" w:sz="0" w:space="0" w:color="auto"/>
                <w:bottom w:val="none" w:sz="0" w:space="0" w:color="auto"/>
                <w:right w:val="none" w:sz="0" w:space="0" w:color="auto"/>
              </w:divBdr>
            </w:div>
            <w:div w:id="971710650">
              <w:marLeft w:val="0"/>
              <w:marRight w:val="0"/>
              <w:marTop w:val="0"/>
              <w:marBottom w:val="0"/>
              <w:divBdr>
                <w:top w:val="none" w:sz="0" w:space="0" w:color="auto"/>
                <w:left w:val="none" w:sz="0" w:space="0" w:color="auto"/>
                <w:bottom w:val="none" w:sz="0" w:space="0" w:color="auto"/>
                <w:right w:val="none" w:sz="0" w:space="0" w:color="auto"/>
              </w:divBdr>
            </w:div>
            <w:div w:id="2130736878">
              <w:marLeft w:val="0"/>
              <w:marRight w:val="0"/>
              <w:marTop w:val="0"/>
              <w:marBottom w:val="0"/>
              <w:divBdr>
                <w:top w:val="none" w:sz="0" w:space="0" w:color="auto"/>
                <w:left w:val="none" w:sz="0" w:space="0" w:color="auto"/>
                <w:bottom w:val="none" w:sz="0" w:space="0" w:color="auto"/>
                <w:right w:val="none" w:sz="0" w:space="0" w:color="auto"/>
              </w:divBdr>
            </w:div>
            <w:div w:id="799541765">
              <w:marLeft w:val="0"/>
              <w:marRight w:val="0"/>
              <w:marTop w:val="0"/>
              <w:marBottom w:val="0"/>
              <w:divBdr>
                <w:top w:val="none" w:sz="0" w:space="0" w:color="auto"/>
                <w:left w:val="none" w:sz="0" w:space="0" w:color="auto"/>
                <w:bottom w:val="none" w:sz="0" w:space="0" w:color="auto"/>
                <w:right w:val="none" w:sz="0" w:space="0" w:color="auto"/>
              </w:divBdr>
            </w:div>
            <w:div w:id="2018920066">
              <w:marLeft w:val="0"/>
              <w:marRight w:val="0"/>
              <w:marTop w:val="0"/>
              <w:marBottom w:val="0"/>
              <w:divBdr>
                <w:top w:val="none" w:sz="0" w:space="0" w:color="auto"/>
                <w:left w:val="none" w:sz="0" w:space="0" w:color="auto"/>
                <w:bottom w:val="none" w:sz="0" w:space="0" w:color="auto"/>
                <w:right w:val="none" w:sz="0" w:space="0" w:color="auto"/>
              </w:divBdr>
            </w:div>
            <w:div w:id="215363543">
              <w:marLeft w:val="0"/>
              <w:marRight w:val="0"/>
              <w:marTop w:val="0"/>
              <w:marBottom w:val="0"/>
              <w:divBdr>
                <w:top w:val="none" w:sz="0" w:space="0" w:color="auto"/>
                <w:left w:val="none" w:sz="0" w:space="0" w:color="auto"/>
                <w:bottom w:val="none" w:sz="0" w:space="0" w:color="auto"/>
                <w:right w:val="none" w:sz="0" w:space="0" w:color="auto"/>
              </w:divBdr>
            </w:div>
            <w:div w:id="1360162766">
              <w:marLeft w:val="0"/>
              <w:marRight w:val="0"/>
              <w:marTop w:val="0"/>
              <w:marBottom w:val="0"/>
              <w:divBdr>
                <w:top w:val="none" w:sz="0" w:space="0" w:color="auto"/>
                <w:left w:val="none" w:sz="0" w:space="0" w:color="auto"/>
                <w:bottom w:val="none" w:sz="0" w:space="0" w:color="auto"/>
                <w:right w:val="none" w:sz="0" w:space="0" w:color="auto"/>
              </w:divBdr>
            </w:div>
            <w:div w:id="1380931812">
              <w:marLeft w:val="0"/>
              <w:marRight w:val="0"/>
              <w:marTop w:val="0"/>
              <w:marBottom w:val="0"/>
              <w:divBdr>
                <w:top w:val="none" w:sz="0" w:space="0" w:color="auto"/>
                <w:left w:val="none" w:sz="0" w:space="0" w:color="auto"/>
                <w:bottom w:val="none" w:sz="0" w:space="0" w:color="auto"/>
                <w:right w:val="none" w:sz="0" w:space="0" w:color="auto"/>
              </w:divBdr>
            </w:div>
            <w:div w:id="1276599094">
              <w:marLeft w:val="0"/>
              <w:marRight w:val="0"/>
              <w:marTop w:val="0"/>
              <w:marBottom w:val="0"/>
              <w:divBdr>
                <w:top w:val="none" w:sz="0" w:space="0" w:color="auto"/>
                <w:left w:val="none" w:sz="0" w:space="0" w:color="auto"/>
                <w:bottom w:val="none" w:sz="0" w:space="0" w:color="auto"/>
                <w:right w:val="none" w:sz="0" w:space="0" w:color="auto"/>
              </w:divBdr>
            </w:div>
            <w:div w:id="1150710140">
              <w:marLeft w:val="0"/>
              <w:marRight w:val="0"/>
              <w:marTop w:val="0"/>
              <w:marBottom w:val="0"/>
              <w:divBdr>
                <w:top w:val="none" w:sz="0" w:space="0" w:color="auto"/>
                <w:left w:val="none" w:sz="0" w:space="0" w:color="auto"/>
                <w:bottom w:val="none" w:sz="0" w:space="0" w:color="auto"/>
                <w:right w:val="none" w:sz="0" w:space="0" w:color="auto"/>
              </w:divBdr>
            </w:div>
            <w:div w:id="1103764999">
              <w:marLeft w:val="0"/>
              <w:marRight w:val="0"/>
              <w:marTop w:val="0"/>
              <w:marBottom w:val="0"/>
              <w:divBdr>
                <w:top w:val="none" w:sz="0" w:space="0" w:color="auto"/>
                <w:left w:val="none" w:sz="0" w:space="0" w:color="auto"/>
                <w:bottom w:val="none" w:sz="0" w:space="0" w:color="auto"/>
                <w:right w:val="none" w:sz="0" w:space="0" w:color="auto"/>
              </w:divBdr>
            </w:div>
            <w:div w:id="2118787583">
              <w:marLeft w:val="0"/>
              <w:marRight w:val="0"/>
              <w:marTop w:val="0"/>
              <w:marBottom w:val="0"/>
              <w:divBdr>
                <w:top w:val="none" w:sz="0" w:space="0" w:color="auto"/>
                <w:left w:val="none" w:sz="0" w:space="0" w:color="auto"/>
                <w:bottom w:val="none" w:sz="0" w:space="0" w:color="auto"/>
                <w:right w:val="none" w:sz="0" w:space="0" w:color="auto"/>
              </w:divBdr>
            </w:div>
            <w:div w:id="866523115">
              <w:marLeft w:val="0"/>
              <w:marRight w:val="0"/>
              <w:marTop w:val="0"/>
              <w:marBottom w:val="0"/>
              <w:divBdr>
                <w:top w:val="none" w:sz="0" w:space="0" w:color="auto"/>
                <w:left w:val="none" w:sz="0" w:space="0" w:color="auto"/>
                <w:bottom w:val="none" w:sz="0" w:space="0" w:color="auto"/>
                <w:right w:val="none" w:sz="0" w:space="0" w:color="auto"/>
              </w:divBdr>
            </w:div>
            <w:div w:id="589778657">
              <w:marLeft w:val="0"/>
              <w:marRight w:val="0"/>
              <w:marTop w:val="0"/>
              <w:marBottom w:val="0"/>
              <w:divBdr>
                <w:top w:val="none" w:sz="0" w:space="0" w:color="auto"/>
                <w:left w:val="none" w:sz="0" w:space="0" w:color="auto"/>
                <w:bottom w:val="none" w:sz="0" w:space="0" w:color="auto"/>
                <w:right w:val="none" w:sz="0" w:space="0" w:color="auto"/>
              </w:divBdr>
            </w:div>
            <w:div w:id="751974699">
              <w:marLeft w:val="0"/>
              <w:marRight w:val="0"/>
              <w:marTop w:val="0"/>
              <w:marBottom w:val="0"/>
              <w:divBdr>
                <w:top w:val="none" w:sz="0" w:space="0" w:color="auto"/>
                <w:left w:val="none" w:sz="0" w:space="0" w:color="auto"/>
                <w:bottom w:val="none" w:sz="0" w:space="0" w:color="auto"/>
                <w:right w:val="none" w:sz="0" w:space="0" w:color="auto"/>
              </w:divBdr>
            </w:div>
            <w:div w:id="943343808">
              <w:marLeft w:val="0"/>
              <w:marRight w:val="0"/>
              <w:marTop w:val="0"/>
              <w:marBottom w:val="0"/>
              <w:divBdr>
                <w:top w:val="none" w:sz="0" w:space="0" w:color="auto"/>
                <w:left w:val="none" w:sz="0" w:space="0" w:color="auto"/>
                <w:bottom w:val="none" w:sz="0" w:space="0" w:color="auto"/>
                <w:right w:val="none" w:sz="0" w:space="0" w:color="auto"/>
              </w:divBdr>
            </w:div>
            <w:div w:id="418913751">
              <w:marLeft w:val="0"/>
              <w:marRight w:val="0"/>
              <w:marTop w:val="0"/>
              <w:marBottom w:val="0"/>
              <w:divBdr>
                <w:top w:val="none" w:sz="0" w:space="0" w:color="auto"/>
                <w:left w:val="none" w:sz="0" w:space="0" w:color="auto"/>
                <w:bottom w:val="none" w:sz="0" w:space="0" w:color="auto"/>
                <w:right w:val="none" w:sz="0" w:space="0" w:color="auto"/>
              </w:divBdr>
            </w:div>
            <w:div w:id="1544292754">
              <w:marLeft w:val="0"/>
              <w:marRight w:val="0"/>
              <w:marTop w:val="0"/>
              <w:marBottom w:val="0"/>
              <w:divBdr>
                <w:top w:val="none" w:sz="0" w:space="0" w:color="auto"/>
                <w:left w:val="none" w:sz="0" w:space="0" w:color="auto"/>
                <w:bottom w:val="none" w:sz="0" w:space="0" w:color="auto"/>
                <w:right w:val="none" w:sz="0" w:space="0" w:color="auto"/>
              </w:divBdr>
            </w:div>
            <w:div w:id="1094590845">
              <w:marLeft w:val="0"/>
              <w:marRight w:val="0"/>
              <w:marTop w:val="0"/>
              <w:marBottom w:val="0"/>
              <w:divBdr>
                <w:top w:val="none" w:sz="0" w:space="0" w:color="auto"/>
                <w:left w:val="none" w:sz="0" w:space="0" w:color="auto"/>
                <w:bottom w:val="none" w:sz="0" w:space="0" w:color="auto"/>
                <w:right w:val="none" w:sz="0" w:space="0" w:color="auto"/>
              </w:divBdr>
            </w:div>
            <w:div w:id="1501971836">
              <w:marLeft w:val="0"/>
              <w:marRight w:val="0"/>
              <w:marTop w:val="0"/>
              <w:marBottom w:val="0"/>
              <w:divBdr>
                <w:top w:val="none" w:sz="0" w:space="0" w:color="auto"/>
                <w:left w:val="none" w:sz="0" w:space="0" w:color="auto"/>
                <w:bottom w:val="none" w:sz="0" w:space="0" w:color="auto"/>
                <w:right w:val="none" w:sz="0" w:space="0" w:color="auto"/>
              </w:divBdr>
            </w:div>
            <w:div w:id="1062994097">
              <w:marLeft w:val="0"/>
              <w:marRight w:val="0"/>
              <w:marTop w:val="0"/>
              <w:marBottom w:val="0"/>
              <w:divBdr>
                <w:top w:val="none" w:sz="0" w:space="0" w:color="auto"/>
                <w:left w:val="none" w:sz="0" w:space="0" w:color="auto"/>
                <w:bottom w:val="none" w:sz="0" w:space="0" w:color="auto"/>
                <w:right w:val="none" w:sz="0" w:space="0" w:color="auto"/>
              </w:divBdr>
            </w:div>
            <w:div w:id="467167581">
              <w:marLeft w:val="0"/>
              <w:marRight w:val="0"/>
              <w:marTop w:val="0"/>
              <w:marBottom w:val="0"/>
              <w:divBdr>
                <w:top w:val="none" w:sz="0" w:space="0" w:color="auto"/>
                <w:left w:val="none" w:sz="0" w:space="0" w:color="auto"/>
                <w:bottom w:val="none" w:sz="0" w:space="0" w:color="auto"/>
                <w:right w:val="none" w:sz="0" w:space="0" w:color="auto"/>
              </w:divBdr>
            </w:div>
            <w:div w:id="988247497">
              <w:marLeft w:val="0"/>
              <w:marRight w:val="0"/>
              <w:marTop w:val="0"/>
              <w:marBottom w:val="0"/>
              <w:divBdr>
                <w:top w:val="none" w:sz="0" w:space="0" w:color="auto"/>
                <w:left w:val="none" w:sz="0" w:space="0" w:color="auto"/>
                <w:bottom w:val="none" w:sz="0" w:space="0" w:color="auto"/>
                <w:right w:val="none" w:sz="0" w:space="0" w:color="auto"/>
              </w:divBdr>
            </w:div>
            <w:div w:id="1315572849">
              <w:marLeft w:val="0"/>
              <w:marRight w:val="0"/>
              <w:marTop w:val="0"/>
              <w:marBottom w:val="0"/>
              <w:divBdr>
                <w:top w:val="none" w:sz="0" w:space="0" w:color="auto"/>
                <w:left w:val="none" w:sz="0" w:space="0" w:color="auto"/>
                <w:bottom w:val="none" w:sz="0" w:space="0" w:color="auto"/>
                <w:right w:val="none" w:sz="0" w:space="0" w:color="auto"/>
              </w:divBdr>
            </w:div>
            <w:div w:id="1343043362">
              <w:marLeft w:val="0"/>
              <w:marRight w:val="0"/>
              <w:marTop w:val="0"/>
              <w:marBottom w:val="0"/>
              <w:divBdr>
                <w:top w:val="none" w:sz="0" w:space="0" w:color="auto"/>
                <w:left w:val="none" w:sz="0" w:space="0" w:color="auto"/>
                <w:bottom w:val="none" w:sz="0" w:space="0" w:color="auto"/>
                <w:right w:val="none" w:sz="0" w:space="0" w:color="auto"/>
              </w:divBdr>
            </w:div>
            <w:div w:id="997609590">
              <w:marLeft w:val="0"/>
              <w:marRight w:val="0"/>
              <w:marTop w:val="0"/>
              <w:marBottom w:val="0"/>
              <w:divBdr>
                <w:top w:val="none" w:sz="0" w:space="0" w:color="auto"/>
                <w:left w:val="none" w:sz="0" w:space="0" w:color="auto"/>
                <w:bottom w:val="none" w:sz="0" w:space="0" w:color="auto"/>
                <w:right w:val="none" w:sz="0" w:space="0" w:color="auto"/>
              </w:divBdr>
            </w:div>
            <w:div w:id="146107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76544">
      <w:bodyDiv w:val="1"/>
      <w:marLeft w:val="0"/>
      <w:marRight w:val="0"/>
      <w:marTop w:val="0"/>
      <w:marBottom w:val="0"/>
      <w:divBdr>
        <w:top w:val="none" w:sz="0" w:space="0" w:color="auto"/>
        <w:left w:val="none" w:sz="0" w:space="0" w:color="auto"/>
        <w:bottom w:val="none" w:sz="0" w:space="0" w:color="auto"/>
        <w:right w:val="none" w:sz="0" w:space="0" w:color="auto"/>
      </w:divBdr>
      <w:divsChild>
        <w:div w:id="123818414">
          <w:marLeft w:val="0"/>
          <w:marRight w:val="0"/>
          <w:marTop w:val="0"/>
          <w:marBottom w:val="0"/>
          <w:divBdr>
            <w:top w:val="none" w:sz="0" w:space="0" w:color="auto"/>
            <w:left w:val="none" w:sz="0" w:space="0" w:color="auto"/>
            <w:bottom w:val="none" w:sz="0" w:space="0" w:color="auto"/>
            <w:right w:val="none" w:sz="0" w:space="0" w:color="auto"/>
          </w:divBdr>
          <w:divsChild>
            <w:div w:id="1580401871">
              <w:marLeft w:val="0"/>
              <w:marRight w:val="0"/>
              <w:marTop w:val="0"/>
              <w:marBottom w:val="0"/>
              <w:divBdr>
                <w:top w:val="none" w:sz="0" w:space="0" w:color="auto"/>
                <w:left w:val="none" w:sz="0" w:space="0" w:color="auto"/>
                <w:bottom w:val="none" w:sz="0" w:space="0" w:color="auto"/>
                <w:right w:val="none" w:sz="0" w:space="0" w:color="auto"/>
              </w:divBdr>
            </w:div>
            <w:div w:id="199711415">
              <w:marLeft w:val="0"/>
              <w:marRight w:val="0"/>
              <w:marTop w:val="0"/>
              <w:marBottom w:val="0"/>
              <w:divBdr>
                <w:top w:val="none" w:sz="0" w:space="0" w:color="auto"/>
                <w:left w:val="none" w:sz="0" w:space="0" w:color="auto"/>
                <w:bottom w:val="none" w:sz="0" w:space="0" w:color="auto"/>
                <w:right w:val="none" w:sz="0" w:space="0" w:color="auto"/>
              </w:divBdr>
            </w:div>
            <w:div w:id="1207526879">
              <w:marLeft w:val="0"/>
              <w:marRight w:val="0"/>
              <w:marTop w:val="0"/>
              <w:marBottom w:val="0"/>
              <w:divBdr>
                <w:top w:val="none" w:sz="0" w:space="0" w:color="auto"/>
                <w:left w:val="none" w:sz="0" w:space="0" w:color="auto"/>
                <w:bottom w:val="none" w:sz="0" w:space="0" w:color="auto"/>
                <w:right w:val="none" w:sz="0" w:space="0" w:color="auto"/>
              </w:divBdr>
            </w:div>
            <w:div w:id="989594501">
              <w:marLeft w:val="0"/>
              <w:marRight w:val="0"/>
              <w:marTop w:val="0"/>
              <w:marBottom w:val="0"/>
              <w:divBdr>
                <w:top w:val="none" w:sz="0" w:space="0" w:color="auto"/>
                <w:left w:val="none" w:sz="0" w:space="0" w:color="auto"/>
                <w:bottom w:val="none" w:sz="0" w:space="0" w:color="auto"/>
                <w:right w:val="none" w:sz="0" w:space="0" w:color="auto"/>
              </w:divBdr>
            </w:div>
            <w:div w:id="52199264">
              <w:marLeft w:val="0"/>
              <w:marRight w:val="0"/>
              <w:marTop w:val="0"/>
              <w:marBottom w:val="0"/>
              <w:divBdr>
                <w:top w:val="none" w:sz="0" w:space="0" w:color="auto"/>
                <w:left w:val="none" w:sz="0" w:space="0" w:color="auto"/>
                <w:bottom w:val="none" w:sz="0" w:space="0" w:color="auto"/>
                <w:right w:val="none" w:sz="0" w:space="0" w:color="auto"/>
              </w:divBdr>
            </w:div>
            <w:div w:id="694697872">
              <w:marLeft w:val="0"/>
              <w:marRight w:val="0"/>
              <w:marTop w:val="0"/>
              <w:marBottom w:val="0"/>
              <w:divBdr>
                <w:top w:val="none" w:sz="0" w:space="0" w:color="auto"/>
                <w:left w:val="none" w:sz="0" w:space="0" w:color="auto"/>
                <w:bottom w:val="none" w:sz="0" w:space="0" w:color="auto"/>
                <w:right w:val="none" w:sz="0" w:space="0" w:color="auto"/>
              </w:divBdr>
            </w:div>
            <w:div w:id="27990611">
              <w:marLeft w:val="0"/>
              <w:marRight w:val="0"/>
              <w:marTop w:val="0"/>
              <w:marBottom w:val="0"/>
              <w:divBdr>
                <w:top w:val="none" w:sz="0" w:space="0" w:color="auto"/>
                <w:left w:val="none" w:sz="0" w:space="0" w:color="auto"/>
                <w:bottom w:val="none" w:sz="0" w:space="0" w:color="auto"/>
                <w:right w:val="none" w:sz="0" w:space="0" w:color="auto"/>
              </w:divBdr>
            </w:div>
            <w:div w:id="1807701955">
              <w:marLeft w:val="0"/>
              <w:marRight w:val="0"/>
              <w:marTop w:val="0"/>
              <w:marBottom w:val="0"/>
              <w:divBdr>
                <w:top w:val="none" w:sz="0" w:space="0" w:color="auto"/>
                <w:left w:val="none" w:sz="0" w:space="0" w:color="auto"/>
                <w:bottom w:val="none" w:sz="0" w:space="0" w:color="auto"/>
                <w:right w:val="none" w:sz="0" w:space="0" w:color="auto"/>
              </w:divBdr>
            </w:div>
            <w:div w:id="2019191677">
              <w:marLeft w:val="0"/>
              <w:marRight w:val="0"/>
              <w:marTop w:val="0"/>
              <w:marBottom w:val="0"/>
              <w:divBdr>
                <w:top w:val="none" w:sz="0" w:space="0" w:color="auto"/>
                <w:left w:val="none" w:sz="0" w:space="0" w:color="auto"/>
                <w:bottom w:val="none" w:sz="0" w:space="0" w:color="auto"/>
                <w:right w:val="none" w:sz="0" w:space="0" w:color="auto"/>
              </w:divBdr>
            </w:div>
            <w:div w:id="938297931">
              <w:marLeft w:val="0"/>
              <w:marRight w:val="0"/>
              <w:marTop w:val="0"/>
              <w:marBottom w:val="0"/>
              <w:divBdr>
                <w:top w:val="none" w:sz="0" w:space="0" w:color="auto"/>
                <w:left w:val="none" w:sz="0" w:space="0" w:color="auto"/>
                <w:bottom w:val="none" w:sz="0" w:space="0" w:color="auto"/>
                <w:right w:val="none" w:sz="0" w:space="0" w:color="auto"/>
              </w:divBdr>
            </w:div>
            <w:div w:id="1199464415">
              <w:marLeft w:val="0"/>
              <w:marRight w:val="0"/>
              <w:marTop w:val="0"/>
              <w:marBottom w:val="0"/>
              <w:divBdr>
                <w:top w:val="none" w:sz="0" w:space="0" w:color="auto"/>
                <w:left w:val="none" w:sz="0" w:space="0" w:color="auto"/>
                <w:bottom w:val="none" w:sz="0" w:space="0" w:color="auto"/>
                <w:right w:val="none" w:sz="0" w:space="0" w:color="auto"/>
              </w:divBdr>
            </w:div>
            <w:div w:id="308940750">
              <w:marLeft w:val="0"/>
              <w:marRight w:val="0"/>
              <w:marTop w:val="0"/>
              <w:marBottom w:val="0"/>
              <w:divBdr>
                <w:top w:val="none" w:sz="0" w:space="0" w:color="auto"/>
                <w:left w:val="none" w:sz="0" w:space="0" w:color="auto"/>
                <w:bottom w:val="none" w:sz="0" w:space="0" w:color="auto"/>
                <w:right w:val="none" w:sz="0" w:space="0" w:color="auto"/>
              </w:divBdr>
            </w:div>
            <w:div w:id="1880891246">
              <w:marLeft w:val="0"/>
              <w:marRight w:val="0"/>
              <w:marTop w:val="0"/>
              <w:marBottom w:val="0"/>
              <w:divBdr>
                <w:top w:val="none" w:sz="0" w:space="0" w:color="auto"/>
                <w:left w:val="none" w:sz="0" w:space="0" w:color="auto"/>
                <w:bottom w:val="none" w:sz="0" w:space="0" w:color="auto"/>
                <w:right w:val="none" w:sz="0" w:space="0" w:color="auto"/>
              </w:divBdr>
            </w:div>
            <w:div w:id="135098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84149">
      <w:bodyDiv w:val="1"/>
      <w:marLeft w:val="0"/>
      <w:marRight w:val="0"/>
      <w:marTop w:val="0"/>
      <w:marBottom w:val="0"/>
      <w:divBdr>
        <w:top w:val="none" w:sz="0" w:space="0" w:color="auto"/>
        <w:left w:val="none" w:sz="0" w:space="0" w:color="auto"/>
        <w:bottom w:val="none" w:sz="0" w:space="0" w:color="auto"/>
        <w:right w:val="none" w:sz="0" w:space="0" w:color="auto"/>
      </w:divBdr>
      <w:divsChild>
        <w:div w:id="1721594552">
          <w:marLeft w:val="0"/>
          <w:marRight w:val="0"/>
          <w:marTop w:val="0"/>
          <w:marBottom w:val="0"/>
          <w:divBdr>
            <w:top w:val="none" w:sz="0" w:space="0" w:color="auto"/>
            <w:left w:val="none" w:sz="0" w:space="0" w:color="auto"/>
            <w:bottom w:val="none" w:sz="0" w:space="0" w:color="auto"/>
            <w:right w:val="none" w:sz="0" w:space="0" w:color="auto"/>
          </w:divBdr>
          <w:divsChild>
            <w:div w:id="1484200188">
              <w:marLeft w:val="0"/>
              <w:marRight w:val="0"/>
              <w:marTop w:val="0"/>
              <w:marBottom w:val="0"/>
              <w:divBdr>
                <w:top w:val="none" w:sz="0" w:space="0" w:color="auto"/>
                <w:left w:val="none" w:sz="0" w:space="0" w:color="auto"/>
                <w:bottom w:val="none" w:sz="0" w:space="0" w:color="auto"/>
                <w:right w:val="none" w:sz="0" w:space="0" w:color="auto"/>
              </w:divBdr>
            </w:div>
            <w:div w:id="2048330981">
              <w:marLeft w:val="0"/>
              <w:marRight w:val="0"/>
              <w:marTop w:val="0"/>
              <w:marBottom w:val="0"/>
              <w:divBdr>
                <w:top w:val="none" w:sz="0" w:space="0" w:color="auto"/>
                <w:left w:val="none" w:sz="0" w:space="0" w:color="auto"/>
                <w:bottom w:val="none" w:sz="0" w:space="0" w:color="auto"/>
                <w:right w:val="none" w:sz="0" w:space="0" w:color="auto"/>
              </w:divBdr>
            </w:div>
            <w:div w:id="893544052">
              <w:marLeft w:val="0"/>
              <w:marRight w:val="0"/>
              <w:marTop w:val="0"/>
              <w:marBottom w:val="0"/>
              <w:divBdr>
                <w:top w:val="none" w:sz="0" w:space="0" w:color="auto"/>
                <w:left w:val="none" w:sz="0" w:space="0" w:color="auto"/>
                <w:bottom w:val="none" w:sz="0" w:space="0" w:color="auto"/>
                <w:right w:val="none" w:sz="0" w:space="0" w:color="auto"/>
              </w:divBdr>
            </w:div>
            <w:div w:id="491027805">
              <w:marLeft w:val="0"/>
              <w:marRight w:val="0"/>
              <w:marTop w:val="0"/>
              <w:marBottom w:val="0"/>
              <w:divBdr>
                <w:top w:val="none" w:sz="0" w:space="0" w:color="auto"/>
                <w:left w:val="none" w:sz="0" w:space="0" w:color="auto"/>
                <w:bottom w:val="none" w:sz="0" w:space="0" w:color="auto"/>
                <w:right w:val="none" w:sz="0" w:space="0" w:color="auto"/>
              </w:divBdr>
            </w:div>
            <w:div w:id="185562651">
              <w:marLeft w:val="0"/>
              <w:marRight w:val="0"/>
              <w:marTop w:val="0"/>
              <w:marBottom w:val="0"/>
              <w:divBdr>
                <w:top w:val="none" w:sz="0" w:space="0" w:color="auto"/>
                <w:left w:val="none" w:sz="0" w:space="0" w:color="auto"/>
                <w:bottom w:val="none" w:sz="0" w:space="0" w:color="auto"/>
                <w:right w:val="none" w:sz="0" w:space="0" w:color="auto"/>
              </w:divBdr>
            </w:div>
            <w:div w:id="103424351">
              <w:marLeft w:val="0"/>
              <w:marRight w:val="0"/>
              <w:marTop w:val="0"/>
              <w:marBottom w:val="0"/>
              <w:divBdr>
                <w:top w:val="none" w:sz="0" w:space="0" w:color="auto"/>
                <w:left w:val="none" w:sz="0" w:space="0" w:color="auto"/>
                <w:bottom w:val="none" w:sz="0" w:space="0" w:color="auto"/>
                <w:right w:val="none" w:sz="0" w:space="0" w:color="auto"/>
              </w:divBdr>
            </w:div>
            <w:div w:id="1044018237">
              <w:marLeft w:val="0"/>
              <w:marRight w:val="0"/>
              <w:marTop w:val="0"/>
              <w:marBottom w:val="0"/>
              <w:divBdr>
                <w:top w:val="none" w:sz="0" w:space="0" w:color="auto"/>
                <w:left w:val="none" w:sz="0" w:space="0" w:color="auto"/>
                <w:bottom w:val="none" w:sz="0" w:space="0" w:color="auto"/>
                <w:right w:val="none" w:sz="0" w:space="0" w:color="auto"/>
              </w:divBdr>
            </w:div>
            <w:div w:id="1628470237">
              <w:marLeft w:val="0"/>
              <w:marRight w:val="0"/>
              <w:marTop w:val="0"/>
              <w:marBottom w:val="0"/>
              <w:divBdr>
                <w:top w:val="none" w:sz="0" w:space="0" w:color="auto"/>
                <w:left w:val="none" w:sz="0" w:space="0" w:color="auto"/>
                <w:bottom w:val="none" w:sz="0" w:space="0" w:color="auto"/>
                <w:right w:val="none" w:sz="0" w:space="0" w:color="auto"/>
              </w:divBdr>
            </w:div>
            <w:div w:id="2069526288">
              <w:marLeft w:val="0"/>
              <w:marRight w:val="0"/>
              <w:marTop w:val="0"/>
              <w:marBottom w:val="0"/>
              <w:divBdr>
                <w:top w:val="none" w:sz="0" w:space="0" w:color="auto"/>
                <w:left w:val="none" w:sz="0" w:space="0" w:color="auto"/>
                <w:bottom w:val="none" w:sz="0" w:space="0" w:color="auto"/>
                <w:right w:val="none" w:sz="0" w:space="0" w:color="auto"/>
              </w:divBdr>
            </w:div>
            <w:div w:id="1274244283">
              <w:marLeft w:val="0"/>
              <w:marRight w:val="0"/>
              <w:marTop w:val="0"/>
              <w:marBottom w:val="0"/>
              <w:divBdr>
                <w:top w:val="none" w:sz="0" w:space="0" w:color="auto"/>
                <w:left w:val="none" w:sz="0" w:space="0" w:color="auto"/>
                <w:bottom w:val="none" w:sz="0" w:space="0" w:color="auto"/>
                <w:right w:val="none" w:sz="0" w:space="0" w:color="auto"/>
              </w:divBdr>
            </w:div>
            <w:div w:id="1976137129">
              <w:marLeft w:val="0"/>
              <w:marRight w:val="0"/>
              <w:marTop w:val="0"/>
              <w:marBottom w:val="0"/>
              <w:divBdr>
                <w:top w:val="none" w:sz="0" w:space="0" w:color="auto"/>
                <w:left w:val="none" w:sz="0" w:space="0" w:color="auto"/>
                <w:bottom w:val="none" w:sz="0" w:space="0" w:color="auto"/>
                <w:right w:val="none" w:sz="0" w:space="0" w:color="auto"/>
              </w:divBdr>
            </w:div>
            <w:div w:id="2035841069">
              <w:marLeft w:val="0"/>
              <w:marRight w:val="0"/>
              <w:marTop w:val="0"/>
              <w:marBottom w:val="0"/>
              <w:divBdr>
                <w:top w:val="none" w:sz="0" w:space="0" w:color="auto"/>
                <w:left w:val="none" w:sz="0" w:space="0" w:color="auto"/>
                <w:bottom w:val="none" w:sz="0" w:space="0" w:color="auto"/>
                <w:right w:val="none" w:sz="0" w:space="0" w:color="auto"/>
              </w:divBdr>
            </w:div>
            <w:div w:id="21786221">
              <w:marLeft w:val="0"/>
              <w:marRight w:val="0"/>
              <w:marTop w:val="0"/>
              <w:marBottom w:val="0"/>
              <w:divBdr>
                <w:top w:val="none" w:sz="0" w:space="0" w:color="auto"/>
                <w:left w:val="none" w:sz="0" w:space="0" w:color="auto"/>
                <w:bottom w:val="none" w:sz="0" w:space="0" w:color="auto"/>
                <w:right w:val="none" w:sz="0" w:space="0" w:color="auto"/>
              </w:divBdr>
            </w:div>
            <w:div w:id="1701472151">
              <w:marLeft w:val="0"/>
              <w:marRight w:val="0"/>
              <w:marTop w:val="0"/>
              <w:marBottom w:val="0"/>
              <w:divBdr>
                <w:top w:val="none" w:sz="0" w:space="0" w:color="auto"/>
                <w:left w:val="none" w:sz="0" w:space="0" w:color="auto"/>
                <w:bottom w:val="none" w:sz="0" w:space="0" w:color="auto"/>
                <w:right w:val="none" w:sz="0" w:space="0" w:color="auto"/>
              </w:divBdr>
            </w:div>
            <w:div w:id="1059132946">
              <w:marLeft w:val="0"/>
              <w:marRight w:val="0"/>
              <w:marTop w:val="0"/>
              <w:marBottom w:val="0"/>
              <w:divBdr>
                <w:top w:val="none" w:sz="0" w:space="0" w:color="auto"/>
                <w:left w:val="none" w:sz="0" w:space="0" w:color="auto"/>
                <w:bottom w:val="none" w:sz="0" w:space="0" w:color="auto"/>
                <w:right w:val="none" w:sz="0" w:space="0" w:color="auto"/>
              </w:divBdr>
            </w:div>
            <w:div w:id="1029987242">
              <w:marLeft w:val="0"/>
              <w:marRight w:val="0"/>
              <w:marTop w:val="0"/>
              <w:marBottom w:val="0"/>
              <w:divBdr>
                <w:top w:val="none" w:sz="0" w:space="0" w:color="auto"/>
                <w:left w:val="none" w:sz="0" w:space="0" w:color="auto"/>
                <w:bottom w:val="none" w:sz="0" w:space="0" w:color="auto"/>
                <w:right w:val="none" w:sz="0" w:space="0" w:color="auto"/>
              </w:divBdr>
            </w:div>
            <w:div w:id="441994936">
              <w:marLeft w:val="0"/>
              <w:marRight w:val="0"/>
              <w:marTop w:val="0"/>
              <w:marBottom w:val="0"/>
              <w:divBdr>
                <w:top w:val="none" w:sz="0" w:space="0" w:color="auto"/>
                <w:left w:val="none" w:sz="0" w:space="0" w:color="auto"/>
                <w:bottom w:val="none" w:sz="0" w:space="0" w:color="auto"/>
                <w:right w:val="none" w:sz="0" w:space="0" w:color="auto"/>
              </w:divBdr>
            </w:div>
            <w:div w:id="83497602">
              <w:marLeft w:val="0"/>
              <w:marRight w:val="0"/>
              <w:marTop w:val="0"/>
              <w:marBottom w:val="0"/>
              <w:divBdr>
                <w:top w:val="none" w:sz="0" w:space="0" w:color="auto"/>
                <w:left w:val="none" w:sz="0" w:space="0" w:color="auto"/>
                <w:bottom w:val="none" w:sz="0" w:space="0" w:color="auto"/>
                <w:right w:val="none" w:sz="0" w:space="0" w:color="auto"/>
              </w:divBdr>
            </w:div>
            <w:div w:id="424806026">
              <w:marLeft w:val="0"/>
              <w:marRight w:val="0"/>
              <w:marTop w:val="0"/>
              <w:marBottom w:val="0"/>
              <w:divBdr>
                <w:top w:val="none" w:sz="0" w:space="0" w:color="auto"/>
                <w:left w:val="none" w:sz="0" w:space="0" w:color="auto"/>
                <w:bottom w:val="none" w:sz="0" w:space="0" w:color="auto"/>
                <w:right w:val="none" w:sz="0" w:space="0" w:color="auto"/>
              </w:divBdr>
            </w:div>
            <w:div w:id="178338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86059">
      <w:bodyDiv w:val="1"/>
      <w:marLeft w:val="0"/>
      <w:marRight w:val="0"/>
      <w:marTop w:val="0"/>
      <w:marBottom w:val="0"/>
      <w:divBdr>
        <w:top w:val="none" w:sz="0" w:space="0" w:color="auto"/>
        <w:left w:val="none" w:sz="0" w:space="0" w:color="auto"/>
        <w:bottom w:val="none" w:sz="0" w:space="0" w:color="auto"/>
        <w:right w:val="none" w:sz="0" w:space="0" w:color="auto"/>
      </w:divBdr>
      <w:divsChild>
        <w:div w:id="131755550">
          <w:marLeft w:val="0"/>
          <w:marRight w:val="0"/>
          <w:marTop w:val="0"/>
          <w:marBottom w:val="0"/>
          <w:divBdr>
            <w:top w:val="none" w:sz="0" w:space="0" w:color="auto"/>
            <w:left w:val="none" w:sz="0" w:space="0" w:color="auto"/>
            <w:bottom w:val="none" w:sz="0" w:space="0" w:color="auto"/>
            <w:right w:val="none" w:sz="0" w:space="0" w:color="auto"/>
          </w:divBdr>
          <w:divsChild>
            <w:div w:id="1174953048">
              <w:marLeft w:val="0"/>
              <w:marRight w:val="0"/>
              <w:marTop w:val="0"/>
              <w:marBottom w:val="0"/>
              <w:divBdr>
                <w:top w:val="none" w:sz="0" w:space="0" w:color="auto"/>
                <w:left w:val="none" w:sz="0" w:space="0" w:color="auto"/>
                <w:bottom w:val="none" w:sz="0" w:space="0" w:color="auto"/>
                <w:right w:val="none" w:sz="0" w:space="0" w:color="auto"/>
              </w:divBdr>
            </w:div>
            <w:div w:id="1335768601">
              <w:marLeft w:val="0"/>
              <w:marRight w:val="0"/>
              <w:marTop w:val="0"/>
              <w:marBottom w:val="0"/>
              <w:divBdr>
                <w:top w:val="none" w:sz="0" w:space="0" w:color="auto"/>
                <w:left w:val="none" w:sz="0" w:space="0" w:color="auto"/>
                <w:bottom w:val="none" w:sz="0" w:space="0" w:color="auto"/>
                <w:right w:val="none" w:sz="0" w:space="0" w:color="auto"/>
              </w:divBdr>
            </w:div>
            <w:div w:id="33232936">
              <w:marLeft w:val="0"/>
              <w:marRight w:val="0"/>
              <w:marTop w:val="0"/>
              <w:marBottom w:val="0"/>
              <w:divBdr>
                <w:top w:val="none" w:sz="0" w:space="0" w:color="auto"/>
                <w:left w:val="none" w:sz="0" w:space="0" w:color="auto"/>
                <w:bottom w:val="none" w:sz="0" w:space="0" w:color="auto"/>
                <w:right w:val="none" w:sz="0" w:space="0" w:color="auto"/>
              </w:divBdr>
            </w:div>
            <w:div w:id="1286430447">
              <w:marLeft w:val="0"/>
              <w:marRight w:val="0"/>
              <w:marTop w:val="0"/>
              <w:marBottom w:val="0"/>
              <w:divBdr>
                <w:top w:val="none" w:sz="0" w:space="0" w:color="auto"/>
                <w:left w:val="none" w:sz="0" w:space="0" w:color="auto"/>
                <w:bottom w:val="none" w:sz="0" w:space="0" w:color="auto"/>
                <w:right w:val="none" w:sz="0" w:space="0" w:color="auto"/>
              </w:divBdr>
            </w:div>
            <w:div w:id="474832023">
              <w:marLeft w:val="0"/>
              <w:marRight w:val="0"/>
              <w:marTop w:val="0"/>
              <w:marBottom w:val="0"/>
              <w:divBdr>
                <w:top w:val="none" w:sz="0" w:space="0" w:color="auto"/>
                <w:left w:val="none" w:sz="0" w:space="0" w:color="auto"/>
                <w:bottom w:val="none" w:sz="0" w:space="0" w:color="auto"/>
                <w:right w:val="none" w:sz="0" w:space="0" w:color="auto"/>
              </w:divBdr>
            </w:div>
            <w:div w:id="1094858221">
              <w:marLeft w:val="0"/>
              <w:marRight w:val="0"/>
              <w:marTop w:val="0"/>
              <w:marBottom w:val="0"/>
              <w:divBdr>
                <w:top w:val="none" w:sz="0" w:space="0" w:color="auto"/>
                <w:left w:val="none" w:sz="0" w:space="0" w:color="auto"/>
                <w:bottom w:val="none" w:sz="0" w:space="0" w:color="auto"/>
                <w:right w:val="none" w:sz="0" w:space="0" w:color="auto"/>
              </w:divBdr>
            </w:div>
            <w:div w:id="1444498323">
              <w:marLeft w:val="0"/>
              <w:marRight w:val="0"/>
              <w:marTop w:val="0"/>
              <w:marBottom w:val="0"/>
              <w:divBdr>
                <w:top w:val="none" w:sz="0" w:space="0" w:color="auto"/>
                <w:left w:val="none" w:sz="0" w:space="0" w:color="auto"/>
                <w:bottom w:val="none" w:sz="0" w:space="0" w:color="auto"/>
                <w:right w:val="none" w:sz="0" w:space="0" w:color="auto"/>
              </w:divBdr>
            </w:div>
            <w:div w:id="1657105495">
              <w:marLeft w:val="0"/>
              <w:marRight w:val="0"/>
              <w:marTop w:val="0"/>
              <w:marBottom w:val="0"/>
              <w:divBdr>
                <w:top w:val="none" w:sz="0" w:space="0" w:color="auto"/>
                <w:left w:val="none" w:sz="0" w:space="0" w:color="auto"/>
                <w:bottom w:val="none" w:sz="0" w:space="0" w:color="auto"/>
                <w:right w:val="none" w:sz="0" w:space="0" w:color="auto"/>
              </w:divBdr>
            </w:div>
            <w:div w:id="1760174339">
              <w:marLeft w:val="0"/>
              <w:marRight w:val="0"/>
              <w:marTop w:val="0"/>
              <w:marBottom w:val="0"/>
              <w:divBdr>
                <w:top w:val="none" w:sz="0" w:space="0" w:color="auto"/>
                <w:left w:val="none" w:sz="0" w:space="0" w:color="auto"/>
                <w:bottom w:val="none" w:sz="0" w:space="0" w:color="auto"/>
                <w:right w:val="none" w:sz="0" w:space="0" w:color="auto"/>
              </w:divBdr>
            </w:div>
            <w:div w:id="242643338">
              <w:marLeft w:val="0"/>
              <w:marRight w:val="0"/>
              <w:marTop w:val="0"/>
              <w:marBottom w:val="0"/>
              <w:divBdr>
                <w:top w:val="none" w:sz="0" w:space="0" w:color="auto"/>
                <w:left w:val="none" w:sz="0" w:space="0" w:color="auto"/>
                <w:bottom w:val="none" w:sz="0" w:space="0" w:color="auto"/>
                <w:right w:val="none" w:sz="0" w:space="0" w:color="auto"/>
              </w:divBdr>
            </w:div>
            <w:div w:id="1509634743">
              <w:marLeft w:val="0"/>
              <w:marRight w:val="0"/>
              <w:marTop w:val="0"/>
              <w:marBottom w:val="0"/>
              <w:divBdr>
                <w:top w:val="none" w:sz="0" w:space="0" w:color="auto"/>
                <w:left w:val="none" w:sz="0" w:space="0" w:color="auto"/>
                <w:bottom w:val="none" w:sz="0" w:space="0" w:color="auto"/>
                <w:right w:val="none" w:sz="0" w:space="0" w:color="auto"/>
              </w:divBdr>
            </w:div>
            <w:div w:id="1078555353">
              <w:marLeft w:val="0"/>
              <w:marRight w:val="0"/>
              <w:marTop w:val="0"/>
              <w:marBottom w:val="0"/>
              <w:divBdr>
                <w:top w:val="none" w:sz="0" w:space="0" w:color="auto"/>
                <w:left w:val="none" w:sz="0" w:space="0" w:color="auto"/>
                <w:bottom w:val="none" w:sz="0" w:space="0" w:color="auto"/>
                <w:right w:val="none" w:sz="0" w:space="0" w:color="auto"/>
              </w:divBdr>
            </w:div>
            <w:div w:id="414477218">
              <w:marLeft w:val="0"/>
              <w:marRight w:val="0"/>
              <w:marTop w:val="0"/>
              <w:marBottom w:val="0"/>
              <w:divBdr>
                <w:top w:val="none" w:sz="0" w:space="0" w:color="auto"/>
                <w:left w:val="none" w:sz="0" w:space="0" w:color="auto"/>
                <w:bottom w:val="none" w:sz="0" w:space="0" w:color="auto"/>
                <w:right w:val="none" w:sz="0" w:space="0" w:color="auto"/>
              </w:divBdr>
            </w:div>
            <w:div w:id="1190754031">
              <w:marLeft w:val="0"/>
              <w:marRight w:val="0"/>
              <w:marTop w:val="0"/>
              <w:marBottom w:val="0"/>
              <w:divBdr>
                <w:top w:val="none" w:sz="0" w:space="0" w:color="auto"/>
                <w:left w:val="none" w:sz="0" w:space="0" w:color="auto"/>
                <w:bottom w:val="none" w:sz="0" w:space="0" w:color="auto"/>
                <w:right w:val="none" w:sz="0" w:space="0" w:color="auto"/>
              </w:divBdr>
            </w:div>
            <w:div w:id="1379551370">
              <w:marLeft w:val="0"/>
              <w:marRight w:val="0"/>
              <w:marTop w:val="0"/>
              <w:marBottom w:val="0"/>
              <w:divBdr>
                <w:top w:val="none" w:sz="0" w:space="0" w:color="auto"/>
                <w:left w:val="none" w:sz="0" w:space="0" w:color="auto"/>
                <w:bottom w:val="none" w:sz="0" w:space="0" w:color="auto"/>
                <w:right w:val="none" w:sz="0" w:space="0" w:color="auto"/>
              </w:divBdr>
            </w:div>
            <w:div w:id="1765104022">
              <w:marLeft w:val="0"/>
              <w:marRight w:val="0"/>
              <w:marTop w:val="0"/>
              <w:marBottom w:val="0"/>
              <w:divBdr>
                <w:top w:val="none" w:sz="0" w:space="0" w:color="auto"/>
                <w:left w:val="none" w:sz="0" w:space="0" w:color="auto"/>
                <w:bottom w:val="none" w:sz="0" w:space="0" w:color="auto"/>
                <w:right w:val="none" w:sz="0" w:space="0" w:color="auto"/>
              </w:divBdr>
            </w:div>
            <w:div w:id="2049990532">
              <w:marLeft w:val="0"/>
              <w:marRight w:val="0"/>
              <w:marTop w:val="0"/>
              <w:marBottom w:val="0"/>
              <w:divBdr>
                <w:top w:val="none" w:sz="0" w:space="0" w:color="auto"/>
                <w:left w:val="none" w:sz="0" w:space="0" w:color="auto"/>
                <w:bottom w:val="none" w:sz="0" w:space="0" w:color="auto"/>
                <w:right w:val="none" w:sz="0" w:space="0" w:color="auto"/>
              </w:divBdr>
            </w:div>
            <w:div w:id="1679768764">
              <w:marLeft w:val="0"/>
              <w:marRight w:val="0"/>
              <w:marTop w:val="0"/>
              <w:marBottom w:val="0"/>
              <w:divBdr>
                <w:top w:val="none" w:sz="0" w:space="0" w:color="auto"/>
                <w:left w:val="none" w:sz="0" w:space="0" w:color="auto"/>
                <w:bottom w:val="none" w:sz="0" w:space="0" w:color="auto"/>
                <w:right w:val="none" w:sz="0" w:space="0" w:color="auto"/>
              </w:divBdr>
            </w:div>
            <w:div w:id="468745748">
              <w:marLeft w:val="0"/>
              <w:marRight w:val="0"/>
              <w:marTop w:val="0"/>
              <w:marBottom w:val="0"/>
              <w:divBdr>
                <w:top w:val="none" w:sz="0" w:space="0" w:color="auto"/>
                <w:left w:val="none" w:sz="0" w:space="0" w:color="auto"/>
                <w:bottom w:val="none" w:sz="0" w:space="0" w:color="auto"/>
                <w:right w:val="none" w:sz="0" w:space="0" w:color="auto"/>
              </w:divBdr>
            </w:div>
            <w:div w:id="16812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11588">
      <w:bodyDiv w:val="1"/>
      <w:marLeft w:val="0"/>
      <w:marRight w:val="0"/>
      <w:marTop w:val="0"/>
      <w:marBottom w:val="0"/>
      <w:divBdr>
        <w:top w:val="none" w:sz="0" w:space="0" w:color="auto"/>
        <w:left w:val="none" w:sz="0" w:space="0" w:color="auto"/>
        <w:bottom w:val="none" w:sz="0" w:space="0" w:color="auto"/>
        <w:right w:val="none" w:sz="0" w:space="0" w:color="auto"/>
      </w:divBdr>
      <w:divsChild>
        <w:div w:id="2007972179">
          <w:marLeft w:val="0"/>
          <w:marRight w:val="0"/>
          <w:marTop w:val="0"/>
          <w:marBottom w:val="0"/>
          <w:divBdr>
            <w:top w:val="none" w:sz="0" w:space="0" w:color="auto"/>
            <w:left w:val="none" w:sz="0" w:space="0" w:color="auto"/>
            <w:bottom w:val="none" w:sz="0" w:space="0" w:color="auto"/>
            <w:right w:val="none" w:sz="0" w:space="0" w:color="auto"/>
          </w:divBdr>
          <w:divsChild>
            <w:div w:id="320432861">
              <w:marLeft w:val="0"/>
              <w:marRight w:val="0"/>
              <w:marTop w:val="0"/>
              <w:marBottom w:val="0"/>
              <w:divBdr>
                <w:top w:val="none" w:sz="0" w:space="0" w:color="auto"/>
                <w:left w:val="none" w:sz="0" w:space="0" w:color="auto"/>
                <w:bottom w:val="none" w:sz="0" w:space="0" w:color="auto"/>
                <w:right w:val="none" w:sz="0" w:space="0" w:color="auto"/>
              </w:divBdr>
            </w:div>
            <w:div w:id="1479834354">
              <w:marLeft w:val="0"/>
              <w:marRight w:val="0"/>
              <w:marTop w:val="0"/>
              <w:marBottom w:val="0"/>
              <w:divBdr>
                <w:top w:val="none" w:sz="0" w:space="0" w:color="auto"/>
                <w:left w:val="none" w:sz="0" w:space="0" w:color="auto"/>
                <w:bottom w:val="none" w:sz="0" w:space="0" w:color="auto"/>
                <w:right w:val="none" w:sz="0" w:space="0" w:color="auto"/>
              </w:divBdr>
            </w:div>
            <w:div w:id="871382582">
              <w:marLeft w:val="0"/>
              <w:marRight w:val="0"/>
              <w:marTop w:val="0"/>
              <w:marBottom w:val="0"/>
              <w:divBdr>
                <w:top w:val="none" w:sz="0" w:space="0" w:color="auto"/>
                <w:left w:val="none" w:sz="0" w:space="0" w:color="auto"/>
                <w:bottom w:val="none" w:sz="0" w:space="0" w:color="auto"/>
                <w:right w:val="none" w:sz="0" w:space="0" w:color="auto"/>
              </w:divBdr>
            </w:div>
            <w:div w:id="1010260742">
              <w:marLeft w:val="0"/>
              <w:marRight w:val="0"/>
              <w:marTop w:val="0"/>
              <w:marBottom w:val="0"/>
              <w:divBdr>
                <w:top w:val="none" w:sz="0" w:space="0" w:color="auto"/>
                <w:left w:val="none" w:sz="0" w:space="0" w:color="auto"/>
                <w:bottom w:val="none" w:sz="0" w:space="0" w:color="auto"/>
                <w:right w:val="none" w:sz="0" w:space="0" w:color="auto"/>
              </w:divBdr>
            </w:div>
            <w:div w:id="339821068">
              <w:marLeft w:val="0"/>
              <w:marRight w:val="0"/>
              <w:marTop w:val="0"/>
              <w:marBottom w:val="0"/>
              <w:divBdr>
                <w:top w:val="none" w:sz="0" w:space="0" w:color="auto"/>
                <w:left w:val="none" w:sz="0" w:space="0" w:color="auto"/>
                <w:bottom w:val="none" w:sz="0" w:space="0" w:color="auto"/>
                <w:right w:val="none" w:sz="0" w:space="0" w:color="auto"/>
              </w:divBdr>
            </w:div>
            <w:div w:id="1654092800">
              <w:marLeft w:val="0"/>
              <w:marRight w:val="0"/>
              <w:marTop w:val="0"/>
              <w:marBottom w:val="0"/>
              <w:divBdr>
                <w:top w:val="none" w:sz="0" w:space="0" w:color="auto"/>
                <w:left w:val="none" w:sz="0" w:space="0" w:color="auto"/>
                <w:bottom w:val="none" w:sz="0" w:space="0" w:color="auto"/>
                <w:right w:val="none" w:sz="0" w:space="0" w:color="auto"/>
              </w:divBdr>
            </w:div>
            <w:div w:id="1465347524">
              <w:marLeft w:val="0"/>
              <w:marRight w:val="0"/>
              <w:marTop w:val="0"/>
              <w:marBottom w:val="0"/>
              <w:divBdr>
                <w:top w:val="none" w:sz="0" w:space="0" w:color="auto"/>
                <w:left w:val="none" w:sz="0" w:space="0" w:color="auto"/>
                <w:bottom w:val="none" w:sz="0" w:space="0" w:color="auto"/>
                <w:right w:val="none" w:sz="0" w:space="0" w:color="auto"/>
              </w:divBdr>
            </w:div>
            <w:div w:id="757025585">
              <w:marLeft w:val="0"/>
              <w:marRight w:val="0"/>
              <w:marTop w:val="0"/>
              <w:marBottom w:val="0"/>
              <w:divBdr>
                <w:top w:val="none" w:sz="0" w:space="0" w:color="auto"/>
                <w:left w:val="none" w:sz="0" w:space="0" w:color="auto"/>
                <w:bottom w:val="none" w:sz="0" w:space="0" w:color="auto"/>
                <w:right w:val="none" w:sz="0" w:space="0" w:color="auto"/>
              </w:divBdr>
            </w:div>
            <w:div w:id="806355578">
              <w:marLeft w:val="0"/>
              <w:marRight w:val="0"/>
              <w:marTop w:val="0"/>
              <w:marBottom w:val="0"/>
              <w:divBdr>
                <w:top w:val="none" w:sz="0" w:space="0" w:color="auto"/>
                <w:left w:val="none" w:sz="0" w:space="0" w:color="auto"/>
                <w:bottom w:val="none" w:sz="0" w:space="0" w:color="auto"/>
                <w:right w:val="none" w:sz="0" w:space="0" w:color="auto"/>
              </w:divBdr>
            </w:div>
            <w:div w:id="461388898">
              <w:marLeft w:val="0"/>
              <w:marRight w:val="0"/>
              <w:marTop w:val="0"/>
              <w:marBottom w:val="0"/>
              <w:divBdr>
                <w:top w:val="none" w:sz="0" w:space="0" w:color="auto"/>
                <w:left w:val="none" w:sz="0" w:space="0" w:color="auto"/>
                <w:bottom w:val="none" w:sz="0" w:space="0" w:color="auto"/>
                <w:right w:val="none" w:sz="0" w:space="0" w:color="auto"/>
              </w:divBdr>
            </w:div>
            <w:div w:id="462114548">
              <w:marLeft w:val="0"/>
              <w:marRight w:val="0"/>
              <w:marTop w:val="0"/>
              <w:marBottom w:val="0"/>
              <w:divBdr>
                <w:top w:val="none" w:sz="0" w:space="0" w:color="auto"/>
                <w:left w:val="none" w:sz="0" w:space="0" w:color="auto"/>
                <w:bottom w:val="none" w:sz="0" w:space="0" w:color="auto"/>
                <w:right w:val="none" w:sz="0" w:space="0" w:color="auto"/>
              </w:divBdr>
            </w:div>
            <w:div w:id="1968970171">
              <w:marLeft w:val="0"/>
              <w:marRight w:val="0"/>
              <w:marTop w:val="0"/>
              <w:marBottom w:val="0"/>
              <w:divBdr>
                <w:top w:val="none" w:sz="0" w:space="0" w:color="auto"/>
                <w:left w:val="none" w:sz="0" w:space="0" w:color="auto"/>
                <w:bottom w:val="none" w:sz="0" w:space="0" w:color="auto"/>
                <w:right w:val="none" w:sz="0" w:space="0" w:color="auto"/>
              </w:divBdr>
            </w:div>
            <w:div w:id="731272397">
              <w:marLeft w:val="0"/>
              <w:marRight w:val="0"/>
              <w:marTop w:val="0"/>
              <w:marBottom w:val="0"/>
              <w:divBdr>
                <w:top w:val="none" w:sz="0" w:space="0" w:color="auto"/>
                <w:left w:val="none" w:sz="0" w:space="0" w:color="auto"/>
                <w:bottom w:val="none" w:sz="0" w:space="0" w:color="auto"/>
                <w:right w:val="none" w:sz="0" w:space="0" w:color="auto"/>
              </w:divBdr>
            </w:div>
            <w:div w:id="1314605333">
              <w:marLeft w:val="0"/>
              <w:marRight w:val="0"/>
              <w:marTop w:val="0"/>
              <w:marBottom w:val="0"/>
              <w:divBdr>
                <w:top w:val="none" w:sz="0" w:space="0" w:color="auto"/>
                <w:left w:val="none" w:sz="0" w:space="0" w:color="auto"/>
                <w:bottom w:val="none" w:sz="0" w:space="0" w:color="auto"/>
                <w:right w:val="none" w:sz="0" w:space="0" w:color="auto"/>
              </w:divBdr>
            </w:div>
            <w:div w:id="1098599255">
              <w:marLeft w:val="0"/>
              <w:marRight w:val="0"/>
              <w:marTop w:val="0"/>
              <w:marBottom w:val="0"/>
              <w:divBdr>
                <w:top w:val="none" w:sz="0" w:space="0" w:color="auto"/>
                <w:left w:val="none" w:sz="0" w:space="0" w:color="auto"/>
                <w:bottom w:val="none" w:sz="0" w:space="0" w:color="auto"/>
                <w:right w:val="none" w:sz="0" w:space="0" w:color="auto"/>
              </w:divBdr>
            </w:div>
            <w:div w:id="1614558675">
              <w:marLeft w:val="0"/>
              <w:marRight w:val="0"/>
              <w:marTop w:val="0"/>
              <w:marBottom w:val="0"/>
              <w:divBdr>
                <w:top w:val="none" w:sz="0" w:space="0" w:color="auto"/>
                <w:left w:val="none" w:sz="0" w:space="0" w:color="auto"/>
                <w:bottom w:val="none" w:sz="0" w:space="0" w:color="auto"/>
                <w:right w:val="none" w:sz="0" w:space="0" w:color="auto"/>
              </w:divBdr>
            </w:div>
            <w:div w:id="2117363493">
              <w:marLeft w:val="0"/>
              <w:marRight w:val="0"/>
              <w:marTop w:val="0"/>
              <w:marBottom w:val="0"/>
              <w:divBdr>
                <w:top w:val="none" w:sz="0" w:space="0" w:color="auto"/>
                <w:left w:val="none" w:sz="0" w:space="0" w:color="auto"/>
                <w:bottom w:val="none" w:sz="0" w:space="0" w:color="auto"/>
                <w:right w:val="none" w:sz="0" w:space="0" w:color="auto"/>
              </w:divBdr>
            </w:div>
            <w:div w:id="587815887">
              <w:marLeft w:val="0"/>
              <w:marRight w:val="0"/>
              <w:marTop w:val="0"/>
              <w:marBottom w:val="0"/>
              <w:divBdr>
                <w:top w:val="none" w:sz="0" w:space="0" w:color="auto"/>
                <w:left w:val="none" w:sz="0" w:space="0" w:color="auto"/>
                <w:bottom w:val="none" w:sz="0" w:space="0" w:color="auto"/>
                <w:right w:val="none" w:sz="0" w:space="0" w:color="auto"/>
              </w:divBdr>
            </w:div>
            <w:div w:id="1105658083">
              <w:marLeft w:val="0"/>
              <w:marRight w:val="0"/>
              <w:marTop w:val="0"/>
              <w:marBottom w:val="0"/>
              <w:divBdr>
                <w:top w:val="none" w:sz="0" w:space="0" w:color="auto"/>
                <w:left w:val="none" w:sz="0" w:space="0" w:color="auto"/>
                <w:bottom w:val="none" w:sz="0" w:space="0" w:color="auto"/>
                <w:right w:val="none" w:sz="0" w:space="0" w:color="auto"/>
              </w:divBdr>
            </w:div>
            <w:div w:id="81068353">
              <w:marLeft w:val="0"/>
              <w:marRight w:val="0"/>
              <w:marTop w:val="0"/>
              <w:marBottom w:val="0"/>
              <w:divBdr>
                <w:top w:val="none" w:sz="0" w:space="0" w:color="auto"/>
                <w:left w:val="none" w:sz="0" w:space="0" w:color="auto"/>
                <w:bottom w:val="none" w:sz="0" w:space="0" w:color="auto"/>
                <w:right w:val="none" w:sz="0" w:space="0" w:color="auto"/>
              </w:divBdr>
            </w:div>
            <w:div w:id="629940617">
              <w:marLeft w:val="0"/>
              <w:marRight w:val="0"/>
              <w:marTop w:val="0"/>
              <w:marBottom w:val="0"/>
              <w:divBdr>
                <w:top w:val="none" w:sz="0" w:space="0" w:color="auto"/>
                <w:left w:val="none" w:sz="0" w:space="0" w:color="auto"/>
                <w:bottom w:val="none" w:sz="0" w:space="0" w:color="auto"/>
                <w:right w:val="none" w:sz="0" w:space="0" w:color="auto"/>
              </w:divBdr>
            </w:div>
            <w:div w:id="375855292">
              <w:marLeft w:val="0"/>
              <w:marRight w:val="0"/>
              <w:marTop w:val="0"/>
              <w:marBottom w:val="0"/>
              <w:divBdr>
                <w:top w:val="none" w:sz="0" w:space="0" w:color="auto"/>
                <w:left w:val="none" w:sz="0" w:space="0" w:color="auto"/>
                <w:bottom w:val="none" w:sz="0" w:space="0" w:color="auto"/>
                <w:right w:val="none" w:sz="0" w:space="0" w:color="auto"/>
              </w:divBdr>
            </w:div>
            <w:div w:id="2099979472">
              <w:marLeft w:val="0"/>
              <w:marRight w:val="0"/>
              <w:marTop w:val="0"/>
              <w:marBottom w:val="0"/>
              <w:divBdr>
                <w:top w:val="none" w:sz="0" w:space="0" w:color="auto"/>
                <w:left w:val="none" w:sz="0" w:space="0" w:color="auto"/>
                <w:bottom w:val="none" w:sz="0" w:space="0" w:color="auto"/>
                <w:right w:val="none" w:sz="0" w:space="0" w:color="auto"/>
              </w:divBdr>
            </w:div>
            <w:div w:id="1220897740">
              <w:marLeft w:val="0"/>
              <w:marRight w:val="0"/>
              <w:marTop w:val="0"/>
              <w:marBottom w:val="0"/>
              <w:divBdr>
                <w:top w:val="none" w:sz="0" w:space="0" w:color="auto"/>
                <w:left w:val="none" w:sz="0" w:space="0" w:color="auto"/>
                <w:bottom w:val="none" w:sz="0" w:space="0" w:color="auto"/>
                <w:right w:val="none" w:sz="0" w:space="0" w:color="auto"/>
              </w:divBdr>
            </w:div>
            <w:div w:id="124664433">
              <w:marLeft w:val="0"/>
              <w:marRight w:val="0"/>
              <w:marTop w:val="0"/>
              <w:marBottom w:val="0"/>
              <w:divBdr>
                <w:top w:val="none" w:sz="0" w:space="0" w:color="auto"/>
                <w:left w:val="none" w:sz="0" w:space="0" w:color="auto"/>
                <w:bottom w:val="none" w:sz="0" w:space="0" w:color="auto"/>
                <w:right w:val="none" w:sz="0" w:space="0" w:color="auto"/>
              </w:divBdr>
            </w:div>
            <w:div w:id="435641695">
              <w:marLeft w:val="0"/>
              <w:marRight w:val="0"/>
              <w:marTop w:val="0"/>
              <w:marBottom w:val="0"/>
              <w:divBdr>
                <w:top w:val="none" w:sz="0" w:space="0" w:color="auto"/>
                <w:left w:val="none" w:sz="0" w:space="0" w:color="auto"/>
                <w:bottom w:val="none" w:sz="0" w:space="0" w:color="auto"/>
                <w:right w:val="none" w:sz="0" w:space="0" w:color="auto"/>
              </w:divBdr>
            </w:div>
            <w:div w:id="698242326">
              <w:marLeft w:val="0"/>
              <w:marRight w:val="0"/>
              <w:marTop w:val="0"/>
              <w:marBottom w:val="0"/>
              <w:divBdr>
                <w:top w:val="none" w:sz="0" w:space="0" w:color="auto"/>
                <w:left w:val="none" w:sz="0" w:space="0" w:color="auto"/>
                <w:bottom w:val="none" w:sz="0" w:space="0" w:color="auto"/>
                <w:right w:val="none" w:sz="0" w:space="0" w:color="auto"/>
              </w:divBdr>
            </w:div>
            <w:div w:id="1271354236">
              <w:marLeft w:val="0"/>
              <w:marRight w:val="0"/>
              <w:marTop w:val="0"/>
              <w:marBottom w:val="0"/>
              <w:divBdr>
                <w:top w:val="none" w:sz="0" w:space="0" w:color="auto"/>
                <w:left w:val="none" w:sz="0" w:space="0" w:color="auto"/>
                <w:bottom w:val="none" w:sz="0" w:space="0" w:color="auto"/>
                <w:right w:val="none" w:sz="0" w:space="0" w:color="auto"/>
              </w:divBdr>
            </w:div>
            <w:div w:id="1252348376">
              <w:marLeft w:val="0"/>
              <w:marRight w:val="0"/>
              <w:marTop w:val="0"/>
              <w:marBottom w:val="0"/>
              <w:divBdr>
                <w:top w:val="none" w:sz="0" w:space="0" w:color="auto"/>
                <w:left w:val="none" w:sz="0" w:space="0" w:color="auto"/>
                <w:bottom w:val="none" w:sz="0" w:space="0" w:color="auto"/>
                <w:right w:val="none" w:sz="0" w:space="0" w:color="auto"/>
              </w:divBdr>
            </w:div>
            <w:div w:id="2043549024">
              <w:marLeft w:val="0"/>
              <w:marRight w:val="0"/>
              <w:marTop w:val="0"/>
              <w:marBottom w:val="0"/>
              <w:divBdr>
                <w:top w:val="none" w:sz="0" w:space="0" w:color="auto"/>
                <w:left w:val="none" w:sz="0" w:space="0" w:color="auto"/>
                <w:bottom w:val="none" w:sz="0" w:space="0" w:color="auto"/>
                <w:right w:val="none" w:sz="0" w:space="0" w:color="auto"/>
              </w:divBdr>
            </w:div>
            <w:div w:id="529997713">
              <w:marLeft w:val="0"/>
              <w:marRight w:val="0"/>
              <w:marTop w:val="0"/>
              <w:marBottom w:val="0"/>
              <w:divBdr>
                <w:top w:val="none" w:sz="0" w:space="0" w:color="auto"/>
                <w:left w:val="none" w:sz="0" w:space="0" w:color="auto"/>
                <w:bottom w:val="none" w:sz="0" w:space="0" w:color="auto"/>
                <w:right w:val="none" w:sz="0" w:space="0" w:color="auto"/>
              </w:divBdr>
            </w:div>
            <w:div w:id="2374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36853">
      <w:bodyDiv w:val="1"/>
      <w:marLeft w:val="0"/>
      <w:marRight w:val="0"/>
      <w:marTop w:val="0"/>
      <w:marBottom w:val="0"/>
      <w:divBdr>
        <w:top w:val="none" w:sz="0" w:space="0" w:color="auto"/>
        <w:left w:val="none" w:sz="0" w:space="0" w:color="auto"/>
        <w:bottom w:val="none" w:sz="0" w:space="0" w:color="auto"/>
        <w:right w:val="none" w:sz="0" w:space="0" w:color="auto"/>
      </w:divBdr>
      <w:divsChild>
        <w:div w:id="729381808">
          <w:marLeft w:val="0"/>
          <w:marRight w:val="0"/>
          <w:marTop w:val="0"/>
          <w:marBottom w:val="0"/>
          <w:divBdr>
            <w:top w:val="none" w:sz="0" w:space="0" w:color="auto"/>
            <w:left w:val="none" w:sz="0" w:space="0" w:color="auto"/>
            <w:bottom w:val="none" w:sz="0" w:space="0" w:color="auto"/>
            <w:right w:val="none" w:sz="0" w:space="0" w:color="auto"/>
          </w:divBdr>
          <w:divsChild>
            <w:div w:id="1640454385">
              <w:marLeft w:val="0"/>
              <w:marRight w:val="0"/>
              <w:marTop w:val="0"/>
              <w:marBottom w:val="0"/>
              <w:divBdr>
                <w:top w:val="none" w:sz="0" w:space="0" w:color="auto"/>
                <w:left w:val="none" w:sz="0" w:space="0" w:color="auto"/>
                <w:bottom w:val="none" w:sz="0" w:space="0" w:color="auto"/>
                <w:right w:val="none" w:sz="0" w:space="0" w:color="auto"/>
              </w:divBdr>
            </w:div>
            <w:div w:id="753431433">
              <w:marLeft w:val="0"/>
              <w:marRight w:val="0"/>
              <w:marTop w:val="0"/>
              <w:marBottom w:val="0"/>
              <w:divBdr>
                <w:top w:val="none" w:sz="0" w:space="0" w:color="auto"/>
                <w:left w:val="none" w:sz="0" w:space="0" w:color="auto"/>
                <w:bottom w:val="none" w:sz="0" w:space="0" w:color="auto"/>
                <w:right w:val="none" w:sz="0" w:space="0" w:color="auto"/>
              </w:divBdr>
            </w:div>
            <w:div w:id="1897929394">
              <w:marLeft w:val="0"/>
              <w:marRight w:val="0"/>
              <w:marTop w:val="0"/>
              <w:marBottom w:val="0"/>
              <w:divBdr>
                <w:top w:val="none" w:sz="0" w:space="0" w:color="auto"/>
                <w:left w:val="none" w:sz="0" w:space="0" w:color="auto"/>
                <w:bottom w:val="none" w:sz="0" w:space="0" w:color="auto"/>
                <w:right w:val="none" w:sz="0" w:space="0" w:color="auto"/>
              </w:divBdr>
            </w:div>
            <w:div w:id="885684451">
              <w:marLeft w:val="0"/>
              <w:marRight w:val="0"/>
              <w:marTop w:val="0"/>
              <w:marBottom w:val="0"/>
              <w:divBdr>
                <w:top w:val="none" w:sz="0" w:space="0" w:color="auto"/>
                <w:left w:val="none" w:sz="0" w:space="0" w:color="auto"/>
                <w:bottom w:val="none" w:sz="0" w:space="0" w:color="auto"/>
                <w:right w:val="none" w:sz="0" w:space="0" w:color="auto"/>
              </w:divBdr>
            </w:div>
            <w:div w:id="1403065525">
              <w:marLeft w:val="0"/>
              <w:marRight w:val="0"/>
              <w:marTop w:val="0"/>
              <w:marBottom w:val="0"/>
              <w:divBdr>
                <w:top w:val="none" w:sz="0" w:space="0" w:color="auto"/>
                <w:left w:val="none" w:sz="0" w:space="0" w:color="auto"/>
                <w:bottom w:val="none" w:sz="0" w:space="0" w:color="auto"/>
                <w:right w:val="none" w:sz="0" w:space="0" w:color="auto"/>
              </w:divBdr>
            </w:div>
            <w:div w:id="55711427">
              <w:marLeft w:val="0"/>
              <w:marRight w:val="0"/>
              <w:marTop w:val="0"/>
              <w:marBottom w:val="0"/>
              <w:divBdr>
                <w:top w:val="none" w:sz="0" w:space="0" w:color="auto"/>
                <w:left w:val="none" w:sz="0" w:space="0" w:color="auto"/>
                <w:bottom w:val="none" w:sz="0" w:space="0" w:color="auto"/>
                <w:right w:val="none" w:sz="0" w:space="0" w:color="auto"/>
              </w:divBdr>
            </w:div>
            <w:div w:id="1390612530">
              <w:marLeft w:val="0"/>
              <w:marRight w:val="0"/>
              <w:marTop w:val="0"/>
              <w:marBottom w:val="0"/>
              <w:divBdr>
                <w:top w:val="none" w:sz="0" w:space="0" w:color="auto"/>
                <w:left w:val="none" w:sz="0" w:space="0" w:color="auto"/>
                <w:bottom w:val="none" w:sz="0" w:space="0" w:color="auto"/>
                <w:right w:val="none" w:sz="0" w:space="0" w:color="auto"/>
              </w:divBdr>
            </w:div>
            <w:div w:id="1416824232">
              <w:marLeft w:val="0"/>
              <w:marRight w:val="0"/>
              <w:marTop w:val="0"/>
              <w:marBottom w:val="0"/>
              <w:divBdr>
                <w:top w:val="none" w:sz="0" w:space="0" w:color="auto"/>
                <w:left w:val="none" w:sz="0" w:space="0" w:color="auto"/>
                <w:bottom w:val="none" w:sz="0" w:space="0" w:color="auto"/>
                <w:right w:val="none" w:sz="0" w:space="0" w:color="auto"/>
              </w:divBdr>
            </w:div>
            <w:div w:id="148640794">
              <w:marLeft w:val="0"/>
              <w:marRight w:val="0"/>
              <w:marTop w:val="0"/>
              <w:marBottom w:val="0"/>
              <w:divBdr>
                <w:top w:val="none" w:sz="0" w:space="0" w:color="auto"/>
                <w:left w:val="none" w:sz="0" w:space="0" w:color="auto"/>
                <w:bottom w:val="none" w:sz="0" w:space="0" w:color="auto"/>
                <w:right w:val="none" w:sz="0" w:space="0" w:color="auto"/>
              </w:divBdr>
            </w:div>
            <w:div w:id="1014570238">
              <w:marLeft w:val="0"/>
              <w:marRight w:val="0"/>
              <w:marTop w:val="0"/>
              <w:marBottom w:val="0"/>
              <w:divBdr>
                <w:top w:val="none" w:sz="0" w:space="0" w:color="auto"/>
                <w:left w:val="none" w:sz="0" w:space="0" w:color="auto"/>
                <w:bottom w:val="none" w:sz="0" w:space="0" w:color="auto"/>
                <w:right w:val="none" w:sz="0" w:space="0" w:color="auto"/>
              </w:divBdr>
            </w:div>
            <w:div w:id="1405878877">
              <w:marLeft w:val="0"/>
              <w:marRight w:val="0"/>
              <w:marTop w:val="0"/>
              <w:marBottom w:val="0"/>
              <w:divBdr>
                <w:top w:val="none" w:sz="0" w:space="0" w:color="auto"/>
                <w:left w:val="none" w:sz="0" w:space="0" w:color="auto"/>
                <w:bottom w:val="none" w:sz="0" w:space="0" w:color="auto"/>
                <w:right w:val="none" w:sz="0" w:space="0" w:color="auto"/>
              </w:divBdr>
            </w:div>
            <w:div w:id="1063410219">
              <w:marLeft w:val="0"/>
              <w:marRight w:val="0"/>
              <w:marTop w:val="0"/>
              <w:marBottom w:val="0"/>
              <w:divBdr>
                <w:top w:val="none" w:sz="0" w:space="0" w:color="auto"/>
                <w:left w:val="none" w:sz="0" w:space="0" w:color="auto"/>
                <w:bottom w:val="none" w:sz="0" w:space="0" w:color="auto"/>
                <w:right w:val="none" w:sz="0" w:space="0" w:color="auto"/>
              </w:divBdr>
            </w:div>
            <w:div w:id="14372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2468">
      <w:bodyDiv w:val="1"/>
      <w:marLeft w:val="0"/>
      <w:marRight w:val="0"/>
      <w:marTop w:val="0"/>
      <w:marBottom w:val="0"/>
      <w:divBdr>
        <w:top w:val="none" w:sz="0" w:space="0" w:color="auto"/>
        <w:left w:val="none" w:sz="0" w:space="0" w:color="auto"/>
        <w:bottom w:val="none" w:sz="0" w:space="0" w:color="auto"/>
        <w:right w:val="none" w:sz="0" w:space="0" w:color="auto"/>
      </w:divBdr>
      <w:divsChild>
        <w:div w:id="666447349">
          <w:marLeft w:val="0"/>
          <w:marRight w:val="0"/>
          <w:marTop w:val="0"/>
          <w:marBottom w:val="0"/>
          <w:divBdr>
            <w:top w:val="none" w:sz="0" w:space="0" w:color="auto"/>
            <w:left w:val="none" w:sz="0" w:space="0" w:color="auto"/>
            <w:bottom w:val="none" w:sz="0" w:space="0" w:color="auto"/>
            <w:right w:val="none" w:sz="0" w:space="0" w:color="auto"/>
          </w:divBdr>
          <w:divsChild>
            <w:div w:id="96091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2272">
      <w:bodyDiv w:val="1"/>
      <w:marLeft w:val="0"/>
      <w:marRight w:val="0"/>
      <w:marTop w:val="0"/>
      <w:marBottom w:val="0"/>
      <w:divBdr>
        <w:top w:val="none" w:sz="0" w:space="0" w:color="auto"/>
        <w:left w:val="none" w:sz="0" w:space="0" w:color="auto"/>
        <w:bottom w:val="none" w:sz="0" w:space="0" w:color="auto"/>
        <w:right w:val="none" w:sz="0" w:space="0" w:color="auto"/>
      </w:divBdr>
      <w:divsChild>
        <w:div w:id="351566428">
          <w:marLeft w:val="0"/>
          <w:marRight w:val="0"/>
          <w:marTop w:val="0"/>
          <w:marBottom w:val="0"/>
          <w:divBdr>
            <w:top w:val="none" w:sz="0" w:space="0" w:color="auto"/>
            <w:left w:val="none" w:sz="0" w:space="0" w:color="auto"/>
            <w:bottom w:val="none" w:sz="0" w:space="0" w:color="auto"/>
            <w:right w:val="none" w:sz="0" w:space="0" w:color="auto"/>
          </w:divBdr>
          <w:divsChild>
            <w:div w:id="939142173">
              <w:marLeft w:val="0"/>
              <w:marRight w:val="0"/>
              <w:marTop w:val="0"/>
              <w:marBottom w:val="0"/>
              <w:divBdr>
                <w:top w:val="none" w:sz="0" w:space="0" w:color="auto"/>
                <w:left w:val="none" w:sz="0" w:space="0" w:color="auto"/>
                <w:bottom w:val="none" w:sz="0" w:space="0" w:color="auto"/>
                <w:right w:val="none" w:sz="0" w:space="0" w:color="auto"/>
              </w:divBdr>
            </w:div>
            <w:div w:id="1570074202">
              <w:marLeft w:val="0"/>
              <w:marRight w:val="0"/>
              <w:marTop w:val="0"/>
              <w:marBottom w:val="0"/>
              <w:divBdr>
                <w:top w:val="none" w:sz="0" w:space="0" w:color="auto"/>
                <w:left w:val="none" w:sz="0" w:space="0" w:color="auto"/>
                <w:bottom w:val="none" w:sz="0" w:space="0" w:color="auto"/>
                <w:right w:val="none" w:sz="0" w:space="0" w:color="auto"/>
              </w:divBdr>
            </w:div>
            <w:div w:id="496387766">
              <w:marLeft w:val="0"/>
              <w:marRight w:val="0"/>
              <w:marTop w:val="0"/>
              <w:marBottom w:val="0"/>
              <w:divBdr>
                <w:top w:val="none" w:sz="0" w:space="0" w:color="auto"/>
                <w:left w:val="none" w:sz="0" w:space="0" w:color="auto"/>
                <w:bottom w:val="none" w:sz="0" w:space="0" w:color="auto"/>
                <w:right w:val="none" w:sz="0" w:space="0" w:color="auto"/>
              </w:divBdr>
            </w:div>
            <w:div w:id="1179999479">
              <w:marLeft w:val="0"/>
              <w:marRight w:val="0"/>
              <w:marTop w:val="0"/>
              <w:marBottom w:val="0"/>
              <w:divBdr>
                <w:top w:val="none" w:sz="0" w:space="0" w:color="auto"/>
                <w:left w:val="none" w:sz="0" w:space="0" w:color="auto"/>
                <w:bottom w:val="none" w:sz="0" w:space="0" w:color="auto"/>
                <w:right w:val="none" w:sz="0" w:space="0" w:color="auto"/>
              </w:divBdr>
            </w:div>
            <w:div w:id="440147200">
              <w:marLeft w:val="0"/>
              <w:marRight w:val="0"/>
              <w:marTop w:val="0"/>
              <w:marBottom w:val="0"/>
              <w:divBdr>
                <w:top w:val="none" w:sz="0" w:space="0" w:color="auto"/>
                <w:left w:val="none" w:sz="0" w:space="0" w:color="auto"/>
                <w:bottom w:val="none" w:sz="0" w:space="0" w:color="auto"/>
                <w:right w:val="none" w:sz="0" w:space="0" w:color="auto"/>
              </w:divBdr>
            </w:div>
            <w:div w:id="690842557">
              <w:marLeft w:val="0"/>
              <w:marRight w:val="0"/>
              <w:marTop w:val="0"/>
              <w:marBottom w:val="0"/>
              <w:divBdr>
                <w:top w:val="none" w:sz="0" w:space="0" w:color="auto"/>
                <w:left w:val="none" w:sz="0" w:space="0" w:color="auto"/>
                <w:bottom w:val="none" w:sz="0" w:space="0" w:color="auto"/>
                <w:right w:val="none" w:sz="0" w:space="0" w:color="auto"/>
              </w:divBdr>
            </w:div>
            <w:div w:id="1410613500">
              <w:marLeft w:val="0"/>
              <w:marRight w:val="0"/>
              <w:marTop w:val="0"/>
              <w:marBottom w:val="0"/>
              <w:divBdr>
                <w:top w:val="none" w:sz="0" w:space="0" w:color="auto"/>
                <w:left w:val="none" w:sz="0" w:space="0" w:color="auto"/>
                <w:bottom w:val="none" w:sz="0" w:space="0" w:color="auto"/>
                <w:right w:val="none" w:sz="0" w:space="0" w:color="auto"/>
              </w:divBdr>
            </w:div>
            <w:div w:id="320893181">
              <w:marLeft w:val="0"/>
              <w:marRight w:val="0"/>
              <w:marTop w:val="0"/>
              <w:marBottom w:val="0"/>
              <w:divBdr>
                <w:top w:val="none" w:sz="0" w:space="0" w:color="auto"/>
                <w:left w:val="none" w:sz="0" w:space="0" w:color="auto"/>
                <w:bottom w:val="none" w:sz="0" w:space="0" w:color="auto"/>
                <w:right w:val="none" w:sz="0" w:space="0" w:color="auto"/>
              </w:divBdr>
            </w:div>
            <w:div w:id="822502153">
              <w:marLeft w:val="0"/>
              <w:marRight w:val="0"/>
              <w:marTop w:val="0"/>
              <w:marBottom w:val="0"/>
              <w:divBdr>
                <w:top w:val="none" w:sz="0" w:space="0" w:color="auto"/>
                <w:left w:val="none" w:sz="0" w:space="0" w:color="auto"/>
                <w:bottom w:val="none" w:sz="0" w:space="0" w:color="auto"/>
                <w:right w:val="none" w:sz="0" w:space="0" w:color="auto"/>
              </w:divBdr>
            </w:div>
            <w:div w:id="1707221043">
              <w:marLeft w:val="0"/>
              <w:marRight w:val="0"/>
              <w:marTop w:val="0"/>
              <w:marBottom w:val="0"/>
              <w:divBdr>
                <w:top w:val="none" w:sz="0" w:space="0" w:color="auto"/>
                <w:left w:val="none" w:sz="0" w:space="0" w:color="auto"/>
                <w:bottom w:val="none" w:sz="0" w:space="0" w:color="auto"/>
                <w:right w:val="none" w:sz="0" w:space="0" w:color="auto"/>
              </w:divBdr>
            </w:div>
            <w:div w:id="13464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62161">
      <w:bodyDiv w:val="1"/>
      <w:marLeft w:val="0"/>
      <w:marRight w:val="0"/>
      <w:marTop w:val="0"/>
      <w:marBottom w:val="0"/>
      <w:divBdr>
        <w:top w:val="none" w:sz="0" w:space="0" w:color="auto"/>
        <w:left w:val="none" w:sz="0" w:space="0" w:color="auto"/>
        <w:bottom w:val="none" w:sz="0" w:space="0" w:color="auto"/>
        <w:right w:val="none" w:sz="0" w:space="0" w:color="auto"/>
      </w:divBdr>
      <w:divsChild>
        <w:div w:id="855198186">
          <w:marLeft w:val="0"/>
          <w:marRight w:val="0"/>
          <w:marTop w:val="0"/>
          <w:marBottom w:val="0"/>
          <w:divBdr>
            <w:top w:val="none" w:sz="0" w:space="0" w:color="auto"/>
            <w:left w:val="none" w:sz="0" w:space="0" w:color="auto"/>
            <w:bottom w:val="none" w:sz="0" w:space="0" w:color="auto"/>
            <w:right w:val="none" w:sz="0" w:space="0" w:color="auto"/>
          </w:divBdr>
          <w:divsChild>
            <w:div w:id="21833176">
              <w:marLeft w:val="0"/>
              <w:marRight w:val="0"/>
              <w:marTop w:val="0"/>
              <w:marBottom w:val="0"/>
              <w:divBdr>
                <w:top w:val="none" w:sz="0" w:space="0" w:color="auto"/>
                <w:left w:val="none" w:sz="0" w:space="0" w:color="auto"/>
                <w:bottom w:val="none" w:sz="0" w:space="0" w:color="auto"/>
                <w:right w:val="none" w:sz="0" w:space="0" w:color="auto"/>
              </w:divBdr>
            </w:div>
            <w:div w:id="1347058954">
              <w:marLeft w:val="0"/>
              <w:marRight w:val="0"/>
              <w:marTop w:val="0"/>
              <w:marBottom w:val="0"/>
              <w:divBdr>
                <w:top w:val="none" w:sz="0" w:space="0" w:color="auto"/>
                <w:left w:val="none" w:sz="0" w:space="0" w:color="auto"/>
                <w:bottom w:val="none" w:sz="0" w:space="0" w:color="auto"/>
                <w:right w:val="none" w:sz="0" w:space="0" w:color="auto"/>
              </w:divBdr>
            </w:div>
            <w:div w:id="259484748">
              <w:marLeft w:val="0"/>
              <w:marRight w:val="0"/>
              <w:marTop w:val="0"/>
              <w:marBottom w:val="0"/>
              <w:divBdr>
                <w:top w:val="none" w:sz="0" w:space="0" w:color="auto"/>
                <w:left w:val="none" w:sz="0" w:space="0" w:color="auto"/>
                <w:bottom w:val="none" w:sz="0" w:space="0" w:color="auto"/>
                <w:right w:val="none" w:sz="0" w:space="0" w:color="auto"/>
              </w:divBdr>
            </w:div>
            <w:div w:id="1132750044">
              <w:marLeft w:val="0"/>
              <w:marRight w:val="0"/>
              <w:marTop w:val="0"/>
              <w:marBottom w:val="0"/>
              <w:divBdr>
                <w:top w:val="none" w:sz="0" w:space="0" w:color="auto"/>
                <w:left w:val="none" w:sz="0" w:space="0" w:color="auto"/>
                <w:bottom w:val="none" w:sz="0" w:space="0" w:color="auto"/>
                <w:right w:val="none" w:sz="0" w:space="0" w:color="auto"/>
              </w:divBdr>
            </w:div>
            <w:div w:id="1713967426">
              <w:marLeft w:val="0"/>
              <w:marRight w:val="0"/>
              <w:marTop w:val="0"/>
              <w:marBottom w:val="0"/>
              <w:divBdr>
                <w:top w:val="none" w:sz="0" w:space="0" w:color="auto"/>
                <w:left w:val="none" w:sz="0" w:space="0" w:color="auto"/>
                <w:bottom w:val="none" w:sz="0" w:space="0" w:color="auto"/>
                <w:right w:val="none" w:sz="0" w:space="0" w:color="auto"/>
              </w:divBdr>
            </w:div>
            <w:div w:id="234435190">
              <w:marLeft w:val="0"/>
              <w:marRight w:val="0"/>
              <w:marTop w:val="0"/>
              <w:marBottom w:val="0"/>
              <w:divBdr>
                <w:top w:val="none" w:sz="0" w:space="0" w:color="auto"/>
                <w:left w:val="none" w:sz="0" w:space="0" w:color="auto"/>
                <w:bottom w:val="none" w:sz="0" w:space="0" w:color="auto"/>
                <w:right w:val="none" w:sz="0" w:space="0" w:color="auto"/>
              </w:divBdr>
            </w:div>
            <w:div w:id="2052879003">
              <w:marLeft w:val="0"/>
              <w:marRight w:val="0"/>
              <w:marTop w:val="0"/>
              <w:marBottom w:val="0"/>
              <w:divBdr>
                <w:top w:val="none" w:sz="0" w:space="0" w:color="auto"/>
                <w:left w:val="none" w:sz="0" w:space="0" w:color="auto"/>
                <w:bottom w:val="none" w:sz="0" w:space="0" w:color="auto"/>
                <w:right w:val="none" w:sz="0" w:space="0" w:color="auto"/>
              </w:divBdr>
            </w:div>
            <w:div w:id="1620336228">
              <w:marLeft w:val="0"/>
              <w:marRight w:val="0"/>
              <w:marTop w:val="0"/>
              <w:marBottom w:val="0"/>
              <w:divBdr>
                <w:top w:val="none" w:sz="0" w:space="0" w:color="auto"/>
                <w:left w:val="none" w:sz="0" w:space="0" w:color="auto"/>
                <w:bottom w:val="none" w:sz="0" w:space="0" w:color="auto"/>
                <w:right w:val="none" w:sz="0" w:space="0" w:color="auto"/>
              </w:divBdr>
            </w:div>
            <w:div w:id="1086801815">
              <w:marLeft w:val="0"/>
              <w:marRight w:val="0"/>
              <w:marTop w:val="0"/>
              <w:marBottom w:val="0"/>
              <w:divBdr>
                <w:top w:val="none" w:sz="0" w:space="0" w:color="auto"/>
                <w:left w:val="none" w:sz="0" w:space="0" w:color="auto"/>
                <w:bottom w:val="none" w:sz="0" w:space="0" w:color="auto"/>
                <w:right w:val="none" w:sz="0" w:space="0" w:color="auto"/>
              </w:divBdr>
            </w:div>
            <w:div w:id="2064519305">
              <w:marLeft w:val="0"/>
              <w:marRight w:val="0"/>
              <w:marTop w:val="0"/>
              <w:marBottom w:val="0"/>
              <w:divBdr>
                <w:top w:val="none" w:sz="0" w:space="0" w:color="auto"/>
                <w:left w:val="none" w:sz="0" w:space="0" w:color="auto"/>
                <w:bottom w:val="none" w:sz="0" w:space="0" w:color="auto"/>
                <w:right w:val="none" w:sz="0" w:space="0" w:color="auto"/>
              </w:divBdr>
            </w:div>
            <w:div w:id="1839535964">
              <w:marLeft w:val="0"/>
              <w:marRight w:val="0"/>
              <w:marTop w:val="0"/>
              <w:marBottom w:val="0"/>
              <w:divBdr>
                <w:top w:val="none" w:sz="0" w:space="0" w:color="auto"/>
                <w:left w:val="none" w:sz="0" w:space="0" w:color="auto"/>
                <w:bottom w:val="none" w:sz="0" w:space="0" w:color="auto"/>
                <w:right w:val="none" w:sz="0" w:space="0" w:color="auto"/>
              </w:divBdr>
            </w:div>
            <w:div w:id="1029799637">
              <w:marLeft w:val="0"/>
              <w:marRight w:val="0"/>
              <w:marTop w:val="0"/>
              <w:marBottom w:val="0"/>
              <w:divBdr>
                <w:top w:val="none" w:sz="0" w:space="0" w:color="auto"/>
                <w:left w:val="none" w:sz="0" w:space="0" w:color="auto"/>
                <w:bottom w:val="none" w:sz="0" w:space="0" w:color="auto"/>
                <w:right w:val="none" w:sz="0" w:space="0" w:color="auto"/>
              </w:divBdr>
            </w:div>
            <w:div w:id="1615138162">
              <w:marLeft w:val="0"/>
              <w:marRight w:val="0"/>
              <w:marTop w:val="0"/>
              <w:marBottom w:val="0"/>
              <w:divBdr>
                <w:top w:val="none" w:sz="0" w:space="0" w:color="auto"/>
                <w:left w:val="none" w:sz="0" w:space="0" w:color="auto"/>
                <w:bottom w:val="none" w:sz="0" w:space="0" w:color="auto"/>
                <w:right w:val="none" w:sz="0" w:space="0" w:color="auto"/>
              </w:divBdr>
            </w:div>
            <w:div w:id="13598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872">
      <w:bodyDiv w:val="1"/>
      <w:marLeft w:val="0"/>
      <w:marRight w:val="0"/>
      <w:marTop w:val="0"/>
      <w:marBottom w:val="0"/>
      <w:divBdr>
        <w:top w:val="none" w:sz="0" w:space="0" w:color="auto"/>
        <w:left w:val="none" w:sz="0" w:space="0" w:color="auto"/>
        <w:bottom w:val="none" w:sz="0" w:space="0" w:color="auto"/>
        <w:right w:val="none" w:sz="0" w:space="0" w:color="auto"/>
      </w:divBdr>
      <w:divsChild>
        <w:div w:id="2066251673">
          <w:marLeft w:val="0"/>
          <w:marRight w:val="0"/>
          <w:marTop w:val="0"/>
          <w:marBottom w:val="0"/>
          <w:divBdr>
            <w:top w:val="none" w:sz="0" w:space="0" w:color="auto"/>
            <w:left w:val="none" w:sz="0" w:space="0" w:color="auto"/>
            <w:bottom w:val="none" w:sz="0" w:space="0" w:color="auto"/>
            <w:right w:val="none" w:sz="0" w:space="0" w:color="auto"/>
          </w:divBdr>
          <w:divsChild>
            <w:div w:id="2051806110">
              <w:marLeft w:val="0"/>
              <w:marRight w:val="0"/>
              <w:marTop w:val="0"/>
              <w:marBottom w:val="0"/>
              <w:divBdr>
                <w:top w:val="none" w:sz="0" w:space="0" w:color="auto"/>
                <w:left w:val="none" w:sz="0" w:space="0" w:color="auto"/>
                <w:bottom w:val="none" w:sz="0" w:space="0" w:color="auto"/>
                <w:right w:val="none" w:sz="0" w:space="0" w:color="auto"/>
              </w:divBdr>
            </w:div>
            <w:div w:id="876821377">
              <w:marLeft w:val="0"/>
              <w:marRight w:val="0"/>
              <w:marTop w:val="0"/>
              <w:marBottom w:val="0"/>
              <w:divBdr>
                <w:top w:val="none" w:sz="0" w:space="0" w:color="auto"/>
                <w:left w:val="none" w:sz="0" w:space="0" w:color="auto"/>
                <w:bottom w:val="none" w:sz="0" w:space="0" w:color="auto"/>
                <w:right w:val="none" w:sz="0" w:space="0" w:color="auto"/>
              </w:divBdr>
            </w:div>
            <w:div w:id="1548569835">
              <w:marLeft w:val="0"/>
              <w:marRight w:val="0"/>
              <w:marTop w:val="0"/>
              <w:marBottom w:val="0"/>
              <w:divBdr>
                <w:top w:val="none" w:sz="0" w:space="0" w:color="auto"/>
                <w:left w:val="none" w:sz="0" w:space="0" w:color="auto"/>
                <w:bottom w:val="none" w:sz="0" w:space="0" w:color="auto"/>
                <w:right w:val="none" w:sz="0" w:space="0" w:color="auto"/>
              </w:divBdr>
            </w:div>
            <w:div w:id="2083526917">
              <w:marLeft w:val="0"/>
              <w:marRight w:val="0"/>
              <w:marTop w:val="0"/>
              <w:marBottom w:val="0"/>
              <w:divBdr>
                <w:top w:val="none" w:sz="0" w:space="0" w:color="auto"/>
                <w:left w:val="none" w:sz="0" w:space="0" w:color="auto"/>
                <w:bottom w:val="none" w:sz="0" w:space="0" w:color="auto"/>
                <w:right w:val="none" w:sz="0" w:space="0" w:color="auto"/>
              </w:divBdr>
            </w:div>
            <w:div w:id="1749383406">
              <w:marLeft w:val="0"/>
              <w:marRight w:val="0"/>
              <w:marTop w:val="0"/>
              <w:marBottom w:val="0"/>
              <w:divBdr>
                <w:top w:val="none" w:sz="0" w:space="0" w:color="auto"/>
                <w:left w:val="none" w:sz="0" w:space="0" w:color="auto"/>
                <w:bottom w:val="none" w:sz="0" w:space="0" w:color="auto"/>
                <w:right w:val="none" w:sz="0" w:space="0" w:color="auto"/>
              </w:divBdr>
            </w:div>
            <w:div w:id="2114325284">
              <w:marLeft w:val="0"/>
              <w:marRight w:val="0"/>
              <w:marTop w:val="0"/>
              <w:marBottom w:val="0"/>
              <w:divBdr>
                <w:top w:val="none" w:sz="0" w:space="0" w:color="auto"/>
                <w:left w:val="none" w:sz="0" w:space="0" w:color="auto"/>
                <w:bottom w:val="none" w:sz="0" w:space="0" w:color="auto"/>
                <w:right w:val="none" w:sz="0" w:space="0" w:color="auto"/>
              </w:divBdr>
            </w:div>
            <w:div w:id="2035499327">
              <w:marLeft w:val="0"/>
              <w:marRight w:val="0"/>
              <w:marTop w:val="0"/>
              <w:marBottom w:val="0"/>
              <w:divBdr>
                <w:top w:val="none" w:sz="0" w:space="0" w:color="auto"/>
                <w:left w:val="none" w:sz="0" w:space="0" w:color="auto"/>
                <w:bottom w:val="none" w:sz="0" w:space="0" w:color="auto"/>
                <w:right w:val="none" w:sz="0" w:space="0" w:color="auto"/>
              </w:divBdr>
            </w:div>
            <w:div w:id="857697527">
              <w:marLeft w:val="0"/>
              <w:marRight w:val="0"/>
              <w:marTop w:val="0"/>
              <w:marBottom w:val="0"/>
              <w:divBdr>
                <w:top w:val="none" w:sz="0" w:space="0" w:color="auto"/>
                <w:left w:val="none" w:sz="0" w:space="0" w:color="auto"/>
                <w:bottom w:val="none" w:sz="0" w:space="0" w:color="auto"/>
                <w:right w:val="none" w:sz="0" w:space="0" w:color="auto"/>
              </w:divBdr>
            </w:div>
            <w:div w:id="2005011905">
              <w:marLeft w:val="0"/>
              <w:marRight w:val="0"/>
              <w:marTop w:val="0"/>
              <w:marBottom w:val="0"/>
              <w:divBdr>
                <w:top w:val="none" w:sz="0" w:space="0" w:color="auto"/>
                <w:left w:val="none" w:sz="0" w:space="0" w:color="auto"/>
                <w:bottom w:val="none" w:sz="0" w:space="0" w:color="auto"/>
                <w:right w:val="none" w:sz="0" w:space="0" w:color="auto"/>
              </w:divBdr>
            </w:div>
            <w:div w:id="544103101">
              <w:marLeft w:val="0"/>
              <w:marRight w:val="0"/>
              <w:marTop w:val="0"/>
              <w:marBottom w:val="0"/>
              <w:divBdr>
                <w:top w:val="none" w:sz="0" w:space="0" w:color="auto"/>
                <w:left w:val="none" w:sz="0" w:space="0" w:color="auto"/>
                <w:bottom w:val="none" w:sz="0" w:space="0" w:color="auto"/>
                <w:right w:val="none" w:sz="0" w:space="0" w:color="auto"/>
              </w:divBdr>
            </w:div>
            <w:div w:id="687372297">
              <w:marLeft w:val="0"/>
              <w:marRight w:val="0"/>
              <w:marTop w:val="0"/>
              <w:marBottom w:val="0"/>
              <w:divBdr>
                <w:top w:val="none" w:sz="0" w:space="0" w:color="auto"/>
                <w:left w:val="none" w:sz="0" w:space="0" w:color="auto"/>
                <w:bottom w:val="none" w:sz="0" w:space="0" w:color="auto"/>
                <w:right w:val="none" w:sz="0" w:space="0" w:color="auto"/>
              </w:divBdr>
            </w:div>
            <w:div w:id="254482893">
              <w:marLeft w:val="0"/>
              <w:marRight w:val="0"/>
              <w:marTop w:val="0"/>
              <w:marBottom w:val="0"/>
              <w:divBdr>
                <w:top w:val="none" w:sz="0" w:space="0" w:color="auto"/>
                <w:left w:val="none" w:sz="0" w:space="0" w:color="auto"/>
                <w:bottom w:val="none" w:sz="0" w:space="0" w:color="auto"/>
                <w:right w:val="none" w:sz="0" w:space="0" w:color="auto"/>
              </w:divBdr>
            </w:div>
            <w:div w:id="17130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78718">
      <w:bodyDiv w:val="1"/>
      <w:marLeft w:val="0"/>
      <w:marRight w:val="0"/>
      <w:marTop w:val="0"/>
      <w:marBottom w:val="0"/>
      <w:divBdr>
        <w:top w:val="none" w:sz="0" w:space="0" w:color="auto"/>
        <w:left w:val="none" w:sz="0" w:space="0" w:color="auto"/>
        <w:bottom w:val="none" w:sz="0" w:space="0" w:color="auto"/>
        <w:right w:val="none" w:sz="0" w:space="0" w:color="auto"/>
      </w:divBdr>
      <w:divsChild>
        <w:div w:id="374695281">
          <w:marLeft w:val="0"/>
          <w:marRight w:val="0"/>
          <w:marTop w:val="0"/>
          <w:marBottom w:val="0"/>
          <w:divBdr>
            <w:top w:val="none" w:sz="0" w:space="0" w:color="auto"/>
            <w:left w:val="none" w:sz="0" w:space="0" w:color="auto"/>
            <w:bottom w:val="none" w:sz="0" w:space="0" w:color="auto"/>
            <w:right w:val="none" w:sz="0" w:space="0" w:color="auto"/>
          </w:divBdr>
          <w:divsChild>
            <w:div w:id="2090541086">
              <w:marLeft w:val="0"/>
              <w:marRight w:val="0"/>
              <w:marTop w:val="0"/>
              <w:marBottom w:val="0"/>
              <w:divBdr>
                <w:top w:val="none" w:sz="0" w:space="0" w:color="auto"/>
                <w:left w:val="none" w:sz="0" w:space="0" w:color="auto"/>
                <w:bottom w:val="none" w:sz="0" w:space="0" w:color="auto"/>
                <w:right w:val="none" w:sz="0" w:space="0" w:color="auto"/>
              </w:divBdr>
            </w:div>
            <w:div w:id="849417371">
              <w:marLeft w:val="0"/>
              <w:marRight w:val="0"/>
              <w:marTop w:val="0"/>
              <w:marBottom w:val="0"/>
              <w:divBdr>
                <w:top w:val="none" w:sz="0" w:space="0" w:color="auto"/>
                <w:left w:val="none" w:sz="0" w:space="0" w:color="auto"/>
                <w:bottom w:val="none" w:sz="0" w:space="0" w:color="auto"/>
                <w:right w:val="none" w:sz="0" w:space="0" w:color="auto"/>
              </w:divBdr>
            </w:div>
            <w:div w:id="432210900">
              <w:marLeft w:val="0"/>
              <w:marRight w:val="0"/>
              <w:marTop w:val="0"/>
              <w:marBottom w:val="0"/>
              <w:divBdr>
                <w:top w:val="none" w:sz="0" w:space="0" w:color="auto"/>
                <w:left w:val="none" w:sz="0" w:space="0" w:color="auto"/>
                <w:bottom w:val="none" w:sz="0" w:space="0" w:color="auto"/>
                <w:right w:val="none" w:sz="0" w:space="0" w:color="auto"/>
              </w:divBdr>
            </w:div>
            <w:div w:id="1594320943">
              <w:marLeft w:val="0"/>
              <w:marRight w:val="0"/>
              <w:marTop w:val="0"/>
              <w:marBottom w:val="0"/>
              <w:divBdr>
                <w:top w:val="none" w:sz="0" w:space="0" w:color="auto"/>
                <w:left w:val="none" w:sz="0" w:space="0" w:color="auto"/>
                <w:bottom w:val="none" w:sz="0" w:space="0" w:color="auto"/>
                <w:right w:val="none" w:sz="0" w:space="0" w:color="auto"/>
              </w:divBdr>
            </w:div>
            <w:div w:id="1922836874">
              <w:marLeft w:val="0"/>
              <w:marRight w:val="0"/>
              <w:marTop w:val="0"/>
              <w:marBottom w:val="0"/>
              <w:divBdr>
                <w:top w:val="none" w:sz="0" w:space="0" w:color="auto"/>
                <w:left w:val="none" w:sz="0" w:space="0" w:color="auto"/>
                <w:bottom w:val="none" w:sz="0" w:space="0" w:color="auto"/>
                <w:right w:val="none" w:sz="0" w:space="0" w:color="auto"/>
              </w:divBdr>
            </w:div>
            <w:div w:id="368842121">
              <w:marLeft w:val="0"/>
              <w:marRight w:val="0"/>
              <w:marTop w:val="0"/>
              <w:marBottom w:val="0"/>
              <w:divBdr>
                <w:top w:val="none" w:sz="0" w:space="0" w:color="auto"/>
                <w:left w:val="none" w:sz="0" w:space="0" w:color="auto"/>
                <w:bottom w:val="none" w:sz="0" w:space="0" w:color="auto"/>
                <w:right w:val="none" w:sz="0" w:space="0" w:color="auto"/>
              </w:divBdr>
            </w:div>
            <w:div w:id="1245216398">
              <w:marLeft w:val="0"/>
              <w:marRight w:val="0"/>
              <w:marTop w:val="0"/>
              <w:marBottom w:val="0"/>
              <w:divBdr>
                <w:top w:val="none" w:sz="0" w:space="0" w:color="auto"/>
                <w:left w:val="none" w:sz="0" w:space="0" w:color="auto"/>
                <w:bottom w:val="none" w:sz="0" w:space="0" w:color="auto"/>
                <w:right w:val="none" w:sz="0" w:space="0" w:color="auto"/>
              </w:divBdr>
            </w:div>
            <w:div w:id="1241984330">
              <w:marLeft w:val="0"/>
              <w:marRight w:val="0"/>
              <w:marTop w:val="0"/>
              <w:marBottom w:val="0"/>
              <w:divBdr>
                <w:top w:val="none" w:sz="0" w:space="0" w:color="auto"/>
                <w:left w:val="none" w:sz="0" w:space="0" w:color="auto"/>
                <w:bottom w:val="none" w:sz="0" w:space="0" w:color="auto"/>
                <w:right w:val="none" w:sz="0" w:space="0" w:color="auto"/>
              </w:divBdr>
            </w:div>
            <w:div w:id="2137261721">
              <w:marLeft w:val="0"/>
              <w:marRight w:val="0"/>
              <w:marTop w:val="0"/>
              <w:marBottom w:val="0"/>
              <w:divBdr>
                <w:top w:val="none" w:sz="0" w:space="0" w:color="auto"/>
                <w:left w:val="none" w:sz="0" w:space="0" w:color="auto"/>
                <w:bottom w:val="none" w:sz="0" w:space="0" w:color="auto"/>
                <w:right w:val="none" w:sz="0" w:space="0" w:color="auto"/>
              </w:divBdr>
            </w:div>
            <w:div w:id="353456620">
              <w:marLeft w:val="0"/>
              <w:marRight w:val="0"/>
              <w:marTop w:val="0"/>
              <w:marBottom w:val="0"/>
              <w:divBdr>
                <w:top w:val="none" w:sz="0" w:space="0" w:color="auto"/>
                <w:left w:val="none" w:sz="0" w:space="0" w:color="auto"/>
                <w:bottom w:val="none" w:sz="0" w:space="0" w:color="auto"/>
                <w:right w:val="none" w:sz="0" w:space="0" w:color="auto"/>
              </w:divBdr>
            </w:div>
            <w:div w:id="1646088204">
              <w:marLeft w:val="0"/>
              <w:marRight w:val="0"/>
              <w:marTop w:val="0"/>
              <w:marBottom w:val="0"/>
              <w:divBdr>
                <w:top w:val="none" w:sz="0" w:space="0" w:color="auto"/>
                <w:left w:val="none" w:sz="0" w:space="0" w:color="auto"/>
                <w:bottom w:val="none" w:sz="0" w:space="0" w:color="auto"/>
                <w:right w:val="none" w:sz="0" w:space="0" w:color="auto"/>
              </w:divBdr>
            </w:div>
            <w:div w:id="2040885858">
              <w:marLeft w:val="0"/>
              <w:marRight w:val="0"/>
              <w:marTop w:val="0"/>
              <w:marBottom w:val="0"/>
              <w:divBdr>
                <w:top w:val="none" w:sz="0" w:space="0" w:color="auto"/>
                <w:left w:val="none" w:sz="0" w:space="0" w:color="auto"/>
                <w:bottom w:val="none" w:sz="0" w:space="0" w:color="auto"/>
                <w:right w:val="none" w:sz="0" w:space="0" w:color="auto"/>
              </w:divBdr>
            </w:div>
            <w:div w:id="1061171430">
              <w:marLeft w:val="0"/>
              <w:marRight w:val="0"/>
              <w:marTop w:val="0"/>
              <w:marBottom w:val="0"/>
              <w:divBdr>
                <w:top w:val="none" w:sz="0" w:space="0" w:color="auto"/>
                <w:left w:val="none" w:sz="0" w:space="0" w:color="auto"/>
                <w:bottom w:val="none" w:sz="0" w:space="0" w:color="auto"/>
                <w:right w:val="none" w:sz="0" w:space="0" w:color="auto"/>
              </w:divBdr>
            </w:div>
            <w:div w:id="20214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36658">
      <w:bodyDiv w:val="1"/>
      <w:marLeft w:val="0"/>
      <w:marRight w:val="0"/>
      <w:marTop w:val="0"/>
      <w:marBottom w:val="0"/>
      <w:divBdr>
        <w:top w:val="none" w:sz="0" w:space="0" w:color="auto"/>
        <w:left w:val="none" w:sz="0" w:space="0" w:color="auto"/>
        <w:bottom w:val="none" w:sz="0" w:space="0" w:color="auto"/>
        <w:right w:val="none" w:sz="0" w:space="0" w:color="auto"/>
      </w:divBdr>
      <w:divsChild>
        <w:div w:id="1137406989">
          <w:marLeft w:val="0"/>
          <w:marRight w:val="0"/>
          <w:marTop w:val="0"/>
          <w:marBottom w:val="0"/>
          <w:divBdr>
            <w:top w:val="none" w:sz="0" w:space="0" w:color="auto"/>
            <w:left w:val="none" w:sz="0" w:space="0" w:color="auto"/>
            <w:bottom w:val="none" w:sz="0" w:space="0" w:color="auto"/>
            <w:right w:val="none" w:sz="0" w:space="0" w:color="auto"/>
          </w:divBdr>
          <w:divsChild>
            <w:div w:id="1522547138">
              <w:marLeft w:val="0"/>
              <w:marRight w:val="0"/>
              <w:marTop w:val="0"/>
              <w:marBottom w:val="0"/>
              <w:divBdr>
                <w:top w:val="none" w:sz="0" w:space="0" w:color="auto"/>
                <w:left w:val="none" w:sz="0" w:space="0" w:color="auto"/>
                <w:bottom w:val="none" w:sz="0" w:space="0" w:color="auto"/>
                <w:right w:val="none" w:sz="0" w:space="0" w:color="auto"/>
              </w:divBdr>
            </w:div>
            <w:div w:id="1305818820">
              <w:marLeft w:val="0"/>
              <w:marRight w:val="0"/>
              <w:marTop w:val="0"/>
              <w:marBottom w:val="0"/>
              <w:divBdr>
                <w:top w:val="none" w:sz="0" w:space="0" w:color="auto"/>
                <w:left w:val="none" w:sz="0" w:space="0" w:color="auto"/>
                <w:bottom w:val="none" w:sz="0" w:space="0" w:color="auto"/>
                <w:right w:val="none" w:sz="0" w:space="0" w:color="auto"/>
              </w:divBdr>
            </w:div>
            <w:div w:id="613751430">
              <w:marLeft w:val="0"/>
              <w:marRight w:val="0"/>
              <w:marTop w:val="0"/>
              <w:marBottom w:val="0"/>
              <w:divBdr>
                <w:top w:val="none" w:sz="0" w:space="0" w:color="auto"/>
                <w:left w:val="none" w:sz="0" w:space="0" w:color="auto"/>
                <w:bottom w:val="none" w:sz="0" w:space="0" w:color="auto"/>
                <w:right w:val="none" w:sz="0" w:space="0" w:color="auto"/>
              </w:divBdr>
            </w:div>
            <w:div w:id="531384152">
              <w:marLeft w:val="0"/>
              <w:marRight w:val="0"/>
              <w:marTop w:val="0"/>
              <w:marBottom w:val="0"/>
              <w:divBdr>
                <w:top w:val="none" w:sz="0" w:space="0" w:color="auto"/>
                <w:left w:val="none" w:sz="0" w:space="0" w:color="auto"/>
                <w:bottom w:val="none" w:sz="0" w:space="0" w:color="auto"/>
                <w:right w:val="none" w:sz="0" w:space="0" w:color="auto"/>
              </w:divBdr>
            </w:div>
            <w:div w:id="38314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06821">
      <w:bodyDiv w:val="1"/>
      <w:marLeft w:val="0"/>
      <w:marRight w:val="0"/>
      <w:marTop w:val="0"/>
      <w:marBottom w:val="0"/>
      <w:divBdr>
        <w:top w:val="none" w:sz="0" w:space="0" w:color="auto"/>
        <w:left w:val="none" w:sz="0" w:space="0" w:color="auto"/>
        <w:bottom w:val="none" w:sz="0" w:space="0" w:color="auto"/>
        <w:right w:val="none" w:sz="0" w:space="0" w:color="auto"/>
      </w:divBdr>
      <w:divsChild>
        <w:div w:id="768622691">
          <w:marLeft w:val="735"/>
          <w:marRight w:val="0"/>
          <w:marTop w:val="0"/>
          <w:marBottom w:val="0"/>
          <w:divBdr>
            <w:top w:val="none" w:sz="0" w:space="0" w:color="auto"/>
            <w:left w:val="none" w:sz="0" w:space="0" w:color="auto"/>
            <w:bottom w:val="none" w:sz="0" w:space="0" w:color="auto"/>
            <w:right w:val="none" w:sz="0" w:space="0" w:color="auto"/>
          </w:divBdr>
        </w:div>
        <w:div w:id="407269461">
          <w:marLeft w:val="750"/>
          <w:marRight w:val="0"/>
          <w:marTop w:val="0"/>
          <w:marBottom w:val="0"/>
          <w:divBdr>
            <w:top w:val="none" w:sz="0" w:space="0" w:color="auto"/>
            <w:left w:val="none" w:sz="0" w:space="0" w:color="auto"/>
            <w:bottom w:val="none" w:sz="0" w:space="0" w:color="auto"/>
            <w:right w:val="none" w:sz="0" w:space="0" w:color="auto"/>
          </w:divBdr>
        </w:div>
        <w:div w:id="1552575201">
          <w:marLeft w:val="720"/>
          <w:marRight w:val="0"/>
          <w:marTop w:val="0"/>
          <w:marBottom w:val="0"/>
          <w:divBdr>
            <w:top w:val="none" w:sz="0" w:space="0" w:color="auto"/>
            <w:left w:val="none" w:sz="0" w:space="0" w:color="auto"/>
            <w:bottom w:val="none" w:sz="0" w:space="0" w:color="auto"/>
            <w:right w:val="none" w:sz="0" w:space="0" w:color="auto"/>
          </w:divBdr>
        </w:div>
        <w:div w:id="140929935">
          <w:marLeft w:val="720"/>
          <w:marRight w:val="0"/>
          <w:marTop w:val="0"/>
          <w:marBottom w:val="0"/>
          <w:divBdr>
            <w:top w:val="none" w:sz="0" w:space="0" w:color="auto"/>
            <w:left w:val="none" w:sz="0" w:space="0" w:color="auto"/>
            <w:bottom w:val="none" w:sz="0" w:space="0" w:color="auto"/>
            <w:right w:val="none" w:sz="0" w:space="0" w:color="auto"/>
          </w:divBdr>
        </w:div>
        <w:div w:id="1482190468">
          <w:marLeft w:val="720"/>
          <w:marRight w:val="0"/>
          <w:marTop w:val="0"/>
          <w:marBottom w:val="0"/>
          <w:divBdr>
            <w:top w:val="none" w:sz="0" w:space="0" w:color="auto"/>
            <w:left w:val="none" w:sz="0" w:space="0" w:color="auto"/>
            <w:bottom w:val="none" w:sz="0" w:space="0" w:color="auto"/>
            <w:right w:val="none" w:sz="0" w:space="0" w:color="auto"/>
          </w:divBdr>
        </w:div>
        <w:div w:id="827525982">
          <w:marLeft w:val="720"/>
          <w:marRight w:val="0"/>
          <w:marTop w:val="0"/>
          <w:marBottom w:val="0"/>
          <w:divBdr>
            <w:top w:val="none" w:sz="0" w:space="0" w:color="auto"/>
            <w:left w:val="none" w:sz="0" w:space="0" w:color="auto"/>
            <w:bottom w:val="none" w:sz="0" w:space="0" w:color="auto"/>
            <w:right w:val="none" w:sz="0" w:space="0" w:color="auto"/>
          </w:divBdr>
        </w:div>
        <w:div w:id="736628545">
          <w:marLeft w:val="735"/>
          <w:marRight w:val="0"/>
          <w:marTop w:val="0"/>
          <w:marBottom w:val="0"/>
          <w:divBdr>
            <w:top w:val="none" w:sz="0" w:space="0" w:color="auto"/>
            <w:left w:val="none" w:sz="0" w:space="0" w:color="auto"/>
            <w:bottom w:val="none" w:sz="0" w:space="0" w:color="auto"/>
            <w:right w:val="none" w:sz="0" w:space="0" w:color="auto"/>
          </w:divBdr>
        </w:div>
        <w:div w:id="2057779139">
          <w:marLeft w:val="720"/>
          <w:marRight w:val="0"/>
          <w:marTop w:val="0"/>
          <w:marBottom w:val="0"/>
          <w:divBdr>
            <w:top w:val="none" w:sz="0" w:space="0" w:color="auto"/>
            <w:left w:val="none" w:sz="0" w:space="0" w:color="auto"/>
            <w:bottom w:val="none" w:sz="0" w:space="0" w:color="auto"/>
            <w:right w:val="none" w:sz="0" w:space="0" w:color="auto"/>
          </w:divBdr>
        </w:div>
        <w:div w:id="1425540143">
          <w:marLeft w:val="720"/>
          <w:marRight w:val="0"/>
          <w:marTop w:val="0"/>
          <w:marBottom w:val="0"/>
          <w:divBdr>
            <w:top w:val="none" w:sz="0" w:space="0" w:color="auto"/>
            <w:left w:val="none" w:sz="0" w:space="0" w:color="auto"/>
            <w:bottom w:val="none" w:sz="0" w:space="0" w:color="auto"/>
            <w:right w:val="none" w:sz="0" w:space="0" w:color="auto"/>
          </w:divBdr>
        </w:div>
        <w:div w:id="11344679">
          <w:marLeft w:val="720"/>
          <w:marRight w:val="0"/>
          <w:marTop w:val="0"/>
          <w:marBottom w:val="0"/>
          <w:divBdr>
            <w:top w:val="none" w:sz="0" w:space="0" w:color="auto"/>
            <w:left w:val="none" w:sz="0" w:space="0" w:color="auto"/>
            <w:bottom w:val="none" w:sz="0" w:space="0" w:color="auto"/>
            <w:right w:val="none" w:sz="0" w:space="0" w:color="auto"/>
          </w:divBdr>
        </w:div>
        <w:div w:id="2042512860">
          <w:marLeft w:val="720"/>
          <w:marRight w:val="0"/>
          <w:marTop w:val="0"/>
          <w:marBottom w:val="0"/>
          <w:divBdr>
            <w:top w:val="none" w:sz="0" w:space="0" w:color="auto"/>
            <w:left w:val="none" w:sz="0" w:space="0" w:color="auto"/>
            <w:bottom w:val="none" w:sz="0" w:space="0" w:color="auto"/>
            <w:right w:val="none" w:sz="0" w:space="0" w:color="auto"/>
          </w:divBdr>
        </w:div>
        <w:div w:id="602492639">
          <w:marLeft w:val="720"/>
          <w:marRight w:val="0"/>
          <w:marTop w:val="0"/>
          <w:marBottom w:val="0"/>
          <w:divBdr>
            <w:top w:val="none" w:sz="0" w:space="0" w:color="auto"/>
            <w:left w:val="none" w:sz="0" w:space="0" w:color="auto"/>
            <w:bottom w:val="none" w:sz="0" w:space="0" w:color="auto"/>
            <w:right w:val="none" w:sz="0" w:space="0" w:color="auto"/>
          </w:divBdr>
        </w:div>
        <w:div w:id="1635602460">
          <w:marLeft w:val="720"/>
          <w:marRight w:val="0"/>
          <w:marTop w:val="0"/>
          <w:marBottom w:val="0"/>
          <w:divBdr>
            <w:top w:val="none" w:sz="0" w:space="0" w:color="auto"/>
            <w:left w:val="none" w:sz="0" w:space="0" w:color="auto"/>
            <w:bottom w:val="none" w:sz="0" w:space="0" w:color="auto"/>
            <w:right w:val="none" w:sz="0" w:space="0" w:color="auto"/>
          </w:divBdr>
        </w:div>
        <w:div w:id="93404041">
          <w:marLeft w:val="720"/>
          <w:marRight w:val="0"/>
          <w:marTop w:val="0"/>
          <w:marBottom w:val="0"/>
          <w:divBdr>
            <w:top w:val="none" w:sz="0" w:space="0" w:color="auto"/>
            <w:left w:val="none" w:sz="0" w:space="0" w:color="auto"/>
            <w:bottom w:val="none" w:sz="0" w:space="0" w:color="auto"/>
            <w:right w:val="none" w:sz="0" w:space="0" w:color="auto"/>
          </w:divBdr>
        </w:div>
        <w:div w:id="527572448">
          <w:marLeft w:val="720"/>
          <w:marRight w:val="0"/>
          <w:marTop w:val="0"/>
          <w:marBottom w:val="0"/>
          <w:divBdr>
            <w:top w:val="none" w:sz="0" w:space="0" w:color="auto"/>
            <w:left w:val="none" w:sz="0" w:space="0" w:color="auto"/>
            <w:bottom w:val="none" w:sz="0" w:space="0" w:color="auto"/>
            <w:right w:val="none" w:sz="0" w:space="0" w:color="auto"/>
          </w:divBdr>
        </w:div>
        <w:div w:id="1491747745">
          <w:marLeft w:val="720"/>
          <w:marRight w:val="0"/>
          <w:marTop w:val="0"/>
          <w:marBottom w:val="0"/>
          <w:divBdr>
            <w:top w:val="none" w:sz="0" w:space="0" w:color="auto"/>
            <w:left w:val="none" w:sz="0" w:space="0" w:color="auto"/>
            <w:bottom w:val="none" w:sz="0" w:space="0" w:color="auto"/>
            <w:right w:val="none" w:sz="0" w:space="0" w:color="auto"/>
          </w:divBdr>
        </w:div>
        <w:div w:id="1209689036">
          <w:marLeft w:val="720"/>
          <w:marRight w:val="0"/>
          <w:marTop w:val="0"/>
          <w:marBottom w:val="0"/>
          <w:divBdr>
            <w:top w:val="none" w:sz="0" w:space="0" w:color="auto"/>
            <w:left w:val="none" w:sz="0" w:space="0" w:color="auto"/>
            <w:bottom w:val="none" w:sz="0" w:space="0" w:color="auto"/>
            <w:right w:val="none" w:sz="0" w:space="0" w:color="auto"/>
          </w:divBdr>
        </w:div>
        <w:div w:id="1174803515">
          <w:marLeft w:val="720"/>
          <w:marRight w:val="0"/>
          <w:marTop w:val="0"/>
          <w:marBottom w:val="0"/>
          <w:divBdr>
            <w:top w:val="none" w:sz="0" w:space="0" w:color="auto"/>
            <w:left w:val="none" w:sz="0" w:space="0" w:color="auto"/>
            <w:bottom w:val="none" w:sz="0" w:space="0" w:color="auto"/>
            <w:right w:val="none" w:sz="0" w:space="0" w:color="auto"/>
          </w:divBdr>
        </w:div>
        <w:div w:id="67119616">
          <w:marLeft w:val="720"/>
          <w:marRight w:val="0"/>
          <w:marTop w:val="0"/>
          <w:marBottom w:val="0"/>
          <w:divBdr>
            <w:top w:val="none" w:sz="0" w:space="0" w:color="auto"/>
            <w:left w:val="none" w:sz="0" w:space="0" w:color="auto"/>
            <w:bottom w:val="none" w:sz="0" w:space="0" w:color="auto"/>
            <w:right w:val="none" w:sz="0" w:space="0" w:color="auto"/>
          </w:divBdr>
        </w:div>
        <w:div w:id="1903371954">
          <w:marLeft w:val="720"/>
          <w:marRight w:val="0"/>
          <w:marTop w:val="0"/>
          <w:marBottom w:val="0"/>
          <w:divBdr>
            <w:top w:val="none" w:sz="0" w:space="0" w:color="auto"/>
            <w:left w:val="none" w:sz="0" w:space="0" w:color="auto"/>
            <w:bottom w:val="none" w:sz="0" w:space="0" w:color="auto"/>
            <w:right w:val="none" w:sz="0" w:space="0" w:color="auto"/>
          </w:divBdr>
        </w:div>
        <w:div w:id="671882582">
          <w:marLeft w:val="720"/>
          <w:marRight w:val="0"/>
          <w:marTop w:val="0"/>
          <w:marBottom w:val="0"/>
          <w:divBdr>
            <w:top w:val="none" w:sz="0" w:space="0" w:color="auto"/>
            <w:left w:val="none" w:sz="0" w:space="0" w:color="auto"/>
            <w:bottom w:val="none" w:sz="0" w:space="0" w:color="auto"/>
            <w:right w:val="none" w:sz="0" w:space="0" w:color="auto"/>
          </w:divBdr>
        </w:div>
        <w:div w:id="1885361937">
          <w:marLeft w:val="720"/>
          <w:marRight w:val="0"/>
          <w:marTop w:val="0"/>
          <w:marBottom w:val="0"/>
          <w:divBdr>
            <w:top w:val="none" w:sz="0" w:space="0" w:color="auto"/>
            <w:left w:val="none" w:sz="0" w:space="0" w:color="auto"/>
            <w:bottom w:val="none" w:sz="0" w:space="0" w:color="auto"/>
            <w:right w:val="none" w:sz="0" w:space="0" w:color="auto"/>
          </w:divBdr>
        </w:div>
        <w:div w:id="1397628295">
          <w:marLeft w:val="720"/>
          <w:marRight w:val="0"/>
          <w:marTop w:val="0"/>
          <w:marBottom w:val="0"/>
          <w:divBdr>
            <w:top w:val="none" w:sz="0" w:space="0" w:color="auto"/>
            <w:left w:val="none" w:sz="0" w:space="0" w:color="auto"/>
            <w:bottom w:val="none" w:sz="0" w:space="0" w:color="auto"/>
            <w:right w:val="none" w:sz="0" w:space="0" w:color="auto"/>
          </w:divBdr>
        </w:div>
      </w:divsChild>
    </w:div>
    <w:div w:id="1300070190">
      <w:bodyDiv w:val="1"/>
      <w:marLeft w:val="0"/>
      <w:marRight w:val="0"/>
      <w:marTop w:val="0"/>
      <w:marBottom w:val="0"/>
      <w:divBdr>
        <w:top w:val="none" w:sz="0" w:space="0" w:color="auto"/>
        <w:left w:val="none" w:sz="0" w:space="0" w:color="auto"/>
        <w:bottom w:val="none" w:sz="0" w:space="0" w:color="auto"/>
        <w:right w:val="none" w:sz="0" w:space="0" w:color="auto"/>
      </w:divBdr>
      <w:divsChild>
        <w:div w:id="159278559">
          <w:marLeft w:val="0"/>
          <w:marRight w:val="0"/>
          <w:marTop w:val="0"/>
          <w:marBottom w:val="0"/>
          <w:divBdr>
            <w:top w:val="none" w:sz="0" w:space="0" w:color="auto"/>
            <w:left w:val="none" w:sz="0" w:space="0" w:color="auto"/>
            <w:bottom w:val="none" w:sz="0" w:space="0" w:color="auto"/>
            <w:right w:val="none" w:sz="0" w:space="0" w:color="auto"/>
          </w:divBdr>
          <w:divsChild>
            <w:div w:id="422461329">
              <w:marLeft w:val="0"/>
              <w:marRight w:val="0"/>
              <w:marTop w:val="0"/>
              <w:marBottom w:val="0"/>
              <w:divBdr>
                <w:top w:val="none" w:sz="0" w:space="0" w:color="auto"/>
                <w:left w:val="none" w:sz="0" w:space="0" w:color="auto"/>
                <w:bottom w:val="none" w:sz="0" w:space="0" w:color="auto"/>
                <w:right w:val="none" w:sz="0" w:space="0" w:color="auto"/>
              </w:divBdr>
            </w:div>
            <w:div w:id="740713613">
              <w:marLeft w:val="0"/>
              <w:marRight w:val="0"/>
              <w:marTop w:val="0"/>
              <w:marBottom w:val="0"/>
              <w:divBdr>
                <w:top w:val="none" w:sz="0" w:space="0" w:color="auto"/>
                <w:left w:val="none" w:sz="0" w:space="0" w:color="auto"/>
                <w:bottom w:val="none" w:sz="0" w:space="0" w:color="auto"/>
                <w:right w:val="none" w:sz="0" w:space="0" w:color="auto"/>
              </w:divBdr>
            </w:div>
            <w:div w:id="721368176">
              <w:marLeft w:val="0"/>
              <w:marRight w:val="0"/>
              <w:marTop w:val="0"/>
              <w:marBottom w:val="0"/>
              <w:divBdr>
                <w:top w:val="none" w:sz="0" w:space="0" w:color="auto"/>
                <w:left w:val="none" w:sz="0" w:space="0" w:color="auto"/>
                <w:bottom w:val="none" w:sz="0" w:space="0" w:color="auto"/>
                <w:right w:val="none" w:sz="0" w:space="0" w:color="auto"/>
              </w:divBdr>
            </w:div>
            <w:div w:id="1190920801">
              <w:marLeft w:val="0"/>
              <w:marRight w:val="0"/>
              <w:marTop w:val="0"/>
              <w:marBottom w:val="0"/>
              <w:divBdr>
                <w:top w:val="none" w:sz="0" w:space="0" w:color="auto"/>
                <w:left w:val="none" w:sz="0" w:space="0" w:color="auto"/>
                <w:bottom w:val="none" w:sz="0" w:space="0" w:color="auto"/>
                <w:right w:val="none" w:sz="0" w:space="0" w:color="auto"/>
              </w:divBdr>
            </w:div>
            <w:div w:id="1218474072">
              <w:marLeft w:val="0"/>
              <w:marRight w:val="0"/>
              <w:marTop w:val="0"/>
              <w:marBottom w:val="0"/>
              <w:divBdr>
                <w:top w:val="none" w:sz="0" w:space="0" w:color="auto"/>
                <w:left w:val="none" w:sz="0" w:space="0" w:color="auto"/>
                <w:bottom w:val="none" w:sz="0" w:space="0" w:color="auto"/>
                <w:right w:val="none" w:sz="0" w:space="0" w:color="auto"/>
              </w:divBdr>
            </w:div>
            <w:div w:id="274100737">
              <w:marLeft w:val="0"/>
              <w:marRight w:val="0"/>
              <w:marTop w:val="0"/>
              <w:marBottom w:val="0"/>
              <w:divBdr>
                <w:top w:val="none" w:sz="0" w:space="0" w:color="auto"/>
                <w:left w:val="none" w:sz="0" w:space="0" w:color="auto"/>
                <w:bottom w:val="none" w:sz="0" w:space="0" w:color="auto"/>
                <w:right w:val="none" w:sz="0" w:space="0" w:color="auto"/>
              </w:divBdr>
            </w:div>
            <w:div w:id="1050114447">
              <w:marLeft w:val="0"/>
              <w:marRight w:val="0"/>
              <w:marTop w:val="0"/>
              <w:marBottom w:val="0"/>
              <w:divBdr>
                <w:top w:val="none" w:sz="0" w:space="0" w:color="auto"/>
                <w:left w:val="none" w:sz="0" w:space="0" w:color="auto"/>
                <w:bottom w:val="none" w:sz="0" w:space="0" w:color="auto"/>
                <w:right w:val="none" w:sz="0" w:space="0" w:color="auto"/>
              </w:divBdr>
            </w:div>
            <w:div w:id="335157811">
              <w:marLeft w:val="0"/>
              <w:marRight w:val="0"/>
              <w:marTop w:val="0"/>
              <w:marBottom w:val="0"/>
              <w:divBdr>
                <w:top w:val="none" w:sz="0" w:space="0" w:color="auto"/>
                <w:left w:val="none" w:sz="0" w:space="0" w:color="auto"/>
                <w:bottom w:val="none" w:sz="0" w:space="0" w:color="auto"/>
                <w:right w:val="none" w:sz="0" w:space="0" w:color="auto"/>
              </w:divBdr>
            </w:div>
            <w:div w:id="696198727">
              <w:marLeft w:val="0"/>
              <w:marRight w:val="0"/>
              <w:marTop w:val="0"/>
              <w:marBottom w:val="0"/>
              <w:divBdr>
                <w:top w:val="none" w:sz="0" w:space="0" w:color="auto"/>
                <w:left w:val="none" w:sz="0" w:space="0" w:color="auto"/>
                <w:bottom w:val="none" w:sz="0" w:space="0" w:color="auto"/>
                <w:right w:val="none" w:sz="0" w:space="0" w:color="auto"/>
              </w:divBdr>
            </w:div>
            <w:div w:id="195126220">
              <w:marLeft w:val="0"/>
              <w:marRight w:val="0"/>
              <w:marTop w:val="0"/>
              <w:marBottom w:val="0"/>
              <w:divBdr>
                <w:top w:val="none" w:sz="0" w:space="0" w:color="auto"/>
                <w:left w:val="none" w:sz="0" w:space="0" w:color="auto"/>
                <w:bottom w:val="none" w:sz="0" w:space="0" w:color="auto"/>
                <w:right w:val="none" w:sz="0" w:space="0" w:color="auto"/>
              </w:divBdr>
            </w:div>
            <w:div w:id="552733256">
              <w:marLeft w:val="0"/>
              <w:marRight w:val="0"/>
              <w:marTop w:val="0"/>
              <w:marBottom w:val="0"/>
              <w:divBdr>
                <w:top w:val="none" w:sz="0" w:space="0" w:color="auto"/>
                <w:left w:val="none" w:sz="0" w:space="0" w:color="auto"/>
                <w:bottom w:val="none" w:sz="0" w:space="0" w:color="auto"/>
                <w:right w:val="none" w:sz="0" w:space="0" w:color="auto"/>
              </w:divBdr>
            </w:div>
            <w:div w:id="2090031591">
              <w:marLeft w:val="0"/>
              <w:marRight w:val="0"/>
              <w:marTop w:val="0"/>
              <w:marBottom w:val="0"/>
              <w:divBdr>
                <w:top w:val="none" w:sz="0" w:space="0" w:color="auto"/>
                <w:left w:val="none" w:sz="0" w:space="0" w:color="auto"/>
                <w:bottom w:val="none" w:sz="0" w:space="0" w:color="auto"/>
                <w:right w:val="none" w:sz="0" w:space="0" w:color="auto"/>
              </w:divBdr>
            </w:div>
            <w:div w:id="679820890">
              <w:marLeft w:val="0"/>
              <w:marRight w:val="0"/>
              <w:marTop w:val="0"/>
              <w:marBottom w:val="0"/>
              <w:divBdr>
                <w:top w:val="none" w:sz="0" w:space="0" w:color="auto"/>
                <w:left w:val="none" w:sz="0" w:space="0" w:color="auto"/>
                <w:bottom w:val="none" w:sz="0" w:space="0" w:color="auto"/>
                <w:right w:val="none" w:sz="0" w:space="0" w:color="auto"/>
              </w:divBdr>
            </w:div>
            <w:div w:id="176509770">
              <w:marLeft w:val="0"/>
              <w:marRight w:val="0"/>
              <w:marTop w:val="0"/>
              <w:marBottom w:val="0"/>
              <w:divBdr>
                <w:top w:val="none" w:sz="0" w:space="0" w:color="auto"/>
                <w:left w:val="none" w:sz="0" w:space="0" w:color="auto"/>
                <w:bottom w:val="none" w:sz="0" w:space="0" w:color="auto"/>
                <w:right w:val="none" w:sz="0" w:space="0" w:color="auto"/>
              </w:divBdr>
            </w:div>
            <w:div w:id="1759518352">
              <w:marLeft w:val="0"/>
              <w:marRight w:val="0"/>
              <w:marTop w:val="0"/>
              <w:marBottom w:val="0"/>
              <w:divBdr>
                <w:top w:val="none" w:sz="0" w:space="0" w:color="auto"/>
                <w:left w:val="none" w:sz="0" w:space="0" w:color="auto"/>
                <w:bottom w:val="none" w:sz="0" w:space="0" w:color="auto"/>
                <w:right w:val="none" w:sz="0" w:space="0" w:color="auto"/>
              </w:divBdr>
            </w:div>
            <w:div w:id="313460425">
              <w:marLeft w:val="0"/>
              <w:marRight w:val="0"/>
              <w:marTop w:val="0"/>
              <w:marBottom w:val="0"/>
              <w:divBdr>
                <w:top w:val="none" w:sz="0" w:space="0" w:color="auto"/>
                <w:left w:val="none" w:sz="0" w:space="0" w:color="auto"/>
                <w:bottom w:val="none" w:sz="0" w:space="0" w:color="auto"/>
                <w:right w:val="none" w:sz="0" w:space="0" w:color="auto"/>
              </w:divBdr>
            </w:div>
            <w:div w:id="1481380617">
              <w:marLeft w:val="0"/>
              <w:marRight w:val="0"/>
              <w:marTop w:val="0"/>
              <w:marBottom w:val="0"/>
              <w:divBdr>
                <w:top w:val="none" w:sz="0" w:space="0" w:color="auto"/>
                <w:left w:val="none" w:sz="0" w:space="0" w:color="auto"/>
                <w:bottom w:val="none" w:sz="0" w:space="0" w:color="auto"/>
                <w:right w:val="none" w:sz="0" w:space="0" w:color="auto"/>
              </w:divBdr>
            </w:div>
            <w:div w:id="1149400520">
              <w:marLeft w:val="0"/>
              <w:marRight w:val="0"/>
              <w:marTop w:val="0"/>
              <w:marBottom w:val="0"/>
              <w:divBdr>
                <w:top w:val="none" w:sz="0" w:space="0" w:color="auto"/>
                <w:left w:val="none" w:sz="0" w:space="0" w:color="auto"/>
                <w:bottom w:val="none" w:sz="0" w:space="0" w:color="auto"/>
                <w:right w:val="none" w:sz="0" w:space="0" w:color="auto"/>
              </w:divBdr>
            </w:div>
            <w:div w:id="809593045">
              <w:marLeft w:val="0"/>
              <w:marRight w:val="0"/>
              <w:marTop w:val="0"/>
              <w:marBottom w:val="0"/>
              <w:divBdr>
                <w:top w:val="none" w:sz="0" w:space="0" w:color="auto"/>
                <w:left w:val="none" w:sz="0" w:space="0" w:color="auto"/>
                <w:bottom w:val="none" w:sz="0" w:space="0" w:color="auto"/>
                <w:right w:val="none" w:sz="0" w:space="0" w:color="auto"/>
              </w:divBdr>
            </w:div>
            <w:div w:id="1603411107">
              <w:marLeft w:val="0"/>
              <w:marRight w:val="0"/>
              <w:marTop w:val="0"/>
              <w:marBottom w:val="0"/>
              <w:divBdr>
                <w:top w:val="none" w:sz="0" w:space="0" w:color="auto"/>
                <w:left w:val="none" w:sz="0" w:space="0" w:color="auto"/>
                <w:bottom w:val="none" w:sz="0" w:space="0" w:color="auto"/>
                <w:right w:val="none" w:sz="0" w:space="0" w:color="auto"/>
              </w:divBdr>
            </w:div>
            <w:div w:id="710228923">
              <w:marLeft w:val="0"/>
              <w:marRight w:val="0"/>
              <w:marTop w:val="0"/>
              <w:marBottom w:val="0"/>
              <w:divBdr>
                <w:top w:val="none" w:sz="0" w:space="0" w:color="auto"/>
                <w:left w:val="none" w:sz="0" w:space="0" w:color="auto"/>
                <w:bottom w:val="none" w:sz="0" w:space="0" w:color="auto"/>
                <w:right w:val="none" w:sz="0" w:space="0" w:color="auto"/>
              </w:divBdr>
            </w:div>
            <w:div w:id="379667493">
              <w:marLeft w:val="0"/>
              <w:marRight w:val="0"/>
              <w:marTop w:val="0"/>
              <w:marBottom w:val="0"/>
              <w:divBdr>
                <w:top w:val="none" w:sz="0" w:space="0" w:color="auto"/>
                <w:left w:val="none" w:sz="0" w:space="0" w:color="auto"/>
                <w:bottom w:val="none" w:sz="0" w:space="0" w:color="auto"/>
                <w:right w:val="none" w:sz="0" w:space="0" w:color="auto"/>
              </w:divBdr>
            </w:div>
            <w:div w:id="1416903917">
              <w:marLeft w:val="0"/>
              <w:marRight w:val="0"/>
              <w:marTop w:val="0"/>
              <w:marBottom w:val="0"/>
              <w:divBdr>
                <w:top w:val="none" w:sz="0" w:space="0" w:color="auto"/>
                <w:left w:val="none" w:sz="0" w:space="0" w:color="auto"/>
                <w:bottom w:val="none" w:sz="0" w:space="0" w:color="auto"/>
                <w:right w:val="none" w:sz="0" w:space="0" w:color="auto"/>
              </w:divBdr>
            </w:div>
            <w:div w:id="1597523129">
              <w:marLeft w:val="0"/>
              <w:marRight w:val="0"/>
              <w:marTop w:val="0"/>
              <w:marBottom w:val="0"/>
              <w:divBdr>
                <w:top w:val="none" w:sz="0" w:space="0" w:color="auto"/>
                <w:left w:val="none" w:sz="0" w:space="0" w:color="auto"/>
                <w:bottom w:val="none" w:sz="0" w:space="0" w:color="auto"/>
                <w:right w:val="none" w:sz="0" w:space="0" w:color="auto"/>
              </w:divBdr>
            </w:div>
            <w:div w:id="102115975">
              <w:marLeft w:val="0"/>
              <w:marRight w:val="0"/>
              <w:marTop w:val="0"/>
              <w:marBottom w:val="0"/>
              <w:divBdr>
                <w:top w:val="none" w:sz="0" w:space="0" w:color="auto"/>
                <w:left w:val="none" w:sz="0" w:space="0" w:color="auto"/>
                <w:bottom w:val="none" w:sz="0" w:space="0" w:color="auto"/>
                <w:right w:val="none" w:sz="0" w:space="0" w:color="auto"/>
              </w:divBdr>
            </w:div>
            <w:div w:id="516651451">
              <w:marLeft w:val="0"/>
              <w:marRight w:val="0"/>
              <w:marTop w:val="0"/>
              <w:marBottom w:val="0"/>
              <w:divBdr>
                <w:top w:val="none" w:sz="0" w:space="0" w:color="auto"/>
                <w:left w:val="none" w:sz="0" w:space="0" w:color="auto"/>
                <w:bottom w:val="none" w:sz="0" w:space="0" w:color="auto"/>
                <w:right w:val="none" w:sz="0" w:space="0" w:color="auto"/>
              </w:divBdr>
            </w:div>
            <w:div w:id="738209315">
              <w:marLeft w:val="0"/>
              <w:marRight w:val="0"/>
              <w:marTop w:val="0"/>
              <w:marBottom w:val="0"/>
              <w:divBdr>
                <w:top w:val="none" w:sz="0" w:space="0" w:color="auto"/>
                <w:left w:val="none" w:sz="0" w:space="0" w:color="auto"/>
                <w:bottom w:val="none" w:sz="0" w:space="0" w:color="auto"/>
                <w:right w:val="none" w:sz="0" w:space="0" w:color="auto"/>
              </w:divBdr>
            </w:div>
            <w:div w:id="418647201">
              <w:marLeft w:val="0"/>
              <w:marRight w:val="0"/>
              <w:marTop w:val="0"/>
              <w:marBottom w:val="0"/>
              <w:divBdr>
                <w:top w:val="none" w:sz="0" w:space="0" w:color="auto"/>
                <w:left w:val="none" w:sz="0" w:space="0" w:color="auto"/>
                <w:bottom w:val="none" w:sz="0" w:space="0" w:color="auto"/>
                <w:right w:val="none" w:sz="0" w:space="0" w:color="auto"/>
              </w:divBdr>
            </w:div>
            <w:div w:id="2127310445">
              <w:marLeft w:val="0"/>
              <w:marRight w:val="0"/>
              <w:marTop w:val="0"/>
              <w:marBottom w:val="0"/>
              <w:divBdr>
                <w:top w:val="none" w:sz="0" w:space="0" w:color="auto"/>
                <w:left w:val="none" w:sz="0" w:space="0" w:color="auto"/>
                <w:bottom w:val="none" w:sz="0" w:space="0" w:color="auto"/>
                <w:right w:val="none" w:sz="0" w:space="0" w:color="auto"/>
              </w:divBdr>
            </w:div>
            <w:div w:id="825828870">
              <w:marLeft w:val="0"/>
              <w:marRight w:val="0"/>
              <w:marTop w:val="0"/>
              <w:marBottom w:val="0"/>
              <w:divBdr>
                <w:top w:val="none" w:sz="0" w:space="0" w:color="auto"/>
                <w:left w:val="none" w:sz="0" w:space="0" w:color="auto"/>
                <w:bottom w:val="none" w:sz="0" w:space="0" w:color="auto"/>
                <w:right w:val="none" w:sz="0" w:space="0" w:color="auto"/>
              </w:divBdr>
            </w:div>
            <w:div w:id="1031371785">
              <w:marLeft w:val="0"/>
              <w:marRight w:val="0"/>
              <w:marTop w:val="0"/>
              <w:marBottom w:val="0"/>
              <w:divBdr>
                <w:top w:val="none" w:sz="0" w:space="0" w:color="auto"/>
                <w:left w:val="none" w:sz="0" w:space="0" w:color="auto"/>
                <w:bottom w:val="none" w:sz="0" w:space="0" w:color="auto"/>
                <w:right w:val="none" w:sz="0" w:space="0" w:color="auto"/>
              </w:divBdr>
            </w:div>
            <w:div w:id="164051213">
              <w:marLeft w:val="0"/>
              <w:marRight w:val="0"/>
              <w:marTop w:val="0"/>
              <w:marBottom w:val="0"/>
              <w:divBdr>
                <w:top w:val="none" w:sz="0" w:space="0" w:color="auto"/>
                <w:left w:val="none" w:sz="0" w:space="0" w:color="auto"/>
                <w:bottom w:val="none" w:sz="0" w:space="0" w:color="auto"/>
                <w:right w:val="none" w:sz="0" w:space="0" w:color="auto"/>
              </w:divBdr>
            </w:div>
            <w:div w:id="912204076">
              <w:marLeft w:val="0"/>
              <w:marRight w:val="0"/>
              <w:marTop w:val="0"/>
              <w:marBottom w:val="0"/>
              <w:divBdr>
                <w:top w:val="none" w:sz="0" w:space="0" w:color="auto"/>
                <w:left w:val="none" w:sz="0" w:space="0" w:color="auto"/>
                <w:bottom w:val="none" w:sz="0" w:space="0" w:color="auto"/>
                <w:right w:val="none" w:sz="0" w:space="0" w:color="auto"/>
              </w:divBdr>
            </w:div>
            <w:div w:id="684214496">
              <w:marLeft w:val="0"/>
              <w:marRight w:val="0"/>
              <w:marTop w:val="0"/>
              <w:marBottom w:val="0"/>
              <w:divBdr>
                <w:top w:val="none" w:sz="0" w:space="0" w:color="auto"/>
                <w:left w:val="none" w:sz="0" w:space="0" w:color="auto"/>
                <w:bottom w:val="none" w:sz="0" w:space="0" w:color="auto"/>
                <w:right w:val="none" w:sz="0" w:space="0" w:color="auto"/>
              </w:divBdr>
            </w:div>
            <w:div w:id="1177689357">
              <w:marLeft w:val="0"/>
              <w:marRight w:val="0"/>
              <w:marTop w:val="0"/>
              <w:marBottom w:val="0"/>
              <w:divBdr>
                <w:top w:val="none" w:sz="0" w:space="0" w:color="auto"/>
                <w:left w:val="none" w:sz="0" w:space="0" w:color="auto"/>
                <w:bottom w:val="none" w:sz="0" w:space="0" w:color="auto"/>
                <w:right w:val="none" w:sz="0" w:space="0" w:color="auto"/>
              </w:divBdr>
            </w:div>
            <w:div w:id="418334819">
              <w:marLeft w:val="0"/>
              <w:marRight w:val="0"/>
              <w:marTop w:val="0"/>
              <w:marBottom w:val="0"/>
              <w:divBdr>
                <w:top w:val="none" w:sz="0" w:space="0" w:color="auto"/>
                <w:left w:val="none" w:sz="0" w:space="0" w:color="auto"/>
                <w:bottom w:val="none" w:sz="0" w:space="0" w:color="auto"/>
                <w:right w:val="none" w:sz="0" w:space="0" w:color="auto"/>
              </w:divBdr>
            </w:div>
            <w:div w:id="335884414">
              <w:marLeft w:val="0"/>
              <w:marRight w:val="0"/>
              <w:marTop w:val="0"/>
              <w:marBottom w:val="0"/>
              <w:divBdr>
                <w:top w:val="none" w:sz="0" w:space="0" w:color="auto"/>
                <w:left w:val="none" w:sz="0" w:space="0" w:color="auto"/>
                <w:bottom w:val="none" w:sz="0" w:space="0" w:color="auto"/>
                <w:right w:val="none" w:sz="0" w:space="0" w:color="auto"/>
              </w:divBdr>
            </w:div>
            <w:div w:id="1499419835">
              <w:marLeft w:val="0"/>
              <w:marRight w:val="0"/>
              <w:marTop w:val="0"/>
              <w:marBottom w:val="0"/>
              <w:divBdr>
                <w:top w:val="none" w:sz="0" w:space="0" w:color="auto"/>
                <w:left w:val="none" w:sz="0" w:space="0" w:color="auto"/>
                <w:bottom w:val="none" w:sz="0" w:space="0" w:color="auto"/>
                <w:right w:val="none" w:sz="0" w:space="0" w:color="auto"/>
              </w:divBdr>
            </w:div>
            <w:div w:id="708843868">
              <w:marLeft w:val="0"/>
              <w:marRight w:val="0"/>
              <w:marTop w:val="0"/>
              <w:marBottom w:val="0"/>
              <w:divBdr>
                <w:top w:val="none" w:sz="0" w:space="0" w:color="auto"/>
                <w:left w:val="none" w:sz="0" w:space="0" w:color="auto"/>
                <w:bottom w:val="none" w:sz="0" w:space="0" w:color="auto"/>
                <w:right w:val="none" w:sz="0" w:space="0" w:color="auto"/>
              </w:divBdr>
            </w:div>
            <w:div w:id="1992169270">
              <w:marLeft w:val="0"/>
              <w:marRight w:val="0"/>
              <w:marTop w:val="0"/>
              <w:marBottom w:val="0"/>
              <w:divBdr>
                <w:top w:val="none" w:sz="0" w:space="0" w:color="auto"/>
                <w:left w:val="none" w:sz="0" w:space="0" w:color="auto"/>
                <w:bottom w:val="none" w:sz="0" w:space="0" w:color="auto"/>
                <w:right w:val="none" w:sz="0" w:space="0" w:color="auto"/>
              </w:divBdr>
            </w:div>
            <w:div w:id="92747788">
              <w:marLeft w:val="0"/>
              <w:marRight w:val="0"/>
              <w:marTop w:val="0"/>
              <w:marBottom w:val="0"/>
              <w:divBdr>
                <w:top w:val="none" w:sz="0" w:space="0" w:color="auto"/>
                <w:left w:val="none" w:sz="0" w:space="0" w:color="auto"/>
                <w:bottom w:val="none" w:sz="0" w:space="0" w:color="auto"/>
                <w:right w:val="none" w:sz="0" w:space="0" w:color="auto"/>
              </w:divBdr>
            </w:div>
            <w:div w:id="950818100">
              <w:marLeft w:val="0"/>
              <w:marRight w:val="0"/>
              <w:marTop w:val="0"/>
              <w:marBottom w:val="0"/>
              <w:divBdr>
                <w:top w:val="none" w:sz="0" w:space="0" w:color="auto"/>
                <w:left w:val="none" w:sz="0" w:space="0" w:color="auto"/>
                <w:bottom w:val="none" w:sz="0" w:space="0" w:color="auto"/>
                <w:right w:val="none" w:sz="0" w:space="0" w:color="auto"/>
              </w:divBdr>
            </w:div>
            <w:div w:id="1486163037">
              <w:marLeft w:val="0"/>
              <w:marRight w:val="0"/>
              <w:marTop w:val="0"/>
              <w:marBottom w:val="0"/>
              <w:divBdr>
                <w:top w:val="none" w:sz="0" w:space="0" w:color="auto"/>
                <w:left w:val="none" w:sz="0" w:space="0" w:color="auto"/>
                <w:bottom w:val="none" w:sz="0" w:space="0" w:color="auto"/>
                <w:right w:val="none" w:sz="0" w:space="0" w:color="auto"/>
              </w:divBdr>
            </w:div>
            <w:div w:id="1625576973">
              <w:marLeft w:val="0"/>
              <w:marRight w:val="0"/>
              <w:marTop w:val="0"/>
              <w:marBottom w:val="0"/>
              <w:divBdr>
                <w:top w:val="none" w:sz="0" w:space="0" w:color="auto"/>
                <w:left w:val="none" w:sz="0" w:space="0" w:color="auto"/>
                <w:bottom w:val="none" w:sz="0" w:space="0" w:color="auto"/>
                <w:right w:val="none" w:sz="0" w:space="0" w:color="auto"/>
              </w:divBdr>
            </w:div>
            <w:div w:id="1696228916">
              <w:marLeft w:val="0"/>
              <w:marRight w:val="0"/>
              <w:marTop w:val="0"/>
              <w:marBottom w:val="0"/>
              <w:divBdr>
                <w:top w:val="none" w:sz="0" w:space="0" w:color="auto"/>
                <w:left w:val="none" w:sz="0" w:space="0" w:color="auto"/>
                <w:bottom w:val="none" w:sz="0" w:space="0" w:color="auto"/>
                <w:right w:val="none" w:sz="0" w:space="0" w:color="auto"/>
              </w:divBdr>
            </w:div>
            <w:div w:id="187295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8721">
      <w:bodyDiv w:val="1"/>
      <w:marLeft w:val="0"/>
      <w:marRight w:val="0"/>
      <w:marTop w:val="0"/>
      <w:marBottom w:val="0"/>
      <w:divBdr>
        <w:top w:val="none" w:sz="0" w:space="0" w:color="auto"/>
        <w:left w:val="none" w:sz="0" w:space="0" w:color="auto"/>
        <w:bottom w:val="none" w:sz="0" w:space="0" w:color="auto"/>
        <w:right w:val="none" w:sz="0" w:space="0" w:color="auto"/>
      </w:divBdr>
      <w:divsChild>
        <w:div w:id="1677071196">
          <w:marLeft w:val="0"/>
          <w:marRight w:val="0"/>
          <w:marTop w:val="0"/>
          <w:marBottom w:val="0"/>
          <w:divBdr>
            <w:top w:val="none" w:sz="0" w:space="0" w:color="auto"/>
            <w:left w:val="none" w:sz="0" w:space="0" w:color="auto"/>
            <w:bottom w:val="none" w:sz="0" w:space="0" w:color="auto"/>
            <w:right w:val="none" w:sz="0" w:space="0" w:color="auto"/>
          </w:divBdr>
          <w:divsChild>
            <w:div w:id="428352731">
              <w:marLeft w:val="0"/>
              <w:marRight w:val="0"/>
              <w:marTop w:val="0"/>
              <w:marBottom w:val="0"/>
              <w:divBdr>
                <w:top w:val="none" w:sz="0" w:space="0" w:color="auto"/>
                <w:left w:val="none" w:sz="0" w:space="0" w:color="auto"/>
                <w:bottom w:val="none" w:sz="0" w:space="0" w:color="auto"/>
                <w:right w:val="none" w:sz="0" w:space="0" w:color="auto"/>
              </w:divBdr>
            </w:div>
            <w:div w:id="1800562297">
              <w:marLeft w:val="0"/>
              <w:marRight w:val="0"/>
              <w:marTop w:val="0"/>
              <w:marBottom w:val="0"/>
              <w:divBdr>
                <w:top w:val="none" w:sz="0" w:space="0" w:color="auto"/>
                <w:left w:val="none" w:sz="0" w:space="0" w:color="auto"/>
                <w:bottom w:val="none" w:sz="0" w:space="0" w:color="auto"/>
                <w:right w:val="none" w:sz="0" w:space="0" w:color="auto"/>
              </w:divBdr>
            </w:div>
            <w:div w:id="1566723245">
              <w:marLeft w:val="0"/>
              <w:marRight w:val="0"/>
              <w:marTop w:val="0"/>
              <w:marBottom w:val="0"/>
              <w:divBdr>
                <w:top w:val="none" w:sz="0" w:space="0" w:color="auto"/>
                <w:left w:val="none" w:sz="0" w:space="0" w:color="auto"/>
                <w:bottom w:val="none" w:sz="0" w:space="0" w:color="auto"/>
                <w:right w:val="none" w:sz="0" w:space="0" w:color="auto"/>
              </w:divBdr>
            </w:div>
            <w:div w:id="901717055">
              <w:marLeft w:val="0"/>
              <w:marRight w:val="0"/>
              <w:marTop w:val="0"/>
              <w:marBottom w:val="0"/>
              <w:divBdr>
                <w:top w:val="none" w:sz="0" w:space="0" w:color="auto"/>
                <w:left w:val="none" w:sz="0" w:space="0" w:color="auto"/>
                <w:bottom w:val="none" w:sz="0" w:space="0" w:color="auto"/>
                <w:right w:val="none" w:sz="0" w:space="0" w:color="auto"/>
              </w:divBdr>
            </w:div>
            <w:div w:id="497118287">
              <w:marLeft w:val="0"/>
              <w:marRight w:val="0"/>
              <w:marTop w:val="0"/>
              <w:marBottom w:val="0"/>
              <w:divBdr>
                <w:top w:val="none" w:sz="0" w:space="0" w:color="auto"/>
                <w:left w:val="none" w:sz="0" w:space="0" w:color="auto"/>
                <w:bottom w:val="none" w:sz="0" w:space="0" w:color="auto"/>
                <w:right w:val="none" w:sz="0" w:space="0" w:color="auto"/>
              </w:divBdr>
            </w:div>
            <w:div w:id="1026253609">
              <w:marLeft w:val="0"/>
              <w:marRight w:val="0"/>
              <w:marTop w:val="0"/>
              <w:marBottom w:val="0"/>
              <w:divBdr>
                <w:top w:val="none" w:sz="0" w:space="0" w:color="auto"/>
                <w:left w:val="none" w:sz="0" w:space="0" w:color="auto"/>
                <w:bottom w:val="none" w:sz="0" w:space="0" w:color="auto"/>
                <w:right w:val="none" w:sz="0" w:space="0" w:color="auto"/>
              </w:divBdr>
            </w:div>
            <w:div w:id="801537840">
              <w:marLeft w:val="0"/>
              <w:marRight w:val="0"/>
              <w:marTop w:val="0"/>
              <w:marBottom w:val="0"/>
              <w:divBdr>
                <w:top w:val="none" w:sz="0" w:space="0" w:color="auto"/>
                <w:left w:val="none" w:sz="0" w:space="0" w:color="auto"/>
                <w:bottom w:val="none" w:sz="0" w:space="0" w:color="auto"/>
                <w:right w:val="none" w:sz="0" w:space="0" w:color="auto"/>
              </w:divBdr>
            </w:div>
            <w:div w:id="200016011">
              <w:marLeft w:val="0"/>
              <w:marRight w:val="0"/>
              <w:marTop w:val="0"/>
              <w:marBottom w:val="0"/>
              <w:divBdr>
                <w:top w:val="none" w:sz="0" w:space="0" w:color="auto"/>
                <w:left w:val="none" w:sz="0" w:space="0" w:color="auto"/>
                <w:bottom w:val="none" w:sz="0" w:space="0" w:color="auto"/>
                <w:right w:val="none" w:sz="0" w:space="0" w:color="auto"/>
              </w:divBdr>
            </w:div>
            <w:div w:id="1436680236">
              <w:marLeft w:val="0"/>
              <w:marRight w:val="0"/>
              <w:marTop w:val="0"/>
              <w:marBottom w:val="0"/>
              <w:divBdr>
                <w:top w:val="none" w:sz="0" w:space="0" w:color="auto"/>
                <w:left w:val="none" w:sz="0" w:space="0" w:color="auto"/>
                <w:bottom w:val="none" w:sz="0" w:space="0" w:color="auto"/>
                <w:right w:val="none" w:sz="0" w:space="0" w:color="auto"/>
              </w:divBdr>
            </w:div>
            <w:div w:id="363410822">
              <w:marLeft w:val="0"/>
              <w:marRight w:val="0"/>
              <w:marTop w:val="0"/>
              <w:marBottom w:val="0"/>
              <w:divBdr>
                <w:top w:val="none" w:sz="0" w:space="0" w:color="auto"/>
                <w:left w:val="none" w:sz="0" w:space="0" w:color="auto"/>
                <w:bottom w:val="none" w:sz="0" w:space="0" w:color="auto"/>
                <w:right w:val="none" w:sz="0" w:space="0" w:color="auto"/>
              </w:divBdr>
            </w:div>
            <w:div w:id="1977761683">
              <w:marLeft w:val="0"/>
              <w:marRight w:val="0"/>
              <w:marTop w:val="0"/>
              <w:marBottom w:val="0"/>
              <w:divBdr>
                <w:top w:val="none" w:sz="0" w:space="0" w:color="auto"/>
                <w:left w:val="none" w:sz="0" w:space="0" w:color="auto"/>
                <w:bottom w:val="none" w:sz="0" w:space="0" w:color="auto"/>
                <w:right w:val="none" w:sz="0" w:space="0" w:color="auto"/>
              </w:divBdr>
            </w:div>
            <w:div w:id="2034920163">
              <w:marLeft w:val="0"/>
              <w:marRight w:val="0"/>
              <w:marTop w:val="0"/>
              <w:marBottom w:val="0"/>
              <w:divBdr>
                <w:top w:val="none" w:sz="0" w:space="0" w:color="auto"/>
                <w:left w:val="none" w:sz="0" w:space="0" w:color="auto"/>
                <w:bottom w:val="none" w:sz="0" w:space="0" w:color="auto"/>
                <w:right w:val="none" w:sz="0" w:space="0" w:color="auto"/>
              </w:divBdr>
            </w:div>
            <w:div w:id="108032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56094">
      <w:bodyDiv w:val="1"/>
      <w:marLeft w:val="0"/>
      <w:marRight w:val="0"/>
      <w:marTop w:val="0"/>
      <w:marBottom w:val="0"/>
      <w:divBdr>
        <w:top w:val="none" w:sz="0" w:space="0" w:color="auto"/>
        <w:left w:val="none" w:sz="0" w:space="0" w:color="auto"/>
        <w:bottom w:val="none" w:sz="0" w:space="0" w:color="auto"/>
        <w:right w:val="none" w:sz="0" w:space="0" w:color="auto"/>
      </w:divBdr>
      <w:divsChild>
        <w:div w:id="1372193327">
          <w:marLeft w:val="0"/>
          <w:marRight w:val="0"/>
          <w:marTop w:val="0"/>
          <w:marBottom w:val="0"/>
          <w:divBdr>
            <w:top w:val="none" w:sz="0" w:space="0" w:color="auto"/>
            <w:left w:val="none" w:sz="0" w:space="0" w:color="auto"/>
            <w:bottom w:val="none" w:sz="0" w:space="0" w:color="auto"/>
            <w:right w:val="none" w:sz="0" w:space="0" w:color="auto"/>
          </w:divBdr>
          <w:divsChild>
            <w:div w:id="1705903056">
              <w:marLeft w:val="0"/>
              <w:marRight w:val="0"/>
              <w:marTop w:val="0"/>
              <w:marBottom w:val="0"/>
              <w:divBdr>
                <w:top w:val="none" w:sz="0" w:space="0" w:color="auto"/>
                <w:left w:val="none" w:sz="0" w:space="0" w:color="auto"/>
                <w:bottom w:val="none" w:sz="0" w:space="0" w:color="auto"/>
                <w:right w:val="none" w:sz="0" w:space="0" w:color="auto"/>
              </w:divBdr>
            </w:div>
            <w:div w:id="1262372890">
              <w:marLeft w:val="0"/>
              <w:marRight w:val="0"/>
              <w:marTop w:val="0"/>
              <w:marBottom w:val="0"/>
              <w:divBdr>
                <w:top w:val="none" w:sz="0" w:space="0" w:color="auto"/>
                <w:left w:val="none" w:sz="0" w:space="0" w:color="auto"/>
                <w:bottom w:val="none" w:sz="0" w:space="0" w:color="auto"/>
                <w:right w:val="none" w:sz="0" w:space="0" w:color="auto"/>
              </w:divBdr>
            </w:div>
            <w:div w:id="756903243">
              <w:marLeft w:val="0"/>
              <w:marRight w:val="0"/>
              <w:marTop w:val="0"/>
              <w:marBottom w:val="0"/>
              <w:divBdr>
                <w:top w:val="none" w:sz="0" w:space="0" w:color="auto"/>
                <w:left w:val="none" w:sz="0" w:space="0" w:color="auto"/>
                <w:bottom w:val="none" w:sz="0" w:space="0" w:color="auto"/>
                <w:right w:val="none" w:sz="0" w:space="0" w:color="auto"/>
              </w:divBdr>
            </w:div>
            <w:div w:id="84687842">
              <w:marLeft w:val="0"/>
              <w:marRight w:val="0"/>
              <w:marTop w:val="0"/>
              <w:marBottom w:val="0"/>
              <w:divBdr>
                <w:top w:val="none" w:sz="0" w:space="0" w:color="auto"/>
                <w:left w:val="none" w:sz="0" w:space="0" w:color="auto"/>
                <w:bottom w:val="none" w:sz="0" w:space="0" w:color="auto"/>
                <w:right w:val="none" w:sz="0" w:space="0" w:color="auto"/>
              </w:divBdr>
            </w:div>
            <w:div w:id="1795296452">
              <w:marLeft w:val="0"/>
              <w:marRight w:val="0"/>
              <w:marTop w:val="0"/>
              <w:marBottom w:val="0"/>
              <w:divBdr>
                <w:top w:val="none" w:sz="0" w:space="0" w:color="auto"/>
                <w:left w:val="none" w:sz="0" w:space="0" w:color="auto"/>
                <w:bottom w:val="none" w:sz="0" w:space="0" w:color="auto"/>
                <w:right w:val="none" w:sz="0" w:space="0" w:color="auto"/>
              </w:divBdr>
            </w:div>
            <w:div w:id="891384397">
              <w:marLeft w:val="0"/>
              <w:marRight w:val="0"/>
              <w:marTop w:val="0"/>
              <w:marBottom w:val="0"/>
              <w:divBdr>
                <w:top w:val="none" w:sz="0" w:space="0" w:color="auto"/>
                <w:left w:val="none" w:sz="0" w:space="0" w:color="auto"/>
                <w:bottom w:val="none" w:sz="0" w:space="0" w:color="auto"/>
                <w:right w:val="none" w:sz="0" w:space="0" w:color="auto"/>
              </w:divBdr>
            </w:div>
            <w:div w:id="523372095">
              <w:marLeft w:val="0"/>
              <w:marRight w:val="0"/>
              <w:marTop w:val="0"/>
              <w:marBottom w:val="0"/>
              <w:divBdr>
                <w:top w:val="none" w:sz="0" w:space="0" w:color="auto"/>
                <w:left w:val="none" w:sz="0" w:space="0" w:color="auto"/>
                <w:bottom w:val="none" w:sz="0" w:space="0" w:color="auto"/>
                <w:right w:val="none" w:sz="0" w:space="0" w:color="auto"/>
              </w:divBdr>
            </w:div>
            <w:div w:id="876501320">
              <w:marLeft w:val="0"/>
              <w:marRight w:val="0"/>
              <w:marTop w:val="0"/>
              <w:marBottom w:val="0"/>
              <w:divBdr>
                <w:top w:val="none" w:sz="0" w:space="0" w:color="auto"/>
                <w:left w:val="none" w:sz="0" w:space="0" w:color="auto"/>
                <w:bottom w:val="none" w:sz="0" w:space="0" w:color="auto"/>
                <w:right w:val="none" w:sz="0" w:space="0" w:color="auto"/>
              </w:divBdr>
            </w:div>
            <w:div w:id="1158227913">
              <w:marLeft w:val="0"/>
              <w:marRight w:val="0"/>
              <w:marTop w:val="0"/>
              <w:marBottom w:val="0"/>
              <w:divBdr>
                <w:top w:val="none" w:sz="0" w:space="0" w:color="auto"/>
                <w:left w:val="none" w:sz="0" w:space="0" w:color="auto"/>
                <w:bottom w:val="none" w:sz="0" w:space="0" w:color="auto"/>
                <w:right w:val="none" w:sz="0" w:space="0" w:color="auto"/>
              </w:divBdr>
            </w:div>
            <w:div w:id="184250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6620">
      <w:bodyDiv w:val="1"/>
      <w:marLeft w:val="0"/>
      <w:marRight w:val="0"/>
      <w:marTop w:val="0"/>
      <w:marBottom w:val="0"/>
      <w:divBdr>
        <w:top w:val="none" w:sz="0" w:space="0" w:color="auto"/>
        <w:left w:val="none" w:sz="0" w:space="0" w:color="auto"/>
        <w:bottom w:val="none" w:sz="0" w:space="0" w:color="auto"/>
        <w:right w:val="none" w:sz="0" w:space="0" w:color="auto"/>
      </w:divBdr>
      <w:divsChild>
        <w:div w:id="2138334033">
          <w:marLeft w:val="0"/>
          <w:marRight w:val="0"/>
          <w:marTop w:val="0"/>
          <w:marBottom w:val="0"/>
          <w:divBdr>
            <w:top w:val="none" w:sz="0" w:space="0" w:color="auto"/>
            <w:left w:val="none" w:sz="0" w:space="0" w:color="auto"/>
            <w:bottom w:val="none" w:sz="0" w:space="0" w:color="auto"/>
            <w:right w:val="none" w:sz="0" w:space="0" w:color="auto"/>
          </w:divBdr>
          <w:divsChild>
            <w:div w:id="1018894755">
              <w:marLeft w:val="0"/>
              <w:marRight w:val="0"/>
              <w:marTop w:val="0"/>
              <w:marBottom w:val="0"/>
              <w:divBdr>
                <w:top w:val="none" w:sz="0" w:space="0" w:color="auto"/>
                <w:left w:val="none" w:sz="0" w:space="0" w:color="auto"/>
                <w:bottom w:val="none" w:sz="0" w:space="0" w:color="auto"/>
                <w:right w:val="none" w:sz="0" w:space="0" w:color="auto"/>
              </w:divBdr>
            </w:div>
            <w:div w:id="496843077">
              <w:marLeft w:val="0"/>
              <w:marRight w:val="0"/>
              <w:marTop w:val="0"/>
              <w:marBottom w:val="0"/>
              <w:divBdr>
                <w:top w:val="none" w:sz="0" w:space="0" w:color="auto"/>
                <w:left w:val="none" w:sz="0" w:space="0" w:color="auto"/>
                <w:bottom w:val="none" w:sz="0" w:space="0" w:color="auto"/>
                <w:right w:val="none" w:sz="0" w:space="0" w:color="auto"/>
              </w:divBdr>
            </w:div>
            <w:div w:id="727801450">
              <w:marLeft w:val="0"/>
              <w:marRight w:val="0"/>
              <w:marTop w:val="0"/>
              <w:marBottom w:val="0"/>
              <w:divBdr>
                <w:top w:val="none" w:sz="0" w:space="0" w:color="auto"/>
                <w:left w:val="none" w:sz="0" w:space="0" w:color="auto"/>
                <w:bottom w:val="none" w:sz="0" w:space="0" w:color="auto"/>
                <w:right w:val="none" w:sz="0" w:space="0" w:color="auto"/>
              </w:divBdr>
            </w:div>
            <w:div w:id="488210083">
              <w:marLeft w:val="0"/>
              <w:marRight w:val="0"/>
              <w:marTop w:val="0"/>
              <w:marBottom w:val="0"/>
              <w:divBdr>
                <w:top w:val="none" w:sz="0" w:space="0" w:color="auto"/>
                <w:left w:val="none" w:sz="0" w:space="0" w:color="auto"/>
                <w:bottom w:val="none" w:sz="0" w:space="0" w:color="auto"/>
                <w:right w:val="none" w:sz="0" w:space="0" w:color="auto"/>
              </w:divBdr>
            </w:div>
            <w:div w:id="1584410916">
              <w:marLeft w:val="0"/>
              <w:marRight w:val="0"/>
              <w:marTop w:val="0"/>
              <w:marBottom w:val="0"/>
              <w:divBdr>
                <w:top w:val="none" w:sz="0" w:space="0" w:color="auto"/>
                <w:left w:val="none" w:sz="0" w:space="0" w:color="auto"/>
                <w:bottom w:val="none" w:sz="0" w:space="0" w:color="auto"/>
                <w:right w:val="none" w:sz="0" w:space="0" w:color="auto"/>
              </w:divBdr>
            </w:div>
            <w:div w:id="1435369917">
              <w:marLeft w:val="0"/>
              <w:marRight w:val="0"/>
              <w:marTop w:val="0"/>
              <w:marBottom w:val="0"/>
              <w:divBdr>
                <w:top w:val="none" w:sz="0" w:space="0" w:color="auto"/>
                <w:left w:val="none" w:sz="0" w:space="0" w:color="auto"/>
                <w:bottom w:val="none" w:sz="0" w:space="0" w:color="auto"/>
                <w:right w:val="none" w:sz="0" w:space="0" w:color="auto"/>
              </w:divBdr>
            </w:div>
            <w:div w:id="1235357366">
              <w:marLeft w:val="0"/>
              <w:marRight w:val="0"/>
              <w:marTop w:val="0"/>
              <w:marBottom w:val="0"/>
              <w:divBdr>
                <w:top w:val="none" w:sz="0" w:space="0" w:color="auto"/>
                <w:left w:val="none" w:sz="0" w:space="0" w:color="auto"/>
                <w:bottom w:val="none" w:sz="0" w:space="0" w:color="auto"/>
                <w:right w:val="none" w:sz="0" w:space="0" w:color="auto"/>
              </w:divBdr>
            </w:div>
            <w:div w:id="2045321104">
              <w:marLeft w:val="0"/>
              <w:marRight w:val="0"/>
              <w:marTop w:val="0"/>
              <w:marBottom w:val="0"/>
              <w:divBdr>
                <w:top w:val="none" w:sz="0" w:space="0" w:color="auto"/>
                <w:left w:val="none" w:sz="0" w:space="0" w:color="auto"/>
                <w:bottom w:val="none" w:sz="0" w:space="0" w:color="auto"/>
                <w:right w:val="none" w:sz="0" w:space="0" w:color="auto"/>
              </w:divBdr>
            </w:div>
            <w:div w:id="1632592141">
              <w:marLeft w:val="0"/>
              <w:marRight w:val="0"/>
              <w:marTop w:val="0"/>
              <w:marBottom w:val="0"/>
              <w:divBdr>
                <w:top w:val="none" w:sz="0" w:space="0" w:color="auto"/>
                <w:left w:val="none" w:sz="0" w:space="0" w:color="auto"/>
                <w:bottom w:val="none" w:sz="0" w:space="0" w:color="auto"/>
                <w:right w:val="none" w:sz="0" w:space="0" w:color="auto"/>
              </w:divBdr>
            </w:div>
            <w:div w:id="1283615874">
              <w:marLeft w:val="0"/>
              <w:marRight w:val="0"/>
              <w:marTop w:val="0"/>
              <w:marBottom w:val="0"/>
              <w:divBdr>
                <w:top w:val="none" w:sz="0" w:space="0" w:color="auto"/>
                <w:left w:val="none" w:sz="0" w:space="0" w:color="auto"/>
                <w:bottom w:val="none" w:sz="0" w:space="0" w:color="auto"/>
                <w:right w:val="none" w:sz="0" w:space="0" w:color="auto"/>
              </w:divBdr>
            </w:div>
            <w:div w:id="1638485335">
              <w:marLeft w:val="0"/>
              <w:marRight w:val="0"/>
              <w:marTop w:val="0"/>
              <w:marBottom w:val="0"/>
              <w:divBdr>
                <w:top w:val="none" w:sz="0" w:space="0" w:color="auto"/>
                <w:left w:val="none" w:sz="0" w:space="0" w:color="auto"/>
                <w:bottom w:val="none" w:sz="0" w:space="0" w:color="auto"/>
                <w:right w:val="none" w:sz="0" w:space="0" w:color="auto"/>
              </w:divBdr>
            </w:div>
            <w:div w:id="252131751">
              <w:marLeft w:val="0"/>
              <w:marRight w:val="0"/>
              <w:marTop w:val="0"/>
              <w:marBottom w:val="0"/>
              <w:divBdr>
                <w:top w:val="none" w:sz="0" w:space="0" w:color="auto"/>
                <w:left w:val="none" w:sz="0" w:space="0" w:color="auto"/>
                <w:bottom w:val="none" w:sz="0" w:space="0" w:color="auto"/>
                <w:right w:val="none" w:sz="0" w:space="0" w:color="auto"/>
              </w:divBdr>
            </w:div>
            <w:div w:id="1257254383">
              <w:marLeft w:val="0"/>
              <w:marRight w:val="0"/>
              <w:marTop w:val="0"/>
              <w:marBottom w:val="0"/>
              <w:divBdr>
                <w:top w:val="none" w:sz="0" w:space="0" w:color="auto"/>
                <w:left w:val="none" w:sz="0" w:space="0" w:color="auto"/>
                <w:bottom w:val="none" w:sz="0" w:space="0" w:color="auto"/>
                <w:right w:val="none" w:sz="0" w:space="0" w:color="auto"/>
              </w:divBdr>
            </w:div>
            <w:div w:id="1151602588">
              <w:marLeft w:val="0"/>
              <w:marRight w:val="0"/>
              <w:marTop w:val="0"/>
              <w:marBottom w:val="0"/>
              <w:divBdr>
                <w:top w:val="none" w:sz="0" w:space="0" w:color="auto"/>
                <w:left w:val="none" w:sz="0" w:space="0" w:color="auto"/>
                <w:bottom w:val="none" w:sz="0" w:space="0" w:color="auto"/>
                <w:right w:val="none" w:sz="0" w:space="0" w:color="auto"/>
              </w:divBdr>
            </w:div>
            <w:div w:id="1390303948">
              <w:marLeft w:val="0"/>
              <w:marRight w:val="0"/>
              <w:marTop w:val="0"/>
              <w:marBottom w:val="0"/>
              <w:divBdr>
                <w:top w:val="none" w:sz="0" w:space="0" w:color="auto"/>
                <w:left w:val="none" w:sz="0" w:space="0" w:color="auto"/>
                <w:bottom w:val="none" w:sz="0" w:space="0" w:color="auto"/>
                <w:right w:val="none" w:sz="0" w:space="0" w:color="auto"/>
              </w:divBdr>
            </w:div>
            <w:div w:id="1822691299">
              <w:marLeft w:val="0"/>
              <w:marRight w:val="0"/>
              <w:marTop w:val="0"/>
              <w:marBottom w:val="0"/>
              <w:divBdr>
                <w:top w:val="none" w:sz="0" w:space="0" w:color="auto"/>
                <w:left w:val="none" w:sz="0" w:space="0" w:color="auto"/>
                <w:bottom w:val="none" w:sz="0" w:space="0" w:color="auto"/>
                <w:right w:val="none" w:sz="0" w:space="0" w:color="auto"/>
              </w:divBdr>
            </w:div>
            <w:div w:id="1912229917">
              <w:marLeft w:val="0"/>
              <w:marRight w:val="0"/>
              <w:marTop w:val="0"/>
              <w:marBottom w:val="0"/>
              <w:divBdr>
                <w:top w:val="none" w:sz="0" w:space="0" w:color="auto"/>
                <w:left w:val="none" w:sz="0" w:space="0" w:color="auto"/>
                <w:bottom w:val="none" w:sz="0" w:space="0" w:color="auto"/>
                <w:right w:val="none" w:sz="0" w:space="0" w:color="auto"/>
              </w:divBdr>
            </w:div>
            <w:div w:id="181433039">
              <w:marLeft w:val="0"/>
              <w:marRight w:val="0"/>
              <w:marTop w:val="0"/>
              <w:marBottom w:val="0"/>
              <w:divBdr>
                <w:top w:val="none" w:sz="0" w:space="0" w:color="auto"/>
                <w:left w:val="none" w:sz="0" w:space="0" w:color="auto"/>
                <w:bottom w:val="none" w:sz="0" w:space="0" w:color="auto"/>
                <w:right w:val="none" w:sz="0" w:space="0" w:color="auto"/>
              </w:divBdr>
            </w:div>
            <w:div w:id="212424000">
              <w:marLeft w:val="0"/>
              <w:marRight w:val="0"/>
              <w:marTop w:val="0"/>
              <w:marBottom w:val="0"/>
              <w:divBdr>
                <w:top w:val="none" w:sz="0" w:space="0" w:color="auto"/>
                <w:left w:val="none" w:sz="0" w:space="0" w:color="auto"/>
                <w:bottom w:val="none" w:sz="0" w:space="0" w:color="auto"/>
                <w:right w:val="none" w:sz="0" w:space="0" w:color="auto"/>
              </w:divBdr>
            </w:div>
            <w:div w:id="28385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5294">
      <w:bodyDiv w:val="1"/>
      <w:marLeft w:val="0"/>
      <w:marRight w:val="0"/>
      <w:marTop w:val="0"/>
      <w:marBottom w:val="0"/>
      <w:divBdr>
        <w:top w:val="none" w:sz="0" w:space="0" w:color="auto"/>
        <w:left w:val="none" w:sz="0" w:space="0" w:color="auto"/>
        <w:bottom w:val="none" w:sz="0" w:space="0" w:color="auto"/>
        <w:right w:val="none" w:sz="0" w:space="0" w:color="auto"/>
      </w:divBdr>
      <w:divsChild>
        <w:div w:id="1824739893">
          <w:marLeft w:val="0"/>
          <w:marRight w:val="0"/>
          <w:marTop w:val="0"/>
          <w:marBottom w:val="0"/>
          <w:divBdr>
            <w:top w:val="none" w:sz="0" w:space="0" w:color="auto"/>
            <w:left w:val="none" w:sz="0" w:space="0" w:color="auto"/>
            <w:bottom w:val="none" w:sz="0" w:space="0" w:color="auto"/>
            <w:right w:val="none" w:sz="0" w:space="0" w:color="auto"/>
          </w:divBdr>
          <w:divsChild>
            <w:div w:id="158692685">
              <w:marLeft w:val="0"/>
              <w:marRight w:val="0"/>
              <w:marTop w:val="0"/>
              <w:marBottom w:val="0"/>
              <w:divBdr>
                <w:top w:val="none" w:sz="0" w:space="0" w:color="auto"/>
                <w:left w:val="none" w:sz="0" w:space="0" w:color="auto"/>
                <w:bottom w:val="none" w:sz="0" w:space="0" w:color="auto"/>
                <w:right w:val="none" w:sz="0" w:space="0" w:color="auto"/>
              </w:divBdr>
            </w:div>
            <w:div w:id="856701896">
              <w:marLeft w:val="0"/>
              <w:marRight w:val="0"/>
              <w:marTop w:val="0"/>
              <w:marBottom w:val="0"/>
              <w:divBdr>
                <w:top w:val="none" w:sz="0" w:space="0" w:color="auto"/>
                <w:left w:val="none" w:sz="0" w:space="0" w:color="auto"/>
                <w:bottom w:val="none" w:sz="0" w:space="0" w:color="auto"/>
                <w:right w:val="none" w:sz="0" w:space="0" w:color="auto"/>
              </w:divBdr>
            </w:div>
            <w:div w:id="2051033330">
              <w:marLeft w:val="0"/>
              <w:marRight w:val="0"/>
              <w:marTop w:val="0"/>
              <w:marBottom w:val="0"/>
              <w:divBdr>
                <w:top w:val="none" w:sz="0" w:space="0" w:color="auto"/>
                <w:left w:val="none" w:sz="0" w:space="0" w:color="auto"/>
                <w:bottom w:val="none" w:sz="0" w:space="0" w:color="auto"/>
                <w:right w:val="none" w:sz="0" w:space="0" w:color="auto"/>
              </w:divBdr>
            </w:div>
            <w:div w:id="71393921">
              <w:marLeft w:val="0"/>
              <w:marRight w:val="0"/>
              <w:marTop w:val="0"/>
              <w:marBottom w:val="0"/>
              <w:divBdr>
                <w:top w:val="none" w:sz="0" w:space="0" w:color="auto"/>
                <w:left w:val="none" w:sz="0" w:space="0" w:color="auto"/>
                <w:bottom w:val="none" w:sz="0" w:space="0" w:color="auto"/>
                <w:right w:val="none" w:sz="0" w:space="0" w:color="auto"/>
              </w:divBdr>
            </w:div>
            <w:div w:id="630289640">
              <w:marLeft w:val="0"/>
              <w:marRight w:val="0"/>
              <w:marTop w:val="0"/>
              <w:marBottom w:val="0"/>
              <w:divBdr>
                <w:top w:val="none" w:sz="0" w:space="0" w:color="auto"/>
                <w:left w:val="none" w:sz="0" w:space="0" w:color="auto"/>
                <w:bottom w:val="none" w:sz="0" w:space="0" w:color="auto"/>
                <w:right w:val="none" w:sz="0" w:space="0" w:color="auto"/>
              </w:divBdr>
            </w:div>
            <w:div w:id="193881969">
              <w:marLeft w:val="0"/>
              <w:marRight w:val="0"/>
              <w:marTop w:val="0"/>
              <w:marBottom w:val="0"/>
              <w:divBdr>
                <w:top w:val="none" w:sz="0" w:space="0" w:color="auto"/>
                <w:left w:val="none" w:sz="0" w:space="0" w:color="auto"/>
                <w:bottom w:val="none" w:sz="0" w:space="0" w:color="auto"/>
                <w:right w:val="none" w:sz="0" w:space="0" w:color="auto"/>
              </w:divBdr>
            </w:div>
            <w:div w:id="1888564533">
              <w:marLeft w:val="0"/>
              <w:marRight w:val="0"/>
              <w:marTop w:val="0"/>
              <w:marBottom w:val="0"/>
              <w:divBdr>
                <w:top w:val="none" w:sz="0" w:space="0" w:color="auto"/>
                <w:left w:val="none" w:sz="0" w:space="0" w:color="auto"/>
                <w:bottom w:val="none" w:sz="0" w:space="0" w:color="auto"/>
                <w:right w:val="none" w:sz="0" w:space="0" w:color="auto"/>
              </w:divBdr>
            </w:div>
            <w:div w:id="1446382856">
              <w:marLeft w:val="0"/>
              <w:marRight w:val="0"/>
              <w:marTop w:val="0"/>
              <w:marBottom w:val="0"/>
              <w:divBdr>
                <w:top w:val="none" w:sz="0" w:space="0" w:color="auto"/>
                <w:left w:val="none" w:sz="0" w:space="0" w:color="auto"/>
                <w:bottom w:val="none" w:sz="0" w:space="0" w:color="auto"/>
                <w:right w:val="none" w:sz="0" w:space="0" w:color="auto"/>
              </w:divBdr>
            </w:div>
            <w:div w:id="1985810544">
              <w:marLeft w:val="0"/>
              <w:marRight w:val="0"/>
              <w:marTop w:val="0"/>
              <w:marBottom w:val="0"/>
              <w:divBdr>
                <w:top w:val="none" w:sz="0" w:space="0" w:color="auto"/>
                <w:left w:val="none" w:sz="0" w:space="0" w:color="auto"/>
                <w:bottom w:val="none" w:sz="0" w:space="0" w:color="auto"/>
                <w:right w:val="none" w:sz="0" w:space="0" w:color="auto"/>
              </w:divBdr>
            </w:div>
            <w:div w:id="938296986">
              <w:marLeft w:val="0"/>
              <w:marRight w:val="0"/>
              <w:marTop w:val="0"/>
              <w:marBottom w:val="0"/>
              <w:divBdr>
                <w:top w:val="none" w:sz="0" w:space="0" w:color="auto"/>
                <w:left w:val="none" w:sz="0" w:space="0" w:color="auto"/>
                <w:bottom w:val="none" w:sz="0" w:space="0" w:color="auto"/>
                <w:right w:val="none" w:sz="0" w:space="0" w:color="auto"/>
              </w:divBdr>
            </w:div>
            <w:div w:id="709035681">
              <w:marLeft w:val="0"/>
              <w:marRight w:val="0"/>
              <w:marTop w:val="0"/>
              <w:marBottom w:val="0"/>
              <w:divBdr>
                <w:top w:val="none" w:sz="0" w:space="0" w:color="auto"/>
                <w:left w:val="none" w:sz="0" w:space="0" w:color="auto"/>
                <w:bottom w:val="none" w:sz="0" w:space="0" w:color="auto"/>
                <w:right w:val="none" w:sz="0" w:space="0" w:color="auto"/>
              </w:divBdr>
            </w:div>
            <w:div w:id="1434280412">
              <w:marLeft w:val="0"/>
              <w:marRight w:val="0"/>
              <w:marTop w:val="0"/>
              <w:marBottom w:val="0"/>
              <w:divBdr>
                <w:top w:val="none" w:sz="0" w:space="0" w:color="auto"/>
                <w:left w:val="none" w:sz="0" w:space="0" w:color="auto"/>
                <w:bottom w:val="none" w:sz="0" w:space="0" w:color="auto"/>
                <w:right w:val="none" w:sz="0" w:space="0" w:color="auto"/>
              </w:divBdr>
            </w:div>
            <w:div w:id="1817379095">
              <w:marLeft w:val="0"/>
              <w:marRight w:val="0"/>
              <w:marTop w:val="0"/>
              <w:marBottom w:val="0"/>
              <w:divBdr>
                <w:top w:val="none" w:sz="0" w:space="0" w:color="auto"/>
                <w:left w:val="none" w:sz="0" w:space="0" w:color="auto"/>
                <w:bottom w:val="none" w:sz="0" w:space="0" w:color="auto"/>
                <w:right w:val="none" w:sz="0" w:space="0" w:color="auto"/>
              </w:divBdr>
            </w:div>
            <w:div w:id="1775201083">
              <w:marLeft w:val="0"/>
              <w:marRight w:val="0"/>
              <w:marTop w:val="0"/>
              <w:marBottom w:val="0"/>
              <w:divBdr>
                <w:top w:val="none" w:sz="0" w:space="0" w:color="auto"/>
                <w:left w:val="none" w:sz="0" w:space="0" w:color="auto"/>
                <w:bottom w:val="none" w:sz="0" w:space="0" w:color="auto"/>
                <w:right w:val="none" w:sz="0" w:space="0" w:color="auto"/>
              </w:divBdr>
            </w:div>
            <w:div w:id="1355039322">
              <w:marLeft w:val="0"/>
              <w:marRight w:val="0"/>
              <w:marTop w:val="0"/>
              <w:marBottom w:val="0"/>
              <w:divBdr>
                <w:top w:val="none" w:sz="0" w:space="0" w:color="auto"/>
                <w:left w:val="none" w:sz="0" w:space="0" w:color="auto"/>
                <w:bottom w:val="none" w:sz="0" w:space="0" w:color="auto"/>
                <w:right w:val="none" w:sz="0" w:space="0" w:color="auto"/>
              </w:divBdr>
            </w:div>
            <w:div w:id="489293203">
              <w:marLeft w:val="0"/>
              <w:marRight w:val="0"/>
              <w:marTop w:val="0"/>
              <w:marBottom w:val="0"/>
              <w:divBdr>
                <w:top w:val="none" w:sz="0" w:space="0" w:color="auto"/>
                <w:left w:val="none" w:sz="0" w:space="0" w:color="auto"/>
                <w:bottom w:val="none" w:sz="0" w:space="0" w:color="auto"/>
                <w:right w:val="none" w:sz="0" w:space="0" w:color="auto"/>
              </w:divBdr>
            </w:div>
            <w:div w:id="1712878406">
              <w:marLeft w:val="0"/>
              <w:marRight w:val="0"/>
              <w:marTop w:val="0"/>
              <w:marBottom w:val="0"/>
              <w:divBdr>
                <w:top w:val="none" w:sz="0" w:space="0" w:color="auto"/>
                <w:left w:val="none" w:sz="0" w:space="0" w:color="auto"/>
                <w:bottom w:val="none" w:sz="0" w:space="0" w:color="auto"/>
                <w:right w:val="none" w:sz="0" w:space="0" w:color="auto"/>
              </w:divBdr>
            </w:div>
            <w:div w:id="1707759131">
              <w:marLeft w:val="0"/>
              <w:marRight w:val="0"/>
              <w:marTop w:val="0"/>
              <w:marBottom w:val="0"/>
              <w:divBdr>
                <w:top w:val="none" w:sz="0" w:space="0" w:color="auto"/>
                <w:left w:val="none" w:sz="0" w:space="0" w:color="auto"/>
                <w:bottom w:val="none" w:sz="0" w:space="0" w:color="auto"/>
                <w:right w:val="none" w:sz="0" w:space="0" w:color="auto"/>
              </w:divBdr>
            </w:div>
            <w:div w:id="2120879859">
              <w:marLeft w:val="0"/>
              <w:marRight w:val="0"/>
              <w:marTop w:val="0"/>
              <w:marBottom w:val="0"/>
              <w:divBdr>
                <w:top w:val="none" w:sz="0" w:space="0" w:color="auto"/>
                <w:left w:val="none" w:sz="0" w:space="0" w:color="auto"/>
                <w:bottom w:val="none" w:sz="0" w:space="0" w:color="auto"/>
                <w:right w:val="none" w:sz="0" w:space="0" w:color="auto"/>
              </w:divBdr>
            </w:div>
            <w:div w:id="384255103">
              <w:marLeft w:val="0"/>
              <w:marRight w:val="0"/>
              <w:marTop w:val="0"/>
              <w:marBottom w:val="0"/>
              <w:divBdr>
                <w:top w:val="none" w:sz="0" w:space="0" w:color="auto"/>
                <w:left w:val="none" w:sz="0" w:space="0" w:color="auto"/>
                <w:bottom w:val="none" w:sz="0" w:space="0" w:color="auto"/>
                <w:right w:val="none" w:sz="0" w:space="0" w:color="auto"/>
              </w:divBdr>
            </w:div>
            <w:div w:id="1660231507">
              <w:marLeft w:val="0"/>
              <w:marRight w:val="0"/>
              <w:marTop w:val="0"/>
              <w:marBottom w:val="0"/>
              <w:divBdr>
                <w:top w:val="none" w:sz="0" w:space="0" w:color="auto"/>
                <w:left w:val="none" w:sz="0" w:space="0" w:color="auto"/>
                <w:bottom w:val="none" w:sz="0" w:space="0" w:color="auto"/>
                <w:right w:val="none" w:sz="0" w:space="0" w:color="auto"/>
              </w:divBdr>
            </w:div>
            <w:div w:id="914513680">
              <w:marLeft w:val="0"/>
              <w:marRight w:val="0"/>
              <w:marTop w:val="0"/>
              <w:marBottom w:val="0"/>
              <w:divBdr>
                <w:top w:val="none" w:sz="0" w:space="0" w:color="auto"/>
                <w:left w:val="none" w:sz="0" w:space="0" w:color="auto"/>
                <w:bottom w:val="none" w:sz="0" w:space="0" w:color="auto"/>
                <w:right w:val="none" w:sz="0" w:space="0" w:color="auto"/>
              </w:divBdr>
            </w:div>
            <w:div w:id="2099911319">
              <w:marLeft w:val="0"/>
              <w:marRight w:val="0"/>
              <w:marTop w:val="0"/>
              <w:marBottom w:val="0"/>
              <w:divBdr>
                <w:top w:val="none" w:sz="0" w:space="0" w:color="auto"/>
                <w:left w:val="none" w:sz="0" w:space="0" w:color="auto"/>
                <w:bottom w:val="none" w:sz="0" w:space="0" w:color="auto"/>
                <w:right w:val="none" w:sz="0" w:space="0" w:color="auto"/>
              </w:divBdr>
            </w:div>
            <w:div w:id="324750703">
              <w:marLeft w:val="0"/>
              <w:marRight w:val="0"/>
              <w:marTop w:val="0"/>
              <w:marBottom w:val="0"/>
              <w:divBdr>
                <w:top w:val="none" w:sz="0" w:space="0" w:color="auto"/>
                <w:left w:val="none" w:sz="0" w:space="0" w:color="auto"/>
                <w:bottom w:val="none" w:sz="0" w:space="0" w:color="auto"/>
                <w:right w:val="none" w:sz="0" w:space="0" w:color="auto"/>
              </w:divBdr>
            </w:div>
            <w:div w:id="84069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35842">
      <w:bodyDiv w:val="1"/>
      <w:marLeft w:val="0"/>
      <w:marRight w:val="0"/>
      <w:marTop w:val="0"/>
      <w:marBottom w:val="0"/>
      <w:divBdr>
        <w:top w:val="none" w:sz="0" w:space="0" w:color="auto"/>
        <w:left w:val="none" w:sz="0" w:space="0" w:color="auto"/>
        <w:bottom w:val="none" w:sz="0" w:space="0" w:color="auto"/>
        <w:right w:val="none" w:sz="0" w:space="0" w:color="auto"/>
      </w:divBdr>
    </w:div>
    <w:div w:id="1514765767">
      <w:bodyDiv w:val="1"/>
      <w:marLeft w:val="0"/>
      <w:marRight w:val="0"/>
      <w:marTop w:val="0"/>
      <w:marBottom w:val="0"/>
      <w:divBdr>
        <w:top w:val="none" w:sz="0" w:space="0" w:color="auto"/>
        <w:left w:val="none" w:sz="0" w:space="0" w:color="auto"/>
        <w:bottom w:val="none" w:sz="0" w:space="0" w:color="auto"/>
        <w:right w:val="none" w:sz="0" w:space="0" w:color="auto"/>
      </w:divBdr>
      <w:divsChild>
        <w:div w:id="1842624291">
          <w:marLeft w:val="0"/>
          <w:marRight w:val="0"/>
          <w:marTop w:val="0"/>
          <w:marBottom w:val="0"/>
          <w:divBdr>
            <w:top w:val="none" w:sz="0" w:space="0" w:color="auto"/>
            <w:left w:val="none" w:sz="0" w:space="0" w:color="auto"/>
            <w:bottom w:val="none" w:sz="0" w:space="0" w:color="auto"/>
            <w:right w:val="none" w:sz="0" w:space="0" w:color="auto"/>
          </w:divBdr>
          <w:divsChild>
            <w:div w:id="2016766800">
              <w:marLeft w:val="0"/>
              <w:marRight w:val="0"/>
              <w:marTop w:val="0"/>
              <w:marBottom w:val="0"/>
              <w:divBdr>
                <w:top w:val="none" w:sz="0" w:space="0" w:color="auto"/>
                <w:left w:val="none" w:sz="0" w:space="0" w:color="auto"/>
                <w:bottom w:val="none" w:sz="0" w:space="0" w:color="auto"/>
                <w:right w:val="none" w:sz="0" w:space="0" w:color="auto"/>
              </w:divBdr>
            </w:div>
            <w:div w:id="308751397">
              <w:marLeft w:val="0"/>
              <w:marRight w:val="0"/>
              <w:marTop w:val="0"/>
              <w:marBottom w:val="0"/>
              <w:divBdr>
                <w:top w:val="none" w:sz="0" w:space="0" w:color="auto"/>
                <w:left w:val="none" w:sz="0" w:space="0" w:color="auto"/>
                <w:bottom w:val="none" w:sz="0" w:space="0" w:color="auto"/>
                <w:right w:val="none" w:sz="0" w:space="0" w:color="auto"/>
              </w:divBdr>
            </w:div>
            <w:div w:id="736128823">
              <w:marLeft w:val="0"/>
              <w:marRight w:val="0"/>
              <w:marTop w:val="0"/>
              <w:marBottom w:val="0"/>
              <w:divBdr>
                <w:top w:val="none" w:sz="0" w:space="0" w:color="auto"/>
                <w:left w:val="none" w:sz="0" w:space="0" w:color="auto"/>
                <w:bottom w:val="none" w:sz="0" w:space="0" w:color="auto"/>
                <w:right w:val="none" w:sz="0" w:space="0" w:color="auto"/>
              </w:divBdr>
            </w:div>
            <w:div w:id="1245072319">
              <w:marLeft w:val="0"/>
              <w:marRight w:val="0"/>
              <w:marTop w:val="0"/>
              <w:marBottom w:val="0"/>
              <w:divBdr>
                <w:top w:val="none" w:sz="0" w:space="0" w:color="auto"/>
                <w:left w:val="none" w:sz="0" w:space="0" w:color="auto"/>
                <w:bottom w:val="none" w:sz="0" w:space="0" w:color="auto"/>
                <w:right w:val="none" w:sz="0" w:space="0" w:color="auto"/>
              </w:divBdr>
            </w:div>
            <w:div w:id="192351420">
              <w:marLeft w:val="0"/>
              <w:marRight w:val="0"/>
              <w:marTop w:val="0"/>
              <w:marBottom w:val="0"/>
              <w:divBdr>
                <w:top w:val="none" w:sz="0" w:space="0" w:color="auto"/>
                <w:left w:val="none" w:sz="0" w:space="0" w:color="auto"/>
                <w:bottom w:val="none" w:sz="0" w:space="0" w:color="auto"/>
                <w:right w:val="none" w:sz="0" w:space="0" w:color="auto"/>
              </w:divBdr>
            </w:div>
            <w:div w:id="557208646">
              <w:marLeft w:val="0"/>
              <w:marRight w:val="0"/>
              <w:marTop w:val="0"/>
              <w:marBottom w:val="0"/>
              <w:divBdr>
                <w:top w:val="none" w:sz="0" w:space="0" w:color="auto"/>
                <w:left w:val="none" w:sz="0" w:space="0" w:color="auto"/>
                <w:bottom w:val="none" w:sz="0" w:space="0" w:color="auto"/>
                <w:right w:val="none" w:sz="0" w:space="0" w:color="auto"/>
              </w:divBdr>
            </w:div>
            <w:div w:id="452360438">
              <w:marLeft w:val="0"/>
              <w:marRight w:val="0"/>
              <w:marTop w:val="0"/>
              <w:marBottom w:val="0"/>
              <w:divBdr>
                <w:top w:val="none" w:sz="0" w:space="0" w:color="auto"/>
                <w:left w:val="none" w:sz="0" w:space="0" w:color="auto"/>
                <w:bottom w:val="none" w:sz="0" w:space="0" w:color="auto"/>
                <w:right w:val="none" w:sz="0" w:space="0" w:color="auto"/>
              </w:divBdr>
            </w:div>
            <w:div w:id="272710515">
              <w:marLeft w:val="0"/>
              <w:marRight w:val="0"/>
              <w:marTop w:val="0"/>
              <w:marBottom w:val="0"/>
              <w:divBdr>
                <w:top w:val="none" w:sz="0" w:space="0" w:color="auto"/>
                <w:left w:val="none" w:sz="0" w:space="0" w:color="auto"/>
                <w:bottom w:val="none" w:sz="0" w:space="0" w:color="auto"/>
                <w:right w:val="none" w:sz="0" w:space="0" w:color="auto"/>
              </w:divBdr>
            </w:div>
            <w:div w:id="936258516">
              <w:marLeft w:val="0"/>
              <w:marRight w:val="0"/>
              <w:marTop w:val="0"/>
              <w:marBottom w:val="0"/>
              <w:divBdr>
                <w:top w:val="none" w:sz="0" w:space="0" w:color="auto"/>
                <w:left w:val="none" w:sz="0" w:space="0" w:color="auto"/>
                <w:bottom w:val="none" w:sz="0" w:space="0" w:color="auto"/>
                <w:right w:val="none" w:sz="0" w:space="0" w:color="auto"/>
              </w:divBdr>
            </w:div>
            <w:div w:id="1867404780">
              <w:marLeft w:val="0"/>
              <w:marRight w:val="0"/>
              <w:marTop w:val="0"/>
              <w:marBottom w:val="0"/>
              <w:divBdr>
                <w:top w:val="none" w:sz="0" w:space="0" w:color="auto"/>
                <w:left w:val="none" w:sz="0" w:space="0" w:color="auto"/>
                <w:bottom w:val="none" w:sz="0" w:space="0" w:color="auto"/>
                <w:right w:val="none" w:sz="0" w:space="0" w:color="auto"/>
              </w:divBdr>
            </w:div>
            <w:div w:id="1751079011">
              <w:marLeft w:val="0"/>
              <w:marRight w:val="0"/>
              <w:marTop w:val="0"/>
              <w:marBottom w:val="0"/>
              <w:divBdr>
                <w:top w:val="none" w:sz="0" w:space="0" w:color="auto"/>
                <w:left w:val="none" w:sz="0" w:space="0" w:color="auto"/>
                <w:bottom w:val="none" w:sz="0" w:space="0" w:color="auto"/>
                <w:right w:val="none" w:sz="0" w:space="0" w:color="auto"/>
              </w:divBdr>
            </w:div>
            <w:div w:id="58287858">
              <w:marLeft w:val="0"/>
              <w:marRight w:val="0"/>
              <w:marTop w:val="0"/>
              <w:marBottom w:val="0"/>
              <w:divBdr>
                <w:top w:val="none" w:sz="0" w:space="0" w:color="auto"/>
                <w:left w:val="none" w:sz="0" w:space="0" w:color="auto"/>
                <w:bottom w:val="none" w:sz="0" w:space="0" w:color="auto"/>
                <w:right w:val="none" w:sz="0" w:space="0" w:color="auto"/>
              </w:divBdr>
            </w:div>
            <w:div w:id="172806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8618">
      <w:bodyDiv w:val="1"/>
      <w:marLeft w:val="0"/>
      <w:marRight w:val="0"/>
      <w:marTop w:val="0"/>
      <w:marBottom w:val="0"/>
      <w:divBdr>
        <w:top w:val="none" w:sz="0" w:space="0" w:color="auto"/>
        <w:left w:val="none" w:sz="0" w:space="0" w:color="auto"/>
        <w:bottom w:val="none" w:sz="0" w:space="0" w:color="auto"/>
        <w:right w:val="none" w:sz="0" w:space="0" w:color="auto"/>
      </w:divBdr>
      <w:divsChild>
        <w:div w:id="540635093">
          <w:marLeft w:val="0"/>
          <w:marRight w:val="0"/>
          <w:marTop w:val="0"/>
          <w:marBottom w:val="0"/>
          <w:divBdr>
            <w:top w:val="none" w:sz="0" w:space="0" w:color="auto"/>
            <w:left w:val="none" w:sz="0" w:space="0" w:color="auto"/>
            <w:bottom w:val="none" w:sz="0" w:space="0" w:color="auto"/>
            <w:right w:val="none" w:sz="0" w:space="0" w:color="auto"/>
          </w:divBdr>
          <w:divsChild>
            <w:div w:id="397820759">
              <w:marLeft w:val="0"/>
              <w:marRight w:val="0"/>
              <w:marTop w:val="0"/>
              <w:marBottom w:val="0"/>
              <w:divBdr>
                <w:top w:val="none" w:sz="0" w:space="0" w:color="auto"/>
                <w:left w:val="none" w:sz="0" w:space="0" w:color="auto"/>
                <w:bottom w:val="none" w:sz="0" w:space="0" w:color="auto"/>
                <w:right w:val="none" w:sz="0" w:space="0" w:color="auto"/>
              </w:divBdr>
            </w:div>
            <w:div w:id="1952514642">
              <w:marLeft w:val="0"/>
              <w:marRight w:val="0"/>
              <w:marTop w:val="0"/>
              <w:marBottom w:val="0"/>
              <w:divBdr>
                <w:top w:val="none" w:sz="0" w:space="0" w:color="auto"/>
                <w:left w:val="none" w:sz="0" w:space="0" w:color="auto"/>
                <w:bottom w:val="none" w:sz="0" w:space="0" w:color="auto"/>
                <w:right w:val="none" w:sz="0" w:space="0" w:color="auto"/>
              </w:divBdr>
            </w:div>
            <w:div w:id="296187843">
              <w:marLeft w:val="0"/>
              <w:marRight w:val="0"/>
              <w:marTop w:val="0"/>
              <w:marBottom w:val="0"/>
              <w:divBdr>
                <w:top w:val="none" w:sz="0" w:space="0" w:color="auto"/>
                <w:left w:val="none" w:sz="0" w:space="0" w:color="auto"/>
                <w:bottom w:val="none" w:sz="0" w:space="0" w:color="auto"/>
                <w:right w:val="none" w:sz="0" w:space="0" w:color="auto"/>
              </w:divBdr>
            </w:div>
            <w:div w:id="556405303">
              <w:marLeft w:val="0"/>
              <w:marRight w:val="0"/>
              <w:marTop w:val="0"/>
              <w:marBottom w:val="0"/>
              <w:divBdr>
                <w:top w:val="none" w:sz="0" w:space="0" w:color="auto"/>
                <w:left w:val="none" w:sz="0" w:space="0" w:color="auto"/>
                <w:bottom w:val="none" w:sz="0" w:space="0" w:color="auto"/>
                <w:right w:val="none" w:sz="0" w:space="0" w:color="auto"/>
              </w:divBdr>
            </w:div>
            <w:div w:id="1289506792">
              <w:marLeft w:val="0"/>
              <w:marRight w:val="0"/>
              <w:marTop w:val="0"/>
              <w:marBottom w:val="0"/>
              <w:divBdr>
                <w:top w:val="none" w:sz="0" w:space="0" w:color="auto"/>
                <w:left w:val="none" w:sz="0" w:space="0" w:color="auto"/>
                <w:bottom w:val="none" w:sz="0" w:space="0" w:color="auto"/>
                <w:right w:val="none" w:sz="0" w:space="0" w:color="auto"/>
              </w:divBdr>
            </w:div>
            <w:div w:id="632905009">
              <w:marLeft w:val="0"/>
              <w:marRight w:val="0"/>
              <w:marTop w:val="0"/>
              <w:marBottom w:val="0"/>
              <w:divBdr>
                <w:top w:val="none" w:sz="0" w:space="0" w:color="auto"/>
                <w:left w:val="none" w:sz="0" w:space="0" w:color="auto"/>
                <w:bottom w:val="none" w:sz="0" w:space="0" w:color="auto"/>
                <w:right w:val="none" w:sz="0" w:space="0" w:color="auto"/>
              </w:divBdr>
            </w:div>
            <w:div w:id="1049377612">
              <w:marLeft w:val="0"/>
              <w:marRight w:val="0"/>
              <w:marTop w:val="0"/>
              <w:marBottom w:val="0"/>
              <w:divBdr>
                <w:top w:val="none" w:sz="0" w:space="0" w:color="auto"/>
                <w:left w:val="none" w:sz="0" w:space="0" w:color="auto"/>
                <w:bottom w:val="none" w:sz="0" w:space="0" w:color="auto"/>
                <w:right w:val="none" w:sz="0" w:space="0" w:color="auto"/>
              </w:divBdr>
            </w:div>
            <w:div w:id="2090038334">
              <w:marLeft w:val="0"/>
              <w:marRight w:val="0"/>
              <w:marTop w:val="0"/>
              <w:marBottom w:val="0"/>
              <w:divBdr>
                <w:top w:val="none" w:sz="0" w:space="0" w:color="auto"/>
                <w:left w:val="none" w:sz="0" w:space="0" w:color="auto"/>
                <w:bottom w:val="none" w:sz="0" w:space="0" w:color="auto"/>
                <w:right w:val="none" w:sz="0" w:space="0" w:color="auto"/>
              </w:divBdr>
            </w:div>
            <w:div w:id="480973364">
              <w:marLeft w:val="0"/>
              <w:marRight w:val="0"/>
              <w:marTop w:val="0"/>
              <w:marBottom w:val="0"/>
              <w:divBdr>
                <w:top w:val="none" w:sz="0" w:space="0" w:color="auto"/>
                <w:left w:val="none" w:sz="0" w:space="0" w:color="auto"/>
                <w:bottom w:val="none" w:sz="0" w:space="0" w:color="auto"/>
                <w:right w:val="none" w:sz="0" w:space="0" w:color="auto"/>
              </w:divBdr>
            </w:div>
            <w:div w:id="1564020972">
              <w:marLeft w:val="0"/>
              <w:marRight w:val="0"/>
              <w:marTop w:val="0"/>
              <w:marBottom w:val="0"/>
              <w:divBdr>
                <w:top w:val="none" w:sz="0" w:space="0" w:color="auto"/>
                <w:left w:val="none" w:sz="0" w:space="0" w:color="auto"/>
                <w:bottom w:val="none" w:sz="0" w:space="0" w:color="auto"/>
                <w:right w:val="none" w:sz="0" w:space="0" w:color="auto"/>
              </w:divBdr>
            </w:div>
            <w:div w:id="1008949908">
              <w:marLeft w:val="0"/>
              <w:marRight w:val="0"/>
              <w:marTop w:val="0"/>
              <w:marBottom w:val="0"/>
              <w:divBdr>
                <w:top w:val="none" w:sz="0" w:space="0" w:color="auto"/>
                <w:left w:val="none" w:sz="0" w:space="0" w:color="auto"/>
                <w:bottom w:val="none" w:sz="0" w:space="0" w:color="auto"/>
                <w:right w:val="none" w:sz="0" w:space="0" w:color="auto"/>
              </w:divBdr>
            </w:div>
            <w:div w:id="160514253">
              <w:marLeft w:val="0"/>
              <w:marRight w:val="0"/>
              <w:marTop w:val="0"/>
              <w:marBottom w:val="0"/>
              <w:divBdr>
                <w:top w:val="none" w:sz="0" w:space="0" w:color="auto"/>
                <w:left w:val="none" w:sz="0" w:space="0" w:color="auto"/>
                <w:bottom w:val="none" w:sz="0" w:space="0" w:color="auto"/>
                <w:right w:val="none" w:sz="0" w:space="0" w:color="auto"/>
              </w:divBdr>
            </w:div>
            <w:div w:id="113015695">
              <w:marLeft w:val="0"/>
              <w:marRight w:val="0"/>
              <w:marTop w:val="0"/>
              <w:marBottom w:val="0"/>
              <w:divBdr>
                <w:top w:val="none" w:sz="0" w:space="0" w:color="auto"/>
                <w:left w:val="none" w:sz="0" w:space="0" w:color="auto"/>
                <w:bottom w:val="none" w:sz="0" w:space="0" w:color="auto"/>
                <w:right w:val="none" w:sz="0" w:space="0" w:color="auto"/>
              </w:divBdr>
            </w:div>
            <w:div w:id="1014844371">
              <w:marLeft w:val="0"/>
              <w:marRight w:val="0"/>
              <w:marTop w:val="0"/>
              <w:marBottom w:val="0"/>
              <w:divBdr>
                <w:top w:val="none" w:sz="0" w:space="0" w:color="auto"/>
                <w:left w:val="none" w:sz="0" w:space="0" w:color="auto"/>
                <w:bottom w:val="none" w:sz="0" w:space="0" w:color="auto"/>
                <w:right w:val="none" w:sz="0" w:space="0" w:color="auto"/>
              </w:divBdr>
            </w:div>
            <w:div w:id="11996863">
              <w:marLeft w:val="0"/>
              <w:marRight w:val="0"/>
              <w:marTop w:val="0"/>
              <w:marBottom w:val="0"/>
              <w:divBdr>
                <w:top w:val="none" w:sz="0" w:space="0" w:color="auto"/>
                <w:left w:val="none" w:sz="0" w:space="0" w:color="auto"/>
                <w:bottom w:val="none" w:sz="0" w:space="0" w:color="auto"/>
                <w:right w:val="none" w:sz="0" w:space="0" w:color="auto"/>
              </w:divBdr>
            </w:div>
            <w:div w:id="961347588">
              <w:marLeft w:val="0"/>
              <w:marRight w:val="0"/>
              <w:marTop w:val="0"/>
              <w:marBottom w:val="0"/>
              <w:divBdr>
                <w:top w:val="none" w:sz="0" w:space="0" w:color="auto"/>
                <w:left w:val="none" w:sz="0" w:space="0" w:color="auto"/>
                <w:bottom w:val="none" w:sz="0" w:space="0" w:color="auto"/>
                <w:right w:val="none" w:sz="0" w:space="0" w:color="auto"/>
              </w:divBdr>
            </w:div>
            <w:div w:id="812452357">
              <w:marLeft w:val="0"/>
              <w:marRight w:val="0"/>
              <w:marTop w:val="0"/>
              <w:marBottom w:val="0"/>
              <w:divBdr>
                <w:top w:val="none" w:sz="0" w:space="0" w:color="auto"/>
                <w:left w:val="none" w:sz="0" w:space="0" w:color="auto"/>
                <w:bottom w:val="none" w:sz="0" w:space="0" w:color="auto"/>
                <w:right w:val="none" w:sz="0" w:space="0" w:color="auto"/>
              </w:divBdr>
            </w:div>
            <w:div w:id="1976252044">
              <w:marLeft w:val="0"/>
              <w:marRight w:val="0"/>
              <w:marTop w:val="0"/>
              <w:marBottom w:val="0"/>
              <w:divBdr>
                <w:top w:val="none" w:sz="0" w:space="0" w:color="auto"/>
                <w:left w:val="none" w:sz="0" w:space="0" w:color="auto"/>
                <w:bottom w:val="none" w:sz="0" w:space="0" w:color="auto"/>
                <w:right w:val="none" w:sz="0" w:space="0" w:color="auto"/>
              </w:divBdr>
            </w:div>
            <w:div w:id="61317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3492">
      <w:bodyDiv w:val="1"/>
      <w:marLeft w:val="0"/>
      <w:marRight w:val="0"/>
      <w:marTop w:val="0"/>
      <w:marBottom w:val="0"/>
      <w:divBdr>
        <w:top w:val="none" w:sz="0" w:space="0" w:color="auto"/>
        <w:left w:val="none" w:sz="0" w:space="0" w:color="auto"/>
        <w:bottom w:val="none" w:sz="0" w:space="0" w:color="auto"/>
        <w:right w:val="none" w:sz="0" w:space="0" w:color="auto"/>
      </w:divBdr>
    </w:div>
    <w:div w:id="1632129940">
      <w:bodyDiv w:val="1"/>
      <w:marLeft w:val="0"/>
      <w:marRight w:val="0"/>
      <w:marTop w:val="0"/>
      <w:marBottom w:val="0"/>
      <w:divBdr>
        <w:top w:val="none" w:sz="0" w:space="0" w:color="auto"/>
        <w:left w:val="none" w:sz="0" w:space="0" w:color="auto"/>
        <w:bottom w:val="none" w:sz="0" w:space="0" w:color="auto"/>
        <w:right w:val="none" w:sz="0" w:space="0" w:color="auto"/>
      </w:divBdr>
      <w:divsChild>
        <w:div w:id="176427609">
          <w:marLeft w:val="0"/>
          <w:marRight w:val="0"/>
          <w:marTop w:val="0"/>
          <w:marBottom w:val="0"/>
          <w:divBdr>
            <w:top w:val="none" w:sz="0" w:space="0" w:color="auto"/>
            <w:left w:val="none" w:sz="0" w:space="0" w:color="auto"/>
            <w:bottom w:val="none" w:sz="0" w:space="0" w:color="auto"/>
            <w:right w:val="none" w:sz="0" w:space="0" w:color="auto"/>
          </w:divBdr>
          <w:divsChild>
            <w:div w:id="156351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0901">
      <w:bodyDiv w:val="1"/>
      <w:marLeft w:val="0"/>
      <w:marRight w:val="0"/>
      <w:marTop w:val="0"/>
      <w:marBottom w:val="0"/>
      <w:divBdr>
        <w:top w:val="none" w:sz="0" w:space="0" w:color="auto"/>
        <w:left w:val="none" w:sz="0" w:space="0" w:color="auto"/>
        <w:bottom w:val="none" w:sz="0" w:space="0" w:color="auto"/>
        <w:right w:val="none" w:sz="0" w:space="0" w:color="auto"/>
      </w:divBdr>
      <w:divsChild>
        <w:div w:id="267856364">
          <w:marLeft w:val="0"/>
          <w:marRight w:val="0"/>
          <w:marTop w:val="0"/>
          <w:marBottom w:val="0"/>
          <w:divBdr>
            <w:top w:val="none" w:sz="0" w:space="0" w:color="auto"/>
            <w:left w:val="none" w:sz="0" w:space="0" w:color="auto"/>
            <w:bottom w:val="none" w:sz="0" w:space="0" w:color="auto"/>
            <w:right w:val="none" w:sz="0" w:space="0" w:color="auto"/>
          </w:divBdr>
          <w:divsChild>
            <w:div w:id="1292709245">
              <w:marLeft w:val="0"/>
              <w:marRight w:val="0"/>
              <w:marTop w:val="0"/>
              <w:marBottom w:val="0"/>
              <w:divBdr>
                <w:top w:val="none" w:sz="0" w:space="0" w:color="auto"/>
                <w:left w:val="none" w:sz="0" w:space="0" w:color="auto"/>
                <w:bottom w:val="none" w:sz="0" w:space="0" w:color="auto"/>
                <w:right w:val="none" w:sz="0" w:space="0" w:color="auto"/>
              </w:divBdr>
            </w:div>
            <w:div w:id="753012141">
              <w:marLeft w:val="0"/>
              <w:marRight w:val="0"/>
              <w:marTop w:val="0"/>
              <w:marBottom w:val="0"/>
              <w:divBdr>
                <w:top w:val="none" w:sz="0" w:space="0" w:color="auto"/>
                <w:left w:val="none" w:sz="0" w:space="0" w:color="auto"/>
                <w:bottom w:val="none" w:sz="0" w:space="0" w:color="auto"/>
                <w:right w:val="none" w:sz="0" w:space="0" w:color="auto"/>
              </w:divBdr>
            </w:div>
            <w:div w:id="793713660">
              <w:marLeft w:val="0"/>
              <w:marRight w:val="0"/>
              <w:marTop w:val="0"/>
              <w:marBottom w:val="0"/>
              <w:divBdr>
                <w:top w:val="none" w:sz="0" w:space="0" w:color="auto"/>
                <w:left w:val="none" w:sz="0" w:space="0" w:color="auto"/>
                <w:bottom w:val="none" w:sz="0" w:space="0" w:color="auto"/>
                <w:right w:val="none" w:sz="0" w:space="0" w:color="auto"/>
              </w:divBdr>
            </w:div>
            <w:div w:id="346366764">
              <w:marLeft w:val="0"/>
              <w:marRight w:val="0"/>
              <w:marTop w:val="0"/>
              <w:marBottom w:val="0"/>
              <w:divBdr>
                <w:top w:val="none" w:sz="0" w:space="0" w:color="auto"/>
                <w:left w:val="none" w:sz="0" w:space="0" w:color="auto"/>
                <w:bottom w:val="none" w:sz="0" w:space="0" w:color="auto"/>
                <w:right w:val="none" w:sz="0" w:space="0" w:color="auto"/>
              </w:divBdr>
            </w:div>
            <w:div w:id="1899827963">
              <w:marLeft w:val="0"/>
              <w:marRight w:val="0"/>
              <w:marTop w:val="0"/>
              <w:marBottom w:val="0"/>
              <w:divBdr>
                <w:top w:val="none" w:sz="0" w:space="0" w:color="auto"/>
                <w:left w:val="none" w:sz="0" w:space="0" w:color="auto"/>
                <w:bottom w:val="none" w:sz="0" w:space="0" w:color="auto"/>
                <w:right w:val="none" w:sz="0" w:space="0" w:color="auto"/>
              </w:divBdr>
            </w:div>
            <w:div w:id="994382778">
              <w:marLeft w:val="0"/>
              <w:marRight w:val="0"/>
              <w:marTop w:val="0"/>
              <w:marBottom w:val="0"/>
              <w:divBdr>
                <w:top w:val="none" w:sz="0" w:space="0" w:color="auto"/>
                <w:left w:val="none" w:sz="0" w:space="0" w:color="auto"/>
                <w:bottom w:val="none" w:sz="0" w:space="0" w:color="auto"/>
                <w:right w:val="none" w:sz="0" w:space="0" w:color="auto"/>
              </w:divBdr>
            </w:div>
            <w:div w:id="1338919769">
              <w:marLeft w:val="0"/>
              <w:marRight w:val="0"/>
              <w:marTop w:val="0"/>
              <w:marBottom w:val="0"/>
              <w:divBdr>
                <w:top w:val="none" w:sz="0" w:space="0" w:color="auto"/>
                <w:left w:val="none" w:sz="0" w:space="0" w:color="auto"/>
                <w:bottom w:val="none" w:sz="0" w:space="0" w:color="auto"/>
                <w:right w:val="none" w:sz="0" w:space="0" w:color="auto"/>
              </w:divBdr>
            </w:div>
            <w:div w:id="816259484">
              <w:marLeft w:val="0"/>
              <w:marRight w:val="0"/>
              <w:marTop w:val="0"/>
              <w:marBottom w:val="0"/>
              <w:divBdr>
                <w:top w:val="none" w:sz="0" w:space="0" w:color="auto"/>
                <w:left w:val="none" w:sz="0" w:space="0" w:color="auto"/>
                <w:bottom w:val="none" w:sz="0" w:space="0" w:color="auto"/>
                <w:right w:val="none" w:sz="0" w:space="0" w:color="auto"/>
              </w:divBdr>
            </w:div>
            <w:div w:id="2060275103">
              <w:marLeft w:val="0"/>
              <w:marRight w:val="0"/>
              <w:marTop w:val="0"/>
              <w:marBottom w:val="0"/>
              <w:divBdr>
                <w:top w:val="none" w:sz="0" w:space="0" w:color="auto"/>
                <w:left w:val="none" w:sz="0" w:space="0" w:color="auto"/>
                <w:bottom w:val="none" w:sz="0" w:space="0" w:color="auto"/>
                <w:right w:val="none" w:sz="0" w:space="0" w:color="auto"/>
              </w:divBdr>
            </w:div>
            <w:div w:id="2114401884">
              <w:marLeft w:val="0"/>
              <w:marRight w:val="0"/>
              <w:marTop w:val="0"/>
              <w:marBottom w:val="0"/>
              <w:divBdr>
                <w:top w:val="none" w:sz="0" w:space="0" w:color="auto"/>
                <w:left w:val="none" w:sz="0" w:space="0" w:color="auto"/>
                <w:bottom w:val="none" w:sz="0" w:space="0" w:color="auto"/>
                <w:right w:val="none" w:sz="0" w:space="0" w:color="auto"/>
              </w:divBdr>
            </w:div>
            <w:div w:id="10820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93650">
      <w:bodyDiv w:val="1"/>
      <w:marLeft w:val="0"/>
      <w:marRight w:val="0"/>
      <w:marTop w:val="0"/>
      <w:marBottom w:val="0"/>
      <w:divBdr>
        <w:top w:val="none" w:sz="0" w:space="0" w:color="auto"/>
        <w:left w:val="none" w:sz="0" w:space="0" w:color="auto"/>
        <w:bottom w:val="none" w:sz="0" w:space="0" w:color="auto"/>
        <w:right w:val="none" w:sz="0" w:space="0" w:color="auto"/>
      </w:divBdr>
    </w:div>
    <w:div w:id="1781991671">
      <w:bodyDiv w:val="1"/>
      <w:marLeft w:val="0"/>
      <w:marRight w:val="0"/>
      <w:marTop w:val="0"/>
      <w:marBottom w:val="0"/>
      <w:divBdr>
        <w:top w:val="none" w:sz="0" w:space="0" w:color="auto"/>
        <w:left w:val="none" w:sz="0" w:space="0" w:color="auto"/>
        <w:bottom w:val="none" w:sz="0" w:space="0" w:color="auto"/>
        <w:right w:val="none" w:sz="0" w:space="0" w:color="auto"/>
      </w:divBdr>
      <w:divsChild>
        <w:div w:id="861743500">
          <w:marLeft w:val="0"/>
          <w:marRight w:val="0"/>
          <w:marTop w:val="0"/>
          <w:marBottom w:val="0"/>
          <w:divBdr>
            <w:top w:val="none" w:sz="0" w:space="0" w:color="auto"/>
            <w:left w:val="none" w:sz="0" w:space="0" w:color="auto"/>
            <w:bottom w:val="none" w:sz="0" w:space="0" w:color="auto"/>
            <w:right w:val="none" w:sz="0" w:space="0" w:color="auto"/>
          </w:divBdr>
          <w:divsChild>
            <w:div w:id="1443763241">
              <w:marLeft w:val="0"/>
              <w:marRight w:val="0"/>
              <w:marTop w:val="0"/>
              <w:marBottom w:val="0"/>
              <w:divBdr>
                <w:top w:val="none" w:sz="0" w:space="0" w:color="auto"/>
                <w:left w:val="none" w:sz="0" w:space="0" w:color="auto"/>
                <w:bottom w:val="none" w:sz="0" w:space="0" w:color="auto"/>
                <w:right w:val="none" w:sz="0" w:space="0" w:color="auto"/>
              </w:divBdr>
            </w:div>
            <w:div w:id="95293973">
              <w:marLeft w:val="0"/>
              <w:marRight w:val="0"/>
              <w:marTop w:val="0"/>
              <w:marBottom w:val="0"/>
              <w:divBdr>
                <w:top w:val="none" w:sz="0" w:space="0" w:color="auto"/>
                <w:left w:val="none" w:sz="0" w:space="0" w:color="auto"/>
                <w:bottom w:val="none" w:sz="0" w:space="0" w:color="auto"/>
                <w:right w:val="none" w:sz="0" w:space="0" w:color="auto"/>
              </w:divBdr>
            </w:div>
            <w:div w:id="1204097759">
              <w:marLeft w:val="0"/>
              <w:marRight w:val="0"/>
              <w:marTop w:val="0"/>
              <w:marBottom w:val="0"/>
              <w:divBdr>
                <w:top w:val="none" w:sz="0" w:space="0" w:color="auto"/>
                <w:left w:val="none" w:sz="0" w:space="0" w:color="auto"/>
                <w:bottom w:val="none" w:sz="0" w:space="0" w:color="auto"/>
                <w:right w:val="none" w:sz="0" w:space="0" w:color="auto"/>
              </w:divBdr>
            </w:div>
            <w:div w:id="245849859">
              <w:marLeft w:val="0"/>
              <w:marRight w:val="0"/>
              <w:marTop w:val="0"/>
              <w:marBottom w:val="0"/>
              <w:divBdr>
                <w:top w:val="none" w:sz="0" w:space="0" w:color="auto"/>
                <w:left w:val="none" w:sz="0" w:space="0" w:color="auto"/>
                <w:bottom w:val="none" w:sz="0" w:space="0" w:color="auto"/>
                <w:right w:val="none" w:sz="0" w:space="0" w:color="auto"/>
              </w:divBdr>
            </w:div>
            <w:div w:id="242107133">
              <w:marLeft w:val="0"/>
              <w:marRight w:val="0"/>
              <w:marTop w:val="0"/>
              <w:marBottom w:val="0"/>
              <w:divBdr>
                <w:top w:val="none" w:sz="0" w:space="0" w:color="auto"/>
                <w:left w:val="none" w:sz="0" w:space="0" w:color="auto"/>
                <w:bottom w:val="none" w:sz="0" w:space="0" w:color="auto"/>
                <w:right w:val="none" w:sz="0" w:space="0" w:color="auto"/>
              </w:divBdr>
            </w:div>
            <w:div w:id="120878941">
              <w:marLeft w:val="0"/>
              <w:marRight w:val="0"/>
              <w:marTop w:val="0"/>
              <w:marBottom w:val="0"/>
              <w:divBdr>
                <w:top w:val="none" w:sz="0" w:space="0" w:color="auto"/>
                <w:left w:val="none" w:sz="0" w:space="0" w:color="auto"/>
                <w:bottom w:val="none" w:sz="0" w:space="0" w:color="auto"/>
                <w:right w:val="none" w:sz="0" w:space="0" w:color="auto"/>
              </w:divBdr>
            </w:div>
            <w:div w:id="1154761701">
              <w:marLeft w:val="0"/>
              <w:marRight w:val="0"/>
              <w:marTop w:val="0"/>
              <w:marBottom w:val="0"/>
              <w:divBdr>
                <w:top w:val="none" w:sz="0" w:space="0" w:color="auto"/>
                <w:left w:val="none" w:sz="0" w:space="0" w:color="auto"/>
                <w:bottom w:val="none" w:sz="0" w:space="0" w:color="auto"/>
                <w:right w:val="none" w:sz="0" w:space="0" w:color="auto"/>
              </w:divBdr>
            </w:div>
            <w:div w:id="1139765922">
              <w:marLeft w:val="0"/>
              <w:marRight w:val="0"/>
              <w:marTop w:val="0"/>
              <w:marBottom w:val="0"/>
              <w:divBdr>
                <w:top w:val="none" w:sz="0" w:space="0" w:color="auto"/>
                <w:left w:val="none" w:sz="0" w:space="0" w:color="auto"/>
                <w:bottom w:val="none" w:sz="0" w:space="0" w:color="auto"/>
                <w:right w:val="none" w:sz="0" w:space="0" w:color="auto"/>
              </w:divBdr>
            </w:div>
            <w:div w:id="1490905931">
              <w:marLeft w:val="0"/>
              <w:marRight w:val="0"/>
              <w:marTop w:val="0"/>
              <w:marBottom w:val="0"/>
              <w:divBdr>
                <w:top w:val="none" w:sz="0" w:space="0" w:color="auto"/>
                <w:left w:val="none" w:sz="0" w:space="0" w:color="auto"/>
                <w:bottom w:val="none" w:sz="0" w:space="0" w:color="auto"/>
                <w:right w:val="none" w:sz="0" w:space="0" w:color="auto"/>
              </w:divBdr>
            </w:div>
            <w:div w:id="1106920340">
              <w:marLeft w:val="0"/>
              <w:marRight w:val="0"/>
              <w:marTop w:val="0"/>
              <w:marBottom w:val="0"/>
              <w:divBdr>
                <w:top w:val="none" w:sz="0" w:space="0" w:color="auto"/>
                <w:left w:val="none" w:sz="0" w:space="0" w:color="auto"/>
                <w:bottom w:val="none" w:sz="0" w:space="0" w:color="auto"/>
                <w:right w:val="none" w:sz="0" w:space="0" w:color="auto"/>
              </w:divBdr>
            </w:div>
            <w:div w:id="814104760">
              <w:marLeft w:val="0"/>
              <w:marRight w:val="0"/>
              <w:marTop w:val="0"/>
              <w:marBottom w:val="0"/>
              <w:divBdr>
                <w:top w:val="none" w:sz="0" w:space="0" w:color="auto"/>
                <w:left w:val="none" w:sz="0" w:space="0" w:color="auto"/>
                <w:bottom w:val="none" w:sz="0" w:space="0" w:color="auto"/>
                <w:right w:val="none" w:sz="0" w:space="0" w:color="auto"/>
              </w:divBdr>
            </w:div>
            <w:div w:id="1954169421">
              <w:marLeft w:val="0"/>
              <w:marRight w:val="0"/>
              <w:marTop w:val="0"/>
              <w:marBottom w:val="0"/>
              <w:divBdr>
                <w:top w:val="none" w:sz="0" w:space="0" w:color="auto"/>
                <w:left w:val="none" w:sz="0" w:space="0" w:color="auto"/>
                <w:bottom w:val="none" w:sz="0" w:space="0" w:color="auto"/>
                <w:right w:val="none" w:sz="0" w:space="0" w:color="auto"/>
              </w:divBdr>
            </w:div>
            <w:div w:id="220874658">
              <w:marLeft w:val="0"/>
              <w:marRight w:val="0"/>
              <w:marTop w:val="0"/>
              <w:marBottom w:val="0"/>
              <w:divBdr>
                <w:top w:val="none" w:sz="0" w:space="0" w:color="auto"/>
                <w:left w:val="none" w:sz="0" w:space="0" w:color="auto"/>
                <w:bottom w:val="none" w:sz="0" w:space="0" w:color="auto"/>
                <w:right w:val="none" w:sz="0" w:space="0" w:color="auto"/>
              </w:divBdr>
            </w:div>
            <w:div w:id="1106734900">
              <w:marLeft w:val="0"/>
              <w:marRight w:val="0"/>
              <w:marTop w:val="0"/>
              <w:marBottom w:val="0"/>
              <w:divBdr>
                <w:top w:val="none" w:sz="0" w:space="0" w:color="auto"/>
                <w:left w:val="none" w:sz="0" w:space="0" w:color="auto"/>
                <w:bottom w:val="none" w:sz="0" w:space="0" w:color="auto"/>
                <w:right w:val="none" w:sz="0" w:space="0" w:color="auto"/>
              </w:divBdr>
            </w:div>
            <w:div w:id="944112706">
              <w:marLeft w:val="0"/>
              <w:marRight w:val="0"/>
              <w:marTop w:val="0"/>
              <w:marBottom w:val="0"/>
              <w:divBdr>
                <w:top w:val="none" w:sz="0" w:space="0" w:color="auto"/>
                <w:left w:val="none" w:sz="0" w:space="0" w:color="auto"/>
                <w:bottom w:val="none" w:sz="0" w:space="0" w:color="auto"/>
                <w:right w:val="none" w:sz="0" w:space="0" w:color="auto"/>
              </w:divBdr>
            </w:div>
            <w:div w:id="1845170071">
              <w:marLeft w:val="0"/>
              <w:marRight w:val="0"/>
              <w:marTop w:val="0"/>
              <w:marBottom w:val="0"/>
              <w:divBdr>
                <w:top w:val="none" w:sz="0" w:space="0" w:color="auto"/>
                <w:left w:val="none" w:sz="0" w:space="0" w:color="auto"/>
                <w:bottom w:val="none" w:sz="0" w:space="0" w:color="auto"/>
                <w:right w:val="none" w:sz="0" w:space="0" w:color="auto"/>
              </w:divBdr>
            </w:div>
            <w:div w:id="734398994">
              <w:marLeft w:val="0"/>
              <w:marRight w:val="0"/>
              <w:marTop w:val="0"/>
              <w:marBottom w:val="0"/>
              <w:divBdr>
                <w:top w:val="none" w:sz="0" w:space="0" w:color="auto"/>
                <w:left w:val="none" w:sz="0" w:space="0" w:color="auto"/>
                <w:bottom w:val="none" w:sz="0" w:space="0" w:color="auto"/>
                <w:right w:val="none" w:sz="0" w:space="0" w:color="auto"/>
              </w:divBdr>
            </w:div>
            <w:div w:id="1863978633">
              <w:marLeft w:val="0"/>
              <w:marRight w:val="0"/>
              <w:marTop w:val="0"/>
              <w:marBottom w:val="0"/>
              <w:divBdr>
                <w:top w:val="none" w:sz="0" w:space="0" w:color="auto"/>
                <w:left w:val="none" w:sz="0" w:space="0" w:color="auto"/>
                <w:bottom w:val="none" w:sz="0" w:space="0" w:color="auto"/>
                <w:right w:val="none" w:sz="0" w:space="0" w:color="auto"/>
              </w:divBdr>
            </w:div>
            <w:div w:id="442381090">
              <w:marLeft w:val="0"/>
              <w:marRight w:val="0"/>
              <w:marTop w:val="0"/>
              <w:marBottom w:val="0"/>
              <w:divBdr>
                <w:top w:val="none" w:sz="0" w:space="0" w:color="auto"/>
                <w:left w:val="none" w:sz="0" w:space="0" w:color="auto"/>
                <w:bottom w:val="none" w:sz="0" w:space="0" w:color="auto"/>
                <w:right w:val="none" w:sz="0" w:space="0" w:color="auto"/>
              </w:divBdr>
            </w:div>
            <w:div w:id="822434482">
              <w:marLeft w:val="0"/>
              <w:marRight w:val="0"/>
              <w:marTop w:val="0"/>
              <w:marBottom w:val="0"/>
              <w:divBdr>
                <w:top w:val="none" w:sz="0" w:space="0" w:color="auto"/>
                <w:left w:val="none" w:sz="0" w:space="0" w:color="auto"/>
                <w:bottom w:val="none" w:sz="0" w:space="0" w:color="auto"/>
                <w:right w:val="none" w:sz="0" w:space="0" w:color="auto"/>
              </w:divBdr>
            </w:div>
            <w:div w:id="1988436009">
              <w:marLeft w:val="0"/>
              <w:marRight w:val="0"/>
              <w:marTop w:val="0"/>
              <w:marBottom w:val="0"/>
              <w:divBdr>
                <w:top w:val="none" w:sz="0" w:space="0" w:color="auto"/>
                <w:left w:val="none" w:sz="0" w:space="0" w:color="auto"/>
                <w:bottom w:val="none" w:sz="0" w:space="0" w:color="auto"/>
                <w:right w:val="none" w:sz="0" w:space="0" w:color="auto"/>
              </w:divBdr>
            </w:div>
            <w:div w:id="1237596268">
              <w:marLeft w:val="0"/>
              <w:marRight w:val="0"/>
              <w:marTop w:val="0"/>
              <w:marBottom w:val="0"/>
              <w:divBdr>
                <w:top w:val="none" w:sz="0" w:space="0" w:color="auto"/>
                <w:left w:val="none" w:sz="0" w:space="0" w:color="auto"/>
                <w:bottom w:val="none" w:sz="0" w:space="0" w:color="auto"/>
                <w:right w:val="none" w:sz="0" w:space="0" w:color="auto"/>
              </w:divBdr>
            </w:div>
            <w:div w:id="731079462">
              <w:marLeft w:val="0"/>
              <w:marRight w:val="0"/>
              <w:marTop w:val="0"/>
              <w:marBottom w:val="0"/>
              <w:divBdr>
                <w:top w:val="none" w:sz="0" w:space="0" w:color="auto"/>
                <w:left w:val="none" w:sz="0" w:space="0" w:color="auto"/>
                <w:bottom w:val="none" w:sz="0" w:space="0" w:color="auto"/>
                <w:right w:val="none" w:sz="0" w:space="0" w:color="auto"/>
              </w:divBdr>
            </w:div>
            <w:div w:id="1415124087">
              <w:marLeft w:val="0"/>
              <w:marRight w:val="0"/>
              <w:marTop w:val="0"/>
              <w:marBottom w:val="0"/>
              <w:divBdr>
                <w:top w:val="none" w:sz="0" w:space="0" w:color="auto"/>
                <w:left w:val="none" w:sz="0" w:space="0" w:color="auto"/>
                <w:bottom w:val="none" w:sz="0" w:space="0" w:color="auto"/>
                <w:right w:val="none" w:sz="0" w:space="0" w:color="auto"/>
              </w:divBdr>
            </w:div>
            <w:div w:id="59540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1007">
      <w:bodyDiv w:val="1"/>
      <w:marLeft w:val="0"/>
      <w:marRight w:val="0"/>
      <w:marTop w:val="0"/>
      <w:marBottom w:val="0"/>
      <w:divBdr>
        <w:top w:val="none" w:sz="0" w:space="0" w:color="auto"/>
        <w:left w:val="none" w:sz="0" w:space="0" w:color="auto"/>
        <w:bottom w:val="none" w:sz="0" w:space="0" w:color="auto"/>
        <w:right w:val="none" w:sz="0" w:space="0" w:color="auto"/>
      </w:divBdr>
      <w:divsChild>
        <w:div w:id="647057713">
          <w:marLeft w:val="0"/>
          <w:marRight w:val="0"/>
          <w:marTop w:val="0"/>
          <w:marBottom w:val="0"/>
          <w:divBdr>
            <w:top w:val="none" w:sz="0" w:space="0" w:color="auto"/>
            <w:left w:val="none" w:sz="0" w:space="0" w:color="auto"/>
            <w:bottom w:val="none" w:sz="0" w:space="0" w:color="auto"/>
            <w:right w:val="none" w:sz="0" w:space="0" w:color="auto"/>
          </w:divBdr>
          <w:divsChild>
            <w:div w:id="907694498">
              <w:marLeft w:val="0"/>
              <w:marRight w:val="0"/>
              <w:marTop w:val="0"/>
              <w:marBottom w:val="0"/>
              <w:divBdr>
                <w:top w:val="none" w:sz="0" w:space="0" w:color="auto"/>
                <w:left w:val="none" w:sz="0" w:space="0" w:color="auto"/>
                <w:bottom w:val="none" w:sz="0" w:space="0" w:color="auto"/>
                <w:right w:val="none" w:sz="0" w:space="0" w:color="auto"/>
              </w:divBdr>
            </w:div>
            <w:div w:id="1100567532">
              <w:marLeft w:val="0"/>
              <w:marRight w:val="0"/>
              <w:marTop w:val="0"/>
              <w:marBottom w:val="0"/>
              <w:divBdr>
                <w:top w:val="none" w:sz="0" w:space="0" w:color="auto"/>
                <w:left w:val="none" w:sz="0" w:space="0" w:color="auto"/>
                <w:bottom w:val="none" w:sz="0" w:space="0" w:color="auto"/>
                <w:right w:val="none" w:sz="0" w:space="0" w:color="auto"/>
              </w:divBdr>
            </w:div>
            <w:div w:id="465896131">
              <w:marLeft w:val="0"/>
              <w:marRight w:val="0"/>
              <w:marTop w:val="0"/>
              <w:marBottom w:val="0"/>
              <w:divBdr>
                <w:top w:val="none" w:sz="0" w:space="0" w:color="auto"/>
                <w:left w:val="none" w:sz="0" w:space="0" w:color="auto"/>
                <w:bottom w:val="none" w:sz="0" w:space="0" w:color="auto"/>
                <w:right w:val="none" w:sz="0" w:space="0" w:color="auto"/>
              </w:divBdr>
            </w:div>
            <w:div w:id="2026393731">
              <w:marLeft w:val="0"/>
              <w:marRight w:val="0"/>
              <w:marTop w:val="0"/>
              <w:marBottom w:val="0"/>
              <w:divBdr>
                <w:top w:val="none" w:sz="0" w:space="0" w:color="auto"/>
                <w:left w:val="none" w:sz="0" w:space="0" w:color="auto"/>
                <w:bottom w:val="none" w:sz="0" w:space="0" w:color="auto"/>
                <w:right w:val="none" w:sz="0" w:space="0" w:color="auto"/>
              </w:divBdr>
            </w:div>
            <w:div w:id="1517884791">
              <w:marLeft w:val="0"/>
              <w:marRight w:val="0"/>
              <w:marTop w:val="0"/>
              <w:marBottom w:val="0"/>
              <w:divBdr>
                <w:top w:val="none" w:sz="0" w:space="0" w:color="auto"/>
                <w:left w:val="none" w:sz="0" w:space="0" w:color="auto"/>
                <w:bottom w:val="none" w:sz="0" w:space="0" w:color="auto"/>
                <w:right w:val="none" w:sz="0" w:space="0" w:color="auto"/>
              </w:divBdr>
            </w:div>
            <w:div w:id="53898750">
              <w:marLeft w:val="0"/>
              <w:marRight w:val="0"/>
              <w:marTop w:val="0"/>
              <w:marBottom w:val="0"/>
              <w:divBdr>
                <w:top w:val="none" w:sz="0" w:space="0" w:color="auto"/>
                <w:left w:val="none" w:sz="0" w:space="0" w:color="auto"/>
                <w:bottom w:val="none" w:sz="0" w:space="0" w:color="auto"/>
                <w:right w:val="none" w:sz="0" w:space="0" w:color="auto"/>
              </w:divBdr>
            </w:div>
            <w:div w:id="1315987504">
              <w:marLeft w:val="0"/>
              <w:marRight w:val="0"/>
              <w:marTop w:val="0"/>
              <w:marBottom w:val="0"/>
              <w:divBdr>
                <w:top w:val="none" w:sz="0" w:space="0" w:color="auto"/>
                <w:left w:val="none" w:sz="0" w:space="0" w:color="auto"/>
                <w:bottom w:val="none" w:sz="0" w:space="0" w:color="auto"/>
                <w:right w:val="none" w:sz="0" w:space="0" w:color="auto"/>
              </w:divBdr>
            </w:div>
            <w:div w:id="985090435">
              <w:marLeft w:val="0"/>
              <w:marRight w:val="0"/>
              <w:marTop w:val="0"/>
              <w:marBottom w:val="0"/>
              <w:divBdr>
                <w:top w:val="none" w:sz="0" w:space="0" w:color="auto"/>
                <w:left w:val="none" w:sz="0" w:space="0" w:color="auto"/>
                <w:bottom w:val="none" w:sz="0" w:space="0" w:color="auto"/>
                <w:right w:val="none" w:sz="0" w:space="0" w:color="auto"/>
              </w:divBdr>
            </w:div>
            <w:div w:id="1264874510">
              <w:marLeft w:val="0"/>
              <w:marRight w:val="0"/>
              <w:marTop w:val="0"/>
              <w:marBottom w:val="0"/>
              <w:divBdr>
                <w:top w:val="none" w:sz="0" w:space="0" w:color="auto"/>
                <w:left w:val="none" w:sz="0" w:space="0" w:color="auto"/>
                <w:bottom w:val="none" w:sz="0" w:space="0" w:color="auto"/>
                <w:right w:val="none" w:sz="0" w:space="0" w:color="auto"/>
              </w:divBdr>
            </w:div>
            <w:div w:id="2005280444">
              <w:marLeft w:val="0"/>
              <w:marRight w:val="0"/>
              <w:marTop w:val="0"/>
              <w:marBottom w:val="0"/>
              <w:divBdr>
                <w:top w:val="none" w:sz="0" w:space="0" w:color="auto"/>
                <w:left w:val="none" w:sz="0" w:space="0" w:color="auto"/>
                <w:bottom w:val="none" w:sz="0" w:space="0" w:color="auto"/>
                <w:right w:val="none" w:sz="0" w:space="0" w:color="auto"/>
              </w:divBdr>
            </w:div>
            <w:div w:id="304042927">
              <w:marLeft w:val="0"/>
              <w:marRight w:val="0"/>
              <w:marTop w:val="0"/>
              <w:marBottom w:val="0"/>
              <w:divBdr>
                <w:top w:val="none" w:sz="0" w:space="0" w:color="auto"/>
                <w:left w:val="none" w:sz="0" w:space="0" w:color="auto"/>
                <w:bottom w:val="none" w:sz="0" w:space="0" w:color="auto"/>
                <w:right w:val="none" w:sz="0" w:space="0" w:color="auto"/>
              </w:divBdr>
            </w:div>
            <w:div w:id="1986086850">
              <w:marLeft w:val="0"/>
              <w:marRight w:val="0"/>
              <w:marTop w:val="0"/>
              <w:marBottom w:val="0"/>
              <w:divBdr>
                <w:top w:val="none" w:sz="0" w:space="0" w:color="auto"/>
                <w:left w:val="none" w:sz="0" w:space="0" w:color="auto"/>
                <w:bottom w:val="none" w:sz="0" w:space="0" w:color="auto"/>
                <w:right w:val="none" w:sz="0" w:space="0" w:color="auto"/>
              </w:divBdr>
            </w:div>
            <w:div w:id="34933817">
              <w:marLeft w:val="0"/>
              <w:marRight w:val="0"/>
              <w:marTop w:val="0"/>
              <w:marBottom w:val="0"/>
              <w:divBdr>
                <w:top w:val="none" w:sz="0" w:space="0" w:color="auto"/>
                <w:left w:val="none" w:sz="0" w:space="0" w:color="auto"/>
                <w:bottom w:val="none" w:sz="0" w:space="0" w:color="auto"/>
                <w:right w:val="none" w:sz="0" w:space="0" w:color="auto"/>
              </w:divBdr>
            </w:div>
            <w:div w:id="188031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04660">
      <w:bodyDiv w:val="1"/>
      <w:marLeft w:val="0"/>
      <w:marRight w:val="0"/>
      <w:marTop w:val="0"/>
      <w:marBottom w:val="0"/>
      <w:divBdr>
        <w:top w:val="none" w:sz="0" w:space="0" w:color="auto"/>
        <w:left w:val="none" w:sz="0" w:space="0" w:color="auto"/>
        <w:bottom w:val="none" w:sz="0" w:space="0" w:color="auto"/>
        <w:right w:val="none" w:sz="0" w:space="0" w:color="auto"/>
      </w:divBdr>
      <w:divsChild>
        <w:div w:id="1780762018">
          <w:marLeft w:val="0"/>
          <w:marRight w:val="0"/>
          <w:marTop w:val="0"/>
          <w:marBottom w:val="0"/>
          <w:divBdr>
            <w:top w:val="none" w:sz="0" w:space="0" w:color="auto"/>
            <w:left w:val="none" w:sz="0" w:space="0" w:color="auto"/>
            <w:bottom w:val="none" w:sz="0" w:space="0" w:color="auto"/>
            <w:right w:val="none" w:sz="0" w:space="0" w:color="auto"/>
          </w:divBdr>
          <w:divsChild>
            <w:div w:id="1289973001">
              <w:marLeft w:val="0"/>
              <w:marRight w:val="0"/>
              <w:marTop w:val="0"/>
              <w:marBottom w:val="0"/>
              <w:divBdr>
                <w:top w:val="none" w:sz="0" w:space="0" w:color="auto"/>
                <w:left w:val="none" w:sz="0" w:space="0" w:color="auto"/>
                <w:bottom w:val="none" w:sz="0" w:space="0" w:color="auto"/>
                <w:right w:val="none" w:sz="0" w:space="0" w:color="auto"/>
              </w:divBdr>
            </w:div>
            <w:div w:id="510950426">
              <w:marLeft w:val="0"/>
              <w:marRight w:val="0"/>
              <w:marTop w:val="0"/>
              <w:marBottom w:val="0"/>
              <w:divBdr>
                <w:top w:val="none" w:sz="0" w:space="0" w:color="auto"/>
                <w:left w:val="none" w:sz="0" w:space="0" w:color="auto"/>
                <w:bottom w:val="none" w:sz="0" w:space="0" w:color="auto"/>
                <w:right w:val="none" w:sz="0" w:space="0" w:color="auto"/>
              </w:divBdr>
            </w:div>
            <w:div w:id="307248169">
              <w:marLeft w:val="0"/>
              <w:marRight w:val="0"/>
              <w:marTop w:val="0"/>
              <w:marBottom w:val="0"/>
              <w:divBdr>
                <w:top w:val="none" w:sz="0" w:space="0" w:color="auto"/>
                <w:left w:val="none" w:sz="0" w:space="0" w:color="auto"/>
                <w:bottom w:val="none" w:sz="0" w:space="0" w:color="auto"/>
                <w:right w:val="none" w:sz="0" w:space="0" w:color="auto"/>
              </w:divBdr>
            </w:div>
            <w:div w:id="238685004">
              <w:marLeft w:val="0"/>
              <w:marRight w:val="0"/>
              <w:marTop w:val="0"/>
              <w:marBottom w:val="0"/>
              <w:divBdr>
                <w:top w:val="none" w:sz="0" w:space="0" w:color="auto"/>
                <w:left w:val="none" w:sz="0" w:space="0" w:color="auto"/>
                <w:bottom w:val="none" w:sz="0" w:space="0" w:color="auto"/>
                <w:right w:val="none" w:sz="0" w:space="0" w:color="auto"/>
              </w:divBdr>
            </w:div>
            <w:div w:id="2046441778">
              <w:marLeft w:val="0"/>
              <w:marRight w:val="0"/>
              <w:marTop w:val="0"/>
              <w:marBottom w:val="0"/>
              <w:divBdr>
                <w:top w:val="none" w:sz="0" w:space="0" w:color="auto"/>
                <w:left w:val="none" w:sz="0" w:space="0" w:color="auto"/>
                <w:bottom w:val="none" w:sz="0" w:space="0" w:color="auto"/>
                <w:right w:val="none" w:sz="0" w:space="0" w:color="auto"/>
              </w:divBdr>
            </w:div>
            <w:div w:id="1207523556">
              <w:marLeft w:val="0"/>
              <w:marRight w:val="0"/>
              <w:marTop w:val="0"/>
              <w:marBottom w:val="0"/>
              <w:divBdr>
                <w:top w:val="none" w:sz="0" w:space="0" w:color="auto"/>
                <w:left w:val="none" w:sz="0" w:space="0" w:color="auto"/>
                <w:bottom w:val="none" w:sz="0" w:space="0" w:color="auto"/>
                <w:right w:val="none" w:sz="0" w:space="0" w:color="auto"/>
              </w:divBdr>
            </w:div>
            <w:div w:id="849222170">
              <w:marLeft w:val="0"/>
              <w:marRight w:val="0"/>
              <w:marTop w:val="0"/>
              <w:marBottom w:val="0"/>
              <w:divBdr>
                <w:top w:val="none" w:sz="0" w:space="0" w:color="auto"/>
                <w:left w:val="none" w:sz="0" w:space="0" w:color="auto"/>
                <w:bottom w:val="none" w:sz="0" w:space="0" w:color="auto"/>
                <w:right w:val="none" w:sz="0" w:space="0" w:color="auto"/>
              </w:divBdr>
            </w:div>
            <w:div w:id="2000232919">
              <w:marLeft w:val="0"/>
              <w:marRight w:val="0"/>
              <w:marTop w:val="0"/>
              <w:marBottom w:val="0"/>
              <w:divBdr>
                <w:top w:val="none" w:sz="0" w:space="0" w:color="auto"/>
                <w:left w:val="none" w:sz="0" w:space="0" w:color="auto"/>
                <w:bottom w:val="none" w:sz="0" w:space="0" w:color="auto"/>
                <w:right w:val="none" w:sz="0" w:space="0" w:color="auto"/>
              </w:divBdr>
            </w:div>
            <w:div w:id="1493060338">
              <w:marLeft w:val="0"/>
              <w:marRight w:val="0"/>
              <w:marTop w:val="0"/>
              <w:marBottom w:val="0"/>
              <w:divBdr>
                <w:top w:val="none" w:sz="0" w:space="0" w:color="auto"/>
                <w:left w:val="none" w:sz="0" w:space="0" w:color="auto"/>
                <w:bottom w:val="none" w:sz="0" w:space="0" w:color="auto"/>
                <w:right w:val="none" w:sz="0" w:space="0" w:color="auto"/>
              </w:divBdr>
            </w:div>
            <w:div w:id="1172835562">
              <w:marLeft w:val="0"/>
              <w:marRight w:val="0"/>
              <w:marTop w:val="0"/>
              <w:marBottom w:val="0"/>
              <w:divBdr>
                <w:top w:val="none" w:sz="0" w:space="0" w:color="auto"/>
                <w:left w:val="none" w:sz="0" w:space="0" w:color="auto"/>
                <w:bottom w:val="none" w:sz="0" w:space="0" w:color="auto"/>
                <w:right w:val="none" w:sz="0" w:space="0" w:color="auto"/>
              </w:divBdr>
            </w:div>
            <w:div w:id="1763187914">
              <w:marLeft w:val="0"/>
              <w:marRight w:val="0"/>
              <w:marTop w:val="0"/>
              <w:marBottom w:val="0"/>
              <w:divBdr>
                <w:top w:val="none" w:sz="0" w:space="0" w:color="auto"/>
                <w:left w:val="none" w:sz="0" w:space="0" w:color="auto"/>
                <w:bottom w:val="none" w:sz="0" w:space="0" w:color="auto"/>
                <w:right w:val="none" w:sz="0" w:space="0" w:color="auto"/>
              </w:divBdr>
            </w:div>
            <w:div w:id="2045517875">
              <w:marLeft w:val="0"/>
              <w:marRight w:val="0"/>
              <w:marTop w:val="0"/>
              <w:marBottom w:val="0"/>
              <w:divBdr>
                <w:top w:val="none" w:sz="0" w:space="0" w:color="auto"/>
                <w:left w:val="none" w:sz="0" w:space="0" w:color="auto"/>
                <w:bottom w:val="none" w:sz="0" w:space="0" w:color="auto"/>
                <w:right w:val="none" w:sz="0" w:space="0" w:color="auto"/>
              </w:divBdr>
            </w:div>
            <w:div w:id="1337418014">
              <w:marLeft w:val="0"/>
              <w:marRight w:val="0"/>
              <w:marTop w:val="0"/>
              <w:marBottom w:val="0"/>
              <w:divBdr>
                <w:top w:val="none" w:sz="0" w:space="0" w:color="auto"/>
                <w:left w:val="none" w:sz="0" w:space="0" w:color="auto"/>
                <w:bottom w:val="none" w:sz="0" w:space="0" w:color="auto"/>
                <w:right w:val="none" w:sz="0" w:space="0" w:color="auto"/>
              </w:divBdr>
            </w:div>
            <w:div w:id="1873031525">
              <w:marLeft w:val="0"/>
              <w:marRight w:val="0"/>
              <w:marTop w:val="0"/>
              <w:marBottom w:val="0"/>
              <w:divBdr>
                <w:top w:val="none" w:sz="0" w:space="0" w:color="auto"/>
                <w:left w:val="none" w:sz="0" w:space="0" w:color="auto"/>
                <w:bottom w:val="none" w:sz="0" w:space="0" w:color="auto"/>
                <w:right w:val="none" w:sz="0" w:space="0" w:color="auto"/>
              </w:divBdr>
            </w:div>
            <w:div w:id="2132939124">
              <w:marLeft w:val="0"/>
              <w:marRight w:val="0"/>
              <w:marTop w:val="0"/>
              <w:marBottom w:val="0"/>
              <w:divBdr>
                <w:top w:val="none" w:sz="0" w:space="0" w:color="auto"/>
                <w:left w:val="none" w:sz="0" w:space="0" w:color="auto"/>
                <w:bottom w:val="none" w:sz="0" w:space="0" w:color="auto"/>
                <w:right w:val="none" w:sz="0" w:space="0" w:color="auto"/>
              </w:divBdr>
            </w:div>
            <w:div w:id="459542019">
              <w:marLeft w:val="0"/>
              <w:marRight w:val="0"/>
              <w:marTop w:val="0"/>
              <w:marBottom w:val="0"/>
              <w:divBdr>
                <w:top w:val="none" w:sz="0" w:space="0" w:color="auto"/>
                <w:left w:val="none" w:sz="0" w:space="0" w:color="auto"/>
                <w:bottom w:val="none" w:sz="0" w:space="0" w:color="auto"/>
                <w:right w:val="none" w:sz="0" w:space="0" w:color="auto"/>
              </w:divBdr>
            </w:div>
            <w:div w:id="43912670">
              <w:marLeft w:val="0"/>
              <w:marRight w:val="0"/>
              <w:marTop w:val="0"/>
              <w:marBottom w:val="0"/>
              <w:divBdr>
                <w:top w:val="none" w:sz="0" w:space="0" w:color="auto"/>
                <w:left w:val="none" w:sz="0" w:space="0" w:color="auto"/>
                <w:bottom w:val="none" w:sz="0" w:space="0" w:color="auto"/>
                <w:right w:val="none" w:sz="0" w:space="0" w:color="auto"/>
              </w:divBdr>
            </w:div>
            <w:div w:id="312028325">
              <w:marLeft w:val="0"/>
              <w:marRight w:val="0"/>
              <w:marTop w:val="0"/>
              <w:marBottom w:val="0"/>
              <w:divBdr>
                <w:top w:val="none" w:sz="0" w:space="0" w:color="auto"/>
                <w:left w:val="none" w:sz="0" w:space="0" w:color="auto"/>
                <w:bottom w:val="none" w:sz="0" w:space="0" w:color="auto"/>
                <w:right w:val="none" w:sz="0" w:space="0" w:color="auto"/>
              </w:divBdr>
            </w:div>
            <w:div w:id="1060908068">
              <w:marLeft w:val="0"/>
              <w:marRight w:val="0"/>
              <w:marTop w:val="0"/>
              <w:marBottom w:val="0"/>
              <w:divBdr>
                <w:top w:val="none" w:sz="0" w:space="0" w:color="auto"/>
                <w:left w:val="none" w:sz="0" w:space="0" w:color="auto"/>
                <w:bottom w:val="none" w:sz="0" w:space="0" w:color="auto"/>
                <w:right w:val="none" w:sz="0" w:space="0" w:color="auto"/>
              </w:divBdr>
            </w:div>
            <w:div w:id="1882864668">
              <w:marLeft w:val="0"/>
              <w:marRight w:val="0"/>
              <w:marTop w:val="0"/>
              <w:marBottom w:val="0"/>
              <w:divBdr>
                <w:top w:val="none" w:sz="0" w:space="0" w:color="auto"/>
                <w:left w:val="none" w:sz="0" w:space="0" w:color="auto"/>
                <w:bottom w:val="none" w:sz="0" w:space="0" w:color="auto"/>
                <w:right w:val="none" w:sz="0" w:space="0" w:color="auto"/>
              </w:divBdr>
            </w:div>
            <w:div w:id="723453637">
              <w:marLeft w:val="0"/>
              <w:marRight w:val="0"/>
              <w:marTop w:val="0"/>
              <w:marBottom w:val="0"/>
              <w:divBdr>
                <w:top w:val="none" w:sz="0" w:space="0" w:color="auto"/>
                <w:left w:val="none" w:sz="0" w:space="0" w:color="auto"/>
                <w:bottom w:val="none" w:sz="0" w:space="0" w:color="auto"/>
                <w:right w:val="none" w:sz="0" w:space="0" w:color="auto"/>
              </w:divBdr>
            </w:div>
            <w:div w:id="1046833091">
              <w:marLeft w:val="0"/>
              <w:marRight w:val="0"/>
              <w:marTop w:val="0"/>
              <w:marBottom w:val="0"/>
              <w:divBdr>
                <w:top w:val="none" w:sz="0" w:space="0" w:color="auto"/>
                <w:left w:val="none" w:sz="0" w:space="0" w:color="auto"/>
                <w:bottom w:val="none" w:sz="0" w:space="0" w:color="auto"/>
                <w:right w:val="none" w:sz="0" w:space="0" w:color="auto"/>
              </w:divBdr>
            </w:div>
            <w:div w:id="1087844307">
              <w:marLeft w:val="0"/>
              <w:marRight w:val="0"/>
              <w:marTop w:val="0"/>
              <w:marBottom w:val="0"/>
              <w:divBdr>
                <w:top w:val="none" w:sz="0" w:space="0" w:color="auto"/>
                <w:left w:val="none" w:sz="0" w:space="0" w:color="auto"/>
                <w:bottom w:val="none" w:sz="0" w:space="0" w:color="auto"/>
                <w:right w:val="none" w:sz="0" w:space="0" w:color="auto"/>
              </w:divBdr>
            </w:div>
            <w:div w:id="1159004588">
              <w:marLeft w:val="0"/>
              <w:marRight w:val="0"/>
              <w:marTop w:val="0"/>
              <w:marBottom w:val="0"/>
              <w:divBdr>
                <w:top w:val="none" w:sz="0" w:space="0" w:color="auto"/>
                <w:left w:val="none" w:sz="0" w:space="0" w:color="auto"/>
                <w:bottom w:val="none" w:sz="0" w:space="0" w:color="auto"/>
                <w:right w:val="none" w:sz="0" w:space="0" w:color="auto"/>
              </w:divBdr>
            </w:div>
            <w:div w:id="644050637">
              <w:marLeft w:val="0"/>
              <w:marRight w:val="0"/>
              <w:marTop w:val="0"/>
              <w:marBottom w:val="0"/>
              <w:divBdr>
                <w:top w:val="none" w:sz="0" w:space="0" w:color="auto"/>
                <w:left w:val="none" w:sz="0" w:space="0" w:color="auto"/>
                <w:bottom w:val="none" w:sz="0" w:space="0" w:color="auto"/>
                <w:right w:val="none" w:sz="0" w:space="0" w:color="auto"/>
              </w:divBdr>
            </w:div>
            <w:div w:id="1758594136">
              <w:marLeft w:val="0"/>
              <w:marRight w:val="0"/>
              <w:marTop w:val="0"/>
              <w:marBottom w:val="0"/>
              <w:divBdr>
                <w:top w:val="none" w:sz="0" w:space="0" w:color="auto"/>
                <w:left w:val="none" w:sz="0" w:space="0" w:color="auto"/>
                <w:bottom w:val="none" w:sz="0" w:space="0" w:color="auto"/>
                <w:right w:val="none" w:sz="0" w:space="0" w:color="auto"/>
              </w:divBdr>
            </w:div>
            <w:div w:id="876547987">
              <w:marLeft w:val="0"/>
              <w:marRight w:val="0"/>
              <w:marTop w:val="0"/>
              <w:marBottom w:val="0"/>
              <w:divBdr>
                <w:top w:val="none" w:sz="0" w:space="0" w:color="auto"/>
                <w:left w:val="none" w:sz="0" w:space="0" w:color="auto"/>
                <w:bottom w:val="none" w:sz="0" w:space="0" w:color="auto"/>
                <w:right w:val="none" w:sz="0" w:space="0" w:color="auto"/>
              </w:divBdr>
            </w:div>
            <w:div w:id="108670015">
              <w:marLeft w:val="0"/>
              <w:marRight w:val="0"/>
              <w:marTop w:val="0"/>
              <w:marBottom w:val="0"/>
              <w:divBdr>
                <w:top w:val="none" w:sz="0" w:space="0" w:color="auto"/>
                <w:left w:val="none" w:sz="0" w:space="0" w:color="auto"/>
                <w:bottom w:val="none" w:sz="0" w:space="0" w:color="auto"/>
                <w:right w:val="none" w:sz="0" w:space="0" w:color="auto"/>
              </w:divBdr>
            </w:div>
            <w:div w:id="2116360894">
              <w:marLeft w:val="0"/>
              <w:marRight w:val="0"/>
              <w:marTop w:val="0"/>
              <w:marBottom w:val="0"/>
              <w:divBdr>
                <w:top w:val="none" w:sz="0" w:space="0" w:color="auto"/>
                <w:left w:val="none" w:sz="0" w:space="0" w:color="auto"/>
                <w:bottom w:val="none" w:sz="0" w:space="0" w:color="auto"/>
                <w:right w:val="none" w:sz="0" w:space="0" w:color="auto"/>
              </w:divBdr>
            </w:div>
            <w:div w:id="1752115293">
              <w:marLeft w:val="0"/>
              <w:marRight w:val="0"/>
              <w:marTop w:val="0"/>
              <w:marBottom w:val="0"/>
              <w:divBdr>
                <w:top w:val="none" w:sz="0" w:space="0" w:color="auto"/>
                <w:left w:val="none" w:sz="0" w:space="0" w:color="auto"/>
                <w:bottom w:val="none" w:sz="0" w:space="0" w:color="auto"/>
                <w:right w:val="none" w:sz="0" w:space="0" w:color="auto"/>
              </w:divBdr>
            </w:div>
            <w:div w:id="406879652">
              <w:marLeft w:val="0"/>
              <w:marRight w:val="0"/>
              <w:marTop w:val="0"/>
              <w:marBottom w:val="0"/>
              <w:divBdr>
                <w:top w:val="none" w:sz="0" w:space="0" w:color="auto"/>
                <w:left w:val="none" w:sz="0" w:space="0" w:color="auto"/>
                <w:bottom w:val="none" w:sz="0" w:space="0" w:color="auto"/>
                <w:right w:val="none" w:sz="0" w:space="0" w:color="auto"/>
              </w:divBdr>
            </w:div>
            <w:div w:id="726686600">
              <w:marLeft w:val="0"/>
              <w:marRight w:val="0"/>
              <w:marTop w:val="0"/>
              <w:marBottom w:val="0"/>
              <w:divBdr>
                <w:top w:val="none" w:sz="0" w:space="0" w:color="auto"/>
                <w:left w:val="none" w:sz="0" w:space="0" w:color="auto"/>
                <w:bottom w:val="none" w:sz="0" w:space="0" w:color="auto"/>
                <w:right w:val="none" w:sz="0" w:space="0" w:color="auto"/>
              </w:divBdr>
            </w:div>
            <w:div w:id="471677151">
              <w:marLeft w:val="0"/>
              <w:marRight w:val="0"/>
              <w:marTop w:val="0"/>
              <w:marBottom w:val="0"/>
              <w:divBdr>
                <w:top w:val="none" w:sz="0" w:space="0" w:color="auto"/>
                <w:left w:val="none" w:sz="0" w:space="0" w:color="auto"/>
                <w:bottom w:val="none" w:sz="0" w:space="0" w:color="auto"/>
                <w:right w:val="none" w:sz="0" w:space="0" w:color="auto"/>
              </w:divBdr>
            </w:div>
            <w:div w:id="1389063590">
              <w:marLeft w:val="0"/>
              <w:marRight w:val="0"/>
              <w:marTop w:val="0"/>
              <w:marBottom w:val="0"/>
              <w:divBdr>
                <w:top w:val="none" w:sz="0" w:space="0" w:color="auto"/>
                <w:left w:val="none" w:sz="0" w:space="0" w:color="auto"/>
                <w:bottom w:val="none" w:sz="0" w:space="0" w:color="auto"/>
                <w:right w:val="none" w:sz="0" w:space="0" w:color="auto"/>
              </w:divBdr>
            </w:div>
            <w:div w:id="622267925">
              <w:marLeft w:val="0"/>
              <w:marRight w:val="0"/>
              <w:marTop w:val="0"/>
              <w:marBottom w:val="0"/>
              <w:divBdr>
                <w:top w:val="none" w:sz="0" w:space="0" w:color="auto"/>
                <w:left w:val="none" w:sz="0" w:space="0" w:color="auto"/>
                <w:bottom w:val="none" w:sz="0" w:space="0" w:color="auto"/>
                <w:right w:val="none" w:sz="0" w:space="0" w:color="auto"/>
              </w:divBdr>
            </w:div>
            <w:div w:id="887036072">
              <w:marLeft w:val="0"/>
              <w:marRight w:val="0"/>
              <w:marTop w:val="0"/>
              <w:marBottom w:val="0"/>
              <w:divBdr>
                <w:top w:val="none" w:sz="0" w:space="0" w:color="auto"/>
                <w:left w:val="none" w:sz="0" w:space="0" w:color="auto"/>
                <w:bottom w:val="none" w:sz="0" w:space="0" w:color="auto"/>
                <w:right w:val="none" w:sz="0" w:space="0" w:color="auto"/>
              </w:divBdr>
            </w:div>
            <w:div w:id="85662941">
              <w:marLeft w:val="0"/>
              <w:marRight w:val="0"/>
              <w:marTop w:val="0"/>
              <w:marBottom w:val="0"/>
              <w:divBdr>
                <w:top w:val="none" w:sz="0" w:space="0" w:color="auto"/>
                <w:left w:val="none" w:sz="0" w:space="0" w:color="auto"/>
                <w:bottom w:val="none" w:sz="0" w:space="0" w:color="auto"/>
                <w:right w:val="none" w:sz="0" w:space="0" w:color="auto"/>
              </w:divBdr>
            </w:div>
            <w:div w:id="1824345405">
              <w:marLeft w:val="0"/>
              <w:marRight w:val="0"/>
              <w:marTop w:val="0"/>
              <w:marBottom w:val="0"/>
              <w:divBdr>
                <w:top w:val="none" w:sz="0" w:space="0" w:color="auto"/>
                <w:left w:val="none" w:sz="0" w:space="0" w:color="auto"/>
                <w:bottom w:val="none" w:sz="0" w:space="0" w:color="auto"/>
                <w:right w:val="none" w:sz="0" w:space="0" w:color="auto"/>
              </w:divBdr>
            </w:div>
            <w:div w:id="864751442">
              <w:marLeft w:val="0"/>
              <w:marRight w:val="0"/>
              <w:marTop w:val="0"/>
              <w:marBottom w:val="0"/>
              <w:divBdr>
                <w:top w:val="none" w:sz="0" w:space="0" w:color="auto"/>
                <w:left w:val="none" w:sz="0" w:space="0" w:color="auto"/>
                <w:bottom w:val="none" w:sz="0" w:space="0" w:color="auto"/>
                <w:right w:val="none" w:sz="0" w:space="0" w:color="auto"/>
              </w:divBdr>
            </w:div>
            <w:div w:id="1031347242">
              <w:marLeft w:val="0"/>
              <w:marRight w:val="0"/>
              <w:marTop w:val="0"/>
              <w:marBottom w:val="0"/>
              <w:divBdr>
                <w:top w:val="none" w:sz="0" w:space="0" w:color="auto"/>
                <w:left w:val="none" w:sz="0" w:space="0" w:color="auto"/>
                <w:bottom w:val="none" w:sz="0" w:space="0" w:color="auto"/>
                <w:right w:val="none" w:sz="0" w:space="0" w:color="auto"/>
              </w:divBdr>
            </w:div>
            <w:div w:id="7852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0278">
      <w:bodyDiv w:val="1"/>
      <w:marLeft w:val="0"/>
      <w:marRight w:val="0"/>
      <w:marTop w:val="0"/>
      <w:marBottom w:val="0"/>
      <w:divBdr>
        <w:top w:val="none" w:sz="0" w:space="0" w:color="auto"/>
        <w:left w:val="none" w:sz="0" w:space="0" w:color="auto"/>
        <w:bottom w:val="none" w:sz="0" w:space="0" w:color="auto"/>
        <w:right w:val="none" w:sz="0" w:space="0" w:color="auto"/>
      </w:divBdr>
      <w:divsChild>
        <w:div w:id="2090736351">
          <w:marLeft w:val="0"/>
          <w:marRight w:val="0"/>
          <w:marTop w:val="0"/>
          <w:marBottom w:val="0"/>
          <w:divBdr>
            <w:top w:val="none" w:sz="0" w:space="0" w:color="auto"/>
            <w:left w:val="none" w:sz="0" w:space="0" w:color="auto"/>
            <w:bottom w:val="none" w:sz="0" w:space="0" w:color="auto"/>
            <w:right w:val="none" w:sz="0" w:space="0" w:color="auto"/>
          </w:divBdr>
          <w:divsChild>
            <w:div w:id="499778823">
              <w:marLeft w:val="0"/>
              <w:marRight w:val="0"/>
              <w:marTop w:val="0"/>
              <w:marBottom w:val="0"/>
              <w:divBdr>
                <w:top w:val="none" w:sz="0" w:space="0" w:color="auto"/>
                <w:left w:val="none" w:sz="0" w:space="0" w:color="auto"/>
                <w:bottom w:val="none" w:sz="0" w:space="0" w:color="auto"/>
                <w:right w:val="none" w:sz="0" w:space="0" w:color="auto"/>
              </w:divBdr>
            </w:div>
            <w:div w:id="1783527069">
              <w:marLeft w:val="0"/>
              <w:marRight w:val="0"/>
              <w:marTop w:val="0"/>
              <w:marBottom w:val="0"/>
              <w:divBdr>
                <w:top w:val="none" w:sz="0" w:space="0" w:color="auto"/>
                <w:left w:val="none" w:sz="0" w:space="0" w:color="auto"/>
                <w:bottom w:val="none" w:sz="0" w:space="0" w:color="auto"/>
                <w:right w:val="none" w:sz="0" w:space="0" w:color="auto"/>
              </w:divBdr>
            </w:div>
            <w:div w:id="209851591">
              <w:marLeft w:val="0"/>
              <w:marRight w:val="0"/>
              <w:marTop w:val="0"/>
              <w:marBottom w:val="0"/>
              <w:divBdr>
                <w:top w:val="none" w:sz="0" w:space="0" w:color="auto"/>
                <w:left w:val="none" w:sz="0" w:space="0" w:color="auto"/>
                <w:bottom w:val="none" w:sz="0" w:space="0" w:color="auto"/>
                <w:right w:val="none" w:sz="0" w:space="0" w:color="auto"/>
              </w:divBdr>
            </w:div>
            <w:div w:id="841434847">
              <w:marLeft w:val="0"/>
              <w:marRight w:val="0"/>
              <w:marTop w:val="0"/>
              <w:marBottom w:val="0"/>
              <w:divBdr>
                <w:top w:val="none" w:sz="0" w:space="0" w:color="auto"/>
                <w:left w:val="none" w:sz="0" w:space="0" w:color="auto"/>
                <w:bottom w:val="none" w:sz="0" w:space="0" w:color="auto"/>
                <w:right w:val="none" w:sz="0" w:space="0" w:color="auto"/>
              </w:divBdr>
            </w:div>
            <w:div w:id="1678729258">
              <w:marLeft w:val="0"/>
              <w:marRight w:val="0"/>
              <w:marTop w:val="0"/>
              <w:marBottom w:val="0"/>
              <w:divBdr>
                <w:top w:val="none" w:sz="0" w:space="0" w:color="auto"/>
                <w:left w:val="none" w:sz="0" w:space="0" w:color="auto"/>
                <w:bottom w:val="none" w:sz="0" w:space="0" w:color="auto"/>
                <w:right w:val="none" w:sz="0" w:space="0" w:color="auto"/>
              </w:divBdr>
            </w:div>
            <w:div w:id="1601835900">
              <w:marLeft w:val="0"/>
              <w:marRight w:val="0"/>
              <w:marTop w:val="0"/>
              <w:marBottom w:val="0"/>
              <w:divBdr>
                <w:top w:val="none" w:sz="0" w:space="0" w:color="auto"/>
                <w:left w:val="none" w:sz="0" w:space="0" w:color="auto"/>
                <w:bottom w:val="none" w:sz="0" w:space="0" w:color="auto"/>
                <w:right w:val="none" w:sz="0" w:space="0" w:color="auto"/>
              </w:divBdr>
            </w:div>
            <w:div w:id="143203822">
              <w:marLeft w:val="0"/>
              <w:marRight w:val="0"/>
              <w:marTop w:val="0"/>
              <w:marBottom w:val="0"/>
              <w:divBdr>
                <w:top w:val="none" w:sz="0" w:space="0" w:color="auto"/>
                <w:left w:val="none" w:sz="0" w:space="0" w:color="auto"/>
                <w:bottom w:val="none" w:sz="0" w:space="0" w:color="auto"/>
                <w:right w:val="none" w:sz="0" w:space="0" w:color="auto"/>
              </w:divBdr>
            </w:div>
            <w:div w:id="1084647459">
              <w:marLeft w:val="0"/>
              <w:marRight w:val="0"/>
              <w:marTop w:val="0"/>
              <w:marBottom w:val="0"/>
              <w:divBdr>
                <w:top w:val="none" w:sz="0" w:space="0" w:color="auto"/>
                <w:left w:val="none" w:sz="0" w:space="0" w:color="auto"/>
                <w:bottom w:val="none" w:sz="0" w:space="0" w:color="auto"/>
                <w:right w:val="none" w:sz="0" w:space="0" w:color="auto"/>
              </w:divBdr>
            </w:div>
            <w:div w:id="746996106">
              <w:marLeft w:val="0"/>
              <w:marRight w:val="0"/>
              <w:marTop w:val="0"/>
              <w:marBottom w:val="0"/>
              <w:divBdr>
                <w:top w:val="none" w:sz="0" w:space="0" w:color="auto"/>
                <w:left w:val="none" w:sz="0" w:space="0" w:color="auto"/>
                <w:bottom w:val="none" w:sz="0" w:space="0" w:color="auto"/>
                <w:right w:val="none" w:sz="0" w:space="0" w:color="auto"/>
              </w:divBdr>
            </w:div>
            <w:div w:id="1788694890">
              <w:marLeft w:val="0"/>
              <w:marRight w:val="0"/>
              <w:marTop w:val="0"/>
              <w:marBottom w:val="0"/>
              <w:divBdr>
                <w:top w:val="none" w:sz="0" w:space="0" w:color="auto"/>
                <w:left w:val="none" w:sz="0" w:space="0" w:color="auto"/>
                <w:bottom w:val="none" w:sz="0" w:space="0" w:color="auto"/>
                <w:right w:val="none" w:sz="0" w:space="0" w:color="auto"/>
              </w:divBdr>
            </w:div>
            <w:div w:id="1736121620">
              <w:marLeft w:val="0"/>
              <w:marRight w:val="0"/>
              <w:marTop w:val="0"/>
              <w:marBottom w:val="0"/>
              <w:divBdr>
                <w:top w:val="none" w:sz="0" w:space="0" w:color="auto"/>
                <w:left w:val="none" w:sz="0" w:space="0" w:color="auto"/>
                <w:bottom w:val="none" w:sz="0" w:space="0" w:color="auto"/>
                <w:right w:val="none" w:sz="0" w:space="0" w:color="auto"/>
              </w:divBdr>
            </w:div>
            <w:div w:id="114445679">
              <w:marLeft w:val="0"/>
              <w:marRight w:val="0"/>
              <w:marTop w:val="0"/>
              <w:marBottom w:val="0"/>
              <w:divBdr>
                <w:top w:val="none" w:sz="0" w:space="0" w:color="auto"/>
                <w:left w:val="none" w:sz="0" w:space="0" w:color="auto"/>
                <w:bottom w:val="none" w:sz="0" w:space="0" w:color="auto"/>
                <w:right w:val="none" w:sz="0" w:space="0" w:color="auto"/>
              </w:divBdr>
            </w:div>
            <w:div w:id="112434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46050">
      <w:bodyDiv w:val="1"/>
      <w:marLeft w:val="0"/>
      <w:marRight w:val="0"/>
      <w:marTop w:val="0"/>
      <w:marBottom w:val="0"/>
      <w:divBdr>
        <w:top w:val="none" w:sz="0" w:space="0" w:color="auto"/>
        <w:left w:val="none" w:sz="0" w:space="0" w:color="auto"/>
        <w:bottom w:val="none" w:sz="0" w:space="0" w:color="auto"/>
        <w:right w:val="none" w:sz="0" w:space="0" w:color="auto"/>
      </w:divBdr>
      <w:divsChild>
        <w:div w:id="696928980">
          <w:marLeft w:val="720"/>
          <w:marRight w:val="0"/>
          <w:marTop w:val="0"/>
          <w:marBottom w:val="0"/>
          <w:divBdr>
            <w:top w:val="none" w:sz="0" w:space="0" w:color="auto"/>
            <w:left w:val="none" w:sz="0" w:space="0" w:color="auto"/>
            <w:bottom w:val="none" w:sz="0" w:space="0" w:color="auto"/>
            <w:right w:val="none" w:sz="0" w:space="0" w:color="auto"/>
          </w:divBdr>
        </w:div>
        <w:div w:id="653796539">
          <w:marLeft w:val="720"/>
          <w:marRight w:val="0"/>
          <w:marTop w:val="0"/>
          <w:marBottom w:val="0"/>
          <w:divBdr>
            <w:top w:val="none" w:sz="0" w:space="0" w:color="auto"/>
            <w:left w:val="none" w:sz="0" w:space="0" w:color="auto"/>
            <w:bottom w:val="none" w:sz="0" w:space="0" w:color="auto"/>
            <w:right w:val="none" w:sz="0" w:space="0" w:color="auto"/>
          </w:divBdr>
        </w:div>
        <w:div w:id="1089235682">
          <w:marLeft w:val="810"/>
          <w:marRight w:val="0"/>
          <w:marTop w:val="0"/>
          <w:marBottom w:val="0"/>
          <w:divBdr>
            <w:top w:val="none" w:sz="0" w:space="0" w:color="auto"/>
            <w:left w:val="none" w:sz="0" w:space="0" w:color="auto"/>
            <w:bottom w:val="none" w:sz="0" w:space="0" w:color="auto"/>
            <w:right w:val="none" w:sz="0" w:space="0" w:color="auto"/>
          </w:divBdr>
        </w:div>
      </w:divsChild>
    </w:div>
    <w:div w:id="2071268394">
      <w:bodyDiv w:val="1"/>
      <w:marLeft w:val="0"/>
      <w:marRight w:val="0"/>
      <w:marTop w:val="0"/>
      <w:marBottom w:val="0"/>
      <w:divBdr>
        <w:top w:val="none" w:sz="0" w:space="0" w:color="auto"/>
        <w:left w:val="none" w:sz="0" w:space="0" w:color="auto"/>
        <w:bottom w:val="none" w:sz="0" w:space="0" w:color="auto"/>
        <w:right w:val="none" w:sz="0" w:space="0" w:color="auto"/>
      </w:divBdr>
    </w:div>
    <w:div w:id="2101297030">
      <w:bodyDiv w:val="1"/>
      <w:marLeft w:val="0"/>
      <w:marRight w:val="0"/>
      <w:marTop w:val="0"/>
      <w:marBottom w:val="0"/>
      <w:divBdr>
        <w:top w:val="none" w:sz="0" w:space="0" w:color="auto"/>
        <w:left w:val="none" w:sz="0" w:space="0" w:color="auto"/>
        <w:bottom w:val="none" w:sz="0" w:space="0" w:color="auto"/>
        <w:right w:val="none" w:sz="0" w:space="0" w:color="auto"/>
      </w:divBdr>
      <w:divsChild>
        <w:div w:id="1547371760">
          <w:marLeft w:val="0"/>
          <w:marRight w:val="0"/>
          <w:marTop w:val="0"/>
          <w:marBottom w:val="0"/>
          <w:divBdr>
            <w:top w:val="none" w:sz="0" w:space="0" w:color="auto"/>
            <w:left w:val="none" w:sz="0" w:space="0" w:color="auto"/>
            <w:bottom w:val="none" w:sz="0" w:space="0" w:color="auto"/>
            <w:right w:val="none" w:sz="0" w:space="0" w:color="auto"/>
          </w:divBdr>
          <w:divsChild>
            <w:div w:id="133763853">
              <w:marLeft w:val="0"/>
              <w:marRight w:val="0"/>
              <w:marTop w:val="0"/>
              <w:marBottom w:val="0"/>
              <w:divBdr>
                <w:top w:val="none" w:sz="0" w:space="0" w:color="auto"/>
                <w:left w:val="none" w:sz="0" w:space="0" w:color="auto"/>
                <w:bottom w:val="none" w:sz="0" w:space="0" w:color="auto"/>
                <w:right w:val="none" w:sz="0" w:space="0" w:color="auto"/>
              </w:divBdr>
            </w:div>
            <w:div w:id="1595090578">
              <w:marLeft w:val="0"/>
              <w:marRight w:val="0"/>
              <w:marTop w:val="0"/>
              <w:marBottom w:val="0"/>
              <w:divBdr>
                <w:top w:val="none" w:sz="0" w:space="0" w:color="auto"/>
                <w:left w:val="none" w:sz="0" w:space="0" w:color="auto"/>
                <w:bottom w:val="none" w:sz="0" w:space="0" w:color="auto"/>
                <w:right w:val="none" w:sz="0" w:space="0" w:color="auto"/>
              </w:divBdr>
            </w:div>
            <w:div w:id="920912959">
              <w:marLeft w:val="0"/>
              <w:marRight w:val="0"/>
              <w:marTop w:val="0"/>
              <w:marBottom w:val="0"/>
              <w:divBdr>
                <w:top w:val="none" w:sz="0" w:space="0" w:color="auto"/>
                <w:left w:val="none" w:sz="0" w:space="0" w:color="auto"/>
                <w:bottom w:val="none" w:sz="0" w:space="0" w:color="auto"/>
                <w:right w:val="none" w:sz="0" w:space="0" w:color="auto"/>
              </w:divBdr>
            </w:div>
            <w:div w:id="1695034878">
              <w:marLeft w:val="0"/>
              <w:marRight w:val="0"/>
              <w:marTop w:val="0"/>
              <w:marBottom w:val="0"/>
              <w:divBdr>
                <w:top w:val="none" w:sz="0" w:space="0" w:color="auto"/>
                <w:left w:val="none" w:sz="0" w:space="0" w:color="auto"/>
                <w:bottom w:val="none" w:sz="0" w:space="0" w:color="auto"/>
                <w:right w:val="none" w:sz="0" w:space="0" w:color="auto"/>
              </w:divBdr>
            </w:div>
            <w:div w:id="2076774622">
              <w:marLeft w:val="0"/>
              <w:marRight w:val="0"/>
              <w:marTop w:val="0"/>
              <w:marBottom w:val="0"/>
              <w:divBdr>
                <w:top w:val="none" w:sz="0" w:space="0" w:color="auto"/>
                <w:left w:val="none" w:sz="0" w:space="0" w:color="auto"/>
                <w:bottom w:val="none" w:sz="0" w:space="0" w:color="auto"/>
                <w:right w:val="none" w:sz="0" w:space="0" w:color="auto"/>
              </w:divBdr>
            </w:div>
            <w:div w:id="300312188">
              <w:marLeft w:val="0"/>
              <w:marRight w:val="0"/>
              <w:marTop w:val="0"/>
              <w:marBottom w:val="0"/>
              <w:divBdr>
                <w:top w:val="none" w:sz="0" w:space="0" w:color="auto"/>
                <w:left w:val="none" w:sz="0" w:space="0" w:color="auto"/>
                <w:bottom w:val="none" w:sz="0" w:space="0" w:color="auto"/>
                <w:right w:val="none" w:sz="0" w:space="0" w:color="auto"/>
              </w:divBdr>
            </w:div>
            <w:div w:id="1351882043">
              <w:marLeft w:val="0"/>
              <w:marRight w:val="0"/>
              <w:marTop w:val="0"/>
              <w:marBottom w:val="0"/>
              <w:divBdr>
                <w:top w:val="none" w:sz="0" w:space="0" w:color="auto"/>
                <w:left w:val="none" w:sz="0" w:space="0" w:color="auto"/>
                <w:bottom w:val="none" w:sz="0" w:space="0" w:color="auto"/>
                <w:right w:val="none" w:sz="0" w:space="0" w:color="auto"/>
              </w:divBdr>
            </w:div>
            <w:div w:id="301738685">
              <w:marLeft w:val="0"/>
              <w:marRight w:val="0"/>
              <w:marTop w:val="0"/>
              <w:marBottom w:val="0"/>
              <w:divBdr>
                <w:top w:val="none" w:sz="0" w:space="0" w:color="auto"/>
                <w:left w:val="none" w:sz="0" w:space="0" w:color="auto"/>
                <w:bottom w:val="none" w:sz="0" w:space="0" w:color="auto"/>
                <w:right w:val="none" w:sz="0" w:space="0" w:color="auto"/>
              </w:divBdr>
            </w:div>
            <w:div w:id="474838650">
              <w:marLeft w:val="0"/>
              <w:marRight w:val="0"/>
              <w:marTop w:val="0"/>
              <w:marBottom w:val="0"/>
              <w:divBdr>
                <w:top w:val="none" w:sz="0" w:space="0" w:color="auto"/>
                <w:left w:val="none" w:sz="0" w:space="0" w:color="auto"/>
                <w:bottom w:val="none" w:sz="0" w:space="0" w:color="auto"/>
                <w:right w:val="none" w:sz="0" w:space="0" w:color="auto"/>
              </w:divBdr>
            </w:div>
            <w:div w:id="1514033689">
              <w:marLeft w:val="0"/>
              <w:marRight w:val="0"/>
              <w:marTop w:val="0"/>
              <w:marBottom w:val="0"/>
              <w:divBdr>
                <w:top w:val="none" w:sz="0" w:space="0" w:color="auto"/>
                <w:left w:val="none" w:sz="0" w:space="0" w:color="auto"/>
                <w:bottom w:val="none" w:sz="0" w:space="0" w:color="auto"/>
                <w:right w:val="none" w:sz="0" w:space="0" w:color="auto"/>
              </w:divBdr>
            </w:div>
            <w:div w:id="971641297">
              <w:marLeft w:val="0"/>
              <w:marRight w:val="0"/>
              <w:marTop w:val="0"/>
              <w:marBottom w:val="0"/>
              <w:divBdr>
                <w:top w:val="none" w:sz="0" w:space="0" w:color="auto"/>
                <w:left w:val="none" w:sz="0" w:space="0" w:color="auto"/>
                <w:bottom w:val="none" w:sz="0" w:space="0" w:color="auto"/>
                <w:right w:val="none" w:sz="0" w:space="0" w:color="auto"/>
              </w:divBdr>
            </w:div>
            <w:div w:id="46101955">
              <w:marLeft w:val="0"/>
              <w:marRight w:val="0"/>
              <w:marTop w:val="0"/>
              <w:marBottom w:val="0"/>
              <w:divBdr>
                <w:top w:val="none" w:sz="0" w:space="0" w:color="auto"/>
                <w:left w:val="none" w:sz="0" w:space="0" w:color="auto"/>
                <w:bottom w:val="none" w:sz="0" w:space="0" w:color="auto"/>
                <w:right w:val="none" w:sz="0" w:space="0" w:color="auto"/>
              </w:divBdr>
            </w:div>
            <w:div w:id="1374237029">
              <w:marLeft w:val="0"/>
              <w:marRight w:val="0"/>
              <w:marTop w:val="0"/>
              <w:marBottom w:val="0"/>
              <w:divBdr>
                <w:top w:val="none" w:sz="0" w:space="0" w:color="auto"/>
                <w:left w:val="none" w:sz="0" w:space="0" w:color="auto"/>
                <w:bottom w:val="none" w:sz="0" w:space="0" w:color="auto"/>
                <w:right w:val="none" w:sz="0" w:space="0" w:color="auto"/>
              </w:divBdr>
            </w:div>
            <w:div w:id="1968244592">
              <w:marLeft w:val="0"/>
              <w:marRight w:val="0"/>
              <w:marTop w:val="0"/>
              <w:marBottom w:val="0"/>
              <w:divBdr>
                <w:top w:val="none" w:sz="0" w:space="0" w:color="auto"/>
                <w:left w:val="none" w:sz="0" w:space="0" w:color="auto"/>
                <w:bottom w:val="none" w:sz="0" w:space="0" w:color="auto"/>
                <w:right w:val="none" w:sz="0" w:space="0" w:color="auto"/>
              </w:divBdr>
            </w:div>
            <w:div w:id="1429621832">
              <w:marLeft w:val="0"/>
              <w:marRight w:val="0"/>
              <w:marTop w:val="0"/>
              <w:marBottom w:val="0"/>
              <w:divBdr>
                <w:top w:val="none" w:sz="0" w:space="0" w:color="auto"/>
                <w:left w:val="none" w:sz="0" w:space="0" w:color="auto"/>
                <w:bottom w:val="none" w:sz="0" w:space="0" w:color="auto"/>
                <w:right w:val="none" w:sz="0" w:space="0" w:color="auto"/>
              </w:divBdr>
            </w:div>
            <w:div w:id="2132363566">
              <w:marLeft w:val="0"/>
              <w:marRight w:val="0"/>
              <w:marTop w:val="0"/>
              <w:marBottom w:val="0"/>
              <w:divBdr>
                <w:top w:val="none" w:sz="0" w:space="0" w:color="auto"/>
                <w:left w:val="none" w:sz="0" w:space="0" w:color="auto"/>
                <w:bottom w:val="none" w:sz="0" w:space="0" w:color="auto"/>
                <w:right w:val="none" w:sz="0" w:space="0" w:color="auto"/>
              </w:divBdr>
            </w:div>
            <w:div w:id="388042192">
              <w:marLeft w:val="0"/>
              <w:marRight w:val="0"/>
              <w:marTop w:val="0"/>
              <w:marBottom w:val="0"/>
              <w:divBdr>
                <w:top w:val="none" w:sz="0" w:space="0" w:color="auto"/>
                <w:left w:val="none" w:sz="0" w:space="0" w:color="auto"/>
                <w:bottom w:val="none" w:sz="0" w:space="0" w:color="auto"/>
                <w:right w:val="none" w:sz="0" w:space="0" w:color="auto"/>
              </w:divBdr>
            </w:div>
            <w:div w:id="1679844573">
              <w:marLeft w:val="0"/>
              <w:marRight w:val="0"/>
              <w:marTop w:val="0"/>
              <w:marBottom w:val="0"/>
              <w:divBdr>
                <w:top w:val="none" w:sz="0" w:space="0" w:color="auto"/>
                <w:left w:val="none" w:sz="0" w:space="0" w:color="auto"/>
                <w:bottom w:val="none" w:sz="0" w:space="0" w:color="auto"/>
                <w:right w:val="none" w:sz="0" w:space="0" w:color="auto"/>
              </w:divBdr>
            </w:div>
            <w:div w:id="412821867">
              <w:marLeft w:val="0"/>
              <w:marRight w:val="0"/>
              <w:marTop w:val="0"/>
              <w:marBottom w:val="0"/>
              <w:divBdr>
                <w:top w:val="none" w:sz="0" w:space="0" w:color="auto"/>
                <w:left w:val="none" w:sz="0" w:space="0" w:color="auto"/>
                <w:bottom w:val="none" w:sz="0" w:space="0" w:color="auto"/>
                <w:right w:val="none" w:sz="0" w:space="0" w:color="auto"/>
              </w:divBdr>
            </w:div>
            <w:div w:id="188142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95536">
      <w:bodyDiv w:val="1"/>
      <w:marLeft w:val="0"/>
      <w:marRight w:val="0"/>
      <w:marTop w:val="0"/>
      <w:marBottom w:val="0"/>
      <w:divBdr>
        <w:top w:val="none" w:sz="0" w:space="0" w:color="auto"/>
        <w:left w:val="none" w:sz="0" w:space="0" w:color="auto"/>
        <w:bottom w:val="none" w:sz="0" w:space="0" w:color="auto"/>
        <w:right w:val="none" w:sz="0" w:space="0" w:color="auto"/>
      </w:divBdr>
      <w:divsChild>
        <w:div w:id="84421521">
          <w:marLeft w:val="0"/>
          <w:marRight w:val="0"/>
          <w:marTop w:val="0"/>
          <w:marBottom w:val="0"/>
          <w:divBdr>
            <w:top w:val="none" w:sz="0" w:space="0" w:color="auto"/>
            <w:left w:val="none" w:sz="0" w:space="0" w:color="auto"/>
            <w:bottom w:val="none" w:sz="0" w:space="0" w:color="auto"/>
            <w:right w:val="none" w:sz="0" w:space="0" w:color="auto"/>
          </w:divBdr>
          <w:divsChild>
            <w:div w:id="208346829">
              <w:marLeft w:val="0"/>
              <w:marRight w:val="0"/>
              <w:marTop w:val="0"/>
              <w:marBottom w:val="0"/>
              <w:divBdr>
                <w:top w:val="none" w:sz="0" w:space="0" w:color="auto"/>
                <w:left w:val="none" w:sz="0" w:space="0" w:color="auto"/>
                <w:bottom w:val="none" w:sz="0" w:space="0" w:color="auto"/>
                <w:right w:val="none" w:sz="0" w:space="0" w:color="auto"/>
              </w:divBdr>
            </w:div>
            <w:div w:id="634796743">
              <w:marLeft w:val="0"/>
              <w:marRight w:val="0"/>
              <w:marTop w:val="0"/>
              <w:marBottom w:val="0"/>
              <w:divBdr>
                <w:top w:val="none" w:sz="0" w:space="0" w:color="auto"/>
                <w:left w:val="none" w:sz="0" w:space="0" w:color="auto"/>
                <w:bottom w:val="none" w:sz="0" w:space="0" w:color="auto"/>
                <w:right w:val="none" w:sz="0" w:space="0" w:color="auto"/>
              </w:divBdr>
            </w:div>
            <w:div w:id="117840612">
              <w:marLeft w:val="0"/>
              <w:marRight w:val="0"/>
              <w:marTop w:val="0"/>
              <w:marBottom w:val="0"/>
              <w:divBdr>
                <w:top w:val="none" w:sz="0" w:space="0" w:color="auto"/>
                <w:left w:val="none" w:sz="0" w:space="0" w:color="auto"/>
                <w:bottom w:val="none" w:sz="0" w:space="0" w:color="auto"/>
                <w:right w:val="none" w:sz="0" w:space="0" w:color="auto"/>
              </w:divBdr>
            </w:div>
            <w:div w:id="468672432">
              <w:marLeft w:val="0"/>
              <w:marRight w:val="0"/>
              <w:marTop w:val="0"/>
              <w:marBottom w:val="0"/>
              <w:divBdr>
                <w:top w:val="none" w:sz="0" w:space="0" w:color="auto"/>
                <w:left w:val="none" w:sz="0" w:space="0" w:color="auto"/>
                <w:bottom w:val="none" w:sz="0" w:space="0" w:color="auto"/>
                <w:right w:val="none" w:sz="0" w:space="0" w:color="auto"/>
              </w:divBdr>
            </w:div>
            <w:div w:id="31998552">
              <w:marLeft w:val="0"/>
              <w:marRight w:val="0"/>
              <w:marTop w:val="0"/>
              <w:marBottom w:val="0"/>
              <w:divBdr>
                <w:top w:val="none" w:sz="0" w:space="0" w:color="auto"/>
                <w:left w:val="none" w:sz="0" w:space="0" w:color="auto"/>
                <w:bottom w:val="none" w:sz="0" w:space="0" w:color="auto"/>
                <w:right w:val="none" w:sz="0" w:space="0" w:color="auto"/>
              </w:divBdr>
            </w:div>
            <w:div w:id="1347172067">
              <w:marLeft w:val="0"/>
              <w:marRight w:val="0"/>
              <w:marTop w:val="0"/>
              <w:marBottom w:val="0"/>
              <w:divBdr>
                <w:top w:val="none" w:sz="0" w:space="0" w:color="auto"/>
                <w:left w:val="none" w:sz="0" w:space="0" w:color="auto"/>
                <w:bottom w:val="none" w:sz="0" w:space="0" w:color="auto"/>
                <w:right w:val="none" w:sz="0" w:space="0" w:color="auto"/>
              </w:divBdr>
            </w:div>
            <w:div w:id="915825532">
              <w:marLeft w:val="0"/>
              <w:marRight w:val="0"/>
              <w:marTop w:val="0"/>
              <w:marBottom w:val="0"/>
              <w:divBdr>
                <w:top w:val="none" w:sz="0" w:space="0" w:color="auto"/>
                <w:left w:val="none" w:sz="0" w:space="0" w:color="auto"/>
                <w:bottom w:val="none" w:sz="0" w:space="0" w:color="auto"/>
                <w:right w:val="none" w:sz="0" w:space="0" w:color="auto"/>
              </w:divBdr>
            </w:div>
            <w:div w:id="734202713">
              <w:marLeft w:val="0"/>
              <w:marRight w:val="0"/>
              <w:marTop w:val="0"/>
              <w:marBottom w:val="0"/>
              <w:divBdr>
                <w:top w:val="none" w:sz="0" w:space="0" w:color="auto"/>
                <w:left w:val="none" w:sz="0" w:space="0" w:color="auto"/>
                <w:bottom w:val="none" w:sz="0" w:space="0" w:color="auto"/>
                <w:right w:val="none" w:sz="0" w:space="0" w:color="auto"/>
              </w:divBdr>
            </w:div>
            <w:div w:id="1353990026">
              <w:marLeft w:val="0"/>
              <w:marRight w:val="0"/>
              <w:marTop w:val="0"/>
              <w:marBottom w:val="0"/>
              <w:divBdr>
                <w:top w:val="none" w:sz="0" w:space="0" w:color="auto"/>
                <w:left w:val="none" w:sz="0" w:space="0" w:color="auto"/>
                <w:bottom w:val="none" w:sz="0" w:space="0" w:color="auto"/>
                <w:right w:val="none" w:sz="0" w:space="0" w:color="auto"/>
              </w:divBdr>
            </w:div>
            <w:div w:id="1040940761">
              <w:marLeft w:val="0"/>
              <w:marRight w:val="0"/>
              <w:marTop w:val="0"/>
              <w:marBottom w:val="0"/>
              <w:divBdr>
                <w:top w:val="none" w:sz="0" w:space="0" w:color="auto"/>
                <w:left w:val="none" w:sz="0" w:space="0" w:color="auto"/>
                <w:bottom w:val="none" w:sz="0" w:space="0" w:color="auto"/>
                <w:right w:val="none" w:sz="0" w:space="0" w:color="auto"/>
              </w:divBdr>
            </w:div>
            <w:div w:id="109907394">
              <w:marLeft w:val="0"/>
              <w:marRight w:val="0"/>
              <w:marTop w:val="0"/>
              <w:marBottom w:val="0"/>
              <w:divBdr>
                <w:top w:val="none" w:sz="0" w:space="0" w:color="auto"/>
                <w:left w:val="none" w:sz="0" w:space="0" w:color="auto"/>
                <w:bottom w:val="none" w:sz="0" w:space="0" w:color="auto"/>
                <w:right w:val="none" w:sz="0" w:space="0" w:color="auto"/>
              </w:divBdr>
            </w:div>
            <w:div w:id="124892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8.xml"/><Relationship Id="rId3" Type="http://schemas.openxmlformats.org/officeDocument/2006/relationships/settings" Target="settings.xml"/><Relationship Id="rId21" Type="http://schemas.openxmlformats.org/officeDocument/2006/relationships/header" Target="header13.xml"/><Relationship Id="rId7" Type="http://schemas.openxmlformats.org/officeDocument/2006/relationships/image" Target="media/image1.jpeg"/><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7.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6.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header" Target="header20.xml"/><Relationship Id="rId10" Type="http://schemas.openxmlformats.org/officeDocument/2006/relationships/header" Target="header2.xml"/><Relationship Id="rId19" Type="http://schemas.openxmlformats.org/officeDocument/2006/relationships/header" Target="header1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header" Target="header19.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4164</TotalTime>
  <Pages>72</Pages>
  <Words>14327</Words>
  <Characters>81665</Characters>
  <Application>Microsoft Office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 Gunawan</dc:creator>
  <cp:lastModifiedBy>Jeff Gunawan</cp:lastModifiedBy>
  <cp:revision>1322</cp:revision>
  <cp:lastPrinted>2024-06-11T14:25:00Z</cp:lastPrinted>
  <dcterms:created xsi:type="dcterms:W3CDTF">2024-01-03T04:00:00Z</dcterms:created>
  <dcterms:modified xsi:type="dcterms:W3CDTF">2024-06-22T08:57:00Z</dcterms:modified>
</cp:coreProperties>
</file>