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EC5D19">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AC1225">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EC5D19">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AC1225">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AC1225">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AC1225">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AC1225">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AC1225">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4EE49B51"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26D39DFE"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w:t>
      </w:r>
      <w:r w:rsidR="002249C8">
        <w:rPr>
          <w:sz w:val="24"/>
          <w:szCs w:val="24"/>
        </w:rPr>
        <w:t>4</w:t>
      </w:r>
    </w:p>
    <w:p w14:paraId="354DBAC8" w14:textId="77777777" w:rsidR="0035164E" w:rsidRDefault="0035164E" w:rsidP="0035164E">
      <w:pPr>
        <w:spacing w:before="16" w:line="260" w:lineRule="exact"/>
        <w:rPr>
          <w:sz w:val="26"/>
          <w:szCs w:val="26"/>
        </w:rPr>
      </w:pPr>
    </w:p>
    <w:p w14:paraId="02035B0F" w14:textId="61873D4E"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w:t>
      </w:r>
      <w:r w:rsidR="002249C8">
        <w:rPr>
          <w:sz w:val="24"/>
          <w:szCs w:val="24"/>
        </w:rPr>
        <w:t>4</w:t>
      </w:r>
    </w:p>
    <w:p w14:paraId="55C8FE1A" w14:textId="77777777" w:rsidR="0035164E" w:rsidRDefault="0035164E" w:rsidP="0035164E">
      <w:pPr>
        <w:spacing w:before="16" w:line="260" w:lineRule="exact"/>
        <w:rPr>
          <w:sz w:val="26"/>
          <w:szCs w:val="26"/>
        </w:rPr>
      </w:pPr>
    </w:p>
    <w:p w14:paraId="472533C2" w14:textId="793F6168" w:rsidR="002249C8" w:rsidRDefault="0035164E" w:rsidP="002249C8">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w:t>
      </w:r>
      <w:r w:rsidR="002249C8">
        <w:rPr>
          <w:sz w:val="24"/>
          <w:szCs w:val="24"/>
        </w:rPr>
        <w:t>4</w:t>
      </w:r>
    </w:p>
    <w:p w14:paraId="59A88286" w14:textId="77777777" w:rsidR="002249C8" w:rsidRDefault="002249C8" w:rsidP="002249C8">
      <w:pPr>
        <w:ind w:left="806"/>
        <w:rPr>
          <w:sz w:val="24"/>
          <w:szCs w:val="24"/>
        </w:rPr>
      </w:pPr>
    </w:p>
    <w:p w14:paraId="2FDF0789" w14:textId="4B985DD9" w:rsidR="0035164E" w:rsidRDefault="002249C8" w:rsidP="002249C8">
      <w:pPr>
        <w:ind w:left="806"/>
        <w:rPr>
          <w:sz w:val="24"/>
          <w:szCs w:val="24"/>
        </w:rPr>
      </w:pPr>
      <w:r>
        <w:rPr>
          <w:sz w:val="24"/>
          <w:szCs w:val="24"/>
        </w:rPr>
        <w:t xml:space="preserve">1.6      </w:t>
      </w:r>
      <w:r>
        <w:rPr>
          <w:spacing w:val="20"/>
          <w:sz w:val="24"/>
          <w:szCs w:val="24"/>
        </w:rPr>
        <w:t xml:space="preserve"> </w:t>
      </w:r>
      <w:r>
        <w:rPr>
          <w:sz w:val="24"/>
          <w:szCs w:val="24"/>
        </w:rPr>
        <w:t>METODOLOGI PENELITIAN ..........................................................</w:t>
      </w:r>
      <w:r>
        <w:rPr>
          <w:spacing w:val="13"/>
          <w:sz w:val="24"/>
          <w:szCs w:val="24"/>
        </w:rPr>
        <w:t>.</w:t>
      </w:r>
      <w:r>
        <w:rPr>
          <w:sz w:val="24"/>
          <w:szCs w:val="24"/>
        </w:rPr>
        <w:t>I-5</w:t>
      </w:r>
    </w:p>
    <w:p w14:paraId="61BB50CD" w14:textId="77777777" w:rsidR="0035164E" w:rsidRDefault="0035164E" w:rsidP="0035164E">
      <w:pPr>
        <w:spacing w:before="16" w:line="260" w:lineRule="exact"/>
        <w:rPr>
          <w:sz w:val="26"/>
          <w:szCs w:val="26"/>
        </w:rPr>
      </w:pPr>
    </w:p>
    <w:p w14:paraId="6A17A36F" w14:textId="73C841A8" w:rsidR="0035164E" w:rsidRDefault="0035164E" w:rsidP="0035164E">
      <w:pPr>
        <w:ind w:left="806"/>
        <w:rPr>
          <w:sz w:val="24"/>
          <w:szCs w:val="24"/>
        </w:rPr>
      </w:pPr>
      <w:r>
        <w:rPr>
          <w:sz w:val="24"/>
          <w:szCs w:val="24"/>
        </w:rPr>
        <w:t>1.</w:t>
      </w:r>
      <w:r w:rsidR="002249C8">
        <w:rPr>
          <w:sz w:val="24"/>
          <w:szCs w:val="24"/>
        </w:rPr>
        <w:t>7</w:t>
      </w:r>
      <w:r>
        <w:rPr>
          <w:sz w:val="24"/>
          <w:szCs w:val="24"/>
        </w:rPr>
        <w:t xml:space="preserve">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4171E3D9"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w:t>
      </w:r>
      <w:r w:rsidR="002249C8">
        <w:rPr>
          <w:sz w:val="24"/>
          <w:szCs w:val="24"/>
        </w:rPr>
        <w:t>ksara Bali …….</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1B846E8A" w:rsidR="0035164E" w:rsidRDefault="0035164E" w:rsidP="0035164E">
      <w:pPr>
        <w:ind w:left="806"/>
        <w:rPr>
          <w:sz w:val="24"/>
          <w:szCs w:val="24"/>
        </w:rPr>
      </w:pPr>
      <w:r>
        <w:rPr>
          <w:sz w:val="24"/>
          <w:szCs w:val="24"/>
        </w:rPr>
        <w:t xml:space="preserve">2.2      </w:t>
      </w:r>
      <w:r>
        <w:rPr>
          <w:spacing w:val="20"/>
          <w:sz w:val="24"/>
          <w:szCs w:val="24"/>
        </w:rPr>
        <w:t xml:space="preserve"> </w:t>
      </w:r>
      <w:r w:rsidR="002249C8">
        <w:rPr>
          <w:i/>
          <w:sz w:val="24"/>
          <w:szCs w:val="24"/>
        </w:rPr>
        <w:t>Data Pre-Processing</w:t>
      </w:r>
      <w:r w:rsidR="002249C8">
        <w:rPr>
          <w:sz w:val="24"/>
          <w:szCs w:val="24"/>
        </w:rPr>
        <w:t xml:space="preserve"> .</w:t>
      </w:r>
      <w:r>
        <w:rPr>
          <w:sz w:val="24"/>
          <w:szCs w:val="24"/>
        </w:rPr>
        <w:t>.........................................................................</w:t>
      </w:r>
      <w:r>
        <w:rPr>
          <w:spacing w:val="-7"/>
          <w:sz w:val="24"/>
          <w:szCs w:val="24"/>
        </w:rPr>
        <w:t xml:space="preserve"> </w:t>
      </w:r>
      <w:r>
        <w:rPr>
          <w:sz w:val="24"/>
          <w:szCs w:val="24"/>
        </w:rPr>
        <w:t>II-</w:t>
      </w:r>
      <w:r w:rsidR="002249C8">
        <w:rPr>
          <w:sz w:val="24"/>
          <w:szCs w:val="24"/>
        </w:rPr>
        <w:t>5</w:t>
      </w:r>
    </w:p>
    <w:p w14:paraId="235910DF" w14:textId="77777777" w:rsidR="0035164E" w:rsidRDefault="0035164E" w:rsidP="0035164E">
      <w:pPr>
        <w:spacing w:before="16" w:line="260" w:lineRule="exact"/>
        <w:rPr>
          <w:sz w:val="26"/>
          <w:szCs w:val="26"/>
        </w:rPr>
      </w:pPr>
    </w:p>
    <w:p w14:paraId="2AE904BE" w14:textId="19B222F5" w:rsidR="0035164E" w:rsidRDefault="0035164E" w:rsidP="0035164E">
      <w:pPr>
        <w:spacing w:line="260" w:lineRule="exact"/>
        <w:ind w:left="1026"/>
        <w:rPr>
          <w:sz w:val="24"/>
          <w:szCs w:val="24"/>
        </w:rPr>
      </w:pPr>
      <w:r>
        <w:rPr>
          <w:position w:val="-1"/>
          <w:sz w:val="24"/>
          <w:szCs w:val="24"/>
        </w:rPr>
        <w:t>2.</w:t>
      </w:r>
      <w:r w:rsidR="002249C8">
        <w:rPr>
          <w:position w:val="-1"/>
          <w:sz w:val="24"/>
          <w:szCs w:val="24"/>
        </w:rPr>
        <w:t>2</w:t>
      </w:r>
      <w:r>
        <w:rPr>
          <w:position w:val="-1"/>
          <w:sz w:val="24"/>
          <w:szCs w:val="24"/>
        </w:rPr>
        <w:t xml:space="preserve">.1   </w:t>
      </w:r>
      <w:r>
        <w:rPr>
          <w:spacing w:val="40"/>
          <w:position w:val="-1"/>
          <w:sz w:val="24"/>
          <w:szCs w:val="24"/>
        </w:rPr>
        <w:t xml:space="preserve"> </w:t>
      </w:r>
      <w:r w:rsidR="002249C8">
        <w:rPr>
          <w:i/>
          <w:iCs/>
          <w:position w:val="-1"/>
          <w:sz w:val="24"/>
          <w:szCs w:val="24"/>
        </w:rPr>
        <w:t xml:space="preserve">Grayscale </w:t>
      </w:r>
      <w:r>
        <w:rPr>
          <w:position w:val="-1"/>
          <w:sz w:val="24"/>
          <w:szCs w:val="24"/>
        </w:rPr>
        <w:t>....................................................................................</w:t>
      </w:r>
      <w:r w:rsidR="002249C8">
        <w:rPr>
          <w:position w:val="-1"/>
          <w:sz w:val="24"/>
          <w:szCs w:val="24"/>
        </w:rPr>
        <w:t xml:space="preserve">... </w:t>
      </w:r>
      <w:r>
        <w:rPr>
          <w:position w:val="-1"/>
          <w:sz w:val="24"/>
          <w:szCs w:val="24"/>
        </w:rPr>
        <w:t>II-</w:t>
      </w:r>
      <w:r w:rsidR="002249C8">
        <w:rPr>
          <w:position w:val="-1"/>
          <w:sz w:val="24"/>
          <w:szCs w:val="24"/>
        </w:rPr>
        <w:t>5</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AC1225">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5851BAB7" w:rsidR="0035164E" w:rsidRDefault="0035164E" w:rsidP="0035164E">
      <w:pPr>
        <w:spacing w:before="29"/>
        <w:ind w:left="1026"/>
        <w:rPr>
          <w:sz w:val="24"/>
          <w:szCs w:val="24"/>
        </w:rPr>
      </w:pPr>
      <w:r>
        <w:rPr>
          <w:sz w:val="24"/>
          <w:szCs w:val="24"/>
        </w:rPr>
        <w:t>2.</w:t>
      </w:r>
      <w:r w:rsidR="002249C8">
        <w:rPr>
          <w:sz w:val="24"/>
          <w:szCs w:val="24"/>
        </w:rPr>
        <w:t>2</w:t>
      </w:r>
      <w:r>
        <w:rPr>
          <w:sz w:val="24"/>
          <w:szCs w:val="24"/>
        </w:rPr>
        <w:t xml:space="preserve">.2   </w:t>
      </w:r>
      <w:r>
        <w:rPr>
          <w:spacing w:val="40"/>
          <w:sz w:val="24"/>
          <w:szCs w:val="24"/>
        </w:rPr>
        <w:t xml:space="preserve"> </w:t>
      </w:r>
      <w:r w:rsidR="002249C8">
        <w:rPr>
          <w:i/>
          <w:iCs/>
          <w:sz w:val="24"/>
          <w:szCs w:val="24"/>
        </w:rPr>
        <w:t>Gaussian Blurring .</w:t>
      </w:r>
      <w:r>
        <w:rPr>
          <w:sz w:val="24"/>
          <w:szCs w:val="24"/>
        </w:rPr>
        <w:t>.........................................................................</w:t>
      </w:r>
      <w:r>
        <w:rPr>
          <w:spacing w:val="-7"/>
          <w:sz w:val="24"/>
          <w:szCs w:val="24"/>
        </w:rPr>
        <w:t xml:space="preserve"> </w:t>
      </w:r>
      <w:r>
        <w:rPr>
          <w:sz w:val="24"/>
          <w:szCs w:val="24"/>
        </w:rPr>
        <w:t>II-</w:t>
      </w:r>
      <w:r w:rsidR="002249C8">
        <w:rPr>
          <w:sz w:val="24"/>
          <w:szCs w:val="24"/>
        </w:rPr>
        <w:t>6</w:t>
      </w:r>
    </w:p>
    <w:p w14:paraId="1953EEF9" w14:textId="77777777" w:rsidR="0035164E" w:rsidRDefault="0035164E" w:rsidP="0035164E">
      <w:pPr>
        <w:spacing w:before="16" w:line="260" w:lineRule="exact"/>
        <w:rPr>
          <w:sz w:val="26"/>
          <w:szCs w:val="26"/>
        </w:rPr>
      </w:pPr>
    </w:p>
    <w:p w14:paraId="440392CF" w14:textId="0CC695CB" w:rsidR="0035164E" w:rsidRDefault="0035164E" w:rsidP="0035164E">
      <w:pPr>
        <w:ind w:left="1026"/>
        <w:rPr>
          <w:sz w:val="24"/>
          <w:szCs w:val="24"/>
        </w:rPr>
      </w:pPr>
      <w:r>
        <w:rPr>
          <w:sz w:val="24"/>
          <w:szCs w:val="24"/>
        </w:rPr>
        <w:t>2.</w:t>
      </w:r>
      <w:r w:rsidR="00C82637">
        <w:rPr>
          <w:sz w:val="24"/>
          <w:szCs w:val="24"/>
        </w:rPr>
        <w:t>2</w:t>
      </w:r>
      <w:r>
        <w:rPr>
          <w:sz w:val="24"/>
          <w:szCs w:val="24"/>
        </w:rPr>
        <w:t xml:space="preserve">.3   </w:t>
      </w:r>
      <w:r>
        <w:rPr>
          <w:spacing w:val="40"/>
          <w:sz w:val="24"/>
          <w:szCs w:val="24"/>
        </w:rPr>
        <w:t xml:space="preserve"> </w:t>
      </w:r>
      <w:r w:rsidR="00C82637">
        <w:rPr>
          <w:i/>
          <w:iCs/>
          <w:sz w:val="24"/>
          <w:szCs w:val="24"/>
        </w:rPr>
        <w:t xml:space="preserve">Projection Profile Segmentation </w:t>
      </w:r>
      <w:r>
        <w:rPr>
          <w:sz w:val="24"/>
          <w:szCs w:val="24"/>
        </w:rPr>
        <w:t>...................................................</w:t>
      </w:r>
      <w:r w:rsidR="002249C8">
        <w:rPr>
          <w:sz w:val="24"/>
          <w:szCs w:val="24"/>
        </w:rPr>
        <w:t>.</w:t>
      </w:r>
      <w:r>
        <w:rPr>
          <w:spacing w:val="-7"/>
          <w:sz w:val="24"/>
          <w:szCs w:val="24"/>
        </w:rPr>
        <w:t xml:space="preserve"> </w:t>
      </w:r>
      <w:r>
        <w:rPr>
          <w:sz w:val="24"/>
          <w:szCs w:val="24"/>
        </w:rPr>
        <w:t>II-</w:t>
      </w:r>
      <w:r w:rsidR="00C82637">
        <w:rPr>
          <w:sz w:val="24"/>
          <w:szCs w:val="24"/>
        </w:rPr>
        <w:t>8</w:t>
      </w:r>
    </w:p>
    <w:p w14:paraId="5C765896" w14:textId="77777777" w:rsidR="0035164E" w:rsidRDefault="0035164E" w:rsidP="0035164E">
      <w:pPr>
        <w:spacing w:before="16" w:line="260" w:lineRule="exact"/>
        <w:rPr>
          <w:sz w:val="26"/>
          <w:szCs w:val="26"/>
        </w:rPr>
      </w:pPr>
    </w:p>
    <w:p w14:paraId="43315253" w14:textId="50B86B87" w:rsidR="0035164E" w:rsidRDefault="0035164E" w:rsidP="0035164E">
      <w:pPr>
        <w:ind w:left="1026"/>
        <w:rPr>
          <w:sz w:val="24"/>
          <w:szCs w:val="24"/>
        </w:rPr>
      </w:pPr>
      <w:r>
        <w:rPr>
          <w:sz w:val="24"/>
          <w:szCs w:val="24"/>
        </w:rPr>
        <w:t>2.</w:t>
      </w:r>
      <w:r w:rsidR="00C82637">
        <w:rPr>
          <w:sz w:val="24"/>
          <w:szCs w:val="24"/>
        </w:rPr>
        <w:t>2</w:t>
      </w:r>
      <w:r>
        <w:rPr>
          <w:sz w:val="24"/>
          <w:szCs w:val="24"/>
        </w:rPr>
        <w:t>.</w:t>
      </w:r>
      <w:r w:rsidR="00C82637">
        <w:rPr>
          <w:sz w:val="24"/>
          <w:szCs w:val="24"/>
        </w:rPr>
        <w:t>4</w:t>
      </w:r>
      <w:r>
        <w:rPr>
          <w:sz w:val="24"/>
          <w:szCs w:val="24"/>
        </w:rPr>
        <w:t xml:space="preserve">   </w:t>
      </w:r>
      <w:r>
        <w:rPr>
          <w:spacing w:val="40"/>
          <w:sz w:val="24"/>
          <w:szCs w:val="24"/>
        </w:rPr>
        <w:t xml:space="preserve"> </w:t>
      </w:r>
      <w:r w:rsidR="00C82637" w:rsidRPr="00C82637">
        <w:rPr>
          <w:i/>
          <w:iCs/>
          <w:sz w:val="24"/>
          <w:szCs w:val="24"/>
        </w:rPr>
        <w:t>Thresholding</w:t>
      </w:r>
      <w:r>
        <w:rPr>
          <w:spacing w:val="-25"/>
          <w:sz w:val="24"/>
          <w:szCs w:val="24"/>
        </w:rPr>
        <w:t xml:space="preserve"> </w:t>
      </w:r>
      <w:r>
        <w:rPr>
          <w:sz w:val="24"/>
          <w:szCs w:val="24"/>
        </w:rPr>
        <w:t>.................................................................................</w:t>
      </w:r>
      <w:r>
        <w:rPr>
          <w:spacing w:val="-7"/>
          <w:sz w:val="24"/>
          <w:szCs w:val="24"/>
        </w:rPr>
        <w:t xml:space="preserve"> </w:t>
      </w:r>
      <w:r>
        <w:rPr>
          <w:sz w:val="24"/>
          <w:szCs w:val="24"/>
        </w:rPr>
        <w:t>II-</w:t>
      </w:r>
      <w:r w:rsidR="00C82637">
        <w:rPr>
          <w:sz w:val="24"/>
          <w:szCs w:val="24"/>
        </w:rPr>
        <w:t>11</w:t>
      </w:r>
    </w:p>
    <w:p w14:paraId="56302034" w14:textId="77777777" w:rsidR="0035164E" w:rsidRDefault="0035164E" w:rsidP="0035164E">
      <w:pPr>
        <w:spacing w:before="16" w:line="260" w:lineRule="exact"/>
        <w:rPr>
          <w:sz w:val="26"/>
          <w:szCs w:val="26"/>
        </w:rPr>
      </w:pPr>
    </w:p>
    <w:p w14:paraId="0F5053DE" w14:textId="3193D815" w:rsidR="0035164E" w:rsidRDefault="0035164E" w:rsidP="0035164E">
      <w:pPr>
        <w:ind w:left="1026"/>
        <w:rPr>
          <w:sz w:val="24"/>
          <w:szCs w:val="24"/>
        </w:rPr>
      </w:pPr>
      <w:r>
        <w:rPr>
          <w:sz w:val="24"/>
          <w:szCs w:val="24"/>
        </w:rPr>
        <w:t>2.</w:t>
      </w:r>
      <w:r w:rsidR="00C82637">
        <w:rPr>
          <w:sz w:val="24"/>
          <w:szCs w:val="24"/>
        </w:rPr>
        <w:t>2</w:t>
      </w:r>
      <w:r>
        <w:rPr>
          <w:sz w:val="24"/>
          <w:szCs w:val="24"/>
        </w:rPr>
        <w:t>.</w:t>
      </w:r>
      <w:r w:rsidR="00C82637">
        <w:rPr>
          <w:sz w:val="24"/>
          <w:szCs w:val="24"/>
        </w:rPr>
        <w:t>5</w:t>
      </w:r>
      <w:r>
        <w:rPr>
          <w:sz w:val="24"/>
          <w:szCs w:val="24"/>
        </w:rPr>
        <w:t xml:space="preserve">   </w:t>
      </w:r>
      <w:r>
        <w:rPr>
          <w:spacing w:val="40"/>
          <w:sz w:val="24"/>
          <w:szCs w:val="24"/>
        </w:rPr>
        <w:t xml:space="preserve"> </w:t>
      </w:r>
      <w:r w:rsidR="00C82637">
        <w:rPr>
          <w:sz w:val="24"/>
          <w:szCs w:val="24"/>
        </w:rPr>
        <w:t>Dilasi</w:t>
      </w:r>
      <w:r>
        <w:rPr>
          <w:spacing w:val="-12"/>
          <w:sz w:val="24"/>
          <w:szCs w:val="24"/>
        </w:rPr>
        <w:t xml:space="preserve"> </w:t>
      </w:r>
      <w:r>
        <w:rPr>
          <w:sz w:val="24"/>
          <w:szCs w:val="24"/>
        </w:rPr>
        <w:t>...........................</w:t>
      </w:r>
      <w:r w:rsidR="00C82637">
        <w:rPr>
          <w:sz w:val="24"/>
          <w:szCs w:val="24"/>
        </w:rPr>
        <w:t>.....</w:t>
      </w:r>
      <w:r>
        <w:rPr>
          <w:sz w:val="24"/>
          <w:szCs w:val="24"/>
        </w:rPr>
        <w:t>............................................................</w:t>
      </w:r>
      <w:r w:rsidR="00C82637">
        <w:rPr>
          <w:sz w:val="24"/>
          <w:szCs w:val="24"/>
        </w:rPr>
        <w:t>.</w:t>
      </w:r>
      <w:r>
        <w:rPr>
          <w:spacing w:val="-7"/>
          <w:sz w:val="24"/>
          <w:szCs w:val="24"/>
        </w:rPr>
        <w:t xml:space="preserve"> </w:t>
      </w:r>
      <w:r>
        <w:rPr>
          <w:sz w:val="24"/>
          <w:szCs w:val="24"/>
        </w:rPr>
        <w:t>II-</w:t>
      </w:r>
      <w:r w:rsidR="00C82637">
        <w:rPr>
          <w:sz w:val="24"/>
          <w:szCs w:val="24"/>
        </w:rPr>
        <w:t>13</w:t>
      </w:r>
    </w:p>
    <w:p w14:paraId="17AE317C" w14:textId="77777777" w:rsidR="0035164E" w:rsidRDefault="0035164E" w:rsidP="0035164E">
      <w:pPr>
        <w:spacing w:before="16" w:line="260" w:lineRule="exact"/>
        <w:rPr>
          <w:sz w:val="26"/>
          <w:szCs w:val="26"/>
        </w:rPr>
      </w:pPr>
    </w:p>
    <w:p w14:paraId="10AD209D" w14:textId="5D2F529F" w:rsidR="0035164E" w:rsidRDefault="0035164E" w:rsidP="0035164E">
      <w:pPr>
        <w:ind w:left="806"/>
        <w:rPr>
          <w:sz w:val="24"/>
          <w:szCs w:val="24"/>
        </w:rPr>
      </w:pPr>
      <w:r>
        <w:rPr>
          <w:sz w:val="24"/>
          <w:szCs w:val="24"/>
        </w:rPr>
        <w:t>2.</w:t>
      </w:r>
      <w:r w:rsidR="00C82637">
        <w:rPr>
          <w:sz w:val="24"/>
          <w:szCs w:val="24"/>
        </w:rPr>
        <w:t>3</w:t>
      </w:r>
      <w:r>
        <w:rPr>
          <w:sz w:val="24"/>
          <w:szCs w:val="24"/>
        </w:rPr>
        <w:t xml:space="preserve">      </w:t>
      </w:r>
      <w:r>
        <w:rPr>
          <w:spacing w:val="20"/>
          <w:sz w:val="24"/>
          <w:szCs w:val="24"/>
        </w:rPr>
        <w:t xml:space="preserve"> </w:t>
      </w:r>
      <w:r w:rsidR="00C82637" w:rsidRPr="00C82637">
        <w:rPr>
          <w:i/>
          <w:iCs/>
          <w:sz w:val="24"/>
          <w:szCs w:val="24"/>
        </w:rPr>
        <w:t>Convolutional Neural Network</w:t>
      </w:r>
      <w:r w:rsidR="00C82637">
        <w:rPr>
          <w:sz w:val="24"/>
          <w:szCs w:val="24"/>
        </w:rPr>
        <w:t xml:space="preserve"> (CNN) ..</w:t>
      </w:r>
      <w:r>
        <w:rPr>
          <w:sz w:val="24"/>
          <w:szCs w:val="24"/>
        </w:rPr>
        <w:t>..........................................</w:t>
      </w:r>
      <w:r>
        <w:rPr>
          <w:spacing w:val="-7"/>
          <w:sz w:val="24"/>
          <w:szCs w:val="24"/>
        </w:rPr>
        <w:t xml:space="preserve"> </w:t>
      </w:r>
      <w:r>
        <w:rPr>
          <w:sz w:val="24"/>
          <w:szCs w:val="24"/>
        </w:rPr>
        <w:t>II-</w:t>
      </w:r>
      <w:r w:rsidR="00C82637">
        <w:rPr>
          <w:sz w:val="24"/>
          <w:szCs w:val="24"/>
        </w:rPr>
        <w:t>14</w:t>
      </w:r>
    </w:p>
    <w:p w14:paraId="369C1007" w14:textId="77777777" w:rsidR="00C82637" w:rsidRDefault="00C82637" w:rsidP="0035164E">
      <w:pPr>
        <w:ind w:left="806"/>
        <w:rPr>
          <w:sz w:val="24"/>
          <w:szCs w:val="24"/>
        </w:rPr>
      </w:pPr>
    </w:p>
    <w:p w14:paraId="7CF6861B" w14:textId="18D5FD84" w:rsidR="00C82637" w:rsidRDefault="00C82637" w:rsidP="00C82637">
      <w:pPr>
        <w:spacing w:before="29"/>
        <w:ind w:left="1026"/>
        <w:rPr>
          <w:sz w:val="24"/>
          <w:szCs w:val="24"/>
        </w:rPr>
      </w:pPr>
      <w:r>
        <w:rPr>
          <w:sz w:val="24"/>
          <w:szCs w:val="24"/>
        </w:rPr>
        <w:t xml:space="preserve">2.3.1   </w:t>
      </w:r>
      <w:r>
        <w:rPr>
          <w:spacing w:val="40"/>
          <w:sz w:val="24"/>
          <w:szCs w:val="24"/>
        </w:rPr>
        <w:t xml:space="preserve"> </w:t>
      </w:r>
      <w:r>
        <w:rPr>
          <w:i/>
          <w:iCs/>
          <w:sz w:val="24"/>
          <w:szCs w:val="24"/>
        </w:rPr>
        <w:t>Convolution Layer .</w:t>
      </w:r>
      <w:r>
        <w:rPr>
          <w:sz w:val="24"/>
          <w:szCs w:val="24"/>
        </w:rPr>
        <w:t>.......................................................................</w:t>
      </w:r>
      <w:r>
        <w:rPr>
          <w:spacing w:val="-7"/>
          <w:sz w:val="24"/>
          <w:szCs w:val="24"/>
        </w:rPr>
        <w:t xml:space="preserve"> </w:t>
      </w:r>
      <w:r>
        <w:rPr>
          <w:sz w:val="24"/>
          <w:szCs w:val="24"/>
        </w:rPr>
        <w:t>II-15</w:t>
      </w:r>
    </w:p>
    <w:p w14:paraId="1883AE06" w14:textId="77777777" w:rsidR="00C82637" w:rsidRDefault="00C82637" w:rsidP="00C82637">
      <w:pPr>
        <w:spacing w:before="16" w:line="260" w:lineRule="exact"/>
        <w:rPr>
          <w:sz w:val="26"/>
          <w:szCs w:val="26"/>
        </w:rPr>
      </w:pPr>
    </w:p>
    <w:p w14:paraId="0EB7EB88" w14:textId="6926B7BA" w:rsidR="00C82637" w:rsidRDefault="00C82637" w:rsidP="00C82637">
      <w:pPr>
        <w:ind w:left="1026"/>
        <w:rPr>
          <w:sz w:val="24"/>
          <w:szCs w:val="24"/>
        </w:rPr>
      </w:pPr>
      <w:r>
        <w:rPr>
          <w:sz w:val="24"/>
          <w:szCs w:val="24"/>
        </w:rPr>
        <w:t xml:space="preserve">2.3.2   </w:t>
      </w:r>
      <w:r>
        <w:rPr>
          <w:spacing w:val="40"/>
          <w:sz w:val="24"/>
          <w:szCs w:val="24"/>
        </w:rPr>
        <w:t xml:space="preserve"> </w:t>
      </w:r>
      <w:r>
        <w:rPr>
          <w:i/>
          <w:iCs/>
          <w:sz w:val="24"/>
          <w:szCs w:val="24"/>
        </w:rPr>
        <w:t xml:space="preserve">Pooling Layer </w:t>
      </w:r>
      <w:r>
        <w:rPr>
          <w:sz w:val="24"/>
          <w:szCs w:val="24"/>
        </w:rPr>
        <w:t>...............................................................................</w:t>
      </w:r>
      <w:r>
        <w:rPr>
          <w:spacing w:val="-7"/>
          <w:sz w:val="24"/>
          <w:szCs w:val="24"/>
        </w:rPr>
        <w:t xml:space="preserve"> </w:t>
      </w:r>
      <w:r>
        <w:rPr>
          <w:sz w:val="24"/>
          <w:szCs w:val="24"/>
        </w:rPr>
        <w:t>II-18</w:t>
      </w:r>
    </w:p>
    <w:p w14:paraId="40D38198" w14:textId="77777777" w:rsidR="00C82637" w:rsidRDefault="00C82637" w:rsidP="00C82637">
      <w:pPr>
        <w:spacing w:before="16" w:line="260" w:lineRule="exact"/>
        <w:rPr>
          <w:sz w:val="26"/>
          <w:szCs w:val="26"/>
        </w:rPr>
      </w:pPr>
    </w:p>
    <w:p w14:paraId="0D1F7F1C" w14:textId="0D73B1DD" w:rsidR="00C82637" w:rsidRDefault="00C82637" w:rsidP="00C82637">
      <w:pPr>
        <w:ind w:left="1026"/>
        <w:rPr>
          <w:sz w:val="24"/>
          <w:szCs w:val="24"/>
        </w:rPr>
      </w:pPr>
      <w:r>
        <w:rPr>
          <w:sz w:val="24"/>
          <w:szCs w:val="24"/>
        </w:rPr>
        <w:t xml:space="preserve">2.3.3   </w:t>
      </w:r>
      <w:r>
        <w:rPr>
          <w:spacing w:val="40"/>
          <w:sz w:val="24"/>
          <w:szCs w:val="24"/>
        </w:rPr>
        <w:t xml:space="preserve"> </w:t>
      </w:r>
      <w:r w:rsidR="00125B39">
        <w:rPr>
          <w:i/>
          <w:iCs/>
          <w:sz w:val="24"/>
          <w:szCs w:val="24"/>
        </w:rPr>
        <w:t>Fully Connected Layer</w:t>
      </w:r>
      <w:r>
        <w:rPr>
          <w:spacing w:val="-25"/>
          <w:sz w:val="24"/>
          <w:szCs w:val="24"/>
        </w:rPr>
        <w:t xml:space="preserve"> </w:t>
      </w:r>
      <w:r>
        <w:rPr>
          <w:sz w:val="24"/>
          <w:szCs w:val="24"/>
        </w:rPr>
        <w:t>.................................................................</w:t>
      </w:r>
      <w:r w:rsidR="00125B39">
        <w:rPr>
          <w:sz w:val="24"/>
          <w:szCs w:val="24"/>
        </w:rPr>
        <w:t>.</w:t>
      </w:r>
      <w:r>
        <w:rPr>
          <w:spacing w:val="-7"/>
          <w:sz w:val="24"/>
          <w:szCs w:val="24"/>
        </w:rPr>
        <w:t xml:space="preserve"> </w:t>
      </w:r>
      <w:r>
        <w:rPr>
          <w:sz w:val="24"/>
          <w:szCs w:val="24"/>
        </w:rPr>
        <w:t>II-1</w:t>
      </w:r>
      <w:r w:rsidR="00125B39">
        <w:rPr>
          <w:sz w:val="24"/>
          <w:szCs w:val="24"/>
        </w:rPr>
        <w:t>9</w:t>
      </w:r>
    </w:p>
    <w:p w14:paraId="587470C4" w14:textId="77777777" w:rsidR="00125B39" w:rsidRDefault="00125B39" w:rsidP="00C82637">
      <w:pPr>
        <w:ind w:left="1026"/>
        <w:rPr>
          <w:sz w:val="24"/>
          <w:szCs w:val="24"/>
        </w:rPr>
      </w:pPr>
    </w:p>
    <w:p w14:paraId="4B669D5E" w14:textId="149E6725" w:rsidR="00125B39" w:rsidRDefault="00125B39" w:rsidP="00125B39">
      <w:pPr>
        <w:ind w:left="1026"/>
        <w:rPr>
          <w:sz w:val="24"/>
          <w:szCs w:val="24"/>
        </w:rPr>
      </w:pPr>
      <w:r>
        <w:rPr>
          <w:sz w:val="24"/>
          <w:szCs w:val="24"/>
        </w:rPr>
        <w:t xml:space="preserve">2.3.4   </w:t>
      </w:r>
      <w:r>
        <w:rPr>
          <w:spacing w:val="40"/>
          <w:sz w:val="24"/>
          <w:szCs w:val="24"/>
        </w:rPr>
        <w:t xml:space="preserve"> </w:t>
      </w:r>
      <w:r>
        <w:rPr>
          <w:i/>
          <w:iCs/>
          <w:sz w:val="24"/>
          <w:szCs w:val="24"/>
        </w:rPr>
        <w:t>Activation Function</w:t>
      </w:r>
      <w:r>
        <w:rPr>
          <w:spacing w:val="-25"/>
          <w:sz w:val="24"/>
          <w:szCs w:val="24"/>
        </w:rPr>
        <w:t xml:space="preserve"> </w:t>
      </w:r>
      <w:r>
        <w:rPr>
          <w:sz w:val="24"/>
          <w:szCs w:val="24"/>
        </w:rPr>
        <w:t>.......................................................................</w:t>
      </w:r>
      <w:r>
        <w:rPr>
          <w:spacing w:val="-7"/>
          <w:sz w:val="24"/>
          <w:szCs w:val="24"/>
        </w:rPr>
        <w:t xml:space="preserve"> </w:t>
      </w:r>
      <w:r>
        <w:rPr>
          <w:sz w:val="24"/>
          <w:szCs w:val="24"/>
        </w:rPr>
        <w:t>II-21</w:t>
      </w:r>
    </w:p>
    <w:p w14:paraId="37C63EDE" w14:textId="77777777" w:rsidR="00125B39" w:rsidRDefault="00125B39" w:rsidP="00C82637">
      <w:pPr>
        <w:ind w:left="1026"/>
        <w:rPr>
          <w:sz w:val="24"/>
          <w:szCs w:val="24"/>
        </w:rPr>
      </w:pPr>
    </w:p>
    <w:p w14:paraId="356556C8" w14:textId="730B4F28" w:rsidR="00125B39" w:rsidRDefault="00125B39" w:rsidP="00125B39">
      <w:pPr>
        <w:ind w:left="1026"/>
        <w:rPr>
          <w:sz w:val="24"/>
          <w:szCs w:val="24"/>
        </w:rPr>
      </w:pPr>
      <w:r>
        <w:rPr>
          <w:sz w:val="24"/>
          <w:szCs w:val="24"/>
        </w:rPr>
        <w:t xml:space="preserve">2.3.5   </w:t>
      </w:r>
      <w:r>
        <w:rPr>
          <w:spacing w:val="40"/>
          <w:sz w:val="24"/>
          <w:szCs w:val="24"/>
        </w:rPr>
        <w:t xml:space="preserve"> </w:t>
      </w:r>
      <w:r>
        <w:rPr>
          <w:i/>
          <w:iCs/>
          <w:sz w:val="24"/>
          <w:szCs w:val="24"/>
        </w:rPr>
        <w:t>Loss Function</w:t>
      </w:r>
      <w:r>
        <w:rPr>
          <w:spacing w:val="-25"/>
          <w:sz w:val="24"/>
          <w:szCs w:val="24"/>
        </w:rPr>
        <w:t xml:space="preserve"> </w:t>
      </w:r>
      <w:r>
        <w:rPr>
          <w:sz w:val="24"/>
          <w:szCs w:val="24"/>
        </w:rPr>
        <w:t>................................................................................</w:t>
      </w:r>
      <w:r>
        <w:rPr>
          <w:spacing w:val="-7"/>
          <w:sz w:val="24"/>
          <w:szCs w:val="24"/>
        </w:rPr>
        <w:t xml:space="preserve"> </w:t>
      </w:r>
      <w:r>
        <w:rPr>
          <w:sz w:val="24"/>
          <w:szCs w:val="24"/>
        </w:rPr>
        <w:t>II-21</w:t>
      </w:r>
    </w:p>
    <w:p w14:paraId="184FEAA9" w14:textId="77777777" w:rsidR="00125B39" w:rsidRDefault="00125B39" w:rsidP="00125B39">
      <w:pPr>
        <w:ind w:left="1026"/>
        <w:rPr>
          <w:sz w:val="24"/>
          <w:szCs w:val="24"/>
        </w:rPr>
      </w:pPr>
    </w:p>
    <w:p w14:paraId="73A95C7E" w14:textId="6F0762CD" w:rsidR="00125B39" w:rsidRDefault="00125B39" w:rsidP="00125B39">
      <w:pPr>
        <w:ind w:left="1026"/>
        <w:rPr>
          <w:sz w:val="24"/>
          <w:szCs w:val="24"/>
        </w:rPr>
      </w:pPr>
      <w:r>
        <w:rPr>
          <w:sz w:val="24"/>
          <w:szCs w:val="24"/>
        </w:rPr>
        <w:t xml:space="preserve">2.3.6   </w:t>
      </w:r>
      <w:r>
        <w:rPr>
          <w:spacing w:val="40"/>
          <w:sz w:val="24"/>
          <w:szCs w:val="24"/>
        </w:rPr>
        <w:t xml:space="preserve"> </w:t>
      </w:r>
      <w:r>
        <w:rPr>
          <w:i/>
          <w:iCs/>
          <w:sz w:val="24"/>
          <w:szCs w:val="24"/>
        </w:rPr>
        <w:t>Transfer Learning</w:t>
      </w:r>
      <w:r>
        <w:rPr>
          <w:spacing w:val="-25"/>
          <w:sz w:val="24"/>
          <w:szCs w:val="24"/>
        </w:rPr>
        <w:t xml:space="preserve"> </w:t>
      </w:r>
      <w:r>
        <w:rPr>
          <w:sz w:val="24"/>
          <w:szCs w:val="24"/>
        </w:rPr>
        <w:t>.........................................................................</w:t>
      </w:r>
      <w:r>
        <w:rPr>
          <w:spacing w:val="-7"/>
          <w:sz w:val="24"/>
          <w:szCs w:val="24"/>
        </w:rPr>
        <w:t xml:space="preserve"> </w:t>
      </w:r>
      <w:r>
        <w:rPr>
          <w:sz w:val="24"/>
          <w:szCs w:val="24"/>
        </w:rPr>
        <w:t>II-22</w:t>
      </w:r>
    </w:p>
    <w:p w14:paraId="493AE67E" w14:textId="77777777" w:rsidR="00125B39" w:rsidRDefault="00125B39" w:rsidP="00125B39">
      <w:pPr>
        <w:ind w:left="1026"/>
        <w:rPr>
          <w:sz w:val="24"/>
          <w:szCs w:val="24"/>
        </w:rPr>
      </w:pPr>
    </w:p>
    <w:p w14:paraId="218A0682" w14:textId="5F157BB0" w:rsidR="00125B39" w:rsidRDefault="00125B39" w:rsidP="00125B39">
      <w:pPr>
        <w:ind w:left="1026"/>
        <w:rPr>
          <w:sz w:val="24"/>
          <w:szCs w:val="24"/>
        </w:rPr>
      </w:pPr>
      <w:r>
        <w:rPr>
          <w:sz w:val="24"/>
          <w:szCs w:val="24"/>
        </w:rPr>
        <w:t xml:space="preserve">2.3.7   </w:t>
      </w:r>
      <w:r>
        <w:rPr>
          <w:spacing w:val="40"/>
          <w:sz w:val="24"/>
          <w:szCs w:val="24"/>
        </w:rPr>
        <w:t xml:space="preserve"> </w:t>
      </w:r>
      <w:r>
        <w:rPr>
          <w:sz w:val="24"/>
          <w:szCs w:val="24"/>
        </w:rPr>
        <w:t>Arsitektur CNN</w:t>
      </w:r>
      <w:r>
        <w:rPr>
          <w:spacing w:val="-25"/>
          <w:sz w:val="24"/>
          <w:szCs w:val="24"/>
        </w:rPr>
        <w:t xml:space="preserve"> </w:t>
      </w:r>
      <w:r>
        <w:rPr>
          <w:sz w:val="24"/>
          <w:szCs w:val="24"/>
        </w:rPr>
        <w:t>.............................................................................</w:t>
      </w:r>
      <w:r>
        <w:rPr>
          <w:spacing w:val="-7"/>
          <w:sz w:val="24"/>
          <w:szCs w:val="24"/>
        </w:rPr>
        <w:t xml:space="preserve"> </w:t>
      </w:r>
      <w:r>
        <w:rPr>
          <w:sz w:val="24"/>
          <w:szCs w:val="24"/>
        </w:rPr>
        <w:t>II-23</w:t>
      </w:r>
    </w:p>
    <w:p w14:paraId="5CC8F436" w14:textId="16D16655" w:rsidR="0035164E" w:rsidRPr="00125B39" w:rsidRDefault="0035164E" w:rsidP="00125B39">
      <w:pPr>
        <w:rPr>
          <w:sz w:val="24"/>
          <w:szCs w:val="24"/>
        </w:rPr>
      </w:pPr>
    </w:p>
    <w:p w14:paraId="244D98E8" w14:textId="2849E2D4" w:rsidR="0035164E" w:rsidRDefault="0035164E" w:rsidP="0035164E">
      <w:pPr>
        <w:ind w:left="806"/>
        <w:rPr>
          <w:sz w:val="24"/>
          <w:szCs w:val="24"/>
        </w:rPr>
      </w:pPr>
      <w:r>
        <w:rPr>
          <w:sz w:val="24"/>
          <w:szCs w:val="24"/>
        </w:rPr>
        <w:t>2.</w:t>
      </w:r>
      <w:r w:rsidR="00125B39">
        <w:rPr>
          <w:sz w:val="24"/>
          <w:szCs w:val="24"/>
        </w:rPr>
        <w:t>4</w:t>
      </w:r>
      <w:r>
        <w:rPr>
          <w:sz w:val="24"/>
          <w:szCs w:val="24"/>
        </w:rPr>
        <w:t xml:space="preserve">      </w:t>
      </w:r>
      <w:r>
        <w:rPr>
          <w:spacing w:val="20"/>
          <w:sz w:val="24"/>
          <w:szCs w:val="24"/>
        </w:rPr>
        <w:t xml:space="preserve"> </w:t>
      </w:r>
      <w:r w:rsidR="00125B39">
        <w:rPr>
          <w:i/>
          <w:iCs/>
          <w:sz w:val="24"/>
          <w:szCs w:val="24"/>
        </w:rPr>
        <w:t>Model Evaluation</w:t>
      </w:r>
      <w:r>
        <w:rPr>
          <w:spacing w:val="-18"/>
          <w:sz w:val="24"/>
          <w:szCs w:val="24"/>
        </w:rPr>
        <w:t xml:space="preserve"> </w:t>
      </w:r>
      <w:r>
        <w:rPr>
          <w:sz w:val="24"/>
          <w:szCs w:val="24"/>
        </w:rPr>
        <w:t>.................................</w:t>
      </w:r>
      <w:r w:rsidR="00125B39">
        <w:rPr>
          <w:sz w:val="24"/>
          <w:szCs w:val="24"/>
        </w:rPr>
        <w:t>.........</w:t>
      </w:r>
      <w:r>
        <w:rPr>
          <w:sz w:val="24"/>
          <w:szCs w:val="24"/>
        </w:rPr>
        <w:t>....................................</w:t>
      </w:r>
      <w:r>
        <w:rPr>
          <w:spacing w:val="-7"/>
          <w:sz w:val="24"/>
          <w:szCs w:val="24"/>
        </w:rPr>
        <w:t xml:space="preserve"> </w:t>
      </w:r>
      <w:r>
        <w:rPr>
          <w:sz w:val="24"/>
          <w:szCs w:val="24"/>
        </w:rPr>
        <w:t>II-</w:t>
      </w:r>
      <w:r w:rsidR="00125B39">
        <w:rPr>
          <w:sz w:val="24"/>
          <w:szCs w:val="24"/>
        </w:rPr>
        <w:t>26</w:t>
      </w:r>
    </w:p>
    <w:p w14:paraId="4FEFB53A" w14:textId="77777777" w:rsidR="0035164E" w:rsidRDefault="0035164E" w:rsidP="0035164E">
      <w:pPr>
        <w:spacing w:before="16" w:line="260" w:lineRule="exact"/>
        <w:rPr>
          <w:sz w:val="26"/>
          <w:szCs w:val="26"/>
        </w:rPr>
      </w:pPr>
    </w:p>
    <w:p w14:paraId="3A084DB5" w14:textId="6BD7A31F" w:rsidR="0035164E" w:rsidRDefault="0035164E" w:rsidP="0035164E">
      <w:pPr>
        <w:ind w:left="806"/>
        <w:rPr>
          <w:sz w:val="24"/>
          <w:szCs w:val="24"/>
        </w:rPr>
      </w:pPr>
      <w:r>
        <w:rPr>
          <w:sz w:val="24"/>
          <w:szCs w:val="24"/>
        </w:rPr>
        <w:t>2.</w:t>
      </w:r>
      <w:r w:rsidR="00125B39">
        <w:rPr>
          <w:sz w:val="24"/>
          <w:szCs w:val="24"/>
        </w:rPr>
        <w:t>5</w:t>
      </w:r>
      <w:r>
        <w:rPr>
          <w:sz w:val="24"/>
          <w:szCs w:val="24"/>
        </w:rPr>
        <w:t xml:space="preserve">      </w:t>
      </w:r>
      <w:r>
        <w:rPr>
          <w:spacing w:val="20"/>
          <w:sz w:val="24"/>
          <w:szCs w:val="24"/>
        </w:rPr>
        <w:t xml:space="preserve"> </w:t>
      </w:r>
      <w:r w:rsidR="00125B39">
        <w:rPr>
          <w:i/>
          <w:iCs/>
          <w:sz w:val="24"/>
          <w:szCs w:val="24"/>
        </w:rPr>
        <w:t xml:space="preserve">Similarity Score </w:t>
      </w:r>
      <w:r>
        <w:rPr>
          <w:sz w:val="24"/>
          <w:szCs w:val="24"/>
        </w:rPr>
        <w:t>................................................................................</w:t>
      </w:r>
      <w:r w:rsidR="00125B39">
        <w:rPr>
          <w:sz w:val="24"/>
          <w:szCs w:val="24"/>
        </w:rPr>
        <w:t>.</w:t>
      </w:r>
      <w:r>
        <w:rPr>
          <w:spacing w:val="-7"/>
          <w:sz w:val="24"/>
          <w:szCs w:val="24"/>
        </w:rPr>
        <w:t xml:space="preserve"> </w:t>
      </w:r>
      <w:r>
        <w:rPr>
          <w:sz w:val="24"/>
          <w:szCs w:val="24"/>
        </w:rPr>
        <w:t>II-</w:t>
      </w:r>
      <w:r w:rsidR="00125B39">
        <w:rPr>
          <w:sz w:val="24"/>
          <w:szCs w:val="24"/>
        </w:rPr>
        <w:t>30</w:t>
      </w:r>
    </w:p>
    <w:p w14:paraId="6B99F836" w14:textId="77777777" w:rsidR="0035164E" w:rsidRDefault="0035164E" w:rsidP="0035164E">
      <w:pPr>
        <w:spacing w:before="16" w:line="260" w:lineRule="exact"/>
        <w:rPr>
          <w:sz w:val="26"/>
          <w:szCs w:val="26"/>
        </w:rPr>
      </w:pPr>
    </w:p>
    <w:p w14:paraId="0CD41932" w14:textId="7908E5CF" w:rsidR="0035164E" w:rsidRDefault="0035164E" w:rsidP="0035164E">
      <w:pPr>
        <w:ind w:left="806"/>
        <w:rPr>
          <w:sz w:val="24"/>
          <w:szCs w:val="24"/>
        </w:rPr>
      </w:pPr>
      <w:r>
        <w:rPr>
          <w:sz w:val="24"/>
          <w:szCs w:val="24"/>
        </w:rPr>
        <w:t>2.</w:t>
      </w:r>
      <w:r w:rsidR="00125B39">
        <w:rPr>
          <w:sz w:val="24"/>
          <w:szCs w:val="24"/>
        </w:rPr>
        <w:t>6</w:t>
      </w:r>
      <w:r>
        <w:rPr>
          <w:sz w:val="24"/>
          <w:szCs w:val="24"/>
        </w:rPr>
        <w:t xml:space="preserve">      </w:t>
      </w:r>
      <w:r>
        <w:rPr>
          <w:spacing w:val="20"/>
          <w:sz w:val="24"/>
          <w:szCs w:val="24"/>
        </w:rPr>
        <w:t xml:space="preserve"> </w:t>
      </w:r>
      <w:r w:rsidR="00125B39" w:rsidRPr="00125B39">
        <w:rPr>
          <w:i/>
          <w:iCs/>
          <w:sz w:val="24"/>
          <w:szCs w:val="24"/>
        </w:rPr>
        <w:t>Library</w:t>
      </w:r>
      <w:r>
        <w:rPr>
          <w:spacing w:val="-32"/>
          <w:sz w:val="24"/>
          <w:szCs w:val="24"/>
        </w:rPr>
        <w:t xml:space="preserve"> </w:t>
      </w:r>
      <w:r>
        <w:rPr>
          <w:sz w:val="24"/>
          <w:szCs w:val="24"/>
        </w:rPr>
        <w:t>...............................................................................................</w:t>
      </w:r>
      <w:r>
        <w:rPr>
          <w:spacing w:val="-7"/>
          <w:sz w:val="24"/>
          <w:szCs w:val="24"/>
        </w:rPr>
        <w:t xml:space="preserve"> </w:t>
      </w:r>
      <w:r>
        <w:rPr>
          <w:sz w:val="24"/>
          <w:szCs w:val="24"/>
        </w:rPr>
        <w:t>II-</w:t>
      </w:r>
      <w:r w:rsidR="00125B39">
        <w:rPr>
          <w:sz w:val="24"/>
          <w:szCs w:val="24"/>
        </w:rPr>
        <w:t>31</w:t>
      </w:r>
    </w:p>
    <w:p w14:paraId="0A3AE43B" w14:textId="77777777" w:rsidR="00125B39" w:rsidRDefault="00125B39" w:rsidP="0035164E">
      <w:pPr>
        <w:ind w:left="806"/>
        <w:rPr>
          <w:sz w:val="24"/>
          <w:szCs w:val="24"/>
        </w:rPr>
      </w:pPr>
    </w:p>
    <w:p w14:paraId="35AFA862" w14:textId="25F65E4C" w:rsidR="00125B39" w:rsidRDefault="00125B39" w:rsidP="00125B39">
      <w:pPr>
        <w:spacing w:before="29"/>
        <w:ind w:left="1026"/>
        <w:rPr>
          <w:sz w:val="24"/>
          <w:szCs w:val="24"/>
        </w:rPr>
      </w:pPr>
      <w:r>
        <w:rPr>
          <w:sz w:val="24"/>
          <w:szCs w:val="24"/>
        </w:rPr>
        <w:t xml:space="preserve">2.6.1   </w:t>
      </w:r>
      <w:r>
        <w:rPr>
          <w:spacing w:val="40"/>
          <w:sz w:val="24"/>
          <w:szCs w:val="24"/>
        </w:rPr>
        <w:t xml:space="preserve"> </w:t>
      </w:r>
      <w:r>
        <w:rPr>
          <w:sz w:val="24"/>
          <w:szCs w:val="24"/>
        </w:rPr>
        <w:t>OpenCV</w:t>
      </w:r>
      <w:r>
        <w:rPr>
          <w:i/>
          <w:iCs/>
          <w:sz w:val="24"/>
          <w:szCs w:val="24"/>
        </w:rPr>
        <w:t xml:space="preserve"> .</w:t>
      </w:r>
      <w:r>
        <w:rPr>
          <w:sz w:val="24"/>
          <w:szCs w:val="24"/>
        </w:rPr>
        <w:t>........................................................................................</w:t>
      </w:r>
      <w:r>
        <w:rPr>
          <w:spacing w:val="-7"/>
          <w:sz w:val="24"/>
          <w:szCs w:val="24"/>
        </w:rPr>
        <w:t xml:space="preserve"> </w:t>
      </w:r>
      <w:r>
        <w:rPr>
          <w:sz w:val="24"/>
          <w:szCs w:val="24"/>
        </w:rPr>
        <w:t>II-31</w:t>
      </w:r>
    </w:p>
    <w:p w14:paraId="2EDB8381" w14:textId="77777777" w:rsidR="00125B39" w:rsidRDefault="00125B39" w:rsidP="00125B39">
      <w:pPr>
        <w:spacing w:before="16" w:line="260" w:lineRule="exact"/>
        <w:rPr>
          <w:sz w:val="26"/>
          <w:szCs w:val="26"/>
        </w:rPr>
      </w:pPr>
    </w:p>
    <w:p w14:paraId="50667FD4" w14:textId="45463492" w:rsidR="00125B39" w:rsidRDefault="00125B39" w:rsidP="00125B39">
      <w:pPr>
        <w:spacing w:before="29"/>
        <w:ind w:left="1026"/>
        <w:rPr>
          <w:sz w:val="24"/>
          <w:szCs w:val="24"/>
        </w:rPr>
      </w:pPr>
      <w:r>
        <w:rPr>
          <w:sz w:val="24"/>
          <w:szCs w:val="24"/>
        </w:rPr>
        <w:t xml:space="preserve">2.6.2   </w:t>
      </w:r>
      <w:r>
        <w:rPr>
          <w:spacing w:val="40"/>
          <w:sz w:val="24"/>
          <w:szCs w:val="24"/>
        </w:rPr>
        <w:t xml:space="preserve"> </w:t>
      </w:r>
      <w:r>
        <w:rPr>
          <w:sz w:val="24"/>
          <w:szCs w:val="24"/>
        </w:rPr>
        <w:t>Scikit-learn</w:t>
      </w:r>
      <w:r>
        <w:rPr>
          <w:i/>
          <w:iCs/>
          <w:sz w:val="24"/>
          <w:szCs w:val="24"/>
        </w:rPr>
        <w:t xml:space="preserve"> .</w:t>
      </w:r>
      <w:r>
        <w:rPr>
          <w:sz w:val="24"/>
          <w:szCs w:val="24"/>
        </w:rPr>
        <w:t>...................................................................................</w:t>
      </w:r>
      <w:r>
        <w:rPr>
          <w:spacing w:val="-7"/>
          <w:sz w:val="24"/>
          <w:szCs w:val="24"/>
        </w:rPr>
        <w:t xml:space="preserve"> </w:t>
      </w:r>
      <w:r>
        <w:rPr>
          <w:sz w:val="24"/>
          <w:szCs w:val="24"/>
        </w:rPr>
        <w:t>II-32</w:t>
      </w:r>
    </w:p>
    <w:p w14:paraId="6EF1FA04" w14:textId="55E6A06A" w:rsidR="00125B39" w:rsidRDefault="00125B39" w:rsidP="00125B39">
      <w:pPr>
        <w:ind w:left="1026"/>
        <w:rPr>
          <w:sz w:val="24"/>
          <w:szCs w:val="24"/>
        </w:rPr>
      </w:pPr>
    </w:p>
    <w:p w14:paraId="10373FED" w14:textId="122EAAE7" w:rsidR="00125B39" w:rsidRDefault="00125B39" w:rsidP="00125B39">
      <w:pPr>
        <w:spacing w:before="29"/>
        <w:ind w:left="1026"/>
        <w:rPr>
          <w:sz w:val="24"/>
          <w:szCs w:val="24"/>
        </w:rPr>
      </w:pPr>
      <w:r>
        <w:rPr>
          <w:sz w:val="24"/>
          <w:szCs w:val="24"/>
        </w:rPr>
        <w:t xml:space="preserve">2.6.3   </w:t>
      </w:r>
      <w:r>
        <w:rPr>
          <w:spacing w:val="40"/>
          <w:sz w:val="24"/>
          <w:szCs w:val="24"/>
        </w:rPr>
        <w:t xml:space="preserve"> </w:t>
      </w:r>
      <w:r>
        <w:rPr>
          <w:sz w:val="24"/>
          <w:szCs w:val="24"/>
        </w:rPr>
        <w:t>PyTorch</w:t>
      </w:r>
      <w:r>
        <w:rPr>
          <w:i/>
          <w:iCs/>
          <w:sz w:val="24"/>
          <w:szCs w:val="24"/>
        </w:rPr>
        <w:t xml:space="preserve"> .</w:t>
      </w:r>
      <w:r>
        <w:rPr>
          <w:sz w:val="24"/>
          <w:szCs w:val="24"/>
        </w:rPr>
        <w:t>........................................................................................</w:t>
      </w:r>
      <w:r>
        <w:rPr>
          <w:spacing w:val="-7"/>
          <w:sz w:val="24"/>
          <w:szCs w:val="24"/>
        </w:rPr>
        <w:t xml:space="preserve"> </w:t>
      </w:r>
      <w:r>
        <w:rPr>
          <w:sz w:val="24"/>
          <w:szCs w:val="24"/>
        </w:rPr>
        <w:t>II-32</w:t>
      </w:r>
    </w:p>
    <w:p w14:paraId="2866F0F9" w14:textId="77777777" w:rsidR="00125B39" w:rsidRDefault="00125B39" w:rsidP="00125B39">
      <w:pPr>
        <w:ind w:left="1026"/>
        <w:rPr>
          <w:sz w:val="24"/>
          <w:szCs w:val="24"/>
        </w:rPr>
      </w:pPr>
    </w:p>
    <w:p w14:paraId="3FD74418" w14:textId="373694C5" w:rsidR="0035164E" w:rsidRPr="00331AED" w:rsidRDefault="00125B39" w:rsidP="00331AED">
      <w:pPr>
        <w:spacing w:before="29"/>
        <w:ind w:left="1026"/>
        <w:rPr>
          <w:sz w:val="24"/>
          <w:szCs w:val="24"/>
        </w:rPr>
      </w:pPr>
      <w:r>
        <w:rPr>
          <w:sz w:val="24"/>
          <w:szCs w:val="24"/>
        </w:rPr>
        <w:t xml:space="preserve">2.6.4   </w:t>
      </w:r>
      <w:r>
        <w:rPr>
          <w:spacing w:val="40"/>
          <w:sz w:val="24"/>
          <w:szCs w:val="24"/>
        </w:rPr>
        <w:t xml:space="preserve"> </w:t>
      </w:r>
      <w:r>
        <w:rPr>
          <w:sz w:val="24"/>
          <w:szCs w:val="24"/>
        </w:rPr>
        <w:t>Flask</w:t>
      </w:r>
      <w:r>
        <w:rPr>
          <w:i/>
          <w:iCs/>
          <w:sz w:val="24"/>
          <w:szCs w:val="24"/>
        </w:rPr>
        <w:t xml:space="preserve"> .</w:t>
      </w:r>
      <w:r>
        <w:rPr>
          <w:sz w:val="24"/>
          <w:szCs w:val="24"/>
        </w:rPr>
        <w:t>.............................................................................................</w:t>
      </w:r>
      <w:r>
        <w:rPr>
          <w:spacing w:val="-7"/>
          <w:sz w:val="24"/>
          <w:szCs w:val="24"/>
        </w:rPr>
        <w:t xml:space="preserve"> </w:t>
      </w:r>
      <w:r>
        <w:rPr>
          <w:sz w:val="24"/>
          <w:szCs w:val="24"/>
        </w:rPr>
        <w:t>II-33</w:t>
      </w:r>
    </w:p>
    <w:p w14:paraId="2804075C" w14:textId="77777777" w:rsidR="0035164E" w:rsidRDefault="0035164E" w:rsidP="0035164E">
      <w:pPr>
        <w:spacing w:before="16" w:line="260" w:lineRule="exact"/>
        <w:rPr>
          <w:sz w:val="26"/>
          <w:szCs w:val="26"/>
        </w:rPr>
      </w:pPr>
    </w:p>
    <w:p w14:paraId="3D9B15E9" w14:textId="74026742" w:rsidR="0035164E" w:rsidRDefault="0035164E" w:rsidP="0035164E">
      <w:pPr>
        <w:ind w:left="586"/>
        <w:rPr>
          <w:sz w:val="24"/>
          <w:szCs w:val="24"/>
        </w:rPr>
      </w:pPr>
      <w:r>
        <w:rPr>
          <w:sz w:val="24"/>
          <w:szCs w:val="24"/>
        </w:rPr>
        <w:t>BAB III ANALISIS</w:t>
      </w:r>
      <w:r>
        <w:rPr>
          <w:spacing w:val="-26"/>
          <w:sz w:val="24"/>
          <w:szCs w:val="24"/>
        </w:rPr>
        <w:t xml:space="preserve"> </w:t>
      </w:r>
      <w:r>
        <w:rPr>
          <w:sz w:val="24"/>
          <w:szCs w:val="24"/>
        </w:rPr>
        <w:t>........................................................</w:t>
      </w:r>
      <w:r w:rsidR="009E1FBF">
        <w:rPr>
          <w:sz w:val="24"/>
          <w:szCs w:val="24"/>
        </w:rPr>
        <w:t>...............</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610F93B8"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 xml:space="preserve">Analisis </w:t>
      </w:r>
      <w:r w:rsidR="009E1FBF">
        <w:rPr>
          <w:sz w:val="24"/>
          <w:szCs w:val="24"/>
        </w:rPr>
        <w:t>Aplikasi</w:t>
      </w:r>
      <w:r>
        <w:rPr>
          <w:sz w:val="24"/>
          <w:szCs w:val="24"/>
        </w:rPr>
        <w:t xml:space="preserve"> Sejenis</w:t>
      </w:r>
      <w:r>
        <w:rPr>
          <w:spacing w:val="-19"/>
          <w:sz w:val="24"/>
          <w:szCs w:val="24"/>
        </w:rPr>
        <w:t xml:space="preserve"> </w:t>
      </w:r>
      <w:r>
        <w:rPr>
          <w:sz w:val="24"/>
          <w:szCs w:val="24"/>
        </w:rPr>
        <w:t>...................................................................</w:t>
      </w:r>
      <w:r>
        <w:rPr>
          <w:spacing w:val="-27"/>
          <w:sz w:val="24"/>
          <w:szCs w:val="24"/>
        </w:rPr>
        <w:t xml:space="preserve"> </w:t>
      </w:r>
      <w:r>
        <w:rPr>
          <w:sz w:val="24"/>
          <w:szCs w:val="24"/>
        </w:rPr>
        <w:t>III-</w:t>
      </w:r>
      <w:r w:rsidR="009E1FBF">
        <w:rPr>
          <w:sz w:val="24"/>
          <w:szCs w:val="24"/>
        </w:rPr>
        <w:t>4</w:t>
      </w:r>
    </w:p>
    <w:p w14:paraId="4A39F8FA" w14:textId="77777777" w:rsidR="009E1FBF" w:rsidRDefault="009E1FBF" w:rsidP="0035164E">
      <w:pPr>
        <w:ind w:left="806"/>
        <w:rPr>
          <w:sz w:val="24"/>
          <w:szCs w:val="24"/>
        </w:rPr>
      </w:pPr>
    </w:p>
    <w:p w14:paraId="1D632B3D" w14:textId="6A4404F6" w:rsidR="009E1FBF" w:rsidRDefault="009E1FBF" w:rsidP="009E1FBF">
      <w:pPr>
        <w:spacing w:before="29"/>
        <w:ind w:left="1026"/>
        <w:rPr>
          <w:sz w:val="24"/>
          <w:szCs w:val="24"/>
        </w:rPr>
      </w:pPr>
      <w:r>
        <w:rPr>
          <w:sz w:val="24"/>
          <w:szCs w:val="24"/>
        </w:rPr>
        <w:t xml:space="preserve">3.2.1   </w:t>
      </w:r>
      <w:r>
        <w:rPr>
          <w:spacing w:val="40"/>
          <w:sz w:val="24"/>
          <w:szCs w:val="24"/>
        </w:rPr>
        <w:t xml:space="preserve"> </w:t>
      </w:r>
      <w:r>
        <w:rPr>
          <w:sz w:val="24"/>
          <w:szCs w:val="24"/>
        </w:rPr>
        <w:t>Aplikasi Transliterasi Aksara Bali</w:t>
      </w:r>
      <w:r>
        <w:rPr>
          <w:i/>
          <w:iCs/>
          <w:sz w:val="24"/>
          <w:szCs w:val="24"/>
        </w:rPr>
        <w:t xml:space="preserve"> .</w:t>
      </w:r>
      <w:r>
        <w:rPr>
          <w:sz w:val="24"/>
          <w:szCs w:val="24"/>
        </w:rPr>
        <w:t>...............................................</w:t>
      </w:r>
      <w:r>
        <w:rPr>
          <w:spacing w:val="-7"/>
          <w:sz w:val="24"/>
          <w:szCs w:val="24"/>
        </w:rPr>
        <w:t xml:space="preserve"> </w:t>
      </w:r>
      <w:r>
        <w:rPr>
          <w:sz w:val="24"/>
          <w:szCs w:val="24"/>
        </w:rPr>
        <w:t>III-4</w:t>
      </w:r>
    </w:p>
    <w:p w14:paraId="08128272" w14:textId="77777777" w:rsidR="00331AED" w:rsidRDefault="00331AED" w:rsidP="009E1FBF">
      <w:pPr>
        <w:spacing w:before="29"/>
        <w:ind w:left="1026"/>
        <w:rPr>
          <w:sz w:val="24"/>
          <w:szCs w:val="24"/>
        </w:rPr>
      </w:pPr>
    </w:p>
    <w:p w14:paraId="5DF684B9" w14:textId="77777777" w:rsidR="00331AED" w:rsidRDefault="00331AED" w:rsidP="009E1FBF">
      <w:pPr>
        <w:spacing w:before="29"/>
        <w:ind w:left="1026"/>
        <w:rPr>
          <w:sz w:val="24"/>
          <w:szCs w:val="24"/>
        </w:rPr>
      </w:pPr>
    </w:p>
    <w:p w14:paraId="5CF77891" w14:textId="77777777" w:rsidR="00331AED" w:rsidRDefault="00331AED" w:rsidP="008347A0">
      <w:pPr>
        <w:spacing w:before="29"/>
        <w:ind w:left="1026"/>
        <w:jc w:val="center"/>
        <w:rPr>
          <w:sz w:val="24"/>
          <w:szCs w:val="24"/>
        </w:rPr>
      </w:pPr>
    </w:p>
    <w:p w14:paraId="189D0DCA" w14:textId="43CDA52F" w:rsidR="008347A0" w:rsidRDefault="008347A0" w:rsidP="00331AED">
      <w:pPr>
        <w:spacing w:before="29"/>
        <w:ind w:left="3906" w:firstLine="414"/>
        <w:rPr>
          <w:sz w:val="24"/>
          <w:szCs w:val="24"/>
        </w:rPr>
      </w:pPr>
      <w:r>
        <w:rPr>
          <w:sz w:val="24"/>
          <w:szCs w:val="24"/>
        </w:rPr>
        <w:t>x</w:t>
      </w:r>
    </w:p>
    <w:p w14:paraId="007E8BD8" w14:textId="77777777" w:rsidR="009E1FBF" w:rsidRDefault="009E1FBF" w:rsidP="009E1FBF">
      <w:pPr>
        <w:ind w:left="1026"/>
        <w:rPr>
          <w:sz w:val="24"/>
          <w:szCs w:val="24"/>
        </w:rPr>
      </w:pPr>
    </w:p>
    <w:p w14:paraId="52B6959A" w14:textId="77777777" w:rsidR="00331AED" w:rsidRDefault="00331AED" w:rsidP="009E1FBF">
      <w:pPr>
        <w:ind w:left="1026"/>
        <w:rPr>
          <w:sz w:val="24"/>
          <w:szCs w:val="24"/>
        </w:rPr>
      </w:pPr>
    </w:p>
    <w:p w14:paraId="2B1B70D3" w14:textId="77777777" w:rsidR="00331AED" w:rsidRDefault="00331AED" w:rsidP="00331AED">
      <w:pPr>
        <w:rPr>
          <w:sz w:val="24"/>
          <w:szCs w:val="24"/>
        </w:rPr>
      </w:pPr>
    </w:p>
    <w:p w14:paraId="0DA72710" w14:textId="751BB24B" w:rsidR="009E1FBF" w:rsidRDefault="009E1FBF" w:rsidP="008347A0">
      <w:pPr>
        <w:spacing w:before="29"/>
        <w:ind w:left="1026"/>
        <w:rPr>
          <w:sz w:val="24"/>
          <w:szCs w:val="24"/>
        </w:rPr>
      </w:pPr>
      <w:r>
        <w:rPr>
          <w:sz w:val="24"/>
          <w:szCs w:val="24"/>
        </w:rPr>
        <w:t xml:space="preserve">3.2.2   </w:t>
      </w:r>
      <w:r>
        <w:rPr>
          <w:spacing w:val="40"/>
          <w:sz w:val="24"/>
          <w:szCs w:val="24"/>
        </w:rPr>
        <w:t xml:space="preserve"> </w:t>
      </w:r>
      <w:r>
        <w:rPr>
          <w:sz w:val="24"/>
          <w:szCs w:val="24"/>
        </w:rPr>
        <w:t>Website Translator Aksara Bali</w:t>
      </w:r>
      <w:r>
        <w:rPr>
          <w:i/>
          <w:iCs/>
          <w:sz w:val="24"/>
          <w:szCs w:val="24"/>
        </w:rPr>
        <w:t xml:space="preserve"> .</w:t>
      </w:r>
      <w:r>
        <w:rPr>
          <w:sz w:val="24"/>
          <w:szCs w:val="24"/>
        </w:rPr>
        <w:t>...................................................</w:t>
      </w:r>
      <w:r>
        <w:rPr>
          <w:spacing w:val="-7"/>
          <w:sz w:val="24"/>
          <w:szCs w:val="24"/>
        </w:rPr>
        <w:t xml:space="preserve"> </w:t>
      </w:r>
      <w:r>
        <w:rPr>
          <w:sz w:val="24"/>
          <w:szCs w:val="24"/>
        </w:rPr>
        <w:t>III-8</w:t>
      </w:r>
    </w:p>
    <w:p w14:paraId="686F488C" w14:textId="77777777" w:rsidR="0035164E" w:rsidRDefault="0035164E" w:rsidP="0035164E">
      <w:pPr>
        <w:spacing w:before="16" w:line="260" w:lineRule="exact"/>
        <w:rPr>
          <w:sz w:val="26"/>
          <w:szCs w:val="26"/>
        </w:rPr>
      </w:pPr>
    </w:p>
    <w:p w14:paraId="103F18E0" w14:textId="13B84360"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 xml:space="preserve">Analisis </w:t>
      </w:r>
      <w:r w:rsidR="009E1FBF">
        <w:rPr>
          <w:sz w:val="24"/>
          <w:szCs w:val="24"/>
        </w:rPr>
        <w:t>Masalah</w:t>
      </w:r>
      <w:r>
        <w:rPr>
          <w:spacing w:val="-5"/>
          <w:sz w:val="24"/>
          <w:szCs w:val="24"/>
        </w:rPr>
        <w:t xml:space="preserve"> </w:t>
      </w:r>
      <w:r w:rsidR="009E1FBF">
        <w:rPr>
          <w:spacing w:val="-5"/>
          <w:sz w:val="24"/>
          <w:szCs w:val="24"/>
        </w:rPr>
        <w:t>…….</w:t>
      </w:r>
      <w:r>
        <w:rPr>
          <w:sz w:val="24"/>
          <w:szCs w:val="24"/>
        </w:rPr>
        <w:t>.....................................................................</w:t>
      </w:r>
      <w:r>
        <w:rPr>
          <w:spacing w:val="-27"/>
          <w:sz w:val="24"/>
          <w:szCs w:val="24"/>
        </w:rPr>
        <w:t xml:space="preserve"> </w:t>
      </w:r>
      <w:r>
        <w:rPr>
          <w:sz w:val="24"/>
          <w:szCs w:val="24"/>
        </w:rPr>
        <w:t>III-1</w:t>
      </w:r>
      <w:r w:rsidR="009E1FBF">
        <w:rPr>
          <w:sz w:val="24"/>
          <w:szCs w:val="24"/>
        </w:rPr>
        <w:t>1</w:t>
      </w:r>
    </w:p>
    <w:p w14:paraId="5FAA0012" w14:textId="77777777" w:rsidR="0035164E" w:rsidRDefault="0035164E" w:rsidP="0035164E">
      <w:pPr>
        <w:spacing w:before="16" w:line="260" w:lineRule="exact"/>
        <w:rPr>
          <w:sz w:val="26"/>
          <w:szCs w:val="26"/>
        </w:rPr>
      </w:pPr>
    </w:p>
    <w:p w14:paraId="17D1A34F" w14:textId="7F01FD34"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w:t>
      </w:r>
      <w:r w:rsidR="009E1FBF">
        <w:rPr>
          <w:sz w:val="24"/>
          <w:szCs w:val="24"/>
        </w:rPr>
        <w:t>2</w:t>
      </w:r>
    </w:p>
    <w:p w14:paraId="6072CF56" w14:textId="77777777" w:rsidR="0035164E" w:rsidRDefault="0035164E" w:rsidP="0035164E">
      <w:pPr>
        <w:spacing w:before="16" w:line="260" w:lineRule="exact"/>
        <w:rPr>
          <w:sz w:val="26"/>
          <w:szCs w:val="26"/>
        </w:rPr>
      </w:pPr>
    </w:p>
    <w:p w14:paraId="2F88F494" w14:textId="697A2E72" w:rsidR="0035164E" w:rsidRDefault="0035164E" w:rsidP="0035164E">
      <w:pPr>
        <w:ind w:left="586"/>
        <w:rPr>
          <w:sz w:val="24"/>
          <w:szCs w:val="24"/>
        </w:rPr>
      </w:pPr>
      <w:r>
        <w:rPr>
          <w:sz w:val="24"/>
          <w:szCs w:val="24"/>
        </w:rPr>
        <w:t>BAB IV DESAIN</w:t>
      </w:r>
      <w:r w:rsidR="009E1FBF">
        <w:rPr>
          <w:spacing w:val="-6"/>
          <w:sz w:val="24"/>
          <w:szCs w:val="24"/>
        </w:rPr>
        <w:t xml:space="preserve"> </w:t>
      </w:r>
      <w:r>
        <w:rPr>
          <w:sz w:val="24"/>
          <w:szCs w:val="24"/>
        </w:rPr>
        <w:t>................................................</w:t>
      </w:r>
      <w:r w:rsidR="009E1FBF">
        <w:rPr>
          <w:sz w:val="24"/>
          <w:szCs w:val="24"/>
        </w:rPr>
        <w:t>................</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5FD3E15F"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 xml:space="preserve">Desain </w:t>
      </w:r>
      <w:r w:rsidRPr="009E1FBF">
        <w:rPr>
          <w:i/>
          <w:iCs/>
          <w:sz w:val="24"/>
          <w:szCs w:val="24"/>
        </w:rPr>
        <w:t>Data</w:t>
      </w:r>
      <w:r w:rsidR="009E1FBF" w:rsidRPr="009E1FBF">
        <w:rPr>
          <w:i/>
          <w:iCs/>
          <w:sz w:val="24"/>
          <w:szCs w:val="24"/>
        </w:rPr>
        <w:t>set</w:t>
      </w:r>
      <w:r>
        <w:rPr>
          <w:spacing w:val="-25"/>
          <w:sz w:val="24"/>
          <w:szCs w:val="24"/>
        </w:rPr>
        <w:t xml:space="preserve"> </w:t>
      </w:r>
      <w:r>
        <w:rPr>
          <w:sz w:val="24"/>
          <w:szCs w:val="24"/>
        </w:rPr>
        <w:t>.................................................................................</w:t>
      </w:r>
      <w:r>
        <w:rPr>
          <w:spacing w:val="19"/>
          <w:sz w:val="24"/>
          <w:szCs w:val="24"/>
        </w:rPr>
        <w:t>.</w:t>
      </w:r>
      <w:r>
        <w:rPr>
          <w:sz w:val="24"/>
          <w:szCs w:val="24"/>
        </w:rPr>
        <w:t>IV-1</w:t>
      </w:r>
    </w:p>
    <w:p w14:paraId="27B2F375" w14:textId="77777777" w:rsidR="0035164E" w:rsidRDefault="0035164E" w:rsidP="0035164E">
      <w:pPr>
        <w:spacing w:before="16" w:line="260" w:lineRule="exact"/>
        <w:rPr>
          <w:sz w:val="26"/>
          <w:szCs w:val="26"/>
        </w:rPr>
      </w:pPr>
    </w:p>
    <w:p w14:paraId="17329A53" w14:textId="1A59267F"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sidR="009E1FBF">
        <w:rPr>
          <w:sz w:val="24"/>
          <w:szCs w:val="24"/>
        </w:rPr>
        <w:t xml:space="preserve"> Sistem</w:t>
      </w:r>
      <w:r>
        <w:rPr>
          <w:spacing w:val="-19"/>
          <w:sz w:val="24"/>
          <w:szCs w:val="24"/>
        </w:rPr>
        <w:t xml:space="preserve"> </w:t>
      </w:r>
      <w:r>
        <w:rPr>
          <w:sz w:val="24"/>
          <w:szCs w:val="24"/>
        </w:rPr>
        <w:t>.......................................................................</w:t>
      </w:r>
      <w:r>
        <w:rPr>
          <w:spacing w:val="19"/>
          <w:sz w:val="24"/>
          <w:szCs w:val="24"/>
        </w:rPr>
        <w:t>.</w:t>
      </w:r>
      <w:r>
        <w:rPr>
          <w:sz w:val="24"/>
          <w:szCs w:val="24"/>
        </w:rPr>
        <w:t>IV-</w:t>
      </w:r>
      <w:r w:rsidR="009E1FBF">
        <w:rPr>
          <w:sz w:val="24"/>
          <w:szCs w:val="24"/>
        </w:rPr>
        <w:t>2</w:t>
      </w:r>
    </w:p>
    <w:p w14:paraId="0B571093" w14:textId="77777777" w:rsidR="0035164E" w:rsidRDefault="0035164E" w:rsidP="0035164E">
      <w:pPr>
        <w:spacing w:before="16" w:line="260" w:lineRule="exact"/>
        <w:rPr>
          <w:sz w:val="26"/>
          <w:szCs w:val="26"/>
        </w:rPr>
      </w:pPr>
    </w:p>
    <w:p w14:paraId="26238BE4" w14:textId="125E6EB8"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 xml:space="preserve">Desain Proses </w:t>
      </w:r>
      <w:r w:rsidR="009E1FBF">
        <w:rPr>
          <w:sz w:val="24"/>
          <w:szCs w:val="24"/>
        </w:rPr>
        <w:t xml:space="preserve">Pengumpulan </w:t>
      </w:r>
      <w:r w:rsidR="009E1FBF" w:rsidRPr="007C6F2C">
        <w:rPr>
          <w:i/>
          <w:iCs/>
          <w:sz w:val="24"/>
          <w:szCs w:val="24"/>
        </w:rPr>
        <w:t>Dataset</w:t>
      </w:r>
      <w:r>
        <w:rPr>
          <w:spacing w:val="-25"/>
          <w:sz w:val="24"/>
          <w:szCs w:val="24"/>
        </w:rPr>
        <w:t xml:space="preserve"> </w:t>
      </w:r>
      <w:r>
        <w:rPr>
          <w:sz w:val="24"/>
          <w:szCs w:val="24"/>
        </w:rPr>
        <w:t>...........................................</w:t>
      </w:r>
      <w:r>
        <w:rPr>
          <w:spacing w:val="19"/>
          <w:sz w:val="24"/>
          <w:szCs w:val="24"/>
        </w:rPr>
        <w:t>.</w:t>
      </w:r>
      <w:r>
        <w:rPr>
          <w:sz w:val="24"/>
          <w:szCs w:val="24"/>
        </w:rPr>
        <w:t>IV-</w:t>
      </w:r>
      <w:r w:rsidR="009E1FBF">
        <w:rPr>
          <w:sz w:val="24"/>
          <w:szCs w:val="24"/>
        </w:rPr>
        <w:t>2</w:t>
      </w:r>
    </w:p>
    <w:p w14:paraId="3CBA79AA" w14:textId="77777777" w:rsidR="0035164E" w:rsidRDefault="0035164E" w:rsidP="0035164E">
      <w:pPr>
        <w:spacing w:before="16" w:line="260" w:lineRule="exact"/>
        <w:rPr>
          <w:sz w:val="26"/>
          <w:szCs w:val="26"/>
        </w:rPr>
      </w:pPr>
    </w:p>
    <w:p w14:paraId="58DA4A0F" w14:textId="154BC76F" w:rsidR="0035164E" w:rsidRDefault="0035164E" w:rsidP="0035164E">
      <w:pPr>
        <w:spacing w:line="260" w:lineRule="exact"/>
        <w:ind w:left="1026"/>
        <w:rPr>
          <w:position w:val="-1"/>
          <w:sz w:val="24"/>
          <w:szCs w:val="24"/>
        </w:rPr>
      </w:pPr>
      <w:r>
        <w:rPr>
          <w:position w:val="-1"/>
          <w:sz w:val="24"/>
          <w:szCs w:val="24"/>
        </w:rPr>
        <w:t xml:space="preserve">4.2.2   </w:t>
      </w:r>
      <w:r>
        <w:rPr>
          <w:spacing w:val="40"/>
          <w:position w:val="-1"/>
          <w:sz w:val="24"/>
          <w:szCs w:val="24"/>
        </w:rPr>
        <w:t xml:space="preserve"> </w:t>
      </w:r>
      <w:r>
        <w:rPr>
          <w:position w:val="-1"/>
          <w:sz w:val="24"/>
          <w:szCs w:val="24"/>
        </w:rPr>
        <w:t xml:space="preserve">Desain Proses </w:t>
      </w:r>
      <w:r w:rsidR="009E1FBF" w:rsidRPr="007C6F2C">
        <w:rPr>
          <w:i/>
          <w:iCs/>
          <w:position w:val="-1"/>
          <w:sz w:val="24"/>
          <w:szCs w:val="24"/>
        </w:rPr>
        <w:t>Training</w:t>
      </w:r>
      <w:r w:rsidR="009E1FBF">
        <w:rPr>
          <w:position w:val="-1"/>
          <w:sz w:val="24"/>
          <w:szCs w:val="24"/>
        </w:rPr>
        <w:t xml:space="preserve"> Model Klasifikasi</w:t>
      </w:r>
      <w:r>
        <w:rPr>
          <w:position w:val="-1"/>
          <w:sz w:val="24"/>
          <w:szCs w:val="24"/>
        </w:rPr>
        <w:t xml:space="preserve"> ..................................</w:t>
      </w:r>
      <w:r>
        <w:rPr>
          <w:spacing w:val="19"/>
          <w:position w:val="-1"/>
          <w:sz w:val="24"/>
          <w:szCs w:val="24"/>
        </w:rPr>
        <w:t>.</w:t>
      </w:r>
      <w:r>
        <w:rPr>
          <w:position w:val="-1"/>
          <w:sz w:val="24"/>
          <w:szCs w:val="24"/>
        </w:rPr>
        <w:t>IV-</w:t>
      </w:r>
      <w:r w:rsidR="009E1FBF">
        <w:rPr>
          <w:position w:val="-1"/>
          <w:sz w:val="24"/>
          <w:szCs w:val="24"/>
        </w:rPr>
        <w:t>6</w:t>
      </w:r>
    </w:p>
    <w:p w14:paraId="021A7D39" w14:textId="77777777" w:rsidR="007C6F2C" w:rsidRDefault="007C6F2C" w:rsidP="0035164E">
      <w:pPr>
        <w:spacing w:line="260" w:lineRule="exact"/>
        <w:ind w:left="1026"/>
        <w:rPr>
          <w:position w:val="-1"/>
          <w:sz w:val="24"/>
          <w:szCs w:val="24"/>
        </w:rPr>
      </w:pPr>
    </w:p>
    <w:p w14:paraId="6B9A69EE" w14:textId="10C45DA0" w:rsidR="007C6F2C" w:rsidRDefault="007C6F2C" w:rsidP="007C6F2C">
      <w:pPr>
        <w:spacing w:line="260" w:lineRule="exact"/>
        <w:ind w:left="1026"/>
        <w:rPr>
          <w:position w:val="-1"/>
          <w:sz w:val="24"/>
          <w:szCs w:val="24"/>
        </w:rPr>
      </w:pPr>
      <w:r>
        <w:rPr>
          <w:position w:val="-1"/>
          <w:sz w:val="24"/>
          <w:szCs w:val="24"/>
        </w:rPr>
        <w:t xml:space="preserve">4.2.3   </w:t>
      </w:r>
      <w:r>
        <w:rPr>
          <w:spacing w:val="40"/>
          <w:position w:val="-1"/>
          <w:sz w:val="24"/>
          <w:szCs w:val="24"/>
        </w:rPr>
        <w:t xml:space="preserve"> </w:t>
      </w:r>
      <w:r>
        <w:rPr>
          <w:position w:val="-1"/>
          <w:sz w:val="24"/>
          <w:szCs w:val="24"/>
        </w:rPr>
        <w:t>Desain Proses Pengenalan Citra Tulisan Aksara Bali .................</w:t>
      </w:r>
      <w:r>
        <w:rPr>
          <w:spacing w:val="19"/>
          <w:position w:val="-1"/>
          <w:sz w:val="24"/>
          <w:szCs w:val="24"/>
        </w:rPr>
        <w:t>.</w:t>
      </w:r>
      <w:r>
        <w:rPr>
          <w:position w:val="-1"/>
          <w:sz w:val="24"/>
          <w:szCs w:val="24"/>
        </w:rPr>
        <w:t>IV-12</w:t>
      </w:r>
    </w:p>
    <w:p w14:paraId="7DEE6970" w14:textId="77777777" w:rsidR="007C6F2C" w:rsidRDefault="007C6F2C" w:rsidP="007C6F2C">
      <w:pPr>
        <w:spacing w:line="260" w:lineRule="exact"/>
        <w:ind w:left="1026"/>
        <w:rPr>
          <w:position w:val="-1"/>
          <w:sz w:val="24"/>
          <w:szCs w:val="24"/>
        </w:rPr>
      </w:pPr>
    </w:p>
    <w:p w14:paraId="2889D7E3" w14:textId="3C172B20" w:rsidR="007C6F2C" w:rsidRDefault="007C6F2C" w:rsidP="007C6F2C">
      <w:pPr>
        <w:ind w:left="806"/>
        <w:rPr>
          <w:sz w:val="24"/>
          <w:szCs w:val="24"/>
        </w:rPr>
      </w:pPr>
      <w:r>
        <w:rPr>
          <w:sz w:val="24"/>
          <w:szCs w:val="24"/>
        </w:rPr>
        <w:t xml:space="preserve"> 4.3      </w:t>
      </w:r>
      <w:r>
        <w:rPr>
          <w:spacing w:val="20"/>
          <w:sz w:val="24"/>
          <w:szCs w:val="24"/>
        </w:rPr>
        <w:t xml:space="preserve"> </w:t>
      </w:r>
      <w:r>
        <w:rPr>
          <w:sz w:val="24"/>
          <w:szCs w:val="24"/>
        </w:rPr>
        <w:t xml:space="preserve">Desain </w:t>
      </w:r>
      <w:r w:rsidRPr="007C6F2C">
        <w:rPr>
          <w:i/>
          <w:iCs/>
          <w:sz w:val="24"/>
          <w:szCs w:val="24"/>
        </w:rPr>
        <w:t>User Interface</w:t>
      </w:r>
      <w:r>
        <w:rPr>
          <w:sz w:val="24"/>
          <w:szCs w:val="24"/>
        </w:rPr>
        <w:t xml:space="preserve"> Sistem</w:t>
      </w:r>
      <w:r>
        <w:rPr>
          <w:spacing w:val="-19"/>
          <w:sz w:val="24"/>
          <w:szCs w:val="24"/>
        </w:rPr>
        <w:t xml:space="preserve"> </w:t>
      </w:r>
      <w:r>
        <w:rPr>
          <w:sz w:val="24"/>
          <w:szCs w:val="24"/>
        </w:rPr>
        <w:t>..........................................................</w:t>
      </w:r>
      <w:r>
        <w:rPr>
          <w:spacing w:val="19"/>
          <w:sz w:val="24"/>
          <w:szCs w:val="24"/>
        </w:rPr>
        <w:t>.</w:t>
      </w:r>
      <w:r>
        <w:rPr>
          <w:sz w:val="24"/>
          <w:szCs w:val="24"/>
        </w:rPr>
        <w:t>IV-21</w:t>
      </w:r>
    </w:p>
    <w:p w14:paraId="5BB076E1" w14:textId="1BCD8250" w:rsidR="007C6F2C" w:rsidRDefault="007C6F2C" w:rsidP="007C6F2C">
      <w:pPr>
        <w:rPr>
          <w:sz w:val="24"/>
          <w:szCs w:val="24"/>
        </w:rPr>
      </w:pPr>
      <w:r>
        <w:rPr>
          <w:sz w:val="24"/>
          <w:szCs w:val="24"/>
        </w:rPr>
        <w:tab/>
      </w:r>
    </w:p>
    <w:p w14:paraId="37667ABA" w14:textId="2B59A23B" w:rsidR="007C6F2C" w:rsidRDefault="007C6F2C" w:rsidP="007C6F2C">
      <w:pPr>
        <w:ind w:left="586"/>
        <w:rPr>
          <w:sz w:val="24"/>
          <w:szCs w:val="24"/>
        </w:rPr>
      </w:pPr>
      <w:r>
        <w:rPr>
          <w:sz w:val="24"/>
          <w:szCs w:val="24"/>
        </w:rPr>
        <w:t xml:space="preserve"> BAB V IMPLEMENTASI ................................................................................</w:t>
      </w:r>
      <w:r>
        <w:rPr>
          <w:spacing w:val="-21"/>
          <w:sz w:val="24"/>
          <w:szCs w:val="24"/>
        </w:rPr>
        <w:t xml:space="preserve"> </w:t>
      </w:r>
      <w:r>
        <w:rPr>
          <w:sz w:val="24"/>
          <w:szCs w:val="24"/>
        </w:rPr>
        <w:t>V-1</w:t>
      </w:r>
    </w:p>
    <w:p w14:paraId="717F050A" w14:textId="77777777" w:rsidR="007C6F2C" w:rsidRDefault="007C6F2C" w:rsidP="007C6F2C">
      <w:pPr>
        <w:spacing w:before="16" w:line="260" w:lineRule="exact"/>
        <w:rPr>
          <w:sz w:val="26"/>
          <w:szCs w:val="26"/>
        </w:rPr>
      </w:pPr>
    </w:p>
    <w:p w14:paraId="30F137CF" w14:textId="24FAE301" w:rsidR="007C6F2C" w:rsidRDefault="007C6F2C" w:rsidP="007C6F2C">
      <w:pPr>
        <w:ind w:left="806"/>
        <w:rPr>
          <w:sz w:val="24"/>
          <w:szCs w:val="24"/>
        </w:rPr>
      </w:pPr>
      <w:r>
        <w:rPr>
          <w:sz w:val="24"/>
          <w:szCs w:val="24"/>
        </w:rPr>
        <w:t xml:space="preserve">5.1      </w:t>
      </w:r>
      <w:r>
        <w:rPr>
          <w:spacing w:val="20"/>
          <w:sz w:val="24"/>
          <w:szCs w:val="24"/>
        </w:rPr>
        <w:t xml:space="preserve"> </w:t>
      </w:r>
      <w:r>
        <w:rPr>
          <w:sz w:val="24"/>
          <w:szCs w:val="24"/>
        </w:rPr>
        <w:t xml:space="preserve">Implementasi Proses Pengumpulan </w:t>
      </w:r>
      <w:r w:rsidRPr="007C6F2C">
        <w:rPr>
          <w:i/>
          <w:iCs/>
          <w:sz w:val="24"/>
          <w:szCs w:val="24"/>
        </w:rPr>
        <w:t>Dataset</w:t>
      </w:r>
      <w:r w:rsidRPr="007C6F2C">
        <w:rPr>
          <w:i/>
          <w:iCs/>
          <w:spacing w:val="-5"/>
          <w:sz w:val="24"/>
          <w:szCs w:val="24"/>
        </w:rPr>
        <w:t xml:space="preserve"> </w:t>
      </w:r>
      <w:r>
        <w:rPr>
          <w:sz w:val="24"/>
          <w:szCs w:val="24"/>
        </w:rPr>
        <w:t>......................................</w:t>
      </w:r>
      <w:r>
        <w:rPr>
          <w:spacing w:val="-21"/>
          <w:sz w:val="24"/>
          <w:szCs w:val="24"/>
        </w:rPr>
        <w:t xml:space="preserve"> </w:t>
      </w:r>
      <w:r>
        <w:rPr>
          <w:sz w:val="24"/>
          <w:szCs w:val="24"/>
        </w:rPr>
        <w:t>V-1</w:t>
      </w:r>
    </w:p>
    <w:p w14:paraId="30F6DEAF" w14:textId="77777777" w:rsidR="007C6F2C" w:rsidRDefault="007C6F2C" w:rsidP="007C6F2C">
      <w:pPr>
        <w:spacing w:before="16" w:line="260" w:lineRule="exact"/>
        <w:rPr>
          <w:sz w:val="26"/>
          <w:szCs w:val="26"/>
        </w:rPr>
      </w:pPr>
    </w:p>
    <w:p w14:paraId="09C9BB4A" w14:textId="4E36025F" w:rsidR="007C6F2C" w:rsidRDefault="00ED1CC4" w:rsidP="00ED1CC4">
      <w:pPr>
        <w:ind w:firstLine="720"/>
        <w:rPr>
          <w:sz w:val="24"/>
          <w:szCs w:val="24"/>
        </w:rPr>
      </w:pPr>
      <w:r>
        <w:rPr>
          <w:sz w:val="24"/>
          <w:szCs w:val="24"/>
        </w:rPr>
        <w:t xml:space="preserve">     </w:t>
      </w:r>
      <w:r w:rsidR="007C6F2C">
        <w:rPr>
          <w:sz w:val="24"/>
          <w:szCs w:val="24"/>
        </w:rPr>
        <w:t xml:space="preserve">5.1.1   </w:t>
      </w:r>
      <w:r w:rsidR="007C6F2C">
        <w:rPr>
          <w:spacing w:val="40"/>
          <w:sz w:val="24"/>
          <w:szCs w:val="24"/>
        </w:rPr>
        <w:t xml:space="preserve"> </w:t>
      </w:r>
      <w:r w:rsidR="007C6F2C">
        <w:rPr>
          <w:sz w:val="24"/>
          <w:szCs w:val="24"/>
        </w:rPr>
        <w:t>Proses Pengumpulan Citra</w:t>
      </w:r>
      <w:r w:rsidR="007C6F2C">
        <w:rPr>
          <w:spacing w:val="-4"/>
          <w:sz w:val="24"/>
          <w:szCs w:val="24"/>
        </w:rPr>
        <w:t xml:space="preserve"> </w:t>
      </w:r>
      <w:r w:rsidR="007C6F2C">
        <w:rPr>
          <w:sz w:val="24"/>
          <w:szCs w:val="24"/>
        </w:rPr>
        <w:t>.............................................................</w:t>
      </w:r>
      <w:r w:rsidR="007C6F2C">
        <w:rPr>
          <w:spacing w:val="-21"/>
          <w:sz w:val="24"/>
          <w:szCs w:val="24"/>
        </w:rPr>
        <w:t xml:space="preserve"> </w:t>
      </w:r>
      <w:r w:rsidR="007C6F2C">
        <w:rPr>
          <w:sz w:val="24"/>
          <w:szCs w:val="24"/>
        </w:rPr>
        <w:t>V-1</w:t>
      </w:r>
    </w:p>
    <w:p w14:paraId="1B22C5F3" w14:textId="77777777" w:rsidR="007C6F2C" w:rsidRDefault="007C6F2C" w:rsidP="007C6F2C">
      <w:pPr>
        <w:spacing w:before="16" w:line="260" w:lineRule="exact"/>
        <w:rPr>
          <w:sz w:val="26"/>
          <w:szCs w:val="26"/>
        </w:rPr>
      </w:pPr>
    </w:p>
    <w:p w14:paraId="2010BA5F" w14:textId="46DDB26D" w:rsidR="007C6F2C" w:rsidRDefault="007C6F2C" w:rsidP="007C6F2C">
      <w:pPr>
        <w:ind w:left="1026"/>
        <w:rPr>
          <w:sz w:val="24"/>
          <w:szCs w:val="24"/>
        </w:rPr>
      </w:pPr>
      <w:r>
        <w:rPr>
          <w:sz w:val="24"/>
          <w:szCs w:val="24"/>
        </w:rPr>
        <w:t xml:space="preserve">5.1.2   </w:t>
      </w:r>
      <w:r>
        <w:rPr>
          <w:spacing w:val="40"/>
          <w:sz w:val="24"/>
          <w:szCs w:val="24"/>
        </w:rPr>
        <w:t xml:space="preserve"> </w:t>
      </w:r>
      <w:r>
        <w:rPr>
          <w:sz w:val="24"/>
          <w:szCs w:val="24"/>
        </w:rPr>
        <w:t xml:space="preserve">Proses </w:t>
      </w:r>
      <w:r w:rsidRPr="007C6F2C">
        <w:rPr>
          <w:i/>
          <w:iCs/>
          <w:sz w:val="24"/>
          <w:szCs w:val="24"/>
        </w:rPr>
        <w:t>Pre-processing</w:t>
      </w:r>
      <w:r>
        <w:rPr>
          <w:sz w:val="24"/>
          <w:szCs w:val="24"/>
        </w:rPr>
        <w:t xml:space="preserve"> dan Segmentasi Citra..................................</w:t>
      </w:r>
      <w:r>
        <w:rPr>
          <w:spacing w:val="-21"/>
          <w:sz w:val="24"/>
          <w:szCs w:val="24"/>
        </w:rPr>
        <w:t xml:space="preserve"> </w:t>
      </w:r>
      <w:r>
        <w:rPr>
          <w:sz w:val="24"/>
          <w:szCs w:val="24"/>
        </w:rPr>
        <w:t>V-2</w:t>
      </w:r>
    </w:p>
    <w:p w14:paraId="134EFCCD" w14:textId="77777777" w:rsidR="007C6F2C" w:rsidRDefault="007C6F2C" w:rsidP="007C6F2C">
      <w:pPr>
        <w:spacing w:before="16" w:line="260" w:lineRule="exact"/>
        <w:rPr>
          <w:sz w:val="26"/>
          <w:szCs w:val="26"/>
        </w:rPr>
      </w:pPr>
    </w:p>
    <w:p w14:paraId="58450775" w14:textId="55552DEE" w:rsidR="007C6F2C" w:rsidRDefault="007C6F2C" w:rsidP="007C6F2C">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 xml:space="preserve">s </w:t>
      </w:r>
      <w:r w:rsidRPr="007C6F2C">
        <w:rPr>
          <w:i/>
          <w:iCs/>
          <w:spacing w:val="1"/>
          <w:sz w:val="24"/>
          <w:szCs w:val="24"/>
        </w:rPr>
        <w:t>Training</w:t>
      </w:r>
      <w:r>
        <w:rPr>
          <w:spacing w:val="1"/>
          <w:sz w:val="24"/>
          <w:szCs w:val="24"/>
        </w:rPr>
        <w:t xml:space="preserve"> Model Klasifikasi </w:t>
      </w:r>
      <w:r>
        <w:rPr>
          <w:sz w:val="24"/>
          <w:szCs w:val="24"/>
        </w:rPr>
        <w:t>..............................</w:t>
      </w:r>
      <w:r>
        <w:rPr>
          <w:spacing w:val="-21"/>
          <w:sz w:val="24"/>
          <w:szCs w:val="24"/>
        </w:rPr>
        <w:t xml:space="preserve"> </w:t>
      </w:r>
      <w:r>
        <w:rPr>
          <w:sz w:val="24"/>
          <w:szCs w:val="24"/>
        </w:rPr>
        <w:t>V-9</w:t>
      </w:r>
    </w:p>
    <w:p w14:paraId="6A2BA9A5" w14:textId="77777777" w:rsidR="007C6F2C" w:rsidRDefault="007C6F2C" w:rsidP="007C6F2C">
      <w:pPr>
        <w:ind w:left="806"/>
        <w:rPr>
          <w:sz w:val="24"/>
          <w:szCs w:val="24"/>
        </w:rPr>
      </w:pPr>
    </w:p>
    <w:p w14:paraId="436BF86D" w14:textId="18F44CB1" w:rsidR="007C6F2C" w:rsidRDefault="007C6F2C" w:rsidP="007C6F2C">
      <w:pPr>
        <w:ind w:left="806"/>
        <w:rPr>
          <w:sz w:val="24"/>
          <w:szCs w:val="24"/>
        </w:rPr>
      </w:pPr>
      <w:r>
        <w:rPr>
          <w:sz w:val="24"/>
          <w:szCs w:val="24"/>
        </w:rPr>
        <w:t xml:space="preserve">5.3      </w:t>
      </w:r>
      <w:r>
        <w:rPr>
          <w:spacing w:val="20"/>
          <w:sz w:val="24"/>
          <w:szCs w:val="24"/>
        </w:rPr>
        <w:t xml:space="preserve"> </w:t>
      </w:r>
      <w:r>
        <w:rPr>
          <w:sz w:val="24"/>
          <w:szCs w:val="24"/>
        </w:rPr>
        <w:t>Implementasi Prose</w:t>
      </w:r>
      <w:r>
        <w:rPr>
          <w:spacing w:val="1"/>
          <w:sz w:val="24"/>
          <w:szCs w:val="24"/>
        </w:rPr>
        <w:t xml:space="preserve">s Pengenalan Citra Tulisan Aksara Bali </w:t>
      </w:r>
      <w:r>
        <w:rPr>
          <w:sz w:val="24"/>
          <w:szCs w:val="24"/>
        </w:rPr>
        <w:t>...........</w:t>
      </w:r>
      <w:r>
        <w:rPr>
          <w:spacing w:val="-21"/>
          <w:sz w:val="24"/>
          <w:szCs w:val="24"/>
        </w:rPr>
        <w:t xml:space="preserve"> </w:t>
      </w:r>
      <w:r>
        <w:rPr>
          <w:sz w:val="24"/>
          <w:szCs w:val="24"/>
        </w:rPr>
        <w:t>V-22</w:t>
      </w:r>
    </w:p>
    <w:p w14:paraId="05EBB5F9" w14:textId="77777777" w:rsidR="007C6F2C" w:rsidRDefault="007C6F2C" w:rsidP="007C6F2C">
      <w:pPr>
        <w:rPr>
          <w:sz w:val="24"/>
          <w:szCs w:val="24"/>
        </w:rPr>
      </w:pPr>
    </w:p>
    <w:p w14:paraId="20A7538D" w14:textId="2D0AF77A" w:rsidR="007C6F2C" w:rsidRDefault="008347A0" w:rsidP="008347A0">
      <w:pPr>
        <w:rPr>
          <w:sz w:val="24"/>
          <w:szCs w:val="24"/>
        </w:rPr>
      </w:pPr>
      <w:r>
        <w:rPr>
          <w:sz w:val="24"/>
          <w:szCs w:val="24"/>
        </w:rPr>
        <w:t xml:space="preserve">          </w:t>
      </w:r>
      <w:r w:rsidR="007C6F2C">
        <w:rPr>
          <w:sz w:val="24"/>
          <w:szCs w:val="24"/>
        </w:rPr>
        <w:t>BAB VI UJI COBA DAN EVALUAS</w:t>
      </w:r>
      <w:r w:rsidR="007C6F2C">
        <w:rPr>
          <w:spacing w:val="14"/>
          <w:sz w:val="24"/>
          <w:szCs w:val="24"/>
        </w:rPr>
        <w:t>I</w:t>
      </w:r>
      <w:r w:rsidR="007C6F2C">
        <w:rPr>
          <w:sz w:val="24"/>
          <w:szCs w:val="24"/>
        </w:rPr>
        <w:t>............................................................</w:t>
      </w:r>
      <w:r w:rsidR="007C6F2C">
        <w:rPr>
          <w:spacing w:val="19"/>
          <w:sz w:val="24"/>
          <w:szCs w:val="24"/>
        </w:rPr>
        <w:t>.</w:t>
      </w:r>
      <w:r w:rsidR="007C6F2C">
        <w:rPr>
          <w:sz w:val="24"/>
          <w:szCs w:val="24"/>
        </w:rPr>
        <w:t>VI-1</w:t>
      </w:r>
    </w:p>
    <w:p w14:paraId="4E3D11F4" w14:textId="77777777" w:rsidR="007C6F2C" w:rsidRDefault="007C6F2C" w:rsidP="007C6F2C">
      <w:pPr>
        <w:spacing w:before="16" w:line="260" w:lineRule="exact"/>
        <w:rPr>
          <w:sz w:val="26"/>
          <w:szCs w:val="26"/>
        </w:rPr>
      </w:pPr>
    </w:p>
    <w:p w14:paraId="17E68D4B" w14:textId="77777777" w:rsidR="007C6F2C" w:rsidRDefault="007C6F2C" w:rsidP="007C6F2C">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2C72CF3" w14:textId="77777777" w:rsidR="007C6F2C" w:rsidRDefault="007C6F2C" w:rsidP="007C6F2C">
      <w:pPr>
        <w:spacing w:before="16" w:line="260" w:lineRule="exact"/>
        <w:rPr>
          <w:sz w:val="26"/>
          <w:szCs w:val="26"/>
        </w:rPr>
      </w:pPr>
    </w:p>
    <w:p w14:paraId="2E140A52" w14:textId="30CBC058" w:rsidR="007C6F2C" w:rsidRPr="00ED1CC4" w:rsidRDefault="00ED1CC4" w:rsidP="00ED1CC4">
      <w:pPr>
        <w:pStyle w:val="ListParagraph"/>
        <w:numPr>
          <w:ilvl w:val="2"/>
          <w:numId w:val="2"/>
        </w:numPr>
        <w:spacing w:line="260" w:lineRule="exact"/>
        <w:rPr>
          <w:position w:val="-1"/>
          <w:sz w:val="24"/>
          <w:szCs w:val="24"/>
        </w:rPr>
      </w:pPr>
      <w:r w:rsidRPr="00ED1CC4">
        <w:rPr>
          <w:position w:val="-1"/>
          <w:sz w:val="24"/>
          <w:szCs w:val="24"/>
        </w:rPr>
        <w:t xml:space="preserve">Pengumpulan </w:t>
      </w:r>
      <w:r w:rsidRPr="00ED1CC4">
        <w:rPr>
          <w:i/>
          <w:iCs/>
          <w:position w:val="-1"/>
          <w:sz w:val="24"/>
          <w:szCs w:val="24"/>
        </w:rPr>
        <w:t>Dataset</w:t>
      </w:r>
      <w:r w:rsidR="007C6F2C" w:rsidRPr="00ED1CC4">
        <w:rPr>
          <w:spacing w:val="-6"/>
          <w:position w:val="-1"/>
          <w:sz w:val="24"/>
          <w:szCs w:val="24"/>
        </w:rPr>
        <w:t xml:space="preserve"> </w:t>
      </w:r>
      <w:r w:rsidR="007C6F2C" w:rsidRPr="00ED1CC4">
        <w:rPr>
          <w:position w:val="-1"/>
          <w:sz w:val="24"/>
          <w:szCs w:val="24"/>
        </w:rPr>
        <w:t>...................................................................</w:t>
      </w:r>
      <w:r w:rsidR="007C6F2C" w:rsidRPr="00ED1CC4">
        <w:rPr>
          <w:spacing w:val="19"/>
          <w:position w:val="-1"/>
          <w:sz w:val="24"/>
          <w:szCs w:val="24"/>
        </w:rPr>
        <w:t>.</w:t>
      </w:r>
      <w:r w:rsidR="007C6F2C" w:rsidRPr="00ED1CC4">
        <w:rPr>
          <w:position w:val="-1"/>
          <w:sz w:val="24"/>
          <w:szCs w:val="24"/>
        </w:rPr>
        <w:t>VI-1</w:t>
      </w:r>
    </w:p>
    <w:p w14:paraId="1A58507D" w14:textId="77777777" w:rsidR="00ED1CC4" w:rsidRDefault="00ED1CC4" w:rsidP="00ED1CC4">
      <w:pPr>
        <w:pStyle w:val="ListParagraph"/>
        <w:spacing w:line="260" w:lineRule="exact"/>
        <w:ind w:left="1782"/>
        <w:rPr>
          <w:sz w:val="24"/>
          <w:szCs w:val="24"/>
        </w:rPr>
      </w:pPr>
    </w:p>
    <w:p w14:paraId="34D59F4C" w14:textId="7F1B2B4A" w:rsidR="00ED1CC4" w:rsidRPr="00ED1CC4" w:rsidRDefault="00ED1CC4" w:rsidP="00ED1CC4">
      <w:pPr>
        <w:pStyle w:val="ListParagraph"/>
        <w:numPr>
          <w:ilvl w:val="2"/>
          <w:numId w:val="2"/>
        </w:numPr>
        <w:spacing w:line="260" w:lineRule="exact"/>
        <w:rPr>
          <w:position w:val="-1"/>
          <w:sz w:val="24"/>
          <w:szCs w:val="24"/>
        </w:rPr>
      </w:pPr>
      <w:r w:rsidRPr="00ED1CC4">
        <w:rPr>
          <w:position w:val="-1"/>
          <w:sz w:val="24"/>
          <w:szCs w:val="24"/>
        </w:rPr>
        <w:t>Pembuatan Model</w:t>
      </w:r>
      <w:r w:rsidRPr="00ED1CC4">
        <w:rPr>
          <w:spacing w:val="-6"/>
          <w:position w:val="-1"/>
          <w:sz w:val="24"/>
          <w:szCs w:val="24"/>
        </w:rPr>
        <w:t xml:space="preserve"> </w:t>
      </w:r>
      <w:r w:rsidRPr="00ED1CC4">
        <w:rPr>
          <w:position w:val="-1"/>
          <w:sz w:val="24"/>
          <w:szCs w:val="24"/>
        </w:rPr>
        <w:t>.........................................................................</w:t>
      </w:r>
      <w:r w:rsidRPr="00ED1CC4">
        <w:rPr>
          <w:spacing w:val="19"/>
          <w:position w:val="-1"/>
          <w:sz w:val="24"/>
          <w:szCs w:val="24"/>
        </w:rPr>
        <w:t>.</w:t>
      </w:r>
      <w:r w:rsidRPr="00ED1CC4">
        <w:rPr>
          <w:position w:val="-1"/>
          <w:sz w:val="24"/>
          <w:szCs w:val="24"/>
        </w:rPr>
        <w:t>VI-4</w:t>
      </w:r>
    </w:p>
    <w:p w14:paraId="0A9F9CCB" w14:textId="77777777" w:rsidR="00ED1CC4" w:rsidRPr="00ED1CC4" w:rsidRDefault="00ED1CC4" w:rsidP="00ED1CC4">
      <w:pPr>
        <w:pStyle w:val="ListParagraph"/>
        <w:rPr>
          <w:sz w:val="24"/>
          <w:szCs w:val="24"/>
        </w:rPr>
      </w:pPr>
    </w:p>
    <w:p w14:paraId="449F729F" w14:textId="77777777" w:rsidR="00ED1CC4" w:rsidRPr="00ED1CC4" w:rsidRDefault="00ED1CC4" w:rsidP="00ED1CC4">
      <w:pPr>
        <w:pStyle w:val="ListParagraph"/>
        <w:numPr>
          <w:ilvl w:val="2"/>
          <w:numId w:val="2"/>
        </w:numPr>
        <w:spacing w:line="260" w:lineRule="exact"/>
        <w:rPr>
          <w:sz w:val="24"/>
          <w:szCs w:val="24"/>
        </w:rPr>
      </w:pPr>
      <w:r>
        <w:rPr>
          <w:sz w:val="24"/>
          <w:szCs w:val="24"/>
        </w:rPr>
        <w:t xml:space="preserve">Uji Coba Proses Pengenalan Aksara Bali </w:t>
      </w:r>
      <w:r w:rsidRPr="00ED1CC4">
        <w:rPr>
          <w:position w:val="-1"/>
          <w:sz w:val="24"/>
          <w:szCs w:val="24"/>
        </w:rPr>
        <w:t>............................</w:t>
      </w:r>
      <w:r>
        <w:rPr>
          <w:position w:val="-1"/>
          <w:sz w:val="24"/>
          <w:szCs w:val="24"/>
        </w:rPr>
        <w:t>..</w:t>
      </w:r>
      <w:r w:rsidRPr="00ED1CC4">
        <w:rPr>
          <w:position w:val="-1"/>
          <w:sz w:val="24"/>
          <w:szCs w:val="24"/>
        </w:rPr>
        <w:t>.....</w:t>
      </w:r>
      <w:r w:rsidRPr="00ED1CC4">
        <w:rPr>
          <w:spacing w:val="19"/>
          <w:position w:val="-1"/>
          <w:sz w:val="24"/>
          <w:szCs w:val="24"/>
        </w:rPr>
        <w:t>.</w:t>
      </w:r>
      <w:r w:rsidRPr="00ED1CC4">
        <w:rPr>
          <w:position w:val="-1"/>
          <w:sz w:val="24"/>
          <w:szCs w:val="24"/>
        </w:rPr>
        <w:t>VI-</w:t>
      </w:r>
      <w:r>
        <w:rPr>
          <w:position w:val="-1"/>
          <w:sz w:val="24"/>
          <w:szCs w:val="24"/>
        </w:rPr>
        <w:t>1</w:t>
      </w:r>
      <w:r w:rsidRPr="00ED1CC4">
        <w:rPr>
          <w:position w:val="-1"/>
          <w:sz w:val="24"/>
          <w:szCs w:val="24"/>
        </w:rPr>
        <w:t>4</w:t>
      </w:r>
    </w:p>
    <w:p w14:paraId="33FD062F" w14:textId="77777777" w:rsidR="00ED1CC4" w:rsidRPr="00ED1CC4" w:rsidRDefault="00ED1CC4" w:rsidP="00ED1CC4">
      <w:pPr>
        <w:pStyle w:val="ListParagraph"/>
        <w:rPr>
          <w:sz w:val="24"/>
          <w:szCs w:val="24"/>
        </w:rPr>
      </w:pPr>
    </w:p>
    <w:p w14:paraId="4FE08C4A" w14:textId="00570341"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6.1.3.1   </w:t>
      </w:r>
      <w:r>
        <w:rPr>
          <w:spacing w:val="40"/>
          <w:position w:val="-1"/>
          <w:sz w:val="24"/>
          <w:szCs w:val="24"/>
        </w:rPr>
        <w:t xml:space="preserve"> </w:t>
      </w:r>
      <w:r>
        <w:rPr>
          <w:position w:val="-1"/>
          <w:sz w:val="24"/>
          <w:szCs w:val="24"/>
        </w:rPr>
        <w:t>Uji Coba Identifikasi Jenis Tulisan pada Citra</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VI-15</w:t>
      </w:r>
    </w:p>
    <w:p w14:paraId="79DA1C82" w14:textId="77777777" w:rsidR="00ED1CC4" w:rsidRDefault="00ED1CC4" w:rsidP="00ED1CC4">
      <w:pPr>
        <w:spacing w:line="260" w:lineRule="exact"/>
        <w:ind w:left="1026"/>
        <w:rPr>
          <w:sz w:val="24"/>
          <w:szCs w:val="24"/>
        </w:rPr>
      </w:pPr>
    </w:p>
    <w:p w14:paraId="00A2B7AF" w14:textId="575A1CC0"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6.1.3.2   </w:t>
      </w:r>
      <w:r>
        <w:rPr>
          <w:spacing w:val="40"/>
          <w:position w:val="-1"/>
          <w:sz w:val="24"/>
          <w:szCs w:val="24"/>
        </w:rPr>
        <w:t xml:space="preserve"> </w:t>
      </w:r>
      <w:r>
        <w:rPr>
          <w:position w:val="-1"/>
          <w:sz w:val="24"/>
          <w:szCs w:val="24"/>
        </w:rPr>
        <w:t>Uji Coba Penghapusan Bayangan pada Citra</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VI-18</w:t>
      </w:r>
    </w:p>
    <w:p w14:paraId="4B185254" w14:textId="7D6D5F81" w:rsidR="00ED1CC4" w:rsidRPr="00ED1CC4" w:rsidRDefault="00ED1CC4" w:rsidP="00ED1CC4">
      <w:pPr>
        <w:spacing w:line="260" w:lineRule="exact"/>
        <w:ind w:left="1026"/>
        <w:rPr>
          <w:sz w:val="24"/>
          <w:szCs w:val="24"/>
        </w:rPr>
      </w:pPr>
      <w:r w:rsidRPr="00ED1CC4">
        <w:rPr>
          <w:sz w:val="24"/>
          <w:szCs w:val="24"/>
        </w:rPr>
        <w:t xml:space="preserve"> </w:t>
      </w:r>
    </w:p>
    <w:p w14:paraId="043C4898" w14:textId="13E14C4C"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6.1.3.3   </w:t>
      </w:r>
      <w:r>
        <w:rPr>
          <w:spacing w:val="40"/>
          <w:position w:val="-1"/>
          <w:sz w:val="24"/>
          <w:szCs w:val="24"/>
        </w:rPr>
        <w:t xml:space="preserve"> </w:t>
      </w:r>
      <w:r>
        <w:rPr>
          <w:position w:val="-1"/>
          <w:sz w:val="24"/>
          <w:szCs w:val="24"/>
        </w:rPr>
        <w:t>Uji Coba Klasifikasi Karakter pada Citra ............................</w:t>
      </w:r>
      <w:r>
        <w:rPr>
          <w:spacing w:val="19"/>
          <w:position w:val="-1"/>
          <w:sz w:val="24"/>
          <w:szCs w:val="24"/>
        </w:rPr>
        <w:t>.</w:t>
      </w:r>
      <w:r>
        <w:rPr>
          <w:position w:val="-1"/>
          <w:sz w:val="24"/>
          <w:szCs w:val="24"/>
        </w:rPr>
        <w:t>VI-19</w:t>
      </w:r>
    </w:p>
    <w:p w14:paraId="3BF0D6DD" w14:textId="77777777" w:rsidR="00331AED" w:rsidRDefault="00331AED" w:rsidP="00ED1CC4">
      <w:pPr>
        <w:spacing w:line="260" w:lineRule="exact"/>
        <w:ind w:left="1026"/>
        <w:rPr>
          <w:position w:val="-1"/>
          <w:sz w:val="24"/>
          <w:szCs w:val="24"/>
        </w:rPr>
      </w:pPr>
    </w:p>
    <w:p w14:paraId="544C0B13" w14:textId="77777777" w:rsidR="00331AED" w:rsidRDefault="00331AED" w:rsidP="00331AED">
      <w:pPr>
        <w:spacing w:line="260" w:lineRule="exact"/>
        <w:ind w:left="1026"/>
        <w:jc w:val="center"/>
        <w:rPr>
          <w:position w:val="-1"/>
          <w:sz w:val="24"/>
          <w:szCs w:val="24"/>
        </w:rPr>
      </w:pPr>
    </w:p>
    <w:p w14:paraId="4BD1CB37" w14:textId="77777777" w:rsidR="00331AED" w:rsidRDefault="00331AED" w:rsidP="00331AED">
      <w:pPr>
        <w:spacing w:line="260" w:lineRule="exact"/>
        <w:ind w:left="1026"/>
        <w:jc w:val="center"/>
        <w:rPr>
          <w:position w:val="-1"/>
          <w:sz w:val="24"/>
          <w:szCs w:val="24"/>
        </w:rPr>
      </w:pPr>
    </w:p>
    <w:p w14:paraId="71DFD315" w14:textId="77777777" w:rsidR="00331AED" w:rsidRDefault="00331AED" w:rsidP="00331AED">
      <w:pPr>
        <w:spacing w:line="260" w:lineRule="exact"/>
        <w:ind w:left="1026"/>
        <w:jc w:val="center"/>
        <w:rPr>
          <w:position w:val="-1"/>
          <w:sz w:val="24"/>
          <w:szCs w:val="24"/>
        </w:rPr>
      </w:pPr>
    </w:p>
    <w:p w14:paraId="65998C56" w14:textId="4346E473" w:rsidR="00331AED" w:rsidRDefault="00331AED" w:rsidP="00331AED">
      <w:pPr>
        <w:spacing w:line="260" w:lineRule="exact"/>
        <w:ind w:left="3906" w:firstLine="414"/>
        <w:rPr>
          <w:position w:val="-1"/>
          <w:sz w:val="24"/>
          <w:szCs w:val="24"/>
        </w:rPr>
      </w:pPr>
      <w:r>
        <w:rPr>
          <w:position w:val="-1"/>
          <w:sz w:val="24"/>
          <w:szCs w:val="24"/>
        </w:rPr>
        <w:t>x</w:t>
      </w:r>
      <w:r w:rsidR="00E24F09">
        <w:rPr>
          <w:position w:val="-1"/>
          <w:sz w:val="24"/>
          <w:szCs w:val="24"/>
        </w:rPr>
        <w:t>i</w:t>
      </w:r>
    </w:p>
    <w:p w14:paraId="4DA6917D" w14:textId="77777777" w:rsidR="00331AED" w:rsidRDefault="00331AED" w:rsidP="00ED1CC4">
      <w:pPr>
        <w:spacing w:line="260" w:lineRule="exact"/>
        <w:ind w:left="1026"/>
        <w:rPr>
          <w:position w:val="-1"/>
          <w:sz w:val="24"/>
          <w:szCs w:val="24"/>
        </w:rPr>
      </w:pPr>
    </w:p>
    <w:p w14:paraId="1E043C0F" w14:textId="17B99583" w:rsidR="007C6F2C" w:rsidRDefault="007C6F2C" w:rsidP="007C6F2C">
      <w:pPr>
        <w:rPr>
          <w:sz w:val="24"/>
          <w:szCs w:val="24"/>
        </w:rPr>
      </w:pPr>
    </w:p>
    <w:p w14:paraId="048F8A13" w14:textId="59A72E91" w:rsidR="00ED1CC4" w:rsidRDefault="00ED1CC4" w:rsidP="00ED1CC4">
      <w:pPr>
        <w:spacing w:line="260" w:lineRule="exact"/>
        <w:ind w:left="1026"/>
        <w:rPr>
          <w:position w:val="-1"/>
          <w:sz w:val="24"/>
          <w:szCs w:val="24"/>
        </w:rPr>
      </w:pPr>
      <w:r>
        <w:rPr>
          <w:sz w:val="24"/>
          <w:szCs w:val="24"/>
        </w:rPr>
        <w:t xml:space="preserve">    </w:t>
      </w:r>
      <w:r>
        <w:rPr>
          <w:position w:val="-1"/>
          <w:sz w:val="24"/>
          <w:szCs w:val="24"/>
        </w:rPr>
        <w:t xml:space="preserve">6.1.3.4   </w:t>
      </w:r>
      <w:r>
        <w:rPr>
          <w:spacing w:val="40"/>
          <w:position w:val="-1"/>
          <w:sz w:val="24"/>
          <w:szCs w:val="24"/>
        </w:rPr>
        <w:t xml:space="preserve"> </w:t>
      </w:r>
      <w:r>
        <w:rPr>
          <w:position w:val="-1"/>
          <w:sz w:val="24"/>
          <w:szCs w:val="24"/>
        </w:rPr>
        <w:t>Uji Coba Pengenalan Citra Secara Keseluruhan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VI-20</w:t>
      </w:r>
    </w:p>
    <w:p w14:paraId="3BDDB4C0" w14:textId="77777777" w:rsidR="007C6F2C" w:rsidRDefault="007C6F2C" w:rsidP="007C6F2C">
      <w:pPr>
        <w:ind w:left="806"/>
        <w:rPr>
          <w:sz w:val="24"/>
          <w:szCs w:val="24"/>
        </w:rPr>
      </w:pPr>
    </w:p>
    <w:p w14:paraId="3C209B2F" w14:textId="77777777" w:rsidR="008347A0" w:rsidRDefault="00ED1CC4" w:rsidP="007C6F2C">
      <w:pPr>
        <w:spacing w:before="16" w:line="260" w:lineRule="exact"/>
        <w:rPr>
          <w:sz w:val="24"/>
          <w:szCs w:val="24"/>
        </w:rPr>
      </w:pPr>
      <w:r>
        <w:rPr>
          <w:sz w:val="26"/>
          <w:szCs w:val="26"/>
        </w:rPr>
        <w:tab/>
        <w:t xml:space="preserve">      </w:t>
      </w:r>
      <w:r>
        <w:rPr>
          <w:sz w:val="24"/>
          <w:szCs w:val="24"/>
        </w:rPr>
        <w:t>6.1.4     Halaman Pengenalan Aksara Bali .............................................</w:t>
      </w:r>
      <w:r>
        <w:rPr>
          <w:spacing w:val="19"/>
          <w:sz w:val="24"/>
          <w:szCs w:val="24"/>
        </w:rPr>
        <w:t>.</w:t>
      </w:r>
      <w:r>
        <w:rPr>
          <w:sz w:val="24"/>
          <w:szCs w:val="24"/>
        </w:rPr>
        <w:t>VI-27</w:t>
      </w:r>
    </w:p>
    <w:p w14:paraId="29B0D4BF" w14:textId="3CFD2EE4" w:rsidR="007C6F2C" w:rsidRDefault="007C6F2C" w:rsidP="007C6F2C">
      <w:pPr>
        <w:rPr>
          <w:sz w:val="24"/>
          <w:szCs w:val="24"/>
        </w:rPr>
      </w:pPr>
    </w:p>
    <w:p w14:paraId="3E144606" w14:textId="58FCAF8D" w:rsidR="008347A0" w:rsidRDefault="008347A0" w:rsidP="008347A0">
      <w:pPr>
        <w:ind w:left="806"/>
        <w:rPr>
          <w:sz w:val="24"/>
          <w:szCs w:val="24"/>
        </w:rPr>
      </w:pPr>
      <w:r>
        <w:rPr>
          <w:sz w:val="24"/>
          <w:szCs w:val="24"/>
        </w:rPr>
        <w:t xml:space="preserve">  6.2      </w:t>
      </w:r>
      <w:r>
        <w:rPr>
          <w:spacing w:val="20"/>
          <w:sz w:val="24"/>
          <w:szCs w:val="24"/>
        </w:rPr>
        <w:t xml:space="preserve"> </w:t>
      </w:r>
      <w:r>
        <w:rPr>
          <w:sz w:val="24"/>
          <w:szCs w:val="24"/>
        </w:rPr>
        <w:t>Validasi</w:t>
      </w:r>
      <w:r>
        <w:rPr>
          <w:spacing w:val="-19"/>
          <w:sz w:val="24"/>
          <w:szCs w:val="24"/>
        </w:rPr>
        <w:t xml:space="preserve"> </w:t>
      </w:r>
      <w:r>
        <w:rPr>
          <w:sz w:val="24"/>
          <w:szCs w:val="24"/>
        </w:rPr>
        <w:t>..........................................................................................</w:t>
      </w:r>
      <w:r>
        <w:rPr>
          <w:spacing w:val="19"/>
          <w:sz w:val="24"/>
          <w:szCs w:val="24"/>
        </w:rPr>
        <w:t>.</w:t>
      </w:r>
      <w:r>
        <w:rPr>
          <w:sz w:val="24"/>
          <w:szCs w:val="24"/>
        </w:rPr>
        <w:t>VI-29</w:t>
      </w:r>
    </w:p>
    <w:p w14:paraId="2ACF2A93" w14:textId="77777777" w:rsidR="008347A0" w:rsidRDefault="008347A0" w:rsidP="008347A0">
      <w:pPr>
        <w:spacing w:before="16" w:line="260" w:lineRule="exact"/>
        <w:rPr>
          <w:sz w:val="26"/>
          <w:szCs w:val="26"/>
        </w:rPr>
      </w:pPr>
    </w:p>
    <w:p w14:paraId="68A10D6F" w14:textId="1B621E8C" w:rsidR="008347A0" w:rsidRDefault="008347A0" w:rsidP="008347A0">
      <w:pPr>
        <w:ind w:left="1026"/>
        <w:rPr>
          <w:sz w:val="24"/>
          <w:szCs w:val="24"/>
        </w:rPr>
      </w:pPr>
      <w:r>
        <w:rPr>
          <w:sz w:val="24"/>
          <w:szCs w:val="24"/>
        </w:rPr>
        <w:t xml:space="preserve">6.2.1   </w:t>
      </w:r>
      <w:r>
        <w:rPr>
          <w:spacing w:val="40"/>
          <w:sz w:val="24"/>
          <w:szCs w:val="24"/>
        </w:rPr>
        <w:t xml:space="preserve"> </w:t>
      </w:r>
      <w:r>
        <w:rPr>
          <w:sz w:val="24"/>
          <w:szCs w:val="24"/>
        </w:rPr>
        <w:t>Validasi Sistem Pengenalan Aksara Bali</w:t>
      </w:r>
      <w:r>
        <w:rPr>
          <w:spacing w:val="-25"/>
          <w:sz w:val="24"/>
          <w:szCs w:val="24"/>
        </w:rPr>
        <w:t xml:space="preserve"> </w:t>
      </w:r>
      <w:r>
        <w:rPr>
          <w:sz w:val="24"/>
          <w:szCs w:val="24"/>
        </w:rPr>
        <w:t>.....................................</w:t>
      </w:r>
      <w:r>
        <w:rPr>
          <w:spacing w:val="19"/>
          <w:sz w:val="24"/>
          <w:szCs w:val="24"/>
        </w:rPr>
        <w:t>.</w:t>
      </w:r>
      <w:r>
        <w:rPr>
          <w:sz w:val="24"/>
          <w:szCs w:val="24"/>
        </w:rPr>
        <w:t>VI-29</w:t>
      </w:r>
    </w:p>
    <w:p w14:paraId="058D58D5" w14:textId="77777777" w:rsidR="008347A0" w:rsidRDefault="008347A0" w:rsidP="008347A0">
      <w:pPr>
        <w:spacing w:before="16" w:line="260" w:lineRule="exact"/>
        <w:rPr>
          <w:sz w:val="26"/>
          <w:szCs w:val="26"/>
        </w:rPr>
      </w:pPr>
    </w:p>
    <w:p w14:paraId="1A95A060" w14:textId="05082352" w:rsidR="008347A0" w:rsidRDefault="008347A0" w:rsidP="008347A0">
      <w:pPr>
        <w:spacing w:line="260" w:lineRule="exact"/>
        <w:ind w:left="1026"/>
        <w:rPr>
          <w:position w:val="-1"/>
          <w:sz w:val="24"/>
          <w:szCs w:val="24"/>
        </w:rPr>
      </w:pPr>
      <w:r>
        <w:rPr>
          <w:position w:val="-1"/>
          <w:sz w:val="24"/>
          <w:szCs w:val="24"/>
        </w:rPr>
        <w:t xml:space="preserve">6.2.2   </w:t>
      </w:r>
      <w:r>
        <w:rPr>
          <w:spacing w:val="40"/>
          <w:position w:val="-1"/>
          <w:sz w:val="24"/>
          <w:szCs w:val="24"/>
        </w:rPr>
        <w:t xml:space="preserve"> </w:t>
      </w:r>
      <w:r>
        <w:rPr>
          <w:position w:val="-1"/>
          <w:sz w:val="24"/>
          <w:szCs w:val="24"/>
        </w:rPr>
        <w:t>Analisis Perubahan Tingkat Literasi Masyarakat Bali ................</w:t>
      </w:r>
      <w:r>
        <w:rPr>
          <w:spacing w:val="19"/>
          <w:position w:val="-1"/>
          <w:sz w:val="24"/>
          <w:szCs w:val="24"/>
        </w:rPr>
        <w:t>.</w:t>
      </w:r>
      <w:r>
        <w:rPr>
          <w:position w:val="-1"/>
          <w:sz w:val="24"/>
          <w:szCs w:val="24"/>
        </w:rPr>
        <w:t>VI-32</w:t>
      </w:r>
    </w:p>
    <w:p w14:paraId="44B8E997" w14:textId="77777777" w:rsidR="008347A0" w:rsidRDefault="008347A0" w:rsidP="008347A0">
      <w:pPr>
        <w:ind w:left="806"/>
        <w:rPr>
          <w:sz w:val="24"/>
          <w:szCs w:val="24"/>
        </w:rPr>
      </w:pPr>
    </w:p>
    <w:p w14:paraId="69BD996A" w14:textId="18C4CC9A" w:rsidR="008347A0" w:rsidRDefault="008347A0" w:rsidP="008347A0">
      <w:pPr>
        <w:ind w:left="586"/>
        <w:rPr>
          <w:sz w:val="24"/>
          <w:szCs w:val="24"/>
        </w:rPr>
      </w:pPr>
      <w:r>
        <w:rPr>
          <w:sz w:val="24"/>
          <w:szCs w:val="24"/>
        </w:rPr>
        <w:t xml:space="preserve"> BAB VII KESIMPULAN DAN SARA</w:t>
      </w:r>
      <w:r>
        <w:rPr>
          <w:spacing w:val="27"/>
          <w:sz w:val="24"/>
          <w:szCs w:val="24"/>
        </w:rPr>
        <w:t>N</w:t>
      </w:r>
      <w:r>
        <w:rPr>
          <w:sz w:val="24"/>
          <w:szCs w:val="24"/>
        </w:rPr>
        <w:t>........................................................ VII-1</w:t>
      </w:r>
    </w:p>
    <w:p w14:paraId="29B35DB6" w14:textId="77777777" w:rsidR="008347A0" w:rsidRDefault="008347A0" w:rsidP="008347A0">
      <w:pPr>
        <w:spacing w:before="16" w:line="260" w:lineRule="exact"/>
        <w:rPr>
          <w:sz w:val="26"/>
          <w:szCs w:val="26"/>
        </w:rPr>
      </w:pPr>
    </w:p>
    <w:p w14:paraId="611EDFAA" w14:textId="50E9FC26" w:rsidR="008347A0" w:rsidRDefault="008347A0" w:rsidP="008347A0">
      <w:pPr>
        <w:ind w:left="806"/>
        <w:rPr>
          <w:sz w:val="24"/>
          <w:szCs w:val="24"/>
        </w:rPr>
      </w:pPr>
      <w:r>
        <w:rPr>
          <w:sz w:val="24"/>
          <w:szCs w:val="24"/>
        </w:rPr>
        <w:t xml:space="preserve"> 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787760B6" w14:textId="77777777" w:rsidR="008347A0" w:rsidRDefault="008347A0" w:rsidP="008347A0">
      <w:pPr>
        <w:spacing w:before="16" w:line="260" w:lineRule="exact"/>
        <w:rPr>
          <w:sz w:val="26"/>
          <w:szCs w:val="26"/>
        </w:rPr>
      </w:pPr>
    </w:p>
    <w:p w14:paraId="16C60BCC" w14:textId="3B7B0D3B" w:rsidR="008347A0" w:rsidRDefault="008347A0" w:rsidP="008347A0">
      <w:pPr>
        <w:ind w:left="806"/>
        <w:rPr>
          <w:sz w:val="24"/>
          <w:szCs w:val="24"/>
        </w:rPr>
      </w:pPr>
      <w:r>
        <w:rPr>
          <w:sz w:val="24"/>
          <w:szCs w:val="24"/>
        </w:rPr>
        <w:t xml:space="preserve"> 7.2      </w:t>
      </w:r>
      <w:r>
        <w:rPr>
          <w:spacing w:val="20"/>
          <w:sz w:val="24"/>
          <w:szCs w:val="24"/>
        </w:rPr>
        <w:t xml:space="preserve"> </w:t>
      </w:r>
      <w:r>
        <w:rPr>
          <w:sz w:val="24"/>
          <w:szCs w:val="24"/>
        </w:rPr>
        <w:t>Sara</w:t>
      </w:r>
      <w:r>
        <w:rPr>
          <w:spacing w:val="8"/>
          <w:sz w:val="24"/>
          <w:szCs w:val="24"/>
        </w:rPr>
        <w:t>n</w:t>
      </w:r>
      <w:r>
        <w:rPr>
          <w:sz w:val="24"/>
          <w:szCs w:val="24"/>
        </w:rPr>
        <w:t>................................................................................................. VII-2</w:t>
      </w:r>
    </w:p>
    <w:p w14:paraId="46BF5751" w14:textId="77777777" w:rsidR="008347A0" w:rsidRDefault="008347A0" w:rsidP="008347A0">
      <w:pPr>
        <w:spacing w:before="16" w:line="260" w:lineRule="exact"/>
        <w:rPr>
          <w:sz w:val="26"/>
          <w:szCs w:val="26"/>
        </w:rPr>
      </w:pPr>
    </w:p>
    <w:p w14:paraId="35859FD5" w14:textId="1A8512A0" w:rsidR="008347A0" w:rsidRDefault="008347A0" w:rsidP="008347A0">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w:t>
      </w:r>
      <w:r w:rsidR="00E24F09">
        <w:rPr>
          <w:sz w:val="24"/>
          <w:szCs w:val="24"/>
        </w:rPr>
        <w:t>iii</w:t>
      </w:r>
    </w:p>
    <w:p w14:paraId="62518D50" w14:textId="77777777" w:rsidR="008347A0" w:rsidRDefault="008347A0" w:rsidP="008347A0">
      <w:pPr>
        <w:spacing w:before="16" w:line="260" w:lineRule="exact"/>
        <w:rPr>
          <w:sz w:val="26"/>
          <w:szCs w:val="26"/>
        </w:rPr>
      </w:pPr>
    </w:p>
    <w:p w14:paraId="6DA71538" w14:textId="22EC4DB9" w:rsidR="008347A0" w:rsidRDefault="008347A0" w:rsidP="008347A0">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w:t>
      </w:r>
      <w:r w:rsidR="00CB0064">
        <w:rPr>
          <w:position w:val="-1"/>
          <w:sz w:val="24"/>
          <w:szCs w:val="24"/>
        </w:rPr>
        <w:t>vii</w:t>
      </w:r>
    </w:p>
    <w:p w14:paraId="1B7D148B" w14:textId="10A01E78" w:rsidR="007C6F2C" w:rsidRDefault="007C6F2C" w:rsidP="008347A0">
      <w:pPr>
        <w:spacing w:line="260" w:lineRule="exact"/>
        <w:rPr>
          <w:sz w:val="24"/>
          <w:szCs w:val="24"/>
        </w:rPr>
      </w:pPr>
    </w:p>
    <w:p w14:paraId="0FEF54F1" w14:textId="77777777" w:rsidR="007C6F2C" w:rsidRDefault="007C6F2C" w:rsidP="0035164E">
      <w:pPr>
        <w:spacing w:line="260" w:lineRule="exact"/>
        <w:ind w:left="1026"/>
        <w:rPr>
          <w:sz w:val="24"/>
          <w:szCs w:val="24"/>
        </w:rPr>
      </w:pPr>
    </w:p>
    <w:p w14:paraId="4957F4C5" w14:textId="77777777" w:rsidR="0035164E" w:rsidRDefault="0035164E" w:rsidP="0035164E">
      <w:pPr>
        <w:spacing w:before="2" w:line="180" w:lineRule="exact"/>
        <w:rPr>
          <w:sz w:val="18"/>
          <w:szCs w:val="18"/>
        </w:rPr>
      </w:pPr>
    </w:p>
    <w:p w14:paraId="6CEC06B0" w14:textId="77777777" w:rsidR="0035164E" w:rsidRDefault="0035164E" w:rsidP="0035164E">
      <w:pPr>
        <w:spacing w:before="18"/>
        <w:ind w:left="4470" w:right="3981"/>
        <w:jc w:val="center"/>
        <w:rPr>
          <w:rFonts w:ascii="Calibri" w:eastAsia="Calibri" w:hAnsi="Calibri" w:cs="Calibri"/>
          <w:sz w:val="22"/>
          <w:szCs w:val="22"/>
        </w:rPr>
      </w:pPr>
    </w:p>
    <w:p w14:paraId="0BEC800B" w14:textId="77777777" w:rsidR="008347A0" w:rsidRDefault="008347A0" w:rsidP="0035164E">
      <w:pPr>
        <w:spacing w:before="18"/>
        <w:ind w:left="4470" w:right="3981"/>
        <w:jc w:val="center"/>
        <w:rPr>
          <w:rFonts w:ascii="Calibri" w:eastAsia="Calibri" w:hAnsi="Calibri" w:cs="Calibri"/>
          <w:sz w:val="22"/>
          <w:szCs w:val="22"/>
        </w:rPr>
      </w:pPr>
    </w:p>
    <w:p w14:paraId="060F7BE7" w14:textId="77777777" w:rsidR="008347A0" w:rsidRDefault="008347A0" w:rsidP="0035164E">
      <w:pPr>
        <w:spacing w:before="18"/>
        <w:ind w:left="4470" w:right="3981"/>
        <w:jc w:val="center"/>
        <w:rPr>
          <w:rFonts w:ascii="Calibri" w:eastAsia="Calibri" w:hAnsi="Calibri" w:cs="Calibri"/>
          <w:sz w:val="22"/>
          <w:szCs w:val="22"/>
        </w:rPr>
      </w:pPr>
    </w:p>
    <w:p w14:paraId="764054C0" w14:textId="77777777" w:rsidR="008347A0" w:rsidRDefault="008347A0" w:rsidP="0035164E">
      <w:pPr>
        <w:spacing w:before="18"/>
        <w:ind w:left="4470" w:right="3981"/>
        <w:jc w:val="center"/>
        <w:rPr>
          <w:rFonts w:ascii="Calibri" w:eastAsia="Calibri" w:hAnsi="Calibri" w:cs="Calibri"/>
          <w:sz w:val="22"/>
          <w:szCs w:val="22"/>
        </w:rPr>
      </w:pPr>
    </w:p>
    <w:p w14:paraId="2B2B351E" w14:textId="77777777" w:rsidR="008347A0" w:rsidRDefault="008347A0" w:rsidP="0035164E">
      <w:pPr>
        <w:spacing w:before="18"/>
        <w:ind w:left="4470" w:right="3981"/>
        <w:jc w:val="center"/>
        <w:rPr>
          <w:rFonts w:ascii="Calibri" w:eastAsia="Calibri" w:hAnsi="Calibri" w:cs="Calibri"/>
          <w:sz w:val="22"/>
          <w:szCs w:val="22"/>
        </w:rPr>
      </w:pPr>
    </w:p>
    <w:p w14:paraId="55638992" w14:textId="77777777" w:rsidR="008347A0" w:rsidRDefault="008347A0" w:rsidP="0035164E">
      <w:pPr>
        <w:spacing w:before="18"/>
        <w:ind w:left="4470" w:right="3981"/>
        <w:jc w:val="center"/>
        <w:rPr>
          <w:rFonts w:ascii="Calibri" w:eastAsia="Calibri" w:hAnsi="Calibri" w:cs="Calibri"/>
          <w:sz w:val="22"/>
          <w:szCs w:val="22"/>
        </w:rPr>
      </w:pPr>
    </w:p>
    <w:p w14:paraId="5D0708A9" w14:textId="77777777" w:rsidR="008347A0" w:rsidRDefault="008347A0" w:rsidP="0035164E">
      <w:pPr>
        <w:spacing w:before="18"/>
        <w:ind w:left="4470" w:right="3981"/>
        <w:jc w:val="center"/>
        <w:rPr>
          <w:rFonts w:ascii="Calibri" w:eastAsia="Calibri" w:hAnsi="Calibri" w:cs="Calibri"/>
          <w:sz w:val="22"/>
          <w:szCs w:val="22"/>
        </w:rPr>
      </w:pPr>
    </w:p>
    <w:p w14:paraId="555498E0" w14:textId="77777777" w:rsidR="008347A0" w:rsidRDefault="008347A0" w:rsidP="0035164E">
      <w:pPr>
        <w:spacing w:before="18"/>
        <w:ind w:left="4470" w:right="3981"/>
        <w:jc w:val="center"/>
        <w:rPr>
          <w:rFonts w:ascii="Calibri" w:eastAsia="Calibri" w:hAnsi="Calibri" w:cs="Calibri"/>
          <w:sz w:val="22"/>
          <w:szCs w:val="22"/>
        </w:rPr>
      </w:pPr>
    </w:p>
    <w:p w14:paraId="3A4F0877" w14:textId="77777777" w:rsidR="008347A0" w:rsidRDefault="008347A0" w:rsidP="0035164E">
      <w:pPr>
        <w:spacing w:before="18"/>
        <w:ind w:left="4470" w:right="3981"/>
        <w:jc w:val="center"/>
        <w:rPr>
          <w:rFonts w:ascii="Calibri" w:eastAsia="Calibri" w:hAnsi="Calibri" w:cs="Calibri"/>
          <w:sz w:val="22"/>
          <w:szCs w:val="22"/>
        </w:rPr>
      </w:pPr>
    </w:p>
    <w:p w14:paraId="193900D7" w14:textId="77777777" w:rsidR="008347A0" w:rsidRDefault="008347A0" w:rsidP="0035164E">
      <w:pPr>
        <w:spacing w:before="18"/>
        <w:ind w:left="4470" w:right="3981"/>
        <w:jc w:val="center"/>
        <w:rPr>
          <w:rFonts w:ascii="Calibri" w:eastAsia="Calibri" w:hAnsi="Calibri" w:cs="Calibri"/>
          <w:sz w:val="22"/>
          <w:szCs w:val="22"/>
        </w:rPr>
      </w:pPr>
    </w:p>
    <w:p w14:paraId="079ECA3C" w14:textId="77777777" w:rsidR="008347A0" w:rsidRDefault="008347A0" w:rsidP="0035164E">
      <w:pPr>
        <w:spacing w:before="18"/>
        <w:ind w:left="4470" w:right="3981"/>
        <w:jc w:val="center"/>
        <w:rPr>
          <w:rFonts w:ascii="Calibri" w:eastAsia="Calibri" w:hAnsi="Calibri" w:cs="Calibri"/>
          <w:sz w:val="22"/>
          <w:szCs w:val="22"/>
        </w:rPr>
      </w:pPr>
    </w:p>
    <w:p w14:paraId="19ED14FF" w14:textId="77777777" w:rsidR="008347A0" w:rsidRDefault="008347A0" w:rsidP="0035164E">
      <w:pPr>
        <w:spacing w:before="18"/>
        <w:ind w:left="4470" w:right="3981"/>
        <w:jc w:val="center"/>
        <w:rPr>
          <w:rFonts w:ascii="Calibri" w:eastAsia="Calibri" w:hAnsi="Calibri" w:cs="Calibri"/>
          <w:sz w:val="22"/>
          <w:szCs w:val="22"/>
        </w:rPr>
      </w:pPr>
    </w:p>
    <w:p w14:paraId="5D093F9E" w14:textId="77777777" w:rsidR="008347A0" w:rsidRDefault="008347A0" w:rsidP="0035164E">
      <w:pPr>
        <w:spacing w:before="18"/>
        <w:ind w:left="4470" w:right="3981"/>
        <w:jc w:val="center"/>
        <w:rPr>
          <w:rFonts w:ascii="Calibri" w:eastAsia="Calibri" w:hAnsi="Calibri" w:cs="Calibri"/>
          <w:sz w:val="22"/>
          <w:szCs w:val="22"/>
        </w:rPr>
      </w:pPr>
    </w:p>
    <w:p w14:paraId="43B1BD44" w14:textId="77777777" w:rsidR="008347A0" w:rsidRDefault="008347A0" w:rsidP="0035164E">
      <w:pPr>
        <w:spacing w:before="18"/>
        <w:ind w:left="4470" w:right="3981"/>
        <w:jc w:val="center"/>
        <w:rPr>
          <w:rFonts w:ascii="Calibri" w:eastAsia="Calibri" w:hAnsi="Calibri" w:cs="Calibri"/>
          <w:sz w:val="22"/>
          <w:szCs w:val="22"/>
        </w:rPr>
      </w:pPr>
    </w:p>
    <w:p w14:paraId="3D32CE47" w14:textId="77777777" w:rsidR="008347A0" w:rsidRDefault="008347A0" w:rsidP="0035164E">
      <w:pPr>
        <w:spacing w:before="18"/>
        <w:ind w:left="4470" w:right="3981"/>
        <w:jc w:val="center"/>
        <w:rPr>
          <w:rFonts w:ascii="Calibri" w:eastAsia="Calibri" w:hAnsi="Calibri" w:cs="Calibri"/>
          <w:sz w:val="22"/>
          <w:szCs w:val="22"/>
        </w:rPr>
      </w:pPr>
    </w:p>
    <w:p w14:paraId="2D442169" w14:textId="77777777" w:rsidR="008347A0" w:rsidRDefault="008347A0" w:rsidP="0035164E">
      <w:pPr>
        <w:spacing w:before="18"/>
        <w:ind w:left="4470" w:right="3981"/>
        <w:jc w:val="center"/>
        <w:rPr>
          <w:rFonts w:ascii="Calibri" w:eastAsia="Calibri" w:hAnsi="Calibri" w:cs="Calibri"/>
          <w:sz w:val="22"/>
          <w:szCs w:val="22"/>
        </w:rPr>
      </w:pPr>
    </w:p>
    <w:p w14:paraId="239158A4" w14:textId="77777777" w:rsidR="008347A0" w:rsidRDefault="008347A0" w:rsidP="0035164E">
      <w:pPr>
        <w:spacing w:before="18"/>
        <w:ind w:left="4470" w:right="3981"/>
        <w:jc w:val="center"/>
        <w:rPr>
          <w:rFonts w:ascii="Calibri" w:eastAsia="Calibri" w:hAnsi="Calibri" w:cs="Calibri"/>
          <w:sz w:val="22"/>
          <w:szCs w:val="22"/>
        </w:rPr>
      </w:pPr>
    </w:p>
    <w:p w14:paraId="6727E07E" w14:textId="77777777" w:rsidR="008347A0" w:rsidRDefault="008347A0" w:rsidP="0035164E">
      <w:pPr>
        <w:spacing w:before="18"/>
        <w:ind w:left="4470" w:right="3981"/>
        <w:jc w:val="center"/>
        <w:rPr>
          <w:rFonts w:ascii="Calibri" w:eastAsia="Calibri" w:hAnsi="Calibri" w:cs="Calibri"/>
          <w:sz w:val="22"/>
          <w:szCs w:val="22"/>
        </w:rPr>
      </w:pPr>
    </w:p>
    <w:p w14:paraId="3C5B0DD8" w14:textId="77777777" w:rsidR="008347A0" w:rsidRDefault="008347A0" w:rsidP="0035164E">
      <w:pPr>
        <w:spacing w:before="18"/>
        <w:ind w:left="4470" w:right="3981"/>
        <w:jc w:val="center"/>
        <w:rPr>
          <w:rFonts w:ascii="Calibri" w:eastAsia="Calibri" w:hAnsi="Calibri" w:cs="Calibri"/>
          <w:sz w:val="22"/>
          <w:szCs w:val="22"/>
        </w:rPr>
      </w:pPr>
    </w:p>
    <w:p w14:paraId="7D17D5F5" w14:textId="77777777" w:rsidR="008347A0" w:rsidRDefault="008347A0" w:rsidP="0035164E">
      <w:pPr>
        <w:spacing w:before="18"/>
        <w:ind w:left="4470" w:right="3981"/>
        <w:jc w:val="center"/>
        <w:rPr>
          <w:rFonts w:ascii="Calibri" w:eastAsia="Calibri" w:hAnsi="Calibri" w:cs="Calibri"/>
          <w:sz w:val="22"/>
          <w:szCs w:val="22"/>
        </w:rPr>
      </w:pPr>
    </w:p>
    <w:p w14:paraId="189BB720" w14:textId="77777777" w:rsidR="008347A0" w:rsidRDefault="008347A0" w:rsidP="0035164E">
      <w:pPr>
        <w:spacing w:before="18"/>
        <w:ind w:left="4470" w:right="3981"/>
        <w:jc w:val="center"/>
        <w:rPr>
          <w:rFonts w:ascii="Calibri" w:eastAsia="Calibri" w:hAnsi="Calibri" w:cs="Calibri"/>
          <w:sz w:val="22"/>
          <w:szCs w:val="22"/>
        </w:rPr>
      </w:pPr>
    </w:p>
    <w:p w14:paraId="5A55EC9C" w14:textId="77777777" w:rsidR="008347A0" w:rsidRDefault="008347A0" w:rsidP="0035164E">
      <w:pPr>
        <w:spacing w:before="18"/>
        <w:ind w:left="4470" w:right="3981"/>
        <w:jc w:val="center"/>
        <w:rPr>
          <w:rFonts w:ascii="Calibri" w:eastAsia="Calibri" w:hAnsi="Calibri" w:cs="Calibri"/>
          <w:sz w:val="22"/>
          <w:szCs w:val="22"/>
        </w:rPr>
      </w:pPr>
    </w:p>
    <w:p w14:paraId="47F3F8A2" w14:textId="77777777" w:rsidR="008347A0" w:rsidRDefault="008347A0" w:rsidP="0035164E">
      <w:pPr>
        <w:spacing w:before="18"/>
        <w:ind w:left="4470" w:right="3981"/>
        <w:jc w:val="center"/>
        <w:rPr>
          <w:rFonts w:ascii="Calibri" w:eastAsia="Calibri" w:hAnsi="Calibri" w:cs="Calibri"/>
          <w:sz w:val="22"/>
          <w:szCs w:val="22"/>
        </w:rPr>
      </w:pPr>
    </w:p>
    <w:p w14:paraId="1FAD889A" w14:textId="77777777" w:rsidR="008347A0" w:rsidRDefault="008347A0" w:rsidP="0035164E">
      <w:pPr>
        <w:spacing w:before="18"/>
        <w:ind w:left="4470" w:right="3981"/>
        <w:jc w:val="center"/>
        <w:rPr>
          <w:rFonts w:ascii="Calibri" w:eastAsia="Calibri" w:hAnsi="Calibri" w:cs="Calibri"/>
          <w:sz w:val="22"/>
          <w:szCs w:val="22"/>
        </w:rPr>
      </w:pPr>
    </w:p>
    <w:p w14:paraId="404A5A7C" w14:textId="77777777" w:rsidR="008347A0" w:rsidRDefault="008347A0" w:rsidP="0035164E">
      <w:pPr>
        <w:spacing w:before="18"/>
        <w:ind w:left="4470" w:right="3981"/>
        <w:jc w:val="center"/>
        <w:rPr>
          <w:rFonts w:ascii="Calibri" w:eastAsia="Calibri" w:hAnsi="Calibri" w:cs="Calibri"/>
          <w:sz w:val="22"/>
          <w:szCs w:val="22"/>
        </w:rPr>
      </w:pPr>
    </w:p>
    <w:p w14:paraId="266FA2BD" w14:textId="77777777" w:rsidR="008347A0" w:rsidRDefault="008347A0" w:rsidP="0035164E">
      <w:pPr>
        <w:spacing w:before="18"/>
        <w:ind w:left="4470" w:right="3981"/>
        <w:jc w:val="center"/>
        <w:rPr>
          <w:rFonts w:ascii="Calibri" w:eastAsia="Calibri" w:hAnsi="Calibri" w:cs="Calibri"/>
          <w:sz w:val="22"/>
          <w:szCs w:val="22"/>
        </w:rPr>
      </w:pPr>
    </w:p>
    <w:p w14:paraId="0B253674" w14:textId="77777777" w:rsidR="008347A0" w:rsidRDefault="008347A0" w:rsidP="0035164E">
      <w:pPr>
        <w:spacing w:before="18"/>
        <w:ind w:left="4470" w:right="3981"/>
        <w:jc w:val="center"/>
        <w:rPr>
          <w:rFonts w:ascii="Calibri" w:eastAsia="Calibri" w:hAnsi="Calibri" w:cs="Calibri"/>
          <w:sz w:val="22"/>
          <w:szCs w:val="22"/>
        </w:rPr>
      </w:pPr>
    </w:p>
    <w:p w14:paraId="6AF3090D" w14:textId="2F979902" w:rsidR="008347A0" w:rsidRDefault="00E24F09" w:rsidP="00E24F09">
      <w:pPr>
        <w:spacing w:before="18"/>
        <w:ind w:right="3981"/>
        <w:jc w:val="cente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xii</w:t>
      </w:r>
    </w:p>
    <w:p w14:paraId="2521B7B4" w14:textId="77777777" w:rsidR="008347A0" w:rsidRDefault="008347A0" w:rsidP="0035164E">
      <w:pPr>
        <w:spacing w:before="18"/>
        <w:ind w:left="4470" w:right="3981"/>
        <w:jc w:val="center"/>
        <w:rPr>
          <w:rFonts w:ascii="Calibri" w:eastAsia="Calibri" w:hAnsi="Calibri" w:cs="Calibri"/>
          <w:sz w:val="22"/>
          <w:szCs w:val="22"/>
        </w:rPr>
      </w:pPr>
    </w:p>
    <w:p w14:paraId="4E5602CE" w14:textId="5FDE33D4" w:rsidR="008347A0" w:rsidRDefault="008347A0" w:rsidP="0035164E">
      <w:pPr>
        <w:spacing w:before="18"/>
        <w:ind w:left="4470" w:right="3981"/>
        <w:jc w:val="center"/>
        <w:rPr>
          <w:rFonts w:ascii="Calibri" w:eastAsia="Calibri" w:hAnsi="Calibri" w:cs="Calibri"/>
          <w:sz w:val="22"/>
          <w:szCs w:val="22"/>
        </w:rPr>
        <w:sectPr w:rsidR="008347A0" w:rsidSect="00AC1225">
          <w:headerReference w:type="default" r:id="rId15"/>
          <w:pgSz w:w="11900" w:h="16840"/>
          <w:pgMar w:top="1580" w:right="1600" w:bottom="280" w:left="1680" w:header="0" w:footer="0" w:gutter="0"/>
          <w:cols w:space="720"/>
        </w:sectPr>
      </w:pP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273C31DE" w14:textId="77777777" w:rsidR="0035164E" w:rsidRDefault="0035164E" w:rsidP="0035164E">
      <w:pPr>
        <w:spacing w:before="16" w:line="260" w:lineRule="exact"/>
        <w:rPr>
          <w:sz w:val="26"/>
          <w:szCs w:val="26"/>
        </w:rPr>
      </w:pPr>
    </w:p>
    <w:p w14:paraId="2A6D967F" w14:textId="77777777" w:rsidR="0035164E" w:rsidRDefault="0035164E" w:rsidP="0035164E">
      <w:pPr>
        <w:spacing w:before="16" w:line="260" w:lineRule="exact"/>
        <w:rPr>
          <w:sz w:val="26"/>
          <w:szCs w:val="26"/>
        </w:rPr>
      </w:pPr>
    </w:p>
    <w:p w14:paraId="2E017346" w14:textId="5B6F5860" w:rsidR="0035164E" w:rsidRDefault="0035164E" w:rsidP="0035164E">
      <w:pPr>
        <w:spacing w:before="18"/>
        <w:ind w:left="4445" w:right="3957"/>
        <w:jc w:val="center"/>
        <w:rPr>
          <w:rFonts w:ascii="Calibri" w:eastAsia="Calibri" w:hAnsi="Calibri" w:cs="Calibri"/>
          <w:sz w:val="22"/>
          <w:szCs w:val="22"/>
        </w:rPr>
        <w:sectPr w:rsidR="0035164E" w:rsidSect="00AC1225">
          <w:headerReference w:type="default" r:id="rId16"/>
          <w:pgSz w:w="11900" w:h="16840"/>
          <w:pgMar w:top="1580" w:right="1600" w:bottom="280" w:left="1680" w:header="0" w:footer="0" w:gutter="0"/>
          <w:cols w:space="720"/>
        </w:sectPr>
      </w:pP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27672A7D" w:rsidR="0035164E" w:rsidRDefault="0035164E" w:rsidP="0035164E">
      <w:pPr>
        <w:spacing w:before="18"/>
        <w:ind w:left="4419" w:right="3931"/>
        <w:jc w:val="center"/>
        <w:rPr>
          <w:rFonts w:ascii="Calibri" w:eastAsia="Calibri" w:hAnsi="Calibri" w:cs="Calibri"/>
          <w:sz w:val="22"/>
          <w:szCs w:val="22"/>
        </w:rPr>
        <w:sectPr w:rsidR="0035164E" w:rsidSect="00AC1225">
          <w:headerReference w:type="default" r:id="rId17"/>
          <w:pgSz w:w="11900" w:h="16840"/>
          <w:pgMar w:top="1580" w:right="1600" w:bottom="280" w:left="1680" w:header="0" w:footer="0" w:gutter="0"/>
          <w:cols w:space="720"/>
        </w:sectPr>
      </w:pP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AC1225">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AC1225">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AC1225">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AC1225">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AC1225">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AC1225">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AC1225">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AC1225">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AC1225">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AE04FFE" w14:textId="77777777" w:rsidR="004A2C98" w:rsidRPr="004A2C98" w:rsidRDefault="004A2C98" w:rsidP="004A2C98">
      <w:pPr>
        <w:spacing w:line="480" w:lineRule="auto"/>
        <w:ind w:firstLine="720"/>
        <w:jc w:val="center"/>
        <w:rPr>
          <w:sz w:val="24"/>
          <w:szCs w:val="24"/>
        </w:rPr>
      </w:pPr>
      <w:r w:rsidRPr="004A2C98">
        <w:rPr>
          <w:b/>
          <w:bCs/>
          <w:color w:val="000000"/>
          <w:sz w:val="28"/>
          <w:szCs w:val="28"/>
          <w:shd w:val="clear" w:color="auto" w:fill="FFFFFF"/>
        </w:rPr>
        <w:t>BAB 7</w:t>
      </w:r>
    </w:p>
    <w:p w14:paraId="3A69C32D" w14:textId="77777777" w:rsidR="004A2C98" w:rsidRPr="004A2C98" w:rsidRDefault="004A2C98" w:rsidP="004A2C98">
      <w:pPr>
        <w:spacing w:line="480" w:lineRule="auto"/>
        <w:ind w:firstLine="720"/>
        <w:jc w:val="center"/>
        <w:rPr>
          <w:sz w:val="24"/>
          <w:szCs w:val="24"/>
        </w:rPr>
      </w:pPr>
      <w:r w:rsidRPr="004A2C98">
        <w:rPr>
          <w:b/>
          <w:bCs/>
          <w:color w:val="000000"/>
          <w:sz w:val="28"/>
          <w:szCs w:val="28"/>
          <w:shd w:val="clear" w:color="auto" w:fill="FFFFFF"/>
        </w:rPr>
        <w:t>KESIMPULAN DAN SARAN</w:t>
      </w:r>
    </w:p>
    <w:p w14:paraId="06717197" w14:textId="77777777" w:rsidR="004A2C98" w:rsidRPr="004A2C98" w:rsidRDefault="004A2C98" w:rsidP="004A2C98">
      <w:pPr>
        <w:rPr>
          <w:sz w:val="24"/>
          <w:szCs w:val="24"/>
        </w:rPr>
      </w:pPr>
    </w:p>
    <w:p w14:paraId="491F51F8" w14:textId="77777777" w:rsidR="004A2C98" w:rsidRPr="004A2C98" w:rsidRDefault="004A2C98" w:rsidP="004A2C98">
      <w:pPr>
        <w:spacing w:line="480" w:lineRule="auto"/>
        <w:ind w:left="720" w:firstLine="720"/>
        <w:jc w:val="both"/>
        <w:rPr>
          <w:sz w:val="24"/>
          <w:szCs w:val="24"/>
        </w:rPr>
      </w:pPr>
      <w:r w:rsidRPr="004A2C98">
        <w:rPr>
          <w:color w:val="000000"/>
          <w:sz w:val="24"/>
          <w:szCs w:val="24"/>
          <w:shd w:val="clear" w:color="auto" w:fill="FFFFFF"/>
        </w:rPr>
        <w:t>Bab ini akan membahas mengenai kesimpulan dan saran untuk penelitian tugas akhir ini berdasarkan tahap uji coba dan evaluasi yang dilakukan sebelumnya. Pembahasan ini dapat digunakan sebagai acuan untuk proses pengembangan sistem nantinya.</w:t>
      </w:r>
    </w:p>
    <w:p w14:paraId="51988610" w14:textId="77777777" w:rsidR="004A2C98" w:rsidRPr="004A2C98" w:rsidRDefault="004A2C98" w:rsidP="004A2C98">
      <w:pPr>
        <w:rPr>
          <w:sz w:val="24"/>
          <w:szCs w:val="24"/>
        </w:rPr>
      </w:pPr>
    </w:p>
    <w:p w14:paraId="635BEE06" w14:textId="371CD026" w:rsidR="004A2C98" w:rsidRPr="004A2C98" w:rsidRDefault="004A2C98" w:rsidP="004A2C98">
      <w:pPr>
        <w:spacing w:line="480" w:lineRule="auto"/>
        <w:ind w:left="720"/>
        <w:jc w:val="both"/>
        <w:rPr>
          <w:sz w:val="24"/>
          <w:szCs w:val="24"/>
        </w:rPr>
      </w:pPr>
      <w:r w:rsidRPr="004A2C98">
        <w:rPr>
          <w:b/>
          <w:bCs/>
          <w:color w:val="000000"/>
          <w:sz w:val="26"/>
          <w:szCs w:val="26"/>
          <w:shd w:val="clear" w:color="auto" w:fill="FFFFFF"/>
        </w:rPr>
        <w:t>7.1</w:t>
      </w:r>
      <w:r w:rsidR="00E30A0E">
        <w:rPr>
          <w:b/>
          <w:bCs/>
          <w:color w:val="000000"/>
          <w:sz w:val="26"/>
          <w:szCs w:val="26"/>
          <w:shd w:val="clear" w:color="auto" w:fill="FFFFFF"/>
        </w:rPr>
        <w:t>.</w:t>
      </w:r>
      <w:r w:rsidRPr="004A2C98">
        <w:rPr>
          <w:b/>
          <w:bCs/>
          <w:color w:val="000000"/>
          <w:sz w:val="26"/>
          <w:szCs w:val="26"/>
          <w:shd w:val="clear" w:color="auto" w:fill="FFFFFF"/>
        </w:rPr>
        <w:t xml:space="preserve"> Kesimpulan</w:t>
      </w:r>
    </w:p>
    <w:p w14:paraId="58C750B1" w14:textId="77777777" w:rsidR="004A2C98" w:rsidRPr="004A2C98" w:rsidRDefault="004A2C98" w:rsidP="004A2C98">
      <w:pPr>
        <w:spacing w:line="480" w:lineRule="auto"/>
        <w:ind w:left="720"/>
        <w:jc w:val="both"/>
        <w:rPr>
          <w:sz w:val="24"/>
          <w:szCs w:val="24"/>
        </w:rPr>
      </w:pPr>
      <w:r w:rsidRPr="004A2C98">
        <w:rPr>
          <w:color w:val="000000"/>
          <w:sz w:val="26"/>
          <w:szCs w:val="26"/>
          <w:shd w:val="clear" w:color="auto" w:fill="FFFFFF"/>
        </w:rPr>
        <w:tab/>
      </w:r>
      <w:r w:rsidRPr="004A2C98">
        <w:rPr>
          <w:color w:val="000000"/>
          <w:sz w:val="24"/>
          <w:szCs w:val="24"/>
          <w:shd w:val="clear" w:color="auto" w:fill="FFFFFF"/>
        </w:rPr>
        <w:t>Berdasarkan hasil uji coba, dapat diambil beberapa kesimpulan yang terdiri dari:</w:t>
      </w:r>
    </w:p>
    <w:p w14:paraId="716F8172" w14:textId="19C912B6" w:rsidR="004A2C98" w:rsidRPr="004A2C98" w:rsidRDefault="004A2C98" w:rsidP="004A2C98">
      <w:pPr>
        <w:numPr>
          <w:ilvl w:val="0"/>
          <w:numId w:val="50"/>
        </w:numPr>
        <w:spacing w:line="480" w:lineRule="auto"/>
        <w:ind w:left="1440"/>
        <w:jc w:val="both"/>
        <w:textAlignment w:val="baseline"/>
        <w:rPr>
          <w:color w:val="000000"/>
          <w:sz w:val="24"/>
          <w:szCs w:val="24"/>
        </w:rPr>
      </w:pPr>
      <w:r w:rsidRPr="004A2C98">
        <w:rPr>
          <w:color w:val="000000"/>
          <w:sz w:val="24"/>
          <w:szCs w:val="24"/>
          <w:shd w:val="clear" w:color="auto" w:fill="FFFFFF"/>
        </w:rPr>
        <w:t xml:space="preserve">Setelah melakukan proses </w:t>
      </w:r>
      <w:r w:rsidRPr="004A2C98">
        <w:rPr>
          <w:i/>
          <w:iCs/>
          <w:color w:val="000000"/>
          <w:sz w:val="24"/>
          <w:szCs w:val="24"/>
          <w:shd w:val="clear" w:color="auto" w:fill="FFFFFF"/>
        </w:rPr>
        <w:t>training</w:t>
      </w:r>
      <w:r w:rsidRPr="004A2C98">
        <w:rPr>
          <w:color w:val="000000"/>
          <w:sz w:val="24"/>
          <w:szCs w:val="24"/>
          <w:shd w:val="clear" w:color="auto" w:fill="FFFFFF"/>
        </w:rPr>
        <w:t xml:space="preserve">, seluruh model CNN yang digunakan untuk pengembangan sistem memiliki tingkat akurasi sebesar </w:t>
      </w:r>
      <w:r w:rsidR="005D26D2">
        <w:rPr>
          <w:color w:val="000000"/>
          <w:sz w:val="24"/>
          <w:szCs w:val="24"/>
          <w:shd w:val="clear" w:color="auto" w:fill="FFFFFF"/>
        </w:rPr>
        <w:t>99.8</w:t>
      </w:r>
      <w:r w:rsidRPr="004A2C98">
        <w:rPr>
          <w:color w:val="000000"/>
          <w:sz w:val="24"/>
          <w:szCs w:val="24"/>
          <w:shd w:val="clear" w:color="auto" w:fill="FFFFFF"/>
        </w:rPr>
        <w:t>% untuk arsitektur MobileNet V2, ResNet50, dan Xception.</w:t>
      </w:r>
    </w:p>
    <w:p w14:paraId="5A6B2767" w14:textId="2591ED9F" w:rsidR="00042202" w:rsidRPr="00EC5D19" w:rsidRDefault="004A2C98" w:rsidP="004A2C98">
      <w:pPr>
        <w:numPr>
          <w:ilvl w:val="0"/>
          <w:numId w:val="50"/>
        </w:numPr>
        <w:spacing w:line="480" w:lineRule="auto"/>
        <w:ind w:left="1440"/>
        <w:jc w:val="both"/>
        <w:textAlignment w:val="baseline"/>
        <w:rPr>
          <w:color w:val="000000"/>
          <w:sz w:val="24"/>
          <w:szCs w:val="24"/>
        </w:rPr>
      </w:pPr>
      <w:r w:rsidRPr="00EC5D19">
        <w:rPr>
          <w:color w:val="000000"/>
          <w:sz w:val="24"/>
          <w:szCs w:val="24"/>
          <w:shd w:val="clear" w:color="auto" w:fill="FFFFFF"/>
        </w:rPr>
        <w:t>Setelah melakukan uji coba menggunakan 100 citra tulisan aksara Bali,</w:t>
      </w:r>
      <w:r w:rsidR="004651F4" w:rsidRPr="00EC5D19">
        <w:rPr>
          <w:color w:val="000000"/>
          <w:sz w:val="24"/>
          <w:szCs w:val="24"/>
          <w:shd w:val="clear" w:color="auto" w:fill="FFFFFF"/>
        </w:rPr>
        <w:t xml:space="preserve"> rata-rata nilai </w:t>
      </w:r>
      <w:r w:rsidR="004651F4" w:rsidRPr="00EC5D19">
        <w:rPr>
          <w:i/>
          <w:iCs/>
          <w:color w:val="000000"/>
          <w:sz w:val="24"/>
          <w:szCs w:val="24"/>
          <w:shd w:val="clear" w:color="auto" w:fill="FFFFFF"/>
        </w:rPr>
        <w:t>Levenshtein Distance</w:t>
      </w:r>
      <w:r w:rsidR="004651F4" w:rsidRPr="00EC5D19">
        <w:rPr>
          <w:color w:val="000000"/>
          <w:sz w:val="24"/>
          <w:szCs w:val="24"/>
          <w:shd w:val="clear" w:color="auto" w:fill="FFFFFF"/>
        </w:rPr>
        <w:t xml:space="preserve"> dan rata-rata waktu yang dibutuhkan untuk menjalankan proses transliterasi adalah </w:t>
      </w:r>
      <w:r w:rsidR="00042202" w:rsidRPr="00EC5D19">
        <w:rPr>
          <w:color w:val="000000"/>
          <w:sz w:val="24"/>
          <w:szCs w:val="24"/>
          <w:shd w:val="clear" w:color="auto" w:fill="FFFFFF"/>
        </w:rPr>
        <w:t>8</w:t>
      </w:r>
      <w:r w:rsidR="00AC0561" w:rsidRPr="00EC5D19">
        <w:rPr>
          <w:color w:val="000000"/>
          <w:sz w:val="24"/>
          <w:szCs w:val="24"/>
          <w:shd w:val="clear" w:color="auto" w:fill="FFFFFF"/>
        </w:rPr>
        <w:t>5.9</w:t>
      </w:r>
      <w:r w:rsidR="00042202" w:rsidRPr="00EC5D19">
        <w:rPr>
          <w:color w:val="000000"/>
          <w:sz w:val="24"/>
          <w:szCs w:val="24"/>
          <w:shd w:val="clear" w:color="auto" w:fill="FFFFFF"/>
        </w:rPr>
        <w:t xml:space="preserve"> dan </w:t>
      </w:r>
      <w:r w:rsidR="00AC0561" w:rsidRPr="00EC5D19">
        <w:rPr>
          <w:color w:val="000000"/>
          <w:sz w:val="24"/>
          <w:szCs w:val="24"/>
          <w:shd w:val="clear" w:color="auto" w:fill="FFFFFF"/>
        </w:rPr>
        <w:t>0.85</w:t>
      </w:r>
      <w:r w:rsidR="00042202" w:rsidRPr="00EC5D19">
        <w:rPr>
          <w:color w:val="000000"/>
          <w:sz w:val="24"/>
          <w:szCs w:val="24"/>
          <w:shd w:val="clear" w:color="auto" w:fill="FFFFFF"/>
        </w:rPr>
        <w:t xml:space="preserve"> detik untuk model arsitektur MobileNet V2, 8</w:t>
      </w:r>
      <w:r w:rsidR="00AC0561" w:rsidRPr="00EC5D19">
        <w:rPr>
          <w:color w:val="000000"/>
          <w:sz w:val="24"/>
          <w:szCs w:val="24"/>
          <w:shd w:val="clear" w:color="auto" w:fill="FFFFFF"/>
        </w:rPr>
        <w:t>6.34</w:t>
      </w:r>
      <w:r w:rsidR="00042202" w:rsidRPr="00EC5D19">
        <w:rPr>
          <w:color w:val="000000"/>
          <w:sz w:val="24"/>
          <w:szCs w:val="24"/>
          <w:shd w:val="clear" w:color="auto" w:fill="FFFFFF"/>
        </w:rPr>
        <w:t xml:space="preserve"> dan </w:t>
      </w:r>
      <w:r w:rsidR="00AC0561" w:rsidRPr="00EC5D19">
        <w:rPr>
          <w:color w:val="000000"/>
          <w:sz w:val="24"/>
          <w:szCs w:val="24"/>
          <w:shd w:val="clear" w:color="auto" w:fill="FFFFFF"/>
        </w:rPr>
        <w:t>1.69</w:t>
      </w:r>
      <w:r w:rsidR="00042202" w:rsidRPr="00EC5D19">
        <w:rPr>
          <w:color w:val="000000"/>
          <w:sz w:val="24"/>
          <w:szCs w:val="24"/>
          <w:shd w:val="clear" w:color="auto" w:fill="FFFFFF"/>
        </w:rPr>
        <w:t xml:space="preserve"> detik untuk model arsitektur ResNet50, serta 8</w:t>
      </w:r>
      <w:r w:rsidR="00AC0561" w:rsidRPr="00EC5D19">
        <w:rPr>
          <w:color w:val="000000"/>
          <w:sz w:val="24"/>
          <w:szCs w:val="24"/>
          <w:shd w:val="clear" w:color="auto" w:fill="FFFFFF"/>
        </w:rPr>
        <w:t>3.78</w:t>
      </w:r>
      <w:r w:rsidR="00042202" w:rsidRPr="00EC5D19">
        <w:rPr>
          <w:color w:val="000000"/>
          <w:sz w:val="24"/>
          <w:szCs w:val="24"/>
          <w:shd w:val="clear" w:color="auto" w:fill="FFFFFF"/>
        </w:rPr>
        <w:t xml:space="preserve"> dan </w:t>
      </w:r>
      <w:r w:rsidR="00AC0561" w:rsidRPr="00EC5D19">
        <w:rPr>
          <w:color w:val="000000"/>
          <w:sz w:val="24"/>
          <w:szCs w:val="24"/>
          <w:shd w:val="clear" w:color="auto" w:fill="FFFFFF"/>
        </w:rPr>
        <w:t>1.88</w:t>
      </w:r>
      <w:r w:rsidR="00042202" w:rsidRPr="00EC5D19">
        <w:rPr>
          <w:color w:val="000000"/>
          <w:sz w:val="24"/>
          <w:szCs w:val="24"/>
          <w:shd w:val="clear" w:color="auto" w:fill="FFFFFF"/>
        </w:rPr>
        <w:t xml:space="preserve"> detik untuk model arsitektur Xception.</w:t>
      </w:r>
    </w:p>
    <w:p w14:paraId="1213DA85" w14:textId="77777777" w:rsidR="00042202" w:rsidRPr="00EC5D19" w:rsidRDefault="00042202" w:rsidP="00042202">
      <w:pPr>
        <w:spacing w:line="480" w:lineRule="auto"/>
        <w:ind w:left="1440"/>
        <w:jc w:val="both"/>
        <w:textAlignment w:val="baseline"/>
        <w:rPr>
          <w:color w:val="000000"/>
          <w:sz w:val="24"/>
          <w:szCs w:val="24"/>
          <w:shd w:val="clear" w:color="auto" w:fill="FFFFFF"/>
        </w:rPr>
      </w:pPr>
    </w:p>
    <w:p w14:paraId="4F624E2C" w14:textId="77777777" w:rsidR="00042202" w:rsidRPr="00EC5D19" w:rsidRDefault="00042202" w:rsidP="00042202">
      <w:pPr>
        <w:spacing w:line="480" w:lineRule="auto"/>
        <w:ind w:left="1440"/>
        <w:jc w:val="both"/>
        <w:textAlignment w:val="baseline"/>
        <w:rPr>
          <w:color w:val="000000"/>
          <w:sz w:val="24"/>
          <w:szCs w:val="24"/>
        </w:rPr>
      </w:pPr>
    </w:p>
    <w:p w14:paraId="217B9281" w14:textId="79187F7E" w:rsidR="00624160" w:rsidRPr="00EC5D19" w:rsidRDefault="00042202" w:rsidP="00624160">
      <w:pPr>
        <w:spacing w:line="480" w:lineRule="auto"/>
        <w:ind w:left="1440"/>
        <w:jc w:val="both"/>
        <w:textAlignment w:val="baseline"/>
        <w:rPr>
          <w:color w:val="000000"/>
          <w:sz w:val="24"/>
          <w:szCs w:val="24"/>
          <w:shd w:val="clear" w:color="auto" w:fill="FFFFFF"/>
        </w:rPr>
      </w:pPr>
      <w:r w:rsidRPr="00EC5D19">
        <w:rPr>
          <w:color w:val="000000"/>
          <w:sz w:val="24"/>
          <w:szCs w:val="24"/>
          <w:shd w:val="clear" w:color="auto" w:fill="FFFFFF"/>
        </w:rPr>
        <w:t xml:space="preserve">Tabel 7.1. Perbandingan nilai rata-rata </w:t>
      </w:r>
      <w:r w:rsidRPr="00EC5D19">
        <w:rPr>
          <w:i/>
          <w:iCs/>
          <w:color w:val="000000"/>
          <w:sz w:val="24"/>
          <w:szCs w:val="24"/>
          <w:shd w:val="clear" w:color="auto" w:fill="FFFFFF"/>
        </w:rPr>
        <w:t>Levenshtein Distance</w:t>
      </w:r>
      <w:r w:rsidRPr="00EC5D19">
        <w:rPr>
          <w:color w:val="000000"/>
          <w:sz w:val="24"/>
          <w:szCs w:val="24"/>
          <w:shd w:val="clear" w:color="auto" w:fill="FFFFFF"/>
        </w:rPr>
        <w:t xml:space="preserve"> dan waktu proses transliterasi</w:t>
      </w:r>
    </w:p>
    <w:tbl>
      <w:tblPr>
        <w:tblStyle w:val="TableGrid"/>
        <w:tblW w:w="0" w:type="auto"/>
        <w:tblInd w:w="1440" w:type="dxa"/>
        <w:tblLook w:val="04A0" w:firstRow="1" w:lastRow="0" w:firstColumn="1" w:lastColumn="0" w:noHBand="0" w:noVBand="1"/>
      </w:tblPr>
      <w:tblGrid>
        <w:gridCol w:w="540"/>
        <w:gridCol w:w="1984"/>
        <w:gridCol w:w="1843"/>
        <w:gridCol w:w="2114"/>
      </w:tblGrid>
      <w:tr w:rsidR="00624160" w:rsidRPr="00EC5D19" w14:paraId="7F7F7339" w14:textId="77777777" w:rsidTr="00624160">
        <w:tc>
          <w:tcPr>
            <w:tcW w:w="540" w:type="dxa"/>
          </w:tcPr>
          <w:p w14:paraId="24BBAB2E" w14:textId="242BBA99" w:rsidR="00624160" w:rsidRPr="00EC5D19" w:rsidRDefault="00624160" w:rsidP="00624160">
            <w:pPr>
              <w:spacing w:line="480" w:lineRule="auto"/>
              <w:jc w:val="center"/>
              <w:textAlignment w:val="baseline"/>
              <w:rPr>
                <w:b/>
                <w:bCs/>
                <w:color w:val="000000"/>
                <w:sz w:val="24"/>
                <w:szCs w:val="24"/>
              </w:rPr>
            </w:pPr>
            <w:r w:rsidRPr="00EC5D19">
              <w:rPr>
                <w:b/>
                <w:bCs/>
                <w:color w:val="000000"/>
                <w:sz w:val="24"/>
                <w:szCs w:val="24"/>
              </w:rPr>
              <w:t>No</w:t>
            </w:r>
          </w:p>
        </w:tc>
        <w:tc>
          <w:tcPr>
            <w:tcW w:w="1984" w:type="dxa"/>
          </w:tcPr>
          <w:p w14:paraId="4EA2C460" w14:textId="167FC51D" w:rsidR="00624160" w:rsidRPr="00EC5D19" w:rsidRDefault="00624160" w:rsidP="00624160">
            <w:pPr>
              <w:spacing w:line="480" w:lineRule="auto"/>
              <w:jc w:val="center"/>
              <w:textAlignment w:val="baseline"/>
              <w:rPr>
                <w:b/>
                <w:bCs/>
                <w:color w:val="000000"/>
                <w:sz w:val="24"/>
                <w:szCs w:val="24"/>
              </w:rPr>
            </w:pPr>
            <w:r w:rsidRPr="00EC5D19">
              <w:rPr>
                <w:b/>
                <w:bCs/>
                <w:color w:val="000000"/>
                <w:sz w:val="24"/>
                <w:szCs w:val="24"/>
              </w:rPr>
              <w:t>Arsitektur Model</w:t>
            </w:r>
          </w:p>
        </w:tc>
        <w:tc>
          <w:tcPr>
            <w:tcW w:w="1843" w:type="dxa"/>
          </w:tcPr>
          <w:p w14:paraId="55546759" w14:textId="0ED7966E" w:rsidR="00624160" w:rsidRPr="00EC5D19" w:rsidRDefault="00624160" w:rsidP="00624160">
            <w:pPr>
              <w:spacing w:line="480" w:lineRule="auto"/>
              <w:jc w:val="center"/>
              <w:textAlignment w:val="baseline"/>
              <w:rPr>
                <w:b/>
                <w:bCs/>
                <w:color w:val="000000"/>
                <w:sz w:val="24"/>
                <w:szCs w:val="24"/>
              </w:rPr>
            </w:pPr>
            <w:r w:rsidRPr="00EC5D19">
              <w:rPr>
                <w:b/>
                <w:bCs/>
                <w:color w:val="000000"/>
                <w:sz w:val="24"/>
                <w:szCs w:val="24"/>
              </w:rPr>
              <w:t>Rata-rata Levenshtein Distance</w:t>
            </w:r>
          </w:p>
        </w:tc>
        <w:tc>
          <w:tcPr>
            <w:tcW w:w="2114" w:type="dxa"/>
          </w:tcPr>
          <w:p w14:paraId="220D9E52" w14:textId="7562DD6E" w:rsidR="00624160" w:rsidRPr="00EC5D19" w:rsidRDefault="00624160" w:rsidP="00624160">
            <w:pPr>
              <w:spacing w:line="480" w:lineRule="auto"/>
              <w:jc w:val="center"/>
              <w:textAlignment w:val="baseline"/>
              <w:rPr>
                <w:b/>
                <w:bCs/>
                <w:color w:val="000000"/>
                <w:sz w:val="24"/>
                <w:szCs w:val="24"/>
              </w:rPr>
            </w:pPr>
            <w:r w:rsidRPr="00EC5D19">
              <w:rPr>
                <w:b/>
                <w:bCs/>
                <w:color w:val="000000"/>
                <w:sz w:val="24"/>
                <w:szCs w:val="24"/>
              </w:rPr>
              <w:t>Rata-rata Waktu Proses Transliterasi</w:t>
            </w:r>
          </w:p>
        </w:tc>
      </w:tr>
      <w:tr w:rsidR="00624160" w:rsidRPr="00EC5D19" w14:paraId="6FCAC63B" w14:textId="77777777" w:rsidTr="00624160">
        <w:tc>
          <w:tcPr>
            <w:tcW w:w="540" w:type="dxa"/>
          </w:tcPr>
          <w:p w14:paraId="57743DD4" w14:textId="3BDFF3BE" w:rsidR="00624160" w:rsidRPr="00EC5D19" w:rsidRDefault="00624160" w:rsidP="00624160">
            <w:pPr>
              <w:spacing w:line="480" w:lineRule="auto"/>
              <w:jc w:val="center"/>
              <w:textAlignment w:val="baseline"/>
              <w:rPr>
                <w:b/>
                <w:bCs/>
                <w:color w:val="000000"/>
                <w:sz w:val="24"/>
                <w:szCs w:val="24"/>
              </w:rPr>
            </w:pPr>
            <w:r w:rsidRPr="00EC5D19">
              <w:rPr>
                <w:b/>
                <w:bCs/>
                <w:color w:val="000000"/>
                <w:sz w:val="24"/>
                <w:szCs w:val="24"/>
              </w:rPr>
              <w:t>1</w:t>
            </w:r>
          </w:p>
        </w:tc>
        <w:tc>
          <w:tcPr>
            <w:tcW w:w="1984" w:type="dxa"/>
          </w:tcPr>
          <w:p w14:paraId="2174CC0E" w14:textId="6687DC2A" w:rsidR="00624160" w:rsidRPr="00EC5D19" w:rsidRDefault="00624160" w:rsidP="00624160">
            <w:pPr>
              <w:spacing w:line="480" w:lineRule="auto"/>
              <w:textAlignment w:val="baseline"/>
              <w:rPr>
                <w:color w:val="000000"/>
                <w:sz w:val="24"/>
                <w:szCs w:val="24"/>
              </w:rPr>
            </w:pPr>
            <w:r w:rsidRPr="00EC5D19">
              <w:rPr>
                <w:color w:val="000000"/>
                <w:sz w:val="24"/>
                <w:szCs w:val="24"/>
              </w:rPr>
              <w:t>MobileNet V2</w:t>
            </w:r>
          </w:p>
        </w:tc>
        <w:tc>
          <w:tcPr>
            <w:tcW w:w="1843" w:type="dxa"/>
          </w:tcPr>
          <w:p w14:paraId="18C4E6FE" w14:textId="3E4D3358" w:rsidR="00624160" w:rsidRPr="00EC5D19" w:rsidRDefault="00624160" w:rsidP="00624160">
            <w:pPr>
              <w:spacing w:line="480" w:lineRule="auto"/>
              <w:textAlignment w:val="baseline"/>
              <w:rPr>
                <w:color w:val="000000"/>
                <w:sz w:val="24"/>
                <w:szCs w:val="24"/>
              </w:rPr>
            </w:pPr>
            <w:r w:rsidRPr="00EC5D19">
              <w:rPr>
                <w:color w:val="000000"/>
                <w:sz w:val="24"/>
                <w:szCs w:val="24"/>
              </w:rPr>
              <w:t>8</w:t>
            </w:r>
            <w:r w:rsidR="00AC0561" w:rsidRPr="00EC5D19">
              <w:rPr>
                <w:color w:val="000000"/>
                <w:sz w:val="24"/>
                <w:szCs w:val="24"/>
              </w:rPr>
              <w:t>5</w:t>
            </w:r>
            <w:r w:rsidRPr="00EC5D19">
              <w:rPr>
                <w:color w:val="000000"/>
                <w:sz w:val="24"/>
                <w:szCs w:val="24"/>
              </w:rPr>
              <w:t>.</w:t>
            </w:r>
            <w:r w:rsidR="00AC0561" w:rsidRPr="00EC5D19">
              <w:rPr>
                <w:color w:val="000000"/>
                <w:sz w:val="24"/>
                <w:szCs w:val="24"/>
              </w:rPr>
              <w:t>9</w:t>
            </w:r>
          </w:p>
        </w:tc>
        <w:tc>
          <w:tcPr>
            <w:tcW w:w="2114" w:type="dxa"/>
          </w:tcPr>
          <w:p w14:paraId="54DE50B3" w14:textId="594C38D2" w:rsidR="00624160" w:rsidRPr="00EC5D19" w:rsidRDefault="00AC0561" w:rsidP="00624160">
            <w:pPr>
              <w:spacing w:line="480" w:lineRule="auto"/>
              <w:textAlignment w:val="baseline"/>
              <w:rPr>
                <w:color w:val="000000"/>
                <w:sz w:val="24"/>
                <w:szCs w:val="24"/>
              </w:rPr>
            </w:pPr>
            <w:r w:rsidRPr="00EC5D19">
              <w:rPr>
                <w:color w:val="000000"/>
                <w:sz w:val="24"/>
                <w:szCs w:val="24"/>
              </w:rPr>
              <w:t>0.85</w:t>
            </w:r>
            <w:r w:rsidR="00624160" w:rsidRPr="00EC5D19">
              <w:rPr>
                <w:color w:val="000000"/>
                <w:sz w:val="24"/>
                <w:szCs w:val="24"/>
              </w:rPr>
              <w:t xml:space="preserve"> detik</w:t>
            </w:r>
          </w:p>
        </w:tc>
      </w:tr>
      <w:tr w:rsidR="00624160" w:rsidRPr="00EC5D19" w14:paraId="58DED209" w14:textId="77777777" w:rsidTr="00624160">
        <w:tc>
          <w:tcPr>
            <w:tcW w:w="540" w:type="dxa"/>
          </w:tcPr>
          <w:p w14:paraId="5123B227" w14:textId="1996A5DB" w:rsidR="00624160" w:rsidRPr="00EC5D19" w:rsidRDefault="00624160" w:rsidP="00624160">
            <w:pPr>
              <w:spacing w:line="480" w:lineRule="auto"/>
              <w:jc w:val="center"/>
              <w:textAlignment w:val="baseline"/>
              <w:rPr>
                <w:b/>
                <w:bCs/>
                <w:color w:val="000000"/>
                <w:sz w:val="24"/>
                <w:szCs w:val="24"/>
              </w:rPr>
            </w:pPr>
            <w:r w:rsidRPr="00EC5D19">
              <w:rPr>
                <w:b/>
                <w:bCs/>
                <w:color w:val="000000"/>
                <w:sz w:val="24"/>
                <w:szCs w:val="24"/>
              </w:rPr>
              <w:t>2</w:t>
            </w:r>
          </w:p>
        </w:tc>
        <w:tc>
          <w:tcPr>
            <w:tcW w:w="1984" w:type="dxa"/>
          </w:tcPr>
          <w:p w14:paraId="61767196" w14:textId="52DC1A69" w:rsidR="00624160" w:rsidRPr="00EC5D19" w:rsidRDefault="00624160" w:rsidP="00624160">
            <w:pPr>
              <w:spacing w:line="480" w:lineRule="auto"/>
              <w:textAlignment w:val="baseline"/>
              <w:rPr>
                <w:color w:val="000000"/>
                <w:sz w:val="24"/>
                <w:szCs w:val="24"/>
              </w:rPr>
            </w:pPr>
            <w:r w:rsidRPr="00EC5D19">
              <w:rPr>
                <w:color w:val="000000"/>
                <w:sz w:val="24"/>
                <w:szCs w:val="24"/>
              </w:rPr>
              <w:t>ResNet50</w:t>
            </w:r>
          </w:p>
        </w:tc>
        <w:tc>
          <w:tcPr>
            <w:tcW w:w="1843" w:type="dxa"/>
          </w:tcPr>
          <w:p w14:paraId="17F06528" w14:textId="6F31AEA6" w:rsidR="00624160" w:rsidRPr="00EC5D19" w:rsidRDefault="00624160" w:rsidP="00624160">
            <w:pPr>
              <w:spacing w:line="480" w:lineRule="auto"/>
              <w:textAlignment w:val="baseline"/>
              <w:rPr>
                <w:color w:val="000000"/>
                <w:sz w:val="24"/>
                <w:szCs w:val="24"/>
              </w:rPr>
            </w:pPr>
            <w:r w:rsidRPr="00EC5D19">
              <w:rPr>
                <w:color w:val="000000"/>
                <w:sz w:val="24"/>
                <w:szCs w:val="24"/>
              </w:rPr>
              <w:t>8</w:t>
            </w:r>
            <w:r w:rsidR="00AC0561" w:rsidRPr="00EC5D19">
              <w:rPr>
                <w:color w:val="000000"/>
                <w:sz w:val="24"/>
                <w:szCs w:val="24"/>
              </w:rPr>
              <w:t>6.34</w:t>
            </w:r>
          </w:p>
        </w:tc>
        <w:tc>
          <w:tcPr>
            <w:tcW w:w="2114" w:type="dxa"/>
          </w:tcPr>
          <w:p w14:paraId="7C6564F4" w14:textId="11F381E8" w:rsidR="00624160" w:rsidRPr="00EC5D19" w:rsidRDefault="00AC0561" w:rsidP="00624160">
            <w:pPr>
              <w:spacing w:line="480" w:lineRule="auto"/>
              <w:textAlignment w:val="baseline"/>
              <w:rPr>
                <w:color w:val="000000"/>
                <w:sz w:val="24"/>
                <w:szCs w:val="24"/>
              </w:rPr>
            </w:pPr>
            <w:r w:rsidRPr="00EC5D19">
              <w:rPr>
                <w:color w:val="000000"/>
                <w:sz w:val="24"/>
                <w:szCs w:val="24"/>
              </w:rPr>
              <w:t>1.69</w:t>
            </w:r>
            <w:r w:rsidR="00624160" w:rsidRPr="00EC5D19">
              <w:rPr>
                <w:color w:val="000000"/>
                <w:sz w:val="24"/>
                <w:szCs w:val="24"/>
              </w:rPr>
              <w:t xml:space="preserve"> detik</w:t>
            </w:r>
          </w:p>
        </w:tc>
      </w:tr>
      <w:tr w:rsidR="00624160" w:rsidRPr="00EC5D19" w14:paraId="16DDC23E" w14:textId="77777777" w:rsidTr="00624160">
        <w:tc>
          <w:tcPr>
            <w:tcW w:w="540" w:type="dxa"/>
          </w:tcPr>
          <w:p w14:paraId="772C8499" w14:textId="43657044" w:rsidR="00624160" w:rsidRPr="00EC5D19" w:rsidRDefault="00624160" w:rsidP="00624160">
            <w:pPr>
              <w:spacing w:line="480" w:lineRule="auto"/>
              <w:jc w:val="center"/>
              <w:textAlignment w:val="baseline"/>
              <w:rPr>
                <w:b/>
                <w:bCs/>
                <w:color w:val="000000"/>
                <w:sz w:val="24"/>
                <w:szCs w:val="24"/>
              </w:rPr>
            </w:pPr>
            <w:r w:rsidRPr="00EC5D19">
              <w:rPr>
                <w:b/>
                <w:bCs/>
                <w:color w:val="000000"/>
                <w:sz w:val="24"/>
                <w:szCs w:val="24"/>
              </w:rPr>
              <w:t>3</w:t>
            </w:r>
          </w:p>
        </w:tc>
        <w:tc>
          <w:tcPr>
            <w:tcW w:w="1984" w:type="dxa"/>
          </w:tcPr>
          <w:p w14:paraId="01E7DFEA" w14:textId="214EC895" w:rsidR="00624160" w:rsidRPr="00EC5D19" w:rsidRDefault="00624160" w:rsidP="00624160">
            <w:pPr>
              <w:spacing w:line="480" w:lineRule="auto"/>
              <w:textAlignment w:val="baseline"/>
              <w:rPr>
                <w:color w:val="000000"/>
                <w:sz w:val="24"/>
                <w:szCs w:val="24"/>
              </w:rPr>
            </w:pPr>
            <w:r w:rsidRPr="00EC5D19">
              <w:rPr>
                <w:color w:val="000000"/>
                <w:sz w:val="24"/>
                <w:szCs w:val="24"/>
              </w:rPr>
              <w:t>Xception</w:t>
            </w:r>
          </w:p>
        </w:tc>
        <w:tc>
          <w:tcPr>
            <w:tcW w:w="1843" w:type="dxa"/>
          </w:tcPr>
          <w:p w14:paraId="3785D113" w14:textId="4F3E358C" w:rsidR="00624160" w:rsidRPr="00EC5D19" w:rsidRDefault="00624160" w:rsidP="00624160">
            <w:pPr>
              <w:spacing w:line="480" w:lineRule="auto"/>
              <w:textAlignment w:val="baseline"/>
              <w:rPr>
                <w:color w:val="000000"/>
                <w:sz w:val="24"/>
                <w:szCs w:val="24"/>
              </w:rPr>
            </w:pPr>
            <w:r w:rsidRPr="00EC5D19">
              <w:rPr>
                <w:color w:val="000000"/>
                <w:sz w:val="24"/>
                <w:szCs w:val="24"/>
              </w:rPr>
              <w:t>8</w:t>
            </w:r>
            <w:r w:rsidR="00AC0561" w:rsidRPr="00EC5D19">
              <w:rPr>
                <w:color w:val="000000"/>
                <w:sz w:val="24"/>
                <w:szCs w:val="24"/>
              </w:rPr>
              <w:t>3.78</w:t>
            </w:r>
          </w:p>
        </w:tc>
        <w:tc>
          <w:tcPr>
            <w:tcW w:w="2114" w:type="dxa"/>
          </w:tcPr>
          <w:p w14:paraId="23B2A12B" w14:textId="3B1A52B7" w:rsidR="00624160" w:rsidRPr="00EC5D19" w:rsidRDefault="00AC0561" w:rsidP="00624160">
            <w:pPr>
              <w:spacing w:line="480" w:lineRule="auto"/>
              <w:textAlignment w:val="baseline"/>
              <w:rPr>
                <w:color w:val="000000"/>
                <w:sz w:val="24"/>
                <w:szCs w:val="24"/>
              </w:rPr>
            </w:pPr>
            <w:r w:rsidRPr="00EC5D19">
              <w:rPr>
                <w:color w:val="000000"/>
                <w:sz w:val="24"/>
                <w:szCs w:val="24"/>
              </w:rPr>
              <w:t>1.88</w:t>
            </w:r>
            <w:r w:rsidR="00624160" w:rsidRPr="00EC5D19">
              <w:rPr>
                <w:color w:val="000000"/>
                <w:sz w:val="24"/>
                <w:szCs w:val="24"/>
              </w:rPr>
              <w:t xml:space="preserve"> detik</w:t>
            </w:r>
          </w:p>
        </w:tc>
      </w:tr>
    </w:tbl>
    <w:p w14:paraId="57750E84" w14:textId="5B9941BB" w:rsidR="00042202" w:rsidRPr="00EC5D19" w:rsidRDefault="00042202" w:rsidP="00042202">
      <w:pPr>
        <w:spacing w:line="480" w:lineRule="auto"/>
        <w:ind w:left="1440"/>
        <w:jc w:val="both"/>
        <w:textAlignment w:val="baseline"/>
        <w:rPr>
          <w:color w:val="000000"/>
          <w:sz w:val="24"/>
          <w:szCs w:val="24"/>
        </w:rPr>
      </w:pPr>
    </w:p>
    <w:p w14:paraId="5DC5E8E0" w14:textId="7E3BAC5A" w:rsidR="004A2C98" w:rsidRPr="00EC5D19" w:rsidRDefault="00042202" w:rsidP="00042202">
      <w:pPr>
        <w:spacing w:line="480" w:lineRule="auto"/>
        <w:ind w:left="1440" w:firstLine="720"/>
        <w:jc w:val="both"/>
        <w:textAlignment w:val="baseline"/>
        <w:rPr>
          <w:color w:val="000000"/>
          <w:sz w:val="24"/>
          <w:szCs w:val="24"/>
        </w:rPr>
      </w:pPr>
      <w:r w:rsidRPr="00EC5D19">
        <w:rPr>
          <w:color w:val="000000"/>
          <w:sz w:val="24"/>
          <w:szCs w:val="24"/>
          <w:shd w:val="clear" w:color="auto" w:fill="FFFFFF"/>
        </w:rPr>
        <w:t xml:space="preserve">Dari perbandingan rata-rata </w:t>
      </w:r>
      <w:r w:rsidRPr="00EC5D19">
        <w:rPr>
          <w:i/>
          <w:iCs/>
          <w:color w:val="000000"/>
          <w:sz w:val="24"/>
          <w:szCs w:val="24"/>
          <w:shd w:val="clear" w:color="auto" w:fill="FFFFFF"/>
        </w:rPr>
        <w:t>Levenshtein Distance</w:t>
      </w:r>
      <w:r w:rsidRPr="00EC5D19">
        <w:rPr>
          <w:color w:val="000000"/>
          <w:sz w:val="24"/>
          <w:szCs w:val="24"/>
          <w:shd w:val="clear" w:color="auto" w:fill="FFFFFF"/>
        </w:rPr>
        <w:t xml:space="preserve"> dan rata-rata waktu proses transliterasi, model</w:t>
      </w:r>
      <w:r w:rsidR="004A2C98" w:rsidRPr="00EC5D19">
        <w:rPr>
          <w:color w:val="000000"/>
          <w:sz w:val="24"/>
          <w:szCs w:val="24"/>
          <w:shd w:val="clear" w:color="auto" w:fill="FFFFFF"/>
        </w:rPr>
        <w:t xml:space="preserve"> dengan arsitektur ResNet50 lebih unggul pada segi nilai </w:t>
      </w:r>
      <w:r w:rsidR="004A2C98" w:rsidRPr="00EC5D19">
        <w:rPr>
          <w:i/>
          <w:iCs/>
          <w:color w:val="000000"/>
          <w:sz w:val="24"/>
          <w:szCs w:val="24"/>
          <w:shd w:val="clear" w:color="auto" w:fill="FFFFFF"/>
        </w:rPr>
        <w:t>Levenshtein Distance</w:t>
      </w:r>
      <w:r w:rsidR="00B678CA" w:rsidRPr="00EC5D19">
        <w:rPr>
          <w:color w:val="000000"/>
          <w:sz w:val="24"/>
          <w:szCs w:val="24"/>
          <w:shd w:val="clear" w:color="auto" w:fill="FFFFFF"/>
        </w:rPr>
        <w:t>, sedangkan model dengan arsitektur MobileNet V2 lebih unggul</w:t>
      </w:r>
      <w:r w:rsidR="004A2C98" w:rsidRPr="00EC5D19">
        <w:rPr>
          <w:i/>
          <w:iCs/>
          <w:color w:val="000000"/>
          <w:sz w:val="24"/>
          <w:szCs w:val="24"/>
          <w:shd w:val="clear" w:color="auto" w:fill="FFFFFF"/>
        </w:rPr>
        <w:t xml:space="preserve"> </w:t>
      </w:r>
      <w:r w:rsidR="00B678CA" w:rsidRPr="00EC5D19">
        <w:rPr>
          <w:color w:val="000000"/>
          <w:sz w:val="24"/>
          <w:szCs w:val="24"/>
          <w:shd w:val="clear" w:color="auto" w:fill="FFFFFF"/>
        </w:rPr>
        <w:t>pada segi</w:t>
      </w:r>
      <w:r w:rsidR="004A2C98" w:rsidRPr="00EC5D19">
        <w:rPr>
          <w:color w:val="000000"/>
          <w:sz w:val="24"/>
          <w:szCs w:val="24"/>
          <w:shd w:val="clear" w:color="auto" w:fill="FFFFFF"/>
        </w:rPr>
        <w:t xml:space="preserve"> kecepatan dalam melakukan proses transliterasi citra dibandingkan model yang menggunakan arsitektur-arsitektur lainnya.</w:t>
      </w:r>
      <w:r w:rsidR="00B678CA" w:rsidRPr="00EC5D19">
        <w:rPr>
          <w:color w:val="000000"/>
          <w:sz w:val="24"/>
          <w:szCs w:val="24"/>
          <w:shd w:val="clear" w:color="auto" w:fill="FFFFFF"/>
        </w:rPr>
        <w:t xml:space="preserve"> Perbedaan rata-rata waktu proses transliterasi dari ketiga arsitektur model tidak terlalu signifikan sehingga nilai rata-rata </w:t>
      </w:r>
      <w:r w:rsidR="00B678CA" w:rsidRPr="00EC5D19">
        <w:rPr>
          <w:i/>
          <w:iCs/>
          <w:color w:val="000000"/>
          <w:sz w:val="24"/>
          <w:szCs w:val="24"/>
          <w:shd w:val="clear" w:color="auto" w:fill="FFFFFF"/>
        </w:rPr>
        <w:t>Levenshtein Distance</w:t>
      </w:r>
      <w:r w:rsidR="00B678CA" w:rsidRPr="00EC5D19">
        <w:rPr>
          <w:color w:val="000000"/>
          <w:sz w:val="24"/>
          <w:szCs w:val="24"/>
          <w:shd w:val="clear" w:color="auto" w:fill="FFFFFF"/>
        </w:rPr>
        <w:t xml:space="preserve"> lebih diutamakan dalam menentukan model terbaik yang akan digunakan oleh aplikasi. Maka dari itu, model dengan arsitektur ResNet50 adalah model dengan performa terbaik karena memiliki n</w:t>
      </w:r>
      <w:r w:rsidR="004A2C98" w:rsidRPr="00EC5D19">
        <w:rPr>
          <w:color w:val="000000"/>
          <w:sz w:val="24"/>
          <w:szCs w:val="24"/>
          <w:shd w:val="clear" w:color="auto" w:fill="FFFFFF"/>
        </w:rPr>
        <w:t xml:space="preserve">ilai rata-rata </w:t>
      </w:r>
      <w:r w:rsidR="004A2C98" w:rsidRPr="00EC5D19">
        <w:rPr>
          <w:i/>
          <w:iCs/>
          <w:color w:val="000000"/>
          <w:sz w:val="24"/>
          <w:szCs w:val="24"/>
          <w:shd w:val="clear" w:color="auto" w:fill="FFFFFF"/>
        </w:rPr>
        <w:t>Levenshtein Distance</w:t>
      </w:r>
      <w:r w:rsidR="00B678CA" w:rsidRPr="00EC5D19">
        <w:rPr>
          <w:color w:val="000000"/>
          <w:sz w:val="24"/>
          <w:szCs w:val="24"/>
          <w:shd w:val="clear" w:color="auto" w:fill="FFFFFF"/>
        </w:rPr>
        <w:t xml:space="preserve"> </w:t>
      </w:r>
      <w:r w:rsidR="00624160" w:rsidRPr="00EC5D19">
        <w:rPr>
          <w:color w:val="000000"/>
          <w:sz w:val="24"/>
          <w:szCs w:val="24"/>
          <w:shd w:val="clear" w:color="auto" w:fill="FFFFFF"/>
        </w:rPr>
        <w:t>yang tertinggi</w:t>
      </w:r>
      <w:r w:rsidR="00B678CA" w:rsidRPr="00EC5D19">
        <w:rPr>
          <w:color w:val="000000"/>
          <w:sz w:val="24"/>
          <w:szCs w:val="24"/>
          <w:shd w:val="clear" w:color="auto" w:fill="FFFFFF"/>
        </w:rPr>
        <w:t xml:space="preserve"> dibandingkan model </w:t>
      </w:r>
      <w:r w:rsidR="00B678CA" w:rsidRPr="00EC5D19">
        <w:rPr>
          <w:color w:val="000000"/>
          <w:sz w:val="24"/>
          <w:szCs w:val="24"/>
          <w:shd w:val="clear" w:color="auto" w:fill="FFFFFF"/>
        </w:rPr>
        <w:lastRenderedPageBreak/>
        <w:t>lainnya</w:t>
      </w:r>
      <w:r w:rsidR="00624160" w:rsidRPr="00EC5D19">
        <w:rPr>
          <w:color w:val="000000"/>
          <w:sz w:val="24"/>
          <w:szCs w:val="24"/>
          <w:shd w:val="clear" w:color="auto" w:fill="FFFFFF"/>
        </w:rPr>
        <w:t xml:space="preserve">, yakni </w:t>
      </w:r>
      <w:r w:rsidR="004A2C98" w:rsidRPr="00EC5D19">
        <w:rPr>
          <w:color w:val="000000"/>
          <w:sz w:val="24"/>
          <w:szCs w:val="24"/>
          <w:shd w:val="clear" w:color="auto" w:fill="FFFFFF"/>
        </w:rPr>
        <w:t>8</w:t>
      </w:r>
      <w:r w:rsidR="00B678CA" w:rsidRPr="00EC5D19">
        <w:rPr>
          <w:color w:val="000000"/>
          <w:sz w:val="24"/>
          <w:szCs w:val="24"/>
          <w:shd w:val="clear" w:color="auto" w:fill="FFFFFF"/>
        </w:rPr>
        <w:t>6.34</w:t>
      </w:r>
      <w:r w:rsidR="004A2C98" w:rsidRPr="00EC5D19">
        <w:rPr>
          <w:color w:val="000000"/>
          <w:sz w:val="24"/>
          <w:szCs w:val="24"/>
          <w:shd w:val="clear" w:color="auto" w:fill="FFFFFF"/>
        </w:rPr>
        <w:t xml:space="preserve"> dengan rata-rata durasi proses transliterasi </w:t>
      </w:r>
      <w:r w:rsidR="00B678CA" w:rsidRPr="00EC5D19">
        <w:rPr>
          <w:color w:val="000000"/>
          <w:sz w:val="24"/>
          <w:szCs w:val="24"/>
          <w:shd w:val="clear" w:color="auto" w:fill="FFFFFF"/>
        </w:rPr>
        <w:t>yang tergolong cepat, yakni selama 1.69</w:t>
      </w:r>
      <w:r w:rsidR="004A2C98" w:rsidRPr="00EC5D19">
        <w:rPr>
          <w:color w:val="000000"/>
          <w:sz w:val="24"/>
          <w:szCs w:val="24"/>
          <w:shd w:val="clear" w:color="auto" w:fill="FFFFFF"/>
        </w:rPr>
        <w:t xml:space="preserve"> detik</w:t>
      </w:r>
      <w:r w:rsidR="00B678CA" w:rsidRPr="00EC5D19">
        <w:rPr>
          <w:color w:val="000000"/>
          <w:sz w:val="24"/>
          <w:szCs w:val="24"/>
          <w:shd w:val="clear" w:color="auto" w:fill="FFFFFF"/>
        </w:rPr>
        <w:t xml:space="preserve"> sehingga model dengan arsitektur ResNet50</w:t>
      </w:r>
      <w:r w:rsidR="005B56F6" w:rsidRPr="00EC5D19">
        <w:rPr>
          <w:color w:val="000000"/>
          <w:sz w:val="24"/>
          <w:szCs w:val="24"/>
          <w:shd w:val="clear" w:color="auto" w:fill="FFFFFF"/>
        </w:rPr>
        <w:t xml:space="preserve"> digunakan oleh aplikasi untuk melakukan proses transliterasi citra tulisan aksara Bali</w:t>
      </w:r>
      <w:r w:rsidR="004A2C98" w:rsidRPr="00EC5D19">
        <w:rPr>
          <w:color w:val="000000"/>
          <w:sz w:val="24"/>
          <w:szCs w:val="24"/>
          <w:shd w:val="clear" w:color="auto" w:fill="FFFFFF"/>
        </w:rPr>
        <w:t>.     </w:t>
      </w:r>
    </w:p>
    <w:p w14:paraId="0C83B9F6" w14:textId="52D55A4B" w:rsidR="004A2C98" w:rsidRPr="00EC5D19" w:rsidRDefault="004A2C98" w:rsidP="004A2C98">
      <w:pPr>
        <w:numPr>
          <w:ilvl w:val="0"/>
          <w:numId w:val="50"/>
        </w:numPr>
        <w:spacing w:line="480" w:lineRule="auto"/>
        <w:ind w:left="1440"/>
        <w:jc w:val="both"/>
        <w:textAlignment w:val="baseline"/>
        <w:rPr>
          <w:color w:val="000000"/>
          <w:sz w:val="24"/>
          <w:szCs w:val="24"/>
        </w:rPr>
      </w:pPr>
      <w:r w:rsidRPr="00EC5D19">
        <w:rPr>
          <w:color w:val="000000"/>
          <w:sz w:val="24"/>
          <w:szCs w:val="24"/>
          <w:shd w:val="clear" w:color="auto" w:fill="FFFFFF"/>
        </w:rPr>
        <w:t xml:space="preserve">Setelah melalui tahapan validasi sistem transliterasi, aplikasi yang dibuat mampu membantu pengguna dalam melakukan proses transliterasi dari tulisan aksara Bali ke tulisan latin dengan tingkat akurasi validasi pengguna sebesar 100% dan rata-rata waktu proses transliterasi yang dijalankan pada </w:t>
      </w:r>
      <w:r w:rsidRPr="00EC5D19">
        <w:rPr>
          <w:i/>
          <w:iCs/>
          <w:color w:val="000000"/>
          <w:sz w:val="24"/>
          <w:szCs w:val="24"/>
          <w:shd w:val="clear" w:color="auto" w:fill="FFFFFF"/>
        </w:rPr>
        <w:t>platform hosting</w:t>
      </w:r>
      <w:r w:rsidRPr="00EC5D19">
        <w:rPr>
          <w:color w:val="000000"/>
          <w:sz w:val="24"/>
          <w:szCs w:val="24"/>
          <w:shd w:val="clear" w:color="auto" w:fill="FFFFFF"/>
        </w:rPr>
        <w:t xml:space="preserve"> PythonAnywhere menggunakan model </w:t>
      </w:r>
      <w:r w:rsidR="005B56F6" w:rsidRPr="00EC5D19">
        <w:rPr>
          <w:color w:val="000000"/>
          <w:sz w:val="24"/>
          <w:szCs w:val="24"/>
          <w:shd w:val="clear" w:color="auto" w:fill="FFFFFF"/>
        </w:rPr>
        <w:t xml:space="preserve">dengan </w:t>
      </w:r>
      <w:r w:rsidRPr="00EC5D19">
        <w:rPr>
          <w:color w:val="000000"/>
          <w:sz w:val="24"/>
          <w:szCs w:val="24"/>
          <w:shd w:val="clear" w:color="auto" w:fill="FFFFFF"/>
        </w:rPr>
        <w:t>arsitektur ResNet50 adalah selama 1.</w:t>
      </w:r>
      <w:r w:rsidR="00B678CA" w:rsidRPr="00EC5D19">
        <w:rPr>
          <w:color w:val="000000"/>
          <w:sz w:val="24"/>
          <w:szCs w:val="24"/>
          <w:shd w:val="clear" w:color="auto" w:fill="FFFFFF"/>
        </w:rPr>
        <w:t>51</w:t>
      </w:r>
      <w:r w:rsidRPr="00EC5D19">
        <w:rPr>
          <w:color w:val="000000"/>
          <w:sz w:val="24"/>
          <w:szCs w:val="24"/>
          <w:shd w:val="clear" w:color="auto" w:fill="FFFFFF"/>
        </w:rPr>
        <w:t xml:space="preserve"> detik.</w:t>
      </w:r>
    </w:p>
    <w:p w14:paraId="3481CB04" w14:textId="77777777" w:rsidR="004A2C98" w:rsidRPr="00EC5D19" w:rsidRDefault="004A2C98" w:rsidP="004A2C98">
      <w:pPr>
        <w:numPr>
          <w:ilvl w:val="0"/>
          <w:numId w:val="50"/>
        </w:numPr>
        <w:spacing w:line="480" w:lineRule="auto"/>
        <w:ind w:left="1440"/>
        <w:jc w:val="both"/>
        <w:textAlignment w:val="baseline"/>
        <w:rPr>
          <w:color w:val="000000"/>
          <w:sz w:val="24"/>
          <w:szCs w:val="24"/>
        </w:rPr>
      </w:pPr>
      <w:r w:rsidRPr="00EC5D19">
        <w:rPr>
          <w:color w:val="000000"/>
          <w:sz w:val="24"/>
          <w:szCs w:val="24"/>
          <w:shd w:val="clear" w:color="auto" w:fill="FFFFFF"/>
        </w:rPr>
        <w:t>Setelah melakukan analisis perubahan tingkat literasi masyarakat di Bali setelah menggunakan aplikasi, disimpulkan bahwa aplikasi yang dibuat dapat membantu meningkatkan literasi masyarakat dalam melakukan pengenalan atau transliterasi dari tulisan aksara Bali ke tulisan latin.    </w:t>
      </w:r>
    </w:p>
    <w:p w14:paraId="72561837" w14:textId="77777777" w:rsidR="004A2C98" w:rsidRPr="00EC5D19" w:rsidRDefault="004A2C98" w:rsidP="004A2C98">
      <w:pPr>
        <w:rPr>
          <w:sz w:val="24"/>
          <w:szCs w:val="24"/>
        </w:rPr>
      </w:pPr>
    </w:p>
    <w:p w14:paraId="6BEBE5EC" w14:textId="7EC71926" w:rsidR="004A2C98" w:rsidRPr="00EC5D19" w:rsidRDefault="004A2C98" w:rsidP="004A2C98">
      <w:pPr>
        <w:spacing w:line="480" w:lineRule="auto"/>
        <w:ind w:left="720"/>
        <w:jc w:val="both"/>
        <w:rPr>
          <w:sz w:val="24"/>
          <w:szCs w:val="24"/>
        </w:rPr>
      </w:pPr>
      <w:r w:rsidRPr="00EC5D19">
        <w:rPr>
          <w:b/>
          <w:bCs/>
          <w:color w:val="000000"/>
          <w:sz w:val="26"/>
          <w:szCs w:val="26"/>
          <w:shd w:val="clear" w:color="auto" w:fill="FFFFFF"/>
        </w:rPr>
        <w:t>7.2</w:t>
      </w:r>
      <w:r w:rsidR="00E30A0E" w:rsidRPr="00EC5D19">
        <w:rPr>
          <w:b/>
          <w:bCs/>
          <w:color w:val="000000"/>
          <w:sz w:val="26"/>
          <w:szCs w:val="26"/>
          <w:shd w:val="clear" w:color="auto" w:fill="FFFFFF"/>
        </w:rPr>
        <w:t>.</w:t>
      </w:r>
      <w:r w:rsidRPr="00EC5D19">
        <w:rPr>
          <w:b/>
          <w:bCs/>
          <w:color w:val="000000"/>
          <w:sz w:val="26"/>
          <w:szCs w:val="26"/>
          <w:shd w:val="clear" w:color="auto" w:fill="FFFFFF"/>
        </w:rPr>
        <w:t xml:space="preserve"> Saran</w:t>
      </w:r>
    </w:p>
    <w:p w14:paraId="53E076F5" w14:textId="7C0B2D5A" w:rsidR="004A2C98" w:rsidRPr="00EC5D19" w:rsidRDefault="004A2C98" w:rsidP="004A2C98">
      <w:pPr>
        <w:spacing w:line="480" w:lineRule="auto"/>
        <w:ind w:left="720"/>
        <w:jc w:val="both"/>
        <w:rPr>
          <w:sz w:val="24"/>
          <w:szCs w:val="24"/>
        </w:rPr>
      </w:pPr>
      <w:r w:rsidRPr="00EC5D19">
        <w:rPr>
          <w:color w:val="000000"/>
          <w:sz w:val="24"/>
          <w:szCs w:val="24"/>
          <w:shd w:val="clear" w:color="auto" w:fill="FFFFFF"/>
        </w:rPr>
        <w:tab/>
        <w:t xml:space="preserve">Beberapa saran yang dapat digunakan untuk proses pengembangan sistem </w:t>
      </w:r>
      <w:r w:rsidR="00650C83" w:rsidRPr="00EC5D19">
        <w:rPr>
          <w:color w:val="000000"/>
          <w:sz w:val="24"/>
          <w:szCs w:val="24"/>
          <w:shd w:val="clear" w:color="auto" w:fill="FFFFFF"/>
        </w:rPr>
        <w:t>kedepannya</w:t>
      </w:r>
      <w:r w:rsidRPr="00EC5D19">
        <w:rPr>
          <w:color w:val="000000"/>
          <w:sz w:val="24"/>
          <w:szCs w:val="24"/>
          <w:shd w:val="clear" w:color="auto" w:fill="FFFFFF"/>
        </w:rPr>
        <w:t xml:space="preserve"> adalah:</w:t>
      </w:r>
    </w:p>
    <w:p w14:paraId="65408851" w14:textId="77777777" w:rsidR="004A2C98" w:rsidRPr="00EC5D19" w:rsidRDefault="004A2C98" w:rsidP="004A2C98">
      <w:pPr>
        <w:numPr>
          <w:ilvl w:val="0"/>
          <w:numId w:val="51"/>
        </w:numPr>
        <w:spacing w:line="480" w:lineRule="auto"/>
        <w:ind w:left="1440"/>
        <w:jc w:val="both"/>
        <w:textAlignment w:val="baseline"/>
        <w:rPr>
          <w:color w:val="000000"/>
          <w:sz w:val="24"/>
          <w:szCs w:val="24"/>
        </w:rPr>
      </w:pPr>
      <w:r w:rsidRPr="00EC5D19">
        <w:rPr>
          <w:i/>
          <w:iCs/>
          <w:color w:val="000000"/>
          <w:sz w:val="24"/>
          <w:szCs w:val="24"/>
          <w:shd w:val="clear" w:color="auto" w:fill="FFFFFF"/>
        </w:rPr>
        <w:lastRenderedPageBreak/>
        <w:t xml:space="preserve">Dataset </w:t>
      </w:r>
      <w:r w:rsidRPr="00EC5D19">
        <w:rPr>
          <w:color w:val="000000"/>
          <w:sz w:val="24"/>
          <w:szCs w:val="24"/>
          <w:shd w:val="clear" w:color="auto" w:fill="FFFFFF"/>
        </w:rPr>
        <w:t xml:space="preserve">yang digunakan untuk proses </w:t>
      </w:r>
      <w:r w:rsidRPr="00EC5D19">
        <w:rPr>
          <w:i/>
          <w:iCs/>
          <w:color w:val="000000"/>
          <w:sz w:val="24"/>
          <w:szCs w:val="24"/>
          <w:shd w:val="clear" w:color="auto" w:fill="FFFFFF"/>
        </w:rPr>
        <w:t>training</w:t>
      </w:r>
      <w:r w:rsidRPr="00EC5D19">
        <w:rPr>
          <w:color w:val="000000"/>
          <w:sz w:val="24"/>
          <w:szCs w:val="24"/>
          <w:shd w:val="clear" w:color="auto" w:fill="FFFFFF"/>
        </w:rPr>
        <w:t xml:space="preserve"> model dapat diperluas sehingga model dapat mengenali lebih banyak karakter aksara Bali.</w:t>
      </w:r>
    </w:p>
    <w:p w14:paraId="7743454C" w14:textId="611B7C9C" w:rsidR="00FD2D62" w:rsidRPr="00EC5D19" w:rsidRDefault="00FD2D62" w:rsidP="004A2C98">
      <w:pPr>
        <w:numPr>
          <w:ilvl w:val="0"/>
          <w:numId w:val="51"/>
        </w:numPr>
        <w:spacing w:line="480" w:lineRule="auto"/>
        <w:ind w:left="1440"/>
        <w:jc w:val="both"/>
        <w:textAlignment w:val="baseline"/>
        <w:rPr>
          <w:color w:val="000000"/>
          <w:sz w:val="24"/>
          <w:szCs w:val="24"/>
        </w:rPr>
      </w:pPr>
      <w:r w:rsidRPr="00EC5D19">
        <w:rPr>
          <w:color w:val="000000"/>
          <w:sz w:val="24"/>
          <w:szCs w:val="24"/>
          <w:shd w:val="clear" w:color="auto" w:fill="FFFFFF"/>
        </w:rPr>
        <w:t xml:space="preserve">Metode </w:t>
      </w:r>
      <w:r w:rsidRPr="00EC5D19">
        <w:rPr>
          <w:i/>
          <w:iCs/>
          <w:color w:val="000000"/>
          <w:sz w:val="24"/>
          <w:szCs w:val="24"/>
          <w:shd w:val="clear" w:color="auto" w:fill="FFFFFF"/>
        </w:rPr>
        <w:t>gaussian blurring</w:t>
      </w:r>
      <w:r w:rsidRPr="00EC5D19">
        <w:rPr>
          <w:color w:val="000000"/>
          <w:sz w:val="24"/>
          <w:szCs w:val="24"/>
          <w:shd w:val="clear" w:color="auto" w:fill="FFFFFF"/>
        </w:rPr>
        <w:t xml:space="preserve"> </w:t>
      </w:r>
      <w:r w:rsidR="000060D8" w:rsidRPr="00EC5D19">
        <w:rPr>
          <w:color w:val="000000"/>
          <w:sz w:val="24"/>
          <w:szCs w:val="24"/>
          <w:shd w:val="clear" w:color="auto" w:fill="FFFFFF"/>
        </w:rPr>
        <w:t xml:space="preserve">pada proses </w:t>
      </w:r>
      <w:r w:rsidR="000060D8" w:rsidRPr="00EC5D19">
        <w:rPr>
          <w:i/>
          <w:iCs/>
          <w:color w:val="000000"/>
          <w:sz w:val="24"/>
          <w:szCs w:val="24"/>
          <w:shd w:val="clear" w:color="auto" w:fill="FFFFFF"/>
        </w:rPr>
        <w:t>pre-processing</w:t>
      </w:r>
      <w:r w:rsidR="000060D8" w:rsidRPr="00EC5D19">
        <w:rPr>
          <w:color w:val="000000"/>
          <w:sz w:val="24"/>
          <w:szCs w:val="24"/>
          <w:shd w:val="clear" w:color="auto" w:fill="FFFFFF"/>
        </w:rPr>
        <w:t xml:space="preserve"> </w:t>
      </w:r>
      <w:r w:rsidRPr="00EC5D19">
        <w:rPr>
          <w:color w:val="000000"/>
          <w:sz w:val="24"/>
          <w:szCs w:val="24"/>
          <w:shd w:val="clear" w:color="auto" w:fill="FFFFFF"/>
        </w:rPr>
        <w:t xml:space="preserve">dapat dikembangkan agar dapat melakukan </w:t>
      </w:r>
      <w:r w:rsidRPr="00EC5D19">
        <w:rPr>
          <w:i/>
          <w:iCs/>
          <w:color w:val="000000"/>
          <w:sz w:val="24"/>
          <w:szCs w:val="24"/>
          <w:shd w:val="clear" w:color="auto" w:fill="FFFFFF"/>
        </w:rPr>
        <w:t>blurring</w:t>
      </w:r>
      <w:r w:rsidRPr="00EC5D19">
        <w:rPr>
          <w:color w:val="000000"/>
          <w:sz w:val="24"/>
          <w:szCs w:val="24"/>
          <w:shd w:val="clear" w:color="auto" w:fill="FFFFFF"/>
        </w:rPr>
        <w:t xml:space="preserve"> secara otomatis sehingga dapat lebih efektif dalam menghapus </w:t>
      </w:r>
      <w:r w:rsidRPr="00EC5D19">
        <w:rPr>
          <w:i/>
          <w:iCs/>
          <w:color w:val="000000"/>
          <w:sz w:val="24"/>
          <w:szCs w:val="24"/>
          <w:shd w:val="clear" w:color="auto" w:fill="FFFFFF"/>
        </w:rPr>
        <w:t>noise</w:t>
      </w:r>
      <w:r w:rsidRPr="00EC5D19">
        <w:rPr>
          <w:color w:val="000000"/>
          <w:sz w:val="24"/>
          <w:szCs w:val="24"/>
          <w:shd w:val="clear" w:color="auto" w:fill="FFFFFF"/>
        </w:rPr>
        <w:t xml:space="preserve"> pada citra. </w:t>
      </w:r>
    </w:p>
    <w:p w14:paraId="77BA7A2B" w14:textId="77777777" w:rsidR="004A2C98" w:rsidRPr="00EC5D19" w:rsidRDefault="004A2C98" w:rsidP="004A2C98">
      <w:pPr>
        <w:numPr>
          <w:ilvl w:val="0"/>
          <w:numId w:val="51"/>
        </w:numPr>
        <w:spacing w:line="480" w:lineRule="auto"/>
        <w:ind w:left="1440"/>
        <w:jc w:val="both"/>
        <w:textAlignment w:val="baseline"/>
        <w:rPr>
          <w:color w:val="000000"/>
          <w:sz w:val="24"/>
          <w:szCs w:val="24"/>
        </w:rPr>
      </w:pPr>
      <w:r w:rsidRPr="00EC5D19">
        <w:rPr>
          <w:color w:val="000000"/>
          <w:sz w:val="24"/>
          <w:szCs w:val="24"/>
          <w:shd w:val="clear" w:color="auto" w:fill="FFFFFF"/>
        </w:rPr>
        <w:t>Metode segmentasi yang digunakan dapat dikembangkan lagi untuk meminimalisir terjadinya kesalahan pemisahan karakter sehingga dapat meningkatkan akurasi hasil transliterasi.  </w:t>
      </w:r>
    </w:p>
    <w:p w14:paraId="2DE9E324" w14:textId="77777777" w:rsidR="004A2C98" w:rsidRDefault="004A2C98"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AC1225">
          <w:headerReference w:type="default" r:id="rId27"/>
          <w:pgSz w:w="11900" w:h="16840"/>
          <w:pgMar w:top="2268" w:right="1701" w:bottom="1701" w:left="2268"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AC1225">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AF73" w14:textId="77777777" w:rsidR="00AC1225" w:rsidRDefault="00AC1225">
      <w:r>
        <w:separator/>
      </w:r>
    </w:p>
  </w:endnote>
  <w:endnote w:type="continuationSeparator" w:id="0">
    <w:p w14:paraId="72CE228B" w14:textId="77777777" w:rsidR="00AC1225" w:rsidRDefault="00AC1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B1A3" w14:textId="77777777" w:rsidR="00AC1225" w:rsidRDefault="00AC1225">
      <w:r>
        <w:separator/>
      </w:r>
    </w:p>
  </w:footnote>
  <w:footnote w:type="continuationSeparator" w:id="0">
    <w:p w14:paraId="2879D93C" w14:textId="77777777" w:rsidR="00AC1225" w:rsidRDefault="00AC1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8204" w14:textId="380AA97E"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82.2pt;margin-top:35.9pt;width:38.75pt;height:13.5pt;z-index:-15209;mso-position-horizontal-relative:page;mso-position-vertical-relative:page" filled="f" stroked="f">
          <v:textbox style="mso-next-textbox:#_x0000_s1026" inset="0,0,0,0">
            <w:txbxContent>
              <w:p w14:paraId="54CD7CA6" w14:textId="655A29CC" w:rsidR="00753E49" w:rsidRDefault="00DF0BF0">
                <w:pPr>
                  <w:spacing w:line="260" w:lineRule="exact"/>
                  <w:ind w:left="20"/>
                  <w:rPr>
                    <w:sz w:val="24"/>
                    <w:szCs w:val="24"/>
                  </w:rPr>
                </w:pPr>
                <w:r>
                  <w:rPr>
                    <w:sz w:val="24"/>
                    <w:szCs w:val="24"/>
                  </w:rPr>
                  <w:t>7</w:t>
                </w:r>
                <w:r w:rsidR="004A2C98">
                  <w:rPr>
                    <w:sz w:val="24"/>
                    <w:szCs w:val="24"/>
                  </w:rPr>
                  <w:t>-</w:t>
                </w:r>
                <w:r w:rsidR="004A2C98">
                  <w:fldChar w:fldCharType="begin"/>
                </w:r>
                <w:r w:rsidR="004A2C98">
                  <w:rPr>
                    <w:sz w:val="24"/>
                    <w:szCs w:val="24"/>
                  </w:rPr>
                  <w:instrText xml:space="preserve"> PAGE </w:instrText>
                </w:r>
                <w:r w:rsidR="004A2C98">
                  <w:fldChar w:fldCharType="separate"/>
                </w:r>
                <w:r w:rsidR="004A2C98">
                  <w:t>1</w:t>
                </w:r>
                <w:r w:rsidR="004A2C98">
                  <w:fldChar w:fldCharType="end"/>
                </w:r>
              </w:p>
            </w:txbxContent>
          </v:textbox>
          <w10:wrap anchorx="page" anchory="page"/>
        </v:shape>
      </w:pict>
    </w:r>
    <w:r>
      <w:pict w14:anchorId="700C67EE">
        <v:shape id="_x0000_s1025" type="#_x0000_t202" style="position:absolute;margin-left:144.1pt;margin-top:35.9pt;width:188.7pt;height:14pt;z-index:-15208;mso-position-horizontal-relative:page;mso-position-vertical-relative:page" filled="f" stroked="f">
          <v:textbox style="mso-next-textbox:#_x0000_s1025" inset="0,0,0,0">
            <w:txbxContent>
              <w:p w14:paraId="5DFD99DB" w14:textId="1EF8709A" w:rsidR="00753E49" w:rsidRDefault="00000000">
                <w:pPr>
                  <w:spacing w:line="260" w:lineRule="exact"/>
                  <w:ind w:left="20" w:right="-36"/>
                  <w:rPr>
                    <w:sz w:val="24"/>
                    <w:szCs w:val="24"/>
                  </w:rPr>
                </w:pPr>
                <w:r>
                  <w:rPr>
                    <w:sz w:val="24"/>
                    <w:szCs w:val="24"/>
                  </w:rPr>
                  <w:t xml:space="preserve">BAB </w:t>
                </w:r>
                <w:r w:rsidR="004A2C98">
                  <w:rPr>
                    <w:sz w:val="24"/>
                    <w:szCs w:val="24"/>
                  </w:rPr>
                  <w:t>7 KESIMPULAN DAN SARAN</w:t>
                </w:r>
              </w:p>
            </w:txbxContent>
          </v:textbox>
          <w10:wrap anchorx="page" anchory="page"/>
        </v:shape>
      </w:pict>
    </w:r>
    <w:r>
      <w:pict w14:anchorId="1AEC48AA">
        <v:group id="_x0000_s1027" style="position:absolute;margin-left:144.1pt;margin-top:60.7pt;width:365.35pt;height:3.55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D20D3"/>
    <w:multiLevelType w:val="multilevel"/>
    <w:tmpl w:val="DAAC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01F89"/>
    <w:multiLevelType w:val="multilevel"/>
    <w:tmpl w:val="8A4624DC"/>
    <w:lvl w:ilvl="0">
      <w:start w:val="1"/>
      <w:numFmt w:val="decimal"/>
      <w:lvlText w:val="%1."/>
      <w:lvlJc w:val="left"/>
      <w:pPr>
        <w:ind w:left="1306" w:hanging="360"/>
      </w:pPr>
      <w:rPr>
        <w:rFonts w:hint="default"/>
      </w:rPr>
    </w:lvl>
    <w:lvl w:ilvl="1">
      <w:start w:val="1"/>
      <w:numFmt w:val="decimal"/>
      <w:isLgl/>
      <w:lvlText w:val="%1.%2"/>
      <w:lvlJc w:val="left"/>
      <w:pPr>
        <w:ind w:left="1742" w:hanging="756"/>
      </w:pPr>
      <w:rPr>
        <w:rFonts w:hint="default"/>
      </w:rPr>
    </w:lvl>
    <w:lvl w:ilvl="2">
      <w:start w:val="1"/>
      <w:numFmt w:val="decimal"/>
      <w:isLgl/>
      <w:lvlText w:val="%1.%2.%3"/>
      <w:lvlJc w:val="left"/>
      <w:pPr>
        <w:ind w:left="1782" w:hanging="756"/>
      </w:pPr>
      <w:rPr>
        <w:rFonts w:hint="default"/>
      </w:rPr>
    </w:lvl>
    <w:lvl w:ilvl="3">
      <w:start w:val="1"/>
      <w:numFmt w:val="decimal"/>
      <w:isLgl/>
      <w:lvlText w:val="%1.%2.%3.%4"/>
      <w:lvlJc w:val="left"/>
      <w:pPr>
        <w:ind w:left="1822" w:hanging="756"/>
      </w:pPr>
      <w:rPr>
        <w:rFonts w:hint="default"/>
      </w:rPr>
    </w:lvl>
    <w:lvl w:ilvl="4">
      <w:start w:val="1"/>
      <w:numFmt w:val="decimal"/>
      <w:isLgl/>
      <w:lvlText w:val="%1.%2.%3.%4.%5"/>
      <w:lvlJc w:val="left"/>
      <w:pPr>
        <w:ind w:left="218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626" w:hanging="1440"/>
      </w:pPr>
      <w:rPr>
        <w:rFonts w:hint="default"/>
      </w:rPr>
    </w:lvl>
    <w:lvl w:ilvl="7">
      <w:start w:val="1"/>
      <w:numFmt w:val="decimal"/>
      <w:isLgl/>
      <w:lvlText w:val="%1.%2.%3.%4.%5.%6.%7.%8"/>
      <w:lvlJc w:val="left"/>
      <w:pPr>
        <w:ind w:left="2666" w:hanging="1440"/>
      </w:pPr>
      <w:rPr>
        <w:rFonts w:hint="default"/>
      </w:rPr>
    </w:lvl>
    <w:lvl w:ilvl="8">
      <w:start w:val="1"/>
      <w:numFmt w:val="decimal"/>
      <w:isLgl/>
      <w:lvlText w:val="%1.%2.%3.%4.%5.%6.%7.%8.%9"/>
      <w:lvlJc w:val="left"/>
      <w:pPr>
        <w:ind w:left="3066" w:hanging="1800"/>
      </w:pPr>
      <w:rPr>
        <w:rFonts w:hint="default"/>
      </w:rPr>
    </w:lvl>
  </w:abstractNum>
  <w:abstractNum w:abstractNumId="14"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FE5C66"/>
    <w:multiLevelType w:val="multilevel"/>
    <w:tmpl w:val="FF9E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7"/>
  </w:num>
  <w:num w:numId="2" w16cid:durableId="1943146392">
    <w:abstractNumId w:val="13"/>
  </w:num>
  <w:num w:numId="3" w16cid:durableId="1202476789">
    <w:abstractNumId w:val="30"/>
  </w:num>
  <w:num w:numId="4" w16cid:durableId="1679038777">
    <w:abstractNumId w:val="21"/>
  </w:num>
  <w:num w:numId="5" w16cid:durableId="982395644">
    <w:abstractNumId w:val="26"/>
    <w:lvlOverride w:ilvl="0">
      <w:lvl w:ilvl="0">
        <w:numFmt w:val="decimal"/>
        <w:lvlText w:val="%1."/>
        <w:lvlJc w:val="left"/>
      </w:lvl>
    </w:lvlOverride>
  </w:num>
  <w:num w:numId="6" w16cid:durableId="401030600">
    <w:abstractNumId w:val="0"/>
  </w:num>
  <w:num w:numId="7" w16cid:durableId="224531152">
    <w:abstractNumId w:val="38"/>
  </w:num>
  <w:num w:numId="8" w16cid:durableId="1242787730">
    <w:abstractNumId w:val="44"/>
  </w:num>
  <w:num w:numId="9" w16cid:durableId="1822191344">
    <w:abstractNumId w:val="6"/>
  </w:num>
  <w:num w:numId="10" w16cid:durableId="1827043188">
    <w:abstractNumId w:val="9"/>
    <w:lvlOverride w:ilvl="0">
      <w:lvl w:ilvl="0">
        <w:numFmt w:val="decimal"/>
        <w:lvlText w:val="%1."/>
        <w:lvlJc w:val="left"/>
      </w:lvl>
    </w:lvlOverride>
  </w:num>
  <w:num w:numId="11" w16cid:durableId="399720542">
    <w:abstractNumId w:val="31"/>
    <w:lvlOverride w:ilvl="0">
      <w:lvl w:ilvl="0">
        <w:numFmt w:val="decimal"/>
        <w:lvlText w:val="%1."/>
        <w:lvlJc w:val="left"/>
      </w:lvl>
    </w:lvlOverride>
  </w:num>
  <w:num w:numId="12" w16cid:durableId="815294420">
    <w:abstractNumId w:val="14"/>
    <w:lvlOverride w:ilvl="0">
      <w:lvl w:ilvl="0">
        <w:numFmt w:val="decimal"/>
        <w:lvlText w:val="%1."/>
        <w:lvlJc w:val="left"/>
      </w:lvl>
    </w:lvlOverride>
  </w:num>
  <w:num w:numId="13" w16cid:durableId="1449855807">
    <w:abstractNumId w:val="15"/>
    <w:lvlOverride w:ilvl="0">
      <w:lvl w:ilvl="0">
        <w:numFmt w:val="decimal"/>
        <w:lvlText w:val="%1."/>
        <w:lvlJc w:val="left"/>
      </w:lvl>
    </w:lvlOverride>
  </w:num>
  <w:num w:numId="14" w16cid:durableId="1300266919">
    <w:abstractNumId w:val="36"/>
    <w:lvlOverride w:ilvl="0">
      <w:lvl w:ilvl="0">
        <w:numFmt w:val="decimal"/>
        <w:lvlText w:val="%1."/>
        <w:lvlJc w:val="left"/>
      </w:lvl>
    </w:lvlOverride>
  </w:num>
  <w:num w:numId="15" w16cid:durableId="1416516969">
    <w:abstractNumId w:val="32"/>
  </w:num>
  <w:num w:numId="16" w16cid:durableId="627198602">
    <w:abstractNumId w:val="46"/>
    <w:lvlOverride w:ilvl="0">
      <w:lvl w:ilvl="0">
        <w:numFmt w:val="decimal"/>
        <w:lvlText w:val="%1."/>
        <w:lvlJc w:val="left"/>
      </w:lvl>
    </w:lvlOverride>
  </w:num>
  <w:num w:numId="17" w16cid:durableId="1967471689">
    <w:abstractNumId w:val="20"/>
    <w:lvlOverride w:ilvl="0">
      <w:lvl w:ilvl="0">
        <w:numFmt w:val="decimal"/>
        <w:lvlText w:val="%1."/>
        <w:lvlJc w:val="left"/>
      </w:lvl>
    </w:lvlOverride>
  </w:num>
  <w:num w:numId="18" w16cid:durableId="472138293">
    <w:abstractNumId w:val="35"/>
    <w:lvlOverride w:ilvl="0">
      <w:lvl w:ilvl="0">
        <w:numFmt w:val="decimal"/>
        <w:lvlText w:val="%1."/>
        <w:lvlJc w:val="left"/>
      </w:lvl>
    </w:lvlOverride>
  </w:num>
  <w:num w:numId="19" w16cid:durableId="652954342">
    <w:abstractNumId w:val="47"/>
    <w:lvlOverride w:ilvl="0">
      <w:lvl w:ilvl="0">
        <w:numFmt w:val="decimal"/>
        <w:lvlText w:val="%1."/>
        <w:lvlJc w:val="left"/>
      </w:lvl>
    </w:lvlOverride>
  </w:num>
  <w:num w:numId="20" w16cid:durableId="358970601">
    <w:abstractNumId w:val="33"/>
    <w:lvlOverride w:ilvl="0">
      <w:lvl w:ilvl="0">
        <w:numFmt w:val="decimal"/>
        <w:lvlText w:val="%1."/>
        <w:lvlJc w:val="left"/>
      </w:lvl>
    </w:lvlOverride>
  </w:num>
  <w:num w:numId="21" w16cid:durableId="2052996206">
    <w:abstractNumId w:val="25"/>
    <w:lvlOverride w:ilvl="0">
      <w:lvl w:ilvl="0">
        <w:numFmt w:val="decimal"/>
        <w:lvlText w:val="%1."/>
        <w:lvlJc w:val="left"/>
      </w:lvl>
    </w:lvlOverride>
  </w:num>
  <w:num w:numId="22" w16cid:durableId="2095590332">
    <w:abstractNumId w:val="11"/>
  </w:num>
  <w:num w:numId="23" w16cid:durableId="413018138">
    <w:abstractNumId w:val="4"/>
  </w:num>
  <w:num w:numId="24" w16cid:durableId="132796572">
    <w:abstractNumId w:val="7"/>
    <w:lvlOverride w:ilvl="0">
      <w:lvl w:ilvl="0">
        <w:numFmt w:val="decimal"/>
        <w:lvlText w:val="%1."/>
        <w:lvlJc w:val="left"/>
      </w:lvl>
    </w:lvlOverride>
  </w:num>
  <w:num w:numId="25" w16cid:durableId="1490976023">
    <w:abstractNumId w:val="39"/>
  </w:num>
  <w:num w:numId="26" w16cid:durableId="986127991">
    <w:abstractNumId w:val="10"/>
  </w:num>
  <w:num w:numId="27" w16cid:durableId="548299820">
    <w:abstractNumId w:val="42"/>
  </w:num>
  <w:num w:numId="28" w16cid:durableId="600726178">
    <w:abstractNumId w:val="19"/>
  </w:num>
  <w:num w:numId="29" w16cid:durableId="1513034988">
    <w:abstractNumId w:val="12"/>
    <w:lvlOverride w:ilvl="0">
      <w:lvl w:ilvl="0">
        <w:numFmt w:val="decimal"/>
        <w:lvlText w:val="%1."/>
        <w:lvlJc w:val="left"/>
      </w:lvl>
    </w:lvlOverride>
  </w:num>
  <w:num w:numId="30" w16cid:durableId="934168531">
    <w:abstractNumId w:val="23"/>
    <w:lvlOverride w:ilvl="0">
      <w:lvl w:ilvl="0">
        <w:numFmt w:val="decimal"/>
        <w:lvlText w:val="%1."/>
        <w:lvlJc w:val="left"/>
      </w:lvl>
    </w:lvlOverride>
  </w:num>
  <w:num w:numId="31" w16cid:durableId="1206060775">
    <w:abstractNumId w:val="48"/>
    <w:lvlOverride w:ilvl="0">
      <w:lvl w:ilvl="0">
        <w:numFmt w:val="decimal"/>
        <w:lvlText w:val="%1."/>
        <w:lvlJc w:val="left"/>
      </w:lvl>
    </w:lvlOverride>
  </w:num>
  <w:num w:numId="32" w16cid:durableId="1274246521">
    <w:abstractNumId w:val="29"/>
    <w:lvlOverride w:ilvl="0">
      <w:lvl w:ilvl="0">
        <w:numFmt w:val="decimal"/>
        <w:lvlText w:val="%1."/>
        <w:lvlJc w:val="left"/>
      </w:lvl>
    </w:lvlOverride>
  </w:num>
  <w:num w:numId="33" w16cid:durableId="1028140863">
    <w:abstractNumId w:val="5"/>
    <w:lvlOverride w:ilvl="0">
      <w:lvl w:ilvl="0">
        <w:numFmt w:val="decimal"/>
        <w:lvlText w:val="%1."/>
        <w:lvlJc w:val="left"/>
      </w:lvl>
    </w:lvlOverride>
  </w:num>
  <w:num w:numId="34" w16cid:durableId="1475415440">
    <w:abstractNumId w:val="8"/>
  </w:num>
  <w:num w:numId="35" w16cid:durableId="2024242142">
    <w:abstractNumId w:val="45"/>
    <w:lvlOverride w:ilvl="0">
      <w:lvl w:ilvl="0">
        <w:numFmt w:val="decimal"/>
        <w:lvlText w:val="%1."/>
        <w:lvlJc w:val="left"/>
      </w:lvl>
    </w:lvlOverride>
  </w:num>
  <w:num w:numId="36" w16cid:durableId="90394170">
    <w:abstractNumId w:val="17"/>
    <w:lvlOverride w:ilvl="0">
      <w:lvl w:ilvl="0">
        <w:numFmt w:val="decimal"/>
        <w:lvlText w:val="%1."/>
        <w:lvlJc w:val="left"/>
      </w:lvl>
    </w:lvlOverride>
  </w:num>
  <w:num w:numId="37" w16cid:durableId="2006860235">
    <w:abstractNumId w:val="24"/>
    <w:lvlOverride w:ilvl="0">
      <w:lvl w:ilvl="0">
        <w:numFmt w:val="decimal"/>
        <w:lvlText w:val="%1."/>
        <w:lvlJc w:val="left"/>
      </w:lvl>
    </w:lvlOverride>
  </w:num>
  <w:num w:numId="38" w16cid:durableId="1712684197">
    <w:abstractNumId w:val="22"/>
    <w:lvlOverride w:ilvl="0">
      <w:lvl w:ilvl="0">
        <w:numFmt w:val="decimal"/>
        <w:lvlText w:val="%1."/>
        <w:lvlJc w:val="left"/>
      </w:lvl>
    </w:lvlOverride>
  </w:num>
  <w:num w:numId="39" w16cid:durableId="2043893425">
    <w:abstractNumId w:val="16"/>
    <w:lvlOverride w:ilvl="0">
      <w:lvl w:ilvl="0">
        <w:numFmt w:val="decimal"/>
        <w:lvlText w:val="%1."/>
        <w:lvlJc w:val="left"/>
      </w:lvl>
    </w:lvlOverride>
  </w:num>
  <w:num w:numId="40" w16cid:durableId="641272433">
    <w:abstractNumId w:val="40"/>
    <w:lvlOverride w:ilvl="0">
      <w:lvl w:ilvl="0">
        <w:numFmt w:val="decimal"/>
        <w:lvlText w:val="%1."/>
        <w:lvlJc w:val="left"/>
      </w:lvl>
    </w:lvlOverride>
  </w:num>
  <w:num w:numId="41" w16cid:durableId="1623463032">
    <w:abstractNumId w:val="1"/>
  </w:num>
  <w:num w:numId="42" w16cid:durableId="144129005">
    <w:abstractNumId w:val="43"/>
  </w:num>
  <w:num w:numId="43" w16cid:durableId="401610553">
    <w:abstractNumId w:val="43"/>
    <w:lvlOverride w:ilvl="0">
      <w:lvl w:ilvl="0">
        <w:numFmt w:val="decimal"/>
        <w:lvlText w:val="%1."/>
        <w:lvlJc w:val="left"/>
      </w:lvl>
    </w:lvlOverride>
  </w:num>
  <w:num w:numId="44" w16cid:durableId="2047440929">
    <w:abstractNumId w:val="41"/>
  </w:num>
  <w:num w:numId="45" w16cid:durableId="29844448">
    <w:abstractNumId w:val="41"/>
    <w:lvlOverride w:ilvl="0">
      <w:lvl w:ilvl="0">
        <w:numFmt w:val="decimal"/>
        <w:lvlText w:val="%1."/>
        <w:lvlJc w:val="left"/>
      </w:lvl>
    </w:lvlOverride>
  </w:num>
  <w:num w:numId="46" w16cid:durableId="1774474801">
    <w:abstractNumId w:val="18"/>
  </w:num>
  <w:num w:numId="47" w16cid:durableId="2111584338">
    <w:abstractNumId w:val="28"/>
  </w:num>
  <w:num w:numId="48" w16cid:durableId="1834908330">
    <w:abstractNumId w:val="37"/>
  </w:num>
  <w:num w:numId="49" w16cid:durableId="337125537">
    <w:abstractNumId w:val="3"/>
  </w:num>
  <w:num w:numId="50" w16cid:durableId="1195267850">
    <w:abstractNumId w:val="2"/>
  </w:num>
  <w:num w:numId="51" w16cid:durableId="66239391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0D8"/>
    <w:rsid w:val="0003734B"/>
    <w:rsid w:val="00042202"/>
    <w:rsid w:val="00070F39"/>
    <w:rsid w:val="00085604"/>
    <w:rsid w:val="00096169"/>
    <w:rsid w:val="000D7DC0"/>
    <w:rsid w:val="000E5990"/>
    <w:rsid w:val="00105562"/>
    <w:rsid w:val="00125B39"/>
    <w:rsid w:val="001C6AED"/>
    <w:rsid w:val="002106B4"/>
    <w:rsid w:val="00210809"/>
    <w:rsid w:val="002249C8"/>
    <w:rsid w:val="00237F66"/>
    <w:rsid w:val="00260B32"/>
    <w:rsid w:val="00280E86"/>
    <w:rsid w:val="00312331"/>
    <w:rsid w:val="00331AED"/>
    <w:rsid w:val="0035164E"/>
    <w:rsid w:val="003821C8"/>
    <w:rsid w:val="003E7741"/>
    <w:rsid w:val="003F378A"/>
    <w:rsid w:val="0046052B"/>
    <w:rsid w:val="004651F4"/>
    <w:rsid w:val="004A2C98"/>
    <w:rsid w:val="004D14F0"/>
    <w:rsid w:val="004E3530"/>
    <w:rsid w:val="005234D7"/>
    <w:rsid w:val="00535AA9"/>
    <w:rsid w:val="005B56F6"/>
    <w:rsid w:val="005D26D2"/>
    <w:rsid w:val="005F22D7"/>
    <w:rsid w:val="005F5C9D"/>
    <w:rsid w:val="00624160"/>
    <w:rsid w:val="00650C83"/>
    <w:rsid w:val="00690DF6"/>
    <w:rsid w:val="0069757D"/>
    <w:rsid w:val="006E6FBC"/>
    <w:rsid w:val="00753E49"/>
    <w:rsid w:val="007A185F"/>
    <w:rsid w:val="007C6F2C"/>
    <w:rsid w:val="00811F99"/>
    <w:rsid w:val="00812775"/>
    <w:rsid w:val="008347A0"/>
    <w:rsid w:val="00840226"/>
    <w:rsid w:val="0084515A"/>
    <w:rsid w:val="00850546"/>
    <w:rsid w:val="00861F74"/>
    <w:rsid w:val="00861FFE"/>
    <w:rsid w:val="00892964"/>
    <w:rsid w:val="008E0104"/>
    <w:rsid w:val="009110AB"/>
    <w:rsid w:val="009314BD"/>
    <w:rsid w:val="00941812"/>
    <w:rsid w:val="00955F70"/>
    <w:rsid w:val="0098121C"/>
    <w:rsid w:val="009B5385"/>
    <w:rsid w:val="009B7AF1"/>
    <w:rsid w:val="009C2E51"/>
    <w:rsid w:val="009E1FBF"/>
    <w:rsid w:val="00A60C05"/>
    <w:rsid w:val="00A82695"/>
    <w:rsid w:val="00AC0561"/>
    <w:rsid w:val="00AC1225"/>
    <w:rsid w:val="00AD2298"/>
    <w:rsid w:val="00AD6AD9"/>
    <w:rsid w:val="00B678CA"/>
    <w:rsid w:val="00BB5E99"/>
    <w:rsid w:val="00BD3407"/>
    <w:rsid w:val="00C82637"/>
    <w:rsid w:val="00CB0064"/>
    <w:rsid w:val="00CE6EEC"/>
    <w:rsid w:val="00CF2D3D"/>
    <w:rsid w:val="00D73C18"/>
    <w:rsid w:val="00D9504E"/>
    <w:rsid w:val="00DA7179"/>
    <w:rsid w:val="00DD736B"/>
    <w:rsid w:val="00DF0BF0"/>
    <w:rsid w:val="00DF5CE4"/>
    <w:rsid w:val="00E24F09"/>
    <w:rsid w:val="00E30A0E"/>
    <w:rsid w:val="00E706EB"/>
    <w:rsid w:val="00E81641"/>
    <w:rsid w:val="00EC5D19"/>
    <w:rsid w:val="00ED1CC4"/>
    <w:rsid w:val="00ED6964"/>
    <w:rsid w:val="00F651FB"/>
    <w:rsid w:val="00FA7D27"/>
    <w:rsid w:val="00FB74D7"/>
    <w:rsid w:val="00FD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table" w:styleId="TableGrid">
    <w:name w:val="Table Grid"/>
    <w:basedOn w:val="TableNormal"/>
    <w:uiPriority w:val="59"/>
    <w:rsid w:val="00624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154760717">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29</Pages>
  <Words>4837</Words>
  <Characters>27572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271</cp:revision>
  <cp:lastPrinted>2024-01-06T08:22:00Z</cp:lastPrinted>
  <dcterms:created xsi:type="dcterms:W3CDTF">2024-01-03T04:00:00Z</dcterms:created>
  <dcterms:modified xsi:type="dcterms:W3CDTF">2024-02-09T04:14:00Z</dcterms:modified>
</cp:coreProperties>
</file>