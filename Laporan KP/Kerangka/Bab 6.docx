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3A4CE9">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360AE8">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3A4CE9">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360AE8">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360AE8">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360AE8">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360AE8">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360AE8">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360AE8">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360AE8">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360AE8">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360AE8">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360AE8">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360AE8">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360AE8">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360AE8">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360AE8">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360AE8">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360AE8">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360AE8">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360AE8">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475506B9" w14:textId="77777777" w:rsidR="00A00031" w:rsidRPr="00A00031" w:rsidRDefault="00A00031" w:rsidP="00A00031">
      <w:pPr>
        <w:spacing w:line="480" w:lineRule="auto"/>
        <w:ind w:left="720"/>
        <w:jc w:val="center"/>
        <w:rPr>
          <w:sz w:val="24"/>
          <w:szCs w:val="24"/>
        </w:rPr>
      </w:pPr>
      <w:r w:rsidRPr="00A00031">
        <w:rPr>
          <w:b/>
          <w:bCs/>
          <w:color w:val="000000"/>
          <w:sz w:val="28"/>
          <w:szCs w:val="28"/>
          <w:shd w:val="clear" w:color="auto" w:fill="FFFFFF"/>
        </w:rPr>
        <w:t>BAB 6</w:t>
      </w:r>
    </w:p>
    <w:p w14:paraId="3E0D4F35" w14:textId="30C07356" w:rsidR="00A00031" w:rsidRDefault="00A00031" w:rsidP="00A00031">
      <w:pPr>
        <w:spacing w:line="480" w:lineRule="auto"/>
        <w:ind w:left="720"/>
        <w:jc w:val="center"/>
        <w:rPr>
          <w:b/>
          <w:bCs/>
          <w:color w:val="000000"/>
          <w:sz w:val="28"/>
          <w:szCs w:val="28"/>
          <w:shd w:val="clear" w:color="auto" w:fill="FFFFFF"/>
        </w:rPr>
      </w:pPr>
      <w:r w:rsidRPr="00A00031">
        <w:rPr>
          <w:b/>
          <w:bCs/>
          <w:color w:val="000000"/>
          <w:sz w:val="28"/>
          <w:szCs w:val="28"/>
          <w:shd w:val="clear" w:color="auto" w:fill="FFFFFF"/>
        </w:rPr>
        <w:t>UJI COBA DAN EVALUASI</w:t>
      </w:r>
    </w:p>
    <w:p w14:paraId="69CA413A" w14:textId="77777777" w:rsidR="00A00031" w:rsidRPr="00A00031" w:rsidRDefault="00A00031" w:rsidP="00A00031">
      <w:pPr>
        <w:spacing w:line="480" w:lineRule="auto"/>
        <w:ind w:left="720"/>
        <w:jc w:val="center"/>
        <w:rPr>
          <w:sz w:val="24"/>
          <w:szCs w:val="24"/>
        </w:rPr>
      </w:pPr>
    </w:p>
    <w:p w14:paraId="34ACEBB6" w14:textId="77777777" w:rsidR="00CA11CE" w:rsidRDefault="00A00031" w:rsidP="00CA11CE">
      <w:pPr>
        <w:spacing w:line="480" w:lineRule="auto"/>
        <w:ind w:left="720"/>
        <w:jc w:val="both"/>
        <w:rPr>
          <w:color w:val="000000"/>
          <w:sz w:val="24"/>
          <w:szCs w:val="24"/>
          <w:shd w:val="clear" w:color="auto" w:fill="FFFFFF"/>
        </w:rPr>
      </w:pPr>
      <w:r w:rsidRPr="00A00031">
        <w:rPr>
          <w:color w:val="000000"/>
          <w:sz w:val="24"/>
          <w:szCs w:val="24"/>
          <w:shd w:val="clear" w:color="auto" w:fill="FFFFFF"/>
        </w:rPr>
        <w:tab/>
        <w:t xml:space="preserve">Bab ini membahas tentang </w:t>
      </w:r>
      <w:r w:rsidR="00CA11CE">
        <w:rPr>
          <w:color w:val="000000"/>
          <w:sz w:val="24"/>
          <w:szCs w:val="24"/>
          <w:shd w:val="clear" w:color="auto" w:fill="FFFFFF"/>
        </w:rPr>
        <w:t>hasil pengujian dan evaluasi sistem yang dibuat</w:t>
      </w:r>
      <w:r w:rsidRPr="00A00031">
        <w:rPr>
          <w:color w:val="000000"/>
          <w:sz w:val="24"/>
          <w:szCs w:val="24"/>
          <w:shd w:val="clear" w:color="auto" w:fill="FFFFFF"/>
        </w:rPr>
        <w:t>.</w:t>
      </w:r>
      <w:r w:rsidR="00CA11CE">
        <w:rPr>
          <w:color w:val="000000"/>
          <w:sz w:val="24"/>
          <w:szCs w:val="24"/>
          <w:shd w:val="clear" w:color="auto" w:fill="FFFFFF"/>
        </w:rPr>
        <w:t xml:space="preserve"> Uji coba dan evaluasi akan dilakukan dalam dua tahap, yakni verifikasi dan validasi. Tahap verifikasi berfungsi untuk memastikan bahwa sistem berjalan dengan baik. Sedangkan tahap validasi digunakan untuk menentukan apakah sistem yang dibuat telah memenuhi tujuan akhir.</w:t>
      </w:r>
    </w:p>
    <w:p w14:paraId="2B397FEF" w14:textId="68DB69C0" w:rsidR="00A00031" w:rsidRPr="00A00031" w:rsidRDefault="00CA11CE" w:rsidP="00CA11CE">
      <w:pPr>
        <w:spacing w:line="480" w:lineRule="auto"/>
        <w:ind w:left="720"/>
        <w:jc w:val="both"/>
        <w:rPr>
          <w:sz w:val="24"/>
          <w:szCs w:val="24"/>
        </w:rPr>
      </w:pPr>
      <w:r>
        <w:rPr>
          <w:color w:val="000000"/>
          <w:sz w:val="24"/>
          <w:szCs w:val="24"/>
          <w:shd w:val="clear" w:color="auto" w:fill="FFFFFF"/>
        </w:rPr>
        <w:t xml:space="preserve"> </w:t>
      </w:r>
    </w:p>
    <w:p w14:paraId="57EDB7B6" w14:textId="5CB94DF6" w:rsidR="00A00031" w:rsidRPr="00A00031" w:rsidRDefault="00A00031" w:rsidP="00A00031">
      <w:pPr>
        <w:spacing w:line="480" w:lineRule="auto"/>
        <w:ind w:left="720"/>
        <w:rPr>
          <w:sz w:val="24"/>
          <w:szCs w:val="24"/>
        </w:rPr>
      </w:pPr>
      <w:r w:rsidRPr="00A00031">
        <w:rPr>
          <w:b/>
          <w:bCs/>
          <w:color w:val="000000"/>
          <w:sz w:val="26"/>
          <w:szCs w:val="26"/>
          <w:shd w:val="clear" w:color="auto" w:fill="FFFFFF"/>
        </w:rPr>
        <w:t>6.1</w:t>
      </w:r>
      <w:r w:rsidR="00EB72CB">
        <w:rPr>
          <w:b/>
          <w:bCs/>
          <w:color w:val="000000"/>
          <w:sz w:val="26"/>
          <w:szCs w:val="26"/>
          <w:shd w:val="clear" w:color="auto" w:fill="FFFFFF"/>
        </w:rPr>
        <w:t>.</w:t>
      </w:r>
      <w:r w:rsidRPr="00A00031">
        <w:rPr>
          <w:b/>
          <w:bCs/>
          <w:color w:val="000000"/>
          <w:sz w:val="26"/>
          <w:szCs w:val="26"/>
          <w:shd w:val="clear" w:color="auto" w:fill="FFFFFF"/>
        </w:rPr>
        <w:t xml:space="preserve"> Verifikasi</w:t>
      </w:r>
    </w:p>
    <w:p w14:paraId="03B9541B" w14:textId="3A1FE913" w:rsidR="00CA11CE" w:rsidRDefault="00A00031" w:rsidP="00A00031">
      <w:pPr>
        <w:spacing w:line="480" w:lineRule="auto"/>
        <w:ind w:left="720"/>
        <w:jc w:val="both"/>
        <w:rPr>
          <w:color w:val="000000"/>
          <w:sz w:val="24"/>
          <w:szCs w:val="24"/>
          <w:shd w:val="clear" w:color="auto" w:fill="FFFFFF"/>
        </w:rPr>
      </w:pPr>
      <w:r w:rsidRPr="00A00031">
        <w:rPr>
          <w:color w:val="000000"/>
          <w:sz w:val="24"/>
          <w:szCs w:val="24"/>
          <w:shd w:val="clear" w:color="auto" w:fill="FFFFFF"/>
        </w:rPr>
        <w:tab/>
        <w:t xml:space="preserve">Pada tahap ini, dilakukan proses </w:t>
      </w:r>
      <w:r w:rsidR="00CA11CE">
        <w:rPr>
          <w:color w:val="000000"/>
          <w:sz w:val="24"/>
          <w:szCs w:val="24"/>
          <w:shd w:val="clear" w:color="auto" w:fill="FFFFFF"/>
        </w:rPr>
        <w:t xml:space="preserve">pengujian untuk memastikan bahwa sistem berjalan dengan baik. Proses ini melibatkan berbagai skenario untuk mengevaluasi fitur yang telah dibuat. Hasil dari pengujian ini akan menunjukkan apakah </w:t>
      </w:r>
      <w:r w:rsidR="00E94A04">
        <w:rPr>
          <w:color w:val="000000"/>
          <w:sz w:val="24"/>
          <w:szCs w:val="24"/>
          <w:shd w:val="clear" w:color="auto" w:fill="FFFFFF"/>
        </w:rPr>
        <w:t xml:space="preserve">fitur-fitur pada </w:t>
      </w:r>
      <w:r w:rsidR="00CA11CE">
        <w:rPr>
          <w:color w:val="000000"/>
          <w:sz w:val="24"/>
          <w:szCs w:val="24"/>
          <w:shd w:val="clear" w:color="auto" w:fill="FFFFFF"/>
        </w:rPr>
        <w:t>sistem dapat beroperasi sesuai dengan fungsinya.</w:t>
      </w:r>
    </w:p>
    <w:p w14:paraId="0112CFB0" w14:textId="77777777" w:rsidR="00A00031" w:rsidRPr="00A00031" w:rsidRDefault="00A00031" w:rsidP="00A00031">
      <w:pPr>
        <w:rPr>
          <w:sz w:val="24"/>
          <w:szCs w:val="24"/>
        </w:rPr>
      </w:pPr>
    </w:p>
    <w:p w14:paraId="49B640F1" w14:textId="3E266B36" w:rsidR="00A00031" w:rsidRDefault="00A00031" w:rsidP="00A00031">
      <w:pPr>
        <w:spacing w:line="480" w:lineRule="auto"/>
        <w:ind w:left="720"/>
        <w:jc w:val="both"/>
        <w:rPr>
          <w:b/>
          <w:bCs/>
          <w:i/>
          <w:iCs/>
          <w:color w:val="000000"/>
          <w:sz w:val="24"/>
          <w:szCs w:val="24"/>
          <w:shd w:val="clear" w:color="auto" w:fill="FFFFFF"/>
        </w:rPr>
      </w:pPr>
      <w:r w:rsidRPr="00A00031">
        <w:rPr>
          <w:b/>
          <w:bCs/>
          <w:color w:val="000000"/>
          <w:sz w:val="24"/>
          <w:szCs w:val="24"/>
          <w:shd w:val="clear" w:color="auto" w:fill="FFFFFF"/>
        </w:rPr>
        <w:t>6.1.1</w:t>
      </w:r>
      <w:r w:rsidR="00EB72CB">
        <w:rPr>
          <w:b/>
          <w:bCs/>
          <w:color w:val="000000"/>
          <w:sz w:val="24"/>
          <w:szCs w:val="24"/>
          <w:shd w:val="clear" w:color="auto" w:fill="FFFFFF"/>
        </w:rPr>
        <w:t>.</w:t>
      </w:r>
      <w:r w:rsidRPr="00A00031">
        <w:rPr>
          <w:b/>
          <w:bCs/>
          <w:color w:val="000000"/>
          <w:sz w:val="24"/>
          <w:szCs w:val="24"/>
          <w:shd w:val="clear" w:color="auto" w:fill="FFFFFF"/>
        </w:rPr>
        <w:t xml:space="preserve"> </w:t>
      </w:r>
      <w:r w:rsidR="00CA11CE">
        <w:rPr>
          <w:b/>
          <w:bCs/>
          <w:color w:val="000000"/>
          <w:sz w:val="24"/>
          <w:szCs w:val="24"/>
          <w:shd w:val="clear" w:color="auto" w:fill="FFFFFF"/>
        </w:rPr>
        <w:t xml:space="preserve">Uji Coba Proses </w:t>
      </w:r>
      <w:r w:rsidR="00CA11CE" w:rsidRPr="00CA11CE">
        <w:rPr>
          <w:b/>
          <w:bCs/>
          <w:i/>
          <w:iCs/>
          <w:color w:val="000000"/>
          <w:sz w:val="24"/>
          <w:szCs w:val="24"/>
          <w:shd w:val="clear" w:color="auto" w:fill="FFFFFF"/>
        </w:rPr>
        <w:t>Login</w:t>
      </w:r>
    </w:p>
    <w:p w14:paraId="59C3562E" w14:textId="671D8B2B" w:rsidR="00EA2957" w:rsidRDefault="00CA11CE" w:rsidP="00A00031">
      <w:pPr>
        <w:spacing w:line="480" w:lineRule="auto"/>
        <w:ind w:left="720"/>
        <w:jc w:val="both"/>
        <w:rPr>
          <w:color w:val="000000"/>
          <w:sz w:val="24"/>
          <w:szCs w:val="24"/>
          <w:shd w:val="clear" w:color="auto" w:fill="FFFFFF"/>
        </w:rPr>
      </w:pPr>
      <w:r>
        <w:rPr>
          <w:b/>
          <w:bCs/>
          <w:color w:val="000000"/>
          <w:sz w:val="24"/>
          <w:szCs w:val="24"/>
          <w:shd w:val="clear" w:color="auto" w:fill="FFFFFF"/>
        </w:rPr>
        <w:tab/>
      </w:r>
      <w:r>
        <w:rPr>
          <w:color w:val="000000"/>
          <w:sz w:val="24"/>
          <w:szCs w:val="24"/>
          <w:shd w:val="clear" w:color="auto" w:fill="FFFFFF"/>
        </w:rPr>
        <w:t xml:space="preserve">Pada proses ini, hak akses menuju sistem dibatasi hanya untuk </w:t>
      </w:r>
      <w:r w:rsidRPr="00E94A04">
        <w:rPr>
          <w:i/>
          <w:iCs/>
          <w:color w:val="000000"/>
          <w:sz w:val="24"/>
          <w:szCs w:val="24"/>
          <w:shd w:val="clear" w:color="auto" w:fill="FFFFFF"/>
        </w:rPr>
        <w:t>admin</w:t>
      </w:r>
      <w:r>
        <w:rPr>
          <w:color w:val="000000"/>
          <w:sz w:val="24"/>
          <w:szCs w:val="24"/>
          <w:shd w:val="clear" w:color="auto" w:fill="FFFFFF"/>
        </w:rPr>
        <w:t xml:space="preserve">. Pengguna akan diminta untuk menginputkan </w:t>
      </w:r>
      <w:r w:rsidRPr="00E94A04">
        <w:rPr>
          <w:i/>
          <w:iCs/>
          <w:color w:val="000000"/>
          <w:sz w:val="24"/>
          <w:szCs w:val="24"/>
          <w:shd w:val="clear" w:color="auto" w:fill="FFFFFF"/>
        </w:rPr>
        <w:t>username</w:t>
      </w:r>
      <w:r>
        <w:rPr>
          <w:color w:val="000000"/>
          <w:sz w:val="24"/>
          <w:szCs w:val="24"/>
          <w:shd w:val="clear" w:color="auto" w:fill="FFFFFF"/>
        </w:rPr>
        <w:t xml:space="preserve"> dan </w:t>
      </w:r>
      <w:r w:rsidRPr="00E94A04">
        <w:rPr>
          <w:i/>
          <w:iCs/>
          <w:color w:val="000000"/>
          <w:sz w:val="24"/>
          <w:szCs w:val="24"/>
          <w:shd w:val="clear" w:color="auto" w:fill="FFFFFF"/>
        </w:rPr>
        <w:t>password</w:t>
      </w:r>
      <w:r>
        <w:rPr>
          <w:color w:val="000000"/>
          <w:sz w:val="24"/>
          <w:szCs w:val="24"/>
          <w:shd w:val="clear" w:color="auto" w:fill="FFFFFF"/>
        </w:rPr>
        <w:t xml:space="preserve"> sesuai akun yang telah terdaftar. Setelah memasukkan informasi </w:t>
      </w:r>
      <w:r w:rsidRPr="00E94A04">
        <w:rPr>
          <w:i/>
          <w:iCs/>
          <w:color w:val="000000"/>
          <w:sz w:val="24"/>
          <w:szCs w:val="24"/>
          <w:shd w:val="clear" w:color="auto" w:fill="FFFFFF"/>
        </w:rPr>
        <w:t>login</w:t>
      </w:r>
      <w:r>
        <w:rPr>
          <w:color w:val="000000"/>
          <w:sz w:val="24"/>
          <w:szCs w:val="24"/>
          <w:shd w:val="clear" w:color="auto" w:fill="FFFFFF"/>
        </w:rPr>
        <w:t xml:space="preserve">, sistem kemudian menjalankan proses verifikasi terhadap data yang diinputkan. Jika data sesuai dengan informasi akun yang terdaftar, maka pengguna akan diarahkan menuju halaman utama. Jika akun tidak </w:t>
      </w:r>
      <w:r>
        <w:rPr>
          <w:color w:val="000000"/>
          <w:sz w:val="24"/>
          <w:szCs w:val="24"/>
          <w:shd w:val="clear" w:color="auto" w:fill="FFFFFF"/>
        </w:rPr>
        <w:lastRenderedPageBreak/>
        <w:t xml:space="preserve">ditemukan, maka pengguna diarahkan kembali ke halaman </w:t>
      </w:r>
      <w:r w:rsidRPr="00E94A04">
        <w:rPr>
          <w:i/>
          <w:iCs/>
          <w:color w:val="000000"/>
          <w:sz w:val="24"/>
          <w:szCs w:val="24"/>
          <w:shd w:val="clear" w:color="auto" w:fill="FFFFFF"/>
        </w:rPr>
        <w:t>login</w:t>
      </w:r>
      <w:r>
        <w:rPr>
          <w:color w:val="000000"/>
          <w:sz w:val="24"/>
          <w:szCs w:val="24"/>
          <w:shd w:val="clear" w:color="auto" w:fill="FFFFFF"/>
        </w:rPr>
        <w:t xml:space="preserve"> dan muncul notifikasi bahwa proses </w:t>
      </w:r>
      <w:r w:rsidRPr="00E94A04">
        <w:rPr>
          <w:i/>
          <w:iCs/>
          <w:color w:val="000000"/>
          <w:sz w:val="24"/>
          <w:szCs w:val="24"/>
          <w:shd w:val="clear" w:color="auto" w:fill="FFFFFF"/>
        </w:rPr>
        <w:t>login</w:t>
      </w:r>
      <w:r>
        <w:rPr>
          <w:color w:val="000000"/>
          <w:sz w:val="24"/>
          <w:szCs w:val="24"/>
          <w:shd w:val="clear" w:color="auto" w:fill="FFFFFF"/>
        </w:rPr>
        <w:t xml:space="preserve"> gagal. </w:t>
      </w:r>
      <w:r w:rsidR="00EA2957">
        <w:rPr>
          <w:color w:val="000000"/>
          <w:sz w:val="24"/>
          <w:szCs w:val="24"/>
          <w:shd w:val="clear" w:color="auto" w:fill="FFFFFF"/>
        </w:rPr>
        <w:t xml:space="preserve">Dari uji coba yang dilakukan, ditemukan bahwa </w:t>
      </w:r>
      <w:r w:rsidR="00EA2957" w:rsidRPr="00E94A04">
        <w:rPr>
          <w:i/>
          <w:iCs/>
          <w:color w:val="000000"/>
          <w:sz w:val="24"/>
          <w:szCs w:val="24"/>
          <w:shd w:val="clear" w:color="auto" w:fill="FFFFFF"/>
        </w:rPr>
        <w:t>admin</w:t>
      </w:r>
      <w:r w:rsidR="00EA2957">
        <w:rPr>
          <w:color w:val="000000"/>
          <w:sz w:val="24"/>
          <w:szCs w:val="24"/>
          <w:shd w:val="clear" w:color="auto" w:fill="FFFFFF"/>
        </w:rPr>
        <w:t xml:space="preserve"> berhasil melakukan </w:t>
      </w:r>
      <w:r w:rsidR="00EA2957" w:rsidRPr="00E94A04">
        <w:rPr>
          <w:i/>
          <w:iCs/>
          <w:color w:val="000000"/>
          <w:sz w:val="24"/>
          <w:szCs w:val="24"/>
          <w:shd w:val="clear" w:color="auto" w:fill="FFFFFF"/>
        </w:rPr>
        <w:t>login</w:t>
      </w:r>
      <w:r w:rsidR="00EA2957">
        <w:rPr>
          <w:color w:val="000000"/>
          <w:sz w:val="24"/>
          <w:szCs w:val="24"/>
          <w:shd w:val="clear" w:color="auto" w:fill="FFFFFF"/>
        </w:rPr>
        <w:t xml:space="preserve"> ke sistem. Tampilan </w:t>
      </w:r>
      <w:r w:rsidR="00EA2957" w:rsidRPr="00E94A04">
        <w:rPr>
          <w:i/>
          <w:iCs/>
          <w:color w:val="000000"/>
          <w:sz w:val="24"/>
          <w:szCs w:val="24"/>
          <w:shd w:val="clear" w:color="auto" w:fill="FFFFFF"/>
        </w:rPr>
        <w:t>login</w:t>
      </w:r>
      <w:r w:rsidR="00EA2957">
        <w:rPr>
          <w:color w:val="000000"/>
          <w:sz w:val="24"/>
          <w:szCs w:val="24"/>
          <w:shd w:val="clear" w:color="auto" w:fill="FFFFFF"/>
        </w:rPr>
        <w:t xml:space="preserve"> dan halaman utama dapat dilihat pada gambar 6.1 dan 6.2 di bawah ini.</w:t>
      </w:r>
    </w:p>
    <w:p w14:paraId="3E01D4FE" w14:textId="788A10B2" w:rsidR="00EA2957" w:rsidRDefault="00BA436C" w:rsidP="00A00031">
      <w:pPr>
        <w:spacing w:line="480" w:lineRule="auto"/>
        <w:ind w:left="720"/>
        <w:jc w:val="both"/>
        <w:rPr>
          <w:color w:val="000000"/>
          <w:sz w:val="24"/>
          <w:szCs w:val="24"/>
          <w:shd w:val="clear" w:color="auto" w:fill="FFFFFF"/>
        </w:rPr>
      </w:pPr>
      <w:r>
        <w:rPr>
          <w:noProof/>
        </w:rPr>
        <w:drawing>
          <wp:inline distT="0" distB="0" distL="0" distR="0" wp14:anchorId="47B743FF" wp14:editId="411A1C98">
            <wp:extent cx="4579620" cy="1717285"/>
            <wp:effectExtent l="0" t="0" r="0" b="0"/>
            <wp:docPr id="91450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04419" cy="1726584"/>
                    </a:xfrm>
                    <a:prstGeom prst="rect">
                      <a:avLst/>
                    </a:prstGeom>
                    <a:noFill/>
                    <a:ln>
                      <a:noFill/>
                    </a:ln>
                  </pic:spPr>
                </pic:pic>
              </a:graphicData>
            </a:graphic>
          </wp:inline>
        </w:drawing>
      </w:r>
    </w:p>
    <w:p w14:paraId="20DAD706" w14:textId="753D4F1F" w:rsidR="00BA436C" w:rsidRDefault="00BA436C" w:rsidP="00E94A04">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 Tampilan </w:t>
      </w:r>
      <w:r w:rsidRPr="00E94A04">
        <w:rPr>
          <w:i/>
          <w:iCs/>
          <w:color w:val="000000"/>
          <w:sz w:val="24"/>
          <w:szCs w:val="24"/>
          <w:shd w:val="clear" w:color="auto" w:fill="FFFFFF"/>
        </w:rPr>
        <w:t>Login</w:t>
      </w:r>
      <w:r>
        <w:rPr>
          <w:color w:val="000000"/>
          <w:sz w:val="24"/>
          <w:szCs w:val="24"/>
          <w:shd w:val="clear" w:color="auto" w:fill="FFFFFF"/>
        </w:rPr>
        <w:t xml:space="preserve"> Pengguna</w:t>
      </w:r>
    </w:p>
    <w:p w14:paraId="3D2E969A" w14:textId="3986B12A" w:rsidR="00BA436C" w:rsidRDefault="00900FA8" w:rsidP="00BA436C">
      <w:pPr>
        <w:spacing w:line="480" w:lineRule="auto"/>
        <w:ind w:left="720"/>
        <w:jc w:val="both"/>
        <w:rPr>
          <w:color w:val="000000"/>
          <w:sz w:val="24"/>
          <w:szCs w:val="24"/>
          <w:shd w:val="clear" w:color="auto" w:fill="FFFFFF"/>
        </w:rPr>
      </w:pPr>
      <w:r>
        <w:rPr>
          <w:noProof/>
        </w:rPr>
        <w:drawing>
          <wp:inline distT="0" distB="0" distL="0" distR="0" wp14:anchorId="13AC8EED" wp14:editId="3ED0670A">
            <wp:extent cx="4580672" cy="2049780"/>
            <wp:effectExtent l="0" t="0" r="0" b="7620"/>
            <wp:docPr id="243066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66155" name="Picture 1"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1906" cy="2059282"/>
                    </a:xfrm>
                    <a:prstGeom prst="rect">
                      <a:avLst/>
                    </a:prstGeom>
                    <a:noFill/>
                    <a:ln>
                      <a:noFill/>
                    </a:ln>
                  </pic:spPr>
                </pic:pic>
              </a:graphicData>
            </a:graphic>
          </wp:inline>
        </w:drawing>
      </w:r>
    </w:p>
    <w:p w14:paraId="58966D56" w14:textId="1D2FAA75" w:rsidR="00A00031" w:rsidRPr="00BA436C" w:rsidRDefault="00BA436C" w:rsidP="00BA436C">
      <w:pPr>
        <w:spacing w:line="480" w:lineRule="auto"/>
        <w:ind w:left="720"/>
        <w:jc w:val="center"/>
        <w:rPr>
          <w:color w:val="000000"/>
          <w:sz w:val="24"/>
          <w:szCs w:val="24"/>
          <w:shd w:val="clear" w:color="auto" w:fill="FFFFFF"/>
        </w:rPr>
      </w:pPr>
      <w:r>
        <w:rPr>
          <w:color w:val="000000"/>
          <w:sz w:val="24"/>
          <w:szCs w:val="24"/>
          <w:shd w:val="clear" w:color="auto" w:fill="FFFFFF"/>
        </w:rPr>
        <w:t>Gambar 6.2. Tampilan Halaman Utama</w:t>
      </w:r>
    </w:p>
    <w:p w14:paraId="1DED6B97" w14:textId="78BF8623" w:rsidR="00A00031" w:rsidRPr="00A00031" w:rsidRDefault="00A00031" w:rsidP="00A00031">
      <w:pPr>
        <w:rPr>
          <w:sz w:val="24"/>
          <w:szCs w:val="24"/>
        </w:rPr>
      </w:pPr>
    </w:p>
    <w:p w14:paraId="3845302F" w14:textId="2B521397" w:rsidR="00A00031" w:rsidRDefault="00A00031" w:rsidP="00A00031">
      <w:pPr>
        <w:spacing w:line="480" w:lineRule="auto"/>
        <w:ind w:left="720"/>
        <w:jc w:val="both"/>
        <w:rPr>
          <w:b/>
          <w:bCs/>
          <w:color w:val="000000"/>
          <w:sz w:val="24"/>
          <w:szCs w:val="24"/>
          <w:shd w:val="clear" w:color="auto" w:fill="FFFFFF"/>
        </w:rPr>
      </w:pPr>
      <w:r w:rsidRPr="00A00031">
        <w:rPr>
          <w:b/>
          <w:bCs/>
          <w:color w:val="000000"/>
          <w:sz w:val="24"/>
          <w:szCs w:val="24"/>
          <w:shd w:val="clear" w:color="auto" w:fill="FFFFFF"/>
        </w:rPr>
        <w:t>6.1.2</w:t>
      </w:r>
      <w:r w:rsidR="00EB72CB">
        <w:rPr>
          <w:b/>
          <w:bCs/>
          <w:color w:val="000000"/>
          <w:sz w:val="24"/>
          <w:szCs w:val="24"/>
          <w:shd w:val="clear" w:color="auto" w:fill="FFFFFF"/>
        </w:rPr>
        <w:t>.</w:t>
      </w:r>
      <w:r w:rsidRPr="00A00031">
        <w:rPr>
          <w:b/>
          <w:bCs/>
          <w:color w:val="000000"/>
          <w:sz w:val="24"/>
          <w:szCs w:val="24"/>
          <w:shd w:val="clear" w:color="auto" w:fill="FFFFFF"/>
        </w:rPr>
        <w:t xml:space="preserve"> </w:t>
      </w:r>
      <w:r w:rsidR="00BA436C">
        <w:rPr>
          <w:b/>
          <w:bCs/>
          <w:color w:val="000000"/>
          <w:sz w:val="24"/>
          <w:szCs w:val="24"/>
          <w:shd w:val="clear" w:color="auto" w:fill="FFFFFF"/>
        </w:rPr>
        <w:t>Uji Coba Transaksi Pembelian</w:t>
      </w:r>
    </w:p>
    <w:p w14:paraId="4EF2A072" w14:textId="61041E53" w:rsidR="00692A9F" w:rsidRDefault="00BA436C" w:rsidP="00A00031">
      <w:pPr>
        <w:spacing w:line="480" w:lineRule="auto"/>
        <w:ind w:left="720"/>
        <w:jc w:val="both"/>
        <w:rPr>
          <w:color w:val="000000"/>
          <w:sz w:val="24"/>
          <w:szCs w:val="24"/>
          <w:shd w:val="clear" w:color="auto" w:fill="FFFFFF"/>
        </w:rPr>
      </w:pPr>
      <w:r>
        <w:rPr>
          <w:b/>
          <w:bCs/>
          <w:color w:val="000000"/>
          <w:sz w:val="24"/>
          <w:szCs w:val="24"/>
          <w:shd w:val="clear" w:color="auto" w:fill="FFFFFF"/>
        </w:rPr>
        <w:tab/>
      </w:r>
      <w:r>
        <w:rPr>
          <w:color w:val="000000"/>
          <w:sz w:val="24"/>
          <w:szCs w:val="24"/>
          <w:shd w:val="clear" w:color="auto" w:fill="FFFFFF"/>
        </w:rPr>
        <w:t xml:space="preserve">Pada uji coba ini, </w:t>
      </w:r>
      <w:r w:rsidRPr="00E94A04">
        <w:rPr>
          <w:i/>
          <w:iCs/>
          <w:color w:val="000000"/>
          <w:sz w:val="24"/>
          <w:szCs w:val="24"/>
          <w:shd w:val="clear" w:color="auto" w:fill="FFFFFF"/>
        </w:rPr>
        <w:t>admin</w:t>
      </w:r>
      <w:r>
        <w:rPr>
          <w:color w:val="000000"/>
          <w:sz w:val="24"/>
          <w:szCs w:val="24"/>
          <w:shd w:val="clear" w:color="auto" w:fill="FFFFFF"/>
        </w:rPr>
        <w:t xml:space="preserve"> akan menambahkan data transaksi pembelian baru</w:t>
      </w:r>
      <w:r w:rsidR="0065376A">
        <w:rPr>
          <w:color w:val="000000"/>
          <w:sz w:val="24"/>
          <w:szCs w:val="24"/>
          <w:shd w:val="clear" w:color="auto" w:fill="FFFFFF"/>
        </w:rPr>
        <w:t xml:space="preserve">, memastikan kesesuaian data </w:t>
      </w:r>
      <w:r w:rsidR="0065376A" w:rsidRPr="00E94A04">
        <w:rPr>
          <w:i/>
          <w:iCs/>
          <w:color w:val="000000"/>
          <w:sz w:val="24"/>
          <w:szCs w:val="24"/>
          <w:shd w:val="clear" w:color="auto" w:fill="FFFFFF"/>
        </w:rPr>
        <w:t>detail</w:t>
      </w:r>
      <w:r w:rsidR="0065376A">
        <w:rPr>
          <w:color w:val="000000"/>
          <w:sz w:val="24"/>
          <w:szCs w:val="24"/>
          <w:shd w:val="clear" w:color="auto" w:fill="FFFFFF"/>
        </w:rPr>
        <w:t xml:space="preserve"> transaksi, dan mengubah status pembayaran dan pengiriman barang pada transaksi </w:t>
      </w:r>
      <w:r w:rsidR="0065376A">
        <w:rPr>
          <w:color w:val="000000"/>
          <w:sz w:val="24"/>
          <w:szCs w:val="24"/>
          <w:shd w:val="clear" w:color="auto" w:fill="FFFFFF"/>
        </w:rPr>
        <w:lastRenderedPageBreak/>
        <w:t xml:space="preserve">tersebut. Pengguna juga akan mengecek apakah data yang ditampilkan pada faktur beli sesuai dengan data transaksinya. Setelah dilakukan pengubahan status pengiriman, dipastikan juga apakah barang berhasil ditambahkan ke daftar barang. Dari hasil uji coba, didapatkan bahwa sistem berhasil menambahkan transaksi, menampilkan </w:t>
      </w:r>
      <w:r w:rsidR="0065376A" w:rsidRPr="00E94A04">
        <w:rPr>
          <w:i/>
          <w:iCs/>
          <w:color w:val="000000"/>
          <w:sz w:val="24"/>
          <w:szCs w:val="24"/>
          <w:shd w:val="clear" w:color="auto" w:fill="FFFFFF"/>
        </w:rPr>
        <w:t>detail</w:t>
      </w:r>
      <w:r w:rsidR="0065376A">
        <w:rPr>
          <w:color w:val="000000"/>
          <w:sz w:val="24"/>
          <w:szCs w:val="24"/>
          <w:shd w:val="clear" w:color="auto" w:fill="FFFFFF"/>
        </w:rPr>
        <w:t xml:space="preserve"> transaksi, mengubah status pembayaran dan pengiriman, menampilkan faktur beli dengan data transaksi yang sesuai, serta menambahkan</w:t>
      </w:r>
      <w:r w:rsidR="00692A9F">
        <w:rPr>
          <w:color w:val="000000"/>
          <w:sz w:val="24"/>
          <w:szCs w:val="24"/>
          <w:shd w:val="clear" w:color="auto" w:fill="FFFFFF"/>
        </w:rPr>
        <w:t xml:space="preserve"> barang yang dibeli</w:t>
      </w:r>
      <w:r w:rsidR="00A4060D">
        <w:rPr>
          <w:color w:val="000000"/>
          <w:sz w:val="24"/>
          <w:szCs w:val="24"/>
          <w:shd w:val="clear" w:color="auto" w:fill="FFFFFF"/>
        </w:rPr>
        <w:t xml:space="preserve"> serta menghitung harga jualnya</w:t>
      </w:r>
      <w:r w:rsidR="00692A9F">
        <w:rPr>
          <w:color w:val="000000"/>
          <w:sz w:val="24"/>
          <w:szCs w:val="24"/>
          <w:shd w:val="clear" w:color="auto" w:fill="FFFFFF"/>
        </w:rPr>
        <w:t xml:space="preserve"> ke daftar barang secara otomatis setelah status pengiriman diubah. Tampilan masing-masing tahapan uji coba diatas dapat dilihat pada kumpulan gambar di bawah ini.</w:t>
      </w:r>
    </w:p>
    <w:p w14:paraId="041775E8" w14:textId="292A42B0" w:rsidR="00BA436C" w:rsidRDefault="0065376A" w:rsidP="00A00031">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p>
    <w:p w14:paraId="10530385" w14:textId="260A306F" w:rsidR="00692A9F" w:rsidRDefault="00692A9F" w:rsidP="00692A9F">
      <w:pPr>
        <w:spacing w:line="480" w:lineRule="auto"/>
        <w:ind w:left="720"/>
        <w:jc w:val="center"/>
        <w:rPr>
          <w:color w:val="000000"/>
          <w:sz w:val="24"/>
          <w:szCs w:val="24"/>
          <w:shd w:val="clear" w:color="auto" w:fill="FFFFFF"/>
        </w:rPr>
      </w:pPr>
      <w:r>
        <w:rPr>
          <w:color w:val="000000"/>
          <w:sz w:val="24"/>
          <w:szCs w:val="24"/>
          <w:shd w:val="clear" w:color="auto" w:fill="FFFFFF"/>
        </w:rPr>
        <w:t>Gambar 6.3. Tampilan Halaman Tambah Transaksi Pembelian</w:t>
      </w:r>
    </w:p>
    <w:p w14:paraId="4D5D7EEE" w14:textId="77777777" w:rsidR="00692A9F" w:rsidRDefault="00692A9F" w:rsidP="00692A9F">
      <w:pPr>
        <w:spacing w:line="480" w:lineRule="auto"/>
        <w:ind w:left="720"/>
        <w:jc w:val="center"/>
        <w:rPr>
          <w:color w:val="000000"/>
          <w:sz w:val="24"/>
          <w:szCs w:val="24"/>
          <w:shd w:val="clear" w:color="auto" w:fill="FFFFFF"/>
        </w:rPr>
      </w:pPr>
    </w:p>
    <w:p w14:paraId="04F7C318" w14:textId="1CA65EC2" w:rsidR="00692A9F" w:rsidRDefault="00692A9F" w:rsidP="00692A9F">
      <w:pPr>
        <w:spacing w:line="480" w:lineRule="auto"/>
        <w:ind w:left="720"/>
        <w:jc w:val="both"/>
        <w:rPr>
          <w:sz w:val="24"/>
          <w:szCs w:val="24"/>
        </w:rPr>
      </w:pPr>
    </w:p>
    <w:p w14:paraId="75FD7ACC" w14:textId="07C8DB4F" w:rsidR="00692A9F" w:rsidRDefault="00692A9F" w:rsidP="00692A9F">
      <w:pPr>
        <w:spacing w:line="480" w:lineRule="auto"/>
        <w:ind w:left="720"/>
        <w:jc w:val="center"/>
        <w:rPr>
          <w:sz w:val="24"/>
          <w:szCs w:val="24"/>
        </w:rPr>
      </w:pPr>
      <w:r>
        <w:rPr>
          <w:sz w:val="24"/>
          <w:szCs w:val="24"/>
        </w:rPr>
        <w:t>Gambar 6.4. Tampilan Ha</w:t>
      </w:r>
      <w:r w:rsidR="00F049BF">
        <w:rPr>
          <w:sz w:val="24"/>
          <w:szCs w:val="24"/>
        </w:rPr>
        <w:t xml:space="preserve">sil Uji Coba </w:t>
      </w:r>
      <w:r>
        <w:rPr>
          <w:sz w:val="24"/>
          <w:szCs w:val="24"/>
        </w:rPr>
        <w:t>Penambahan</w:t>
      </w:r>
      <w:r w:rsidR="00F049BF">
        <w:rPr>
          <w:sz w:val="24"/>
          <w:szCs w:val="24"/>
        </w:rPr>
        <w:t xml:space="preserve"> Transaksi Pembelian</w:t>
      </w:r>
    </w:p>
    <w:p w14:paraId="6BC0D3C4" w14:textId="6193A6FF" w:rsidR="00692A9F" w:rsidRDefault="00692A9F" w:rsidP="00692A9F">
      <w:pPr>
        <w:spacing w:line="480" w:lineRule="auto"/>
        <w:ind w:left="720"/>
        <w:jc w:val="both"/>
        <w:rPr>
          <w:sz w:val="24"/>
          <w:szCs w:val="24"/>
        </w:rPr>
      </w:pPr>
    </w:p>
    <w:p w14:paraId="0CE9F27C" w14:textId="5D5A7EF3" w:rsidR="00184574" w:rsidRDefault="00184574" w:rsidP="00184574">
      <w:pPr>
        <w:spacing w:line="480" w:lineRule="auto"/>
        <w:ind w:left="720"/>
        <w:jc w:val="center"/>
        <w:rPr>
          <w:sz w:val="24"/>
          <w:szCs w:val="24"/>
        </w:rPr>
      </w:pPr>
      <w:r>
        <w:rPr>
          <w:sz w:val="24"/>
          <w:szCs w:val="24"/>
        </w:rPr>
        <w:t xml:space="preserve">Gambar 6.5. Tampilan Halaman </w:t>
      </w:r>
      <w:r w:rsidRPr="00E94A04">
        <w:rPr>
          <w:i/>
          <w:iCs/>
          <w:sz w:val="24"/>
          <w:szCs w:val="24"/>
        </w:rPr>
        <w:t>Detail</w:t>
      </w:r>
      <w:r>
        <w:rPr>
          <w:sz w:val="24"/>
          <w:szCs w:val="24"/>
        </w:rPr>
        <w:t xml:space="preserve"> </w:t>
      </w:r>
      <w:r w:rsidR="00F049BF">
        <w:rPr>
          <w:sz w:val="24"/>
          <w:szCs w:val="24"/>
        </w:rPr>
        <w:t xml:space="preserve">dari Uji Coba </w:t>
      </w:r>
      <w:r>
        <w:rPr>
          <w:sz w:val="24"/>
          <w:szCs w:val="24"/>
        </w:rPr>
        <w:t>Transaksi Pembelian</w:t>
      </w:r>
    </w:p>
    <w:p w14:paraId="01E28C1A" w14:textId="2C704E5D" w:rsidR="00184574" w:rsidRDefault="00184574" w:rsidP="00184574">
      <w:pPr>
        <w:spacing w:line="480" w:lineRule="auto"/>
        <w:ind w:left="720"/>
        <w:jc w:val="both"/>
        <w:rPr>
          <w:sz w:val="24"/>
          <w:szCs w:val="24"/>
        </w:rPr>
      </w:pPr>
    </w:p>
    <w:p w14:paraId="01043FA5" w14:textId="6CE35953" w:rsidR="00184574" w:rsidRDefault="00184574" w:rsidP="00184574">
      <w:pPr>
        <w:spacing w:line="480" w:lineRule="auto"/>
        <w:ind w:left="720"/>
        <w:jc w:val="center"/>
        <w:rPr>
          <w:sz w:val="24"/>
          <w:szCs w:val="24"/>
        </w:rPr>
      </w:pPr>
      <w:r>
        <w:rPr>
          <w:sz w:val="24"/>
          <w:szCs w:val="24"/>
        </w:rPr>
        <w:t xml:space="preserve">Gambar 6.6. Tampilan Ubah Status Pembayaran pada </w:t>
      </w:r>
      <w:r w:rsidR="00F049BF">
        <w:rPr>
          <w:sz w:val="24"/>
          <w:szCs w:val="24"/>
        </w:rPr>
        <w:t xml:space="preserve">Uji Coba </w:t>
      </w:r>
      <w:r>
        <w:rPr>
          <w:sz w:val="24"/>
          <w:szCs w:val="24"/>
        </w:rPr>
        <w:t>Transaksi Pembelian</w:t>
      </w:r>
    </w:p>
    <w:p w14:paraId="3466DA38" w14:textId="77777777" w:rsidR="00184574" w:rsidRDefault="00184574" w:rsidP="00184574">
      <w:pPr>
        <w:spacing w:line="480" w:lineRule="auto"/>
        <w:ind w:left="720"/>
        <w:jc w:val="center"/>
        <w:rPr>
          <w:sz w:val="24"/>
          <w:szCs w:val="24"/>
        </w:rPr>
      </w:pPr>
    </w:p>
    <w:p w14:paraId="53F47E43" w14:textId="2A7CF0A9" w:rsidR="00184574" w:rsidRDefault="00184574" w:rsidP="00184574">
      <w:pPr>
        <w:spacing w:line="480" w:lineRule="auto"/>
        <w:ind w:left="720"/>
        <w:jc w:val="both"/>
        <w:rPr>
          <w:sz w:val="24"/>
          <w:szCs w:val="24"/>
        </w:rPr>
      </w:pPr>
    </w:p>
    <w:p w14:paraId="21DB9331" w14:textId="2FEE76DE" w:rsidR="00184574" w:rsidRDefault="00184574" w:rsidP="008D4F26">
      <w:pPr>
        <w:spacing w:line="480" w:lineRule="auto"/>
        <w:ind w:left="720"/>
        <w:jc w:val="center"/>
        <w:rPr>
          <w:sz w:val="24"/>
          <w:szCs w:val="24"/>
        </w:rPr>
      </w:pPr>
      <w:r>
        <w:rPr>
          <w:sz w:val="24"/>
          <w:szCs w:val="24"/>
        </w:rPr>
        <w:lastRenderedPageBreak/>
        <w:t xml:space="preserve">Gambar 6.7. Tampilan Ubah Status Pengiriman pada </w:t>
      </w:r>
      <w:r w:rsidR="00F049BF">
        <w:rPr>
          <w:sz w:val="24"/>
          <w:szCs w:val="24"/>
        </w:rPr>
        <w:t xml:space="preserve">Uji Coba </w:t>
      </w:r>
      <w:r>
        <w:rPr>
          <w:sz w:val="24"/>
          <w:szCs w:val="24"/>
        </w:rPr>
        <w:t>Transaksi Pembelian</w:t>
      </w:r>
    </w:p>
    <w:p w14:paraId="62387151" w14:textId="30BAD9F8" w:rsidR="008D4F26" w:rsidRDefault="008D4F26" w:rsidP="008D4F26">
      <w:pPr>
        <w:spacing w:line="480" w:lineRule="auto"/>
        <w:ind w:left="720"/>
        <w:jc w:val="both"/>
        <w:rPr>
          <w:sz w:val="24"/>
          <w:szCs w:val="24"/>
        </w:rPr>
      </w:pPr>
    </w:p>
    <w:p w14:paraId="2A3A34CD" w14:textId="2170E0AC" w:rsidR="008D4F26" w:rsidRDefault="008D4F26" w:rsidP="008D4F26">
      <w:pPr>
        <w:spacing w:line="480" w:lineRule="auto"/>
        <w:ind w:left="720"/>
        <w:jc w:val="center"/>
        <w:rPr>
          <w:sz w:val="24"/>
          <w:szCs w:val="24"/>
        </w:rPr>
      </w:pPr>
      <w:r>
        <w:rPr>
          <w:sz w:val="24"/>
          <w:szCs w:val="24"/>
        </w:rPr>
        <w:t xml:space="preserve">Gambar 6.8. Tampilan Transaksi Pembelian Setelah </w:t>
      </w:r>
      <w:r w:rsidR="00F049BF">
        <w:rPr>
          <w:sz w:val="24"/>
          <w:szCs w:val="24"/>
        </w:rPr>
        <w:t xml:space="preserve">Uji Coba </w:t>
      </w:r>
      <w:r>
        <w:rPr>
          <w:sz w:val="24"/>
          <w:szCs w:val="24"/>
        </w:rPr>
        <w:t>Ubah Status Pembayaran dan Pengiriman</w:t>
      </w:r>
    </w:p>
    <w:p w14:paraId="05891506" w14:textId="6529478D" w:rsidR="00184574" w:rsidRDefault="00184574" w:rsidP="00184574">
      <w:pPr>
        <w:spacing w:line="480" w:lineRule="auto"/>
        <w:ind w:left="720"/>
        <w:jc w:val="both"/>
        <w:rPr>
          <w:sz w:val="24"/>
          <w:szCs w:val="24"/>
        </w:rPr>
      </w:pPr>
    </w:p>
    <w:p w14:paraId="483E0347" w14:textId="23BEC2EA" w:rsidR="008D4F26" w:rsidRDefault="00184574" w:rsidP="008D4F26">
      <w:pPr>
        <w:spacing w:line="480" w:lineRule="auto"/>
        <w:ind w:left="720"/>
        <w:jc w:val="center"/>
        <w:rPr>
          <w:sz w:val="24"/>
          <w:szCs w:val="24"/>
        </w:rPr>
      </w:pPr>
      <w:r>
        <w:rPr>
          <w:sz w:val="24"/>
          <w:szCs w:val="24"/>
        </w:rPr>
        <w:t>Gambar 6.</w:t>
      </w:r>
      <w:r w:rsidR="008D4F26">
        <w:rPr>
          <w:sz w:val="24"/>
          <w:szCs w:val="24"/>
        </w:rPr>
        <w:t>9</w:t>
      </w:r>
      <w:r>
        <w:rPr>
          <w:sz w:val="24"/>
          <w:szCs w:val="24"/>
        </w:rPr>
        <w:t>. Tampilan Faktur Beli</w:t>
      </w:r>
      <w:r w:rsidR="00F049BF">
        <w:rPr>
          <w:sz w:val="24"/>
          <w:szCs w:val="24"/>
        </w:rPr>
        <w:t xml:space="preserve"> Hasil Uji Coba</w:t>
      </w:r>
    </w:p>
    <w:p w14:paraId="2B5F90D4" w14:textId="77777777" w:rsidR="008D4F26" w:rsidRDefault="008D4F26" w:rsidP="00184574">
      <w:pPr>
        <w:spacing w:line="480" w:lineRule="auto"/>
        <w:ind w:left="720"/>
        <w:jc w:val="center"/>
        <w:rPr>
          <w:sz w:val="24"/>
          <w:szCs w:val="24"/>
        </w:rPr>
      </w:pPr>
    </w:p>
    <w:p w14:paraId="3A3AB64C" w14:textId="77777777" w:rsidR="008D4F26" w:rsidRDefault="008D4F26" w:rsidP="00184574">
      <w:pPr>
        <w:spacing w:line="480" w:lineRule="auto"/>
        <w:ind w:left="720"/>
        <w:jc w:val="center"/>
        <w:rPr>
          <w:sz w:val="24"/>
          <w:szCs w:val="24"/>
        </w:rPr>
      </w:pPr>
    </w:p>
    <w:p w14:paraId="46C139E0" w14:textId="21DD9E2C" w:rsidR="00184574" w:rsidRPr="00184574" w:rsidRDefault="00184574" w:rsidP="00184574">
      <w:pPr>
        <w:spacing w:line="480" w:lineRule="auto"/>
        <w:jc w:val="both"/>
        <w:rPr>
          <w:b/>
          <w:bCs/>
          <w:sz w:val="24"/>
          <w:szCs w:val="24"/>
        </w:rPr>
      </w:pPr>
      <w:r>
        <w:rPr>
          <w:b/>
          <w:bCs/>
          <w:sz w:val="24"/>
          <w:szCs w:val="24"/>
        </w:rPr>
        <w:tab/>
        <w:t>6.1.3. Uji Coba Transaksi Penjualan</w:t>
      </w:r>
    </w:p>
    <w:p w14:paraId="556848AE" w14:textId="700AB35D" w:rsidR="00345113" w:rsidRDefault="00345113" w:rsidP="00345113">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w:t>
      </w:r>
      <w:r w:rsidRPr="0008651F">
        <w:rPr>
          <w:i/>
          <w:iCs/>
          <w:color w:val="000000"/>
          <w:sz w:val="24"/>
          <w:szCs w:val="24"/>
          <w:shd w:val="clear" w:color="auto" w:fill="FFFFFF"/>
        </w:rPr>
        <w:t>admin</w:t>
      </w:r>
      <w:r>
        <w:rPr>
          <w:color w:val="000000"/>
          <w:sz w:val="24"/>
          <w:szCs w:val="24"/>
          <w:shd w:val="clear" w:color="auto" w:fill="FFFFFF"/>
        </w:rPr>
        <w:t xml:space="preserve"> akan melakukan penambahan transaksi penjualan, menampilkan </w:t>
      </w:r>
      <w:r w:rsidRPr="0008651F">
        <w:rPr>
          <w:i/>
          <w:iCs/>
          <w:color w:val="000000"/>
          <w:sz w:val="24"/>
          <w:szCs w:val="24"/>
          <w:shd w:val="clear" w:color="auto" w:fill="FFFFFF"/>
        </w:rPr>
        <w:t>detail</w:t>
      </w:r>
      <w:r>
        <w:rPr>
          <w:color w:val="000000"/>
          <w:sz w:val="24"/>
          <w:szCs w:val="24"/>
          <w:shd w:val="clear" w:color="auto" w:fill="FFFFFF"/>
        </w:rPr>
        <w:t xml:space="preserve"> penjualan, mengubah status pembayaran dan pengiriman, dan melihat </w:t>
      </w:r>
      <w:r w:rsidRPr="00E94A04">
        <w:rPr>
          <w:i/>
          <w:iCs/>
          <w:color w:val="000000"/>
          <w:sz w:val="24"/>
          <w:szCs w:val="24"/>
          <w:shd w:val="clear" w:color="auto" w:fill="FFFFFF"/>
        </w:rPr>
        <w:t>invoice</w:t>
      </w:r>
      <w:r>
        <w:rPr>
          <w:color w:val="000000"/>
          <w:sz w:val="24"/>
          <w:szCs w:val="24"/>
          <w:shd w:val="clear" w:color="auto" w:fill="FFFFFF"/>
        </w:rPr>
        <w:t xml:space="preserve"> yang dihasilkan ketika transaksi ditambahkan. Setelah mengubah status pengiriman, dilakukan pengecekan apakah kuantitas barang berhasil disesuaikan di daftar barang. Dari hasil uji coba diatas, ditemukan bahwa sistem berhasil menambahkan transaksi, menampilkan </w:t>
      </w:r>
      <w:r w:rsidRPr="00E94A04">
        <w:rPr>
          <w:i/>
          <w:iCs/>
          <w:color w:val="000000"/>
          <w:sz w:val="24"/>
          <w:szCs w:val="24"/>
          <w:shd w:val="clear" w:color="auto" w:fill="FFFFFF"/>
        </w:rPr>
        <w:t>detail</w:t>
      </w:r>
      <w:r>
        <w:rPr>
          <w:color w:val="000000"/>
          <w:sz w:val="24"/>
          <w:szCs w:val="24"/>
          <w:shd w:val="clear" w:color="auto" w:fill="FFFFFF"/>
        </w:rPr>
        <w:t xml:space="preserve"> transaksi, mengubah status pembayaran dan pengiriman, menampilkan </w:t>
      </w:r>
      <w:r w:rsidRPr="00E94A04">
        <w:rPr>
          <w:i/>
          <w:iCs/>
          <w:color w:val="000000"/>
          <w:sz w:val="24"/>
          <w:szCs w:val="24"/>
          <w:shd w:val="clear" w:color="auto" w:fill="FFFFFF"/>
        </w:rPr>
        <w:t>invoice</w:t>
      </w:r>
      <w:r>
        <w:rPr>
          <w:color w:val="000000"/>
          <w:sz w:val="24"/>
          <w:szCs w:val="24"/>
          <w:shd w:val="clear" w:color="auto" w:fill="FFFFFF"/>
        </w:rPr>
        <w:t>, serta mengupdate kuantitas barang pada daftar barang secara otomatis setelah mengubah status pengiriman. Tampilan dari masing-masing tahapan uji coba diatas dapat dilihat pada kumpulan gambar di bawah ini.</w:t>
      </w:r>
    </w:p>
    <w:p w14:paraId="5B8521CD" w14:textId="559F0A5E" w:rsidR="00345113" w:rsidRDefault="00345113" w:rsidP="00345113">
      <w:pPr>
        <w:spacing w:line="480" w:lineRule="auto"/>
        <w:ind w:left="720"/>
        <w:jc w:val="both"/>
        <w:rPr>
          <w:color w:val="000000"/>
          <w:sz w:val="24"/>
          <w:szCs w:val="24"/>
          <w:shd w:val="clear" w:color="auto" w:fill="FFFFFF"/>
        </w:rPr>
      </w:pPr>
    </w:p>
    <w:p w14:paraId="2F15160F" w14:textId="07281F87"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Gambar 6.10. Tampilan Halaman Tambah Transaksi Penjualan</w:t>
      </w:r>
    </w:p>
    <w:p w14:paraId="35DBD36D" w14:textId="5FE36A3A" w:rsidR="001A131A" w:rsidRDefault="001A131A" w:rsidP="001A131A">
      <w:pPr>
        <w:spacing w:line="480" w:lineRule="auto"/>
        <w:ind w:left="720"/>
        <w:jc w:val="both"/>
        <w:rPr>
          <w:color w:val="000000"/>
          <w:sz w:val="24"/>
          <w:szCs w:val="24"/>
          <w:shd w:val="clear" w:color="auto" w:fill="FFFFFF"/>
        </w:rPr>
      </w:pPr>
    </w:p>
    <w:p w14:paraId="0F5436CB" w14:textId="4D55AF5F"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Gambar 6.11. Tampilan Ha</w:t>
      </w:r>
      <w:r w:rsidR="00F049BF">
        <w:rPr>
          <w:color w:val="000000"/>
          <w:sz w:val="24"/>
          <w:szCs w:val="24"/>
          <w:shd w:val="clear" w:color="auto" w:fill="FFFFFF"/>
        </w:rPr>
        <w:t>sil Uji Coba Penambahan Transaksi Penjualan</w:t>
      </w:r>
    </w:p>
    <w:p w14:paraId="2E7DD469" w14:textId="1EFBE6AD" w:rsidR="001A131A" w:rsidRDefault="001A131A" w:rsidP="001A131A">
      <w:pPr>
        <w:spacing w:line="480" w:lineRule="auto"/>
        <w:ind w:left="720"/>
        <w:jc w:val="both"/>
        <w:rPr>
          <w:color w:val="000000"/>
          <w:sz w:val="24"/>
          <w:szCs w:val="24"/>
          <w:shd w:val="clear" w:color="auto" w:fill="FFFFFF"/>
        </w:rPr>
      </w:pPr>
    </w:p>
    <w:p w14:paraId="2DA69676" w14:textId="10643A86"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6.12. Tampilan Halaman </w:t>
      </w:r>
      <w:r w:rsidRPr="00E94A04">
        <w:rPr>
          <w:i/>
          <w:iCs/>
          <w:color w:val="000000"/>
          <w:sz w:val="24"/>
          <w:szCs w:val="24"/>
          <w:shd w:val="clear" w:color="auto" w:fill="FFFFFF"/>
        </w:rPr>
        <w:t>Detail</w:t>
      </w:r>
      <w:r>
        <w:rPr>
          <w:color w:val="000000"/>
          <w:sz w:val="24"/>
          <w:szCs w:val="24"/>
          <w:shd w:val="clear" w:color="auto" w:fill="FFFFFF"/>
        </w:rPr>
        <w:t xml:space="preserve"> </w:t>
      </w:r>
      <w:r w:rsidR="00F049BF">
        <w:rPr>
          <w:color w:val="000000"/>
          <w:sz w:val="24"/>
          <w:szCs w:val="24"/>
          <w:shd w:val="clear" w:color="auto" w:fill="FFFFFF"/>
        </w:rPr>
        <w:t>dari Uji Coba Transaksi Penjualan</w:t>
      </w:r>
    </w:p>
    <w:p w14:paraId="4DCB30FA" w14:textId="2FE97A3C" w:rsidR="001A131A" w:rsidRDefault="001A131A" w:rsidP="001A131A">
      <w:pPr>
        <w:spacing w:line="480" w:lineRule="auto"/>
        <w:ind w:left="720"/>
        <w:jc w:val="both"/>
        <w:rPr>
          <w:color w:val="000000"/>
          <w:sz w:val="24"/>
          <w:szCs w:val="24"/>
          <w:shd w:val="clear" w:color="auto" w:fill="FFFFFF"/>
        </w:rPr>
      </w:pPr>
    </w:p>
    <w:p w14:paraId="74CDE77B" w14:textId="796BD47B"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6.13. Tampilan Ubah Status Pembayaran pada </w:t>
      </w:r>
      <w:r w:rsidR="00F049BF">
        <w:rPr>
          <w:color w:val="000000"/>
          <w:sz w:val="24"/>
          <w:szCs w:val="24"/>
          <w:shd w:val="clear" w:color="auto" w:fill="FFFFFF"/>
        </w:rPr>
        <w:t xml:space="preserve">Uji Coba </w:t>
      </w:r>
      <w:r>
        <w:rPr>
          <w:color w:val="000000"/>
          <w:sz w:val="24"/>
          <w:szCs w:val="24"/>
          <w:shd w:val="clear" w:color="auto" w:fill="FFFFFF"/>
        </w:rPr>
        <w:t>Transaksi Penjualan</w:t>
      </w:r>
    </w:p>
    <w:p w14:paraId="256F8770" w14:textId="51D6B827" w:rsidR="001A131A" w:rsidRDefault="001A131A" w:rsidP="001A131A">
      <w:pPr>
        <w:spacing w:line="480" w:lineRule="auto"/>
        <w:ind w:left="720"/>
        <w:jc w:val="both"/>
        <w:rPr>
          <w:color w:val="000000"/>
          <w:sz w:val="24"/>
          <w:szCs w:val="24"/>
          <w:shd w:val="clear" w:color="auto" w:fill="FFFFFF"/>
        </w:rPr>
      </w:pPr>
    </w:p>
    <w:p w14:paraId="70F595BA" w14:textId="28FBD8FB"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6.14. Tampilan Ubah Status Pengiriman pada </w:t>
      </w:r>
      <w:r w:rsidR="00F049BF">
        <w:rPr>
          <w:color w:val="000000"/>
          <w:sz w:val="24"/>
          <w:szCs w:val="24"/>
          <w:shd w:val="clear" w:color="auto" w:fill="FFFFFF"/>
        </w:rPr>
        <w:t xml:space="preserve">Uji Coba </w:t>
      </w:r>
      <w:r>
        <w:rPr>
          <w:color w:val="000000"/>
          <w:sz w:val="24"/>
          <w:szCs w:val="24"/>
          <w:shd w:val="clear" w:color="auto" w:fill="FFFFFF"/>
        </w:rPr>
        <w:t>Transaksi Penjualan</w:t>
      </w:r>
    </w:p>
    <w:p w14:paraId="49A48BF7" w14:textId="3621F5F0" w:rsidR="001A131A" w:rsidRDefault="001A131A" w:rsidP="001A131A">
      <w:pPr>
        <w:spacing w:line="480" w:lineRule="auto"/>
        <w:ind w:left="720"/>
        <w:jc w:val="both"/>
        <w:rPr>
          <w:color w:val="000000"/>
          <w:sz w:val="24"/>
          <w:szCs w:val="24"/>
          <w:shd w:val="clear" w:color="auto" w:fill="FFFFFF"/>
        </w:rPr>
      </w:pPr>
    </w:p>
    <w:p w14:paraId="4F89C0BF" w14:textId="2CB79BCD"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6.15. Tampilan Transaksi Penjualan Setelah </w:t>
      </w:r>
      <w:r w:rsidR="00F049BF">
        <w:rPr>
          <w:color w:val="000000"/>
          <w:sz w:val="24"/>
          <w:szCs w:val="24"/>
          <w:shd w:val="clear" w:color="auto" w:fill="FFFFFF"/>
        </w:rPr>
        <w:t xml:space="preserve">Uji Coba </w:t>
      </w:r>
      <w:r>
        <w:rPr>
          <w:color w:val="000000"/>
          <w:sz w:val="24"/>
          <w:szCs w:val="24"/>
          <w:shd w:val="clear" w:color="auto" w:fill="FFFFFF"/>
        </w:rPr>
        <w:t>Ubah Status Pembayaran dan Pengiriman</w:t>
      </w:r>
    </w:p>
    <w:p w14:paraId="4F85F97B" w14:textId="41120D51" w:rsidR="001A131A" w:rsidRDefault="001A131A" w:rsidP="001A131A">
      <w:pPr>
        <w:spacing w:line="480" w:lineRule="auto"/>
        <w:ind w:left="720"/>
        <w:jc w:val="both"/>
        <w:rPr>
          <w:color w:val="000000"/>
          <w:sz w:val="24"/>
          <w:szCs w:val="24"/>
          <w:shd w:val="clear" w:color="auto" w:fill="FFFFFF"/>
        </w:rPr>
      </w:pPr>
    </w:p>
    <w:p w14:paraId="6A22F1B3" w14:textId="1AABCB83" w:rsidR="001A131A" w:rsidRPr="00F049BF"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6.16. Tampilan </w:t>
      </w:r>
      <w:r w:rsidRPr="00E94A04">
        <w:rPr>
          <w:i/>
          <w:iCs/>
          <w:color w:val="000000"/>
          <w:sz w:val="24"/>
          <w:szCs w:val="24"/>
          <w:shd w:val="clear" w:color="auto" w:fill="FFFFFF"/>
        </w:rPr>
        <w:t>Invoice</w:t>
      </w:r>
      <w:r w:rsidR="00F049BF">
        <w:rPr>
          <w:i/>
          <w:iCs/>
          <w:color w:val="000000"/>
          <w:sz w:val="24"/>
          <w:szCs w:val="24"/>
          <w:shd w:val="clear" w:color="auto" w:fill="FFFFFF"/>
        </w:rPr>
        <w:t xml:space="preserve"> </w:t>
      </w:r>
      <w:r w:rsidR="00F049BF">
        <w:rPr>
          <w:color w:val="000000"/>
          <w:sz w:val="24"/>
          <w:szCs w:val="24"/>
          <w:shd w:val="clear" w:color="auto" w:fill="FFFFFF"/>
        </w:rPr>
        <w:t>Hasil Uji Coba</w:t>
      </w:r>
    </w:p>
    <w:p w14:paraId="318122DB" w14:textId="77777777" w:rsidR="00D602A4" w:rsidRDefault="00D602A4" w:rsidP="00F049BF">
      <w:pPr>
        <w:spacing w:line="480" w:lineRule="auto"/>
        <w:rPr>
          <w:color w:val="000000"/>
          <w:sz w:val="24"/>
          <w:szCs w:val="24"/>
          <w:shd w:val="clear" w:color="auto" w:fill="FFFFFF"/>
        </w:rPr>
      </w:pPr>
    </w:p>
    <w:p w14:paraId="5F513710" w14:textId="42230732" w:rsidR="00D602A4" w:rsidRPr="00D602A4" w:rsidRDefault="00A71DBA" w:rsidP="00D602A4">
      <w:pPr>
        <w:spacing w:line="480" w:lineRule="auto"/>
        <w:ind w:left="720"/>
        <w:jc w:val="both"/>
        <w:rPr>
          <w:b/>
          <w:bCs/>
          <w:color w:val="000000"/>
          <w:sz w:val="24"/>
          <w:szCs w:val="24"/>
          <w:shd w:val="clear" w:color="auto" w:fill="FFFFFF"/>
        </w:rPr>
      </w:pPr>
      <w:r>
        <w:rPr>
          <w:b/>
          <w:bCs/>
          <w:color w:val="000000"/>
          <w:sz w:val="24"/>
          <w:szCs w:val="24"/>
          <w:shd w:val="clear" w:color="auto" w:fill="FFFFFF"/>
        </w:rPr>
        <w:t>6.1.4</w:t>
      </w:r>
      <w:r w:rsidR="00D602A4">
        <w:rPr>
          <w:b/>
          <w:bCs/>
          <w:color w:val="000000"/>
          <w:sz w:val="24"/>
          <w:szCs w:val="24"/>
          <w:shd w:val="clear" w:color="auto" w:fill="FFFFFF"/>
        </w:rPr>
        <w:t>.</w:t>
      </w:r>
      <w:r>
        <w:rPr>
          <w:b/>
          <w:bCs/>
          <w:color w:val="000000"/>
          <w:sz w:val="24"/>
          <w:szCs w:val="24"/>
          <w:shd w:val="clear" w:color="auto" w:fill="FFFFFF"/>
        </w:rPr>
        <w:t xml:space="preserve"> Uji Coba Opname Barang</w:t>
      </w:r>
    </w:p>
    <w:p w14:paraId="5B025F6C" w14:textId="7A52CBF3" w:rsidR="00184574" w:rsidRDefault="00D602A4" w:rsidP="00D602A4">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dilakukan proses opname oleh </w:t>
      </w:r>
      <w:r w:rsidRPr="00E94A04">
        <w:rPr>
          <w:i/>
          <w:iCs/>
          <w:color w:val="000000"/>
          <w:sz w:val="24"/>
          <w:szCs w:val="24"/>
          <w:shd w:val="clear" w:color="auto" w:fill="FFFFFF"/>
        </w:rPr>
        <w:t>admin</w:t>
      </w:r>
      <w:r>
        <w:rPr>
          <w:color w:val="000000"/>
          <w:sz w:val="24"/>
          <w:szCs w:val="24"/>
          <w:shd w:val="clear" w:color="auto" w:fill="FFFFFF"/>
        </w:rPr>
        <w:t xml:space="preserve"> pada halaman daftar barang. Pengguna dapat menginputkan jumlah barang yang rusak atau </w:t>
      </w:r>
      <w:r w:rsidRPr="00E94A04">
        <w:rPr>
          <w:i/>
          <w:iCs/>
          <w:color w:val="000000"/>
          <w:sz w:val="24"/>
          <w:szCs w:val="24"/>
          <w:shd w:val="clear" w:color="auto" w:fill="FFFFFF"/>
        </w:rPr>
        <w:t>expired</w:t>
      </w:r>
      <w:r>
        <w:rPr>
          <w:color w:val="000000"/>
          <w:sz w:val="24"/>
          <w:szCs w:val="24"/>
          <w:shd w:val="clear" w:color="auto" w:fill="FFFFFF"/>
        </w:rPr>
        <w:t xml:space="preserve"> jika ada agar tidak digunakan dalam transaksi penjualan ke </w:t>
      </w:r>
      <w:r w:rsidRPr="00E94A04">
        <w:rPr>
          <w:i/>
          <w:iCs/>
          <w:color w:val="000000"/>
          <w:sz w:val="24"/>
          <w:szCs w:val="24"/>
          <w:shd w:val="clear" w:color="auto" w:fill="FFFFFF"/>
        </w:rPr>
        <w:t>customer</w:t>
      </w:r>
      <w:r>
        <w:rPr>
          <w:color w:val="000000"/>
          <w:sz w:val="24"/>
          <w:szCs w:val="24"/>
          <w:shd w:val="clear" w:color="auto" w:fill="FFFFFF"/>
        </w:rPr>
        <w:t xml:space="preserve">. Dari uji coba yang telah dilakukan, dapat disimpulkan bahwa sistem berhasil memisahkan barang yang rusak atau </w:t>
      </w:r>
      <w:r w:rsidRPr="00E94A04">
        <w:rPr>
          <w:i/>
          <w:iCs/>
          <w:color w:val="000000"/>
          <w:sz w:val="24"/>
          <w:szCs w:val="24"/>
          <w:shd w:val="clear" w:color="auto" w:fill="FFFFFF"/>
        </w:rPr>
        <w:t>expired</w:t>
      </w:r>
      <w:r>
        <w:rPr>
          <w:color w:val="000000"/>
          <w:sz w:val="24"/>
          <w:szCs w:val="24"/>
          <w:shd w:val="clear" w:color="auto" w:fill="FFFFFF"/>
        </w:rPr>
        <w:t xml:space="preserve"> dengan barang </w:t>
      </w:r>
      <w:r>
        <w:rPr>
          <w:color w:val="000000"/>
          <w:sz w:val="24"/>
          <w:szCs w:val="24"/>
          <w:shd w:val="clear" w:color="auto" w:fill="FFFFFF"/>
        </w:rPr>
        <w:lastRenderedPageBreak/>
        <w:t xml:space="preserve">yang masih layak dijual. Tampilan saat uji coba ini diterapkan dapat dilihat pada gambar di bawah ini.  </w:t>
      </w:r>
    </w:p>
    <w:p w14:paraId="5BBA9203" w14:textId="2A41E6D3" w:rsidR="00184574" w:rsidRDefault="00184574" w:rsidP="00D602A4">
      <w:pPr>
        <w:spacing w:line="480" w:lineRule="auto"/>
        <w:jc w:val="both"/>
        <w:rPr>
          <w:color w:val="000000"/>
          <w:sz w:val="24"/>
          <w:szCs w:val="24"/>
          <w:shd w:val="clear" w:color="auto" w:fill="FFFFFF"/>
        </w:rPr>
      </w:pPr>
    </w:p>
    <w:p w14:paraId="4394FF70" w14:textId="1A59CFCE" w:rsidR="00D602A4" w:rsidRDefault="00D602A4" w:rsidP="00D602A4">
      <w:pPr>
        <w:spacing w:line="480" w:lineRule="auto"/>
        <w:ind w:firstLine="720"/>
        <w:jc w:val="center"/>
        <w:rPr>
          <w:color w:val="000000"/>
          <w:sz w:val="24"/>
          <w:szCs w:val="24"/>
          <w:shd w:val="clear" w:color="auto" w:fill="FFFFFF"/>
        </w:rPr>
      </w:pPr>
      <w:r>
        <w:rPr>
          <w:color w:val="000000"/>
          <w:sz w:val="24"/>
          <w:szCs w:val="24"/>
          <w:shd w:val="clear" w:color="auto" w:fill="FFFFFF"/>
        </w:rPr>
        <w:t>Gambar 6.17. Tampilan Halaman Daftar Barang</w:t>
      </w:r>
    </w:p>
    <w:p w14:paraId="7F891A3A" w14:textId="660DBBFD" w:rsidR="00D602A4" w:rsidRDefault="00D602A4" w:rsidP="00D602A4">
      <w:pPr>
        <w:spacing w:line="480" w:lineRule="auto"/>
        <w:jc w:val="center"/>
        <w:rPr>
          <w:color w:val="000000"/>
          <w:sz w:val="24"/>
          <w:szCs w:val="24"/>
          <w:shd w:val="clear" w:color="auto" w:fill="FFFFFF"/>
        </w:rPr>
      </w:pPr>
    </w:p>
    <w:p w14:paraId="7AEB9C9A" w14:textId="410BA4CD" w:rsidR="00D602A4" w:rsidRDefault="00D602A4" w:rsidP="00D602A4">
      <w:pPr>
        <w:spacing w:line="480" w:lineRule="auto"/>
        <w:jc w:val="center"/>
        <w:rPr>
          <w:color w:val="000000"/>
          <w:sz w:val="24"/>
          <w:szCs w:val="24"/>
          <w:shd w:val="clear" w:color="auto" w:fill="FFFFFF"/>
        </w:rPr>
      </w:pPr>
    </w:p>
    <w:p w14:paraId="29DC7450" w14:textId="06AE042D" w:rsidR="00D602A4" w:rsidRDefault="00D602A4" w:rsidP="00D602A4">
      <w:pPr>
        <w:spacing w:line="480" w:lineRule="auto"/>
        <w:jc w:val="center"/>
        <w:rPr>
          <w:color w:val="000000"/>
          <w:sz w:val="24"/>
          <w:szCs w:val="24"/>
          <w:shd w:val="clear" w:color="auto" w:fill="FFFFFF"/>
        </w:rPr>
      </w:pPr>
    </w:p>
    <w:p w14:paraId="4A2815F7" w14:textId="77777777" w:rsidR="00D602A4" w:rsidRDefault="00D602A4" w:rsidP="00D602A4">
      <w:pPr>
        <w:spacing w:line="480" w:lineRule="auto"/>
        <w:jc w:val="center"/>
        <w:rPr>
          <w:color w:val="000000"/>
          <w:sz w:val="24"/>
          <w:szCs w:val="24"/>
          <w:shd w:val="clear" w:color="auto" w:fill="FFFFFF"/>
        </w:rPr>
      </w:pPr>
    </w:p>
    <w:p w14:paraId="61DEB7FD" w14:textId="77777777" w:rsidR="00D602A4" w:rsidRDefault="00D602A4" w:rsidP="00D602A4">
      <w:pPr>
        <w:spacing w:line="480" w:lineRule="auto"/>
        <w:jc w:val="center"/>
        <w:rPr>
          <w:color w:val="000000"/>
          <w:sz w:val="24"/>
          <w:szCs w:val="24"/>
          <w:shd w:val="clear" w:color="auto" w:fill="FFFFFF"/>
        </w:rPr>
      </w:pPr>
    </w:p>
    <w:p w14:paraId="5830E79F" w14:textId="77777777" w:rsidR="00D602A4" w:rsidRDefault="00D602A4" w:rsidP="00D602A4">
      <w:pPr>
        <w:spacing w:line="480" w:lineRule="auto"/>
        <w:jc w:val="center"/>
        <w:rPr>
          <w:color w:val="000000"/>
          <w:sz w:val="24"/>
          <w:szCs w:val="24"/>
          <w:shd w:val="clear" w:color="auto" w:fill="FFFFFF"/>
        </w:rPr>
      </w:pPr>
    </w:p>
    <w:p w14:paraId="1CCFC9B4" w14:textId="080E7913" w:rsidR="00D602A4" w:rsidRDefault="00D602A4" w:rsidP="00D602A4">
      <w:pPr>
        <w:spacing w:line="480" w:lineRule="auto"/>
        <w:ind w:firstLine="720"/>
        <w:jc w:val="center"/>
        <w:rPr>
          <w:color w:val="000000"/>
          <w:sz w:val="24"/>
          <w:szCs w:val="24"/>
          <w:shd w:val="clear" w:color="auto" w:fill="FFFFFF"/>
        </w:rPr>
      </w:pPr>
      <w:r>
        <w:rPr>
          <w:color w:val="000000"/>
          <w:sz w:val="24"/>
          <w:szCs w:val="24"/>
          <w:shd w:val="clear" w:color="auto" w:fill="FFFFFF"/>
        </w:rPr>
        <w:t>Gambar 6.18. Tampilan Halaman Opname Stok</w:t>
      </w:r>
    </w:p>
    <w:p w14:paraId="4A6D6D2F" w14:textId="2EF2558F" w:rsidR="00D602A4" w:rsidRDefault="00D602A4" w:rsidP="00D602A4">
      <w:pPr>
        <w:spacing w:line="480" w:lineRule="auto"/>
        <w:ind w:firstLine="720"/>
        <w:jc w:val="both"/>
        <w:rPr>
          <w:color w:val="000000"/>
          <w:sz w:val="24"/>
          <w:szCs w:val="24"/>
          <w:shd w:val="clear" w:color="auto" w:fill="FFFFFF"/>
        </w:rPr>
      </w:pPr>
    </w:p>
    <w:p w14:paraId="4E0F9920" w14:textId="5AB06286" w:rsidR="00786617" w:rsidRDefault="00786617" w:rsidP="00786617">
      <w:pPr>
        <w:spacing w:line="480" w:lineRule="auto"/>
        <w:ind w:left="1440"/>
        <w:rPr>
          <w:color w:val="000000"/>
          <w:sz w:val="24"/>
          <w:szCs w:val="24"/>
          <w:shd w:val="clear" w:color="auto" w:fill="FFFFFF"/>
        </w:rPr>
      </w:pPr>
      <w:r>
        <w:rPr>
          <w:color w:val="000000"/>
          <w:sz w:val="24"/>
          <w:szCs w:val="24"/>
          <w:shd w:val="clear" w:color="auto" w:fill="FFFFFF"/>
        </w:rPr>
        <w:t xml:space="preserve">    Gambar 6.19. Tampilan Hasil Uji Coba Opname Stok</w:t>
      </w:r>
    </w:p>
    <w:p w14:paraId="4BD710AC" w14:textId="77777777" w:rsidR="00027FF8" w:rsidRDefault="00027FF8" w:rsidP="00027FF8">
      <w:pPr>
        <w:spacing w:line="480" w:lineRule="auto"/>
        <w:rPr>
          <w:color w:val="000000"/>
          <w:sz w:val="24"/>
          <w:szCs w:val="24"/>
          <w:shd w:val="clear" w:color="auto" w:fill="FFFFFF"/>
        </w:rPr>
      </w:pPr>
    </w:p>
    <w:p w14:paraId="76679381" w14:textId="5936BA68" w:rsidR="00027FF8" w:rsidRDefault="00027FF8" w:rsidP="00027FF8">
      <w:pPr>
        <w:spacing w:line="480" w:lineRule="auto"/>
        <w:rPr>
          <w:b/>
          <w:bCs/>
          <w:i/>
          <w:iCs/>
          <w:color w:val="000000"/>
          <w:sz w:val="24"/>
          <w:szCs w:val="24"/>
          <w:shd w:val="clear" w:color="auto" w:fill="FFFFFF"/>
        </w:rPr>
      </w:pPr>
      <w:r>
        <w:rPr>
          <w:color w:val="000000"/>
          <w:sz w:val="24"/>
          <w:szCs w:val="24"/>
          <w:shd w:val="clear" w:color="auto" w:fill="FFFFFF"/>
        </w:rPr>
        <w:tab/>
      </w:r>
      <w:r>
        <w:rPr>
          <w:b/>
          <w:bCs/>
          <w:color w:val="000000"/>
          <w:sz w:val="24"/>
          <w:szCs w:val="24"/>
          <w:shd w:val="clear" w:color="auto" w:fill="FFFFFF"/>
        </w:rPr>
        <w:t>6.1.5</w:t>
      </w:r>
      <w:r w:rsidR="00673FC1">
        <w:rPr>
          <w:b/>
          <w:bCs/>
          <w:color w:val="000000"/>
          <w:sz w:val="24"/>
          <w:szCs w:val="24"/>
          <w:shd w:val="clear" w:color="auto" w:fill="FFFFFF"/>
        </w:rPr>
        <w:t>.</w:t>
      </w:r>
      <w:r>
        <w:rPr>
          <w:b/>
          <w:bCs/>
          <w:color w:val="000000"/>
          <w:sz w:val="24"/>
          <w:szCs w:val="24"/>
          <w:shd w:val="clear" w:color="auto" w:fill="FFFFFF"/>
        </w:rPr>
        <w:t xml:space="preserve"> Uji Coba Halaman </w:t>
      </w:r>
      <w:r w:rsidRPr="00027FF8">
        <w:rPr>
          <w:b/>
          <w:bCs/>
          <w:i/>
          <w:iCs/>
          <w:color w:val="000000"/>
          <w:sz w:val="24"/>
          <w:szCs w:val="24"/>
          <w:shd w:val="clear" w:color="auto" w:fill="FFFFFF"/>
        </w:rPr>
        <w:t>Supplier</w:t>
      </w:r>
    </w:p>
    <w:p w14:paraId="4E4EB087" w14:textId="58E4C11A" w:rsidR="00AA25C2" w:rsidRDefault="00673FC1" w:rsidP="00AA25C2">
      <w:pPr>
        <w:spacing w:line="480" w:lineRule="auto"/>
        <w:ind w:left="720" w:firstLine="720"/>
        <w:jc w:val="both"/>
        <w:rPr>
          <w:color w:val="000000"/>
          <w:sz w:val="24"/>
          <w:szCs w:val="24"/>
          <w:shd w:val="clear" w:color="auto" w:fill="FFFFFF"/>
        </w:rPr>
      </w:pPr>
      <w:r>
        <w:rPr>
          <w:noProof/>
        </w:rPr>
        <w:drawing>
          <wp:anchor distT="0" distB="0" distL="114300" distR="114300" simplePos="0" relativeHeight="251660288" behindDoc="0" locked="0" layoutInCell="1" allowOverlap="1" wp14:anchorId="3E9483E7" wp14:editId="39E81241">
            <wp:simplePos x="0" y="0"/>
            <wp:positionH relativeFrom="margin">
              <wp:align>right</wp:align>
            </wp:positionH>
            <wp:positionV relativeFrom="paragraph">
              <wp:posOffset>2479040</wp:posOffset>
            </wp:positionV>
            <wp:extent cx="4556760" cy="1790065"/>
            <wp:effectExtent l="0" t="0" r="0" b="635"/>
            <wp:wrapSquare wrapText="bothSides"/>
            <wp:docPr id="1904359427"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59427" name="Picture 24" descr="A screen shot of a computer&#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676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5C2">
        <w:rPr>
          <w:color w:val="000000"/>
          <w:sz w:val="24"/>
          <w:szCs w:val="24"/>
          <w:shd w:val="clear" w:color="auto" w:fill="FFFFFF"/>
        </w:rPr>
        <w:t xml:space="preserve">Pada uji coba ini, </w:t>
      </w:r>
      <w:r w:rsidR="00AA25C2" w:rsidRPr="00E94A04">
        <w:rPr>
          <w:i/>
          <w:iCs/>
          <w:color w:val="000000"/>
          <w:sz w:val="24"/>
          <w:szCs w:val="24"/>
          <w:shd w:val="clear" w:color="auto" w:fill="FFFFFF"/>
        </w:rPr>
        <w:t>admin</w:t>
      </w:r>
      <w:r w:rsidR="00AA25C2">
        <w:rPr>
          <w:color w:val="000000"/>
          <w:sz w:val="24"/>
          <w:szCs w:val="24"/>
          <w:shd w:val="clear" w:color="auto" w:fill="FFFFFF"/>
        </w:rPr>
        <w:t xml:space="preserve"> akan melakukan penambahan, pengubahan, serta penghapusan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Pengguna dapat mengakses halaman tambah dan </w:t>
      </w:r>
      <w:r w:rsidR="00AA25C2" w:rsidRPr="00E94A04">
        <w:rPr>
          <w:i/>
          <w:iCs/>
          <w:color w:val="000000"/>
          <w:sz w:val="24"/>
          <w:szCs w:val="24"/>
          <w:shd w:val="clear" w:color="auto" w:fill="FFFFFF"/>
        </w:rPr>
        <w:t>edit supplier</w:t>
      </w:r>
      <w:r w:rsidR="00AA25C2">
        <w:rPr>
          <w:color w:val="000000"/>
          <w:sz w:val="24"/>
          <w:szCs w:val="24"/>
          <w:shd w:val="clear" w:color="auto" w:fill="FFFFFF"/>
        </w:rPr>
        <w:t xml:space="preserve"> melalui tombol yang disediakan pada halaman </w:t>
      </w:r>
      <w:r w:rsidR="00AA25C2">
        <w:rPr>
          <w:color w:val="000000"/>
          <w:sz w:val="24"/>
          <w:szCs w:val="24"/>
          <w:shd w:val="clear" w:color="auto" w:fill="FFFFFF"/>
        </w:rPr>
        <w:lastRenderedPageBreak/>
        <w:t xml:space="preserve">daftar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Dari hasil uji coba yang telah dilakukan, ditemukan bahwa proses penambahan, pengubahan, serta penghapusan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berhasil dilakukan oleh sistem. Tampilan halaman daftar, tambah, dan </w:t>
      </w:r>
      <w:r w:rsidR="00AA25C2" w:rsidRPr="00E94A04">
        <w:rPr>
          <w:i/>
          <w:iCs/>
          <w:color w:val="000000"/>
          <w:sz w:val="24"/>
          <w:szCs w:val="24"/>
          <w:shd w:val="clear" w:color="auto" w:fill="FFFFFF"/>
        </w:rPr>
        <w:t>edit</w:t>
      </w:r>
      <w:r w:rsidR="00AA25C2">
        <w:rPr>
          <w:color w:val="000000"/>
          <w:sz w:val="24"/>
          <w:szCs w:val="24"/>
          <w:shd w:val="clear" w:color="auto" w:fill="FFFFFF"/>
        </w:rPr>
        <w:t xml:space="preserve">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dapat dilihat pada kumpulan gambar di bawah ini.</w:t>
      </w:r>
    </w:p>
    <w:p w14:paraId="269BAF60" w14:textId="47DC8271" w:rsidR="00AA25C2" w:rsidRDefault="00AA25C2" w:rsidP="00673FC1">
      <w:pPr>
        <w:spacing w:line="480" w:lineRule="auto"/>
        <w:jc w:val="center"/>
        <w:rPr>
          <w:color w:val="000000"/>
          <w:sz w:val="24"/>
          <w:szCs w:val="24"/>
          <w:shd w:val="clear" w:color="auto" w:fill="FFFFFF"/>
        </w:rPr>
      </w:pPr>
    </w:p>
    <w:p w14:paraId="16B5B78A" w14:textId="77777777" w:rsidR="00673FC1" w:rsidRDefault="00673FC1" w:rsidP="00673FC1">
      <w:pPr>
        <w:spacing w:line="480" w:lineRule="auto"/>
        <w:jc w:val="center"/>
        <w:rPr>
          <w:color w:val="000000"/>
          <w:sz w:val="24"/>
          <w:szCs w:val="24"/>
          <w:shd w:val="clear" w:color="auto" w:fill="FFFFFF"/>
        </w:rPr>
      </w:pPr>
    </w:p>
    <w:p w14:paraId="6F97A82B" w14:textId="77777777" w:rsidR="00673FC1" w:rsidRDefault="00673FC1" w:rsidP="00673FC1">
      <w:pPr>
        <w:spacing w:line="480" w:lineRule="auto"/>
        <w:jc w:val="center"/>
        <w:rPr>
          <w:color w:val="000000"/>
          <w:sz w:val="24"/>
          <w:szCs w:val="24"/>
          <w:shd w:val="clear" w:color="auto" w:fill="FFFFFF"/>
        </w:rPr>
      </w:pPr>
    </w:p>
    <w:p w14:paraId="41FD9B50" w14:textId="77777777" w:rsidR="00673FC1" w:rsidRDefault="00673FC1" w:rsidP="00673FC1">
      <w:pPr>
        <w:spacing w:line="480" w:lineRule="auto"/>
        <w:jc w:val="center"/>
        <w:rPr>
          <w:color w:val="000000"/>
          <w:sz w:val="24"/>
          <w:szCs w:val="24"/>
          <w:shd w:val="clear" w:color="auto" w:fill="FFFFFF"/>
        </w:rPr>
      </w:pPr>
    </w:p>
    <w:p w14:paraId="52534E6D" w14:textId="77777777" w:rsidR="00673FC1" w:rsidRDefault="00673FC1" w:rsidP="00673FC1">
      <w:pPr>
        <w:spacing w:line="480" w:lineRule="auto"/>
        <w:jc w:val="center"/>
        <w:rPr>
          <w:color w:val="000000"/>
          <w:sz w:val="24"/>
          <w:szCs w:val="24"/>
          <w:shd w:val="clear" w:color="auto" w:fill="FFFFFF"/>
        </w:rPr>
      </w:pPr>
    </w:p>
    <w:p w14:paraId="2275EB6B" w14:textId="77777777" w:rsidR="00673FC1" w:rsidRDefault="00673FC1" w:rsidP="00673FC1">
      <w:pPr>
        <w:spacing w:line="480" w:lineRule="auto"/>
        <w:jc w:val="center"/>
        <w:rPr>
          <w:color w:val="000000"/>
          <w:sz w:val="24"/>
          <w:szCs w:val="24"/>
          <w:shd w:val="clear" w:color="auto" w:fill="FFFFFF"/>
        </w:rPr>
      </w:pPr>
    </w:p>
    <w:p w14:paraId="2D24B8DF" w14:textId="71FD8C96" w:rsidR="00673FC1" w:rsidRDefault="00673FC1" w:rsidP="00673FC1">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6.20. Tampilan Halaman Daftar </w:t>
      </w:r>
      <w:r w:rsidRPr="00E94A04">
        <w:rPr>
          <w:i/>
          <w:iCs/>
          <w:color w:val="000000"/>
          <w:sz w:val="24"/>
          <w:szCs w:val="24"/>
          <w:shd w:val="clear" w:color="auto" w:fill="FFFFFF"/>
        </w:rPr>
        <w:t>Supplier</w:t>
      </w:r>
    </w:p>
    <w:p w14:paraId="5B8AEAF7" w14:textId="77777777" w:rsidR="00673FC1" w:rsidRDefault="00673FC1" w:rsidP="00673FC1">
      <w:pPr>
        <w:spacing w:line="480" w:lineRule="auto"/>
        <w:ind w:firstLine="720"/>
        <w:jc w:val="center"/>
        <w:rPr>
          <w:color w:val="000000"/>
          <w:sz w:val="24"/>
          <w:szCs w:val="24"/>
          <w:shd w:val="clear" w:color="auto" w:fill="FFFFFF"/>
        </w:rPr>
      </w:pPr>
    </w:p>
    <w:p w14:paraId="6CB89DF8" w14:textId="44BD0017" w:rsidR="00673FC1" w:rsidRDefault="00673FC1" w:rsidP="00673FC1">
      <w:pPr>
        <w:spacing w:line="480" w:lineRule="auto"/>
        <w:ind w:firstLine="720"/>
        <w:jc w:val="both"/>
        <w:rPr>
          <w:color w:val="000000"/>
          <w:sz w:val="24"/>
          <w:szCs w:val="24"/>
          <w:shd w:val="clear" w:color="auto" w:fill="FFFFFF"/>
        </w:rPr>
      </w:pPr>
      <w:r>
        <w:rPr>
          <w:noProof/>
        </w:rPr>
        <w:drawing>
          <wp:inline distT="0" distB="0" distL="0" distR="0" wp14:anchorId="0AE79168" wp14:editId="3760856B">
            <wp:extent cx="4511040" cy="1821252"/>
            <wp:effectExtent l="0" t="0" r="3810" b="7620"/>
            <wp:docPr id="88529426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94267" name="Picture 25"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24723" cy="1826776"/>
                    </a:xfrm>
                    <a:prstGeom prst="rect">
                      <a:avLst/>
                    </a:prstGeom>
                    <a:noFill/>
                    <a:ln>
                      <a:noFill/>
                    </a:ln>
                  </pic:spPr>
                </pic:pic>
              </a:graphicData>
            </a:graphic>
          </wp:inline>
        </w:drawing>
      </w:r>
    </w:p>
    <w:p w14:paraId="48384C99" w14:textId="0D5C62AD" w:rsidR="00673FC1" w:rsidRDefault="00673FC1" w:rsidP="00673FC1">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6.21. Tampilan Halaman Tambah </w:t>
      </w:r>
      <w:r w:rsidRPr="00E94A04">
        <w:rPr>
          <w:i/>
          <w:iCs/>
          <w:color w:val="000000"/>
          <w:sz w:val="24"/>
          <w:szCs w:val="24"/>
          <w:shd w:val="clear" w:color="auto" w:fill="FFFFFF"/>
        </w:rPr>
        <w:t>Supplier</w:t>
      </w:r>
    </w:p>
    <w:p w14:paraId="02D89E6F" w14:textId="476ED123" w:rsidR="00673FC1" w:rsidRDefault="00673FC1" w:rsidP="00673FC1">
      <w:pPr>
        <w:spacing w:line="480" w:lineRule="auto"/>
        <w:ind w:firstLine="720"/>
        <w:jc w:val="both"/>
        <w:rPr>
          <w:color w:val="000000"/>
          <w:sz w:val="24"/>
          <w:szCs w:val="24"/>
          <w:shd w:val="clear" w:color="auto" w:fill="FFFFFF"/>
        </w:rPr>
      </w:pPr>
      <w:r>
        <w:rPr>
          <w:noProof/>
        </w:rPr>
        <w:lastRenderedPageBreak/>
        <w:drawing>
          <wp:inline distT="0" distB="0" distL="0" distR="0" wp14:anchorId="039BF1D1" wp14:editId="6995EAE0">
            <wp:extent cx="4511040" cy="1802482"/>
            <wp:effectExtent l="0" t="0" r="3810" b="7620"/>
            <wp:docPr id="1136292188"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92188" name="Picture 26"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3008" cy="1807264"/>
                    </a:xfrm>
                    <a:prstGeom prst="rect">
                      <a:avLst/>
                    </a:prstGeom>
                    <a:noFill/>
                    <a:ln>
                      <a:noFill/>
                    </a:ln>
                  </pic:spPr>
                </pic:pic>
              </a:graphicData>
            </a:graphic>
          </wp:inline>
        </w:drawing>
      </w:r>
    </w:p>
    <w:p w14:paraId="2322235B" w14:textId="6B4A3189" w:rsidR="00027FF8" w:rsidRDefault="00673FC1" w:rsidP="00673FC1">
      <w:pPr>
        <w:spacing w:line="480" w:lineRule="auto"/>
        <w:ind w:left="1440" w:firstLine="720"/>
        <w:rPr>
          <w:color w:val="000000"/>
          <w:sz w:val="24"/>
          <w:szCs w:val="24"/>
          <w:shd w:val="clear" w:color="auto" w:fill="FFFFFF"/>
        </w:rPr>
      </w:pPr>
      <w:r>
        <w:rPr>
          <w:color w:val="000000"/>
          <w:sz w:val="24"/>
          <w:szCs w:val="24"/>
          <w:shd w:val="clear" w:color="auto" w:fill="FFFFFF"/>
        </w:rPr>
        <w:t xml:space="preserve">Gambar 6.22. Tampilan Halaman </w:t>
      </w:r>
      <w:r w:rsidRPr="00E94A04">
        <w:rPr>
          <w:i/>
          <w:iCs/>
          <w:color w:val="000000"/>
          <w:sz w:val="24"/>
          <w:szCs w:val="24"/>
          <w:shd w:val="clear" w:color="auto" w:fill="FFFFFF"/>
        </w:rPr>
        <w:t>Edit</w:t>
      </w:r>
      <w:r>
        <w:rPr>
          <w:color w:val="000000"/>
          <w:sz w:val="24"/>
          <w:szCs w:val="24"/>
          <w:shd w:val="clear" w:color="auto" w:fill="FFFFFF"/>
        </w:rPr>
        <w:t xml:space="preserve"> </w:t>
      </w:r>
      <w:r w:rsidRPr="00E94A04">
        <w:rPr>
          <w:i/>
          <w:iCs/>
          <w:color w:val="000000"/>
          <w:sz w:val="24"/>
          <w:szCs w:val="24"/>
          <w:shd w:val="clear" w:color="auto" w:fill="FFFFFF"/>
        </w:rPr>
        <w:t>Supplier</w:t>
      </w:r>
    </w:p>
    <w:p w14:paraId="032262D8" w14:textId="77777777" w:rsidR="00673FC1" w:rsidRPr="00027FF8" w:rsidRDefault="00673FC1" w:rsidP="00673FC1">
      <w:pPr>
        <w:spacing w:line="480" w:lineRule="auto"/>
        <w:ind w:left="1440" w:firstLine="720"/>
        <w:rPr>
          <w:color w:val="000000"/>
          <w:sz w:val="24"/>
          <w:szCs w:val="24"/>
          <w:shd w:val="clear" w:color="auto" w:fill="FFFFFF"/>
        </w:rPr>
      </w:pPr>
    </w:p>
    <w:p w14:paraId="784D3DBD" w14:textId="2399FBA1" w:rsidR="00027FF8" w:rsidRPr="00027FF8" w:rsidRDefault="00027FF8" w:rsidP="00027FF8">
      <w:pPr>
        <w:spacing w:line="480" w:lineRule="auto"/>
        <w:rPr>
          <w:b/>
          <w:bCs/>
          <w:color w:val="000000"/>
          <w:sz w:val="24"/>
          <w:szCs w:val="24"/>
          <w:shd w:val="clear" w:color="auto" w:fill="FFFFFF"/>
        </w:rPr>
      </w:pPr>
      <w:r>
        <w:rPr>
          <w:b/>
          <w:bCs/>
          <w:i/>
          <w:iCs/>
          <w:color w:val="000000"/>
          <w:sz w:val="24"/>
          <w:szCs w:val="24"/>
          <w:shd w:val="clear" w:color="auto" w:fill="FFFFFF"/>
        </w:rPr>
        <w:tab/>
      </w:r>
      <w:r>
        <w:rPr>
          <w:b/>
          <w:bCs/>
          <w:color w:val="000000"/>
          <w:sz w:val="24"/>
          <w:szCs w:val="24"/>
          <w:shd w:val="clear" w:color="auto" w:fill="FFFFFF"/>
        </w:rPr>
        <w:t>6.1.6</w:t>
      </w:r>
      <w:r w:rsidR="00673FC1">
        <w:rPr>
          <w:b/>
          <w:bCs/>
          <w:color w:val="000000"/>
          <w:sz w:val="24"/>
          <w:szCs w:val="24"/>
          <w:shd w:val="clear" w:color="auto" w:fill="FFFFFF"/>
        </w:rPr>
        <w:t>.</w:t>
      </w:r>
      <w:r>
        <w:rPr>
          <w:b/>
          <w:bCs/>
          <w:color w:val="000000"/>
          <w:sz w:val="24"/>
          <w:szCs w:val="24"/>
          <w:shd w:val="clear" w:color="auto" w:fill="FFFFFF"/>
        </w:rPr>
        <w:t xml:space="preserve"> Uji Coba Halaman </w:t>
      </w:r>
      <w:r w:rsidRPr="00027FF8">
        <w:rPr>
          <w:b/>
          <w:bCs/>
          <w:i/>
          <w:iCs/>
          <w:color w:val="000000"/>
          <w:sz w:val="24"/>
          <w:szCs w:val="24"/>
          <w:shd w:val="clear" w:color="auto" w:fill="FFFFFF"/>
        </w:rPr>
        <w:t>Customer</w:t>
      </w:r>
    </w:p>
    <w:p w14:paraId="5B0496C2" w14:textId="77777777" w:rsidR="00673FC1" w:rsidRDefault="00AA25C2" w:rsidP="00AA25C2">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w:t>
      </w:r>
      <w:r w:rsidRPr="00E94A04">
        <w:rPr>
          <w:i/>
          <w:iCs/>
          <w:color w:val="000000"/>
          <w:sz w:val="24"/>
          <w:szCs w:val="24"/>
          <w:shd w:val="clear" w:color="auto" w:fill="FFFFFF"/>
        </w:rPr>
        <w:t>admin</w:t>
      </w:r>
      <w:r>
        <w:rPr>
          <w:color w:val="000000"/>
          <w:sz w:val="24"/>
          <w:szCs w:val="24"/>
          <w:shd w:val="clear" w:color="auto" w:fill="FFFFFF"/>
        </w:rPr>
        <w:t xml:space="preserve"> akan melakukan penambahan, pengubahan, serta penghapusan data </w:t>
      </w:r>
      <w:r w:rsidRPr="00E94A04">
        <w:rPr>
          <w:i/>
          <w:iCs/>
          <w:color w:val="000000"/>
          <w:sz w:val="24"/>
          <w:szCs w:val="24"/>
          <w:shd w:val="clear" w:color="auto" w:fill="FFFFFF"/>
        </w:rPr>
        <w:t>customer</w:t>
      </w:r>
      <w:r>
        <w:rPr>
          <w:color w:val="000000"/>
          <w:sz w:val="24"/>
          <w:szCs w:val="24"/>
          <w:shd w:val="clear" w:color="auto" w:fill="FFFFFF"/>
        </w:rPr>
        <w:t xml:space="preserve">. Pengguna dapat mengakses halaman tambah dan </w:t>
      </w:r>
      <w:r w:rsidRPr="00E94A04">
        <w:rPr>
          <w:i/>
          <w:iCs/>
          <w:color w:val="000000"/>
          <w:sz w:val="24"/>
          <w:szCs w:val="24"/>
          <w:shd w:val="clear" w:color="auto" w:fill="FFFFFF"/>
        </w:rPr>
        <w:t>edit customer</w:t>
      </w:r>
      <w:r>
        <w:rPr>
          <w:color w:val="000000"/>
          <w:sz w:val="24"/>
          <w:szCs w:val="24"/>
          <w:shd w:val="clear" w:color="auto" w:fill="FFFFFF"/>
        </w:rPr>
        <w:t xml:space="preserve"> melalui tombol yang telah disediakan pada halaman daftar </w:t>
      </w:r>
      <w:r w:rsidRPr="00E94A04">
        <w:rPr>
          <w:i/>
          <w:iCs/>
          <w:color w:val="000000"/>
          <w:sz w:val="24"/>
          <w:szCs w:val="24"/>
          <w:shd w:val="clear" w:color="auto" w:fill="FFFFFF"/>
        </w:rPr>
        <w:t>customer</w:t>
      </w:r>
      <w:r>
        <w:rPr>
          <w:color w:val="000000"/>
          <w:sz w:val="24"/>
          <w:szCs w:val="24"/>
          <w:shd w:val="clear" w:color="auto" w:fill="FFFFFF"/>
        </w:rPr>
        <w:t xml:space="preserve">. Berdasarkan hasil uji coba diatas, disimpulkan bahwa proses penambahan, pengubahan, serta penghapusan data </w:t>
      </w:r>
      <w:r w:rsidRPr="00E94A04">
        <w:rPr>
          <w:i/>
          <w:iCs/>
          <w:color w:val="000000"/>
          <w:sz w:val="24"/>
          <w:szCs w:val="24"/>
          <w:shd w:val="clear" w:color="auto" w:fill="FFFFFF"/>
        </w:rPr>
        <w:t>customer</w:t>
      </w:r>
      <w:r>
        <w:rPr>
          <w:color w:val="000000"/>
          <w:sz w:val="24"/>
          <w:szCs w:val="24"/>
          <w:shd w:val="clear" w:color="auto" w:fill="FFFFFF"/>
        </w:rPr>
        <w:t xml:space="preserve"> berhasil dilakukan oleh sistem. Tampilan halaman daftar, tambah, dan </w:t>
      </w:r>
      <w:r w:rsidRPr="00E94A04">
        <w:rPr>
          <w:i/>
          <w:iCs/>
          <w:color w:val="000000"/>
          <w:sz w:val="24"/>
          <w:szCs w:val="24"/>
          <w:shd w:val="clear" w:color="auto" w:fill="FFFFFF"/>
        </w:rPr>
        <w:t>edit</w:t>
      </w:r>
      <w:r>
        <w:rPr>
          <w:color w:val="000000"/>
          <w:sz w:val="24"/>
          <w:szCs w:val="24"/>
          <w:shd w:val="clear" w:color="auto" w:fill="FFFFFF"/>
        </w:rPr>
        <w:t xml:space="preserve"> data </w:t>
      </w:r>
      <w:r w:rsidRPr="00E94A04">
        <w:rPr>
          <w:i/>
          <w:iCs/>
          <w:color w:val="000000"/>
          <w:sz w:val="24"/>
          <w:szCs w:val="24"/>
          <w:shd w:val="clear" w:color="auto" w:fill="FFFFFF"/>
        </w:rPr>
        <w:t>customer</w:t>
      </w:r>
      <w:r>
        <w:rPr>
          <w:color w:val="000000"/>
          <w:sz w:val="24"/>
          <w:szCs w:val="24"/>
          <w:shd w:val="clear" w:color="auto" w:fill="FFFFFF"/>
        </w:rPr>
        <w:t xml:space="preserve"> dapat dilihat pada kumpulan gambar di bawah ini.</w:t>
      </w:r>
    </w:p>
    <w:p w14:paraId="2EEF90C5" w14:textId="77777777" w:rsidR="00673FC1" w:rsidRDefault="00673FC1" w:rsidP="00673FC1">
      <w:pPr>
        <w:spacing w:line="480" w:lineRule="auto"/>
        <w:jc w:val="both"/>
        <w:rPr>
          <w:color w:val="000000"/>
          <w:sz w:val="24"/>
          <w:szCs w:val="24"/>
          <w:shd w:val="clear" w:color="auto" w:fill="FFFFFF"/>
        </w:rPr>
      </w:pPr>
    </w:p>
    <w:p w14:paraId="25A9CDA0" w14:textId="28EEBC09" w:rsidR="00AA25C2" w:rsidRDefault="00EF35B3" w:rsidP="00EF35B3">
      <w:pPr>
        <w:spacing w:line="480" w:lineRule="auto"/>
        <w:jc w:val="center"/>
        <w:rPr>
          <w:color w:val="000000"/>
          <w:sz w:val="24"/>
          <w:szCs w:val="24"/>
          <w:shd w:val="clear" w:color="auto" w:fill="FFFFFF"/>
        </w:rPr>
      </w:pPr>
      <w:r>
        <w:rPr>
          <w:noProof/>
        </w:rPr>
        <w:drawing>
          <wp:anchor distT="0" distB="0" distL="114300" distR="114300" simplePos="0" relativeHeight="251661312" behindDoc="0" locked="0" layoutInCell="1" allowOverlap="1" wp14:anchorId="33585454" wp14:editId="1044C938">
            <wp:simplePos x="0" y="0"/>
            <wp:positionH relativeFrom="margin">
              <wp:align>right</wp:align>
            </wp:positionH>
            <wp:positionV relativeFrom="paragraph">
              <wp:posOffset>0</wp:posOffset>
            </wp:positionV>
            <wp:extent cx="4587240" cy="1796415"/>
            <wp:effectExtent l="0" t="0" r="3810" b="0"/>
            <wp:wrapSquare wrapText="bothSides"/>
            <wp:docPr id="2025807613" name="Picture 2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07613" name="Picture 28" descr="A screen 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8724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8AA77" w14:textId="77777777" w:rsidR="00EF35B3" w:rsidRDefault="00EF35B3" w:rsidP="00EF35B3">
      <w:pPr>
        <w:spacing w:line="480" w:lineRule="auto"/>
        <w:jc w:val="center"/>
        <w:rPr>
          <w:color w:val="000000"/>
          <w:sz w:val="24"/>
          <w:szCs w:val="24"/>
          <w:shd w:val="clear" w:color="auto" w:fill="FFFFFF"/>
        </w:rPr>
      </w:pPr>
    </w:p>
    <w:p w14:paraId="01A8D179" w14:textId="77777777" w:rsidR="00EF35B3" w:rsidRDefault="00EF35B3" w:rsidP="00EF35B3">
      <w:pPr>
        <w:spacing w:line="480" w:lineRule="auto"/>
        <w:jc w:val="center"/>
        <w:rPr>
          <w:color w:val="000000"/>
          <w:sz w:val="24"/>
          <w:szCs w:val="24"/>
          <w:shd w:val="clear" w:color="auto" w:fill="FFFFFF"/>
        </w:rPr>
      </w:pPr>
    </w:p>
    <w:p w14:paraId="68F2E08C" w14:textId="77777777" w:rsidR="00EF35B3" w:rsidRDefault="00EF35B3" w:rsidP="00EF35B3">
      <w:pPr>
        <w:spacing w:line="480" w:lineRule="auto"/>
        <w:jc w:val="center"/>
        <w:rPr>
          <w:color w:val="000000"/>
          <w:sz w:val="24"/>
          <w:szCs w:val="24"/>
          <w:shd w:val="clear" w:color="auto" w:fill="FFFFFF"/>
        </w:rPr>
      </w:pPr>
    </w:p>
    <w:p w14:paraId="52A52111" w14:textId="77777777" w:rsidR="00EF35B3" w:rsidRDefault="00EF35B3" w:rsidP="00EF35B3">
      <w:pPr>
        <w:spacing w:line="480" w:lineRule="auto"/>
        <w:jc w:val="center"/>
        <w:rPr>
          <w:color w:val="000000"/>
          <w:sz w:val="24"/>
          <w:szCs w:val="24"/>
          <w:shd w:val="clear" w:color="auto" w:fill="FFFFFF"/>
        </w:rPr>
      </w:pPr>
    </w:p>
    <w:p w14:paraId="288A9710" w14:textId="77777777" w:rsidR="00EF35B3" w:rsidRDefault="00EF35B3" w:rsidP="00EF35B3">
      <w:pPr>
        <w:spacing w:line="480" w:lineRule="auto"/>
        <w:jc w:val="center"/>
        <w:rPr>
          <w:color w:val="000000"/>
          <w:sz w:val="24"/>
          <w:szCs w:val="24"/>
          <w:shd w:val="clear" w:color="auto" w:fill="FFFFFF"/>
        </w:rPr>
      </w:pPr>
    </w:p>
    <w:p w14:paraId="7DD49E32" w14:textId="32BB083E" w:rsidR="00EF35B3" w:rsidRDefault="00EF35B3" w:rsidP="00EF35B3">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6.23. Tampilan Halaman Daftar </w:t>
      </w:r>
      <w:r w:rsidRPr="00E94A04">
        <w:rPr>
          <w:i/>
          <w:iCs/>
          <w:color w:val="000000"/>
          <w:sz w:val="24"/>
          <w:szCs w:val="24"/>
          <w:shd w:val="clear" w:color="auto" w:fill="FFFFFF"/>
        </w:rPr>
        <w:t>Customer</w:t>
      </w:r>
    </w:p>
    <w:p w14:paraId="18DE0FE6" w14:textId="65932816" w:rsidR="00EF35B3" w:rsidRDefault="00EF35B3" w:rsidP="00EF35B3">
      <w:pPr>
        <w:spacing w:line="480" w:lineRule="auto"/>
        <w:ind w:firstLine="720"/>
        <w:jc w:val="both"/>
        <w:rPr>
          <w:color w:val="000000"/>
          <w:sz w:val="24"/>
          <w:szCs w:val="24"/>
          <w:shd w:val="clear" w:color="auto" w:fill="FFFFFF"/>
        </w:rPr>
      </w:pPr>
      <w:r>
        <w:rPr>
          <w:noProof/>
        </w:rPr>
        <w:lastRenderedPageBreak/>
        <w:drawing>
          <wp:inline distT="0" distB="0" distL="0" distR="0" wp14:anchorId="4EBFC597" wp14:editId="7310D02D">
            <wp:extent cx="4587240" cy="2050984"/>
            <wp:effectExtent l="0" t="0" r="3810" b="6985"/>
            <wp:docPr id="123293092"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092" name="Picture 29" descr="A screenshot of a computer&#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03435" cy="2058225"/>
                    </a:xfrm>
                    <a:prstGeom prst="rect">
                      <a:avLst/>
                    </a:prstGeom>
                    <a:noFill/>
                    <a:ln>
                      <a:noFill/>
                    </a:ln>
                  </pic:spPr>
                </pic:pic>
              </a:graphicData>
            </a:graphic>
          </wp:inline>
        </w:drawing>
      </w:r>
    </w:p>
    <w:p w14:paraId="64E01007" w14:textId="220A53A4" w:rsidR="00EF35B3" w:rsidRDefault="00EF35B3" w:rsidP="00EF35B3">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6.24. Tampilan Halaman Tambah </w:t>
      </w:r>
      <w:r w:rsidRPr="00E94A04">
        <w:rPr>
          <w:i/>
          <w:iCs/>
          <w:color w:val="000000"/>
          <w:sz w:val="24"/>
          <w:szCs w:val="24"/>
          <w:shd w:val="clear" w:color="auto" w:fill="FFFFFF"/>
        </w:rPr>
        <w:t>Customer</w:t>
      </w:r>
    </w:p>
    <w:p w14:paraId="47FE6FD1" w14:textId="44FFCF91" w:rsidR="00EF35B3" w:rsidRDefault="00EF35B3" w:rsidP="00EF35B3">
      <w:pPr>
        <w:spacing w:line="480" w:lineRule="auto"/>
        <w:ind w:firstLine="720"/>
        <w:jc w:val="both"/>
        <w:rPr>
          <w:color w:val="000000"/>
          <w:sz w:val="24"/>
          <w:szCs w:val="24"/>
          <w:shd w:val="clear" w:color="auto" w:fill="FFFFFF"/>
        </w:rPr>
      </w:pPr>
      <w:r>
        <w:rPr>
          <w:noProof/>
        </w:rPr>
        <w:drawing>
          <wp:inline distT="0" distB="0" distL="0" distR="0" wp14:anchorId="026CA5FC" wp14:editId="7B07BDFF">
            <wp:extent cx="4572000" cy="2044170"/>
            <wp:effectExtent l="0" t="0" r="0" b="0"/>
            <wp:docPr id="1088278167"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78167" name="Picture 30" descr="A screenshot of a compu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84177" cy="2049614"/>
                    </a:xfrm>
                    <a:prstGeom prst="rect">
                      <a:avLst/>
                    </a:prstGeom>
                    <a:noFill/>
                    <a:ln>
                      <a:noFill/>
                    </a:ln>
                  </pic:spPr>
                </pic:pic>
              </a:graphicData>
            </a:graphic>
          </wp:inline>
        </w:drawing>
      </w:r>
    </w:p>
    <w:p w14:paraId="095E5410" w14:textId="08BAA2E4" w:rsidR="00EF35B3" w:rsidRPr="00E94A04" w:rsidRDefault="00EF35B3" w:rsidP="00EF35B3">
      <w:pPr>
        <w:spacing w:line="480" w:lineRule="auto"/>
        <w:ind w:firstLine="720"/>
        <w:jc w:val="center"/>
        <w:rPr>
          <w:i/>
          <w:iCs/>
          <w:color w:val="000000"/>
          <w:sz w:val="24"/>
          <w:szCs w:val="24"/>
          <w:shd w:val="clear" w:color="auto" w:fill="FFFFFF"/>
        </w:rPr>
      </w:pPr>
      <w:r>
        <w:rPr>
          <w:color w:val="000000"/>
          <w:sz w:val="24"/>
          <w:szCs w:val="24"/>
          <w:shd w:val="clear" w:color="auto" w:fill="FFFFFF"/>
        </w:rPr>
        <w:t xml:space="preserve">Gambar 6.25. Tampilan Halaman </w:t>
      </w:r>
      <w:r w:rsidRPr="00E94A04">
        <w:rPr>
          <w:i/>
          <w:iCs/>
          <w:color w:val="000000"/>
          <w:sz w:val="24"/>
          <w:szCs w:val="24"/>
          <w:shd w:val="clear" w:color="auto" w:fill="FFFFFF"/>
        </w:rPr>
        <w:t>Edit Customer</w:t>
      </w:r>
    </w:p>
    <w:p w14:paraId="190CA037" w14:textId="7E4247CA" w:rsidR="00184574" w:rsidRDefault="00184574" w:rsidP="00AA25C2">
      <w:pPr>
        <w:spacing w:line="480" w:lineRule="auto"/>
        <w:jc w:val="both"/>
        <w:rPr>
          <w:color w:val="000000"/>
          <w:sz w:val="24"/>
          <w:szCs w:val="24"/>
          <w:shd w:val="clear" w:color="auto" w:fill="FFFFFF"/>
        </w:rPr>
      </w:pPr>
    </w:p>
    <w:p w14:paraId="39235347" w14:textId="5E3C51AF" w:rsidR="00A00031" w:rsidRPr="00A00031" w:rsidRDefault="00A00031" w:rsidP="00A00031">
      <w:pPr>
        <w:spacing w:after="240"/>
        <w:rPr>
          <w:sz w:val="24"/>
          <w:szCs w:val="24"/>
        </w:rPr>
      </w:pPr>
    </w:p>
    <w:p w14:paraId="1B3EAEAD" w14:textId="469671FA" w:rsidR="00A00031" w:rsidRDefault="00A00031" w:rsidP="00A00031">
      <w:pPr>
        <w:spacing w:line="480" w:lineRule="auto"/>
        <w:rPr>
          <w:b/>
          <w:bCs/>
          <w:color w:val="000000"/>
          <w:sz w:val="26"/>
          <w:szCs w:val="26"/>
          <w:shd w:val="clear" w:color="auto" w:fill="FFFFFF"/>
        </w:rPr>
      </w:pPr>
      <w:r w:rsidRPr="00A00031">
        <w:rPr>
          <w:color w:val="000000"/>
          <w:sz w:val="24"/>
          <w:szCs w:val="24"/>
          <w:shd w:val="clear" w:color="auto" w:fill="FFFFFF"/>
        </w:rPr>
        <w:tab/>
      </w:r>
      <w:r w:rsidRPr="00A00031">
        <w:rPr>
          <w:b/>
          <w:bCs/>
          <w:color w:val="000000"/>
          <w:sz w:val="26"/>
          <w:szCs w:val="26"/>
          <w:shd w:val="clear" w:color="auto" w:fill="FFFFFF"/>
        </w:rPr>
        <w:t>6.2</w:t>
      </w:r>
      <w:r w:rsidR="00EB72CB">
        <w:rPr>
          <w:b/>
          <w:bCs/>
          <w:color w:val="000000"/>
          <w:sz w:val="26"/>
          <w:szCs w:val="26"/>
          <w:shd w:val="clear" w:color="auto" w:fill="FFFFFF"/>
        </w:rPr>
        <w:t>.</w:t>
      </w:r>
      <w:r w:rsidRPr="00A00031">
        <w:rPr>
          <w:b/>
          <w:bCs/>
          <w:color w:val="000000"/>
          <w:sz w:val="26"/>
          <w:szCs w:val="26"/>
          <w:shd w:val="clear" w:color="auto" w:fill="FFFFFF"/>
        </w:rPr>
        <w:t xml:space="preserve"> Validasi</w:t>
      </w:r>
    </w:p>
    <w:p w14:paraId="3B9D6EBF" w14:textId="164FD901" w:rsidR="00F7728F" w:rsidRDefault="00AB15E0" w:rsidP="00AB15E0">
      <w:pPr>
        <w:spacing w:line="480" w:lineRule="auto"/>
        <w:ind w:left="720" w:firstLine="720"/>
        <w:jc w:val="both"/>
        <w:rPr>
          <w:sz w:val="24"/>
          <w:szCs w:val="24"/>
        </w:rPr>
      </w:pPr>
      <w:r>
        <w:rPr>
          <w:sz w:val="24"/>
          <w:szCs w:val="24"/>
        </w:rPr>
        <w:t xml:space="preserve">Tahap validasi dilakukan untuk mengetahui apakah sistem yang dibuat telah memenuhi tujuan akhir yang ditetapkan saat perancangan awal. Evaluasi ini melibatkan </w:t>
      </w:r>
      <w:r w:rsidRPr="00AB15E0">
        <w:rPr>
          <w:i/>
          <w:iCs/>
          <w:sz w:val="24"/>
          <w:szCs w:val="24"/>
        </w:rPr>
        <w:t>admin</w:t>
      </w:r>
      <w:r>
        <w:rPr>
          <w:sz w:val="24"/>
          <w:szCs w:val="24"/>
        </w:rPr>
        <w:t xml:space="preserve"> dalam proses penggunaan sistem. Dengan melakukan validasi, akan diketahui sejauh mana sistem dapat memenuhi kebutuhan dan memberikan manfaat yang diharapkan perusahaan. </w:t>
      </w:r>
      <w:r w:rsidR="00F7728F">
        <w:rPr>
          <w:sz w:val="24"/>
          <w:szCs w:val="24"/>
        </w:rPr>
        <w:t xml:space="preserve">Setelah </w:t>
      </w:r>
      <w:r w:rsidR="00F7728F" w:rsidRPr="00F7728F">
        <w:rPr>
          <w:i/>
          <w:iCs/>
          <w:sz w:val="24"/>
          <w:szCs w:val="24"/>
        </w:rPr>
        <w:lastRenderedPageBreak/>
        <w:t>admin</w:t>
      </w:r>
      <w:r w:rsidR="00F7728F">
        <w:rPr>
          <w:sz w:val="24"/>
          <w:szCs w:val="24"/>
        </w:rPr>
        <w:t xml:space="preserve"> menggunakan sistem, akan diberikan sebuah kuesioner</w:t>
      </w:r>
      <w:r w:rsidR="003A4CE9">
        <w:rPr>
          <w:sz w:val="24"/>
          <w:szCs w:val="24"/>
        </w:rPr>
        <w:t xml:space="preserve"> dalam bentuk Google Form</w:t>
      </w:r>
      <w:r w:rsidR="00F7728F">
        <w:rPr>
          <w:sz w:val="24"/>
          <w:szCs w:val="24"/>
        </w:rPr>
        <w:t xml:space="preserve"> yang berisikan pertanyaan sebagai berikut:</w:t>
      </w:r>
    </w:p>
    <w:p w14:paraId="4CC318FB" w14:textId="16C4FF89" w:rsidR="00AB15E0" w:rsidRDefault="002F486F" w:rsidP="00F7728F">
      <w:pPr>
        <w:pStyle w:val="ListParagraph"/>
        <w:numPr>
          <w:ilvl w:val="0"/>
          <w:numId w:val="54"/>
        </w:numPr>
        <w:spacing w:line="480" w:lineRule="auto"/>
        <w:jc w:val="both"/>
        <w:rPr>
          <w:sz w:val="24"/>
          <w:szCs w:val="24"/>
        </w:rPr>
      </w:pPr>
      <w:r>
        <w:rPr>
          <w:sz w:val="24"/>
          <w:szCs w:val="24"/>
        </w:rPr>
        <w:t xml:space="preserve">Apakah fitur </w:t>
      </w:r>
      <w:r w:rsidRPr="002F486F">
        <w:rPr>
          <w:i/>
          <w:iCs/>
          <w:sz w:val="24"/>
          <w:szCs w:val="24"/>
        </w:rPr>
        <w:t>login</w:t>
      </w:r>
      <w:r>
        <w:rPr>
          <w:sz w:val="24"/>
          <w:szCs w:val="24"/>
        </w:rPr>
        <w:t xml:space="preserve"> mudah digunakan dan dapat mengarahkan </w:t>
      </w:r>
      <w:r w:rsidR="00FB7050">
        <w:rPr>
          <w:sz w:val="24"/>
          <w:szCs w:val="24"/>
        </w:rPr>
        <w:t>anda</w:t>
      </w:r>
      <w:r>
        <w:rPr>
          <w:sz w:val="24"/>
          <w:szCs w:val="24"/>
        </w:rPr>
        <w:t xml:space="preserve"> ke dalam sistem?</w:t>
      </w:r>
    </w:p>
    <w:p w14:paraId="7271FA90" w14:textId="7F72586E" w:rsidR="002F486F" w:rsidRDefault="002F486F" w:rsidP="00F7728F">
      <w:pPr>
        <w:pStyle w:val="ListParagraph"/>
        <w:numPr>
          <w:ilvl w:val="0"/>
          <w:numId w:val="54"/>
        </w:numPr>
        <w:spacing w:line="480" w:lineRule="auto"/>
        <w:jc w:val="both"/>
        <w:rPr>
          <w:sz w:val="24"/>
          <w:szCs w:val="24"/>
        </w:rPr>
      </w:pPr>
      <w:r>
        <w:rPr>
          <w:sz w:val="24"/>
          <w:szCs w:val="24"/>
        </w:rPr>
        <w:t>Apakah halaman daftar barang, transaksi pembelian, dan penjualan menampilkan informasi yang dibutuhkan dengan cara yang mudah dibaca dan dikelola?</w:t>
      </w:r>
    </w:p>
    <w:p w14:paraId="7AC4CBFF" w14:textId="69AAE283" w:rsidR="002F486F" w:rsidRDefault="002F486F" w:rsidP="00F7728F">
      <w:pPr>
        <w:pStyle w:val="ListParagraph"/>
        <w:numPr>
          <w:ilvl w:val="0"/>
          <w:numId w:val="54"/>
        </w:numPr>
        <w:spacing w:line="480" w:lineRule="auto"/>
        <w:jc w:val="both"/>
        <w:rPr>
          <w:sz w:val="24"/>
          <w:szCs w:val="24"/>
        </w:rPr>
      </w:pPr>
      <w:r>
        <w:rPr>
          <w:sz w:val="24"/>
          <w:szCs w:val="24"/>
        </w:rPr>
        <w:t xml:space="preserve">Apakah halaman tambah transaksi pembelian dan penjualan </w:t>
      </w:r>
      <w:r w:rsidR="00E652B9">
        <w:rPr>
          <w:sz w:val="24"/>
          <w:szCs w:val="24"/>
        </w:rPr>
        <w:t>membantu anda dalam memasukkan</w:t>
      </w:r>
      <w:r>
        <w:rPr>
          <w:sz w:val="24"/>
          <w:szCs w:val="24"/>
        </w:rPr>
        <w:t xml:space="preserve"> semua</w:t>
      </w:r>
      <w:r w:rsidR="00E652B9">
        <w:rPr>
          <w:sz w:val="24"/>
          <w:szCs w:val="24"/>
        </w:rPr>
        <w:t xml:space="preserve"> data transaksi</w:t>
      </w:r>
      <w:r>
        <w:rPr>
          <w:sz w:val="24"/>
          <w:szCs w:val="24"/>
        </w:rPr>
        <w:t xml:space="preserve"> dengan lengkap dan mudah digunakan?</w:t>
      </w:r>
    </w:p>
    <w:p w14:paraId="47AF3AF5" w14:textId="038ED44D" w:rsidR="002F486F" w:rsidRDefault="002F486F" w:rsidP="00F7728F">
      <w:pPr>
        <w:pStyle w:val="ListParagraph"/>
        <w:numPr>
          <w:ilvl w:val="0"/>
          <w:numId w:val="54"/>
        </w:numPr>
        <w:spacing w:line="480" w:lineRule="auto"/>
        <w:jc w:val="both"/>
        <w:rPr>
          <w:sz w:val="24"/>
          <w:szCs w:val="24"/>
        </w:rPr>
      </w:pPr>
      <w:r>
        <w:rPr>
          <w:sz w:val="24"/>
          <w:szCs w:val="24"/>
        </w:rPr>
        <w:t>Apakah semua fitur yang terdapat pada halaman transaksi pembelian dan penjualan memudahkan anda dalam mengelola transaksi?</w:t>
      </w:r>
    </w:p>
    <w:p w14:paraId="6E16990C" w14:textId="77777777" w:rsidR="00E652B9" w:rsidRDefault="00E652B9" w:rsidP="00F7728F">
      <w:pPr>
        <w:pStyle w:val="ListParagraph"/>
        <w:numPr>
          <w:ilvl w:val="0"/>
          <w:numId w:val="54"/>
        </w:numPr>
        <w:spacing w:line="480" w:lineRule="auto"/>
        <w:jc w:val="both"/>
        <w:rPr>
          <w:sz w:val="24"/>
          <w:szCs w:val="24"/>
        </w:rPr>
      </w:pPr>
      <w:r>
        <w:rPr>
          <w:sz w:val="24"/>
          <w:szCs w:val="24"/>
        </w:rPr>
        <w:t>Apakah fitur opname stok barang memudahkan anda dalam mencatat jumlah barang yang rusak/</w:t>
      </w:r>
      <w:r w:rsidRPr="00E652B9">
        <w:rPr>
          <w:i/>
          <w:iCs/>
          <w:sz w:val="24"/>
          <w:szCs w:val="24"/>
        </w:rPr>
        <w:t>expired</w:t>
      </w:r>
      <w:r>
        <w:rPr>
          <w:i/>
          <w:iCs/>
          <w:sz w:val="24"/>
          <w:szCs w:val="24"/>
        </w:rPr>
        <w:t xml:space="preserve"> </w:t>
      </w:r>
      <w:r>
        <w:rPr>
          <w:sz w:val="24"/>
          <w:szCs w:val="24"/>
        </w:rPr>
        <w:t xml:space="preserve">agar tidak dijual ke </w:t>
      </w:r>
      <w:r w:rsidRPr="00E652B9">
        <w:rPr>
          <w:i/>
          <w:iCs/>
          <w:sz w:val="24"/>
          <w:szCs w:val="24"/>
        </w:rPr>
        <w:t>customer</w:t>
      </w:r>
      <w:r>
        <w:rPr>
          <w:sz w:val="24"/>
          <w:szCs w:val="24"/>
        </w:rPr>
        <w:t>?</w:t>
      </w:r>
    </w:p>
    <w:p w14:paraId="05070D5D" w14:textId="64897215" w:rsidR="00E652B9" w:rsidRPr="00FB7050" w:rsidRDefault="00E652B9" w:rsidP="00FB7050">
      <w:pPr>
        <w:pStyle w:val="ListParagraph"/>
        <w:numPr>
          <w:ilvl w:val="0"/>
          <w:numId w:val="54"/>
        </w:numPr>
        <w:spacing w:line="480" w:lineRule="auto"/>
        <w:jc w:val="both"/>
        <w:rPr>
          <w:sz w:val="24"/>
          <w:szCs w:val="24"/>
        </w:rPr>
      </w:pPr>
      <w:r>
        <w:rPr>
          <w:sz w:val="24"/>
          <w:szCs w:val="24"/>
        </w:rPr>
        <w:t xml:space="preserve">Apakah sistem </w:t>
      </w:r>
      <w:r w:rsidRPr="00E652B9">
        <w:rPr>
          <w:i/>
          <w:iCs/>
          <w:sz w:val="24"/>
          <w:szCs w:val="24"/>
        </w:rPr>
        <w:t>inventory management</w:t>
      </w:r>
      <w:r>
        <w:rPr>
          <w:sz w:val="24"/>
          <w:szCs w:val="24"/>
        </w:rPr>
        <w:t xml:space="preserve"> yang</w:t>
      </w:r>
      <w:r w:rsidR="00545F13">
        <w:rPr>
          <w:sz w:val="24"/>
          <w:szCs w:val="24"/>
        </w:rPr>
        <w:t xml:space="preserve"> </w:t>
      </w:r>
      <w:r>
        <w:rPr>
          <w:sz w:val="24"/>
          <w:szCs w:val="24"/>
        </w:rPr>
        <w:t xml:space="preserve">dibuat  secara keseluruhan dapat membantu anda </w:t>
      </w:r>
      <w:r w:rsidRPr="00E652B9">
        <w:rPr>
          <w:color w:val="000000"/>
          <w:sz w:val="24"/>
          <w:szCs w:val="24"/>
        </w:rPr>
        <w:t xml:space="preserve">dalam melakukan pencatatan </w:t>
      </w:r>
      <w:r w:rsidRPr="00E652B9">
        <w:rPr>
          <w:i/>
          <w:iCs/>
          <w:color w:val="000000"/>
          <w:sz w:val="24"/>
          <w:szCs w:val="24"/>
        </w:rPr>
        <w:t xml:space="preserve">inventory </w:t>
      </w:r>
      <w:r w:rsidRPr="00E652B9">
        <w:rPr>
          <w:color w:val="000000"/>
          <w:sz w:val="24"/>
          <w:szCs w:val="24"/>
        </w:rPr>
        <w:t>serta transaksi pembelian dan penjualan barang</w:t>
      </w:r>
      <w:r>
        <w:rPr>
          <w:color w:val="000000"/>
          <w:sz w:val="24"/>
          <w:szCs w:val="24"/>
        </w:rPr>
        <w:t xml:space="preserve"> dengan mudah dan efisien?</w:t>
      </w:r>
    </w:p>
    <w:p w14:paraId="752FAF9F" w14:textId="689A2207" w:rsidR="002F486F" w:rsidRDefault="002F486F" w:rsidP="00FB7050">
      <w:pPr>
        <w:spacing w:line="480" w:lineRule="auto"/>
        <w:ind w:left="720" w:firstLine="720"/>
        <w:jc w:val="both"/>
        <w:rPr>
          <w:sz w:val="24"/>
          <w:szCs w:val="24"/>
        </w:rPr>
      </w:pPr>
      <w:r>
        <w:rPr>
          <w:sz w:val="24"/>
          <w:szCs w:val="24"/>
        </w:rPr>
        <w:t>Jawaban dari pertanyaan diatas telah disajikan pada tabel</w:t>
      </w:r>
      <w:r w:rsidR="00FB7050">
        <w:rPr>
          <w:sz w:val="24"/>
          <w:szCs w:val="24"/>
        </w:rPr>
        <w:t xml:space="preserve"> berikut ini</w:t>
      </w:r>
      <w:r>
        <w:rPr>
          <w:sz w:val="24"/>
          <w:szCs w:val="24"/>
        </w:rPr>
        <w:t>:</w:t>
      </w:r>
    </w:p>
    <w:p w14:paraId="265A59CC" w14:textId="13C1AF7A" w:rsidR="00FB7050" w:rsidRDefault="00FB7050" w:rsidP="00FB7050">
      <w:pPr>
        <w:spacing w:line="480" w:lineRule="auto"/>
        <w:ind w:firstLine="720"/>
        <w:jc w:val="center"/>
        <w:rPr>
          <w:sz w:val="24"/>
          <w:szCs w:val="24"/>
        </w:rPr>
      </w:pPr>
      <w:r>
        <w:rPr>
          <w:sz w:val="24"/>
          <w:szCs w:val="24"/>
        </w:rPr>
        <w:t>Tabel 6.1. Hasil Validasi</w:t>
      </w:r>
    </w:p>
    <w:tbl>
      <w:tblPr>
        <w:tblStyle w:val="TableGrid"/>
        <w:tblW w:w="0" w:type="auto"/>
        <w:tblInd w:w="846" w:type="dxa"/>
        <w:tblLook w:val="04A0" w:firstRow="1" w:lastRow="0" w:firstColumn="1" w:lastColumn="0" w:noHBand="0" w:noVBand="1"/>
      </w:tblPr>
      <w:tblGrid>
        <w:gridCol w:w="709"/>
        <w:gridCol w:w="3725"/>
        <w:gridCol w:w="2641"/>
      </w:tblGrid>
      <w:tr w:rsidR="00FB7050" w14:paraId="3EE06065" w14:textId="77777777" w:rsidTr="00FB7050">
        <w:tc>
          <w:tcPr>
            <w:tcW w:w="709" w:type="dxa"/>
          </w:tcPr>
          <w:p w14:paraId="5CCF9F17" w14:textId="37D63B2A" w:rsidR="00FB7050" w:rsidRDefault="00FB7050" w:rsidP="00FB7050">
            <w:pPr>
              <w:spacing w:line="360" w:lineRule="auto"/>
              <w:jc w:val="center"/>
              <w:rPr>
                <w:sz w:val="24"/>
                <w:szCs w:val="24"/>
              </w:rPr>
            </w:pPr>
            <w:r>
              <w:rPr>
                <w:sz w:val="24"/>
                <w:szCs w:val="24"/>
              </w:rPr>
              <w:t>No</w:t>
            </w:r>
          </w:p>
        </w:tc>
        <w:tc>
          <w:tcPr>
            <w:tcW w:w="3725" w:type="dxa"/>
          </w:tcPr>
          <w:p w14:paraId="2417285F" w14:textId="65BE70E9" w:rsidR="00FB7050" w:rsidRDefault="00FB7050" w:rsidP="00FB7050">
            <w:pPr>
              <w:spacing w:line="360" w:lineRule="auto"/>
              <w:jc w:val="center"/>
              <w:rPr>
                <w:sz w:val="24"/>
                <w:szCs w:val="24"/>
              </w:rPr>
            </w:pPr>
            <w:r>
              <w:rPr>
                <w:sz w:val="24"/>
                <w:szCs w:val="24"/>
              </w:rPr>
              <w:t>Pertanyaan</w:t>
            </w:r>
          </w:p>
        </w:tc>
        <w:tc>
          <w:tcPr>
            <w:tcW w:w="2641" w:type="dxa"/>
          </w:tcPr>
          <w:p w14:paraId="27749762" w14:textId="4D8E8C66" w:rsidR="00FB7050" w:rsidRDefault="00FB7050" w:rsidP="00FB7050">
            <w:pPr>
              <w:spacing w:line="360" w:lineRule="auto"/>
              <w:jc w:val="center"/>
              <w:rPr>
                <w:sz w:val="24"/>
                <w:szCs w:val="24"/>
              </w:rPr>
            </w:pPr>
            <w:r>
              <w:rPr>
                <w:sz w:val="24"/>
                <w:szCs w:val="24"/>
              </w:rPr>
              <w:t>Jawaban</w:t>
            </w:r>
          </w:p>
        </w:tc>
      </w:tr>
      <w:tr w:rsidR="00FB7050" w14:paraId="36A25807" w14:textId="77777777" w:rsidTr="00FB7050">
        <w:tc>
          <w:tcPr>
            <w:tcW w:w="709" w:type="dxa"/>
          </w:tcPr>
          <w:p w14:paraId="40DEDBB5" w14:textId="70AD05B6" w:rsidR="00FB7050" w:rsidRDefault="00FB7050" w:rsidP="00FB7050">
            <w:pPr>
              <w:spacing w:line="276" w:lineRule="auto"/>
              <w:jc w:val="center"/>
              <w:rPr>
                <w:sz w:val="24"/>
                <w:szCs w:val="24"/>
              </w:rPr>
            </w:pPr>
            <w:r>
              <w:rPr>
                <w:sz w:val="24"/>
                <w:szCs w:val="24"/>
              </w:rPr>
              <w:lastRenderedPageBreak/>
              <w:t>1</w:t>
            </w:r>
          </w:p>
        </w:tc>
        <w:tc>
          <w:tcPr>
            <w:tcW w:w="3725" w:type="dxa"/>
          </w:tcPr>
          <w:p w14:paraId="409F8080" w14:textId="6D34708F" w:rsidR="00FB7050" w:rsidRDefault="00FB7050" w:rsidP="00FB7050">
            <w:pPr>
              <w:spacing w:line="276" w:lineRule="auto"/>
              <w:jc w:val="both"/>
              <w:rPr>
                <w:sz w:val="24"/>
                <w:szCs w:val="24"/>
              </w:rPr>
            </w:pPr>
            <w:r w:rsidRPr="00FB7050">
              <w:rPr>
                <w:sz w:val="24"/>
                <w:szCs w:val="24"/>
              </w:rPr>
              <w:t xml:space="preserve">Apakah fitur </w:t>
            </w:r>
            <w:r w:rsidRPr="00FB7050">
              <w:rPr>
                <w:i/>
                <w:iCs/>
                <w:sz w:val="24"/>
                <w:szCs w:val="24"/>
              </w:rPr>
              <w:t>login</w:t>
            </w:r>
            <w:r w:rsidRPr="00FB7050">
              <w:rPr>
                <w:sz w:val="24"/>
                <w:szCs w:val="24"/>
              </w:rPr>
              <w:t xml:space="preserve"> mudah digunakan dan dapat mengarahkan </w:t>
            </w:r>
            <w:r>
              <w:rPr>
                <w:sz w:val="24"/>
                <w:szCs w:val="24"/>
              </w:rPr>
              <w:t>anda</w:t>
            </w:r>
            <w:r w:rsidRPr="00FB7050">
              <w:rPr>
                <w:sz w:val="24"/>
                <w:szCs w:val="24"/>
              </w:rPr>
              <w:t xml:space="preserve"> ke dalam sistem?</w:t>
            </w:r>
          </w:p>
        </w:tc>
        <w:tc>
          <w:tcPr>
            <w:tcW w:w="2641" w:type="dxa"/>
          </w:tcPr>
          <w:p w14:paraId="42118EDC" w14:textId="77777777" w:rsidR="00FB7050" w:rsidRDefault="00FB7050" w:rsidP="00FB7050">
            <w:pPr>
              <w:spacing w:line="276" w:lineRule="auto"/>
              <w:jc w:val="center"/>
              <w:rPr>
                <w:sz w:val="24"/>
                <w:szCs w:val="24"/>
              </w:rPr>
            </w:pPr>
          </w:p>
        </w:tc>
      </w:tr>
      <w:tr w:rsidR="00FB7050" w14:paraId="4499CE68" w14:textId="77777777" w:rsidTr="00FB7050">
        <w:tc>
          <w:tcPr>
            <w:tcW w:w="709" w:type="dxa"/>
          </w:tcPr>
          <w:p w14:paraId="0D17D0AC" w14:textId="38C0FD18" w:rsidR="00FB7050" w:rsidRDefault="00FB7050" w:rsidP="00FB7050">
            <w:pPr>
              <w:spacing w:line="276" w:lineRule="auto"/>
              <w:jc w:val="center"/>
              <w:rPr>
                <w:sz w:val="24"/>
                <w:szCs w:val="24"/>
              </w:rPr>
            </w:pPr>
            <w:r>
              <w:rPr>
                <w:sz w:val="24"/>
                <w:szCs w:val="24"/>
              </w:rPr>
              <w:t>2</w:t>
            </w:r>
          </w:p>
        </w:tc>
        <w:tc>
          <w:tcPr>
            <w:tcW w:w="3725" w:type="dxa"/>
          </w:tcPr>
          <w:p w14:paraId="65AD1EF0" w14:textId="2CE5211F" w:rsidR="00FB7050" w:rsidRDefault="00FB7050" w:rsidP="00FB7050">
            <w:pPr>
              <w:spacing w:line="276" w:lineRule="auto"/>
              <w:jc w:val="both"/>
              <w:rPr>
                <w:sz w:val="24"/>
                <w:szCs w:val="24"/>
              </w:rPr>
            </w:pPr>
            <w:r w:rsidRPr="00FB7050">
              <w:rPr>
                <w:sz w:val="24"/>
                <w:szCs w:val="24"/>
              </w:rPr>
              <w:t>Apakah halaman daftar barang, transaksi pembelian, dan penjualan menampilkan informasi yang dibutuhkan dengan cara yang mudah dibaca dan dikelola?</w:t>
            </w:r>
          </w:p>
        </w:tc>
        <w:tc>
          <w:tcPr>
            <w:tcW w:w="2641" w:type="dxa"/>
          </w:tcPr>
          <w:p w14:paraId="3D88CFD4" w14:textId="77777777" w:rsidR="00FB7050" w:rsidRDefault="00FB7050" w:rsidP="00FB7050">
            <w:pPr>
              <w:spacing w:line="276" w:lineRule="auto"/>
              <w:jc w:val="center"/>
              <w:rPr>
                <w:sz w:val="24"/>
                <w:szCs w:val="24"/>
              </w:rPr>
            </w:pPr>
          </w:p>
        </w:tc>
      </w:tr>
      <w:tr w:rsidR="00FB7050" w14:paraId="05510C85" w14:textId="77777777" w:rsidTr="00FB7050">
        <w:tc>
          <w:tcPr>
            <w:tcW w:w="709" w:type="dxa"/>
          </w:tcPr>
          <w:p w14:paraId="5B90562E" w14:textId="5EBA63CC" w:rsidR="00FB7050" w:rsidRDefault="00FB7050" w:rsidP="00FB7050">
            <w:pPr>
              <w:spacing w:line="276" w:lineRule="auto"/>
              <w:jc w:val="center"/>
              <w:rPr>
                <w:sz w:val="24"/>
                <w:szCs w:val="24"/>
              </w:rPr>
            </w:pPr>
            <w:r>
              <w:rPr>
                <w:sz w:val="24"/>
                <w:szCs w:val="24"/>
              </w:rPr>
              <w:t>3</w:t>
            </w:r>
          </w:p>
        </w:tc>
        <w:tc>
          <w:tcPr>
            <w:tcW w:w="3725" w:type="dxa"/>
          </w:tcPr>
          <w:p w14:paraId="4B46F9DA" w14:textId="59BD4450" w:rsidR="00FB7050" w:rsidRDefault="00FB7050" w:rsidP="00FB7050">
            <w:pPr>
              <w:spacing w:line="276" w:lineRule="auto"/>
              <w:jc w:val="both"/>
              <w:rPr>
                <w:sz w:val="24"/>
                <w:szCs w:val="24"/>
              </w:rPr>
            </w:pPr>
            <w:r w:rsidRPr="00FB7050">
              <w:rPr>
                <w:sz w:val="24"/>
                <w:szCs w:val="24"/>
              </w:rPr>
              <w:t>Apakah halaman tambah transaksi pembelian dan penjualan membantu anda dalam memasukkan semua data transaksi dengan lengkap dan mudah digunakan?</w:t>
            </w:r>
          </w:p>
        </w:tc>
        <w:tc>
          <w:tcPr>
            <w:tcW w:w="2641" w:type="dxa"/>
          </w:tcPr>
          <w:p w14:paraId="7CEC038C" w14:textId="77777777" w:rsidR="00FB7050" w:rsidRDefault="00FB7050" w:rsidP="00FB7050">
            <w:pPr>
              <w:spacing w:line="276" w:lineRule="auto"/>
              <w:jc w:val="center"/>
              <w:rPr>
                <w:sz w:val="24"/>
                <w:szCs w:val="24"/>
              </w:rPr>
            </w:pPr>
          </w:p>
        </w:tc>
      </w:tr>
      <w:tr w:rsidR="00FB7050" w14:paraId="78968CA7" w14:textId="77777777" w:rsidTr="00FB7050">
        <w:tc>
          <w:tcPr>
            <w:tcW w:w="709" w:type="dxa"/>
          </w:tcPr>
          <w:p w14:paraId="115A0B22" w14:textId="2F938066" w:rsidR="00FB7050" w:rsidRDefault="00FB7050" w:rsidP="00FB7050">
            <w:pPr>
              <w:spacing w:line="276" w:lineRule="auto"/>
              <w:jc w:val="center"/>
              <w:rPr>
                <w:sz w:val="24"/>
                <w:szCs w:val="24"/>
              </w:rPr>
            </w:pPr>
            <w:r>
              <w:rPr>
                <w:sz w:val="24"/>
                <w:szCs w:val="24"/>
              </w:rPr>
              <w:t>4</w:t>
            </w:r>
          </w:p>
        </w:tc>
        <w:tc>
          <w:tcPr>
            <w:tcW w:w="3725" w:type="dxa"/>
          </w:tcPr>
          <w:p w14:paraId="4669CF66" w14:textId="62B6177F" w:rsidR="00FB7050" w:rsidRDefault="00FB7050" w:rsidP="00FB7050">
            <w:pPr>
              <w:spacing w:line="276" w:lineRule="auto"/>
              <w:jc w:val="both"/>
              <w:rPr>
                <w:sz w:val="24"/>
                <w:szCs w:val="24"/>
              </w:rPr>
            </w:pPr>
            <w:r w:rsidRPr="00FB7050">
              <w:rPr>
                <w:sz w:val="24"/>
                <w:szCs w:val="24"/>
              </w:rPr>
              <w:t>Apakah semua fitur yang terdapat pada halaman transaksi pembelian dan penjualan memudahkan anda dalam mengelola transaksi?</w:t>
            </w:r>
          </w:p>
        </w:tc>
        <w:tc>
          <w:tcPr>
            <w:tcW w:w="2641" w:type="dxa"/>
          </w:tcPr>
          <w:p w14:paraId="644650CC" w14:textId="77777777" w:rsidR="00FB7050" w:rsidRDefault="00FB7050" w:rsidP="00FB7050">
            <w:pPr>
              <w:spacing w:line="276" w:lineRule="auto"/>
              <w:jc w:val="center"/>
              <w:rPr>
                <w:sz w:val="24"/>
                <w:szCs w:val="24"/>
              </w:rPr>
            </w:pPr>
          </w:p>
        </w:tc>
      </w:tr>
      <w:tr w:rsidR="00FB7050" w14:paraId="13504A44" w14:textId="77777777" w:rsidTr="00FB7050">
        <w:tc>
          <w:tcPr>
            <w:tcW w:w="709" w:type="dxa"/>
          </w:tcPr>
          <w:p w14:paraId="429EEE1C" w14:textId="48B18320" w:rsidR="00FB7050" w:rsidRDefault="00FB7050" w:rsidP="00FB7050">
            <w:pPr>
              <w:spacing w:line="276" w:lineRule="auto"/>
              <w:jc w:val="center"/>
              <w:rPr>
                <w:sz w:val="24"/>
                <w:szCs w:val="24"/>
              </w:rPr>
            </w:pPr>
            <w:r>
              <w:rPr>
                <w:sz w:val="24"/>
                <w:szCs w:val="24"/>
              </w:rPr>
              <w:t>5</w:t>
            </w:r>
          </w:p>
        </w:tc>
        <w:tc>
          <w:tcPr>
            <w:tcW w:w="3725" w:type="dxa"/>
          </w:tcPr>
          <w:p w14:paraId="6621835C" w14:textId="17D862B6" w:rsidR="00FB7050" w:rsidRDefault="00FB7050" w:rsidP="00FB7050">
            <w:pPr>
              <w:spacing w:line="276" w:lineRule="auto"/>
              <w:jc w:val="both"/>
              <w:rPr>
                <w:sz w:val="24"/>
                <w:szCs w:val="24"/>
              </w:rPr>
            </w:pPr>
            <w:r w:rsidRPr="00FB7050">
              <w:rPr>
                <w:sz w:val="24"/>
                <w:szCs w:val="24"/>
              </w:rPr>
              <w:t>Apakah fitur opname stok barang memudahkan anda dalam mencatat jumlah barang yang rusak/</w:t>
            </w:r>
            <w:r w:rsidRPr="00FB7050">
              <w:rPr>
                <w:i/>
                <w:iCs/>
                <w:sz w:val="24"/>
                <w:szCs w:val="24"/>
              </w:rPr>
              <w:t>expired</w:t>
            </w:r>
            <w:r w:rsidRPr="00FB7050">
              <w:rPr>
                <w:sz w:val="24"/>
                <w:szCs w:val="24"/>
              </w:rPr>
              <w:t xml:space="preserve"> agar tidak dijual ke </w:t>
            </w:r>
            <w:r w:rsidRPr="00FB7050">
              <w:rPr>
                <w:i/>
                <w:iCs/>
                <w:sz w:val="24"/>
                <w:szCs w:val="24"/>
              </w:rPr>
              <w:t>customer</w:t>
            </w:r>
            <w:r w:rsidRPr="00FB7050">
              <w:rPr>
                <w:sz w:val="24"/>
                <w:szCs w:val="24"/>
              </w:rPr>
              <w:t>?</w:t>
            </w:r>
          </w:p>
        </w:tc>
        <w:tc>
          <w:tcPr>
            <w:tcW w:w="2641" w:type="dxa"/>
          </w:tcPr>
          <w:p w14:paraId="2EB93C6F" w14:textId="77777777" w:rsidR="00FB7050" w:rsidRDefault="00FB7050" w:rsidP="00FB7050">
            <w:pPr>
              <w:spacing w:line="276" w:lineRule="auto"/>
              <w:jc w:val="center"/>
              <w:rPr>
                <w:sz w:val="24"/>
                <w:szCs w:val="24"/>
              </w:rPr>
            </w:pPr>
          </w:p>
        </w:tc>
      </w:tr>
      <w:tr w:rsidR="00FB7050" w14:paraId="75BFAD51" w14:textId="77777777" w:rsidTr="00FB7050">
        <w:tc>
          <w:tcPr>
            <w:tcW w:w="709" w:type="dxa"/>
          </w:tcPr>
          <w:p w14:paraId="0A3DC150" w14:textId="5D0033B2" w:rsidR="00FB7050" w:rsidRDefault="00FB7050" w:rsidP="00FB7050">
            <w:pPr>
              <w:spacing w:line="276" w:lineRule="auto"/>
              <w:jc w:val="center"/>
              <w:rPr>
                <w:sz w:val="24"/>
                <w:szCs w:val="24"/>
              </w:rPr>
            </w:pPr>
            <w:r>
              <w:rPr>
                <w:sz w:val="24"/>
                <w:szCs w:val="24"/>
              </w:rPr>
              <w:t>6</w:t>
            </w:r>
          </w:p>
        </w:tc>
        <w:tc>
          <w:tcPr>
            <w:tcW w:w="3725" w:type="dxa"/>
          </w:tcPr>
          <w:p w14:paraId="7E2DCCC9" w14:textId="4DADD23B" w:rsidR="00FB7050" w:rsidRDefault="00FB7050" w:rsidP="00FB7050">
            <w:pPr>
              <w:spacing w:line="276" w:lineRule="auto"/>
              <w:jc w:val="both"/>
              <w:rPr>
                <w:sz w:val="24"/>
                <w:szCs w:val="24"/>
              </w:rPr>
            </w:pPr>
            <w:r w:rsidRPr="00FB7050">
              <w:rPr>
                <w:sz w:val="24"/>
                <w:szCs w:val="24"/>
              </w:rPr>
              <w:t xml:space="preserve">Apakah sistem </w:t>
            </w:r>
            <w:r w:rsidRPr="00FB7050">
              <w:rPr>
                <w:i/>
                <w:iCs/>
                <w:sz w:val="24"/>
                <w:szCs w:val="24"/>
              </w:rPr>
              <w:t>inventory</w:t>
            </w:r>
            <w:r w:rsidRPr="00FB7050">
              <w:rPr>
                <w:sz w:val="24"/>
                <w:szCs w:val="24"/>
              </w:rPr>
              <w:t xml:space="preserve"> </w:t>
            </w:r>
            <w:r w:rsidRPr="00FB7050">
              <w:rPr>
                <w:i/>
                <w:iCs/>
                <w:sz w:val="24"/>
                <w:szCs w:val="24"/>
              </w:rPr>
              <w:t>management</w:t>
            </w:r>
            <w:r w:rsidRPr="00FB7050">
              <w:rPr>
                <w:sz w:val="24"/>
                <w:szCs w:val="24"/>
              </w:rPr>
              <w:t xml:space="preserve"> yang</w:t>
            </w:r>
            <w:r w:rsidR="00545F13">
              <w:rPr>
                <w:sz w:val="24"/>
                <w:szCs w:val="24"/>
              </w:rPr>
              <w:t xml:space="preserve"> </w:t>
            </w:r>
            <w:r w:rsidRPr="00FB7050">
              <w:rPr>
                <w:sz w:val="24"/>
                <w:szCs w:val="24"/>
              </w:rPr>
              <w:t xml:space="preserve">dibuat  secara keseluruhan dapat membantu anda dalam melakukan pencatatan </w:t>
            </w:r>
            <w:r w:rsidRPr="00FB7050">
              <w:rPr>
                <w:i/>
                <w:iCs/>
                <w:sz w:val="24"/>
                <w:szCs w:val="24"/>
              </w:rPr>
              <w:t>inventory</w:t>
            </w:r>
            <w:r w:rsidRPr="00FB7050">
              <w:rPr>
                <w:sz w:val="24"/>
                <w:szCs w:val="24"/>
              </w:rPr>
              <w:t xml:space="preserve"> serta transaksi pembelian dan penjualan barang dengan mudah dan efisien?</w:t>
            </w:r>
          </w:p>
        </w:tc>
        <w:tc>
          <w:tcPr>
            <w:tcW w:w="2641" w:type="dxa"/>
          </w:tcPr>
          <w:p w14:paraId="3E163A19" w14:textId="77777777" w:rsidR="00FB7050" w:rsidRDefault="00FB7050" w:rsidP="00FB7050">
            <w:pPr>
              <w:spacing w:line="276" w:lineRule="auto"/>
              <w:jc w:val="center"/>
              <w:rPr>
                <w:sz w:val="24"/>
                <w:szCs w:val="24"/>
              </w:rPr>
            </w:pPr>
          </w:p>
        </w:tc>
      </w:tr>
    </w:tbl>
    <w:p w14:paraId="65F9D414" w14:textId="68733237" w:rsidR="00FB7050" w:rsidRDefault="00FB7050" w:rsidP="00FB7050">
      <w:pPr>
        <w:spacing w:line="480" w:lineRule="auto"/>
        <w:jc w:val="both"/>
        <w:rPr>
          <w:sz w:val="24"/>
          <w:szCs w:val="24"/>
        </w:rPr>
      </w:pPr>
    </w:p>
    <w:p w14:paraId="14BFC978" w14:textId="6D6F74E8" w:rsidR="00BA2481" w:rsidRPr="00A00031" w:rsidRDefault="00BA2481" w:rsidP="00FB7050">
      <w:pPr>
        <w:spacing w:line="480" w:lineRule="auto"/>
        <w:jc w:val="both"/>
        <w:rPr>
          <w:sz w:val="24"/>
          <w:szCs w:val="24"/>
        </w:rPr>
      </w:pPr>
      <w:r>
        <w:rPr>
          <w:sz w:val="24"/>
          <w:szCs w:val="24"/>
        </w:rPr>
        <w:t xml:space="preserve"> </w:t>
      </w:r>
    </w:p>
    <w:p w14:paraId="50950516" w14:textId="00CAE258" w:rsidR="003923DF" w:rsidRPr="003923DF" w:rsidRDefault="002D5E3E" w:rsidP="003923DF">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r w:rsidR="00876DA6">
        <w:rPr>
          <w:color w:val="000000"/>
          <w:sz w:val="24"/>
          <w:szCs w:val="24"/>
          <w:shd w:val="clear" w:color="auto" w:fill="FFFFFF"/>
        </w:rPr>
        <w:t xml:space="preserve"> </w:t>
      </w:r>
      <w:r w:rsidR="003923DF">
        <w:rPr>
          <w:color w:val="000000"/>
          <w:sz w:val="24"/>
          <w:szCs w:val="24"/>
          <w:shd w:val="clear" w:color="auto" w:fill="FFFFFF"/>
        </w:rPr>
        <w:t xml:space="preserve"> </w:t>
      </w:r>
    </w:p>
    <w:p w14:paraId="450D976F" w14:textId="77777777" w:rsidR="00B1311D" w:rsidRDefault="00B1311D"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360AE8">
          <w:headerReference w:type="default" r:id="rId35"/>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360AE8">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6"/>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4DBCF" w14:textId="77777777" w:rsidR="00196872" w:rsidRDefault="00196872">
      <w:r>
        <w:separator/>
      </w:r>
    </w:p>
  </w:endnote>
  <w:endnote w:type="continuationSeparator" w:id="0">
    <w:p w14:paraId="25F08ECF" w14:textId="77777777" w:rsidR="00196872" w:rsidRDefault="0019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53100" w14:textId="77777777" w:rsidR="00196872" w:rsidRDefault="00196872">
      <w:r>
        <w:separator/>
      </w:r>
    </w:p>
  </w:footnote>
  <w:footnote w:type="continuationSeparator" w:id="0">
    <w:p w14:paraId="3F983CC4" w14:textId="77777777" w:rsidR="00196872" w:rsidRDefault="00196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6F70600F"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7.6pt;margin-top:37.15pt;width:32.75pt;height:13.5pt;z-index:-15209;mso-position-horizontal-relative:page;mso-position-vertical-relative:page" filled="f" stroked="f">
          <v:textbox style="mso-next-textbox:#_x0000_s1026" inset="0,0,0,0">
            <w:txbxContent>
              <w:p w14:paraId="54CD7CA6" w14:textId="00FDE1AB" w:rsidR="00753E49" w:rsidRDefault="00921A62">
                <w:pPr>
                  <w:spacing w:line="260" w:lineRule="exact"/>
                  <w:ind w:left="20"/>
                  <w:rPr>
                    <w:sz w:val="24"/>
                    <w:szCs w:val="24"/>
                  </w:rPr>
                </w:pPr>
                <w:r>
                  <w:rPr>
                    <w:sz w:val="24"/>
                    <w:szCs w:val="24"/>
                  </w:rPr>
                  <w:t>6</w:t>
                </w:r>
                <w:r w:rsidR="00DC292E">
                  <w:rPr>
                    <w:sz w:val="24"/>
                    <w:szCs w:val="24"/>
                  </w:rPr>
                  <w:t>-</w:t>
                </w:r>
                <w:r w:rsidR="00DC292E">
                  <w:fldChar w:fldCharType="begin"/>
                </w:r>
                <w:r w:rsidR="00DC292E">
                  <w:rPr>
                    <w:sz w:val="24"/>
                    <w:szCs w:val="24"/>
                  </w:rPr>
                  <w:instrText xml:space="preserve"> PAGE </w:instrText>
                </w:r>
                <w:r w:rsidR="00DC292E">
                  <w:fldChar w:fldCharType="separate"/>
                </w:r>
                <w:r w:rsidR="00DC292E">
                  <w:t>1</w:t>
                </w:r>
                <w:r w:rsidR="00DC292E">
                  <w:fldChar w:fldCharType="end"/>
                </w:r>
              </w:p>
            </w:txbxContent>
          </v:textbox>
          <w10:wrap anchorx="page" anchory="page"/>
        </v:shape>
      </w:pict>
    </w:r>
    <w:r>
      <w:pict w14:anchorId="700C67EE">
        <v:shape id="_x0000_s1025" type="#_x0000_t202" style="position:absolute;margin-left:146.35pt;margin-top:36.65pt;width:188.7pt;height:14pt;z-index:-15208;mso-position-horizontal-relative:page;mso-position-vertical-relative:page" filled="f" stroked="f">
          <v:textbox style="mso-next-textbox:#_x0000_s1025" inset="0,0,0,0">
            <w:txbxContent>
              <w:p w14:paraId="5DFD99DB" w14:textId="76C63813" w:rsidR="00753E49" w:rsidRDefault="00000000">
                <w:pPr>
                  <w:spacing w:line="260" w:lineRule="exact"/>
                  <w:ind w:left="20" w:right="-36"/>
                  <w:rPr>
                    <w:sz w:val="24"/>
                    <w:szCs w:val="24"/>
                  </w:rPr>
                </w:pPr>
                <w:r>
                  <w:rPr>
                    <w:sz w:val="24"/>
                    <w:szCs w:val="24"/>
                  </w:rPr>
                  <w:t xml:space="preserve">BAB </w:t>
                </w:r>
                <w:r w:rsidR="00DC292E">
                  <w:rPr>
                    <w:sz w:val="24"/>
                    <w:szCs w:val="24"/>
                  </w:rPr>
                  <w:t>6 UJI COBA DAN EVALUASI</w:t>
                </w:r>
              </w:p>
            </w:txbxContent>
          </v:textbox>
          <w10:wrap anchorx="page" anchory="page"/>
        </v:shape>
      </w:pict>
    </w:r>
    <w:r>
      <w:pict w14:anchorId="1AEC48AA">
        <v:group id="_x0000_s1027" style="position:absolute;margin-left:146.35pt;margin-top:60.7pt;width:347.3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52073"/>
    <w:multiLevelType w:val="multilevel"/>
    <w:tmpl w:val="262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76B82"/>
    <w:multiLevelType w:val="multilevel"/>
    <w:tmpl w:val="40EC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65401"/>
    <w:multiLevelType w:val="multilevel"/>
    <w:tmpl w:val="DA4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01F89"/>
    <w:multiLevelType w:val="multilevel"/>
    <w:tmpl w:val="C03678E4"/>
    <w:lvl w:ilvl="0">
      <w:start w:val="1"/>
      <w:numFmt w:val="decimal"/>
      <w:lvlText w:val="%1."/>
      <w:lvlJc w:val="left"/>
      <w:pPr>
        <w:ind w:left="1306" w:hanging="360"/>
      </w:pPr>
      <w:rPr>
        <w:rFonts w:hint="default"/>
      </w:rPr>
    </w:lvl>
    <w:lvl w:ilvl="1">
      <w:start w:val="1"/>
      <w:numFmt w:val="decimal"/>
      <w:isLgl/>
      <w:lvlText w:val="%1.%2."/>
      <w:lvlJc w:val="left"/>
      <w:pPr>
        <w:ind w:left="1666" w:hanging="720"/>
      </w:pPr>
      <w:rPr>
        <w:rFonts w:hint="default"/>
      </w:rPr>
    </w:lvl>
    <w:lvl w:ilvl="2">
      <w:start w:val="3"/>
      <w:numFmt w:val="decimal"/>
      <w:isLgl/>
      <w:lvlText w:val="%1.%2.%3."/>
      <w:lvlJc w:val="left"/>
      <w:pPr>
        <w:ind w:left="1666" w:hanging="720"/>
      </w:pPr>
      <w:rPr>
        <w:rFonts w:hint="default"/>
      </w:rPr>
    </w:lvl>
    <w:lvl w:ilvl="3">
      <w:start w:val="3"/>
      <w:numFmt w:val="decimal"/>
      <w:isLgl/>
      <w:lvlText w:val="%1.%2.%3.%4."/>
      <w:lvlJc w:val="left"/>
      <w:pPr>
        <w:ind w:left="1666" w:hanging="720"/>
      </w:pPr>
      <w:rPr>
        <w:rFonts w:hint="default"/>
      </w:rPr>
    </w:lvl>
    <w:lvl w:ilvl="4">
      <w:start w:val="1"/>
      <w:numFmt w:val="decimal"/>
      <w:isLgl/>
      <w:lvlText w:val="%1.%2.%3.%4.%5."/>
      <w:lvlJc w:val="left"/>
      <w:pPr>
        <w:ind w:left="2026" w:hanging="1080"/>
      </w:pPr>
      <w:rPr>
        <w:rFonts w:hint="default"/>
      </w:rPr>
    </w:lvl>
    <w:lvl w:ilvl="5">
      <w:start w:val="1"/>
      <w:numFmt w:val="decimal"/>
      <w:isLgl/>
      <w:lvlText w:val="%1.%2.%3.%4.%5.%6."/>
      <w:lvlJc w:val="left"/>
      <w:pPr>
        <w:ind w:left="2026" w:hanging="1080"/>
      </w:pPr>
      <w:rPr>
        <w:rFonts w:hint="default"/>
      </w:rPr>
    </w:lvl>
    <w:lvl w:ilvl="6">
      <w:start w:val="1"/>
      <w:numFmt w:val="decimal"/>
      <w:isLgl/>
      <w:lvlText w:val="%1.%2.%3.%4.%5.%6.%7."/>
      <w:lvlJc w:val="left"/>
      <w:pPr>
        <w:ind w:left="2386" w:hanging="1440"/>
      </w:pPr>
      <w:rPr>
        <w:rFonts w:hint="default"/>
      </w:rPr>
    </w:lvl>
    <w:lvl w:ilvl="7">
      <w:start w:val="1"/>
      <w:numFmt w:val="decimal"/>
      <w:isLgl/>
      <w:lvlText w:val="%1.%2.%3.%4.%5.%6.%7.%8."/>
      <w:lvlJc w:val="left"/>
      <w:pPr>
        <w:ind w:left="2386" w:hanging="1440"/>
      </w:pPr>
      <w:rPr>
        <w:rFonts w:hint="default"/>
      </w:rPr>
    </w:lvl>
    <w:lvl w:ilvl="8">
      <w:start w:val="1"/>
      <w:numFmt w:val="decimal"/>
      <w:isLgl/>
      <w:lvlText w:val="%1.%2.%3.%4.%5.%6.%7.%8.%9."/>
      <w:lvlJc w:val="left"/>
      <w:pPr>
        <w:ind w:left="2746" w:hanging="1800"/>
      </w:pPr>
      <w:rPr>
        <w:rFonts w:hint="default"/>
      </w:rPr>
    </w:lvl>
  </w:abstractNum>
  <w:abstractNum w:abstractNumId="16"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824DB"/>
    <w:multiLevelType w:val="hybridMultilevel"/>
    <w:tmpl w:val="AF7EE2E6"/>
    <w:lvl w:ilvl="0" w:tplc="D1181B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F54C1"/>
    <w:multiLevelType w:val="multilevel"/>
    <w:tmpl w:val="70D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686C7D"/>
    <w:multiLevelType w:val="hybridMultilevel"/>
    <w:tmpl w:val="AF7EE2E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9"/>
  </w:num>
  <w:num w:numId="2" w16cid:durableId="1943146392">
    <w:abstractNumId w:val="15"/>
  </w:num>
  <w:num w:numId="3" w16cid:durableId="1202476789">
    <w:abstractNumId w:val="33"/>
  </w:num>
  <w:num w:numId="4" w16cid:durableId="1679038777">
    <w:abstractNumId w:val="23"/>
  </w:num>
  <w:num w:numId="5" w16cid:durableId="982395644">
    <w:abstractNumId w:val="28"/>
    <w:lvlOverride w:ilvl="0">
      <w:lvl w:ilvl="0">
        <w:numFmt w:val="decimal"/>
        <w:lvlText w:val="%1."/>
        <w:lvlJc w:val="left"/>
      </w:lvl>
    </w:lvlOverride>
  </w:num>
  <w:num w:numId="6" w16cid:durableId="401030600">
    <w:abstractNumId w:val="0"/>
  </w:num>
  <w:num w:numId="7" w16cid:durableId="224531152">
    <w:abstractNumId w:val="42"/>
  </w:num>
  <w:num w:numId="8" w16cid:durableId="1242787730">
    <w:abstractNumId w:val="48"/>
  </w:num>
  <w:num w:numId="9" w16cid:durableId="1822191344">
    <w:abstractNumId w:val="6"/>
  </w:num>
  <w:num w:numId="10" w16cid:durableId="1827043188">
    <w:abstractNumId w:val="11"/>
    <w:lvlOverride w:ilvl="0">
      <w:lvl w:ilvl="0">
        <w:numFmt w:val="decimal"/>
        <w:lvlText w:val="%1."/>
        <w:lvlJc w:val="left"/>
      </w:lvl>
    </w:lvlOverride>
  </w:num>
  <w:num w:numId="11" w16cid:durableId="399720542">
    <w:abstractNumId w:val="34"/>
    <w:lvlOverride w:ilvl="0">
      <w:lvl w:ilvl="0">
        <w:numFmt w:val="decimal"/>
        <w:lvlText w:val="%1."/>
        <w:lvlJc w:val="left"/>
      </w:lvl>
    </w:lvlOverride>
  </w:num>
  <w:num w:numId="12" w16cid:durableId="815294420">
    <w:abstractNumId w:val="16"/>
    <w:lvlOverride w:ilvl="0">
      <w:lvl w:ilvl="0">
        <w:numFmt w:val="decimal"/>
        <w:lvlText w:val="%1."/>
        <w:lvlJc w:val="left"/>
      </w:lvl>
    </w:lvlOverride>
  </w:num>
  <w:num w:numId="13" w16cid:durableId="1449855807">
    <w:abstractNumId w:val="17"/>
    <w:lvlOverride w:ilvl="0">
      <w:lvl w:ilvl="0">
        <w:numFmt w:val="decimal"/>
        <w:lvlText w:val="%1."/>
        <w:lvlJc w:val="left"/>
      </w:lvl>
    </w:lvlOverride>
  </w:num>
  <w:num w:numId="14" w16cid:durableId="1300266919">
    <w:abstractNumId w:val="38"/>
    <w:lvlOverride w:ilvl="0">
      <w:lvl w:ilvl="0">
        <w:numFmt w:val="decimal"/>
        <w:lvlText w:val="%1."/>
        <w:lvlJc w:val="left"/>
      </w:lvl>
    </w:lvlOverride>
  </w:num>
  <w:num w:numId="15" w16cid:durableId="1416516969">
    <w:abstractNumId w:val="35"/>
  </w:num>
  <w:num w:numId="16" w16cid:durableId="627198602">
    <w:abstractNumId w:val="50"/>
    <w:lvlOverride w:ilvl="0">
      <w:lvl w:ilvl="0">
        <w:numFmt w:val="decimal"/>
        <w:lvlText w:val="%1."/>
        <w:lvlJc w:val="left"/>
      </w:lvl>
    </w:lvlOverride>
  </w:num>
  <w:num w:numId="17" w16cid:durableId="1967471689">
    <w:abstractNumId w:val="22"/>
    <w:lvlOverride w:ilvl="0">
      <w:lvl w:ilvl="0">
        <w:numFmt w:val="decimal"/>
        <w:lvlText w:val="%1."/>
        <w:lvlJc w:val="left"/>
      </w:lvl>
    </w:lvlOverride>
  </w:num>
  <w:num w:numId="18" w16cid:durableId="472138293">
    <w:abstractNumId w:val="37"/>
    <w:lvlOverride w:ilvl="0">
      <w:lvl w:ilvl="0">
        <w:numFmt w:val="decimal"/>
        <w:lvlText w:val="%1."/>
        <w:lvlJc w:val="left"/>
      </w:lvl>
    </w:lvlOverride>
  </w:num>
  <w:num w:numId="19" w16cid:durableId="652954342">
    <w:abstractNumId w:val="51"/>
    <w:lvlOverride w:ilvl="0">
      <w:lvl w:ilvl="0">
        <w:numFmt w:val="decimal"/>
        <w:lvlText w:val="%1."/>
        <w:lvlJc w:val="left"/>
      </w:lvl>
    </w:lvlOverride>
  </w:num>
  <w:num w:numId="20" w16cid:durableId="358970601">
    <w:abstractNumId w:val="36"/>
    <w:lvlOverride w:ilvl="0">
      <w:lvl w:ilvl="0">
        <w:numFmt w:val="decimal"/>
        <w:lvlText w:val="%1."/>
        <w:lvlJc w:val="left"/>
      </w:lvl>
    </w:lvlOverride>
  </w:num>
  <w:num w:numId="21" w16cid:durableId="2052996206">
    <w:abstractNumId w:val="27"/>
    <w:lvlOverride w:ilvl="0">
      <w:lvl w:ilvl="0">
        <w:numFmt w:val="decimal"/>
        <w:lvlText w:val="%1."/>
        <w:lvlJc w:val="left"/>
      </w:lvl>
    </w:lvlOverride>
  </w:num>
  <w:num w:numId="22" w16cid:durableId="2095590332">
    <w:abstractNumId w:val="13"/>
  </w:num>
  <w:num w:numId="23" w16cid:durableId="413018138">
    <w:abstractNumId w:val="4"/>
  </w:num>
  <w:num w:numId="24" w16cid:durableId="132796572">
    <w:abstractNumId w:val="9"/>
    <w:lvlOverride w:ilvl="0">
      <w:lvl w:ilvl="0">
        <w:numFmt w:val="decimal"/>
        <w:lvlText w:val="%1."/>
        <w:lvlJc w:val="left"/>
      </w:lvl>
    </w:lvlOverride>
  </w:num>
  <w:num w:numId="25" w16cid:durableId="1490976023">
    <w:abstractNumId w:val="43"/>
  </w:num>
  <w:num w:numId="26" w16cid:durableId="986127991">
    <w:abstractNumId w:val="12"/>
  </w:num>
  <w:num w:numId="27" w16cid:durableId="548299820">
    <w:abstractNumId w:val="46"/>
  </w:num>
  <w:num w:numId="28" w16cid:durableId="600726178">
    <w:abstractNumId w:val="21"/>
  </w:num>
  <w:num w:numId="29" w16cid:durableId="1513034988">
    <w:abstractNumId w:val="14"/>
    <w:lvlOverride w:ilvl="0">
      <w:lvl w:ilvl="0">
        <w:numFmt w:val="decimal"/>
        <w:lvlText w:val="%1."/>
        <w:lvlJc w:val="left"/>
      </w:lvl>
    </w:lvlOverride>
  </w:num>
  <w:num w:numId="30" w16cid:durableId="934168531">
    <w:abstractNumId w:val="25"/>
    <w:lvlOverride w:ilvl="0">
      <w:lvl w:ilvl="0">
        <w:numFmt w:val="decimal"/>
        <w:lvlText w:val="%1."/>
        <w:lvlJc w:val="left"/>
      </w:lvl>
    </w:lvlOverride>
  </w:num>
  <w:num w:numId="31" w16cid:durableId="1206060775">
    <w:abstractNumId w:val="52"/>
    <w:lvlOverride w:ilvl="0">
      <w:lvl w:ilvl="0">
        <w:numFmt w:val="decimal"/>
        <w:lvlText w:val="%1."/>
        <w:lvlJc w:val="left"/>
      </w:lvl>
    </w:lvlOverride>
  </w:num>
  <w:num w:numId="32" w16cid:durableId="1274246521">
    <w:abstractNumId w:val="31"/>
    <w:lvlOverride w:ilvl="0">
      <w:lvl w:ilvl="0">
        <w:numFmt w:val="decimal"/>
        <w:lvlText w:val="%1."/>
        <w:lvlJc w:val="left"/>
      </w:lvl>
    </w:lvlOverride>
  </w:num>
  <w:num w:numId="33" w16cid:durableId="1028140863">
    <w:abstractNumId w:val="5"/>
    <w:lvlOverride w:ilvl="0">
      <w:lvl w:ilvl="0">
        <w:numFmt w:val="decimal"/>
        <w:lvlText w:val="%1."/>
        <w:lvlJc w:val="left"/>
      </w:lvl>
    </w:lvlOverride>
  </w:num>
  <w:num w:numId="34" w16cid:durableId="1475415440">
    <w:abstractNumId w:val="10"/>
  </w:num>
  <w:num w:numId="35" w16cid:durableId="2024242142">
    <w:abstractNumId w:val="49"/>
    <w:lvlOverride w:ilvl="0">
      <w:lvl w:ilvl="0">
        <w:numFmt w:val="decimal"/>
        <w:lvlText w:val="%1."/>
        <w:lvlJc w:val="left"/>
      </w:lvl>
    </w:lvlOverride>
  </w:num>
  <w:num w:numId="36" w16cid:durableId="90394170">
    <w:abstractNumId w:val="19"/>
    <w:lvlOverride w:ilvl="0">
      <w:lvl w:ilvl="0">
        <w:numFmt w:val="decimal"/>
        <w:lvlText w:val="%1."/>
        <w:lvlJc w:val="left"/>
      </w:lvl>
    </w:lvlOverride>
  </w:num>
  <w:num w:numId="37" w16cid:durableId="2006860235">
    <w:abstractNumId w:val="26"/>
    <w:lvlOverride w:ilvl="0">
      <w:lvl w:ilvl="0">
        <w:numFmt w:val="decimal"/>
        <w:lvlText w:val="%1."/>
        <w:lvlJc w:val="left"/>
      </w:lvl>
    </w:lvlOverride>
  </w:num>
  <w:num w:numId="38" w16cid:durableId="1712684197">
    <w:abstractNumId w:val="24"/>
    <w:lvlOverride w:ilvl="0">
      <w:lvl w:ilvl="0">
        <w:numFmt w:val="decimal"/>
        <w:lvlText w:val="%1."/>
        <w:lvlJc w:val="left"/>
      </w:lvl>
    </w:lvlOverride>
  </w:num>
  <w:num w:numId="39" w16cid:durableId="2043893425">
    <w:abstractNumId w:val="18"/>
    <w:lvlOverride w:ilvl="0">
      <w:lvl w:ilvl="0">
        <w:numFmt w:val="decimal"/>
        <w:lvlText w:val="%1."/>
        <w:lvlJc w:val="left"/>
      </w:lvl>
    </w:lvlOverride>
  </w:num>
  <w:num w:numId="40" w16cid:durableId="641272433">
    <w:abstractNumId w:val="44"/>
    <w:lvlOverride w:ilvl="0">
      <w:lvl w:ilvl="0">
        <w:numFmt w:val="decimal"/>
        <w:lvlText w:val="%1."/>
        <w:lvlJc w:val="left"/>
      </w:lvl>
    </w:lvlOverride>
  </w:num>
  <w:num w:numId="41" w16cid:durableId="1623463032">
    <w:abstractNumId w:val="1"/>
  </w:num>
  <w:num w:numId="42" w16cid:durableId="144129005">
    <w:abstractNumId w:val="47"/>
  </w:num>
  <w:num w:numId="43" w16cid:durableId="401610553">
    <w:abstractNumId w:val="47"/>
    <w:lvlOverride w:ilvl="0">
      <w:lvl w:ilvl="0">
        <w:numFmt w:val="decimal"/>
        <w:lvlText w:val="%1."/>
        <w:lvlJc w:val="left"/>
      </w:lvl>
    </w:lvlOverride>
  </w:num>
  <w:num w:numId="44" w16cid:durableId="2047440929">
    <w:abstractNumId w:val="45"/>
  </w:num>
  <w:num w:numId="45" w16cid:durableId="29844448">
    <w:abstractNumId w:val="45"/>
    <w:lvlOverride w:ilvl="0">
      <w:lvl w:ilvl="0">
        <w:numFmt w:val="decimal"/>
        <w:lvlText w:val="%1."/>
        <w:lvlJc w:val="left"/>
      </w:lvl>
    </w:lvlOverride>
  </w:num>
  <w:num w:numId="46" w16cid:durableId="1774474801">
    <w:abstractNumId w:val="20"/>
  </w:num>
  <w:num w:numId="47" w16cid:durableId="2111584338">
    <w:abstractNumId w:val="30"/>
  </w:num>
  <w:num w:numId="48" w16cid:durableId="1834908330">
    <w:abstractNumId w:val="39"/>
  </w:num>
  <w:num w:numId="49" w16cid:durableId="337125537">
    <w:abstractNumId w:val="3"/>
  </w:num>
  <w:num w:numId="50" w16cid:durableId="1497768330">
    <w:abstractNumId w:val="2"/>
  </w:num>
  <w:num w:numId="51" w16cid:durableId="1993094520">
    <w:abstractNumId w:val="7"/>
  </w:num>
  <w:num w:numId="52" w16cid:durableId="175114787">
    <w:abstractNumId w:val="40"/>
  </w:num>
  <w:num w:numId="53" w16cid:durableId="241067718">
    <w:abstractNumId w:val="8"/>
  </w:num>
  <w:num w:numId="54" w16cid:durableId="799419770">
    <w:abstractNumId w:val="32"/>
  </w:num>
  <w:num w:numId="55" w16cid:durableId="147937405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2927"/>
    <w:rsid w:val="00017E8A"/>
    <w:rsid w:val="00027FF8"/>
    <w:rsid w:val="0003734B"/>
    <w:rsid w:val="00060B94"/>
    <w:rsid w:val="00070F39"/>
    <w:rsid w:val="00085604"/>
    <w:rsid w:val="00086056"/>
    <w:rsid w:val="0008651F"/>
    <w:rsid w:val="000B06BA"/>
    <w:rsid w:val="000D25A0"/>
    <w:rsid w:val="000D425A"/>
    <w:rsid w:val="000D7DC0"/>
    <w:rsid w:val="000E20EA"/>
    <w:rsid w:val="000E5990"/>
    <w:rsid w:val="000E6DF3"/>
    <w:rsid w:val="000F5368"/>
    <w:rsid w:val="00100BEE"/>
    <w:rsid w:val="00101439"/>
    <w:rsid w:val="00131F08"/>
    <w:rsid w:val="00157CBF"/>
    <w:rsid w:val="00184574"/>
    <w:rsid w:val="001965E8"/>
    <w:rsid w:val="00196872"/>
    <w:rsid w:val="001A131A"/>
    <w:rsid w:val="001B300F"/>
    <w:rsid w:val="001C6AED"/>
    <w:rsid w:val="001D3132"/>
    <w:rsid w:val="001D3566"/>
    <w:rsid w:val="001D360C"/>
    <w:rsid w:val="001E2170"/>
    <w:rsid w:val="001F4325"/>
    <w:rsid w:val="002106B4"/>
    <w:rsid w:val="00210809"/>
    <w:rsid w:val="00237534"/>
    <w:rsid w:val="00237F66"/>
    <w:rsid w:val="00260B32"/>
    <w:rsid w:val="00267143"/>
    <w:rsid w:val="00276FAB"/>
    <w:rsid w:val="00280E86"/>
    <w:rsid w:val="002A4302"/>
    <w:rsid w:val="002A4883"/>
    <w:rsid w:val="002A7318"/>
    <w:rsid w:val="002C14D5"/>
    <w:rsid w:val="002D5E3E"/>
    <w:rsid w:val="002F0B10"/>
    <w:rsid w:val="002F19CA"/>
    <w:rsid w:val="002F486F"/>
    <w:rsid w:val="002F4DEF"/>
    <w:rsid w:val="00312331"/>
    <w:rsid w:val="00321D25"/>
    <w:rsid w:val="00335991"/>
    <w:rsid w:val="00342B3A"/>
    <w:rsid w:val="00345113"/>
    <w:rsid w:val="0035164E"/>
    <w:rsid w:val="003516EE"/>
    <w:rsid w:val="00360AE8"/>
    <w:rsid w:val="00361CBE"/>
    <w:rsid w:val="003821C8"/>
    <w:rsid w:val="003923DF"/>
    <w:rsid w:val="00396C65"/>
    <w:rsid w:val="003A2E34"/>
    <w:rsid w:val="003A4CE9"/>
    <w:rsid w:val="003A61C4"/>
    <w:rsid w:val="003B0B81"/>
    <w:rsid w:val="003B7608"/>
    <w:rsid w:val="003D64B3"/>
    <w:rsid w:val="003D6644"/>
    <w:rsid w:val="003E49A9"/>
    <w:rsid w:val="003E732A"/>
    <w:rsid w:val="003E7741"/>
    <w:rsid w:val="003F0BED"/>
    <w:rsid w:val="003F378A"/>
    <w:rsid w:val="00402C7F"/>
    <w:rsid w:val="0043179D"/>
    <w:rsid w:val="0046052B"/>
    <w:rsid w:val="00466C82"/>
    <w:rsid w:val="004956BD"/>
    <w:rsid w:val="004A527D"/>
    <w:rsid w:val="004B218A"/>
    <w:rsid w:val="004B2C70"/>
    <w:rsid w:val="004B41D9"/>
    <w:rsid w:val="004D14F0"/>
    <w:rsid w:val="004E3530"/>
    <w:rsid w:val="004F7D17"/>
    <w:rsid w:val="0050695A"/>
    <w:rsid w:val="005205F6"/>
    <w:rsid w:val="00525FC6"/>
    <w:rsid w:val="00545F13"/>
    <w:rsid w:val="005513AB"/>
    <w:rsid w:val="005674B5"/>
    <w:rsid w:val="00567FC7"/>
    <w:rsid w:val="00574F45"/>
    <w:rsid w:val="00586E84"/>
    <w:rsid w:val="005B5AB3"/>
    <w:rsid w:val="005D13D2"/>
    <w:rsid w:val="005D28FC"/>
    <w:rsid w:val="005D4F62"/>
    <w:rsid w:val="005E6868"/>
    <w:rsid w:val="005F22D7"/>
    <w:rsid w:val="005F5C9D"/>
    <w:rsid w:val="005F718E"/>
    <w:rsid w:val="00605C2D"/>
    <w:rsid w:val="006258B7"/>
    <w:rsid w:val="006338E9"/>
    <w:rsid w:val="0065376A"/>
    <w:rsid w:val="00673FC1"/>
    <w:rsid w:val="00690DF6"/>
    <w:rsid w:val="00692A9F"/>
    <w:rsid w:val="0069757D"/>
    <w:rsid w:val="006A06B3"/>
    <w:rsid w:val="006A1DC3"/>
    <w:rsid w:val="00752B52"/>
    <w:rsid w:val="00753E49"/>
    <w:rsid w:val="00772615"/>
    <w:rsid w:val="00776904"/>
    <w:rsid w:val="00785A57"/>
    <w:rsid w:val="00786617"/>
    <w:rsid w:val="007A185F"/>
    <w:rsid w:val="007C544D"/>
    <w:rsid w:val="007C6438"/>
    <w:rsid w:val="007D0FCC"/>
    <w:rsid w:val="00811F99"/>
    <w:rsid w:val="00813634"/>
    <w:rsid w:val="00844D92"/>
    <w:rsid w:val="0084515A"/>
    <w:rsid w:val="00850546"/>
    <w:rsid w:val="00861F74"/>
    <w:rsid w:val="00876DA6"/>
    <w:rsid w:val="00892964"/>
    <w:rsid w:val="008A70E7"/>
    <w:rsid w:val="008D3F19"/>
    <w:rsid w:val="008D4F26"/>
    <w:rsid w:val="008E0104"/>
    <w:rsid w:val="008E3CD5"/>
    <w:rsid w:val="008E768F"/>
    <w:rsid w:val="00900FA8"/>
    <w:rsid w:val="00901E05"/>
    <w:rsid w:val="009110AB"/>
    <w:rsid w:val="009150B2"/>
    <w:rsid w:val="00921A62"/>
    <w:rsid w:val="009314BD"/>
    <w:rsid w:val="00936E3C"/>
    <w:rsid w:val="00937882"/>
    <w:rsid w:val="00941812"/>
    <w:rsid w:val="0094276C"/>
    <w:rsid w:val="00960C73"/>
    <w:rsid w:val="00980D26"/>
    <w:rsid w:val="0098121C"/>
    <w:rsid w:val="00991BBA"/>
    <w:rsid w:val="009A2F00"/>
    <w:rsid w:val="009B5385"/>
    <w:rsid w:val="009B7AF1"/>
    <w:rsid w:val="009C2E51"/>
    <w:rsid w:val="009C4CF7"/>
    <w:rsid w:val="009C7508"/>
    <w:rsid w:val="009D559D"/>
    <w:rsid w:val="009D7E5F"/>
    <w:rsid w:val="009E096B"/>
    <w:rsid w:val="00A00031"/>
    <w:rsid w:val="00A4060D"/>
    <w:rsid w:val="00A60C05"/>
    <w:rsid w:val="00A71DBA"/>
    <w:rsid w:val="00A805B6"/>
    <w:rsid w:val="00A82695"/>
    <w:rsid w:val="00AA25C2"/>
    <w:rsid w:val="00AA646C"/>
    <w:rsid w:val="00AB15E0"/>
    <w:rsid w:val="00AC1383"/>
    <w:rsid w:val="00AD2298"/>
    <w:rsid w:val="00B01D41"/>
    <w:rsid w:val="00B1311D"/>
    <w:rsid w:val="00B237A2"/>
    <w:rsid w:val="00B459B4"/>
    <w:rsid w:val="00B60277"/>
    <w:rsid w:val="00B648B3"/>
    <w:rsid w:val="00B64FED"/>
    <w:rsid w:val="00B93E31"/>
    <w:rsid w:val="00B96763"/>
    <w:rsid w:val="00BA2481"/>
    <w:rsid w:val="00BA436C"/>
    <w:rsid w:val="00BA5C8F"/>
    <w:rsid w:val="00BB1ECC"/>
    <w:rsid w:val="00BB5E99"/>
    <w:rsid w:val="00BB7541"/>
    <w:rsid w:val="00BC51EB"/>
    <w:rsid w:val="00BC574B"/>
    <w:rsid w:val="00BC744D"/>
    <w:rsid w:val="00BD0859"/>
    <w:rsid w:val="00BD3407"/>
    <w:rsid w:val="00BD3A3C"/>
    <w:rsid w:val="00BE030D"/>
    <w:rsid w:val="00C02144"/>
    <w:rsid w:val="00C20727"/>
    <w:rsid w:val="00C20B06"/>
    <w:rsid w:val="00C75107"/>
    <w:rsid w:val="00C8427A"/>
    <w:rsid w:val="00C94A6B"/>
    <w:rsid w:val="00CA11CE"/>
    <w:rsid w:val="00CA264D"/>
    <w:rsid w:val="00CA53B4"/>
    <w:rsid w:val="00CA7FBD"/>
    <w:rsid w:val="00CD0BE0"/>
    <w:rsid w:val="00CD5AEE"/>
    <w:rsid w:val="00CD6DED"/>
    <w:rsid w:val="00CE106A"/>
    <w:rsid w:val="00CE6EEC"/>
    <w:rsid w:val="00CF1B85"/>
    <w:rsid w:val="00CF2D3D"/>
    <w:rsid w:val="00CF7BE5"/>
    <w:rsid w:val="00D0692F"/>
    <w:rsid w:val="00D07A47"/>
    <w:rsid w:val="00D17FF2"/>
    <w:rsid w:val="00D53509"/>
    <w:rsid w:val="00D55CEE"/>
    <w:rsid w:val="00D602A4"/>
    <w:rsid w:val="00D73C18"/>
    <w:rsid w:val="00D85891"/>
    <w:rsid w:val="00DA3B1A"/>
    <w:rsid w:val="00DC292E"/>
    <w:rsid w:val="00DE43E3"/>
    <w:rsid w:val="00E42E4F"/>
    <w:rsid w:val="00E430B5"/>
    <w:rsid w:val="00E45B92"/>
    <w:rsid w:val="00E509F0"/>
    <w:rsid w:val="00E652B9"/>
    <w:rsid w:val="00E73807"/>
    <w:rsid w:val="00E753F1"/>
    <w:rsid w:val="00E81641"/>
    <w:rsid w:val="00E86709"/>
    <w:rsid w:val="00E936FB"/>
    <w:rsid w:val="00E94A04"/>
    <w:rsid w:val="00EA2957"/>
    <w:rsid w:val="00EB72CB"/>
    <w:rsid w:val="00ED6964"/>
    <w:rsid w:val="00EE565B"/>
    <w:rsid w:val="00EF35B3"/>
    <w:rsid w:val="00F005CB"/>
    <w:rsid w:val="00F0279B"/>
    <w:rsid w:val="00F049BF"/>
    <w:rsid w:val="00F34888"/>
    <w:rsid w:val="00F41561"/>
    <w:rsid w:val="00F651FB"/>
    <w:rsid w:val="00F7728F"/>
    <w:rsid w:val="00F801B8"/>
    <w:rsid w:val="00FA7D27"/>
    <w:rsid w:val="00FB384B"/>
    <w:rsid w:val="00FB7050"/>
    <w:rsid w:val="00FB74D7"/>
    <w:rsid w:val="00FD24B8"/>
    <w:rsid w:val="00FE45CD"/>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numbering" w:customStyle="1" w:styleId="TidakAdaDaftar1">
    <w:name w:val="Tidak Ada Daftar1"/>
    <w:next w:val="NoList"/>
    <w:uiPriority w:val="99"/>
    <w:semiHidden/>
    <w:unhideWhenUsed/>
    <w:rsid w:val="00B1311D"/>
  </w:style>
  <w:style w:type="table" w:styleId="TableGrid">
    <w:name w:val="Table Grid"/>
    <w:basedOn w:val="TableNormal"/>
    <w:uiPriority w:val="59"/>
    <w:rsid w:val="00157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477302486">
      <w:bodyDiv w:val="1"/>
      <w:marLeft w:val="0"/>
      <w:marRight w:val="0"/>
      <w:marTop w:val="0"/>
      <w:marBottom w:val="0"/>
      <w:divBdr>
        <w:top w:val="none" w:sz="0" w:space="0" w:color="auto"/>
        <w:left w:val="none" w:sz="0" w:space="0" w:color="auto"/>
        <w:bottom w:val="none" w:sz="0" w:space="0" w:color="auto"/>
        <w:right w:val="none" w:sz="0" w:space="0" w:color="auto"/>
      </w:divBdr>
      <w:divsChild>
        <w:div w:id="668874698">
          <w:marLeft w:val="720"/>
          <w:marRight w:val="0"/>
          <w:marTop w:val="0"/>
          <w:marBottom w:val="0"/>
          <w:divBdr>
            <w:top w:val="none" w:sz="0" w:space="0" w:color="auto"/>
            <w:left w:val="none" w:sz="0" w:space="0" w:color="auto"/>
            <w:bottom w:val="none" w:sz="0" w:space="0" w:color="auto"/>
            <w:right w:val="none" w:sz="0" w:space="0" w:color="auto"/>
          </w:divBdr>
        </w:div>
        <w:div w:id="131602114">
          <w:marLeft w:val="720"/>
          <w:marRight w:val="0"/>
          <w:marTop w:val="0"/>
          <w:marBottom w:val="0"/>
          <w:divBdr>
            <w:top w:val="none" w:sz="0" w:space="0" w:color="auto"/>
            <w:left w:val="none" w:sz="0" w:space="0" w:color="auto"/>
            <w:bottom w:val="none" w:sz="0" w:space="0" w:color="auto"/>
            <w:right w:val="none" w:sz="0" w:space="0" w:color="auto"/>
          </w:divBdr>
        </w:div>
        <w:div w:id="35013334">
          <w:marLeft w:val="720"/>
          <w:marRight w:val="0"/>
          <w:marTop w:val="0"/>
          <w:marBottom w:val="0"/>
          <w:divBdr>
            <w:top w:val="none" w:sz="0" w:space="0" w:color="auto"/>
            <w:left w:val="none" w:sz="0" w:space="0" w:color="auto"/>
            <w:bottom w:val="none" w:sz="0" w:space="0" w:color="auto"/>
            <w:right w:val="none" w:sz="0" w:space="0" w:color="auto"/>
          </w:divBdr>
        </w:div>
        <w:div w:id="792940370">
          <w:marLeft w:val="720"/>
          <w:marRight w:val="0"/>
          <w:marTop w:val="0"/>
          <w:marBottom w:val="0"/>
          <w:divBdr>
            <w:top w:val="none" w:sz="0" w:space="0" w:color="auto"/>
            <w:left w:val="none" w:sz="0" w:space="0" w:color="auto"/>
            <w:bottom w:val="none" w:sz="0" w:space="0" w:color="auto"/>
            <w:right w:val="none" w:sz="0" w:space="0" w:color="auto"/>
          </w:divBdr>
        </w:div>
      </w:divsChild>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310283978">
      <w:bodyDiv w:val="1"/>
      <w:marLeft w:val="0"/>
      <w:marRight w:val="0"/>
      <w:marTop w:val="0"/>
      <w:marBottom w:val="0"/>
      <w:divBdr>
        <w:top w:val="none" w:sz="0" w:space="0" w:color="auto"/>
        <w:left w:val="none" w:sz="0" w:space="0" w:color="auto"/>
        <w:bottom w:val="none" w:sz="0" w:space="0" w:color="auto"/>
        <w:right w:val="none" w:sz="0" w:space="0" w:color="auto"/>
      </w:divBdr>
      <w:divsChild>
        <w:div w:id="761336393">
          <w:marLeft w:val="720"/>
          <w:marRight w:val="0"/>
          <w:marTop w:val="0"/>
          <w:marBottom w:val="0"/>
          <w:divBdr>
            <w:top w:val="none" w:sz="0" w:space="0" w:color="auto"/>
            <w:left w:val="none" w:sz="0" w:space="0" w:color="auto"/>
            <w:bottom w:val="none" w:sz="0" w:space="0" w:color="auto"/>
            <w:right w:val="none" w:sz="0" w:space="0" w:color="auto"/>
          </w:divBdr>
        </w:div>
        <w:div w:id="888806814">
          <w:marLeft w:val="720"/>
          <w:marRight w:val="0"/>
          <w:marTop w:val="0"/>
          <w:marBottom w:val="0"/>
          <w:divBdr>
            <w:top w:val="none" w:sz="0" w:space="0" w:color="auto"/>
            <w:left w:val="none" w:sz="0" w:space="0" w:color="auto"/>
            <w:bottom w:val="none" w:sz="0" w:space="0" w:color="auto"/>
            <w:right w:val="none" w:sz="0" w:space="0" w:color="auto"/>
          </w:divBdr>
        </w:div>
        <w:div w:id="1197277721">
          <w:marLeft w:val="720"/>
          <w:marRight w:val="0"/>
          <w:marTop w:val="0"/>
          <w:marBottom w:val="0"/>
          <w:divBdr>
            <w:top w:val="none" w:sz="0" w:space="0" w:color="auto"/>
            <w:left w:val="none" w:sz="0" w:space="0" w:color="auto"/>
            <w:bottom w:val="none" w:sz="0" w:space="0" w:color="auto"/>
            <w:right w:val="none" w:sz="0" w:space="0" w:color="auto"/>
          </w:divBdr>
        </w:div>
        <w:div w:id="1832940017">
          <w:marLeft w:val="720"/>
          <w:marRight w:val="0"/>
          <w:marTop w:val="0"/>
          <w:marBottom w:val="0"/>
          <w:divBdr>
            <w:top w:val="none" w:sz="0" w:space="0" w:color="auto"/>
            <w:left w:val="none" w:sz="0" w:space="0" w:color="auto"/>
            <w:bottom w:val="none" w:sz="0" w:space="0" w:color="auto"/>
            <w:right w:val="none" w:sz="0" w:space="0" w:color="auto"/>
          </w:divBdr>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png"/><Relationship Id="rId36"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9.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3913</TotalTime>
  <Pages>34</Pages>
  <Words>5670</Words>
  <Characters>32322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2113</cp:revision>
  <cp:lastPrinted>2024-01-06T04:21:00Z</cp:lastPrinted>
  <dcterms:created xsi:type="dcterms:W3CDTF">2024-01-03T04:00:00Z</dcterms:created>
  <dcterms:modified xsi:type="dcterms:W3CDTF">2024-06-22T15:40:00Z</dcterms:modified>
</cp:coreProperties>
</file>