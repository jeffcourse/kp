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62474B">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9C41E3">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62474B">
      <w:pPr>
        <w:ind w:left="2974"/>
      </w:pPr>
      <w:r>
        <w:pict w14:anchorId="54A6D335">
          <v:shape id="_x0000_i1026" type="#_x0000_t75" style="width:158.4pt;height:169.8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9C41E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9C41E3">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9C41E3">
          <w:headerReference w:type="default" r:id="rId12"/>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9C41E3">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9C41E3">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lastRenderedPageBreak/>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4983973F" w14:textId="2913D69C" w:rsidR="0035164E" w:rsidRDefault="0035164E" w:rsidP="00997118">
      <w:pPr>
        <w:spacing w:before="29"/>
        <w:ind w:right="3338"/>
        <w:rPr>
          <w:position w:val="-1"/>
          <w:sz w:val="24"/>
          <w:szCs w:val="24"/>
        </w:rPr>
      </w:pPr>
    </w:p>
    <w:p w14:paraId="7E49051F" w14:textId="77777777" w:rsidR="00997118" w:rsidRPr="00997118" w:rsidRDefault="00997118" w:rsidP="00997118">
      <w:pPr>
        <w:spacing w:before="29"/>
        <w:ind w:right="3338"/>
        <w:rPr>
          <w:sz w:val="26"/>
          <w:szCs w:val="26"/>
        </w:rPr>
      </w:pPr>
    </w:p>
    <w:p w14:paraId="5815503F" w14:textId="6C54DE98" w:rsidR="00997118" w:rsidRPr="00997118" w:rsidRDefault="00997118" w:rsidP="00997118">
      <w:pPr>
        <w:spacing w:line="600" w:lineRule="auto"/>
        <w:ind w:left="586" w:right="66"/>
        <w:jc w:val="center"/>
        <w:rPr>
          <w:b/>
          <w:bCs/>
          <w:sz w:val="26"/>
          <w:szCs w:val="26"/>
        </w:rPr>
      </w:pPr>
      <w:r w:rsidRPr="00997118">
        <w:rPr>
          <w:b/>
          <w:bCs/>
          <w:sz w:val="26"/>
          <w:szCs w:val="26"/>
        </w:rPr>
        <w:lastRenderedPageBreak/>
        <w:t>DAFTAR ISI</w:t>
      </w:r>
    </w:p>
    <w:p w14:paraId="749FC00D" w14:textId="2F979BA0" w:rsidR="00997118" w:rsidRDefault="00A25996" w:rsidP="00997118">
      <w:pPr>
        <w:spacing w:line="480" w:lineRule="auto"/>
        <w:ind w:left="586" w:right="66"/>
        <w:jc w:val="both"/>
        <w:rPr>
          <w:sz w:val="24"/>
          <w:szCs w:val="24"/>
        </w:rPr>
      </w:pPr>
      <w:r>
        <w:rPr>
          <w:sz w:val="24"/>
          <w:szCs w:val="24"/>
        </w:rPr>
        <w:t>HALAMAN JUDUL .................................................................................</w:t>
      </w:r>
      <w:r w:rsidR="007B3235">
        <w:rPr>
          <w:sz w:val="24"/>
          <w:szCs w:val="24"/>
        </w:rPr>
        <w:t>.</w:t>
      </w:r>
      <w:r>
        <w:rPr>
          <w:sz w:val="24"/>
          <w:szCs w:val="24"/>
        </w:rPr>
        <w:t>...</w:t>
      </w:r>
      <w:r>
        <w:rPr>
          <w:spacing w:val="-27"/>
          <w:sz w:val="24"/>
          <w:szCs w:val="24"/>
        </w:rPr>
        <w:t xml:space="preserve"> </w:t>
      </w:r>
      <w:r>
        <w:rPr>
          <w:sz w:val="24"/>
          <w:szCs w:val="24"/>
        </w:rPr>
        <w:t>i</w:t>
      </w:r>
    </w:p>
    <w:p w14:paraId="064DF730" w14:textId="6483FAD9" w:rsidR="00104BA6" w:rsidRDefault="00104BA6" w:rsidP="00997118">
      <w:pPr>
        <w:spacing w:line="480" w:lineRule="auto"/>
        <w:ind w:left="586" w:right="66"/>
        <w:jc w:val="both"/>
        <w:rPr>
          <w:sz w:val="24"/>
          <w:szCs w:val="24"/>
        </w:rPr>
      </w:pPr>
      <w:r>
        <w:rPr>
          <w:sz w:val="24"/>
          <w:szCs w:val="24"/>
        </w:rPr>
        <w:t>LEMBAR PENGESAHAN .........................................................................</w:t>
      </w:r>
      <w:r>
        <w:rPr>
          <w:spacing w:val="-21"/>
          <w:sz w:val="24"/>
          <w:szCs w:val="24"/>
        </w:rPr>
        <w:t xml:space="preserve"> </w:t>
      </w:r>
      <w:r>
        <w:rPr>
          <w:sz w:val="24"/>
          <w:szCs w:val="24"/>
        </w:rPr>
        <w:t>ii</w:t>
      </w:r>
    </w:p>
    <w:p w14:paraId="0AFE476F" w14:textId="1922D883" w:rsidR="00A25996" w:rsidRDefault="00104BA6" w:rsidP="00997118">
      <w:pPr>
        <w:spacing w:line="480" w:lineRule="auto"/>
        <w:ind w:left="586" w:right="66"/>
        <w:jc w:val="both"/>
        <w:rPr>
          <w:sz w:val="24"/>
          <w:szCs w:val="24"/>
        </w:rPr>
      </w:pPr>
      <w:r>
        <w:rPr>
          <w:sz w:val="24"/>
          <w:szCs w:val="24"/>
        </w:rPr>
        <w:t>ABSTRAK</w:t>
      </w:r>
      <w:r w:rsidR="00A25996">
        <w:rPr>
          <w:spacing w:val="8"/>
          <w:sz w:val="24"/>
          <w:szCs w:val="24"/>
        </w:rPr>
        <w:t xml:space="preserve"> </w:t>
      </w:r>
      <w:r w:rsidR="0035164E">
        <w:rPr>
          <w:sz w:val="24"/>
          <w:szCs w:val="24"/>
        </w:rPr>
        <w:t>..................................................</w:t>
      </w:r>
      <w:r>
        <w:rPr>
          <w:sz w:val="24"/>
          <w:szCs w:val="24"/>
        </w:rPr>
        <w:t>..............................</w:t>
      </w:r>
      <w:r w:rsidR="0035164E">
        <w:rPr>
          <w:sz w:val="24"/>
          <w:szCs w:val="24"/>
        </w:rPr>
        <w:t>.............</w:t>
      </w:r>
      <w:r w:rsidR="00A25996">
        <w:rPr>
          <w:sz w:val="24"/>
          <w:szCs w:val="24"/>
        </w:rPr>
        <w:t>.</w:t>
      </w:r>
      <w:r w:rsidR="0035164E">
        <w:rPr>
          <w:sz w:val="24"/>
          <w:szCs w:val="24"/>
        </w:rPr>
        <w:t>....</w:t>
      </w:r>
      <w:r w:rsidR="0035164E">
        <w:rPr>
          <w:spacing w:val="-27"/>
          <w:sz w:val="24"/>
          <w:szCs w:val="24"/>
        </w:rPr>
        <w:t xml:space="preserve"> </w:t>
      </w:r>
      <w:r w:rsidR="0035164E">
        <w:rPr>
          <w:sz w:val="24"/>
          <w:szCs w:val="24"/>
        </w:rPr>
        <w:t>ii</w:t>
      </w:r>
      <w:r>
        <w:rPr>
          <w:sz w:val="24"/>
          <w:szCs w:val="24"/>
        </w:rPr>
        <w:t>i</w:t>
      </w:r>
      <w:r w:rsidR="0035164E">
        <w:rPr>
          <w:sz w:val="24"/>
          <w:szCs w:val="24"/>
        </w:rPr>
        <w:t xml:space="preserve"> </w:t>
      </w:r>
    </w:p>
    <w:p w14:paraId="328715C8" w14:textId="15515BBC" w:rsidR="00A25996" w:rsidRDefault="00A25996" w:rsidP="007B3235">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w:t>
      </w:r>
      <w:r w:rsidR="00104BA6">
        <w:rPr>
          <w:sz w:val="24"/>
          <w:szCs w:val="24"/>
        </w:rPr>
        <w:t>..</w:t>
      </w:r>
      <w:r>
        <w:rPr>
          <w:sz w:val="24"/>
          <w:szCs w:val="24"/>
        </w:rPr>
        <w:t>....</w:t>
      </w:r>
      <w:r>
        <w:rPr>
          <w:spacing w:val="-21"/>
          <w:sz w:val="24"/>
          <w:szCs w:val="24"/>
        </w:rPr>
        <w:t xml:space="preserve"> </w:t>
      </w:r>
      <w:r>
        <w:rPr>
          <w:sz w:val="24"/>
          <w:szCs w:val="24"/>
        </w:rPr>
        <w:t>v</w:t>
      </w:r>
    </w:p>
    <w:p w14:paraId="7B65824A" w14:textId="28A5568F" w:rsidR="00A25996" w:rsidRDefault="0035164E" w:rsidP="007B3235">
      <w:pPr>
        <w:spacing w:line="480" w:lineRule="auto"/>
        <w:ind w:left="586" w:right="66"/>
        <w:jc w:val="both"/>
        <w:rPr>
          <w:sz w:val="24"/>
          <w:szCs w:val="24"/>
        </w:rPr>
      </w:pPr>
      <w:r>
        <w:rPr>
          <w:sz w:val="24"/>
          <w:szCs w:val="24"/>
        </w:rPr>
        <w:t>DAFTAR IS</w:t>
      </w:r>
      <w:r>
        <w:rPr>
          <w:spacing w:val="21"/>
          <w:sz w:val="24"/>
          <w:szCs w:val="24"/>
        </w:rPr>
        <w:t>I</w:t>
      </w:r>
      <w:r w:rsidR="00A25996">
        <w:rPr>
          <w:spacing w:val="21"/>
          <w:sz w:val="24"/>
          <w:szCs w:val="24"/>
        </w:rPr>
        <w:t xml:space="preserve"> </w:t>
      </w:r>
      <w:r>
        <w:rPr>
          <w:sz w:val="24"/>
          <w:szCs w:val="24"/>
        </w:rPr>
        <w:t>.....................................................................................</w:t>
      </w:r>
      <w:r w:rsidR="00104BA6">
        <w:rPr>
          <w:sz w:val="24"/>
          <w:szCs w:val="24"/>
        </w:rPr>
        <w:t>..</w:t>
      </w:r>
      <w:r>
        <w:rPr>
          <w:sz w:val="24"/>
          <w:szCs w:val="24"/>
        </w:rPr>
        <w:t>......</w:t>
      </w:r>
      <w:r w:rsidR="007B3235">
        <w:rPr>
          <w:sz w:val="24"/>
          <w:szCs w:val="24"/>
        </w:rPr>
        <w:t>.</w:t>
      </w:r>
      <w:r>
        <w:rPr>
          <w:sz w:val="24"/>
          <w:szCs w:val="24"/>
        </w:rPr>
        <w:t>.</w:t>
      </w:r>
      <w:r>
        <w:rPr>
          <w:spacing w:val="-14"/>
          <w:sz w:val="24"/>
          <w:szCs w:val="24"/>
        </w:rPr>
        <w:t xml:space="preserve"> </w:t>
      </w:r>
      <w:r w:rsidR="00A25996">
        <w:rPr>
          <w:spacing w:val="-14"/>
          <w:sz w:val="24"/>
          <w:szCs w:val="24"/>
        </w:rPr>
        <w:t>v</w:t>
      </w:r>
      <w:r w:rsidR="00104BA6">
        <w:rPr>
          <w:spacing w:val="-14"/>
          <w:sz w:val="24"/>
          <w:szCs w:val="24"/>
        </w:rPr>
        <w:t>i</w:t>
      </w:r>
    </w:p>
    <w:p w14:paraId="00173CF7" w14:textId="77777777" w:rsidR="00104BA6" w:rsidRDefault="0035164E" w:rsidP="007B3235">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sidR="007B3235">
        <w:rPr>
          <w:sz w:val="24"/>
          <w:szCs w:val="24"/>
        </w:rPr>
        <w:t>..</w:t>
      </w:r>
      <w:r>
        <w:rPr>
          <w:sz w:val="24"/>
          <w:szCs w:val="24"/>
        </w:rPr>
        <w:t>...</w:t>
      </w:r>
      <w:r w:rsidR="00F23B7E">
        <w:rPr>
          <w:sz w:val="24"/>
          <w:szCs w:val="24"/>
        </w:rPr>
        <w:t>.</w:t>
      </w:r>
      <w:r>
        <w:rPr>
          <w:spacing w:val="-27"/>
          <w:sz w:val="24"/>
          <w:szCs w:val="24"/>
        </w:rPr>
        <w:t xml:space="preserve"> </w:t>
      </w:r>
      <w:r w:rsidR="00A25996">
        <w:rPr>
          <w:spacing w:val="-27"/>
          <w:sz w:val="24"/>
          <w:szCs w:val="24"/>
        </w:rPr>
        <w:t xml:space="preserve"> </w:t>
      </w:r>
      <w:r>
        <w:rPr>
          <w:sz w:val="24"/>
          <w:szCs w:val="24"/>
        </w:rPr>
        <w:t>xii</w:t>
      </w:r>
      <w:r w:rsidR="00F57FC9">
        <w:rPr>
          <w:sz w:val="24"/>
          <w:szCs w:val="24"/>
        </w:rPr>
        <w:t>i</w:t>
      </w:r>
    </w:p>
    <w:p w14:paraId="15F8E6DF" w14:textId="704420EF" w:rsidR="00104BA6" w:rsidRDefault="00104BA6" w:rsidP="00104BA6">
      <w:pPr>
        <w:spacing w:line="480" w:lineRule="auto"/>
        <w:ind w:left="586" w:right="66"/>
        <w:jc w:val="both"/>
        <w:rPr>
          <w:sz w:val="24"/>
          <w:szCs w:val="24"/>
        </w:rPr>
      </w:pPr>
      <w:r>
        <w:rPr>
          <w:sz w:val="24"/>
          <w:szCs w:val="24"/>
        </w:rPr>
        <w:t>DAFTAR LISTING</w:t>
      </w:r>
      <w:r>
        <w:rPr>
          <w:spacing w:val="-19"/>
          <w:sz w:val="24"/>
          <w:szCs w:val="24"/>
        </w:rPr>
        <w:t xml:space="preserve"> </w:t>
      </w:r>
      <w:r>
        <w:rPr>
          <w:sz w:val="24"/>
          <w:szCs w:val="24"/>
        </w:rPr>
        <w:t>................................................................................</w:t>
      </w:r>
      <w:r>
        <w:rPr>
          <w:spacing w:val="-14"/>
          <w:sz w:val="24"/>
          <w:szCs w:val="24"/>
        </w:rPr>
        <w:t xml:space="preserve"> </w:t>
      </w:r>
      <w:r>
        <w:rPr>
          <w:sz w:val="24"/>
          <w:szCs w:val="24"/>
        </w:rPr>
        <w:t>xviii</w:t>
      </w:r>
    </w:p>
    <w:p w14:paraId="168A8861" w14:textId="77777777" w:rsidR="00104BA6" w:rsidRDefault="00104BA6" w:rsidP="00104BA6">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w:t>
      </w:r>
      <w:r>
        <w:rPr>
          <w:spacing w:val="-14"/>
          <w:sz w:val="24"/>
          <w:szCs w:val="24"/>
        </w:rPr>
        <w:t xml:space="preserve">  </w:t>
      </w:r>
      <w:r>
        <w:rPr>
          <w:sz w:val="24"/>
          <w:szCs w:val="24"/>
        </w:rPr>
        <w:t>xii</w:t>
      </w:r>
    </w:p>
    <w:p w14:paraId="584E36E2" w14:textId="6B91DD86" w:rsidR="0035164E" w:rsidRDefault="0035164E" w:rsidP="00AE54AB">
      <w:pPr>
        <w:spacing w:line="480" w:lineRule="auto"/>
        <w:ind w:left="586" w:right="66"/>
        <w:jc w:val="both"/>
        <w:rPr>
          <w:sz w:val="24"/>
          <w:szCs w:val="24"/>
        </w:rPr>
      </w:pPr>
      <w:r>
        <w:rPr>
          <w:sz w:val="24"/>
          <w:szCs w:val="24"/>
        </w:rPr>
        <w:t xml:space="preserve">BAB </w:t>
      </w:r>
      <w:r w:rsidR="00A25996">
        <w:rPr>
          <w:sz w:val="24"/>
          <w:szCs w:val="24"/>
        </w:rPr>
        <w:t>1</w:t>
      </w:r>
      <w:r>
        <w:rPr>
          <w:sz w:val="24"/>
          <w:szCs w:val="24"/>
        </w:rPr>
        <w:t xml:space="preserve"> PENDAHULUA</w:t>
      </w:r>
      <w:r>
        <w:rPr>
          <w:spacing w:val="28"/>
          <w:sz w:val="24"/>
          <w:szCs w:val="24"/>
        </w:rPr>
        <w:t>N</w:t>
      </w:r>
    </w:p>
    <w:p w14:paraId="4B9C64A0" w14:textId="4EB0FAB5" w:rsidR="0035164E" w:rsidRDefault="0035164E" w:rsidP="007B3235">
      <w:pPr>
        <w:spacing w:before="10"/>
        <w:ind w:firstLine="586"/>
        <w:jc w:val="both"/>
        <w:rPr>
          <w:sz w:val="24"/>
          <w:szCs w:val="24"/>
        </w:rPr>
      </w:pPr>
      <w:r>
        <w:rPr>
          <w:sz w:val="24"/>
          <w:szCs w:val="24"/>
        </w:rPr>
        <w:t>1.1</w:t>
      </w:r>
      <w:r w:rsidR="00AE54AB">
        <w:rPr>
          <w:sz w:val="24"/>
          <w:szCs w:val="24"/>
        </w:rPr>
        <w:t>.</w:t>
      </w:r>
      <w:r>
        <w:rPr>
          <w:sz w:val="24"/>
          <w:szCs w:val="24"/>
        </w:rPr>
        <w:t xml:space="preserve">      L</w:t>
      </w:r>
      <w:r w:rsidR="00AE54AB">
        <w:rPr>
          <w:sz w:val="24"/>
          <w:szCs w:val="24"/>
        </w:rPr>
        <w:t>atar Belakang</w:t>
      </w:r>
      <w:r>
        <w:rPr>
          <w:sz w:val="24"/>
          <w:szCs w:val="24"/>
        </w:rPr>
        <w:t>...</w:t>
      </w:r>
      <w:r w:rsidR="00AE54AB">
        <w:rPr>
          <w:sz w:val="24"/>
          <w:szCs w:val="24"/>
        </w:rPr>
        <w:t>.</w:t>
      </w:r>
      <w:r>
        <w:rPr>
          <w:sz w:val="24"/>
          <w:szCs w:val="24"/>
        </w:rPr>
        <w:t>.........................................</w:t>
      </w:r>
      <w:r w:rsidR="00AE54AB">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sidR="007B3235">
        <w:rPr>
          <w:sz w:val="24"/>
          <w:szCs w:val="24"/>
        </w:rPr>
        <w:t>.</w:t>
      </w:r>
      <w:r w:rsidR="00AE54AB">
        <w:rPr>
          <w:spacing w:val="13"/>
          <w:sz w:val="24"/>
          <w:szCs w:val="24"/>
        </w:rPr>
        <w:t xml:space="preserve"> </w:t>
      </w:r>
      <w:r w:rsidR="00AE54AB">
        <w:rPr>
          <w:sz w:val="24"/>
          <w:szCs w:val="24"/>
        </w:rPr>
        <w:t>1</w:t>
      </w:r>
      <w:r>
        <w:rPr>
          <w:sz w:val="24"/>
          <w:szCs w:val="24"/>
        </w:rPr>
        <w:t>-1</w:t>
      </w:r>
    </w:p>
    <w:p w14:paraId="49CD36E0" w14:textId="77777777" w:rsidR="0035164E" w:rsidRDefault="0035164E" w:rsidP="00AE54AB">
      <w:pPr>
        <w:spacing w:before="16" w:line="260" w:lineRule="exact"/>
        <w:jc w:val="both"/>
        <w:rPr>
          <w:sz w:val="26"/>
          <w:szCs w:val="26"/>
        </w:rPr>
      </w:pPr>
    </w:p>
    <w:p w14:paraId="60BF06AA" w14:textId="196AA737" w:rsidR="0035164E" w:rsidRDefault="0035164E" w:rsidP="007B3235">
      <w:pPr>
        <w:ind w:firstLine="586"/>
        <w:jc w:val="both"/>
        <w:rPr>
          <w:sz w:val="24"/>
          <w:szCs w:val="24"/>
        </w:rPr>
      </w:pPr>
      <w:r>
        <w:rPr>
          <w:sz w:val="24"/>
          <w:szCs w:val="24"/>
        </w:rPr>
        <w:t>1.2</w:t>
      </w:r>
      <w:r w:rsidR="00AE54AB">
        <w:rPr>
          <w:sz w:val="24"/>
          <w:szCs w:val="24"/>
        </w:rPr>
        <w:t>.</w:t>
      </w:r>
      <w:r>
        <w:rPr>
          <w:sz w:val="24"/>
          <w:szCs w:val="24"/>
        </w:rPr>
        <w:t xml:space="preserve">      R</w:t>
      </w:r>
      <w:r w:rsidR="00AE54AB">
        <w:rPr>
          <w:sz w:val="24"/>
          <w:szCs w:val="24"/>
        </w:rPr>
        <w:t xml:space="preserve">umusan Masalah </w:t>
      </w:r>
      <w:r>
        <w:rPr>
          <w:sz w:val="24"/>
          <w:szCs w:val="24"/>
        </w:rPr>
        <w:t>..................................................</w:t>
      </w:r>
      <w:r w:rsidR="00AE54AB">
        <w:rPr>
          <w:sz w:val="24"/>
          <w:szCs w:val="24"/>
        </w:rPr>
        <w:t>....</w:t>
      </w:r>
      <w:r w:rsidR="00B6441A">
        <w:rPr>
          <w:sz w:val="24"/>
          <w:szCs w:val="24"/>
        </w:rPr>
        <w:t>.</w:t>
      </w:r>
      <w:r w:rsidR="00AE54AB">
        <w:rPr>
          <w:sz w:val="24"/>
          <w:szCs w:val="24"/>
        </w:rPr>
        <w:t>......</w:t>
      </w:r>
      <w:r>
        <w:rPr>
          <w:sz w:val="24"/>
          <w:szCs w:val="24"/>
        </w:rPr>
        <w:t>....</w:t>
      </w:r>
      <w:r w:rsidR="007B3235">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2</w:t>
      </w:r>
    </w:p>
    <w:p w14:paraId="1B6F990D" w14:textId="77777777" w:rsidR="0035164E" w:rsidRDefault="0035164E" w:rsidP="00AE54AB">
      <w:pPr>
        <w:spacing w:before="16" w:line="260" w:lineRule="exact"/>
        <w:jc w:val="both"/>
        <w:rPr>
          <w:sz w:val="26"/>
          <w:szCs w:val="26"/>
        </w:rPr>
      </w:pPr>
    </w:p>
    <w:p w14:paraId="234F53C7" w14:textId="5CE913BD" w:rsidR="0035164E" w:rsidRDefault="0035164E" w:rsidP="007B3235">
      <w:pPr>
        <w:ind w:firstLine="586"/>
        <w:jc w:val="both"/>
        <w:rPr>
          <w:sz w:val="24"/>
          <w:szCs w:val="24"/>
        </w:rPr>
      </w:pPr>
      <w:r>
        <w:rPr>
          <w:sz w:val="24"/>
          <w:szCs w:val="24"/>
        </w:rPr>
        <w:t>1.3</w:t>
      </w:r>
      <w:r w:rsidR="00AE54AB">
        <w:rPr>
          <w:sz w:val="24"/>
          <w:szCs w:val="24"/>
        </w:rPr>
        <w:t>.</w:t>
      </w:r>
      <w:r>
        <w:rPr>
          <w:sz w:val="24"/>
          <w:szCs w:val="24"/>
        </w:rPr>
        <w:t xml:space="preserve">     </w:t>
      </w:r>
      <w:r w:rsidR="00AE54AB">
        <w:rPr>
          <w:sz w:val="24"/>
          <w:szCs w:val="24"/>
        </w:rPr>
        <w:t xml:space="preserve"> </w:t>
      </w:r>
      <w:r>
        <w:rPr>
          <w:sz w:val="24"/>
          <w:szCs w:val="24"/>
        </w:rPr>
        <w:t>T</w:t>
      </w:r>
      <w:r w:rsidR="00AE54AB">
        <w:rPr>
          <w:sz w:val="24"/>
          <w:szCs w:val="24"/>
        </w:rPr>
        <w:t>ujuan</w:t>
      </w:r>
      <w:r>
        <w:rPr>
          <w:sz w:val="24"/>
          <w:szCs w:val="24"/>
        </w:rPr>
        <w:t>.</w:t>
      </w:r>
      <w:r w:rsidR="00AE54AB">
        <w:rPr>
          <w:sz w:val="24"/>
          <w:szCs w:val="24"/>
        </w:rPr>
        <w: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354DBAC8" w14:textId="77777777" w:rsidR="0035164E" w:rsidRDefault="0035164E" w:rsidP="00AE54AB">
      <w:pPr>
        <w:spacing w:before="16" w:line="260" w:lineRule="exact"/>
        <w:jc w:val="both"/>
        <w:rPr>
          <w:sz w:val="26"/>
          <w:szCs w:val="26"/>
        </w:rPr>
      </w:pPr>
    </w:p>
    <w:p w14:paraId="02035B0F" w14:textId="492DE0F7" w:rsidR="0035164E" w:rsidRDefault="0035164E" w:rsidP="007B3235">
      <w:pPr>
        <w:ind w:firstLine="586"/>
        <w:jc w:val="both"/>
        <w:rPr>
          <w:sz w:val="24"/>
          <w:szCs w:val="24"/>
        </w:rPr>
      </w:pPr>
      <w:r>
        <w:rPr>
          <w:sz w:val="24"/>
          <w:szCs w:val="24"/>
        </w:rPr>
        <w:t>1.4</w:t>
      </w:r>
      <w:r w:rsidR="00AE54AB">
        <w:rPr>
          <w:sz w:val="24"/>
          <w:szCs w:val="24"/>
        </w:rPr>
        <w:t>.</w:t>
      </w:r>
      <w:r>
        <w:rPr>
          <w:sz w:val="24"/>
          <w:szCs w:val="24"/>
        </w:rPr>
        <w:t xml:space="preserve">      M</w:t>
      </w:r>
      <w:r w:rsidR="00AE54AB">
        <w:rPr>
          <w:sz w:val="24"/>
          <w:szCs w:val="24"/>
        </w:rPr>
        <w:t>anfaat.</w:t>
      </w:r>
      <w:r>
        <w:rPr>
          <w:sz w:val="24"/>
          <w:szCs w:val="24"/>
        </w:rPr>
        <w:t>....................................................................</w:t>
      </w:r>
      <w:r w:rsidR="00B6441A">
        <w:rPr>
          <w:sz w:val="24"/>
          <w:szCs w:val="24"/>
        </w:rPr>
        <w:t>.</w:t>
      </w:r>
      <w:r>
        <w:rPr>
          <w:sz w:val="24"/>
          <w:szCs w:val="24"/>
        </w:rPr>
        <w:t>...........</w:t>
      </w:r>
      <w:r w:rsidR="00AE54AB">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55C8FE1A" w14:textId="77777777" w:rsidR="0035164E" w:rsidRDefault="0035164E" w:rsidP="00AE54AB">
      <w:pPr>
        <w:spacing w:before="16" w:line="260" w:lineRule="exact"/>
        <w:jc w:val="both"/>
        <w:rPr>
          <w:sz w:val="26"/>
          <w:szCs w:val="26"/>
        </w:rPr>
      </w:pPr>
    </w:p>
    <w:p w14:paraId="1AC9195F" w14:textId="55816693" w:rsidR="0035164E" w:rsidRDefault="0035164E" w:rsidP="007B3235">
      <w:pPr>
        <w:ind w:firstLine="586"/>
        <w:jc w:val="both"/>
        <w:rPr>
          <w:sz w:val="24"/>
          <w:szCs w:val="24"/>
        </w:rPr>
      </w:pPr>
      <w:r>
        <w:rPr>
          <w:sz w:val="24"/>
          <w:szCs w:val="24"/>
        </w:rPr>
        <w:t>1.5</w:t>
      </w:r>
      <w:r w:rsidR="00AE54AB">
        <w:rPr>
          <w:sz w:val="24"/>
          <w:szCs w:val="24"/>
        </w:rPr>
        <w:t>.</w:t>
      </w:r>
      <w:r>
        <w:rPr>
          <w:sz w:val="24"/>
          <w:szCs w:val="24"/>
        </w:rPr>
        <w:t xml:space="preserve">     </w:t>
      </w:r>
      <w:r w:rsidR="00AE54AB">
        <w:rPr>
          <w:sz w:val="24"/>
          <w:szCs w:val="24"/>
        </w:rPr>
        <w:t xml:space="preserve"> </w:t>
      </w:r>
      <w:r>
        <w:rPr>
          <w:sz w:val="24"/>
          <w:szCs w:val="24"/>
        </w:rPr>
        <w:t>R</w:t>
      </w:r>
      <w:r w:rsidR="00AE54AB">
        <w:rPr>
          <w:sz w:val="24"/>
          <w:szCs w:val="24"/>
        </w:rPr>
        <w:t>uang Lingkup</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3</w:t>
      </w:r>
    </w:p>
    <w:p w14:paraId="2FDF0789" w14:textId="77777777" w:rsidR="0035164E" w:rsidRDefault="0035164E" w:rsidP="00AE54AB">
      <w:pPr>
        <w:spacing w:before="16" w:line="260" w:lineRule="exact"/>
        <w:jc w:val="both"/>
        <w:rPr>
          <w:sz w:val="26"/>
          <w:szCs w:val="26"/>
        </w:rPr>
      </w:pPr>
    </w:p>
    <w:p w14:paraId="1A30EB30" w14:textId="69203CCE" w:rsidR="0035164E" w:rsidRDefault="0035164E" w:rsidP="007B3235">
      <w:pPr>
        <w:ind w:firstLine="586"/>
        <w:jc w:val="both"/>
        <w:rPr>
          <w:sz w:val="24"/>
          <w:szCs w:val="24"/>
        </w:rPr>
      </w:pPr>
      <w:r>
        <w:rPr>
          <w:sz w:val="24"/>
          <w:szCs w:val="24"/>
        </w:rPr>
        <w:t>1.6</w:t>
      </w:r>
      <w:r w:rsidR="00AE54AB">
        <w:rPr>
          <w:sz w:val="24"/>
          <w:szCs w:val="24"/>
        </w:rPr>
        <w:t>.</w:t>
      </w:r>
      <w:r>
        <w:rPr>
          <w:sz w:val="24"/>
          <w:szCs w:val="24"/>
        </w:rPr>
        <w:t xml:space="preserve">      </w:t>
      </w:r>
      <w:r w:rsidR="00AE54AB">
        <w:rPr>
          <w:sz w:val="24"/>
          <w:szCs w:val="24"/>
        </w:rPr>
        <w:t>Metodologi Penelitian</w:t>
      </w:r>
      <w:r w:rsidR="00255552">
        <w:rPr>
          <w:sz w:val="24"/>
          <w:szCs w:val="24"/>
        </w:rPr>
        <w:t>..</w:t>
      </w:r>
      <w:r>
        <w:rPr>
          <w:sz w:val="24"/>
          <w:szCs w:val="24"/>
        </w:rPr>
        <w:t>.............................................</w:t>
      </w:r>
      <w:r w:rsidR="00B6441A">
        <w:rPr>
          <w:sz w:val="24"/>
          <w:szCs w:val="24"/>
        </w:rPr>
        <w:t>..</w:t>
      </w:r>
      <w:r>
        <w:rPr>
          <w:sz w:val="24"/>
          <w:szCs w:val="24"/>
        </w:rPr>
        <w:t>.............</w:t>
      </w:r>
      <w:r w:rsidR="007B3235">
        <w:rPr>
          <w:sz w:val="24"/>
          <w:szCs w:val="24"/>
        </w:rPr>
        <w:t>....</w:t>
      </w:r>
      <w:r>
        <w:rPr>
          <w:sz w:val="24"/>
          <w:szCs w:val="24"/>
        </w:rPr>
        <w:t>.</w:t>
      </w:r>
      <w:r>
        <w:rPr>
          <w:spacing w:val="13"/>
          <w:sz w:val="24"/>
          <w:szCs w:val="24"/>
        </w:rPr>
        <w:t>.</w:t>
      </w:r>
      <w:r w:rsidR="00AE54AB">
        <w:rPr>
          <w:spacing w:val="13"/>
          <w:sz w:val="24"/>
          <w:szCs w:val="24"/>
        </w:rPr>
        <w:t xml:space="preserve"> </w:t>
      </w:r>
      <w:r w:rsidR="00AE54AB">
        <w:rPr>
          <w:sz w:val="24"/>
          <w:szCs w:val="24"/>
        </w:rPr>
        <w:t>1</w:t>
      </w:r>
      <w:r>
        <w:rPr>
          <w:sz w:val="24"/>
          <w:szCs w:val="24"/>
        </w:rPr>
        <w:t>-</w:t>
      </w:r>
      <w:r w:rsidR="001C4D84">
        <w:rPr>
          <w:sz w:val="24"/>
          <w:szCs w:val="24"/>
        </w:rPr>
        <w:t>4</w:t>
      </w:r>
    </w:p>
    <w:p w14:paraId="61BB50CD" w14:textId="77777777" w:rsidR="0035164E" w:rsidRDefault="0035164E" w:rsidP="00AE54AB">
      <w:pPr>
        <w:spacing w:before="16" w:line="260" w:lineRule="exact"/>
        <w:jc w:val="both"/>
        <w:rPr>
          <w:sz w:val="26"/>
          <w:szCs w:val="26"/>
        </w:rPr>
      </w:pPr>
    </w:p>
    <w:p w14:paraId="6A17A36F" w14:textId="1335A40A" w:rsidR="0035164E" w:rsidRDefault="0035164E" w:rsidP="007B3235">
      <w:pPr>
        <w:ind w:firstLine="586"/>
        <w:jc w:val="both"/>
        <w:rPr>
          <w:sz w:val="24"/>
          <w:szCs w:val="24"/>
        </w:rPr>
      </w:pPr>
      <w:r>
        <w:rPr>
          <w:sz w:val="24"/>
          <w:szCs w:val="24"/>
        </w:rPr>
        <w:t>1.7</w:t>
      </w:r>
      <w:r w:rsidR="00AE54AB">
        <w:rPr>
          <w:sz w:val="24"/>
          <w:szCs w:val="24"/>
        </w:rPr>
        <w:t>.</w:t>
      </w:r>
      <w:r>
        <w:rPr>
          <w:sz w:val="24"/>
          <w:szCs w:val="24"/>
        </w:rPr>
        <w:t xml:space="preserve">      S</w:t>
      </w:r>
      <w:r w:rsidR="00AE54AB">
        <w:rPr>
          <w:sz w:val="24"/>
          <w:szCs w:val="24"/>
        </w:rPr>
        <w:t>istematika Penulisan</w:t>
      </w:r>
      <w:r w:rsidR="00255552">
        <w:rPr>
          <w:sz w:val="24"/>
          <w:szCs w:val="24"/>
        </w:rPr>
        <w:t>.</w:t>
      </w:r>
      <w:r w:rsidR="00AE54AB">
        <w:rPr>
          <w:sz w:val="24"/>
          <w:szCs w:val="24"/>
        </w:rPr>
        <w:t>...</w:t>
      </w:r>
      <w:r>
        <w:rPr>
          <w:sz w:val="24"/>
          <w:szCs w:val="24"/>
        </w:rPr>
        <w:t>..................</w:t>
      </w:r>
      <w:r w:rsidR="00AE54AB">
        <w:rPr>
          <w:sz w:val="24"/>
          <w:szCs w:val="24"/>
        </w:rPr>
        <w:t>.</w:t>
      </w:r>
      <w:r>
        <w:rPr>
          <w:sz w:val="24"/>
          <w:szCs w:val="24"/>
        </w:rPr>
        <w:t>.....</w:t>
      </w:r>
      <w:r w:rsidR="00255552">
        <w:rPr>
          <w:sz w:val="24"/>
          <w:szCs w:val="24"/>
        </w:rPr>
        <w:t>.</w:t>
      </w:r>
      <w:r>
        <w:rPr>
          <w:sz w:val="24"/>
          <w:szCs w:val="24"/>
        </w:rPr>
        <w:t>....................</w:t>
      </w:r>
      <w:r w:rsidR="00B6441A">
        <w:rPr>
          <w:sz w:val="24"/>
          <w:szCs w:val="24"/>
        </w:rPr>
        <w:t>.</w:t>
      </w:r>
      <w:r>
        <w:rPr>
          <w:sz w:val="24"/>
          <w:szCs w:val="24"/>
        </w:rPr>
        <w:t>..</w:t>
      </w:r>
      <w:r w:rsidR="00AE54AB">
        <w:rPr>
          <w:sz w:val="24"/>
          <w:szCs w:val="24"/>
        </w:rPr>
        <w:t>.........</w:t>
      </w:r>
      <w:r w:rsidR="007B3235">
        <w:rPr>
          <w:sz w:val="24"/>
          <w:szCs w:val="24"/>
        </w:rPr>
        <w:t>....</w:t>
      </w:r>
      <w:r w:rsidR="00AE54AB">
        <w:rPr>
          <w:sz w:val="24"/>
          <w:szCs w:val="24"/>
        </w:rPr>
        <w:t>.</w:t>
      </w:r>
      <w:r w:rsidR="007B3235">
        <w:rPr>
          <w:sz w:val="24"/>
          <w:szCs w:val="24"/>
        </w:rPr>
        <w:t>.</w:t>
      </w:r>
      <w:r>
        <w:rPr>
          <w:sz w:val="24"/>
          <w:szCs w:val="24"/>
        </w:rPr>
        <w:t>.</w:t>
      </w:r>
      <w:r>
        <w:rPr>
          <w:spacing w:val="13"/>
          <w:sz w:val="24"/>
          <w:szCs w:val="24"/>
        </w:rPr>
        <w:t>.</w:t>
      </w:r>
      <w:r w:rsidR="00255552">
        <w:rPr>
          <w:spacing w:val="13"/>
          <w:sz w:val="24"/>
          <w:szCs w:val="24"/>
        </w:rPr>
        <w:t xml:space="preserve"> </w:t>
      </w:r>
      <w:r w:rsidR="00AE54AB">
        <w:rPr>
          <w:sz w:val="24"/>
          <w:szCs w:val="24"/>
        </w:rPr>
        <w:t>1</w:t>
      </w:r>
      <w:r>
        <w:rPr>
          <w:sz w:val="24"/>
          <w:szCs w:val="24"/>
        </w:rPr>
        <w:t>-</w:t>
      </w:r>
      <w:r w:rsidR="001C4D84">
        <w:rPr>
          <w:sz w:val="24"/>
          <w:szCs w:val="24"/>
        </w:rPr>
        <w:t>5</w:t>
      </w:r>
    </w:p>
    <w:p w14:paraId="27E5C6CC" w14:textId="37B97444" w:rsidR="0035164E" w:rsidRPr="007B3235" w:rsidRDefault="0035164E" w:rsidP="001C4D84">
      <w:pPr>
        <w:rPr>
          <w:sz w:val="24"/>
          <w:szCs w:val="24"/>
        </w:rPr>
      </w:pPr>
    </w:p>
    <w:p w14:paraId="3508420C" w14:textId="55EC4A2D" w:rsidR="0035164E" w:rsidRDefault="0035164E" w:rsidP="0035164E">
      <w:pPr>
        <w:ind w:left="586" w:right="71"/>
        <w:jc w:val="both"/>
        <w:rPr>
          <w:sz w:val="24"/>
          <w:szCs w:val="24"/>
        </w:rPr>
      </w:pPr>
      <w:r>
        <w:rPr>
          <w:sz w:val="24"/>
          <w:szCs w:val="24"/>
        </w:rPr>
        <w:t xml:space="preserve">BAB </w:t>
      </w:r>
      <w:r w:rsidR="00255552">
        <w:rPr>
          <w:sz w:val="24"/>
          <w:szCs w:val="24"/>
        </w:rPr>
        <w:t>2</w:t>
      </w:r>
      <w:r>
        <w:rPr>
          <w:sz w:val="24"/>
          <w:szCs w:val="24"/>
        </w:rPr>
        <w:t xml:space="preserve"> DASAR TEOR</w:t>
      </w:r>
      <w:r>
        <w:rPr>
          <w:spacing w:val="1"/>
          <w:sz w:val="24"/>
          <w:szCs w:val="24"/>
        </w:rPr>
        <w:t>I</w:t>
      </w:r>
    </w:p>
    <w:p w14:paraId="18DA9A35" w14:textId="77777777" w:rsidR="0035164E" w:rsidRDefault="0035164E" w:rsidP="0035164E">
      <w:pPr>
        <w:spacing w:before="16" w:line="260" w:lineRule="exact"/>
        <w:rPr>
          <w:sz w:val="26"/>
          <w:szCs w:val="26"/>
        </w:rPr>
      </w:pPr>
    </w:p>
    <w:p w14:paraId="155AA08C" w14:textId="4AEB8CD2" w:rsidR="0035164E" w:rsidRDefault="0035164E" w:rsidP="007B3235">
      <w:pPr>
        <w:ind w:firstLine="586"/>
        <w:rPr>
          <w:sz w:val="24"/>
          <w:szCs w:val="24"/>
        </w:rPr>
      </w:pPr>
      <w:r>
        <w:rPr>
          <w:sz w:val="24"/>
          <w:szCs w:val="24"/>
        </w:rPr>
        <w:t>2.1</w:t>
      </w:r>
      <w:r w:rsidR="00255552">
        <w:rPr>
          <w:sz w:val="24"/>
          <w:szCs w:val="24"/>
        </w:rPr>
        <w:t>.</w:t>
      </w:r>
      <w:r>
        <w:rPr>
          <w:sz w:val="24"/>
          <w:szCs w:val="24"/>
        </w:rPr>
        <w:t xml:space="preserve">     </w:t>
      </w:r>
      <w:r w:rsidR="001C4D84">
        <w:rPr>
          <w:sz w:val="24"/>
          <w:szCs w:val="24"/>
        </w:rPr>
        <w:t xml:space="preserve">Sistem </w:t>
      </w:r>
      <w:r w:rsidR="001C4D84" w:rsidRPr="001C4D84">
        <w:rPr>
          <w:i/>
          <w:iCs/>
          <w:sz w:val="24"/>
          <w:szCs w:val="24"/>
        </w:rPr>
        <w:t>Inventory Management</w:t>
      </w:r>
      <w:r>
        <w:rPr>
          <w:sz w:val="24"/>
          <w:szCs w:val="24"/>
        </w:rPr>
        <w:t>...................................</w:t>
      </w:r>
      <w:r w:rsidR="0062474B">
        <w:rPr>
          <w:sz w:val="24"/>
          <w:szCs w:val="24"/>
        </w:rPr>
        <w:t>..</w:t>
      </w:r>
      <w:r>
        <w:rPr>
          <w:sz w:val="24"/>
          <w:szCs w:val="24"/>
        </w:rPr>
        <w:t>....</w:t>
      </w:r>
      <w:r w:rsidR="00255552">
        <w:rPr>
          <w:sz w:val="24"/>
          <w:szCs w:val="24"/>
        </w:rPr>
        <w:t>..</w:t>
      </w:r>
      <w:r w:rsidR="001C4D84">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-1</w:t>
      </w:r>
    </w:p>
    <w:p w14:paraId="50CDE4AA" w14:textId="77777777" w:rsidR="0035164E" w:rsidRDefault="0035164E" w:rsidP="0035164E">
      <w:pPr>
        <w:spacing w:before="16" w:line="260" w:lineRule="exact"/>
        <w:rPr>
          <w:sz w:val="26"/>
          <w:szCs w:val="26"/>
        </w:rPr>
      </w:pPr>
    </w:p>
    <w:p w14:paraId="554FBBC6" w14:textId="3184CBA3" w:rsidR="000C4915" w:rsidRPr="001C4D84" w:rsidRDefault="0035164E" w:rsidP="001C4D84">
      <w:pPr>
        <w:spacing w:line="480" w:lineRule="auto"/>
        <w:ind w:firstLine="586"/>
        <w:rPr>
          <w:sz w:val="24"/>
          <w:szCs w:val="24"/>
        </w:rPr>
      </w:pPr>
      <w:r>
        <w:rPr>
          <w:sz w:val="24"/>
          <w:szCs w:val="24"/>
        </w:rPr>
        <w:t>2.2</w:t>
      </w:r>
      <w:r w:rsidR="00255552">
        <w:rPr>
          <w:sz w:val="24"/>
          <w:szCs w:val="24"/>
        </w:rPr>
        <w:t>.</w:t>
      </w:r>
      <w:r>
        <w:rPr>
          <w:sz w:val="24"/>
          <w:szCs w:val="24"/>
        </w:rPr>
        <w:t xml:space="preserve">     </w:t>
      </w:r>
      <w:r w:rsidR="001C4D84">
        <w:rPr>
          <w:i/>
          <w:sz w:val="24"/>
          <w:szCs w:val="24"/>
        </w:rPr>
        <w:t>Web Framework</w:t>
      </w:r>
      <w:r>
        <w:rPr>
          <w:sz w:val="24"/>
          <w:szCs w:val="24"/>
        </w:rPr>
        <w:t>.........................</w:t>
      </w:r>
      <w:r w:rsidR="001C4D84">
        <w:rPr>
          <w:sz w:val="24"/>
          <w:szCs w:val="24"/>
        </w:rPr>
        <w:t>........</w:t>
      </w:r>
      <w:r>
        <w:rPr>
          <w:sz w:val="24"/>
          <w:szCs w:val="24"/>
        </w:rPr>
        <w:t>..........................</w:t>
      </w:r>
      <w:r w:rsidR="0062474B">
        <w:rPr>
          <w:sz w:val="24"/>
          <w:szCs w:val="24"/>
        </w:rPr>
        <w:t>.</w:t>
      </w:r>
      <w:r>
        <w:rPr>
          <w:sz w:val="24"/>
          <w:szCs w:val="24"/>
        </w:rPr>
        <w:t>............</w:t>
      </w:r>
      <w:r w:rsidR="00255552">
        <w:rPr>
          <w:sz w:val="24"/>
          <w:szCs w:val="24"/>
        </w:rPr>
        <w:t>..</w:t>
      </w:r>
      <w:r>
        <w:rPr>
          <w:sz w:val="24"/>
          <w:szCs w:val="24"/>
        </w:rPr>
        <w:t>....</w:t>
      </w:r>
      <w:r>
        <w:rPr>
          <w:spacing w:val="-7"/>
          <w:sz w:val="24"/>
          <w:szCs w:val="24"/>
        </w:rPr>
        <w:t xml:space="preserve"> </w:t>
      </w:r>
      <w:r w:rsidR="00255552">
        <w:rPr>
          <w:sz w:val="24"/>
          <w:szCs w:val="24"/>
        </w:rPr>
        <w:t>2</w:t>
      </w:r>
      <w:r>
        <w:rPr>
          <w:sz w:val="24"/>
          <w:szCs w:val="24"/>
        </w:rPr>
        <w:t>-</w:t>
      </w:r>
      <w:r w:rsidR="001C4D84">
        <w:rPr>
          <w:sz w:val="24"/>
          <w:szCs w:val="24"/>
        </w:rPr>
        <w:t>3</w:t>
      </w:r>
    </w:p>
    <w:p w14:paraId="50DAD466" w14:textId="6FA41779" w:rsidR="000777FE" w:rsidRDefault="000777FE" w:rsidP="000777FE">
      <w:pPr>
        <w:ind w:right="71"/>
        <w:jc w:val="both"/>
        <w:rPr>
          <w:sz w:val="24"/>
          <w:szCs w:val="24"/>
        </w:rPr>
      </w:pPr>
      <w:r>
        <w:rPr>
          <w:sz w:val="24"/>
          <w:szCs w:val="24"/>
        </w:rPr>
        <w:t xml:space="preserve">         BAB 3 ANALISIS</w:t>
      </w:r>
    </w:p>
    <w:p w14:paraId="76132F48" w14:textId="77777777" w:rsidR="000777FE" w:rsidRDefault="000777FE" w:rsidP="000777FE">
      <w:pPr>
        <w:spacing w:before="16" w:line="260" w:lineRule="exact"/>
        <w:rPr>
          <w:sz w:val="26"/>
          <w:szCs w:val="26"/>
        </w:rPr>
      </w:pPr>
    </w:p>
    <w:p w14:paraId="6D5B006B" w14:textId="11E5DB42" w:rsidR="00FA7EB1" w:rsidRDefault="000777FE" w:rsidP="00450138">
      <w:pPr>
        <w:rPr>
          <w:sz w:val="24"/>
          <w:szCs w:val="24"/>
        </w:rPr>
      </w:pPr>
      <w:r>
        <w:rPr>
          <w:sz w:val="24"/>
          <w:szCs w:val="24"/>
        </w:rPr>
        <w:t xml:space="preserve">        </w:t>
      </w:r>
      <w:r w:rsidR="001D47A7">
        <w:rPr>
          <w:sz w:val="24"/>
          <w:szCs w:val="24"/>
        </w:rPr>
        <w:t xml:space="preserve"> </w:t>
      </w:r>
      <w:r w:rsidR="002E2B52">
        <w:rPr>
          <w:sz w:val="24"/>
          <w:szCs w:val="24"/>
        </w:rPr>
        <w:t>3</w:t>
      </w:r>
      <w:r>
        <w:rPr>
          <w:sz w:val="24"/>
          <w:szCs w:val="24"/>
        </w:rPr>
        <w:t xml:space="preserve">.1.    </w:t>
      </w:r>
      <w:r w:rsidR="0062474B">
        <w:rPr>
          <w:sz w:val="24"/>
          <w:szCs w:val="24"/>
        </w:rPr>
        <w:t xml:space="preserve"> </w:t>
      </w:r>
      <w:r>
        <w:rPr>
          <w:sz w:val="24"/>
          <w:szCs w:val="24"/>
        </w:rPr>
        <w:t>A</w:t>
      </w:r>
      <w:r w:rsidR="002E2B52">
        <w:rPr>
          <w:sz w:val="24"/>
          <w:szCs w:val="24"/>
        </w:rPr>
        <w:t>nalisis Kondisi Saat Ini</w:t>
      </w:r>
      <w:r>
        <w:rPr>
          <w:sz w:val="24"/>
          <w:szCs w:val="24"/>
        </w:rPr>
        <w:t>...................</w:t>
      </w:r>
      <w:r w:rsidR="0062474B">
        <w:rPr>
          <w:sz w:val="24"/>
          <w:szCs w:val="24"/>
        </w:rPr>
        <w:t>.</w:t>
      </w:r>
      <w:r>
        <w:rPr>
          <w:sz w:val="24"/>
          <w:szCs w:val="24"/>
        </w:rPr>
        <w:t>...........</w:t>
      </w:r>
      <w:r w:rsidR="001D47A7">
        <w:rPr>
          <w:sz w:val="24"/>
          <w:szCs w:val="24"/>
        </w:rPr>
        <w:t>.</w:t>
      </w:r>
      <w:r>
        <w:rPr>
          <w:sz w:val="24"/>
          <w:szCs w:val="24"/>
        </w:rPr>
        <w:t>.</w:t>
      </w:r>
      <w:r w:rsidR="002E2B52">
        <w:rPr>
          <w:sz w:val="24"/>
          <w:szCs w:val="24"/>
        </w:rPr>
        <w:t>..</w:t>
      </w:r>
      <w:r>
        <w:rPr>
          <w:sz w:val="24"/>
          <w:szCs w:val="24"/>
        </w:rPr>
        <w:t>........</w:t>
      </w:r>
      <w:r w:rsidR="0062474B">
        <w:rPr>
          <w:sz w:val="24"/>
          <w:szCs w:val="24"/>
        </w:rPr>
        <w:t>.</w:t>
      </w:r>
      <w:r>
        <w:rPr>
          <w:sz w:val="24"/>
          <w:szCs w:val="24"/>
        </w:rPr>
        <w:t>.....................</w:t>
      </w:r>
      <w:r>
        <w:rPr>
          <w:spacing w:val="-7"/>
          <w:sz w:val="24"/>
          <w:szCs w:val="24"/>
        </w:rPr>
        <w:t xml:space="preserve"> </w:t>
      </w:r>
      <w:r w:rsidR="002E2B52">
        <w:rPr>
          <w:sz w:val="24"/>
          <w:szCs w:val="24"/>
        </w:rPr>
        <w:t>3</w:t>
      </w:r>
      <w:r>
        <w:rPr>
          <w:sz w:val="24"/>
          <w:szCs w:val="24"/>
        </w:rPr>
        <w:t>-1</w:t>
      </w:r>
    </w:p>
    <w:p w14:paraId="75183CF4" w14:textId="77777777" w:rsidR="0062474B" w:rsidRDefault="0062474B" w:rsidP="00450138">
      <w:pPr>
        <w:rPr>
          <w:sz w:val="24"/>
          <w:szCs w:val="24"/>
        </w:rPr>
      </w:pPr>
    </w:p>
    <w:p w14:paraId="2C1F0EAA" w14:textId="648F2AE4" w:rsidR="0062474B" w:rsidRDefault="0062474B" w:rsidP="0045013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vi</w:t>
      </w:r>
    </w:p>
    <w:p w14:paraId="7E6552EC" w14:textId="77777777" w:rsidR="001D47A7" w:rsidRDefault="001D47A7" w:rsidP="00450138">
      <w:pPr>
        <w:rPr>
          <w:sz w:val="24"/>
          <w:szCs w:val="24"/>
        </w:rPr>
      </w:pPr>
    </w:p>
    <w:p w14:paraId="03912DA6" w14:textId="29A0BC45" w:rsidR="00450138" w:rsidRPr="00B6441A" w:rsidRDefault="001D47A7" w:rsidP="001D47A7">
      <w:pPr>
        <w:spacing w:line="480" w:lineRule="auto"/>
        <w:rPr>
          <w:sz w:val="24"/>
          <w:szCs w:val="24"/>
        </w:rPr>
      </w:pPr>
      <w:r>
        <w:rPr>
          <w:sz w:val="24"/>
          <w:szCs w:val="24"/>
        </w:rPr>
        <w:t xml:space="preserve">         </w:t>
      </w:r>
      <w:r w:rsidR="002E2B52">
        <w:rPr>
          <w:sz w:val="24"/>
          <w:szCs w:val="24"/>
        </w:rPr>
        <w:t>3</w:t>
      </w:r>
      <w:r w:rsidR="000777FE">
        <w:rPr>
          <w:sz w:val="24"/>
          <w:szCs w:val="24"/>
        </w:rPr>
        <w:t xml:space="preserve">.2.     </w:t>
      </w:r>
      <w:r w:rsidR="002E2B52">
        <w:rPr>
          <w:iCs/>
          <w:sz w:val="24"/>
          <w:szCs w:val="24"/>
        </w:rPr>
        <w:t xml:space="preserve">Analisis </w:t>
      </w:r>
      <w:r w:rsidR="00FC5A55">
        <w:rPr>
          <w:iCs/>
          <w:sz w:val="24"/>
          <w:szCs w:val="24"/>
        </w:rPr>
        <w:t>Media</w:t>
      </w:r>
      <w:r w:rsidR="002E2B52">
        <w:rPr>
          <w:iCs/>
          <w:sz w:val="24"/>
          <w:szCs w:val="24"/>
        </w:rPr>
        <w:t xml:space="preserve"> Sejenis </w:t>
      </w:r>
      <w:r w:rsidR="000777FE">
        <w:rPr>
          <w:sz w:val="24"/>
          <w:szCs w:val="24"/>
        </w:rPr>
        <w:t>...........</w:t>
      </w:r>
      <w:r>
        <w:rPr>
          <w:sz w:val="24"/>
          <w:szCs w:val="24"/>
        </w:rPr>
        <w:t>..</w:t>
      </w:r>
      <w:r w:rsidR="000777FE">
        <w:rPr>
          <w:sz w:val="24"/>
          <w:szCs w:val="24"/>
        </w:rPr>
        <w:t>...........................</w:t>
      </w:r>
      <w:r w:rsidR="00FC5A55">
        <w:rPr>
          <w:sz w:val="24"/>
          <w:szCs w:val="24"/>
        </w:rPr>
        <w:t>...</w:t>
      </w:r>
      <w:r w:rsidR="000777FE">
        <w:rPr>
          <w:sz w:val="24"/>
          <w:szCs w:val="24"/>
        </w:rPr>
        <w:t>...</w:t>
      </w:r>
      <w:r w:rsidR="0062474B">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pacing w:val="-7"/>
          <w:sz w:val="24"/>
          <w:szCs w:val="24"/>
        </w:rPr>
        <w:t xml:space="preserve"> </w:t>
      </w:r>
      <w:r w:rsidR="002E2B52">
        <w:rPr>
          <w:sz w:val="24"/>
          <w:szCs w:val="24"/>
        </w:rPr>
        <w:t>3</w:t>
      </w:r>
      <w:r w:rsidR="000777FE">
        <w:rPr>
          <w:sz w:val="24"/>
          <w:szCs w:val="24"/>
        </w:rPr>
        <w:t>-</w:t>
      </w:r>
      <w:r w:rsidR="00FC5A55">
        <w:rPr>
          <w:sz w:val="24"/>
          <w:szCs w:val="24"/>
        </w:rPr>
        <w:t>5</w:t>
      </w:r>
    </w:p>
    <w:p w14:paraId="44A83FEA" w14:textId="46193E01" w:rsidR="000777FE" w:rsidRDefault="002E2B52" w:rsidP="00FC5A55">
      <w:pPr>
        <w:spacing w:line="480" w:lineRule="auto"/>
        <w:ind w:left="1026"/>
        <w:jc w:val="both"/>
        <w:rPr>
          <w:position w:val="-1"/>
          <w:sz w:val="24"/>
          <w:szCs w:val="24"/>
        </w:rPr>
      </w:pPr>
      <w:r>
        <w:rPr>
          <w:position w:val="-1"/>
          <w:sz w:val="24"/>
          <w:szCs w:val="24"/>
        </w:rPr>
        <w:t>3</w:t>
      </w:r>
      <w:r w:rsidR="000777FE">
        <w:rPr>
          <w:position w:val="-1"/>
          <w:sz w:val="24"/>
          <w:szCs w:val="24"/>
        </w:rPr>
        <w:t xml:space="preserve">.2.1.  </w:t>
      </w:r>
      <w:r w:rsidR="000777FE">
        <w:rPr>
          <w:spacing w:val="40"/>
          <w:position w:val="-1"/>
          <w:sz w:val="24"/>
          <w:szCs w:val="24"/>
        </w:rPr>
        <w:t xml:space="preserve"> </w:t>
      </w:r>
      <w:r w:rsidR="00FC5A55">
        <w:rPr>
          <w:position w:val="-1"/>
          <w:sz w:val="24"/>
          <w:szCs w:val="24"/>
        </w:rPr>
        <w:t>Sistem Informasi Manajemen Penjualan, Pembelian dan Inventori Kantor GM Tupperware</w:t>
      </w:r>
      <w:r w:rsidR="000777FE">
        <w:rPr>
          <w:position w:val="-1"/>
          <w:sz w:val="24"/>
          <w:szCs w:val="24"/>
        </w:rPr>
        <w:t>...............</w:t>
      </w:r>
      <w:r w:rsidR="00FC5A55">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sidR="00FC5A55">
        <w:rPr>
          <w:position w:val="-1"/>
          <w:sz w:val="24"/>
          <w:szCs w:val="24"/>
        </w:rPr>
        <w:t>5</w:t>
      </w:r>
    </w:p>
    <w:p w14:paraId="05A8C8AE" w14:textId="328FF556" w:rsidR="000777FE" w:rsidRDefault="002E2B52" w:rsidP="0062474B">
      <w:pPr>
        <w:spacing w:line="480" w:lineRule="auto"/>
        <w:ind w:left="1026"/>
        <w:jc w:val="both"/>
        <w:rPr>
          <w:position w:val="-1"/>
          <w:sz w:val="24"/>
          <w:szCs w:val="24"/>
        </w:rPr>
      </w:pPr>
      <w:r>
        <w:rPr>
          <w:position w:val="-1"/>
          <w:sz w:val="24"/>
          <w:szCs w:val="24"/>
        </w:rPr>
        <w:t>3.</w:t>
      </w:r>
      <w:r w:rsidR="000777FE">
        <w:rPr>
          <w:position w:val="-1"/>
          <w:sz w:val="24"/>
          <w:szCs w:val="24"/>
        </w:rPr>
        <w:t xml:space="preserve">2.2.  </w:t>
      </w:r>
      <w:r w:rsidR="000777FE">
        <w:rPr>
          <w:spacing w:val="40"/>
          <w:position w:val="-1"/>
          <w:sz w:val="24"/>
          <w:szCs w:val="24"/>
        </w:rPr>
        <w:t xml:space="preserve"> </w:t>
      </w:r>
      <w:r w:rsidR="0062474B">
        <w:rPr>
          <w:position w:val="-1"/>
          <w:sz w:val="24"/>
          <w:szCs w:val="24"/>
        </w:rPr>
        <w:t xml:space="preserve">Aplikasi Sistem Informasi Pemantauan </w:t>
      </w:r>
      <w:r w:rsidR="0062474B" w:rsidRPr="0062474B">
        <w:rPr>
          <w:i/>
          <w:iCs/>
          <w:position w:val="-1"/>
          <w:sz w:val="24"/>
          <w:szCs w:val="24"/>
        </w:rPr>
        <w:t>Inventory</w:t>
      </w:r>
      <w:r w:rsidR="0062474B">
        <w:rPr>
          <w:position w:val="-1"/>
          <w:sz w:val="24"/>
          <w:szCs w:val="24"/>
        </w:rPr>
        <w:t xml:space="preserve"> Stock Opname Berbasis Web Pada PT Makmur Berkat Solusi Logistic</w:t>
      </w:r>
      <w:r w:rsidR="000777FE">
        <w:rPr>
          <w:position w:val="-1"/>
          <w:sz w:val="24"/>
          <w:szCs w:val="24"/>
        </w:rPr>
        <w:t>...................................</w:t>
      </w:r>
      <w:r w:rsidR="0062474B">
        <w:rPr>
          <w:position w:val="-1"/>
          <w:sz w:val="24"/>
          <w:szCs w:val="24"/>
        </w:rPr>
        <w:t>.................................................</w:t>
      </w:r>
      <w:r w:rsidR="000777FE">
        <w:rPr>
          <w:position w:val="-1"/>
          <w:sz w:val="24"/>
          <w:szCs w:val="24"/>
        </w:rPr>
        <w:t>.........</w:t>
      </w:r>
      <w:r w:rsidR="000777FE">
        <w:rPr>
          <w:spacing w:val="-7"/>
          <w:position w:val="-1"/>
          <w:sz w:val="24"/>
          <w:szCs w:val="24"/>
        </w:rPr>
        <w:t xml:space="preserve"> </w:t>
      </w:r>
      <w:r>
        <w:rPr>
          <w:position w:val="-1"/>
          <w:sz w:val="24"/>
          <w:szCs w:val="24"/>
        </w:rPr>
        <w:t>3</w:t>
      </w:r>
      <w:r w:rsidR="000777FE">
        <w:rPr>
          <w:position w:val="-1"/>
          <w:sz w:val="24"/>
          <w:szCs w:val="24"/>
        </w:rPr>
        <w:t>-</w:t>
      </w:r>
      <w:r>
        <w:rPr>
          <w:position w:val="-1"/>
          <w:sz w:val="24"/>
          <w:szCs w:val="24"/>
        </w:rPr>
        <w:t>1</w:t>
      </w:r>
      <w:r w:rsidR="0062474B">
        <w:rPr>
          <w:position w:val="-1"/>
          <w:sz w:val="24"/>
          <w:szCs w:val="24"/>
        </w:rPr>
        <w:t>2</w:t>
      </w:r>
    </w:p>
    <w:p w14:paraId="603C9F66" w14:textId="64B48616" w:rsidR="000777FE" w:rsidRDefault="001D47A7" w:rsidP="001D47A7">
      <w:pPr>
        <w:spacing w:line="480" w:lineRule="auto"/>
        <w:rPr>
          <w:sz w:val="24"/>
          <w:szCs w:val="24"/>
        </w:rPr>
      </w:pPr>
      <w:r>
        <w:rPr>
          <w:sz w:val="24"/>
          <w:szCs w:val="24"/>
        </w:rPr>
        <w:t xml:space="preserve">         </w:t>
      </w:r>
      <w:r w:rsidR="002E2B52">
        <w:rPr>
          <w:sz w:val="24"/>
          <w:szCs w:val="24"/>
        </w:rPr>
        <w:t>3</w:t>
      </w:r>
      <w:r w:rsidR="000777FE">
        <w:rPr>
          <w:sz w:val="24"/>
          <w:szCs w:val="24"/>
        </w:rPr>
        <w:t xml:space="preserve">.3.     </w:t>
      </w:r>
      <w:r w:rsidR="002E2B52">
        <w:rPr>
          <w:iCs/>
          <w:sz w:val="24"/>
          <w:szCs w:val="24"/>
        </w:rPr>
        <w:t>Analisis Masalah</w:t>
      </w:r>
      <w:r w:rsidR="000777FE">
        <w:rPr>
          <w:sz w:val="24"/>
          <w:szCs w:val="24"/>
        </w:rPr>
        <w:t>...............</w:t>
      </w:r>
      <w:r w:rsidR="0062474B">
        <w:rPr>
          <w:sz w:val="24"/>
          <w:szCs w:val="24"/>
        </w:rPr>
        <w:t>..</w:t>
      </w:r>
      <w:r w:rsidR="000777FE">
        <w:rPr>
          <w:sz w:val="24"/>
          <w:szCs w:val="24"/>
        </w:rPr>
        <w:t>....................</w:t>
      </w:r>
      <w:r>
        <w:rPr>
          <w:sz w:val="24"/>
          <w:szCs w:val="24"/>
        </w:rPr>
        <w:t>....</w:t>
      </w:r>
      <w:r w:rsidR="000777FE">
        <w:rPr>
          <w:sz w:val="24"/>
          <w:szCs w:val="24"/>
        </w:rPr>
        <w:t>.....</w:t>
      </w:r>
      <w:r w:rsidR="002E2B52">
        <w:rPr>
          <w:sz w:val="24"/>
          <w:szCs w:val="24"/>
        </w:rPr>
        <w:t>............................</w:t>
      </w:r>
      <w:r w:rsidR="000777FE">
        <w:rPr>
          <w:sz w:val="24"/>
          <w:szCs w:val="24"/>
        </w:rPr>
        <w:t>..</w:t>
      </w:r>
      <w:r w:rsidR="000777FE">
        <w:rPr>
          <w:spacing w:val="-7"/>
          <w:sz w:val="24"/>
          <w:szCs w:val="24"/>
        </w:rPr>
        <w:t xml:space="preserve"> </w:t>
      </w:r>
      <w:r w:rsidR="002E2B52">
        <w:rPr>
          <w:sz w:val="24"/>
          <w:szCs w:val="24"/>
        </w:rPr>
        <w:t>3</w:t>
      </w:r>
      <w:r w:rsidR="000777FE">
        <w:rPr>
          <w:sz w:val="24"/>
          <w:szCs w:val="24"/>
        </w:rPr>
        <w:t>-1</w:t>
      </w:r>
      <w:r w:rsidR="0062474B">
        <w:rPr>
          <w:sz w:val="24"/>
          <w:szCs w:val="24"/>
        </w:rPr>
        <w:t>6</w:t>
      </w:r>
    </w:p>
    <w:p w14:paraId="274E37E1" w14:textId="636D48C3" w:rsidR="000C4915" w:rsidRPr="009C54CC" w:rsidRDefault="001D47A7" w:rsidP="0062474B">
      <w:pPr>
        <w:spacing w:line="480" w:lineRule="auto"/>
        <w:rPr>
          <w:sz w:val="24"/>
          <w:szCs w:val="24"/>
        </w:rPr>
      </w:pPr>
      <w:r>
        <w:rPr>
          <w:sz w:val="24"/>
          <w:szCs w:val="24"/>
        </w:rPr>
        <w:t xml:space="preserve">         </w:t>
      </w:r>
      <w:r w:rsidR="002E2B52">
        <w:rPr>
          <w:sz w:val="24"/>
          <w:szCs w:val="24"/>
        </w:rPr>
        <w:t xml:space="preserve">3.4.     </w:t>
      </w:r>
      <w:r w:rsidR="002E2B52">
        <w:rPr>
          <w:iCs/>
          <w:sz w:val="24"/>
          <w:szCs w:val="24"/>
        </w:rPr>
        <w:t>Analisis Kebutuhan Sistem</w:t>
      </w:r>
      <w:r w:rsidR="002E2B52">
        <w:rPr>
          <w:sz w:val="24"/>
          <w:szCs w:val="24"/>
        </w:rPr>
        <w:t>.</w:t>
      </w:r>
      <w:r w:rsidR="0062474B">
        <w:rPr>
          <w:sz w:val="24"/>
          <w:szCs w:val="24"/>
        </w:rPr>
        <w:t>..</w:t>
      </w:r>
      <w:r w:rsidR="002E2B52">
        <w:rPr>
          <w:sz w:val="24"/>
          <w:szCs w:val="24"/>
        </w:rPr>
        <w:t>.........................................................</w:t>
      </w:r>
      <w:r w:rsidR="002E2B52">
        <w:rPr>
          <w:spacing w:val="-7"/>
          <w:sz w:val="24"/>
          <w:szCs w:val="24"/>
        </w:rPr>
        <w:t xml:space="preserve"> </w:t>
      </w:r>
      <w:r w:rsidR="002E2B52">
        <w:rPr>
          <w:sz w:val="24"/>
          <w:szCs w:val="24"/>
        </w:rPr>
        <w:t>3-1</w:t>
      </w:r>
      <w:r w:rsidR="0062474B">
        <w:rPr>
          <w:sz w:val="24"/>
          <w:szCs w:val="24"/>
        </w:rPr>
        <w:t>6</w:t>
      </w:r>
    </w:p>
    <w:p w14:paraId="02D8A157" w14:textId="1ACE3ED0" w:rsidR="009C54CC" w:rsidRDefault="009C54CC" w:rsidP="009C54CC">
      <w:pPr>
        <w:ind w:left="586" w:right="71"/>
        <w:jc w:val="both"/>
        <w:rPr>
          <w:sz w:val="24"/>
          <w:szCs w:val="24"/>
        </w:rPr>
      </w:pPr>
      <w:r>
        <w:rPr>
          <w:sz w:val="24"/>
          <w:szCs w:val="24"/>
        </w:rPr>
        <w:t>BAB 4 DESAIN</w:t>
      </w:r>
      <w:r w:rsidR="0062474B">
        <w:rPr>
          <w:sz w:val="24"/>
          <w:szCs w:val="24"/>
        </w:rPr>
        <w:t xml:space="preserve"> (belum diedit)</w:t>
      </w:r>
    </w:p>
    <w:p w14:paraId="4BB2318A" w14:textId="77777777" w:rsidR="009C54CC" w:rsidRDefault="009C54CC" w:rsidP="009C54CC">
      <w:pPr>
        <w:spacing w:before="16" w:line="260" w:lineRule="exact"/>
        <w:rPr>
          <w:sz w:val="26"/>
          <w:szCs w:val="26"/>
        </w:rPr>
      </w:pPr>
    </w:p>
    <w:p w14:paraId="0E23580D" w14:textId="4B918113" w:rsidR="009C54CC" w:rsidRDefault="009C54CC" w:rsidP="001D47A7">
      <w:pPr>
        <w:ind w:firstLine="58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Dataset</w:t>
      </w:r>
      <w:r>
        <w:rPr>
          <w:sz w:val="24"/>
          <w:szCs w:val="24"/>
        </w:rPr>
        <w:t>...............................................................................</w:t>
      </w:r>
      <w:r>
        <w:rPr>
          <w:spacing w:val="-7"/>
          <w:sz w:val="24"/>
          <w:szCs w:val="24"/>
        </w:rPr>
        <w:t xml:space="preserve"> </w:t>
      </w:r>
      <w:r>
        <w:rPr>
          <w:sz w:val="24"/>
          <w:szCs w:val="24"/>
        </w:rPr>
        <w:t>4-1</w:t>
      </w:r>
    </w:p>
    <w:p w14:paraId="7CF597D3" w14:textId="77777777" w:rsidR="009C54CC" w:rsidRDefault="009C54CC" w:rsidP="009C54CC">
      <w:pPr>
        <w:spacing w:before="16" w:line="260" w:lineRule="exact"/>
        <w:rPr>
          <w:sz w:val="26"/>
          <w:szCs w:val="26"/>
        </w:rPr>
      </w:pPr>
    </w:p>
    <w:p w14:paraId="74CE8730" w14:textId="01CBED29" w:rsidR="009C54CC" w:rsidRPr="00B6441A" w:rsidRDefault="009C54CC" w:rsidP="001D47A7">
      <w:pPr>
        <w:spacing w:line="480" w:lineRule="auto"/>
        <w:ind w:firstLine="586"/>
        <w:rPr>
          <w:sz w:val="24"/>
          <w:szCs w:val="24"/>
        </w:rPr>
      </w:pPr>
      <w:r>
        <w:rPr>
          <w:sz w:val="24"/>
          <w:szCs w:val="24"/>
        </w:rPr>
        <w:t xml:space="preserve">4.2.     </w:t>
      </w:r>
      <w:r>
        <w:rPr>
          <w:spacing w:val="20"/>
          <w:sz w:val="24"/>
          <w:szCs w:val="24"/>
        </w:rPr>
        <w:t xml:space="preserve"> </w:t>
      </w:r>
      <w:r>
        <w:rPr>
          <w:iCs/>
          <w:sz w:val="24"/>
          <w:szCs w:val="24"/>
        </w:rPr>
        <w:t>Desain Proses Sistem</w:t>
      </w:r>
      <w:r>
        <w:rPr>
          <w:sz w:val="24"/>
          <w:szCs w:val="24"/>
        </w:rPr>
        <w:t>.....................................................................</w:t>
      </w:r>
      <w:r>
        <w:rPr>
          <w:spacing w:val="-7"/>
          <w:sz w:val="24"/>
          <w:szCs w:val="24"/>
        </w:rPr>
        <w:t xml:space="preserve"> </w:t>
      </w:r>
      <w:r>
        <w:rPr>
          <w:sz w:val="24"/>
          <w:szCs w:val="24"/>
        </w:rPr>
        <w:t>4-3</w:t>
      </w:r>
    </w:p>
    <w:p w14:paraId="32254149" w14:textId="4B4DEACA" w:rsidR="009C54CC" w:rsidRDefault="009C54CC" w:rsidP="009C54CC">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Pr>
          <w:position w:val="-1"/>
          <w:sz w:val="24"/>
          <w:szCs w:val="24"/>
        </w:rPr>
        <w:t xml:space="preserve">Desain Proses Pengumpulan </w:t>
      </w:r>
      <w:r w:rsidRPr="009C54CC">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4-3</w:t>
      </w:r>
    </w:p>
    <w:p w14:paraId="5A46694E" w14:textId="5DE5597A" w:rsidR="009C54CC" w:rsidRDefault="009C54CC" w:rsidP="009C54CC">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Pr="009C54CC">
        <w:rPr>
          <w:i/>
          <w:iCs/>
          <w:position w:val="-1"/>
          <w:sz w:val="24"/>
          <w:szCs w:val="24"/>
        </w:rPr>
        <w:t>Training</w:t>
      </w:r>
      <w:r>
        <w:rPr>
          <w:position w:val="-1"/>
          <w:sz w:val="24"/>
          <w:szCs w:val="24"/>
        </w:rPr>
        <w:t xml:space="preserve"> Model Klasifikasi............................</w:t>
      </w:r>
      <w:r>
        <w:rPr>
          <w:spacing w:val="-7"/>
          <w:position w:val="-1"/>
          <w:sz w:val="24"/>
          <w:szCs w:val="24"/>
        </w:rPr>
        <w:t xml:space="preserve"> </w:t>
      </w:r>
      <w:r>
        <w:rPr>
          <w:position w:val="-1"/>
          <w:sz w:val="24"/>
          <w:szCs w:val="24"/>
        </w:rPr>
        <w:t>4-7</w:t>
      </w:r>
    </w:p>
    <w:p w14:paraId="5A42C2BB" w14:textId="00D03246" w:rsidR="009C54CC" w:rsidRDefault="009C54CC" w:rsidP="009C54CC">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w:t>
      </w:r>
      <w:r>
        <w:rPr>
          <w:spacing w:val="-7"/>
          <w:position w:val="-1"/>
          <w:sz w:val="24"/>
          <w:szCs w:val="24"/>
        </w:rPr>
        <w:t xml:space="preserve"> </w:t>
      </w:r>
      <w:r>
        <w:rPr>
          <w:position w:val="-1"/>
          <w:sz w:val="24"/>
          <w:szCs w:val="24"/>
        </w:rPr>
        <w:t>4-13</w:t>
      </w:r>
    </w:p>
    <w:p w14:paraId="0A243ECC" w14:textId="6C6D56B3" w:rsidR="007F6DB9" w:rsidRDefault="00A26C7D" w:rsidP="001D47A7">
      <w:pPr>
        <w:spacing w:line="480" w:lineRule="auto"/>
        <w:ind w:firstLine="586"/>
        <w:rPr>
          <w:sz w:val="24"/>
          <w:szCs w:val="24"/>
        </w:rPr>
      </w:pPr>
      <w:r>
        <w:rPr>
          <w:sz w:val="24"/>
          <w:szCs w:val="24"/>
        </w:rPr>
        <w:t>4</w:t>
      </w:r>
      <w:r w:rsidR="009C54CC">
        <w:rPr>
          <w:sz w:val="24"/>
          <w:szCs w:val="24"/>
        </w:rPr>
        <w:t xml:space="preserve">.3.     </w:t>
      </w:r>
      <w:r w:rsidR="009C54CC">
        <w:rPr>
          <w:spacing w:val="20"/>
          <w:sz w:val="24"/>
          <w:szCs w:val="24"/>
        </w:rPr>
        <w:t xml:space="preserve"> </w:t>
      </w:r>
      <w:r>
        <w:rPr>
          <w:iCs/>
          <w:sz w:val="24"/>
          <w:szCs w:val="24"/>
        </w:rPr>
        <w:t xml:space="preserve">Desain </w:t>
      </w:r>
      <w:r w:rsidRPr="00A26C7D">
        <w:rPr>
          <w:i/>
          <w:sz w:val="24"/>
          <w:szCs w:val="24"/>
        </w:rPr>
        <w:t>User Interface</w:t>
      </w:r>
      <w:r>
        <w:rPr>
          <w:iCs/>
          <w:sz w:val="24"/>
          <w:szCs w:val="24"/>
        </w:rPr>
        <w:t xml:space="preserve"> Sistem</w:t>
      </w:r>
      <w:r w:rsidR="009C54CC">
        <w:rPr>
          <w:sz w:val="24"/>
          <w:szCs w:val="24"/>
        </w:rPr>
        <w:t>......................</w:t>
      </w:r>
      <w:r>
        <w:rPr>
          <w:sz w:val="24"/>
          <w:szCs w:val="24"/>
        </w:rPr>
        <w:t>..............</w:t>
      </w:r>
      <w:r w:rsidR="009C54CC">
        <w:rPr>
          <w:sz w:val="24"/>
          <w:szCs w:val="24"/>
        </w:rPr>
        <w:t>..................</w:t>
      </w:r>
      <w:r w:rsidR="009C54CC">
        <w:rPr>
          <w:spacing w:val="-7"/>
          <w:sz w:val="24"/>
          <w:szCs w:val="24"/>
        </w:rPr>
        <w:t xml:space="preserve"> </w:t>
      </w:r>
      <w:r>
        <w:rPr>
          <w:sz w:val="24"/>
          <w:szCs w:val="24"/>
        </w:rPr>
        <w:t>4</w:t>
      </w:r>
      <w:r w:rsidR="009C54CC">
        <w:rPr>
          <w:sz w:val="24"/>
          <w:szCs w:val="24"/>
        </w:rPr>
        <w:t>-</w:t>
      </w:r>
      <w:r>
        <w:rPr>
          <w:sz w:val="24"/>
          <w:szCs w:val="24"/>
        </w:rPr>
        <w:t>22</w:t>
      </w:r>
    </w:p>
    <w:p w14:paraId="03F790B9" w14:textId="77777777" w:rsidR="000C4915" w:rsidRPr="007F6DB9" w:rsidRDefault="000C4915" w:rsidP="007F6DB9">
      <w:pPr>
        <w:spacing w:line="480" w:lineRule="auto"/>
        <w:ind w:left="806"/>
        <w:rPr>
          <w:sz w:val="24"/>
          <w:szCs w:val="24"/>
        </w:rPr>
      </w:pPr>
    </w:p>
    <w:p w14:paraId="2B89C358" w14:textId="098767EC" w:rsidR="007F6DB9" w:rsidRDefault="007F6DB9" w:rsidP="007F6DB9">
      <w:pPr>
        <w:ind w:left="586" w:right="71"/>
        <w:jc w:val="both"/>
        <w:rPr>
          <w:sz w:val="24"/>
          <w:szCs w:val="24"/>
        </w:rPr>
      </w:pPr>
      <w:r>
        <w:rPr>
          <w:sz w:val="24"/>
          <w:szCs w:val="24"/>
        </w:rPr>
        <w:t>BAB 5 IMPLEMENTASI</w:t>
      </w:r>
    </w:p>
    <w:p w14:paraId="5F17D963" w14:textId="77777777" w:rsidR="007F6DB9" w:rsidRDefault="007F6DB9" w:rsidP="007F6DB9">
      <w:pPr>
        <w:spacing w:before="16" w:line="260" w:lineRule="exact"/>
        <w:rPr>
          <w:sz w:val="26"/>
          <w:szCs w:val="26"/>
        </w:rPr>
      </w:pPr>
    </w:p>
    <w:p w14:paraId="30FBA3AD" w14:textId="5E95D41F" w:rsidR="007F6DB9" w:rsidRDefault="007F6DB9" w:rsidP="000110A3">
      <w:pPr>
        <w:ind w:firstLine="58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F6DB9">
        <w:rPr>
          <w:i/>
          <w:iCs/>
          <w:sz w:val="24"/>
          <w:szCs w:val="24"/>
        </w:rPr>
        <w:t>Dataset</w:t>
      </w:r>
      <w:r>
        <w:rPr>
          <w:sz w:val="24"/>
          <w:szCs w:val="24"/>
        </w:rPr>
        <w:t>..................................</w:t>
      </w:r>
      <w:r>
        <w:rPr>
          <w:spacing w:val="-7"/>
          <w:sz w:val="24"/>
          <w:szCs w:val="24"/>
        </w:rPr>
        <w:t xml:space="preserve"> </w:t>
      </w:r>
      <w:r>
        <w:rPr>
          <w:sz w:val="24"/>
          <w:szCs w:val="24"/>
        </w:rPr>
        <w:t>5-1</w:t>
      </w:r>
    </w:p>
    <w:p w14:paraId="40C2EF3A" w14:textId="77777777" w:rsidR="007F6DB9" w:rsidRDefault="007F6DB9" w:rsidP="007F6DB9">
      <w:pPr>
        <w:spacing w:before="16" w:line="260" w:lineRule="exact"/>
        <w:rPr>
          <w:sz w:val="26"/>
          <w:szCs w:val="26"/>
        </w:rPr>
      </w:pPr>
    </w:p>
    <w:p w14:paraId="3772D72A" w14:textId="43D1F8AB" w:rsidR="007F6DB9" w:rsidRDefault="007F6DB9" w:rsidP="007F6DB9">
      <w:pPr>
        <w:spacing w:line="480" w:lineRule="auto"/>
        <w:ind w:left="1026"/>
        <w:rPr>
          <w:position w:val="-1"/>
          <w:sz w:val="24"/>
          <w:szCs w:val="24"/>
        </w:rPr>
      </w:pPr>
      <w:r>
        <w:rPr>
          <w:position w:val="-1"/>
          <w:sz w:val="24"/>
          <w:szCs w:val="24"/>
        </w:rPr>
        <w:t xml:space="preserve">5.1.1.  </w:t>
      </w:r>
      <w:r>
        <w:rPr>
          <w:spacing w:val="40"/>
          <w:position w:val="-1"/>
          <w:sz w:val="24"/>
          <w:szCs w:val="24"/>
        </w:rPr>
        <w:t xml:space="preserve"> </w:t>
      </w:r>
      <w:r>
        <w:rPr>
          <w:position w:val="-1"/>
          <w:sz w:val="24"/>
          <w:szCs w:val="24"/>
        </w:rPr>
        <w:t>Proses Pengumpulan Citra.....................................................</w:t>
      </w:r>
      <w:r>
        <w:rPr>
          <w:spacing w:val="-7"/>
          <w:position w:val="-1"/>
          <w:sz w:val="24"/>
          <w:szCs w:val="24"/>
        </w:rPr>
        <w:t xml:space="preserve"> </w:t>
      </w:r>
      <w:r>
        <w:rPr>
          <w:position w:val="-1"/>
          <w:sz w:val="24"/>
          <w:szCs w:val="24"/>
        </w:rPr>
        <w:t>5-1</w:t>
      </w:r>
    </w:p>
    <w:p w14:paraId="4BB538E7" w14:textId="1B1537A1" w:rsidR="007F6DB9" w:rsidRDefault="007F6DB9" w:rsidP="007F6DB9">
      <w:pPr>
        <w:spacing w:line="480" w:lineRule="auto"/>
        <w:ind w:left="1026"/>
        <w:rPr>
          <w:position w:val="-1"/>
          <w:sz w:val="24"/>
          <w:szCs w:val="24"/>
        </w:rPr>
      </w:pPr>
      <w:r>
        <w:rPr>
          <w:position w:val="-1"/>
          <w:sz w:val="24"/>
          <w:szCs w:val="24"/>
        </w:rPr>
        <w:t xml:space="preserve">5.1.2.  </w:t>
      </w:r>
      <w:r>
        <w:rPr>
          <w:spacing w:val="40"/>
          <w:position w:val="-1"/>
          <w:sz w:val="24"/>
          <w:szCs w:val="24"/>
        </w:rPr>
        <w:t xml:space="preserve"> </w:t>
      </w:r>
      <w:r>
        <w:rPr>
          <w:position w:val="-1"/>
          <w:sz w:val="24"/>
          <w:szCs w:val="24"/>
        </w:rPr>
        <w:t xml:space="preserve">Proses </w:t>
      </w:r>
      <w:r w:rsidRPr="00211054">
        <w:rPr>
          <w:i/>
          <w:iCs/>
          <w:position w:val="-1"/>
          <w:sz w:val="24"/>
          <w:szCs w:val="24"/>
        </w:rPr>
        <w:t>Pre-processing</w:t>
      </w:r>
      <w:r>
        <w:rPr>
          <w:position w:val="-1"/>
          <w:sz w:val="24"/>
          <w:szCs w:val="24"/>
        </w:rPr>
        <w:t xml:space="preserve"> dan Segmentasi Citra.........................</w:t>
      </w:r>
      <w:r>
        <w:rPr>
          <w:spacing w:val="-7"/>
          <w:position w:val="-1"/>
          <w:sz w:val="24"/>
          <w:szCs w:val="24"/>
        </w:rPr>
        <w:t xml:space="preserve"> </w:t>
      </w:r>
      <w:r>
        <w:rPr>
          <w:position w:val="-1"/>
          <w:sz w:val="24"/>
          <w:szCs w:val="24"/>
        </w:rPr>
        <w:t>5-2</w:t>
      </w:r>
    </w:p>
    <w:p w14:paraId="1D10D075" w14:textId="5F84D8E7" w:rsidR="006B1320" w:rsidRDefault="006B1320" w:rsidP="006B1320">
      <w:pPr>
        <w:spacing w:line="480" w:lineRule="auto"/>
        <w:ind w:left="1026"/>
        <w:jc w:val="center"/>
        <w:rPr>
          <w:position w:val="-1"/>
          <w:sz w:val="24"/>
          <w:szCs w:val="24"/>
        </w:rPr>
      </w:pPr>
      <w:r>
        <w:rPr>
          <w:position w:val="-1"/>
          <w:sz w:val="24"/>
          <w:szCs w:val="24"/>
        </w:rPr>
        <w:t>ix</w:t>
      </w:r>
    </w:p>
    <w:p w14:paraId="476705AE" w14:textId="442C8785" w:rsidR="007F6DB9" w:rsidRDefault="000110A3" w:rsidP="000110A3">
      <w:pPr>
        <w:spacing w:line="480" w:lineRule="auto"/>
        <w:rPr>
          <w:sz w:val="24"/>
          <w:szCs w:val="24"/>
        </w:rPr>
      </w:pPr>
      <w:r>
        <w:rPr>
          <w:sz w:val="24"/>
          <w:szCs w:val="24"/>
        </w:rPr>
        <w:t xml:space="preserve">          </w:t>
      </w:r>
      <w:r w:rsidR="006D53B8">
        <w:rPr>
          <w:sz w:val="24"/>
          <w:szCs w:val="24"/>
        </w:rPr>
        <w:t>5</w:t>
      </w:r>
      <w:r w:rsidR="007F6DB9">
        <w:rPr>
          <w:sz w:val="24"/>
          <w:szCs w:val="24"/>
        </w:rPr>
        <w:t>.</w:t>
      </w:r>
      <w:r w:rsidR="006D53B8">
        <w:rPr>
          <w:sz w:val="24"/>
          <w:szCs w:val="24"/>
        </w:rPr>
        <w:t>2</w:t>
      </w:r>
      <w:r w:rsidR="007F6DB9">
        <w:rPr>
          <w:sz w:val="24"/>
          <w:szCs w:val="24"/>
        </w:rPr>
        <w:t xml:space="preserve">.     </w:t>
      </w:r>
      <w:r w:rsidR="007F6DB9">
        <w:rPr>
          <w:spacing w:val="20"/>
          <w:sz w:val="24"/>
          <w:szCs w:val="24"/>
        </w:rPr>
        <w:t xml:space="preserve"> </w:t>
      </w:r>
      <w:r w:rsidR="006D53B8">
        <w:rPr>
          <w:iCs/>
          <w:sz w:val="24"/>
          <w:szCs w:val="24"/>
        </w:rPr>
        <w:t xml:space="preserve">Implementasi Proses </w:t>
      </w:r>
      <w:r w:rsidR="006D53B8" w:rsidRPr="006D53B8">
        <w:rPr>
          <w:i/>
          <w:sz w:val="24"/>
          <w:szCs w:val="24"/>
        </w:rPr>
        <w:t>Training</w:t>
      </w:r>
      <w:r w:rsidR="006D53B8">
        <w:rPr>
          <w:iCs/>
          <w:sz w:val="24"/>
          <w:szCs w:val="24"/>
        </w:rPr>
        <w:t xml:space="preserve"> Model Klasifikasi</w:t>
      </w:r>
      <w:r w:rsidR="007F6DB9">
        <w:rPr>
          <w:sz w:val="24"/>
          <w:szCs w:val="24"/>
        </w:rPr>
        <w:t>.......</w:t>
      </w:r>
      <w:r>
        <w:rPr>
          <w:sz w:val="24"/>
          <w:szCs w:val="24"/>
        </w:rPr>
        <w:t>...</w:t>
      </w:r>
      <w:r w:rsidR="007F6DB9">
        <w:rPr>
          <w:sz w:val="24"/>
          <w:szCs w:val="24"/>
        </w:rPr>
        <w:t>............</w:t>
      </w:r>
      <w:r w:rsidR="00147E17">
        <w:rPr>
          <w:sz w:val="24"/>
          <w:szCs w:val="24"/>
        </w:rPr>
        <w:t>.</w:t>
      </w:r>
      <w:r w:rsidR="007F6DB9">
        <w:rPr>
          <w:sz w:val="24"/>
          <w:szCs w:val="24"/>
        </w:rPr>
        <w:t>..</w:t>
      </w:r>
      <w:r w:rsidR="007F6DB9">
        <w:rPr>
          <w:spacing w:val="-7"/>
          <w:sz w:val="24"/>
          <w:szCs w:val="24"/>
        </w:rPr>
        <w:t xml:space="preserve"> </w:t>
      </w:r>
      <w:r w:rsidR="00147E17">
        <w:rPr>
          <w:sz w:val="24"/>
          <w:szCs w:val="24"/>
        </w:rPr>
        <w:t>5</w:t>
      </w:r>
      <w:r w:rsidR="007F6DB9">
        <w:rPr>
          <w:sz w:val="24"/>
          <w:szCs w:val="24"/>
        </w:rPr>
        <w:t>-</w:t>
      </w:r>
      <w:r w:rsidR="00147E17">
        <w:rPr>
          <w:sz w:val="24"/>
          <w:szCs w:val="24"/>
        </w:rPr>
        <w:t>9</w:t>
      </w:r>
    </w:p>
    <w:p w14:paraId="0073F5B8" w14:textId="13CF707B" w:rsidR="00211054" w:rsidRDefault="00147E17" w:rsidP="006B1320">
      <w:pPr>
        <w:spacing w:line="480" w:lineRule="auto"/>
        <w:ind w:firstLine="586"/>
        <w:rPr>
          <w:sz w:val="24"/>
          <w:szCs w:val="24"/>
        </w:rPr>
      </w:pPr>
      <w:r>
        <w:rPr>
          <w:sz w:val="24"/>
          <w:szCs w:val="24"/>
        </w:rPr>
        <w:t xml:space="preserve">5.3.     </w:t>
      </w:r>
      <w:r>
        <w:rPr>
          <w:spacing w:val="20"/>
          <w:sz w:val="24"/>
          <w:szCs w:val="24"/>
        </w:rPr>
        <w:t xml:space="preserve"> </w:t>
      </w:r>
      <w:r>
        <w:rPr>
          <w:iCs/>
          <w:sz w:val="24"/>
          <w:szCs w:val="24"/>
        </w:rPr>
        <w:t>Implementasi Proses Pengenalan Citra Tulisan Aksara Bali</w:t>
      </w:r>
      <w:r>
        <w:rPr>
          <w:sz w:val="24"/>
          <w:szCs w:val="24"/>
        </w:rPr>
        <w:t>.......</w:t>
      </w:r>
      <w:r>
        <w:rPr>
          <w:spacing w:val="-7"/>
          <w:sz w:val="24"/>
          <w:szCs w:val="24"/>
        </w:rPr>
        <w:t xml:space="preserve"> </w:t>
      </w:r>
      <w:r>
        <w:rPr>
          <w:sz w:val="24"/>
          <w:szCs w:val="24"/>
        </w:rPr>
        <w:t>5-22</w:t>
      </w:r>
    </w:p>
    <w:p w14:paraId="4CFE46B1" w14:textId="77777777" w:rsidR="000C4915" w:rsidRPr="00211054" w:rsidRDefault="000C4915" w:rsidP="00211054">
      <w:pPr>
        <w:spacing w:line="480" w:lineRule="auto"/>
        <w:ind w:left="806"/>
        <w:rPr>
          <w:sz w:val="24"/>
          <w:szCs w:val="24"/>
        </w:rPr>
      </w:pPr>
    </w:p>
    <w:p w14:paraId="7BA655A1" w14:textId="7A504D11" w:rsidR="00211054" w:rsidRDefault="00211054" w:rsidP="00211054">
      <w:pPr>
        <w:ind w:left="586" w:right="71"/>
        <w:jc w:val="both"/>
        <w:rPr>
          <w:sz w:val="24"/>
          <w:szCs w:val="24"/>
        </w:rPr>
      </w:pPr>
      <w:r>
        <w:rPr>
          <w:sz w:val="24"/>
          <w:szCs w:val="24"/>
        </w:rPr>
        <w:t>BAB 6 UJI COBA DAN EVALUASI</w:t>
      </w:r>
    </w:p>
    <w:p w14:paraId="372FEDC3" w14:textId="77777777" w:rsidR="00211054" w:rsidRDefault="00211054" w:rsidP="00211054">
      <w:pPr>
        <w:spacing w:before="16" w:line="260" w:lineRule="exact"/>
        <w:rPr>
          <w:sz w:val="26"/>
          <w:szCs w:val="26"/>
        </w:rPr>
      </w:pPr>
    </w:p>
    <w:p w14:paraId="44C122FD" w14:textId="179C20E9" w:rsidR="00211054" w:rsidRDefault="00211054" w:rsidP="006B1320">
      <w:pPr>
        <w:spacing w:line="480" w:lineRule="auto"/>
        <w:ind w:firstLine="58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4513F189" w14:textId="45B3929F" w:rsidR="00FA7EB1" w:rsidRDefault="00211054" w:rsidP="00450138">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54F02E3" w14:textId="40391DD6" w:rsidR="00450138" w:rsidRDefault="00211054" w:rsidP="006B1320">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82EFDF8" w14:textId="352B63C2" w:rsidR="00211054" w:rsidRDefault="00211054" w:rsidP="00211054">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7706908C" w14:textId="7A1C8868" w:rsidR="00211054" w:rsidRDefault="00211054" w:rsidP="00211054">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7526AF36" w14:textId="0588E3A8" w:rsidR="00211054" w:rsidRDefault="00211054" w:rsidP="00211054">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681CAF50" w14:textId="6404B159" w:rsidR="00211054" w:rsidRDefault="00211054" w:rsidP="00211054">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2F7E8447" w14:textId="48D6C51E" w:rsidR="00211054" w:rsidRDefault="00211054" w:rsidP="00211054">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sidR="006B1320">
        <w:rPr>
          <w:position w:val="-1"/>
          <w:sz w:val="24"/>
          <w:szCs w:val="24"/>
        </w:rPr>
        <w:t>.</w:t>
      </w:r>
      <w:r>
        <w:rPr>
          <w:position w:val="-1"/>
          <w:sz w:val="24"/>
          <w:szCs w:val="24"/>
        </w:rPr>
        <w:t>..</w:t>
      </w:r>
      <w:r>
        <w:rPr>
          <w:spacing w:val="-7"/>
          <w:position w:val="-1"/>
          <w:sz w:val="24"/>
          <w:szCs w:val="24"/>
        </w:rPr>
        <w:t xml:space="preserve"> </w:t>
      </w:r>
      <w:r>
        <w:rPr>
          <w:position w:val="-1"/>
          <w:sz w:val="24"/>
          <w:szCs w:val="24"/>
        </w:rPr>
        <w:t>6-28</w:t>
      </w:r>
    </w:p>
    <w:p w14:paraId="23A56712" w14:textId="125A7708" w:rsidR="00211054" w:rsidRDefault="00211054" w:rsidP="00211054">
      <w:pPr>
        <w:spacing w:line="480" w:lineRule="auto"/>
        <w:ind w:left="1026" w:firstLine="414"/>
        <w:rPr>
          <w:position w:val="-1"/>
          <w:sz w:val="24"/>
          <w:szCs w:val="24"/>
        </w:rPr>
      </w:pPr>
      <w:r>
        <w:rPr>
          <w:position w:val="-1"/>
          <w:sz w:val="24"/>
          <w:szCs w:val="24"/>
        </w:rPr>
        <w:t>6.1.3.</w:t>
      </w:r>
      <w:r w:rsidR="00225C4F">
        <w:rPr>
          <w:position w:val="-1"/>
          <w:sz w:val="24"/>
          <w:szCs w:val="24"/>
        </w:rPr>
        <w:t>5</w:t>
      </w:r>
      <w:r>
        <w:rPr>
          <w:position w:val="-1"/>
          <w:sz w:val="24"/>
          <w:szCs w:val="24"/>
        </w:rPr>
        <w:t xml:space="preserve">.  </w:t>
      </w:r>
      <w:r>
        <w:rPr>
          <w:spacing w:val="40"/>
          <w:position w:val="-1"/>
          <w:sz w:val="24"/>
          <w:szCs w:val="24"/>
        </w:rPr>
        <w:t xml:space="preserve"> </w:t>
      </w:r>
      <w:r>
        <w:rPr>
          <w:position w:val="-1"/>
          <w:sz w:val="24"/>
          <w:szCs w:val="24"/>
        </w:rPr>
        <w:t xml:space="preserve">Uji Coba </w:t>
      </w:r>
      <w:r w:rsidR="00225C4F">
        <w:rPr>
          <w:position w:val="-1"/>
          <w:sz w:val="24"/>
          <w:szCs w:val="24"/>
        </w:rPr>
        <w:t>Klasifikasi Karakter</w:t>
      </w:r>
      <w:r>
        <w:rPr>
          <w:position w:val="-1"/>
          <w:sz w:val="24"/>
          <w:szCs w:val="24"/>
        </w:rPr>
        <w:t xml:space="preserve"> pada Citra..................</w:t>
      </w:r>
      <w:r>
        <w:rPr>
          <w:spacing w:val="-7"/>
          <w:position w:val="-1"/>
          <w:sz w:val="24"/>
          <w:szCs w:val="24"/>
        </w:rPr>
        <w:t xml:space="preserve"> </w:t>
      </w:r>
      <w:r>
        <w:rPr>
          <w:position w:val="-1"/>
          <w:sz w:val="24"/>
          <w:szCs w:val="24"/>
        </w:rPr>
        <w:t>6-</w:t>
      </w:r>
      <w:r w:rsidR="00225C4F">
        <w:rPr>
          <w:position w:val="-1"/>
          <w:sz w:val="24"/>
          <w:szCs w:val="24"/>
        </w:rPr>
        <w:t>34</w:t>
      </w:r>
    </w:p>
    <w:p w14:paraId="10390878" w14:textId="4340D800" w:rsidR="00211054" w:rsidRDefault="00225C4F" w:rsidP="00225C4F">
      <w:pPr>
        <w:spacing w:line="480" w:lineRule="auto"/>
        <w:ind w:left="1026" w:firstLine="414"/>
        <w:rPr>
          <w:position w:val="-1"/>
          <w:sz w:val="24"/>
          <w:szCs w:val="24"/>
        </w:rPr>
      </w:pPr>
      <w:r>
        <w:rPr>
          <w:position w:val="-1"/>
          <w:sz w:val="24"/>
          <w:szCs w:val="24"/>
        </w:rPr>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2DD1D9FA" w14:textId="44F15A46"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w:t>
      </w:r>
      <w:r>
        <w:rPr>
          <w:position w:val="-1"/>
          <w:sz w:val="24"/>
          <w:szCs w:val="24"/>
        </w:rPr>
        <w:t>1</w:t>
      </w:r>
      <w:r w:rsidR="00211054">
        <w:rPr>
          <w:position w:val="-1"/>
          <w:sz w:val="24"/>
          <w:szCs w:val="24"/>
        </w:rPr>
        <w:t xml:space="preserve">.4.  </w:t>
      </w:r>
      <w:r w:rsidR="00211054">
        <w:rPr>
          <w:spacing w:val="40"/>
          <w:position w:val="-1"/>
          <w:sz w:val="24"/>
          <w:szCs w:val="24"/>
        </w:rPr>
        <w:t xml:space="preserve"> </w:t>
      </w:r>
      <w:r>
        <w:rPr>
          <w:position w:val="-1"/>
          <w:sz w:val="24"/>
          <w:szCs w:val="24"/>
        </w:rPr>
        <w:t>Halaman Pengenalan Aksara Bali</w:t>
      </w:r>
      <w:r w:rsidR="00211054">
        <w:rPr>
          <w:position w:val="-1"/>
          <w:sz w:val="24"/>
          <w:szCs w:val="24"/>
        </w:rPr>
        <w:t>..................................</w:t>
      </w:r>
      <w:r>
        <w:rPr>
          <w:position w:val="-1"/>
          <w:sz w:val="24"/>
          <w:szCs w:val="24"/>
        </w:rPr>
        <w:t>.</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42</w:t>
      </w:r>
    </w:p>
    <w:p w14:paraId="73A9532C" w14:textId="4B306A6B" w:rsidR="00211054" w:rsidRPr="00B6441A" w:rsidRDefault="00225C4F" w:rsidP="006B1320">
      <w:pPr>
        <w:spacing w:line="480" w:lineRule="auto"/>
        <w:ind w:firstLine="720"/>
        <w:rPr>
          <w:sz w:val="24"/>
          <w:szCs w:val="24"/>
        </w:rPr>
      </w:pPr>
      <w:r>
        <w:rPr>
          <w:sz w:val="24"/>
          <w:szCs w:val="24"/>
        </w:rPr>
        <w:t>6</w:t>
      </w:r>
      <w:r w:rsidR="00211054">
        <w:rPr>
          <w:sz w:val="24"/>
          <w:szCs w:val="24"/>
        </w:rPr>
        <w:t xml:space="preserve">.2.     </w:t>
      </w:r>
      <w:r w:rsidR="00211054">
        <w:rPr>
          <w:spacing w:val="20"/>
          <w:sz w:val="24"/>
          <w:szCs w:val="24"/>
        </w:rPr>
        <w:t xml:space="preserve"> </w:t>
      </w:r>
      <w:r>
        <w:rPr>
          <w:iCs/>
          <w:sz w:val="24"/>
          <w:szCs w:val="24"/>
        </w:rPr>
        <w:t>Validasi</w:t>
      </w:r>
      <w:r w:rsidR="00211054">
        <w:rPr>
          <w:sz w:val="24"/>
          <w:szCs w:val="24"/>
        </w:rPr>
        <w:t>.......................................</w:t>
      </w:r>
      <w:r>
        <w:rPr>
          <w:sz w:val="24"/>
          <w:szCs w:val="24"/>
        </w:rPr>
        <w:t>...................</w:t>
      </w:r>
      <w:r w:rsidR="00211054">
        <w:rPr>
          <w:sz w:val="24"/>
          <w:szCs w:val="24"/>
        </w:rPr>
        <w:t>...........</w:t>
      </w:r>
      <w:r w:rsidR="006B1320">
        <w:rPr>
          <w:sz w:val="24"/>
          <w:szCs w:val="24"/>
        </w:rPr>
        <w:t>..</w:t>
      </w:r>
      <w:r w:rsidR="00211054">
        <w:rPr>
          <w:sz w:val="24"/>
          <w:szCs w:val="24"/>
        </w:rPr>
        <w:t>...............</w:t>
      </w:r>
      <w:r w:rsidR="00211054">
        <w:rPr>
          <w:spacing w:val="-7"/>
          <w:sz w:val="24"/>
          <w:szCs w:val="24"/>
        </w:rPr>
        <w:t xml:space="preserve"> </w:t>
      </w:r>
      <w:r>
        <w:rPr>
          <w:sz w:val="24"/>
          <w:szCs w:val="24"/>
        </w:rPr>
        <w:t>6</w:t>
      </w:r>
      <w:r w:rsidR="00211054">
        <w:rPr>
          <w:sz w:val="24"/>
          <w:szCs w:val="24"/>
        </w:rPr>
        <w:t>-</w:t>
      </w:r>
      <w:r>
        <w:rPr>
          <w:sz w:val="24"/>
          <w:szCs w:val="24"/>
        </w:rPr>
        <w:t>44</w:t>
      </w:r>
    </w:p>
    <w:p w14:paraId="41E8AE7A" w14:textId="7E3AA79D"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 xml:space="preserve">.2.1.  </w:t>
      </w:r>
      <w:r w:rsidR="00211054">
        <w:rPr>
          <w:spacing w:val="40"/>
          <w:position w:val="-1"/>
          <w:sz w:val="24"/>
          <w:szCs w:val="24"/>
        </w:rPr>
        <w:t xml:space="preserve"> </w:t>
      </w:r>
      <w:r>
        <w:rPr>
          <w:position w:val="-1"/>
          <w:sz w:val="24"/>
          <w:szCs w:val="24"/>
        </w:rPr>
        <w:t>Validasi Sistem Pengenalan Aksara Bali</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44</w:t>
      </w:r>
    </w:p>
    <w:p w14:paraId="167A62F4" w14:textId="66D4E001" w:rsidR="00211054" w:rsidRDefault="00225C4F" w:rsidP="00211054">
      <w:pPr>
        <w:spacing w:line="480" w:lineRule="auto"/>
        <w:ind w:left="1026"/>
        <w:rPr>
          <w:position w:val="-1"/>
          <w:sz w:val="24"/>
          <w:szCs w:val="24"/>
        </w:rPr>
      </w:pPr>
      <w:r>
        <w:rPr>
          <w:position w:val="-1"/>
          <w:sz w:val="24"/>
          <w:szCs w:val="24"/>
        </w:rPr>
        <w:t>6</w:t>
      </w:r>
      <w:r w:rsidR="00211054">
        <w:rPr>
          <w:position w:val="-1"/>
          <w:sz w:val="24"/>
          <w:szCs w:val="24"/>
        </w:rPr>
        <w:t xml:space="preserve">.2.2.  </w:t>
      </w:r>
      <w:r w:rsidR="00211054">
        <w:rPr>
          <w:spacing w:val="40"/>
          <w:position w:val="-1"/>
          <w:sz w:val="24"/>
          <w:szCs w:val="24"/>
        </w:rPr>
        <w:t xml:space="preserve"> </w:t>
      </w:r>
      <w:r>
        <w:rPr>
          <w:position w:val="-1"/>
          <w:sz w:val="24"/>
          <w:szCs w:val="24"/>
        </w:rPr>
        <w:t>Analisis Perubahan Tingkat Literasi Masyarakat Bali</w:t>
      </w:r>
      <w:r w:rsidR="00211054">
        <w:rPr>
          <w:position w:val="-1"/>
          <w:sz w:val="24"/>
          <w:szCs w:val="24"/>
        </w:rPr>
        <w:t>.........</w:t>
      </w:r>
      <w:r w:rsidR="00211054">
        <w:rPr>
          <w:spacing w:val="-7"/>
          <w:position w:val="-1"/>
          <w:sz w:val="24"/>
          <w:szCs w:val="24"/>
        </w:rPr>
        <w:t xml:space="preserve"> </w:t>
      </w:r>
      <w:r>
        <w:rPr>
          <w:position w:val="-1"/>
          <w:sz w:val="24"/>
          <w:szCs w:val="24"/>
        </w:rPr>
        <w:t>6</w:t>
      </w:r>
      <w:r w:rsidR="00211054">
        <w:rPr>
          <w:position w:val="-1"/>
          <w:sz w:val="24"/>
          <w:szCs w:val="24"/>
        </w:rPr>
        <w:t>-</w:t>
      </w:r>
      <w:r>
        <w:rPr>
          <w:position w:val="-1"/>
          <w:sz w:val="24"/>
          <w:szCs w:val="24"/>
        </w:rPr>
        <w:t>47</w:t>
      </w:r>
    </w:p>
    <w:p w14:paraId="3951BCF9" w14:textId="77777777" w:rsidR="000C4915" w:rsidRDefault="000C4915" w:rsidP="00211054">
      <w:pPr>
        <w:spacing w:line="480" w:lineRule="auto"/>
        <w:ind w:left="1026"/>
        <w:rPr>
          <w:position w:val="-1"/>
          <w:sz w:val="24"/>
          <w:szCs w:val="24"/>
        </w:rPr>
      </w:pPr>
    </w:p>
    <w:p w14:paraId="290592BD" w14:textId="75A99110" w:rsidR="000C4915" w:rsidRDefault="000C4915" w:rsidP="000C4915">
      <w:pPr>
        <w:ind w:left="586" w:right="71"/>
        <w:jc w:val="both"/>
        <w:rPr>
          <w:sz w:val="24"/>
          <w:szCs w:val="24"/>
        </w:rPr>
      </w:pPr>
      <w:r>
        <w:rPr>
          <w:sz w:val="24"/>
          <w:szCs w:val="24"/>
        </w:rPr>
        <w:t>BAB 7 KESIMPULAN DAN SARAN</w:t>
      </w:r>
    </w:p>
    <w:p w14:paraId="55DB1F92" w14:textId="77777777" w:rsidR="000C4915" w:rsidRDefault="000C4915" w:rsidP="000C4915">
      <w:pPr>
        <w:spacing w:before="16" w:line="260" w:lineRule="exact"/>
        <w:rPr>
          <w:sz w:val="26"/>
          <w:szCs w:val="26"/>
        </w:rPr>
      </w:pPr>
    </w:p>
    <w:p w14:paraId="525705BF" w14:textId="54122824" w:rsidR="000C4915" w:rsidRDefault="000C4915" w:rsidP="006B1320">
      <w:pPr>
        <w:spacing w:line="480" w:lineRule="auto"/>
        <w:ind w:firstLine="58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1A6DCF52" w14:textId="2E244ED6" w:rsidR="000C4915" w:rsidRDefault="000C4915" w:rsidP="006B1320">
      <w:pPr>
        <w:spacing w:line="480" w:lineRule="auto"/>
        <w:ind w:firstLine="58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40327EA1" w14:textId="0682063D" w:rsidR="007633CB" w:rsidRPr="007F6DB9" w:rsidRDefault="006B1320" w:rsidP="006B1320">
      <w:pPr>
        <w:spacing w:line="480" w:lineRule="auto"/>
        <w:ind w:left="806"/>
        <w:jc w:val="center"/>
        <w:rPr>
          <w:sz w:val="24"/>
          <w:szCs w:val="24"/>
        </w:rPr>
      </w:pPr>
      <w:r>
        <w:rPr>
          <w:sz w:val="24"/>
          <w:szCs w:val="24"/>
        </w:rPr>
        <w:t>x</w:t>
      </w:r>
    </w:p>
    <w:p w14:paraId="6C30AE58" w14:textId="74F2EAD5" w:rsidR="007633CB" w:rsidRDefault="007633CB" w:rsidP="007633CB">
      <w:pPr>
        <w:spacing w:line="480" w:lineRule="auto"/>
        <w:ind w:left="586" w:right="71"/>
        <w:jc w:val="both"/>
        <w:rPr>
          <w:sz w:val="24"/>
          <w:szCs w:val="24"/>
        </w:rPr>
      </w:pPr>
      <w:r>
        <w:rPr>
          <w:sz w:val="24"/>
          <w:szCs w:val="24"/>
        </w:rPr>
        <w:t>DAFTAR PUSTAKA</w:t>
      </w:r>
    </w:p>
    <w:p w14:paraId="6AB7C378" w14:textId="19DF832D" w:rsidR="007633CB" w:rsidRDefault="007633CB" w:rsidP="007633CB">
      <w:pPr>
        <w:spacing w:line="480" w:lineRule="auto"/>
        <w:ind w:left="586" w:right="71"/>
        <w:jc w:val="both"/>
        <w:rPr>
          <w:sz w:val="24"/>
          <w:szCs w:val="24"/>
        </w:rPr>
      </w:pPr>
      <w:r>
        <w:rPr>
          <w:sz w:val="24"/>
          <w:szCs w:val="24"/>
        </w:rPr>
        <w:t>LAMPIRAN</w:t>
      </w:r>
    </w:p>
    <w:p w14:paraId="652D1FE7" w14:textId="77777777" w:rsidR="00FA7EB1" w:rsidRDefault="00FA7EB1" w:rsidP="007633CB">
      <w:pPr>
        <w:spacing w:line="480" w:lineRule="auto"/>
        <w:ind w:left="586" w:right="71"/>
        <w:jc w:val="both"/>
        <w:rPr>
          <w:sz w:val="24"/>
          <w:szCs w:val="24"/>
        </w:rPr>
      </w:pPr>
    </w:p>
    <w:p w14:paraId="6CEBC1E6" w14:textId="77777777" w:rsidR="00FA7EB1" w:rsidRDefault="00FA7EB1" w:rsidP="007633CB">
      <w:pPr>
        <w:spacing w:line="480" w:lineRule="auto"/>
        <w:ind w:left="586" w:right="71"/>
        <w:jc w:val="both"/>
        <w:rPr>
          <w:sz w:val="24"/>
          <w:szCs w:val="24"/>
        </w:rPr>
      </w:pPr>
    </w:p>
    <w:p w14:paraId="164E0362" w14:textId="77777777" w:rsidR="00FA7EB1" w:rsidRDefault="00FA7EB1" w:rsidP="007633CB">
      <w:pPr>
        <w:spacing w:line="480" w:lineRule="auto"/>
        <w:ind w:left="586" w:right="71"/>
        <w:jc w:val="both"/>
        <w:rPr>
          <w:sz w:val="24"/>
          <w:szCs w:val="24"/>
        </w:rPr>
      </w:pPr>
    </w:p>
    <w:p w14:paraId="615C52B2" w14:textId="77777777" w:rsidR="00FA7EB1" w:rsidRDefault="00FA7EB1" w:rsidP="007633CB">
      <w:pPr>
        <w:spacing w:line="480" w:lineRule="auto"/>
        <w:ind w:left="586" w:right="71"/>
        <w:jc w:val="both"/>
        <w:rPr>
          <w:sz w:val="24"/>
          <w:szCs w:val="24"/>
        </w:rPr>
      </w:pPr>
    </w:p>
    <w:p w14:paraId="23B019A0" w14:textId="77777777" w:rsidR="00FA7EB1" w:rsidRDefault="00FA7EB1" w:rsidP="007633CB">
      <w:pPr>
        <w:spacing w:line="480" w:lineRule="auto"/>
        <w:ind w:left="586" w:right="71"/>
        <w:jc w:val="both"/>
        <w:rPr>
          <w:sz w:val="24"/>
          <w:szCs w:val="24"/>
        </w:rPr>
      </w:pPr>
    </w:p>
    <w:p w14:paraId="1276271F" w14:textId="77777777" w:rsidR="00450138" w:rsidRDefault="00450138" w:rsidP="00450138">
      <w:pPr>
        <w:spacing w:line="480" w:lineRule="auto"/>
        <w:ind w:right="71"/>
        <w:jc w:val="both"/>
        <w:rPr>
          <w:sz w:val="24"/>
          <w:szCs w:val="24"/>
        </w:rPr>
      </w:pPr>
    </w:p>
    <w:p w14:paraId="461E1D65" w14:textId="77777777" w:rsidR="006B1320" w:rsidRDefault="006B1320" w:rsidP="00450138">
      <w:pPr>
        <w:spacing w:line="480" w:lineRule="auto"/>
        <w:ind w:right="71"/>
        <w:jc w:val="both"/>
        <w:rPr>
          <w:sz w:val="24"/>
          <w:szCs w:val="24"/>
        </w:rPr>
      </w:pPr>
    </w:p>
    <w:p w14:paraId="059C7CC9" w14:textId="77777777" w:rsidR="006B1320" w:rsidRDefault="006B1320" w:rsidP="00450138">
      <w:pPr>
        <w:spacing w:line="480" w:lineRule="auto"/>
        <w:ind w:right="71"/>
        <w:jc w:val="both"/>
        <w:rPr>
          <w:sz w:val="24"/>
          <w:szCs w:val="24"/>
        </w:rPr>
      </w:pPr>
    </w:p>
    <w:p w14:paraId="456C4087" w14:textId="77777777" w:rsidR="006B1320" w:rsidRDefault="006B1320" w:rsidP="00450138">
      <w:pPr>
        <w:spacing w:line="480" w:lineRule="auto"/>
        <w:ind w:right="71"/>
        <w:jc w:val="both"/>
        <w:rPr>
          <w:sz w:val="24"/>
          <w:szCs w:val="24"/>
        </w:rPr>
      </w:pPr>
    </w:p>
    <w:p w14:paraId="0D5D88C9" w14:textId="77777777" w:rsidR="006B1320" w:rsidRDefault="006B1320" w:rsidP="00450138">
      <w:pPr>
        <w:spacing w:line="480" w:lineRule="auto"/>
        <w:ind w:right="71"/>
        <w:jc w:val="both"/>
        <w:rPr>
          <w:sz w:val="24"/>
          <w:szCs w:val="24"/>
        </w:rPr>
      </w:pPr>
    </w:p>
    <w:p w14:paraId="57E01540" w14:textId="77777777" w:rsidR="006B1320" w:rsidRDefault="006B1320" w:rsidP="00450138">
      <w:pPr>
        <w:spacing w:line="480" w:lineRule="auto"/>
        <w:ind w:right="71"/>
        <w:jc w:val="both"/>
        <w:rPr>
          <w:sz w:val="24"/>
          <w:szCs w:val="24"/>
        </w:rPr>
      </w:pPr>
    </w:p>
    <w:p w14:paraId="5F74B947" w14:textId="77777777" w:rsidR="006B1320" w:rsidRDefault="006B1320" w:rsidP="00450138">
      <w:pPr>
        <w:spacing w:line="480" w:lineRule="auto"/>
        <w:ind w:right="71"/>
        <w:jc w:val="both"/>
        <w:rPr>
          <w:sz w:val="24"/>
          <w:szCs w:val="24"/>
        </w:rPr>
      </w:pPr>
    </w:p>
    <w:p w14:paraId="17614C69" w14:textId="77777777" w:rsidR="006B1320" w:rsidRDefault="006B1320" w:rsidP="00450138">
      <w:pPr>
        <w:spacing w:line="480" w:lineRule="auto"/>
        <w:ind w:right="71"/>
        <w:jc w:val="both"/>
        <w:rPr>
          <w:sz w:val="24"/>
          <w:szCs w:val="24"/>
        </w:rPr>
      </w:pPr>
    </w:p>
    <w:p w14:paraId="1502DB71" w14:textId="77777777" w:rsidR="006B1320" w:rsidRDefault="006B1320" w:rsidP="00450138">
      <w:pPr>
        <w:spacing w:line="480" w:lineRule="auto"/>
        <w:ind w:right="71"/>
        <w:jc w:val="both"/>
        <w:rPr>
          <w:sz w:val="24"/>
          <w:szCs w:val="24"/>
        </w:rPr>
      </w:pPr>
    </w:p>
    <w:p w14:paraId="5A7EFDFB" w14:textId="77777777" w:rsidR="006B1320" w:rsidRDefault="006B1320" w:rsidP="00450138">
      <w:pPr>
        <w:spacing w:line="480" w:lineRule="auto"/>
        <w:ind w:right="71"/>
        <w:jc w:val="both"/>
        <w:rPr>
          <w:sz w:val="24"/>
          <w:szCs w:val="24"/>
        </w:rPr>
      </w:pPr>
    </w:p>
    <w:p w14:paraId="0E9B548D" w14:textId="77777777" w:rsidR="006B1320" w:rsidRDefault="006B1320" w:rsidP="00450138">
      <w:pPr>
        <w:spacing w:line="480" w:lineRule="auto"/>
        <w:ind w:right="71"/>
        <w:jc w:val="both"/>
        <w:rPr>
          <w:sz w:val="24"/>
          <w:szCs w:val="24"/>
        </w:rPr>
      </w:pPr>
    </w:p>
    <w:p w14:paraId="4AF15312" w14:textId="77777777" w:rsidR="006B1320" w:rsidRDefault="006B1320" w:rsidP="00450138">
      <w:pPr>
        <w:spacing w:line="480" w:lineRule="auto"/>
        <w:ind w:right="71"/>
        <w:jc w:val="both"/>
        <w:rPr>
          <w:sz w:val="24"/>
          <w:szCs w:val="24"/>
        </w:rPr>
      </w:pPr>
    </w:p>
    <w:p w14:paraId="30977BE4" w14:textId="77777777" w:rsidR="006B1320" w:rsidRDefault="006B1320" w:rsidP="00450138">
      <w:pPr>
        <w:spacing w:line="480" w:lineRule="auto"/>
        <w:ind w:right="71"/>
        <w:jc w:val="both"/>
        <w:rPr>
          <w:sz w:val="24"/>
          <w:szCs w:val="24"/>
        </w:rPr>
      </w:pPr>
    </w:p>
    <w:p w14:paraId="3427A01C" w14:textId="77777777" w:rsidR="006B1320" w:rsidRDefault="006B1320" w:rsidP="00450138">
      <w:pPr>
        <w:spacing w:line="480" w:lineRule="auto"/>
        <w:ind w:right="71"/>
        <w:jc w:val="both"/>
        <w:rPr>
          <w:sz w:val="24"/>
          <w:szCs w:val="24"/>
        </w:rPr>
      </w:pPr>
    </w:p>
    <w:p w14:paraId="7B63E90A" w14:textId="77777777" w:rsidR="006B1320" w:rsidRDefault="006B1320" w:rsidP="00450138">
      <w:pPr>
        <w:spacing w:line="480" w:lineRule="auto"/>
        <w:ind w:right="71"/>
        <w:jc w:val="both"/>
        <w:rPr>
          <w:sz w:val="24"/>
          <w:szCs w:val="24"/>
        </w:rPr>
      </w:pPr>
    </w:p>
    <w:p w14:paraId="0F7D519E" w14:textId="761F4389" w:rsidR="006B1320" w:rsidRDefault="006B1320" w:rsidP="006B1320">
      <w:pPr>
        <w:spacing w:line="480" w:lineRule="auto"/>
        <w:ind w:right="71"/>
        <w:jc w:val="center"/>
        <w:rPr>
          <w:sz w:val="24"/>
          <w:szCs w:val="24"/>
        </w:rPr>
      </w:pPr>
      <w:r>
        <w:rPr>
          <w:sz w:val="24"/>
          <w:szCs w:val="24"/>
        </w:rPr>
        <w:t>xi</w:t>
      </w:r>
    </w:p>
    <w:p w14:paraId="7A1644B5" w14:textId="77777777" w:rsidR="006B1320" w:rsidRDefault="006B1320" w:rsidP="00450138">
      <w:pPr>
        <w:spacing w:line="480" w:lineRule="auto"/>
        <w:ind w:right="71"/>
        <w:jc w:val="both"/>
        <w:rPr>
          <w:sz w:val="24"/>
          <w:szCs w:val="24"/>
        </w:rPr>
      </w:pPr>
    </w:p>
    <w:p w14:paraId="0A38184D" w14:textId="77777777" w:rsidR="006B1320" w:rsidRDefault="006B1320" w:rsidP="00450138">
      <w:pPr>
        <w:spacing w:line="480" w:lineRule="auto"/>
        <w:ind w:right="71"/>
        <w:jc w:val="both"/>
        <w:rPr>
          <w:sz w:val="24"/>
          <w:szCs w:val="24"/>
        </w:rPr>
      </w:pPr>
    </w:p>
    <w:p w14:paraId="66D66AC1" w14:textId="77777777" w:rsidR="006B1320" w:rsidRDefault="006B1320" w:rsidP="00450138">
      <w:pPr>
        <w:spacing w:line="480" w:lineRule="auto"/>
        <w:ind w:right="71"/>
        <w:jc w:val="both"/>
        <w:rPr>
          <w:sz w:val="24"/>
          <w:szCs w:val="24"/>
        </w:rPr>
      </w:pPr>
    </w:p>
    <w:p w14:paraId="4F2B56CF" w14:textId="77777777" w:rsidR="006B1320" w:rsidRDefault="006B1320" w:rsidP="00450138">
      <w:pPr>
        <w:spacing w:line="480" w:lineRule="auto"/>
        <w:ind w:right="71"/>
        <w:jc w:val="both"/>
        <w:rPr>
          <w:sz w:val="24"/>
          <w:szCs w:val="24"/>
        </w:rPr>
      </w:pPr>
    </w:p>
    <w:p w14:paraId="5051C6A5" w14:textId="77777777" w:rsidR="006B1320" w:rsidRDefault="006B1320" w:rsidP="00450138">
      <w:pPr>
        <w:spacing w:line="480" w:lineRule="auto"/>
        <w:ind w:right="71"/>
        <w:jc w:val="both"/>
        <w:rPr>
          <w:sz w:val="24"/>
          <w:szCs w:val="24"/>
        </w:rPr>
      </w:pPr>
    </w:p>
    <w:p w14:paraId="38D13B9E" w14:textId="77777777" w:rsidR="006B1320" w:rsidRDefault="006B1320" w:rsidP="00450138">
      <w:pPr>
        <w:spacing w:line="480" w:lineRule="auto"/>
        <w:ind w:right="71"/>
        <w:jc w:val="both"/>
        <w:rPr>
          <w:sz w:val="24"/>
          <w:szCs w:val="24"/>
        </w:rPr>
      </w:pPr>
    </w:p>
    <w:p w14:paraId="4EBDEF8B" w14:textId="41F128A1" w:rsidR="0035164E" w:rsidRDefault="0035164E" w:rsidP="0035164E">
      <w:pPr>
        <w:spacing w:before="18"/>
        <w:ind w:left="4445" w:right="3956"/>
        <w:jc w:val="center"/>
        <w:rPr>
          <w:rFonts w:ascii="Calibri" w:eastAsia="Calibri" w:hAnsi="Calibri" w:cs="Calibri"/>
          <w:sz w:val="22"/>
          <w:szCs w:val="22"/>
        </w:rPr>
        <w:sectPr w:rsidR="0035164E" w:rsidSect="009C41E3">
          <w:headerReference w:type="default" r:id="rId15"/>
          <w:pgSz w:w="11900" w:h="16840"/>
          <w:pgMar w:top="2268" w:right="1701" w:bottom="1701" w:left="2268" w:header="1021" w:footer="737" w:gutter="0"/>
          <w:cols w:space="720"/>
          <w:docGrid w:linePitch="272"/>
        </w:sectPr>
      </w:pP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9C41E3">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9C41E3">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056E5413" w:rsidR="0035164E" w:rsidRDefault="0035164E" w:rsidP="0035164E">
      <w:pPr>
        <w:spacing w:before="18"/>
        <w:ind w:left="4419" w:right="3931"/>
        <w:jc w:val="center"/>
        <w:rPr>
          <w:rFonts w:ascii="Calibri" w:eastAsia="Calibri" w:hAnsi="Calibri" w:cs="Calibri"/>
          <w:sz w:val="22"/>
          <w:szCs w:val="22"/>
        </w:rPr>
        <w:sectPr w:rsidR="0035164E" w:rsidSect="009C41E3">
          <w:headerReference w:type="default" r:id="rId18"/>
          <w:pgSz w:w="11900" w:h="16840"/>
          <w:pgMar w:top="1580" w:right="1600" w:bottom="280" w:left="1680" w:header="0" w:footer="0" w:gutter="0"/>
          <w:cols w:space="720"/>
        </w:sectPr>
      </w:pPr>
      <w:r>
        <w:rPr>
          <w:rFonts w:ascii="Calibri" w:eastAsia="Calibri" w:hAnsi="Calibri" w:cs="Calibri"/>
          <w:sz w:val="22"/>
          <w:szCs w:val="22"/>
        </w:rPr>
        <w:t>xi</w:t>
      </w:r>
    </w:p>
    <w:p w14:paraId="109D25C0" w14:textId="79748063" w:rsidR="004D1A1A" w:rsidRDefault="004D1A1A" w:rsidP="009A6F93">
      <w:pPr>
        <w:spacing w:before="29"/>
        <w:ind w:right="2951"/>
        <w:rPr>
          <w:b/>
          <w:sz w:val="24"/>
          <w:szCs w:val="24"/>
        </w:rPr>
      </w:pPr>
    </w:p>
    <w:sdt>
      <w:sdtPr>
        <w:rPr>
          <w:rFonts w:asciiTheme="minorHAnsi" w:eastAsiaTheme="minorEastAsia" w:hAnsiTheme="minorHAnsi"/>
          <w:sz w:val="22"/>
          <w:szCs w:val="22"/>
        </w:rPr>
        <w:id w:val="-1883245556"/>
        <w:docPartObj>
          <w:docPartGallery w:val="Table of Contents"/>
          <w:docPartUnique/>
        </w:docPartObj>
      </w:sdtPr>
      <w:sdtContent>
        <w:p w14:paraId="6625D24B" w14:textId="08447B73" w:rsidR="009A6F93" w:rsidRPr="009A6F93" w:rsidRDefault="009A6F93" w:rsidP="009A6F93">
          <w:pPr>
            <w:pStyle w:val="NoSpacing"/>
            <w:jc w:val="center"/>
            <w:rPr>
              <w:b/>
              <w:bCs/>
              <w:sz w:val="26"/>
              <w:szCs w:val="26"/>
            </w:rPr>
          </w:pPr>
          <w:r w:rsidRPr="009A6F93">
            <w:rPr>
              <w:b/>
              <w:bCs/>
              <w:sz w:val="26"/>
              <w:szCs w:val="26"/>
            </w:rPr>
            <w:t>DAFTAR ISI</w:t>
          </w:r>
        </w:p>
        <w:p w14:paraId="20783E92" w14:textId="77777777" w:rsidR="009A6F93" w:rsidRDefault="009A6F93" w:rsidP="009A6F93"/>
        <w:p w14:paraId="1A698630" w14:textId="57DAA8E1" w:rsidR="009A6F93" w:rsidRDefault="009A6F93" w:rsidP="009A6F93">
          <w:pPr>
            <w:spacing w:line="480" w:lineRule="auto"/>
            <w:ind w:left="586" w:right="66"/>
            <w:jc w:val="both"/>
            <w:rPr>
              <w:sz w:val="24"/>
              <w:szCs w:val="24"/>
            </w:rPr>
          </w:pPr>
          <w:r>
            <w:rPr>
              <w:sz w:val="24"/>
              <w:szCs w:val="24"/>
            </w:rPr>
            <w:t>HALAMAN JUDUL ................................................................................................i</w:t>
          </w:r>
        </w:p>
        <w:p w14:paraId="5D4DA50B" w14:textId="28549164" w:rsidR="009A6F93" w:rsidRDefault="009A6F93" w:rsidP="009A6F93">
          <w:pPr>
            <w:spacing w:line="480" w:lineRule="auto"/>
            <w:ind w:left="586" w:right="66"/>
            <w:jc w:val="both"/>
            <w:rPr>
              <w:sz w:val="24"/>
              <w:szCs w:val="24"/>
            </w:rPr>
          </w:pPr>
          <w:r>
            <w:rPr>
              <w:sz w:val="24"/>
              <w:szCs w:val="24"/>
            </w:rPr>
            <w:t>HALAMAN PENGESAHA</w:t>
          </w:r>
          <w:r>
            <w:rPr>
              <w:spacing w:val="8"/>
              <w:sz w:val="24"/>
              <w:szCs w:val="24"/>
            </w:rPr>
            <w:t xml:space="preserve">N </w:t>
          </w:r>
          <w:r>
            <w:rPr>
              <w:sz w:val="24"/>
              <w:szCs w:val="24"/>
            </w:rPr>
            <w:t>.................................................................................</w:t>
          </w:r>
          <w:r>
            <w:rPr>
              <w:spacing w:val="-27"/>
              <w:sz w:val="24"/>
              <w:szCs w:val="24"/>
            </w:rPr>
            <w:t xml:space="preserve"> </w:t>
          </w:r>
          <w:r>
            <w:rPr>
              <w:sz w:val="24"/>
              <w:szCs w:val="24"/>
            </w:rPr>
            <w:t>ii PERNYATAAN KEASLIA</w:t>
          </w:r>
          <w:r>
            <w:rPr>
              <w:spacing w:val="8"/>
              <w:sz w:val="24"/>
              <w:szCs w:val="24"/>
            </w:rPr>
            <w:t xml:space="preserve">N </w:t>
          </w:r>
          <w:r>
            <w:rPr>
              <w:sz w:val="24"/>
              <w:szCs w:val="24"/>
            </w:rPr>
            <w:t>...............................................................................iii</w:t>
          </w:r>
        </w:p>
        <w:p w14:paraId="06C18D63" w14:textId="5DB4A24F" w:rsidR="009A6F93" w:rsidRDefault="009A6F93" w:rsidP="009A6F93">
          <w:pPr>
            <w:spacing w:line="480" w:lineRule="auto"/>
            <w:ind w:left="586" w:right="66"/>
            <w:jc w:val="both"/>
            <w:rPr>
              <w:sz w:val="24"/>
              <w:szCs w:val="24"/>
            </w:rPr>
          </w:pPr>
          <w:r>
            <w:rPr>
              <w:sz w:val="24"/>
              <w:szCs w:val="24"/>
            </w:rPr>
            <w:t>KATA PENGANTAR</w:t>
          </w:r>
          <w:r>
            <w:rPr>
              <w:spacing w:val="-6"/>
              <w:sz w:val="24"/>
              <w:szCs w:val="24"/>
            </w:rPr>
            <w:t xml:space="preserve"> </w:t>
          </w:r>
          <w:r>
            <w:rPr>
              <w:sz w:val="24"/>
              <w:szCs w:val="24"/>
            </w:rPr>
            <w:t>...........................................................................................iv</w:t>
          </w:r>
        </w:p>
        <w:p w14:paraId="4A59C224" w14:textId="6D1CF185" w:rsidR="009A6F93" w:rsidRDefault="009A6F93" w:rsidP="009A6F93">
          <w:pPr>
            <w:spacing w:line="480" w:lineRule="auto"/>
            <w:ind w:left="586" w:right="66"/>
            <w:jc w:val="both"/>
            <w:rPr>
              <w:sz w:val="24"/>
              <w:szCs w:val="24"/>
            </w:rPr>
          </w:pPr>
          <w:r>
            <w:rPr>
              <w:sz w:val="24"/>
              <w:szCs w:val="24"/>
            </w:rPr>
            <w:t>ABSTRAK</w:t>
          </w:r>
          <w:r>
            <w:rPr>
              <w:spacing w:val="-26"/>
              <w:sz w:val="24"/>
              <w:szCs w:val="24"/>
            </w:rPr>
            <w:t xml:space="preserve"> </w:t>
          </w:r>
          <w:r>
            <w:rPr>
              <w:sz w:val="24"/>
              <w:szCs w:val="24"/>
            </w:rPr>
            <w:t>...............................................................................................................v DAFTAR IS</w:t>
          </w:r>
          <w:r>
            <w:rPr>
              <w:spacing w:val="21"/>
              <w:sz w:val="24"/>
              <w:szCs w:val="24"/>
            </w:rPr>
            <w:t xml:space="preserve">I </w:t>
          </w:r>
          <w:r>
            <w:rPr>
              <w:sz w:val="24"/>
              <w:szCs w:val="24"/>
            </w:rPr>
            <w:t>........................................................................................................</w:t>
          </w:r>
          <w:r>
            <w:rPr>
              <w:spacing w:val="-14"/>
              <w:sz w:val="24"/>
              <w:szCs w:val="24"/>
            </w:rPr>
            <w:t>v</w:t>
          </w:r>
          <w:r>
            <w:rPr>
              <w:sz w:val="24"/>
              <w:szCs w:val="24"/>
            </w:rPr>
            <w:t>ii</w:t>
          </w:r>
        </w:p>
        <w:p w14:paraId="7079BB3D" w14:textId="2DA4E205" w:rsidR="009A6F93" w:rsidRDefault="009A6F93" w:rsidP="009A6F93">
          <w:pPr>
            <w:spacing w:line="480" w:lineRule="auto"/>
            <w:ind w:left="586" w:right="66"/>
            <w:jc w:val="both"/>
            <w:rPr>
              <w:sz w:val="24"/>
              <w:szCs w:val="24"/>
            </w:rPr>
          </w:pPr>
          <w:r>
            <w:rPr>
              <w:sz w:val="24"/>
              <w:szCs w:val="24"/>
            </w:rPr>
            <w:t>DAFTAR TABE</w:t>
          </w:r>
          <w:r>
            <w:rPr>
              <w:spacing w:val="21"/>
              <w:sz w:val="24"/>
              <w:szCs w:val="24"/>
            </w:rPr>
            <w:t xml:space="preserve">L </w:t>
          </w:r>
          <w:r>
            <w:rPr>
              <w:sz w:val="24"/>
              <w:szCs w:val="24"/>
            </w:rPr>
            <w:t>.................................................................................................xi</w:t>
          </w:r>
        </w:p>
        <w:p w14:paraId="0910FD0A" w14:textId="20338733" w:rsidR="009A6F93" w:rsidRDefault="009A6F93" w:rsidP="009A6F93">
          <w:pPr>
            <w:spacing w:line="480" w:lineRule="auto"/>
            <w:ind w:left="586" w:right="66"/>
            <w:jc w:val="both"/>
            <w:rPr>
              <w:sz w:val="24"/>
              <w:szCs w:val="24"/>
            </w:rPr>
          </w:pPr>
          <w:r>
            <w:rPr>
              <w:sz w:val="24"/>
              <w:szCs w:val="24"/>
            </w:rPr>
            <w:t>DAFTAR GAMBAR</w:t>
          </w:r>
          <w:r>
            <w:rPr>
              <w:spacing w:val="-19"/>
              <w:sz w:val="24"/>
              <w:szCs w:val="24"/>
            </w:rPr>
            <w:t xml:space="preserve"> </w:t>
          </w:r>
          <w:r>
            <w:rPr>
              <w:sz w:val="24"/>
              <w:szCs w:val="24"/>
            </w:rPr>
            <w:t>............................................................................................</w:t>
          </w:r>
          <w:r>
            <w:rPr>
              <w:spacing w:val="-27"/>
              <w:sz w:val="24"/>
              <w:szCs w:val="24"/>
            </w:rPr>
            <w:t xml:space="preserve">  </w:t>
          </w:r>
          <w:r>
            <w:rPr>
              <w:sz w:val="24"/>
              <w:szCs w:val="24"/>
            </w:rPr>
            <w:t>xii DAFTAR LISTING</w:t>
          </w:r>
          <w:r>
            <w:rPr>
              <w:spacing w:val="-19"/>
              <w:sz w:val="24"/>
              <w:szCs w:val="24"/>
            </w:rPr>
            <w:t xml:space="preserve"> </w:t>
          </w:r>
          <w:r>
            <w:rPr>
              <w:sz w:val="24"/>
              <w:szCs w:val="24"/>
            </w:rPr>
            <w:t>............................................................................................xvii</w:t>
          </w:r>
        </w:p>
        <w:p w14:paraId="6BC80F12" w14:textId="0749D95E" w:rsidR="009A6F93" w:rsidRDefault="009A6F93" w:rsidP="009A6F93">
          <w:pPr>
            <w:spacing w:line="480" w:lineRule="auto"/>
            <w:ind w:left="586" w:right="66"/>
            <w:jc w:val="both"/>
            <w:rPr>
              <w:sz w:val="24"/>
              <w:szCs w:val="24"/>
            </w:rPr>
          </w:pPr>
          <w:r>
            <w:rPr>
              <w:sz w:val="24"/>
              <w:szCs w:val="24"/>
            </w:rPr>
            <w:t>DAFTAR LAMPIRAN</w:t>
          </w:r>
          <w:r>
            <w:rPr>
              <w:spacing w:val="-19"/>
              <w:sz w:val="24"/>
              <w:szCs w:val="24"/>
            </w:rPr>
            <w:t xml:space="preserve"> </w:t>
          </w:r>
          <w:r>
            <w:rPr>
              <w:sz w:val="24"/>
              <w:szCs w:val="24"/>
            </w:rPr>
            <w:t>........................................................................................xix</w:t>
          </w:r>
        </w:p>
        <w:p w14:paraId="74F70658" w14:textId="77777777" w:rsidR="009A6F93" w:rsidRDefault="009A6F93" w:rsidP="009A6F93">
          <w:pPr>
            <w:spacing w:line="480" w:lineRule="auto"/>
            <w:ind w:left="586" w:right="66"/>
            <w:jc w:val="both"/>
            <w:rPr>
              <w:sz w:val="24"/>
              <w:szCs w:val="24"/>
            </w:rPr>
          </w:pPr>
        </w:p>
        <w:p w14:paraId="43BB51E2" w14:textId="7550C2AF" w:rsidR="009A6F93" w:rsidRDefault="009A6F93" w:rsidP="009A6F93">
          <w:pPr>
            <w:spacing w:line="480" w:lineRule="auto"/>
            <w:ind w:left="586" w:right="66"/>
            <w:jc w:val="both"/>
            <w:rPr>
              <w:sz w:val="24"/>
              <w:szCs w:val="24"/>
            </w:rPr>
          </w:pPr>
          <w:r>
            <w:rPr>
              <w:sz w:val="24"/>
              <w:szCs w:val="24"/>
            </w:rPr>
            <w:t>BAB 1 PENDAHULUA</w:t>
          </w:r>
          <w:r>
            <w:rPr>
              <w:spacing w:val="28"/>
              <w:sz w:val="24"/>
              <w:szCs w:val="24"/>
            </w:rPr>
            <w:t>N</w:t>
          </w:r>
          <w:r>
            <w:rPr>
              <w:sz w:val="24"/>
              <w:szCs w:val="24"/>
            </w:rPr>
            <w:t>....................................................................................1-1</w:t>
          </w:r>
        </w:p>
        <w:p w14:paraId="044124F2" w14:textId="4360582D" w:rsidR="009A6F93" w:rsidRDefault="009A6F93" w:rsidP="009A6F93">
          <w:pPr>
            <w:spacing w:before="10"/>
            <w:ind w:left="806"/>
            <w:jc w:val="both"/>
            <w:rPr>
              <w:sz w:val="24"/>
              <w:szCs w:val="24"/>
            </w:rPr>
          </w:pPr>
          <w:r>
            <w:rPr>
              <w:sz w:val="24"/>
              <w:szCs w:val="24"/>
            </w:rPr>
            <w:t>1.1.      Latar Belakang......................................................................................1-1</w:t>
          </w:r>
        </w:p>
        <w:p w14:paraId="52330339" w14:textId="77777777" w:rsidR="009A6F93" w:rsidRDefault="009A6F93" w:rsidP="009A6F93">
          <w:pPr>
            <w:spacing w:before="16" w:line="260" w:lineRule="exact"/>
            <w:jc w:val="both"/>
            <w:rPr>
              <w:sz w:val="26"/>
              <w:szCs w:val="26"/>
            </w:rPr>
          </w:pPr>
        </w:p>
        <w:p w14:paraId="0A0F7B1A" w14:textId="77777777" w:rsidR="009A6F93" w:rsidRDefault="009A6F93" w:rsidP="009A6F93">
          <w:pPr>
            <w:ind w:left="806"/>
            <w:jc w:val="both"/>
            <w:rPr>
              <w:sz w:val="24"/>
              <w:szCs w:val="24"/>
            </w:rPr>
          </w:pPr>
          <w:r>
            <w:rPr>
              <w:sz w:val="24"/>
              <w:szCs w:val="24"/>
            </w:rPr>
            <w:t>1.2.      Rumusan Masalah ................................................................................</w:t>
          </w:r>
          <w:r>
            <w:rPr>
              <w:spacing w:val="13"/>
              <w:sz w:val="24"/>
              <w:szCs w:val="24"/>
            </w:rPr>
            <w:t xml:space="preserve">. </w:t>
          </w:r>
          <w:r>
            <w:rPr>
              <w:sz w:val="24"/>
              <w:szCs w:val="24"/>
            </w:rPr>
            <w:t>1-4</w:t>
          </w:r>
        </w:p>
        <w:p w14:paraId="0EF23C4F" w14:textId="77777777" w:rsidR="009A6F93" w:rsidRDefault="009A6F93" w:rsidP="009A6F93">
          <w:pPr>
            <w:spacing w:before="16" w:line="260" w:lineRule="exact"/>
            <w:jc w:val="both"/>
            <w:rPr>
              <w:sz w:val="26"/>
              <w:szCs w:val="26"/>
            </w:rPr>
          </w:pPr>
        </w:p>
        <w:p w14:paraId="7E006E73" w14:textId="77777777" w:rsidR="009A6F93" w:rsidRDefault="009A6F93" w:rsidP="009A6F93">
          <w:pPr>
            <w:ind w:left="806"/>
            <w:jc w:val="both"/>
            <w:rPr>
              <w:sz w:val="24"/>
              <w:szCs w:val="24"/>
            </w:rPr>
          </w:pPr>
          <w:r>
            <w:rPr>
              <w:sz w:val="24"/>
              <w:szCs w:val="24"/>
            </w:rPr>
            <w:t>1.3.      Tujuan...................................................................................................</w:t>
          </w:r>
          <w:r>
            <w:rPr>
              <w:spacing w:val="13"/>
              <w:sz w:val="24"/>
              <w:szCs w:val="24"/>
            </w:rPr>
            <w:t xml:space="preserve">. </w:t>
          </w:r>
          <w:r>
            <w:rPr>
              <w:sz w:val="24"/>
              <w:szCs w:val="24"/>
            </w:rPr>
            <w:t>1-4</w:t>
          </w:r>
        </w:p>
        <w:p w14:paraId="719A241D" w14:textId="77777777" w:rsidR="009A6F93" w:rsidRDefault="009A6F93" w:rsidP="009A6F93">
          <w:pPr>
            <w:spacing w:before="16" w:line="260" w:lineRule="exact"/>
            <w:jc w:val="both"/>
            <w:rPr>
              <w:sz w:val="26"/>
              <w:szCs w:val="26"/>
            </w:rPr>
          </w:pPr>
        </w:p>
        <w:p w14:paraId="416873EE" w14:textId="77777777" w:rsidR="009A6F93" w:rsidRDefault="009A6F93" w:rsidP="009A6F93">
          <w:pPr>
            <w:ind w:left="806"/>
            <w:jc w:val="both"/>
            <w:rPr>
              <w:sz w:val="24"/>
              <w:szCs w:val="24"/>
            </w:rPr>
          </w:pPr>
          <w:r>
            <w:rPr>
              <w:sz w:val="24"/>
              <w:szCs w:val="24"/>
            </w:rPr>
            <w:t>1.4.      Manfaat.................................................................................................</w:t>
          </w:r>
          <w:r>
            <w:rPr>
              <w:spacing w:val="13"/>
              <w:sz w:val="24"/>
              <w:szCs w:val="24"/>
            </w:rPr>
            <w:t xml:space="preserve">. </w:t>
          </w:r>
          <w:r>
            <w:rPr>
              <w:sz w:val="24"/>
              <w:szCs w:val="24"/>
            </w:rPr>
            <w:t>1-4</w:t>
          </w:r>
        </w:p>
        <w:p w14:paraId="5F3453FD" w14:textId="77777777" w:rsidR="009A6F93" w:rsidRDefault="009A6F93" w:rsidP="009A6F93">
          <w:pPr>
            <w:spacing w:before="16" w:line="260" w:lineRule="exact"/>
            <w:jc w:val="both"/>
            <w:rPr>
              <w:sz w:val="26"/>
              <w:szCs w:val="26"/>
            </w:rPr>
          </w:pPr>
        </w:p>
        <w:p w14:paraId="75870BA4" w14:textId="77777777" w:rsidR="009A6F93" w:rsidRDefault="009A6F93" w:rsidP="009A6F93">
          <w:pPr>
            <w:ind w:left="806"/>
            <w:jc w:val="both"/>
            <w:rPr>
              <w:sz w:val="24"/>
              <w:szCs w:val="24"/>
            </w:rPr>
          </w:pPr>
          <w:r>
            <w:rPr>
              <w:sz w:val="24"/>
              <w:szCs w:val="24"/>
            </w:rPr>
            <w:t>1.5.      Ruang Lingkup......................................................................................</w:t>
          </w:r>
          <w:r>
            <w:rPr>
              <w:spacing w:val="13"/>
              <w:sz w:val="24"/>
              <w:szCs w:val="24"/>
            </w:rPr>
            <w:t xml:space="preserve">. </w:t>
          </w:r>
          <w:r>
            <w:rPr>
              <w:sz w:val="24"/>
              <w:szCs w:val="24"/>
            </w:rPr>
            <w:t>1-5</w:t>
          </w:r>
        </w:p>
        <w:p w14:paraId="58D680A6" w14:textId="77777777" w:rsidR="009A6F93" w:rsidRDefault="009A6F93" w:rsidP="009A6F93">
          <w:pPr>
            <w:spacing w:before="16" w:line="260" w:lineRule="exact"/>
            <w:jc w:val="both"/>
            <w:rPr>
              <w:sz w:val="26"/>
              <w:szCs w:val="26"/>
            </w:rPr>
          </w:pPr>
        </w:p>
        <w:p w14:paraId="381233B3" w14:textId="77777777" w:rsidR="009A6F93" w:rsidRDefault="009A6F93" w:rsidP="009A6F93">
          <w:pPr>
            <w:ind w:left="806"/>
            <w:jc w:val="both"/>
            <w:rPr>
              <w:sz w:val="24"/>
              <w:szCs w:val="24"/>
            </w:rPr>
          </w:pPr>
          <w:r>
            <w:rPr>
              <w:sz w:val="24"/>
              <w:szCs w:val="24"/>
            </w:rPr>
            <w:t>1.6.      Metodologi Penelitian...........................................................................</w:t>
          </w:r>
          <w:r>
            <w:rPr>
              <w:spacing w:val="13"/>
              <w:sz w:val="24"/>
              <w:szCs w:val="24"/>
            </w:rPr>
            <w:t xml:space="preserve">. </w:t>
          </w:r>
          <w:r>
            <w:rPr>
              <w:sz w:val="24"/>
              <w:szCs w:val="24"/>
            </w:rPr>
            <w:t>1-6</w:t>
          </w:r>
        </w:p>
        <w:p w14:paraId="2D563A3D" w14:textId="77777777" w:rsidR="009A6F93" w:rsidRDefault="009A6F93" w:rsidP="009A6F93">
          <w:pPr>
            <w:spacing w:before="16" w:line="260" w:lineRule="exact"/>
            <w:jc w:val="both"/>
            <w:rPr>
              <w:sz w:val="26"/>
              <w:szCs w:val="26"/>
            </w:rPr>
          </w:pPr>
        </w:p>
        <w:p w14:paraId="6004F253" w14:textId="77777777" w:rsidR="009A6F93" w:rsidRDefault="009A6F93" w:rsidP="009A6F93">
          <w:pPr>
            <w:ind w:left="806"/>
            <w:jc w:val="both"/>
            <w:rPr>
              <w:sz w:val="24"/>
              <w:szCs w:val="24"/>
            </w:rPr>
          </w:pPr>
          <w:r>
            <w:rPr>
              <w:sz w:val="24"/>
              <w:szCs w:val="24"/>
            </w:rPr>
            <w:t>1.7.      Sistematika Penulisan...........................................................................</w:t>
          </w:r>
          <w:r>
            <w:rPr>
              <w:spacing w:val="13"/>
              <w:sz w:val="24"/>
              <w:szCs w:val="24"/>
            </w:rPr>
            <w:t xml:space="preserve">. </w:t>
          </w:r>
          <w:r>
            <w:rPr>
              <w:sz w:val="24"/>
              <w:szCs w:val="24"/>
            </w:rPr>
            <w:t>1-8</w:t>
          </w:r>
        </w:p>
        <w:p w14:paraId="38D154E3" w14:textId="77777777" w:rsidR="009A6F93" w:rsidRDefault="009A6F93" w:rsidP="009A6F93">
          <w:pPr>
            <w:ind w:left="806"/>
            <w:jc w:val="both"/>
            <w:rPr>
              <w:sz w:val="24"/>
              <w:szCs w:val="24"/>
            </w:rPr>
          </w:pPr>
        </w:p>
        <w:p w14:paraId="51B2502C" w14:textId="77777777" w:rsidR="009A6F93" w:rsidRDefault="009A6F93" w:rsidP="009A6F93">
          <w:pPr>
            <w:spacing w:before="16" w:line="260" w:lineRule="exact"/>
            <w:jc w:val="both"/>
            <w:rPr>
              <w:sz w:val="26"/>
              <w:szCs w:val="26"/>
            </w:rPr>
          </w:pPr>
        </w:p>
        <w:p w14:paraId="40BA7B4E" w14:textId="77777777" w:rsidR="009A6F93" w:rsidRDefault="009A6F93" w:rsidP="009A6F93">
          <w:pPr>
            <w:ind w:left="586" w:right="71"/>
            <w:jc w:val="both"/>
            <w:rPr>
              <w:sz w:val="24"/>
              <w:szCs w:val="24"/>
            </w:rPr>
          </w:pPr>
          <w:r>
            <w:rPr>
              <w:sz w:val="24"/>
              <w:szCs w:val="24"/>
            </w:rPr>
            <w:t>BAB 2 DASAR TEOR</w:t>
          </w:r>
          <w:r>
            <w:rPr>
              <w:spacing w:val="1"/>
              <w:sz w:val="24"/>
              <w:szCs w:val="24"/>
            </w:rPr>
            <w:t>I</w:t>
          </w:r>
          <w:r>
            <w:rPr>
              <w:sz w:val="24"/>
              <w:szCs w:val="24"/>
            </w:rPr>
            <w:t>........................................................................................</w:t>
          </w:r>
          <w:r>
            <w:rPr>
              <w:spacing w:val="-7"/>
              <w:sz w:val="24"/>
              <w:szCs w:val="24"/>
            </w:rPr>
            <w:t xml:space="preserve"> </w:t>
          </w:r>
          <w:r>
            <w:rPr>
              <w:sz w:val="24"/>
              <w:szCs w:val="24"/>
            </w:rPr>
            <w:t>2-1</w:t>
          </w:r>
        </w:p>
        <w:p w14:paraId="4D193893" w14:textId="77777777" w:rsidR="009A6F93" w:rsidRDefault="009A6F93" w:rsidP="009A6F93">
          <w:pPr>
            <w:spacing w:before="16" w:line="260" w:lineRule="exact"/>
            <w:rPr>
              <w:sz w:val="26"/>
              <w:szCs w:val="26"/>
            </w:rPr>
          </w:pPr>
        </w:p>
        <w:p w14:paraId="5B9C460E" w14:textId="77777777" w:rsidR="009A6F93" w:rsidRDefault="009A6F93" w:rsidP="009A6F93">
          <w:pPr>
            <w:ind w:left="806"/>
            <w:rPr>
              <w:sz w:val="24"/>
              <w:szCs w:val="24"/>
            </w:rPr>
          </w:pPr>
          <w:r>
            <w:rPr>
              <w:sz w:val="24"/>
              <w:szCs w:val="24"/>
            </w:rPr>
            <w:t xml:space="preserve">2.1.     </w:t>
          </w:r>
          <w:r>
            <w:rPr>
              <w:spacing w:val="20"/>
              <w:sz w:val="24"/>
              <w:szCs w:val="24"/>
            </w:rPr>
            <w:t xml:space="preserve"> </w:t>
          </w:r>
          <w:r>
            <w:rPr>
              <w:sz w:val="24"/>
              <w:szCs w:val="24"/>
            </w:rPr>
            <w:t>Aksara Bali............................................................................................</w:t>
          </w:r>
          <w:r>
            <w:rPr>
              <w:spacing w:val="-7"/>
              <w:sz w:val="24"/>
              <w:szCs w:val="24"/>
            </w:rPr>
            <w:t xml:space="preserve"> </w:t>
          </w:r>
          <w:r>
            <w:rPr>
              <w:sz w:val="24"/>
              <w:szCs w:val="24"/>
            </w:rPr>
            <w:t>2-1</w:t>
          </w:r>
        </w:p>
        <w:p w14:paraId="15385B15" w14:textId="77777777" w:rsidR="009A6F93" w:rsidRDefault="009A6F93" w:rsidP="009A6F93">
          <w:pPr>
            <w:spacing w:before="16" w:line="260" w:lineRule="exact"/>
            <w:rPr>
              <w:sz w:val="26"/>
              <w:szCs w:val="26"/>
            </w:rPr>
          </w:pPr>
        </w:p>
        <w:p w14:paraId="2E0AFFDC" w14:textId="77777777" w:rsidR="009A6F93" w:rsidRDefault="009A6F93" w:rsidP="009A6F93">
          <w:pPr>
            <w:spacing w:line="480" w:lineRule="auto"/>
            <w:ind w:left="806"/>
            <w:rPr>
              <w:sz w:val="24"/>
              <w:szCs w:val="24"/>
            </w:rPr>
          </w:pPr>
          <w:r>
            <w:rPr>
              <w:sz w:val="24"/>
              <w:szCs w:val="24"/>
            </w:rPr>
            <w:t xml:space="preserve">2.2.     </w:t>
          </w:r>
          <w:r>
            <w:rPr>
              <w:spacing w:val="20"/>
              <w:sz w:val="24"/>
              <w:szCs w:val="24"/>
            </w:rPr>
            <w:t xml:space="preserve"> </w:t>
          </w:r>
          <w:r>
            <w:rPr>
              <w:i/>
              <w:sz w:val="24"/>
              <w:szCs w:val="24"/>
            </w:rPr>
            <w:t>Data Pre-Processing</w:t>
          </w:r>
          <w:r>
            <w:rPr>
              <w:sz w:val="24"/>
              <w:szCs w:val="24"/>
            </w:rPr>
            <w:t>.............................................................................</w:t>
          </w:r>
          <w:r>
            <w:rPr>
              <w:spacing w:val="-7"/>
              <w:sz w:val="24"/>
              <w:szCs w:val="24"/>
            </w:rPr>
            <w:t xml:space="preserve"> </w:t>
          </w:r>
          <w:r>
            <w:rPr>
              <w:sz w:val="24"/>
              <w:szCs w:val="24"/>
            </w:rPr>
            <w:t>2-5</w:t>
          </w:r>
        </w:p>
        <w:p w14:paraId="77065C7B" w14:textId="77777777" w:rsidR="009A6F93" w:rsidRPr="00B6441A" w:rsidRDefault="009A6F93" w:rsidP="009A6F93">
          <w:pPr>
            <w:ind w:left="806"/>
            <w:jc w:val="center"/>
            <w:rPr>
              <w:sz w:val="24"/>
              <w:szCs w:val="24"/>
            </w:rPr>
          </w:pPr>
          <w:r>
            <w:rPr>
              <w:sz w:val="24"/>
              <w:szCs w:val="24"/>
            </w:rPr>
            <w:t>vii</w:t>
          </w:r>
        </w:p>
        <w:p w14:paraId="4A16D86A" w14:textId="77777777" w:rsidR="009A6F93" w:rsidRDefault="009A6F93" w:rsidP="009A6F93">
          <w:pPr>
            <w:spacing w:line="480" w:lineRule="auto"/>
            <w:ind w:left="1026"/>
            <w:rPr>
              <w:position w:val="-1"/>
              <w:sz w:val="24"/>
              <w:szCs w:val="24"/>
            </w:rPr>
          </w:pPr>
          <w:r>
            <w:rPr>
              <w:position w:val="-1"/>
              <w:sz w:val="24"/>
              <w:szCs w:val="24"/>
            </w:rPr>
            <w:t xml:space="preserve">2.2.1.  </w:t>
          </w:r>
          <w:r>
            <w:rPr>
              <w:spacing w:val="40"/>
              <w:position w:val="-1"/>
              <w:sz w:val="24"/>
              <w:szCs w:val="24"/>
            </w:rPr>
            <w:t xml:space="preserve"> </w:t>
          </w:r>
          <w:r w:rsidRPr="00B6441A">
            <w:rPr>
              <w:i/>
              <w:iCs/>
              <w:position w:val="-1"/>
              <w:sz w:val="24"/>
              <w:szCs w:val="24"/>
            </w:rPr>
            <w:t>Grayscale</w:t>
          </w:r>
          <w:r>
            <w:rPr>
              <w:position w:val="-1"/>
              <w:sz w:val="24"/>
              <w:szCs w:val="24"/>
            </w:rPr>
            <w:t>...........................................................................................</w:t>
          </w:r>
          <w:r>
            <w:rPr>
              <w:spacing w:val="-7"/>
              <w:position w:val="-1"/>
              <w:sz w:val="24"/>
              <w:szCs w:val="24"/>
            </w:rPr>
            <w:t xml:space="preserve"> </w:t>
          </w:r>
          <w:r>
            <w:rPr>
              <w:position w:val="-1"/>
              <w:sz w:val="24"/>
              <w:szCs w:val="24"/>
            </w:rPr>
            <w:t>2-5</w:t>
          </w:r>
        </w:p>
        <w:p w14:paraId="69792C8D" w14:textId="77777777" w:rsidR="009A6F93" w:rsidRDefault="009A6F93" w:rsidP="009A6F93">
          <w:pPr>
            <w:spacing w:line="480" w:lineRule="auto"/>
            <w:ind w:left="1026"/>
            <w:rPr>
              <w:position w:val="-1"/>
              <w:sz w:val="24"/>
              <w:szCs w:val="24"/>
            </w:rPr>
          </w:pPr>
          <w:r>
            <w:rPr>
              <w:position w:val="-1"/>
              <w:sz w:val="24"/>
              <w:szCs w:val="24"/>
            </w:rPr>
            <w:t xml:space="preserve">2.2.2.  </w:t>
          </w:r>
          <w:r>
            <w:rPr>
              <w:spacing w:val="40"/>
              <w:position w:val="-1"/>
              <w:sz w:val="24"/>
              <w:szCs w:val="24"/>
            </w:rPr>
            <w:t xml:space="preserve"> </w:t>
          </w:r>
          <w:r w:rsidRPr="00B6441A">
            <w:rPr>
              <w:i/>
              <w:iCs/>
              <w:position w:val="-1"/>
              <w:sz w:val="24"/>
              <w:szCs w:val="24"/>
            </w:rPr>
            <w:t>G</w:t>
          </w:r>
          <w:r>
            <w:rPr>
              <w:i/>
              <w:iCs/>
              <w:position w:val="-1"/>
              <w:sz w:val="24"/>
              <w:szCs w:val="24"/>
            </w:rPr>
            <w:t>aussian Blurring</w:t>
          </w:r>
          <w:r>
            <w:rPr>
              <w:position w:val="-1"/>
              <w:sz w:val="24"/>
              <w:szCs w:val="24"/>
            </w:rPr>
            <w:t>.............................................................................</w:t>
          </w:r>
          <w:r>
            <w:rPr>
              <w:spacing w:val="-7"/>
              <w:position w:val="-1"/>
              <w:sz w:val="24"/>
              <w:szCs w:val="24"/>
            </w:rPr>
            <w:t xml:space="preserve"> </w:t>
          </w:r>
          <w:r>
            <w:rPr>
              <w:position w:val="-1"/>
              <w:sz w:val="24"/>
              <w:szCs w:val="24"/>
            </w:rPr>
            <w:t>2-6</w:t>
          </w:r>
        </w:p>
        <w:p w14:paraId="68AF1974" w14:textId="77777777" w:rsidR="009A6F93" w:rsidRDefault="009A6F93" w:rsidP="009A6F93">
          <w:pPr>
            <w:spacing w:line="480" w:lineRule="auto"/>
            <w:ind w:left="1026"/>
            <w:rPr>
              <w:position w:val="-1"/>
              <w:sz w:val="24"/>
              <w:szCs w:val="24"/>
            </w:rPr>
          </w:pPr>
          <w:r>
            <w:rPr>
              <w:position w:val="-1"/>
              <w:sz w:val="24"/>
              <w:szCs w:val="24"/>
            </w:rPr>
            <w:lastRenderedPageBreak/>
            <w:t xml:space="preserve">2.2.3.  </w:t>
          </w:r>
          <w:r>
            <w:rPr>
              <w:spacing w:val="40"/>
              <w:position w:val="-1"/>
              <w:sz w:val="24"/>
              <w:szCs w:val="24"/>
            </w:rPr>
            <w:t xml:space="preserve"> </w:t>
          </w:r>
          <w:r>
            <w:rPr>
              <w:i/>
              <w:iCs/>
              <w:position w:val="-1"/>
              <w:sz w:val="24"/>
              <w:szCs w:val="24"/>
            </w:rPr>
            <w:t>Projection Profile Segmentation</w:t>
          </w:r>
          <w:r>
            <w:rPr>
              <w:position w:val="-1"/>
              <w:sz w:val="24"/>
              <w:szCs w:val="24"/>
            </w:rPr>
            <w:t>.......................................................</w:t>
          </w:r>
          <w:r>
            <w:rPr>
              <w:spacing w:val="-7"/>
              <w:position w:val="-1"/>
              <w:sz w:val="24"/>
              <w:szCs w:val="24"/>
            </w:rPr>
            <w:t xml:space="preserve"> </w:t>
          </w:r>
          <w:r>
            <w:rPr>
              <w:position w:val="-1"/>
              <w:sz w:val="24"/>
              <w:szCs w:val="24"/>
            </w:rPr>
            <w:t>2-8</w:t>
          </w:r>
        </w:p>
        <w:p w14:paraId="20705720" w14:textId="77777777" w:rsidR="009A6F93" w:rsidRDefault="009A6F93" w:rsidP="009A6F93">
          <w:pPr>
            <w:spacing w:line="480" w:lineRule="auto"/>
            <w:ind w:left="1026"/>
            <w:rPr>
              <w:position w:val="-1"/>
              <w:sz w:val="24"/>
              <w:szCs w:val="24"/>
            </w:rPr>
          </w:pPr>
          <w:r>
            <w:rPr>
              <w:position w:val="-1"/>
              <w:sz w:val="24"/>
              <w:szCs w:val="24"/>
            </w:rPr>
            <w:t xml:space="preserve">2.2.4.  </w:t>
          </w:r>
          <w:r>
            <w:rPr>
              <w:spacing w:val="40"/>
              <w:position w:val="-1"/>
              <w:sz w:val="24"/>
              <w:szCs w:val="24"/>
            </w:rPr>
            <w:t xml:space="preserve"> </w:t>
          </w:r>
          <w:r>
            <w:rPr>
              <w:i/>
              <w:iCs/>
              <w:position w:val="-1"/>
              <w:sz w:val="24"/>
              <w:szCs w:val="24"/>
            </w:rPr>
            <w:t>Thresholding</w:t>
          </w:r>
          <w:r>
            <w:rPr>
              <w:position w:val="-1"/>
              <w:sz w:val="24"/>
              <w:szCs w:val="24"/>
            </w:rPr>
            <w:t>....................................................................................</w:t>
          </w:r>
          <w:r>
            <w:rPr>
              <w:spacing w:val="-7"/>
              <w:position w:val="-1"/>
              <w:sz w:val="24"/>
              <w:szCs w:val="24"/>
            </w:rPr>
            <w:t xml:space="preserve"> </w:t>
          </w:r>
          <w:r>
            <w:rPr>
              <w:position w:val="-1"/>
              <w:sz w:val="24"/>
              <w:szCs w:val="24"/>
            </w:rPr>
            <w:t>2-11</w:t>
          </w:r>
        </w:p>
        <w:p w14:paraId="10CB3441" w14:textId="77777777" w:rsidR="009A6F93" w:rsidRDefault="009A6F93" w:rsidP="009A6F93">
          <w:pPr>
            <w:spacing w:line="480" w:lineRule="auto"/>
            <w:ind w:left="1026"/>
            <w:rPr>
              <w:position w:val="-1"/>
              <w:sz w:val="24"/>
              <w:szCs w:val="24"/>
            </w:rPr>
          </w:pPr>
          <w:r>
            <w:rPr>
              <w:position w:val="-1"/>
              <w:sz w:val="24"/>
              <w:szCs w:val="24"/>
            </w:rPr>
            <w:t xml:space="preserve">2.2.5.  </w:t>
          </w:r>
          <w:r>
            <w:rPr>
              <w:spacing w:val="40"/>
              <w:position w:val="-1"/>
              <w:sz w:val="24"/>
              <w:szCs w:val="24"/>
            </w:rPr>
            <w:t xml:space="preserve"> </w:t>
          </w:r>
          <w:r>
            <w:rPr>
              <w:position w:val="-1"/>
              <w:sz w:val="24"/>
              <w:szCs w:val="24"/>
            </w:rPr>
            <w:t>Dilasi................................................................................................</w:t>
          </w:r>
          <w:r>
            <w:rPr>
              <w:spacing w:val="-7"/>
              <w:position w:val="-1"/>
              <w:sz w:val="24"/>
              <w:szCs w:val="24"/>
            </w:rPr>
            <w:t xml:space="preserve"> </w:t>
          </w:r>
          <w:r>
            <w:rPr>
              <w:position w:val="-1"/>
              <w:sz w:val="24"/>
              <w:szCs w:val="24"/>
            </w:rPr>
            <w:t>2-13</w:t>
          </w:r>
        </w:p>
        <w:p w14:paraId="5EA05BFB" w14:textId="77777777" w:rsidR="009A6F93" w:rsidRDefault="009A6F93" w:rsidP="009A6F93">
          <w:pPr>
            <w:spacing w:line="480" w:lineRule="auto"/>
            <w:ind w:left="806"/>
            <w:rPr>
              <w:sz w:val="24"/>
              <w:szCs w:val="24"/>
            </w:rPr>
          </w:pPr>
          <w:r>
            <w:rPr>
              <w:sz w:val="24"/>
              <w:szCs w:val="24"/>
            </w:rPr>
            <w:t xml:space="preserve">2.3.     </w:t>
          </w:r>
          <w:r>
            <w:rPr>
              <w:spacing w:val="20"/>
              <w:sz w:val="24"/>
              <w:szCs w:val="24"/>
            </w:rPr>
            <w:t xml:space="preserve"> </w:t>
          </w:r>
          <w:r>
            <w:rPr>
              <w:i/>
              <w:sz w:val="24"/>
              <w:szCs w:val="24"/>
            </w:rPr>
            <w:t>Convolutional Neural Network (CNN)</w:t>
          </w:r>
          <w:r>
            <w:rPr>
              <w:sz w:val="24"/>
              <w:szCs w:val="24"/>
            </w:rPr>
            <w:t>................................................</w:t>
          </w:r>
          <w:r>
            <w:rPr>
              <w:spacing w:val="-7"/>
              <w:sz w:val="24"/>
              <w:szCs w:val="24"/>
            </w:rPr>
            <w:t xml:space="preserve"> </w:t>
          </w:r>
          <w:r>
            <w:rPr>
              <w:sz w:val="24"/>
              <w:szCs w:val="24"/>
            </w:rPr>
            <w:t>2-14</w:t>
          </w:r>
        </w:p>
        <w:p w14:paraId="48F59921" w14:textId="77777777" w:rsidR="009A6F93" w:rsidRDefault="009A6F93" w:rsidP="009A6F93">
          <w:pPr>
            <w:spacing w:line="480" w:lineRule="auto"/>
            <w:ind w:left="1026"/>
            <w:rPr>
              <w:position w:val="-1"/>
              <w:sz w:val="24"/>
              <w:szCs w:val="24"/>
            </w:rPr>
          </w:pPr>
          <w:r>
            <w:rPr>
              <w:position w:val="-1"/>
              <w:sz w:val="24"/>
              <w:szCs w:val="24"/>
            </w:rPr>
            <w:t xml:space="preserve">2.3.1.  </w:t>
          </w:r>
          <w:r>
            <w:rPr>
              <w:spacing w:val="40"/>
              <w:position w:val="-1"/>
              <w:sz w:val="24"/>
              <w:szCs w:val="24"/>
            </w:rPr>
            <w:t xml:space="preserve"> </w:t>
          </w:r>
          <w:r>
            <w:rPr>
              <w:i/>
              <w:iCs/>
              <w:position w:val="-1"/>
              <w:sz w:val="24"/>
              <w:szCs w:val="24"/>
            </w:rPr>
            <w:t>Convolution Layer</w:t>
          </w:r>
          <w:r>
            <w:rPr>
              <w:position w:val="-1"/>
              <w:sz w:val="24"/>
              <w:szCs w:val="24"/>
            </w:rPr>
            <w:t>...........................................................................</w:t>
          </w:r>
          <w:r>
            <w:rPr>
              <w:spacing w:val="-7"/>
              <w:position w:val="-1"/>
              <w:sz w:val="24"/>
              <w:szCs w:val="24"/>
            </w:rPr>
            <w:t xml:space="preserve"> </w:t>
          </w:r>
          <w:r>
            <w:rPr>
              <w:position w:val="-1"/>
              <w:sz w:val="24"/>
              <w:szCs w:val="24"/>
            </w:rPr>
            <w:t>2-15</w:t>
          </w:r>
        </w:p>
        <w:p w14:paraId="110064E0" w14:textId="77777777" w:rsidR="009A6F93" w:rsidRDefault="009A6F93" w:rsidP="009A6F93">
          <w:pPr>
            <w:spacing w:line="480" w:lineRule="auto"/>
            <w:ind w:left="1026"/>
            <w:rPr>
              <w:position w:val="-1"/>
              <w:sz w:val="24"/>
              <w:szCs w:val="24"/>
            </w:rPr>
          </w:pPr>
          <w:r>
            <w:rPr>
              <w:position w:val="-1"/>
              <w:sz w:val="24"/>
              <w:szCs w:val="24"/>
            </w:rPr>
            <w:t xml:space="preserve">2.3.2.  </w:t>
          </w:r>
          <w:r>
            <w:rPr>
              <w:spacing w:val="40"/>
              <w:position w:val="-1"/>
              <w:sz w:val="24"/>
              <w:szCs w:val="24"/>
            </w:rPr>
            <w:t xml:space="preserve"> </w:t>
          </w:r>
          <w:r>
            <w:rPr>
              <w:i/>
              <w:iCs/>
              <w:position w:val="-1"/>
              <w:sz w:val="24"/>
              <w:szCs w:val="24"/>
            </w:rPr>
            <w:t>Pooling Layer</w:t>
          </w:r>
          <w:r>
            <w:rPr>
              <w:position w:val="-1"/>
              <w:sz w:val="24"/>
              <w:szCs w:val="24"/>
            </w:rPr>
            <w:t>..................................................................................</w:t>
          </w:r>
          <w:r>
            <w:rPr>
              <w:spacing w:val="-7"/>
              <w:position w:val="-1"/>
              <w:sz w:val="24"/>
              <w:szCs w:val="24"/>
            </w:rPr>
            <w:t xml:space="preserve"> </w:t>
          </w:r>
          <w:r>
            <w:rPr>
              <w:position w:val="-1"/>
              <w:sz w:val="24"/>
              <w:szCs w:val="24"/>
            </w:rPr>
            <w:t>2-18</w:t>
          </w:r>
        </w:p>
        <w:p w14:paraId="572AAFB4" w14:textId="77777777" w:rsidR="009A6F93" w:rsidRDefault="009A6F93" w:rsidP="009A6F93">
          <w:pPr>
            <w:spacing w:line="480" w:lineRule="auto"/>
            <w:ind w:left="1026"/>
            <w:rPr>
              <w:position w:val="-1"/>
              <w:sz w:val="24"/>
              <w:szCs w:val="24"/>
            </w:rPr>
          </w:pPr>
          <w:r>
            <w:rPr>
              <w:position w:val="-1"/>
              <w:sz w:val="24"/>
              <w:szCs w:val="24"/>
            </w:rPr>
            <w:t xml:space="preserve">2.3.3.  </w:t>
          </w:r>
          <w:r>
            <w:rPr>
              <w:spacing w:val="40"/>
              <w:position w:val="-1"/>
              <w:sz w:val="24"/>
              <w:szCs w:val="24"/>
            </w:rPr>
            <w:t xml:space="preserve"> </w:t>
          </w:r>
          <w:r>
            <w:rPr>
              <w:i/>
              <w:iCs/>
              <w:position w:val="-1"/>
              <w:sz w:val="24"/>
              <w:szCs w:val="24"/>
            </w:rPr>
            <w:t>Fully Connected Layer</w:t>
          </w:r>
          <w:r>
            <w:rPr>
              <w:position w:val="-1"/>
              <w:sz w:val="24"/>
              <w:szCs w:val="24"/>
            </w:rPr>
            <w:t>....................................................................</w:t>
          </w:r>
          <w:r>
            <w:rPr>
              <w:spacing w:val="-7"/>
              <w:position w:val="-1"/>
              <w:sz w:val="24"/>
              <w:szCs w:val="24"/>
            </w:rPr>
            <w:t xml:space="preserve"> </w:t>
          </w:r>
          <w:r>
            <w:rPr>
              <w:position w:val="-1"/>
              <w:sz w:val="24"/>
              <w:szCs w:val="24"/>
            </w:rPr>
            <w:t>2-19</w:t>
          </w:r>
        </w:p>
        <w:p w14:paraId="1BA36D6D" w14:textId="77777777" w:rsidR="009A6F93" w:rsidRDefault="009A6F93" w:rsidP="009A6F93">
          <w:pPr>
            <w:spacing w:line="480" w:lineRule="auto"/>
            <w:ind w:left="1026"/>
            <w:rPr>
              <w:position w:val="-1"/>
              <w:sz w:val="24"/>
              <w:szCs w:val="24"/>
            </w:rPr>
          </w:pPr>
          <w:r>
            <w:rPr>
              <w:position w:val="-1"/>
              <w:sz w:val="24"/>
              <w:szCs w:val="24"/>
            </w:rPr>
            <w:t xml:space="preserve">2.3.4.  </w:t>
          </w:r>
          <w:r>
            <w:rPr>
              <w:spacing w:val="40"/>
              <w:position w:val="-1"/>
              <w:sz w:val="24"/>
              <w:szCs w:val="24"/>
            </w:rPr>
            <w:t xml:space="preserve"> </w:t>
          </w:r>
          <w:r>
            <w:rPr>
              <w:i/>
              <w:iCs/>
              <w:position w:val="-1"/>
              <w:sz w:val="24"/>
              <w:szCs w:val="24"/>
            </w:rPr>
            <w:t>Activation Function</w:t>
          </w:r>
          <w:r>
            <w:rPr>
              <w:position w:val="-1"/>
              <w:sz w:val="24"/>
              <w:szCs w:val="24"/>
            </w:rPr>
            <w:t>.........................................................................</w:t>
          </w:r>
          <w:r>
            <w:rPr>
              <w:spacing w:val="-7"/>
              <w:position w:val="-1"/>
              <w:sz w:val="24"/>
              <w:szCs w:val="24"/>
            </w:rPr>
            <w:t xml:space="preserve"> </w:t>
          </w:r>
          <w:r>
            <w:rPr>
              <w:position w:val="-1"/>
              <w:sz w:val="24"/>
              <w:szCs w:val="24"/>
            </w:rPr>
            <w:t>2-21</w:t>
          </w:r>
        </w:p>
        <w:p w14:paraId="67A9AAB0" w14:textId="77777777" w:rsidR="009A6F93" w:rsidRDefault="009A6F93" w:rsidP="009A6F93">
          <w:pPr>
            <w:spacing w:line="480" w:lineRule="auto"/>
            <w:ind w:left="1026"/>
            <w:rPr>
              <w:position w:val="-1"/>
              <w:sz w:val="24"/>
              <w:szCs w:val="24"/>
            </w:rPr>
          </w:pPr>
          <w:r>
            <w:rPr>
              <w:position w:val="-1"/>
              <w:sz w:val="24"/>
              <w:szCs w:val="24"/>
            </w:rPr>
            <w:t xml:space="preserve">2.3.5.  </w:t>
          </w:r>
          <w:r>
            <w:rPr>
              <w:spacing w:val="40"/>
              <w:position w:val="-1"/>
              <w:sz w:val="24"/>
              <w:szCs w:val="24"/>
            </w:rPr>
            <w:t xml:space="preserve"> </w:t>
          </w:r>
          <w:r>
            <w:rPr>
              <w:i/>
              <w:iCs/>
              <w:position w:val="-1"/>
              <w:sz w:val="24"/>
              <w:szCs w:val="24"/>
            </w:rPr>
            <w:t>Loss Function</w:t>
          </w:r>
          <w:r>
            <w:rPr>
              <w:position w:val="-1"/>
              <w:sz w:val="24"/>
              <w:szCs w:val="24"/>
            </w:rPr>
            <w:t>..................................................................................</w:t>
          </w:r>
          <w:r>
            <w:rPr>
              <w:spacing w:val="-7"/>
              <w:position w:val="-1"/>
              <w:sz w:val="24"/>
              <w:szCs w:val="24"/>
            </w:rPr>
            <w:t xml:space="preserve">  </w:t>
          </w:r>
          <w:r>
            <w:rPr>
              <w:position w:val="-1"/>
              <w:sz w:val="24"/>
              <w:szCs w:val="24"/>
            </w:rPr>
            <w:t>2-21</w:t>
          </w:r>
        </w:p>
        <w:p w14:paraId="730615B3" w14:textId="77777777" w:rsidR="009A6F93" w:rsidRDefault="009A6F93" w:rsidP="009A6F93">
          <w:pPr>
            <w:spacing w:line="480" w:lineRule="auto"/>
            <w:ind w:left="1026"/>
            <w:rPr>
              <w:position w:val="-1"/>
              <w:sz w:val="24"/>
              <w:szCs w:val="24"/>
            </w:rPr>
          </w:pPr>
          <w:r>
            <w:rPr>
              <w:position w:val="-1"/>
              <w:sz w:val="24"/>
              <w:szCs w:val="24"/>
            </w:rPr>
            <w:t xml:space="preserve">2.3.6.  </w:t>
          </w:r>
          <w:r>
            <w:rPr>
              <w:spacing w:val="40"/>
              <w:position w:val="-1"/>
              <w:sz w:val="24"/>
              <w:szCs w:val="24"/>
            </w:rPr>
            <w:t xml:space="preserve"> </w:t>
          </w:r>
          <w:r>
            <w:rPr>
              <w:i/>
              <w:iCs/>
              <w:position w:val="-1"/>
              <w:sz w:val="24"/>
              <w:szCs w:val="24"/>
            </w:rPr>
            <w:t>Transfer Learning</w:t>
          </w:r>
          <w:r>
            <w:rPr>
              <w:position w:val="-1"/>
              <w:sz w:val="24"/>
              <w:szCs w:val="24"/>
            </w:rPr>
            <w:t>............................................................................</w:t>
          </w:r>
          <w:r>
            <w:rPr>
              <w:spacing w:val="-7"/>
              <w:position w:val="-1"/>
              <w:sz w:val="24"/>
              <w:szCs w:val="24"/>
            </w:rPr>
            <w:t xml:space="preserve"> </w:t>
          </w:r>
          <w:r>
            <w:rPr>
              <w:position w:val="-1"/>
              <w:sz w:val="24"/>
              <w:szCs w:val="24"/>
            </w:rPr>
            <w:t>2-22</w:t>
          </w:r>
        </w:p>
        <w:p w14:paraId="4B7B6638" w14:textId="77777777" w:rsidR="009A6F93" w:rsidRDefault="009A6F93" w:rsidP="009A6F93">
          <w:pPr>
            <w:spacing w:line="480" w:lineRule="auto"/>
            <w:ind w:left="1026"/>
            <w:rPr>
              <w:position w:val="-1"/>
              <w:sz w:val="24"/>
              <w:szCs w:val="24"/>
            </w:rPr>
          </w:pPr>
          <w:r>
            <w:rPr>
              <w:position w:val="-1"/>
              <w:sz w:val="24"/>
              <w:szCs w:val="24"/>
            </w:rPr>
            <w:t xml:space="preserve">2.3.7.  </w:t>
          </w:r>
          <w:r>
            <w:rPr>
              <w:spacing w:val="40"/>
              <w:position w:val="-1"/>
              <w:sz w:val="24"/>
              <w:szCs w:val="24"/>
            </w:rPr>
            <w:t xml:space="preserve"> </w:t>
          </w:r>
          <w:r>
            <w:rPr>
              <w:position w:val="-1"/>
              <w:sz w:val="24"/>
              <w:szCs w:val="24"/>
            </w:rPr>
            <w:t>Arsitektur CNN................................................................................</w:t>
          </w:r>
          <w:r>
            <w:rPr>
              <w:spacing w:val="-7"/>
              <w:position w:val="-1"/>
              <w:sz w:val="24"/>
              <w:szCs w:val="24"/>
            </w:rPr>
            <w:t xml:space="preserve"> </w:t>
          </w:r>
          <w:r>
            <w:rPr>
              <w:position w:val="-1"/>
              <w:sz w:val="24"/>
              <w:szCs w:val="24"/>
            </w:rPr>
            <w:t>2-23</w:t>
          </w:r>
        </w:p>
        <w:p w14:paraId="580D454A" w14:textId="77777777" w:rsidR="009A6F93" w:rsidRDefault="009A6F93" w:rsidP="009A6F93">
          <w:pPr>
            <w:spacing w:line="480" w:lineRule="auto"/>
            <w:ind w:firstLine="720"/>
            <w:rPr>
              <w:sz w:val="24"/>
              <w:szCs w:val="24"/>
            </w:rPr>
          </w:pPr>
          <w:r>
            <w:rPr>
              <w:sz w:val="24"/>
              <w:szCs w:val="24"/>
            </w:rPr>
            <w:t xml:space="preserve"> 2.4.     </w:t>
          </w:r>
          <w:r>
            <w:rPr>
              <w:spacing w:val="20"/>
              <w:sz w:val="24"/>
              <w:szCs w:val="24"/>
            </w:rPr>
            <w:t xml:space="preserve"> </w:t>
          </w:r>
          <w:r>
            <w:rPr>
              <w:i/>
              <w:sz w:val="24"/>
              <w:szCs w:val="24"/>
            </w:rPr>
            <w:t>Model Evaluation</w:t>
          </w:r>
          <w:r>
            <w:rPr>
              <w:sz w:val="24"/>
              <w:szCs w:val="24"/>
            </w:rPr>
            <w:t>.................................................................................</w:t>
          </w:r>
          <w:r>
            <w:rPr>
              <w:spacing w:val="-7"/>
              <w:sz w:val="24"/>
              <w:szCs w:val="24"/>
            </w:rPr>
            <w:t xml:space="preserve"> </w:t>
          </w:r>
          <w:r>
            <w:rPr>
              <w:sz w:val="24"/>
              <w:szCs w:val="24"/>
            </w:rPr>
            <w:t>2-27</w:t>
          </w:r>
        </w:p>
        <w:p w14:paraId="102804A6" w14:textId="77777777" w:rsidR="009A6F93" w:rsidRDefault="009A6F93" w:rsidP="009A6F93">
          <w:pPr>
            <w:spacing w:line="480" w:lineRule="auto"/>
            <w:ind w:firstLine="720"/>
            <w:rPr>
              <w:sz w:val="24"/>
              <w:szCs w:val="24"/>
            </w:rPr>
          </w:pPr>
          <w:r>
            <w:rPr>
              <w:sz w:val="24"/>
              <w:szCs w:val="24"/>
            </w:rPr>
            <w:t xml:space="preserve"> 2.5.     </w:t>
          </w:r>
          <w:r>
            <w:rPr>
              <w:spacing w:val="20"/>
              <w:sz w:val="24"/>
              <w:szCs w:val="24"/>
            </w:rPr>
            <w:t xml:space="preserve"> </w:t>
          </w:r>
          <w:r>
            <w:rPr>
              <w:i/>
              <w:sz w:val="24"/>
              <w:szCs w:val="24"/>
            </w:rPr>
            <w:t>Similarity Score</w:t>
          </w:r>
          <w:r>
            <w:rPr>
              <w:sz w:val="24"/>
              <w:szCs w:val="24"/>
            </w:rPr>
            <w:t>....................................................................................</w:t>
          </w:r>
          <w:r>
            <w:rPr>
              <w:spacing w:val="-7"/>
              <w:sz w:val="24"/>
              <w:szCs w:val="24"/>
            </w:rPr>
            <w:t xml:space="preserve"> </w:t>
          </w:r>
          <w:r>
            <w:rPr>
              <w:sz w:val="24"/>
              <w:szCs w:val="24"/>
            </w:rPr>
            <w:t>2-31</w:t>
          </w:r>
        </w:p>
        <w:p w14:paraId="6A4702D5" w14:textId="77777777" w:rsidR="009A6F93" w:rsidRDefault="009A6F93" w:rsidP="009A6F93">
          <w:pPr>
            <w:spacing w:line="480" w:lineRule="auto"/>
            <w:ind w:firstLine="720"/>
            <w:rPr>
              <w:sz w:val="24"/>
              <w:szCs w:val="24"/>
            </w:rPr>
          </w:pPr>
          <w:r>
            <w:rPr>
              <w:sz w:val="24"/>
              <w:szCs w:val="24"/>
            </w:rPr>
            <w:t xml:space="preserve"> 2.6.     </w:t>
          </w:r>
          <w:r>
            <w:rPr>
              <w:spacing w:val="20"/>
              <w:sz w:val="24"/>
              <w:szCs w:val="24"/>
            </w:rPr>
            <w:t xml:space="preserve"> </w:t>
          </w:r>
          <w:r>
            <w:rPr>
              <w:i/>
              <w:sz w:val="24"/>
              <w:szCs w:val="24"/>
            </w:rPr>
            <w:t xml:space="preserve">Library </w:t>
          </w:r>
          <w:r>
            <w:rPr>
              <w:sz w:val="24"/>
              <w:szCs w:val="24"/>
            </w:rPr>
            <w:t>................................................................................................</w:t>
          </w:r>
          <w:r>
            <w:rPr>
              <w:spacing w:val="-7"/>
              <w:sz w:val="24"/>
              <w:szCs w:val="24"/>
            </w:rPr>
            <w:t xml:space="preserve">. </w:t>
          </w:r>
          <w:r>
            <w:rPr>
              <w:sz w:val="24"/>
              <w:szCs w:val="24"/>
            </w:rPr>
            <w:t>2-32</w:t>
          </w:r>
        </w:p>
        <w:p w14:paraId="41449DDD" w14:textId="77777777" w:rsidR="009A6F93" w:rsidRDefault="009A6F93" w:rsidP="009A6F93">
          <w:pPr>
            <w:spacing w:line="480" w:lineRule="auto"/>
            <w:ind w:left="1026"/>
            <w:rPr>
              <w:position w:val="-1"/>
              <w:sz w:val="24"/>
              <w:szCs w:val="24"/>
            </w:rPr>
          </w:pPr>
          <w:r>
            <w:rPr>
              <w:position w:val="-1"/>
              <w:sz w:val="24"/>
              <w:szCs w:val="24"/>
            </w:rPr>
            <w:t xml:space="preserve">2.6.1.  </w:t>
          </w:r>
          <w:r>
            <w:rPr>
              <w:spacing w:val="40"/>
              <w:position w:val="-1"/>
              <w:sz w:val="24"/>
              <w:szCs w:val="24"/>
            </w:rPr>
            <w:t xml:space="preserve"> </w:t>
          </w:r>
          <w:r>
            <w:rPr>
              <w:position w:val="-1"/>
              <w:sz w:val="24"/>
              <w:szCs w:val="24"/>
            </w:rPr>
            <w:t>OpenCV...........................................................................................</w:t>
          </w:r>
          <w:r>
            <w:rPr>
              <w:spacing w:val="-7"/>
              <w:position w:val="-1"/>
              <w:sz w:val="24"/>
              <w:szCs w:val="24"/>
            </w:rPr>
            <w:t xml:space="preserve"> </w:t>
          </w:r>
          <w:r>
            <w:rPr>
              <w:position w:val="-1"/>
              <w:sz w:val="24"/>
              <w:szCs w:val="24"/>
            </w:rPr>
            <w:t>2-32</w:t>
          </w:r>
        </w:p>
        <w:p w14:paraId="00690420" w14:textId="77777777" w:rsidR="009A6F93" w:rsidRDefault="009A6F93" w:rsidP="009A6F93">
          <w:pPr>
            <w:spacing w:line="480" w:lineRule="auto"/>
            <w:ind w:left="1026"/>
            <w:rPr>
              <w:position w:val="-1"/>
              <w:sz w:val="24"/>
              <w:szCs w:val="24"/>
            </w:rPr>
          </w:pPr>
          <w:r>
            <w:rPr>
              <w:position w:val="-1"/>
              <w:sz w:val="24"/>
              <w:szCs w:val="24"/>
            </w:rPr>
            <w:t xml:space="preserve">2.6.2.  </w:t>
          </w:r>
          <w:r>
            <w:rPr>
              <w:spacing w:val="40"/>
              <w:position w:val="-1"/>
              <w:sz w:val="24"/>
              <w:szCs w:val="24"/>
            </w:rPr>
            <w:t xml:space="preserve"> </w:t>
          </w:r>
          <w:r>
            <w:rPr>
              <w:position w:val="-1"/>
              <w:sz w:val="24"/>
              <w:szCs w:val="24"/>
            </w:rPr>
            <w:t>Scikit-learn.......................................................................................</w:t>
          </w:r>
          <w:r>
            <w:rPr>
              <w:spacing w:val="-7"/>
              <w:position w:val="-1"/>
              <w:sz w:val="24"/>
              <w:szCs w:val="24"/>
            </w:rPr>
            <w:t xml:space="preserve"> </w:t>
          </w:r>
          <w:r>
            <w:rPr>
              <w:position w:val="-1"/>
              <w:sz w:val="24"/>
              <w:szCs w:val="24"/>
            </w:rPr>
            <w:t>2-33</w:t>
          </w:r>
        </w:p>
        <w:p w14:paraId="57CFF51F" w14:textId="77777777" w:rsidR="009A6F93" w:rsidRDefault="009A6F93" w:rsidP="009A6F93">
          <w:pPr>
            <w:spacing w:line="480" w:lineRule="auto"/>
            <w:ind w:left="1026"/>
            <w:rPr>
              <w:position w:val="-1"/>
              <w:sz w:val="24"/>
              <w:szCs w:val="24"/>
            </w:rPr>
          </w:pPr>
          <w:r>
            <w:rPr>
              <w:position w:val="-1"/>
              <w:sz w:val="24"/>
              <w:szCs w:val="24"/>
            </w:rPr>
            <w:t xml:space="preserve">2.6.3.  </w:t>
          </w:r>
          <w:r>
            <w:rPr>
              <w:spacing w:val="40"/>
              <w:position w:val="-1"/>
              <w:sz w:val="24"/>
              <w:szCs w:val="24"/>
            </w:rPr>
            <w:t xml:space="preserve"> </w:t>
          </w:r>
          <w:r>
            <w:rPr>
              <w:position w:val="-1"/>
              <w:sz w:val="24"/>
              <w:szCs w:val="24"/>
            </w:rPr>
            <w:t>PyTorch ..........................................................................................</w:t>
          </w:r>
          <w:r>
            <w:rPr>
              <w:spacing w:val="-7"/>
              <w:position w:val="-1"/>
              <w:sz w:val="24"/>
              <w:szCs w:val="24"/>
            </w:rPr>
            <w:t xml:space="preserve">  </w:t>
          </w:r>
          <w:r>
            <w:rPr>
              <w:position w:val="-1"/>
              <w:sz w:val="24"/>
              <w:szCs w:val="24"/>
            </w:rPr>
            <w:t>2-34</w:t>
          </w:r>
        </w:p>
        <w:p w14:paraId="5FFB9AA0" w14:textId="77777777" w:rsidR="009A6F93" w:rsidRDefault="009A6F93" w:rsidP="009A6F93">
          <w:pPr>
            <w:spacing w:line="480" w:lineRule="auto"/>
            <w:ind w:left="1026"/>
            <w:rPr>
              <w:position w:val="-1"/>
              <w:sz w:val="24"/>
              <w:szCs w:val="24"/>
            </w:rPr>
          </w:pPr>
          <w:r>
            <w:rPr>
              <w:position w:val="-1"/>
              <w:sz w:val="24"/>
              <w:szCs w:val="24"/>
            </w:rPr>
            <w:t xml:space="preserve">2.6.4.  </w:t>
          </w:r>
          <w:r>
            <w:rPr>
              <w:spacing w:val="40"/>
              <w:position w:val="-1"/>
              <w:sz w:val="24"/>
              <w:szCs w:val="24"/>
            </w:rPr>
            <w:t xml:space="preserve"> </w:t>
          </w:r>
          <w:r>
            <w:rPr>
              <w:position w:val="-1"/>
              <w:sz w:val="24"/>
              <w:szCs w:val="24"/>
            </w:rPr>
            <w:t>Flask.................................................................................................</w:t>
          </w:r>
          <w:r>
            <w:rPr>
              <w:spacing w:val="-7"/>
              <w:position w:val="-1"/>
              <w:sz w:val="24"/>
              <w:szCs w:val="24"/>
            </w:rPr>
            <w:t xml:space="preserve"> </w:t>
          </w:r>
          <w:r>
            <w:rPr>
              <w:position w:val="-1"/>
              <w:sz w:val="24"/>
              <w:szCs w:val="24"/>
            </w:rPr>
            <w:t>2-34</w:t>
          </w:r>
        </w:p>
        <w:p w14:paraId="5267D7B9" w14:textId="77777777" w:rsidR="009A6F93" w:rsidRPr="002E2B52" w:rsidRDefault="009A6F93" w:rsidP="009A6F93">
          <w:pPr>
            <w:spacing w:line="480" w:lineRule="auto"/>
            <w:ind w:left="1026"/>
            <w:rPr>
              <w:position w:val="-1"/>
              <w:sz w:val="24"/>
              <w:szCs w:val="24"/>
            </w:rPr>
          </w:pPr>
        </w:p>
        <w:p w14:paraId="74CBA7C0" w14:textId="77777777" w:rsidR="009A6F93" w:rsidRDefault="009A6F93" w:rsidP="009A6F93">
          <w:pPr>
            <w:ind w:right="71"/>
            <w:jc w:val="both"/>
            <w:rPr>
              <w:sz w:val="24"/>
              <w:szCs w:val="24"/>
            </w:rPr>
          </w:pPr>
          <w:r>
            <w:rPr>
              <w:sz w:val="24"/>
              <w:szCs w:val="24"/>
            </w:rPr>
            <w:t xml:space="preserve">         BAB 3 ANALISIS.................................................................................................</w:t>
          </w:r>
          <w:r>
            <w:rPr>
              <w:spacing w:val="-7"/>
              <w:sz w:val="24"/>
              <w:szCs w:val="24"/>
            </w:rPr>
            <w:t xml:space="preserve"> </w:t>
          </w:r>
          <w:r>
            <w:rPr>
              <w:sz w:val="24"/>
              <w:szCs w:val="24"/>
            </w:rPr>
            <w:t>3-1</w:t>
          </w:r>
        </w:p>
        <w:p w14:paraId="43EF5EE5" w14:textId="77777777" w:rsidR="009A6F93" w:rsidRDefault="009A6F93" w:rsidP="009A6F93">
          <w:pPr>
            <w:spacing w:before="16" w:line="260" w:lineRule="exact"/>
            <w:rPr>
              <w:sz w:val="26"/>
              <w:szCs w:val="26"/>
            </w:rPr>
          </w:pPr>
        </w:p>
        <w:p w14:paraId="511851A1" w14:textId="77777777" w:rsidR="009A6F93" w:rsidRDefault="009A6F93" w:rsidP="009A6F93">
          <w:pPr>
            <w:rPr>
              <w:sz w:val="24"/>
              <w:szCs w:val="24"/>
            </w:rPr>
          </w:pPr>
          <w:r>
            <w:rPr>
              <w:sz w:val="24"/>
              <w:szCs w:val="24"/>
            </w:rPr>
            <w:t xml:space="preserve">             3.1.     </w:t>
          </w:r>
          <w:r>
            <w:rPr>
              <w:spacing w:val="20"/>
              <w:sz w:val="24"/>
              <w:szCs w:val="24"/>
            </w:rPr>
            <w:t xml:space="preserve"> </w:t>
          </w:r>
          <w:r>
            <w:rPr>
              <w:sz w:val="24"/>
              <w:szCs w:val="24"/>
            </w:rPr>
            <w:t>Analisis Kondisi Saat Ini........................................................................</w:t>
          </w:r>
          <w:r>
            <w:rPr>
              <w:spacing w:val="-7"/>
              <w:sz w:val="24"/>
              <w:szCs w:val="24"/>
            </w:rPr>
            <w:t xml:space="preserve"> </w:t>
          </w:r>
          <w:r>
            <w:rPr>
              <w:sz w:val="24"/>
              <w:szCs w:val="24"/>
            </w:rPr>
            <w:t>3-1</w:t>
          </w:r>
        </w:p>
        <w:p w14:paraId="2D00708C" w14:textId="77777777" w:rsidR="009A6F93" w:rsidRDefault="009A6F93" w:rsidP="009A6F93">
          <w:pPr>
            <w:spacing w:before="16" w:line="260" w:lineRule="exact"/>
            <w:rPr>
              <w:sz w:val="26"/>
              <w:szCs w:val="26"/>
            </w:rPr>
          </w:pPr>
        </w:p>
        <w:p w14:paraId="04EA6349" w14:textId="77777777" w:rsidR="009A6F93" w:rsidRDefault="009A6F93" w:rsidP="009A6F93">
          <w:pPr>
            <w:spacing w:line="480" w:lineRule="auto"/>
            <w:ind w:firstLine="720"/>
            <w:rPr>
              <w:sz w:val="24"/>
              <w:szCs w:val="24"/>
            </w:rPr>
          </w:pPr>
          <w:r>
            <w:rPr>
              <w:sz w:val="24"/>
              <w:szCs w:val="24"/>
            </w:rPr>
            <w:t xml:space="preserve"> 3.2.     </w:t>
          </w:r>
          <w:r>
            <w:rPr>
              <w:spacing w:val="20"/>
              <w:sz w:val="24"/>
              <w:szCs w:val="24"/>
            </w:rPr>
            <w:t xml:space="preserve"> </w:t>
          </w:r>
          <w:r>
            <w:rPr>
              <w:iCs/>
              <w:sz w:val="24"/>
              <w:szCs w:val="24"/>
            </w:rPr>
            <w:t xml:space="preserve">Analisis Aplikasi Sejenis </w:t>
          </w:r>
          <w:r>
            <w:rPr>
              <w:sz w:val="24"/>
              <w:szCs w:val="24"/>
            </w:rPr>
            <w:t>......................................................................</w:t>
          </w:r>
          <w:r>
            <w:rPr>
              <w:spacing w:val="-7"/>
              <w:sz w:val="24"/>
              <w:szCs w:val="24"/>
            </w:rPr>
            <w:t xml:space="preserve">  </w:t>
          </w:r>
          <w:r>
            <w:rPr>
              <w:sz w:val="24"/>
              <w:szCs w:val="24"/>
            </w:rPr>
            <w:t>3-8</w:t>
          </w:r>
        </w:p>
        <w:p w14:paraId="2EEF9261" w14:textId="77777777" w:rsidR="009A6F93" w:rsidRPr="00B6441A" w:rsidRDefault="009A6F93" w:rsidP="009A6F93">
          <w:pPr>
            <w:spacing w:line="480" w:lineRule="auto"/>
            <w:ind w:firstLine="720"/>
            <w:jc w:val="center"/>
            <w:rPr>
              <w:sz w:val="24"/>
              <w:szCs w:val="24"/>
            </w:rPr>
          </w:pPr>
          <w:r>
            <w:rPr>
              <w:sz w:val="24"/>
              <w:szCs w:val="24"/>
            </w:rPr>
            <w:t>viii</w:t>
          </w:r>
        </w:p>
        <w:p w14:paraId="37CF692F" w14:textId="77777777" w:rsidR="009A6F93" w:rsidRDefault="009A6F93" w:rsidP="009A6F93">
          <w:pPr>
            <w:spacing w:line="480" w:lineRule="auto"/>
            <w:ind w:left="1026"/>
            <w:rPr>
              <w:position w:val="-1"/>
              <w:sz w:val="24"/>
              <w:szCs w:val="24"/>
            </w:rPr>
          </w:pPr>
          <w:r>
            <w:rPr>
              <w:position w:val="-1"/>
              <w:sz w:val="24"/>
              <w:szCs w:val="24"/>
            </w:rPr>
            <w:t xml:space="preserve">3.2.1.  </w:t>
          </w:r>
          <w:r>
            <w:rPr>
              <w:spacing w:val="40"/>
              <w:position w:val="-1"/>
              <w:sz w:val="24"/>
              <w:szCs w:val="24"/>
            </w:rPr>
            <w:t xml:space="preserve"> </w:t>
          </w:r>
          <w:r>
            <w:rPr>
              <w:position w:val="-1"/>
              <w:sz w:val="24"/>
              <w:szCs w:val="24"/>
            </w:rPr>
            <w:t>Aplikasi Transliterasi Aksara Bali.....................................................</w:t>
          </w:r>
          <w:r>
            <w:rPr>
              <w:spacing w:val="-7"/>
              <w:position w:val="-1"/>
              <w:sz w:val="24"/>
              <w:szCs w:val="24"/>
            </w:rPr>
            <w:t xml:space="preserve"> </w:t>
          </w:r>
          <w:r>
            <w:rPr>
              <w:position w:val="-1"/>
              <w:sz w:val="24"/>
              <w:szCs w:val="24"/>
            </w:rPr>
            <w:t>3-8</w:t>
          </w:r>
        </w:p>
        <w:p w14:paraId="2B02F0AA" w14:textId="77777777" w:rsidR="009A6F93" w:rsidRDefault="009A6F93" w:rsidP="009A6F93">
          <w:pPr>
            <w:spacing w:line="480" w:lineRule="auto"/>
            <w:ind w:left="1026"/>
            <w:rPr>
              <w:position w:val="-1"/>
              <w:sz w:val="24"/>
              <w:szCs w:val="24"/>
            </w:rPr>
          </w:pPr>
          <w:r>
            <w:rPr>
              <w:position w:val="-1"/>
              <w:sz w:val="24"/>
              <w:szCs w:val="24"/>
            </w:rPr>
            <w:t xml:space="preserve">3.2.2.  </w:t>
          </w:r>
          <w:r>
            <w:rPr>
              <w:spacing w:val="40"/>
              <w:position w:val="-1"/>
              <w:sz w:val="24"/>
              <w:szCs w:val="24"/>
            </w:rPr>
            <w:t xml:space="preserve"> </w:t>
          </w:r>
          <w:r>
            <w:rPr>
              <w:i/>
              <w:iCs/>
              <w:position w:val="-1"/>
              <w:sz w:val="24"/>
              <w:szCs w:val="24"/>
            </w:rPr>
            <w:t xml:space="preserve">Website </w:t>
          </w:r>
          <w:r>
            <w:rPr>
              <w:position w:val="-1"/>
              <w:sz w:val="24"/>
              <w:szCs w:val="24"/>
            </w:rPr>
            <w:t>Translator Aksara Bali.......................................................</w:t>
          </w:r>
          <w:r>
            <w:rPr>
              <w:spacing w:val="-7"/>
              <w:position w:val="-1"/>
              <w:sz w:val="24"/>
              <w:szCs w:val="24"/>
            </w:rPr>
            <w:t xml:space="preserve"> </w:t>
          </w:r>
          <w:r>
            <w:rPr>
              <w:position w:val="-1"/>
              <w:sz w:val="24"/>
              <w:szCs w:val="24"/>
            </w:rPr>
            <w:t>3-11</w:t>
          </w:r>
        </w:p>
        <w:p w14:paraId="2AD77344" w14:textId="77777777" w:rsidR="009A6F93" w:rsidRDefault="009A6F93" w:rsidP="009A6F93">
          <w:pPr>
            <w:spacing w:line="480" w:lineRule="auto"/>
            <w:ind w:left="806"/>
            <w:rPr>
              <w:sz w:val="24"/>
              <w:szCs w:val="24"/>
            </w:rPr>
          </w:pPr>
          <w:r>
            <w:rPr>
              <w:sz w:val="24"/>
              <w:szCs w:val="24"/>
            </w:rPr>
            <w:t xml:space="preserve">3.3.     </w:t>
          </w:r>
          <w:r>
            <w:rPr>
              <w:spacing w:val="20"/>
              <w:sz w:val="24"/>
              <w:szCs w:val="24"/>
            </w:rPr>
            <w:t xml:space="preserve"> </w:t>
          </w:r>
          <w:r>
            <w:rPr>
              <w:iCs/>
              <w:sz w:val="24"/>
              <w:szCs w:val="24"/>
            </w:rPr>
            <w:t>Analisis Masalah</w:t>
          </w:r>
          <w:r>
            <w:rPr>
              <w:sz w:val="24"/>
              <w:szCs w:val="24"/>
            </w:rPr>
            <w:t>..................................................................................</w:t>
          </w:r>
          <w:r>
            <w:rPr>
              <w:spacing w:val="-7"/>
              <w:sz w:val="24"/>
              <w:szCs w:val="24"/>
            </w:rPr>
            <w:t xml:space="preserve"> </w:t>
          </w:r>
          <w:r>
            <w:rPr>
              <w:sz w:val="24"/>
              <w:szCs w:val="24"/>
            </w:rPr>
            <w:t>3-14</w:t>
          </w:r>
        </w:p>
        <w:p w14:paraId="266DB273" w14:textId="77777777" w:rsidR="009A6F93" w:rsidRDefault="009A6F93" w:rsidP="009A6F93">
          <w:pPr>
            <w:spacing w:line="480" w:lineRule="auto"/>
            <w:ind w:left="806"/>
            <w:rPr>
              <w:sz w:val="24"/>
              <w:szCs w:val="24"/>
            </w:rPr>
          </w:pPr>
          <w:r>
            <w:rPr>
              <w:sz w:val="24"/>
              <w:szCs w:val="24"/>
            </w:rPr>
            <w:t xml:space="preserve">3.4.     </w:t>
          </w:r>
          <w:r>
            <w:rPr>
              <w:spacing w:val="20"/>
              <w:sz w:val="24"/>
              <w:szCs w:val="24"/>
            </w:rPr>
            <w:t xml:space="preserve"> </w:t>
          </w:r>
          <w:r>
            <w:rPr>
              <w:iCs/>
              <w:sz w:val="24"/>
              <w:szCs w:val="24"/>
            </w:rPr>
            <w:t>Analisis Kebutuhan Sistem</w:t>
          </w:r>
          <w:r>
            <w:rPr>
              <w:sz w:val="24"/>
              <w:szCs w:val="24"/>
            </w:rPr>
            <w:t>..................................................................</w:t>
          </w:r>
          <w:r>
            <w:rPr>
              <w:spacing w:val="-7"/>
              <w:sz w:val="24"/>
              <w:szCs w:val="24"/>
            </w:rPr>
            <w:t xml:space="preserve"> </w:t>
          </w:r>
          <w:r>
            <w:rPr>
              <w:sz w:val="24"/>
              <w:szCs w:val="24"/>
            </w:rPr>
            <w:t>3-15</w:t>
          </w:r>
        </w:p>
        <w:p w14:paraId="5963A8D6" w14:textId="77777777" w:rsidR="009A6F93" w:rsidRPr="009C54CC" w:rsidRDefault="009A6F93" w:rsidP="009A6F93">
          <w:pPr>
            <w:spacing w:line="480" w:lineRule="auto"/>
            <w:ind w:left="806"/>
            <w:rPr>
              <w:sz w:val="24"/>
              <w:szCs w:val="24"/>
            </w:rPr>
          </w:pPr>
        </w:p>
        <w:p w14:paraId="5F510962" w14:textId="77777777" w:rsidR="009A6F93" w:rsidRDefault="009A6F93" w:rsidP="009A6F93">
          <w:pPr>
            <w:ind w:left="586" w:right="71"/>
            <w:jc w:val="both"/>
            <w:rPr>
              <w:sz w:val="24"/>
              <w:szCs w:val="24"/>
            </w:rPr>
          </w:pPr>
          <w:r>
            <w:rPr>
              <w:sz w:val="24"/>
              <w:szCs w:val="24"/>
            </w:rPr>
            <w:t>BAB 4 DESAIN....................................................................................................</w:t>
          </w:r>
          <w:r>
            <w:rPr>
              <w:spacing w:val="-7"/>
              <w:sz w:val="24"/>
              <w:szCs w:val="24"/>
            </w:rPr>
            <w:t xml:space="preserve"> </w:t>
          </w:r>
          <w:r>
            <w:rPr>
              <w:sz w:val="24"/>
              <w:szCs w:val="24"/>
            </w:rPr>
            <w:t>4-1</w:t>
          </w:r>
        </w:p>
        <w:p w14:paraId="42E1E72B" w14:textId="77777777" w:rsidR="009A6F93" w:rsidRDefault="009A6F93" w:rsidP="009A6F93">
          <w:pPr>
            <w:spacing w:before="16" w:line="260" w:lineRule="exact"/>
            <w:rPr>
              <w:sz w:val="26"/>
              <w:szCs w:val="26"/>
            </w:rPr>
          </w:pPr>
        </w:p>
        <w:p w14:paraId="6F6E2C0B" w14:textId="77777777" w:rsidR="009A6F93" w:rsidRDefault="009A6F93" w:rsidP="009A6F93">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C54CC">
            <w:rPr>
              <w:i/>
              <w:iCs/>
              <w:sz w:val="24"/>
              <w:szCs w:val="24"/>
            </w:rPr>
            <w:t>Dataset</w:t>
          </w:r>
          <w:r>
            <w:rPr>
              <w:sz w:val="24"/>
              <w:szCs w:val="24"/>
            </w:rPr>
            <w:t>.......................................................................................</w:t>
          </w:r>
          <w:r>
            <w:rPr>
              <w:spacing w:val="-7"/>
              <w:sz w:val="24"/>
              <w:szCs w:val="24"/>
            </w:rPr>
            <w:t xml:space="preserve"> </w:t>
          </w:r>
          <w:r>
            <w:rPr>
              <w:sz w:val="24"/>
              <w:szCs w:val="24"/>
            </w:rPr>
            <w:t>4-1</w:t>
          </w:r>
        </w:p>
        <w:p w14:paraId="709C9083" w14:textId="77777777" w:rsidR="009A6F93" w:rsidRDefault="009A6F93" w:rsidP="009A6F93">
          <w:pPr>
            <w:spacing w:before="16" w:line="260" w:lineRule="exact"/>
            <w:rPr>
              <w:sz w:val="26"/>
              <w:szCs w:val="26"/>
            </w:rPr>
          </w:pPr>
        </w:p>
        <w:p w14:paraId="4160EECC" w14:textId="77777777" w:rsidR="009A6F93" w:rsidRPr="00B6441A" w:rsidRDefault="009A6F93" w:rsidP="009A6F93">
          <w:pPr>
            <w:spacing w:line="480" w:lineRule="auto"/>
            <w:ind w:left="806"/>
            <w:rPr>
              <w:sz w:val="24"/>
              <w:szCs w:val="24"/>
            </w:rPr>
          </w:pPr>
          <w:r>
            <w:rPr>
              <w:sz w:val="24"/>
              <w:szCs w:val="24"/>
            </w:rPr>
            <w:t xml:space="preserve">4.2.     </w:t>
          </w:r>
          <w:r>
            <w:rPr>
              <w:spacing w:val="20"/>
              <w:sz w:val="24"/>
              <w:szCs w:val="24"/>
            </w:rPr>
            <w:t xml:space="preserve"> </w:t>
          </w:r>
          <w:r>
            <w:rPr>
              <w:iCs/>
              <w:sz w:val="24"/>
              <w:szCs w:val="24"/>
            </w:rPr>
            <w:t>Desain Proses Sistem</w:t>
          </w:r>
          <w:r>
            <w:rPr>
              <w:sz w:val="24"/>
              <w:szCs w:val="24"/>
            </w:rPr>
            <w:t>.............................................................................</w:t>
          </w:r>
          <w:r>
            <w:rPr>
              <w:spacing w:val="-7"/>
              <w:sz w:val="24"/>
              <w:szCs w:val="24"/>
            </w:rPr>
            <w:t xml:space="preserve"> </w:t>
          </w:r>
          <w:r>
            <w:rPr>
              <w:sz w:val="24"/>
              <w:szCs w:val="24"/>
            </w:rPr>
            <w:t>4-3</w:t>
          </w:r>
        </w:p>
        <w:p w14:paraId="3EB5CFAB" w14:textId="77777777" w:rsidR="009A6F93" w:rsidRDefault="009A6F93" w:rsidP="009A6F93">
          <w:pPr>
            <w:spacing w:line="480" w:lineRule="auto"/>
            <w:ind w:left="1026"/>
            <w:rPr>
              <w:position w:val="-1"/>
              <w:sz w:val="24"/>
              <w:szCs w:val="24"/>
            </w:rPr>
          </w:pPr>
          <w:r>
            <w:rPr>
              <w:position w:val="-1"/>
              <w:sz w:val="24"/>
              <w:szCs w:val="24"/>
            </w:rPr>
            <w:t xml:space="preserve">4.2.1.  </w:t>
          </w:r>
          <w:r>
            <w:rPr>
              <w:spacing w:val="40"/>
              <w:position w:val="-1"/>
              <w:sz w:val="24"/>
              <w:szCs w:val="24"/>
            </w:rPr>
            <w:t xml:space="preserve"> </w:t>
          </w:r>
          <w:r>
            <w:rPr>
              <w:position w:val="-1"/>
              <w:sz w:val="24"/>
              <w:szCs w:val="24"/>
            </w:rPr>
            <w:t xml:space="preserve">Desain Proses Pengumpulan </w:t>
          </w:r>
          <w:r w:rsidRPr="009C54CC">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4-3</w:t>
          </w:r>
        </w:p>
        <w:p w14:paraId="5FEC9881" w14:textId="77777777" w:rsidR="009A6F93" w:rsidRDefault="009A6F93" w:rsidP="009A6F93">
          <w:pPr>
            <w:spacing w:line="480" w:lineRule="auto"/>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Pr="009C54CC">
            <w:rPr>
              <w:i/>
              <w:iCs/>
              <w:position w:val="-1"/>
              <w:sz w:val="24"/>
              <w:szCs w:val="24"/>
            </w:rPr>
            <w:t>Training</w:t>
          </w:r>
          <w:r>
            <w:rPr>
              <w:position w:val="-1"/>
              <w:sz w:val="24"/>
              <w:szCs w:val="24"/>
            </w:rPr>
            <w:t xml:space="preserve"> Model Klasifikasi........................................</w:t>
          </w:r>
          <w:r>
            <w:rPr>
              <w:spacing w:val="-7"/>
              <w:position w:val="-1"/>
              <w:sz w:val="24"/>
              <w:szCs w:val="24"/>
            </w:rPr>
            <w:t xml:space="preserve"> </w:t>
          </w:r>
          <w:r>
            <w:rPr>
              <w:position w:val="-1"/>
              <w:sz w:val="24"/>
              <w:szCs w:val="24"/>
            </w:rPr>
            <w:t>4-7</w:t>
          </w:r>
        </w:p>
        <w:p w14:paraId="12A36E59" w14:textId="77777777" w:rsidR="009A6F93" w:rsidRDefault="009A6F93" w:rsidP="009A6F93">
          <w:pPr>
            <w:spacing w:line="480" w:lineRule="auto"/>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w:t>
          </w:r>
          <w:r>
            <w:rPr>
              <w:spacing w:val="-7"/>
              <w:position w:val="-1"/>
              <w:sz w:val="24"/>
              <w:szCs w:val="24"/>
            </w:rPr>
            <w:t xml:space="preserve"> </w:t>
          </w:r>
          <w:r>
            <w:rPr>
              <w:position w:val="-1"/>
              <w:sz w:val="24"/>
              <w:szCs w:val="24"/>
            </w:rPr>
            <w:t>4-13</w:t>
          </w:r>
        </w:p>
        <w:p w14:paraId="22CD0BE0" w14:textId="77777777" w:rsidR="009A6F93" w:rsidRDefault="009A6F93" w:rsidP="009A6F93">
          <w:pPr>
            <w:spacing w:line="480" w:lineRule="auto"/>
            <w:ind w:left="806"/>
            <w:rPr>
              <w:sz w:val="24"/>
              <w:szCs w:val="24"/>
            </w:rPr>
          </w:pPr>
          <w:r>
            <w:rPr>
              <w:sz w:val="24"/>
              <w:szCs w:val="24"/>
            </w:rPr>
            <w:t xml:space="preserve">4.3.     </w:t>
          </w:r>
          <w:r>
            <w:rPr>
              <w:spacing w:val="20"/>
              <w:sz w:val="24"/>
              <w:szCs w:val="24"/>
            </w:rPr>
            <w:t xml:space="preserve"> </w:t>
          </w:r>
          <w:r>
            <w:rPr>
              <w:iCs/>
              <w:sz w:val="24"/>
              <w:szCs w:val="24"/>
            </w:rPr>
            <w:t xml:space="preserve">Desain </w:t>
          </w:r>
          <w:r w:rsidRPr="00A26C7D">
            <w:rPr>
              <w:i/>
              <w:sz w:val="24"/>
              <w:szCs w:val="24"/>
            </w:rPr>
            <w:t>User Interface</w:t>
          </w:r>
          <w:r>
            <w:rPr>
              <w:iCs/>
              <w:sz w:val="24"/>
              <w:szCs w:val="24"/>
            </w:rPr>
            <w:t xml:space="preserve"> Sistem</w:t>
          </w:r>
          <w:r>
            <w:rPr>
              <w:sz w:val="24"/>
              <w:szCs w:val="24"/>
            </w:rPr>
            <w:t>..............................................................</w:t>
          </w:r>
          <w:r>
            <w:rPr>
              <w:spacing w:val="-7"/>
              <w:sz w:val="24"/>
              <w:szCs w:val="24"/>
            </w:rPr>
            <w:t xml:space="preserve"> </w:t>
          </w:r>
          <w:r>
            <w:rPr>
              <w:sz w:val="24"/>
              <w:szCs w:val="24"/>
            </w:rPr>
            <w:t>4-22</w:t>
          </w:r>
        </w:p>
        <w:p w14:paraId="2F4D450D" w14:textId="77777777" w:rsidR="009A6F93" w:rsidRPr="007F6DB9" w:rsidRDefault="009A6F93" w:rsidP="009A6F93">
          <w:pPr>
            <w:spacing w:line="480" w:lineRule="auto"/>
            <w:ind w:left="806"/>
            <w:rPr>
              <w:sz w:val="24"/>
              <w:szCs w:val="24"/>
            </w:rPr>
          </w:pPr>
        </w:p>
        <w:p w14:paraId="425ED1CC" w14:textId="77777777" w:rsidR="009A6F93" w:rsidRDefault="009A6F93" w:rsidP="009A6F93">
          <w:pPr>
            <w:ind w:left="586" w:right="71"/>
            <w:jc w:val="both"/>
            <w:rPr>
              <w:sz w:val="24"/>
              <w:szCs w:val="24"/>
            </w:rPr>
          </w:pPr>
          <w:r>
            <w:rPr>
              <w:sz w:val="24"/>
              <w:szCs w:val="24"/>
            </w:rPr>
            <w:t>BAB 5 IMPLEMENTASI.....................................................................................</w:t>
          </w:r>
          <w:r>
            <w:rPr>
              <w:spacing w:val="-7"/>
              <w:sz w:val="24"/>
              <w:szCs w:val="24"/>
            </w:rPr>
            <w:t xml:space="preserve"> </w:t>
          </w:r>
          <w:r>
            <w:rPr>
              <w:sz w:val="24"/>
              <w:szCs w:val="24"/>
            </w:rPr>
            <w:t>5-1</w:t>
          </w:r>
        </w:p>
        <w:p w14:paraId="4AA3634A" w14:textId="77777777" w:rsidR="009A6F93" w:rsidRDefault="009A6F93" w:rsidP="009A6F93">
          <w:pPr>
            <w:spacing w:before="16" w:line="260" w:lineRule="exact"/>
            <w:rPr>
              <w:sz w:val="26"/>
              <w:szCs w:val="26"/>
            </w:rPr>
          </w:pPr>
        </w:p>
        <w:p w14:paraId="7924E219" w14:textId="77777777" w:rsidR="009A6F93" w:rsidRDefault="009A6F93" w:rsidP="009A6F93">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F6DB9">
            <w:rPr>
              <w:i/>
              <w:iCs/>
              <w:sz w:val="24"/>
              <w:szCs w:val="24"/>
            </w:rPr>
            <w:t>Dataset</w:t>
          </w:r>
          <w:r>
            <w:rPr>
              <w:sz w:val="24"/>
              <w:szCs w:val="24"/>
            </w:rPr>
            <w:t>..........................................</w:t>
          </w:r>
          <w:r>
            <w:rPr>
              <w:spacing w:val="-7"/>
              <w:sz w:val="24"/>
              <w:szCs w:val="24"/>
            </w:rPr>
            <w:t xml:space="preserve"> </w:t>
          </w:r>
          <w:r>
            <w:rPr>
              <w:sz w:val="24"/>
              <w:szCs w:val="24"/>
            </w:rPr>
            <w:t>5-1</w:t>
          </w:r>
        </w:p>
        <w:p w14:paraId="1702DF95" w14:textId="77777777" w:rsidR="009A6F93" w:rsidRDefault="009A6F93" w:rsidP="009A6F93">
          <w:pPr>
            <w:spacing w:before="16" w:line="260" w:lineRule="exact"/>
            <w:rPr>
              <w:sz w:val="26"/>
              <w:szCs w:val="26"/>
            </w:rPr>
          </w:pPr>
        </w:p>
        <w:p w14:paraId="64480C67" w14:textId="77777777" w:rsidR="009A6F93" w:rsidRDefault="009A6F93" w:rsidP="009A6F93">
          <w:pPr>
            <w:spacing w:line="480" w:lineRule="auto"/>
            <w:ind w:left="1026"/>
            <w:rPr>
              <w:position w:val="-1"/>
              <w:sz w:val="24"/>
              <w:szCs w:val="24"/>
            </w:rPr>
          </w:pPr>
          <w:r>
            <w:rPr>
              <w:position w:val="-1"/>
              <w:sz w:val="24"/>
              <w:szCs w:val="24"/>
            </w:rPr>
            <w:t xml:space="preserve">5.1.1.  </w:t>
          </w:r>
          <w:r>
            <w:rPr>
              <w:spacing w:val="40"/>
              <w:position w:val="-1"/>
              <w:sz w:val="24"/>
              <w:szCs w:val="24"/>
            </w:rPr>
            <w:t xml:space="preserve"> </w:t>
          </w:r>
          <w:r>
            <w:rPr>
              <w:position w:val="-1"/>
              <w:sz w:val="24"/>
              <w:szCs w:val="24"/>
            </w:rPr>
            <w:t>Proses Pengumpulan Citra.................................................................</w:t>
          </w:r>
          <w:r>
            <w:rPr>
              <w:spacing w:val="-7"/>
              <w:position w:val="-1"/>
              <w:sz w:val="24"/>
              <w:szCs w:val="24"/>
            </w:rPr>
            <w:t xml:space="preserve"> </w:t>
          </w:r>
          <w:r>
            <w:rPr>
              <w:position w:val="-1"/>
              <w:sz w:val="24"/>
              <w:szCs w:val="24"/>
            </w:rPr>
            <w:t>5-1</w:t>
          </w:r>
        </w:p>
        <w:p w14:paraId="3B10AAE1" w14:textId="77777777" w:rsidR="009A6F93" w:rsidRDefault="009A6F93" w:rsidP="009A6F93">
          <w:pPr>
            <w:spacing w:line="480" w:lineRule="auto"/>
            <w:ind w:left="1026"/>
            <w:rPr>
              <w:position w:val="-1"/>
              <w:sz w:val="24"/>
              <w:szCs w:val="24"/>
            </w:rPr>
          </w:pPr>
          <w:r>
            <w:rPr>
              <w:position w:val="-1"/>
              <w:sz w:val="24"/>
              <w:szCs w:val="24"/>
            </w:rPr>
            <w:t xml:space="preserve">5.1.2.  </w:t>
          </w:r>
          <w:r>
            <w:rPr>
              <w:spacing w:val="40"/>
              <w:position w:val="-1"/>
              <w:sz w:val="24"/>
              <w:szCs w:val="24"/>
            </w:rPr>
            <w:t xml:space="preserve"> </w:t>
          </w:r>
          <w:r>
            <w:rPr>
              <w:position w:val="-1"/>
              <w:sz w:val="24"/>
              <w:szCs w:val="24"/>
            </w:rPr>
            <w:t xml:space="preserve">Proses </w:t>
          </w:r>
          <w:r w:rsidRPr="00211054">
            <w:rPr>
              <w:i/>
              <w:iCs/>
              <w:position w:val="-1"/>
              <w:sz w:val="24"/>
              <w:szCs w:val="24"/>
            </w:rPr>
            <w:t>Pre-processing</w:t>
          </w:r>
          <w:r>
            <w:rPr>
              <w:position w:val="-1"/>
              <w:sz w:val="24"/>
              <w:szCs w:val="24"/>
            </w:rPr>
            <w:t xml:space="preserve"> dan Segmentasi Citra....................................</w:t>
          </w:r>
          <w:r>
            <w:rPr>
              <w:spacing w:val="-7"/>
              <w:position w:val="-1"/>
              <w:sz w:val="24"/>
              <w:szCs w:val="24"/>
            </w:rPr>
            <w:t xml:space="preserve"> </w:t>
          </w:r>
          <w:r>
            <w:rPr>
              <w:position w:val="-1"/>
              <w:sz w:val="24"/>
              <w:szCs w:val="24"/>
            </w:rPr>
            <w:t>5-2</w:t>
          </w:r>
        </w:p>
        <w:p w14:paraId="09783CF4" w14:textId="77777777" w:rsidR="009A6F93" w:rsidRDefault="009A6F93" w:rsidP="009A6F93">
          <w:pPr>
            <w:spacing w:line="480" w:lineRule="auto"/>
            <w:ind w:left="806"/>
            <w:rPr>
              <w:sz w:val="24"/>
              <w:szCs w:val="24"/>
            </w:rPr>
          </w:pPr>
          <w:r>
            <w:rPr>
              <w:sz w:val="24"/>
              <w:szCs w:val="24"/>
            </w:rPr>
            <w:t xml:space="preserve">5.2.     </w:t>
          </w:r>
          <w:r>
            <w:rPr>
              <w:spacing w:val="20"/>
              <w:sz w:val="24"/>
              <w:szCs w:val="24"/>
            </w:rPr>
            <w:t xml:space="preserve"> </w:t>
          </w:r>
          <w:r>
            <w:rPr>
              <w:iCs/>
              <w:sz w:val="24"/>
              <w:szCs w:val="24"/>
            </w:rPr>
            <w:t xml:space="preserve">Implementasi Proses </w:t>
          </w:r>
          <w:r w:rsidRPr="006D53B8">
            <w:rPr>
              <w:i/>
              <w:sz w:val="24"/>
              <w:szCs w:val="24"/>
            </w:rPr>
            <w:t>Training</w:t>
          </w:r>
          <w:r>
            <w:rPr>
              <w:iCs/>
              <w:sz w:val="24"/>
              <w:szCs w:val="24"/>
            </w:rPr>
            <w:t xml:space="preserve"> Model Klasifikasi</w:t>
          </w:r>
          <w:r>
            <w:rPr>
              <w:sz w:val="24"/>
              <w:szCs w:val="24"/>
            </w:rPr>
            <w:t>.................................</w:t>
          </w:r>
          <w:r>
            <w:rPr>
              <w:spacing w:val="-7"/>
              <w:sz w:val="24"/>
              <w:szCs w:val="24"/>
            </w:rPr>
            <w:t xml:space="preserve"> </w:t>
          </w:r>
          <w:r>
            <w:rPr>
              <w:sz w:val="24"/>
              <w:szCs w:val="24"/>
            </w:rPr>
            <w:t>5-9</w:t>
          </w:r>
        </w:p>
        <w:p w14:paraId="64C70D7E" w14:textId="77777777" w:rsidR="009A6F93" w:rsidRDefault="009A6F93" w:rsidP="009A6F93">
          <w:pPr>
            <w:spacing w:line="480" w:lineRule="auto"/>
            <w:ind w:left="806"/>
            <w:rPr>
              <w:sz w:val="24"/>
              <w:szCs w:val="24"/>
            </w:rPr>
          </w:pPr>
          <w:r>
            <w:rPr>
              <w:sz w:val="24"/>
              <w:szCs w:val="24"/>
            </w:rPr>
            <w:t xml:space="preserve">5.3.     </w:t>
          </w:r>
          <w:r>
            <w:rPr>
              <w:spacing w:val="20"/>
              <w:sz w:val="24"/>
              <w:szCs w:val="24"/>
            </w:rPr>
            <w:t xml:space="preserve"> </w:t>
          </w:r>
          <w:r>
            <w:rPr>
              <w:iCs/>
              <w:sz w:val="24"/>
              <w:szCs w:val="24"/>
            </w:rPr>
            <w:t>Implementasi Proses Pengenalan Citra Tulisan Aksara Bali</w:t>
          </w:r>
          <w:r>
            <w:rPr>
              <w:sz w:val="24"/>
              <w:szCs w:val="24"/>
            </w:rPr>
            <w:t>...............</w:t>
          </w:r>
          <w:r>
            <w:rPr>
              <w:spacing w:val="-7"/>
              <w:sz w:val="24"/>
              <w:szCs w:val="24"/>
            </w:rPr>
            <w:t xml:space="preserve"> </w:t>
          </w:r>
          <w:r>
            <w:rPr>
              <w:sz w:val="24"/>
              <w:szCs w:val="24"/>
            </w:rPr>
            <w:t>5-22</w:t>
          </w:r>
        </w:p>
        <w:p w14:paraId="435D8519" w14:textId="77777777" w:rsidR="009A6F93" w:rsidRPr="00211054" w:rsidRDefault="009A6F93" w:rsidP="009A6F93">
          <w:pPr>
            <w:spacing w:line="480" w:lineRule="auto"/>
            <w:ind w:left="806"/>
            <w:rPr>
              <w:sz w:val="24"/>
              <w:szCs w:val="24"/>
            </w:rPr>
          </w:pPr>
        </w:p>
        <w:p w14:paraId="75C7E041" w14:textId="77777777" w:rsidR="009A6F93" w:rsidRDefault="009A6F93" w:rsidP="009A6F93">
          <w:pPr>
            <w:ind w:left="586" w:right="71"/>
            <w:jc w:val="both"/>
            <w:rPr>
              <w:sz w:val="24"/>
              <w:szCs w:val="24"/>
            </w:rPr>
          </w:pPr>
          <w:r>
            <w:rPr>
              <w:sz w:val="24"/>
              <w:szCs w:val="24"/>
            </w:rPr>
            <w:t>BAB 6 UJI COBA DAN EVALUASI..................................................................</w:t>
          </w:r>
          <w:r>
            <w:rPr>
              <w:spacing w:val="-7"/>
              <w:sz w:val="24"/>
              <w:szCs w:val="24"/>
            </w:rPr>
            <w:t xml:space="preserve"> </w:t>
          </w:r>
          <w:r>
            <w:rPr>
              <w:sz w:val="24"/>
              <w:szCs w:val="24"/>
            </w:rPr>
            <w:t>6-1</w:t>
          </w:r>
        </w:p>
        <w:p w14:paraId="0FF30518" w14:textId="77777777" w:rsidR="009A6F93" w:rsidRDefault="009A6F93" w:rsidP="009A6F93">
          <w:pPr>
            <w:spacing w:before="16" w:line="260" w:lineRule="exact"/>
            <w:rPr>
              <w:sz w:val="26"/>
              <w:szCs w:val="26"/>
            </w:rPr>
          </w:pPr>
        </w:p>
        <w:p w14:paraId="79171759" w14:textId="77777777" w:rsidR="009A6F93" w:rsidRDefault="009A6F93" w:rsidP="009A6F93">
          <w:pPr>
            <w:spacing w:line="480" w:lineRule="auto"/>
            <w:ind w:left="806"/>
            <w:rPr>
              <w:sz w:val="24"/>
              <w:szCs w:val="24"/>
            </w:rPr>
          </w:pPr>
          <w:r>
            <w:rPr>
              <w:sz w:val="24"/>
              <w:szCs w:val="24"/>
            </w:rPr>
            <w:t xml:space="preserve">6.1.     </w:t>
          </w:r>
          <w:r>
            <w:rPr>
              <w:spacing w:val="20"/>
              <w:sz w:val="24"/>
              <w:szCs w:val="24"/>
            </w:rPr>
            <w:t xml:space="preserve"> </w:t>
          </w:r>
          <w:r>
            <w:rPr>
              <w:sz w:val="24"/>
              <w:szCs w:val="24"/>
            </w:rPr>
            <w:t>Verifikasi...............................................................................................</w:t>
          </w:r>
          <w:r>
            <w:rPr>
              <w:spacing w:val="-7"/>
              <w:sz w:val="24"/>
              <w:szCs w:val="24"/>
            </w:rPr>
            <w:t xml:space="preserve"> </w:t>
          </w:r>
          <w:r>
            <w:rPr>
              <w:sz w:val="24"/>
              <w:szCs w:val="24"/>
            </w:rPr>
            <w:t>6-1</w:t>
          </w:r>
        </w:p>
        <w:p w14:paraId="05E7A2ED" w14:textId="77777777" w:rsidR="009A6F93" w:rsidRDefault="009A6F93" w:rsidP="009A6F93">
          <w:pPr>
            <w:spacing w:line="480" w:lineRule="auto"/>
            <w:ind w:left="1026"/>
            <w:rPr>
              <w:position w:val="-1"/>
              <w:sz w:val="24"/>
              <w:szCs w:val="24"/>
            </w:rPr>
          </w:pPr>
          <w:r>
            <w:rPr>
              <w:position w:val="-1"/>
              <w:sz w:val="24"/>
              <w:szCs w:val="24"/>
            </w:rPr>
            <w:t xml:space="preserve">6.1.1.  </w:t>
          </w:r>
          <w:r>
            <w:rPr>
              <w:spacing w:val="40"/>
              <w:position w:val="-1"/>
              <w:sz w:val="24"/>
              <w:szCs w:val="24"/>
            </w:rPr>
            <w:t xml:space="preserve"> </w:t>
          </w:r>
          <w:r>
            <w:rPr>
              <w:position w:val="-1"/>
              <w:sz w:val="24"/>
              <w:szCs w:val="24"/>
            </w:rPr>
            <w:t xml:space="preserve">Pengumpulan </w:t>
          </w:r>
          <w:r w:rsidRPr="00211054">
            <w:rPr>
              <w:i/>
              <w:iCs/>
              <w:position w:val="-1"/>
              <w:sz w:val="24"/>
              <w:szCs w:val="24"/>
            </w:rPr>
            <w:t>Dataset</w:t>
          </w:r>
          <w:r>
            <w:rPr>
              <w:position w:val="-1"/>
              <w:sz w:val="24"/>
              <w:szCs w:val="24"/>
            </w:rPr>
            <w:t>........................................................................</w:t>
          </w:r>
          <w:r>
            <w:rPr>
              <w:spacing w:val="-7"/>
              <w:position w:val="-1"/>
              <w:sz w:val="24"/>
              <w:szCs w:val="24"/>
            </w:rPr>
            <w:t xml:space="preserve"> </w:t>
          </w:r>
          <w:r>
            <w:rPr>
              <w:position w:val="-1"/>
              <w:sz w:val="24"/>
              <w:szCs w:val="24"/>
            </w:rPr>
            <w:t>6-1</w:t>
          </w:r>
        </w:p>
        <w:p w14:paraId="22621FA9" w14:textId="77777777" w:rsidR="009A6F93" w:rsidRDefault="009A6F93" w:rsidP="009A6F93">
          <w:pPr>
            <w:spacing w:line="480" w:lineRule="auto"/>
            <w:ind w:left="1026"/>
            <w:rPr>
              <w:position w:val="-1"/>
              <w:sz w:val="24"/>
              <w:szCs w:val="24"/>
            </w:rPr>
          </w:pPr>
          <w:r>
            <w:rPr>
              <w:position w:val="-1"/>
              <w:sz w:val="24"/>
              <w:szCs w:val="24"/>
            </w:rPr>
            <w:t xml:space="preserve">6.1.2.  </w:t>
          </w:r>
          <w:r>
            <w:rPr>
              <w:spacing w:val="40"/>
              <w:position w:val="-1"/>
              <w:sz w:val="24"/>
              <w:szCs w:val="24"/>
            </w:rPr>
            <w:t xml:space="preserve"> </w:t>
          </w:r>
          <w:r>
            <w:rPr>
              <w:position w:val="-1"/>
              <w:sz w:val="24"/>
              <w:szCs w:val="24"/>
            </w:rPr>
            <w:t>Pembuatan Model..............................................................................</w:t>
          </w:r>
          <w:r>
            <w:rPr>
              <w:spacing w:val="-7"/>
              <w:position w:val="-1"/>
              <w:sz w:val="24"/>
              <w:szCs w:val="24"/>
            </w:rPr>
            <w:t xml:space="preserve"> </w:t>
          </w:r>
          <w:r>
            <w:rPr>
              <w:position w:val="-1"/>
              <w:sz w:val="24"/>
              <w:szCs w:val="24"/>
            </w:rPr>
            <w:t>6-5</w:t>
          </w:r>
        </w:p>
        <w:p w14:paraId="29656DC3" w14:textId="77777777" w:rsidR="009A6F93" w:rsidRDefault="009A6F93" w:rsidP="009A6F93">
          <w:pPr>
            <w:spacing w:line="480" w:lineRule="auto"/>
            <w:ind w:left="1026"/>
            <w:jc w:val="center"/>
            <w:rPr>
              <w:position w:val="-1"/>
              <w:sz w:val="24"/>
              <w:szCs w:val="24"/>
            </w:rPr>
          </w:pPr>
          <w:r>
            <w:rPr>
              <w:position w:val="-1"/>
              <w:sz w:val="24"/>
              <w:szCs w:val="24"/>
            </w:rPr>
            <w:t>ix</w:t>
          </w:r>
        </w:p>
        <w:p w14:paraId="3330A3BD" w14:textId="77777777" w:rsidR="009A6F93" w:rsidRDefault="009A6F93" w:rsidP="009A6F93">
          <w:pPr>
            <w:spacing w:line="480" w:lineRule="auto"/>
            <w:ind w:left="1026"/>
            <w:rPr>
              <w:position w:val="-1"/>
              <w:sz w:val="24"/>
              <w:szCs w:val="24"/>
            </w:rPr>
          </w:pPr>
          <w:r>
            <w:rPr>
              <w:position w:val="-1"/>
              <w:sz w:val="24"/>
              <w:szCs w:val="24"/>
            </w:rPr>
            <w:t xml:space="preserve">6.1.3.  </w:t>
          </w:r>
          <w:r>
            <w:rPr>
              <w:spacing w:val="40"/>
              <w:position w:val="-1"/>
              <w:sz w:val="24"/>
              <w:szCs w:val="24"/>
            </w:rPr>
            <w:t xml:space="preserve"> </w:t>
          </w:r>
          <w:r>
            <w:rPr>
              <w:position w:val="-1"/>
              <w:sz w:val="24"/>
              <w:szCs w:val="24"/>
            </w:rPr>
            <w:t>Uji Coba Proses Pengenalan Aksara Bali........................................</w:t>
          </w:r>
          <w:r>
            <w:rPr>
              <w:spacing w:val="-7"/>
              <w:position w:val="-1"/>
              <w:sz w:val="24"/>
              <w:szCs w:val="24"/>
            </w:rPr>
            <w:t xml:space="preserve"> </w:t>
          </w:r>
          <w:r>
            <w:rPr>
              <w:position w:val="-1"/>
              <w:sz w:val="24"/>
              <w:szCs w:val="24"/>
            </w:rPr>
            <w:t>6-15</w:t>
          </w:r>
        </w:p>
        <w:p w14:paraId="6C065197" w14:textId="77777777" w:rsidR="009A6F93" w:rsidRDefault="009A6F93" w:rsidP="009A6F93">
          <w:pPr>
            <w:spacing w:line="480" w:lineRule="auto"/>
            <w:ind w:left="1026" w:firstLine="414"/>
            <w:rPr>
              <w:position w:val="-1"/>
              <w:sz w:val="24"/>
              <w:szCs w:val="24"/>
            </w:rPr>
          </w:pP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7"/>
              <w:position w:val="-1"/>
              <w:sz w:val="24"/>
              <w:szCs w:val="24"/>
            </w:rPr>
            <w:t xml:space="preserve"> </w:t>
          </w:r>
          <w:r>
            <w:rPr>
              <w:position w:val="-1"/>
              <w:sz w:val="24"/>
              <w:szCs w:val="24"/>
            </w:rPr>
            <w:t>6-16</w:t>
          </w:r>
        </w:p>
        <w:p w14:paraId="4974F615" w14:textId="77777777" w:rsidR="009A6F93" w:rsidRDefault="009A6F93" w:rsidP="009A6F93">
          <w:pPr>
            <w:spacing w:line="480" w:lineRule="auto"/>
            <w:ind w:left="1026" w:firstLine="414"/>
            <w:rPr>
              <w:position w:val="-1"/>
              <w:sz w:val="24"/>
              <w:szCs w:val="24"/>
            </w:rPr>
          </w:pP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7"/>
              <w:position w:val="-1"/>
              <w:sz w:val="24"/>
              <w:szCs w:val="24"/>
            </w:rPr>
            <w:t xml:space="preserve"> </w:t>
          </w:r>
          <w:r>
            <w:rPr>
              <w:position w:val="-1"/>
              <w:sz w:val="24"/>
              <w:szCs w:val="24"/>
            </w:rPr>
            <w:t>6-19</w:t>
          </w:r>
        </w:p>
        <w:p w14:paraId="27115095" w14:textId="77777777" w:rsidR="009A6F93" w:rsidRDefault="009A6F93" w:rsidP="009A6F93">
          <w:pPr>
            <w:spacing w:line="480" w:lineRule="auto"/>
            <w:ind w:left="1026" w:firstLine="414"/>
            <w:rPr>
              <w:position w:val="-1"/>
              <w:sz w:val="24"/>
              <w:szCs w:val="24"/>
            </w:rPr>
          </w:pPr>
          <w:r>
            <w:rPr>
              <w:position w:val="-1"/>
              <w:sz w:val="24"/>
              <w:szCs w:val="24"/>
            </w:rPr>
            <w:t xml:space="preserve">6.1.3.3.  </w:t>
          </w:r>
          <w:r>
            <w:rPr>
              <w:spacing w:val="40"/>
              <w:position w:val="-1"/>
              <w:sz w:val="24"/>
              <w:szCs w:val="24"/>
            </w:rPr>
            <w:t xml:space="preserve"> </w:t>
          </w:r>
          <w:r>
            <w:rPr>
              <w:position w:val="-1"/>
              <w:sz w:val="24"/>
              <w:szCs w:val="24"/>
            </w:rPr>
            <w:t xml:space="preserve">Uji Coba </w:t>
          </w:r>
          <w:r w:rsidRPr="00211054">
            <w:rPr>
              <w:i/>
              <w:iCs/>
              <w:position w:val="-1"/>
              <w:sz w:val="24"/>
              <w:szCs w:val="24"/>
            </w:rPr>
            <w:t>Pre-Processing</w:t>
          </w:r>
          <w:r>
            <w:rPr>
              <w:position w:val="-1"/>
              <w:sz w:val="24"/>
              <w:szCs w:val="24"/>
            </w:rPr>
            <w:t xml:space="preserve"> Citra..............................................</w:t>
          </w:r>
          <w:r>
            <w:rPr>
              <w:spacing w:val="-7"/>
              <w:position w:val="-1"/>
              <w:sz w:val="24"/>
              <w:szCs w:val="24"/>
            </w:rPr>
            <w:t xml:space="preserve"> </w:t>
          </w:r>
          <w:r>
            <w:rPr>
              <w:position w:val="-1"/>
              <w:sz w:val="24"/>
              <w:szCs w:val="24"/>
            </w:rPr>
            <w:t>6-21</w:t>
          </w:r>
        </w:p>
        <w:p w14:paraId="5E4D2C82" w14:textId="77777777" w:rsidR="009A6F93" w:rsidRDefault="009A6F93" w:rsidP="009A6F93">
          <w:pPr>
            <w:spacing w:line="480" w:lineRule="auto"/>
            <w:ind w:left="1026" w:firstLine="414"/>
            <w:rPr>
              <w:position w:val="-1"/>
              <w:sz w:val="24"/>
              <w:szCs w:val="24"/>
            </w:rPr>
          </w:pPr>
          <w:r>
            <w:rPr>
              <w:position w:val="-1"/>
              <w:sz w:val="24"/>
              <w:szCs w:val="24"/>
            </w:rPr>
            <w:t xml:space="preserve">6.1.3.4.  </w:t>
          </w:r>
          <w:r>
            <w:rPr>
              <w:spacing w:val="40"/>
              <w:position w:val="-1"/>
              <w:sz w:val="24"/>
              <w:szCs w:val="24"/>
            </w:rPr>
            <w:t xml:space="preserve"> </w:t>
          </w:r>
          <w:r>
            <w:rPr>
              <w:position w:val="-1"/>
              <w:sz w:val="24"/>
              <w:szCs w:val="24"/>
            </w:rPr>
            <w:t>Uji Coba Segmentasi Citra....................................................</w:t>
          </w:r>
          <w:r>
            <w:rPr>
              <w:spacing w:val="-7"/>
              <w:position w:val="-1"/>
              <w:sz w:val="24"/>
              <w:szCs w:val="24"/>
            </w:rPr>
            <w:t xml:space="preserve"> </w:t>
          </w:r>
          <w:r>
            <w:rPr>
              <w:position w:val="-1"/>
              <w:sz w:val="24"/>
              <w:szCs w:val="24"/>
            </w:rPr>
            <w:t>6-28</w:t>
          </w:r>
        </w:p>
        <w:p w14:paraId="51B162E6" w14:textId="77777777" w:rsidR="009A6F93" w:rsidRDefault="009A6F93" w:rsidP="009A6F93">
          <w:pPr>
            <w:spacing w:line="480" w:lineRule="auto"/>
            <w:ind w:left="1026" w:firstLine="414"/>
            <w:rPr>
              <w:position w:val="-1"/>
              <w:sz w:val="24"/>
              <w:szCs w:val="24"/>
            </w:rPr>
          </w:pPr>
          <w:r>
            <w:rPr>
              <w:position w:val="-1"/>
              <w:sz w:val="24"/>
              <w:szCs w:val="24"/>
            </w:rPr>
            <w:t xml:space="preserve">6.1.3.5.  </w:t>
          </w:r>
          <w:r>
            <w:rPr>
              <w:spacing w:val="40"/>
              <w:position w:val="-1"/>
              <w:sz w:val="24"/>
              <w:szCs w:val="24"/>
            </w:rPr>
            <w:t xml:space="preserve"> </w:t>
          </w:r>
          <w:r>
            <w:rPr>
              <w:position w:val="-1"/>
              <w:sz w:val="24"/>
              <w:szCs w:val="24"/>
            </w:rPr>
            <w:t>Uji Coba Klasifikasi Karakter pada Citra..............................</w:t>
          </w:r>
          <w:r>
            <w:rPr>
              <w:spacing w:val="-7"/>
              <w:position w:val="-1"/>
              <w:sz w:val="24"/>
              <w:szCs w:val="24"/>
            </w:rPr>
            <w:t xml:space="preserve"> </w:t>
          </w:r>
          <w:r>
            <w:rPr>
              <w:position w:val="-1"/>
              <w:sz w:val="24"/>
              <w:szCs w:val="24"/>
            </w:rPr>
            <w:t>6-34</w:t>
          </w:r>
        </w:p>
        <w:p w14:paraId="1D2BEC12" w14:textId="77777777" w:rsidR="009A6F93" w:rsidRDefault="009A6F93" w:rsidP="009A6F93">
          <w:pPr>
            <w:spacing w:line="480" w:lineRule="auto"/>
            <w:ind w:left="1026" w:firstLine="414"/>
            <w:rPr>
              <w:position w:val="-1"/>
              <w:sz w:val="24"/>
              <w:szCs w:val="24"/>
            </w:rPr>
          </w:pPr>
          <w:r>
            <w:rPr>
              <w:position w:val="-1"/>
              <w:sz w:val="24"/>
              <w:szCs w:val="24"/>
            </w:rPr>
            <w:lastRenderedPageBreak/>
            <w:t xml:space="preserve">6.1.3.6.  </w:t>
          </w:r>
          <w:r>
            <w:rPr>
              <w:spacing w:val="40"/>
              <w:position w:val="-1"/>
              <w:sz w:val="24"/>
              <w:szCs w:val="24"/>
            </w:rPr>
            <w:t xml:space="preserve"> </w:t>
          </w:r>
          <w:r>
            <w:rPr>
              <w:position w:val="-1"/>
              <w:sz w:val="24"/>
              <w:szCs w:val="24"/>
            </w:rPr>
            <w:t>Uji Coba Pengenalan Citra Secara Keseluruhan...................</w:t>
          </w:r>
          <w:r>
            <w:rPr>
              <w:spacing w:val="-7"/>
              <w:position w:val="-1"/>
              <w:sz w:val="24"/>
              <w:szCs w:val="24"/>
            </w:rPr>
            <w:t xml:space="preserve"> </w:t>
          </w:r>
          <w:r>
            <w:rPr>
              <w:position w:val="-1"/>
              <w:sz w:val="24"/>
              <w:szCs w:val="24"/>
            </w:rPr>
            <w:t>6-35</w:t>
          </w:r>
        </w:p>
        <w:p w14:paraId="390C3233" w14:textId="77777777" w:rsidR="009A6F93" w:rsidRDefault="009A6F93" w:rsidP="009A6F93">
          <w:pPr>
            <w:spacing w:line="480" w:lineRule="auto"/>
            <w:ind w:left="1026"/>
            <w:rPr>
              <w:position w:val="-1"/>
              <w:sz w:val="24"/>
              <w:szCs w:val="24"/>
            </w:rPr>
          </w:pPr>
          <w:r>
            <w:rPr>
              <w:position w:val="-1"/>
              <w:sz w:val="24"/>
              <w:szCs w:val="24"/>
            </w:rPr>
            <w:t xml:space="preserve">6.1.4.  </w:t>
          </w:r>
          <w:r>
            <w:rPr>
              <w:spacing w:val="40"/>
              <w:position w:val="-1"/>
              <w:sz w:val="24"/>
              <w:szCs w:val="24"/>
            </w:rPr>
            <w:t xml:space="preserve"> </w:t>
          </w:r>
          <w:r>
            <w:rPr>
              <w:position w:val="-1"/>
              <w:sz w:val="24"/>
              <w:szCs w:val="24"/>
            </w:rPr>
            <w:t>Halaman Pengenalan Aksara Bali...................................................</w:t>
          </w:r>
          <w:r>
            <w:rPr>
              <w:spacing w:val="-7"/>
              <w:position w:val="-1"/>
              <w:sz w:val="24"/>
              <w:szCs w:val="24"/>
            </w:rPr>
            <w:t xml:space="preserve"> </w:t>
          </w:r>
          <w:r>
            <w:rPr>
              <w:position w:val="-1"/>
              <w:sz w:val="24"/>
              <w:szCs w:val="24"/>
            </w:rPr>
            <w:t>6-42</w:t>
          </w:r>
        </w:p>
        <w:p w14:paraId="23EEA931" w14:textId="77777777" w:rsidR="009A6F93" w:rsidRPr="00B6441A" w:rsidRDefault="009A6F93" w:rsidP="009A6F93">
          <w:pPr>
            <w:spacing w:line="480" w:lineRule="auto"/>
            <w:ind w:left="806"/>
            <w:rPr>
              <w:sz w:val="24"/>
              <w:szCs w:val="24"/>
            </w:rPr>
          </w:pPr>
          <w:r>
            <w:rPr>
              <w:sz w:val="24"/>
              <w:szCs w:val="24"/>
            </w:rPr>
            <w:t xml:space="preserve">6.2.     </w:t>
          </w:r>
          <w:r>
            <w:rPr>
              <w:spacing w:val="20"/>
              <w:sz w:val="24"/>
              <w:szCs w:val="24"/>
            </w:rPr>
            <w:t xml:space="preserve"> </w:t>
          </w:r>
          <w:r>
            <w:rPr>
              <w:iCs/>
              <w:sz w:val="24"/>
              <w:szCs w:val="24"/>
            </w:rPr>
            <w:t>Validasi</w:t>
          </w:r>
          <w:r>
            <w:rPr>
              <w:sz w:val="24"/>
              <w:szCs w:val="24"/>
            </w:rPr>
            <w:t>................................................................................................</w:t>
          </w:r>
          <w:r>
            <w:rPr>
              <w:spacing w:val="-7"/>
              <w:sz w:val="24"/>
              <w:szCs w:val="24"/>
            </w:rPr>
            <w:t xml:space="preserve"> </w:t>
          </w:r>
          <w:r>
            <w:rPr>
              <w:sz w:val="24"/>
              <w:szCs w:val="24"/>
            </w:rPr>
            <w:t>6-44</w:t>
          </w:r>
        </w:p>
        <w:p w14:paraId="15DD8E67" w14:textId="77777777" w:rsidR="009A6F93" w:rsidRDefault="009A6F93" w:rsidP="009A6F93">
          <w:pPr>
            <w:spacing w:line="480" w:lineRule="auto"/>
            <w:ind w:left="1026"/>
            <w:rPr>
              <w:position w:val="-1"/>
              <w:sz w:val="24"/>
              <w:szCs w:val="24"/>
            </w:rPr>
          </w:pPr>
          <w:r>
            <w:rPr>
              <w:position w:val="-1"/>
              <w:sz w:val="24"/>
              <w:szCs w:val="24"/>
            </w:rPr>
            <w:t xml:space="preserve">6.2.1.  </w:t>
          </w:r>
          <w:r>
            <w:rPr>
              <w:spacing w:val="40"/>
              <w:position w:val="-1"/>
              <w:sz w:val="24"/>
              <w:szCs w:val="24"/>
            </w:rPr>
            <w:t xml:space="preserve"> </w:t>
          </w:r>
          <w:r>
            <w:rPr>
              <w:position w:val="-1"/>
              <w:sz w:val="24"/>
              <w:szCs w:val="24"/>
            </w:rPr>
            <w:t>Validasi Sistem Pengenalan Aksara Bali.........................................</w:t>
          </w:r>
          <w:r>
            <w:rPr>
              <w:spacing w:val="-7"/>
              <w:position w:val="-1"/>
              <w:sz w:val="24"/>
              <w:szCs w:val="24"/>
            </w:rPr>
            <w:t xml:space="preserve"> </w:t>
          </w:r>
          <w:r>
            <w:rPr>
              <w:position w:val="-1"/>
              <w:sz w:val="24"/>
              <w:szCs w:val="24"/>
            </w:rPr>
            <w:t>6-44</w:t>
          </w:r>
        </w:p>
        <w:p w14:paraId="6FACB179" w14:textId="77777777" w:rsidR="009A6F93" w:rsidRDefault="009A6F93" w:rsidP="009A6F93">
          <w:pPr>
            <w:spacing w:line="480" w:lineRule="auto"/>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w:t>
          </w:r>
          <w:r>
            <w:rPr>
              <w:spacing w:val="-7"/>
              <w:position w:val="-1"/>
              <w:sz w:val="24"/>
              <w:szCs w:val="24"/>
            </w:rPr>
            <w:t xml:space="preserve"> </w:t>
          </w:r>
          <w:r>
            <w:rPr>
              <w:position w:val="-1"/>
              <w:sz w:val="24"/>
              <w:szCs w:val="24"/>
            </w:rPr>
            <w:t>6-47</w:t>
          </w:r>
        </w:p>
        <w:p w14:paraId="4F2167AA" w14:textId="77777777" w:rsidR="009A6F93" w:rsidRDefault="009A6F93" w:rsidP="009A6F93">
          <w:pPr>
            <w:spacing w:line="480" w:lineRule="auto"/>
            <w:ind w:left="1026"/>
            <w:rPr>
              <w:position w:val="-1"/>
              <w:sz w:val="24"/>
              <w:szCs w:val="24"/>
            </w:rPr>
          </w:pPr>
        </w:p>
        <w:p w14:paraId="4F92D693" w14:textId="77777777" w:rsidR="009A6F93" w:rsidRDefault="009A6F93" w:rsidP="009A6F93">
          <w:pPr>
            <w:ind w:left="586" w:right="71"/>
            <w:jc w:val="both"/>
            <w:rPr>
              <w:sz w:val="24"/>
              <w:szCs w:val="24"/>
            </w:rPr>
          </w:pPr>
          <w:r>
            <w:rPr>
              <w:sz w:val="24"/>
              <w:szCs w:val="24"/>
            </w:rPr>
            <w:t>BAB 7 KESIMPULAN DAN SARAN................................................................</w:t>
          </w:r>
          <w:r>
            <w:rPr>
              <w:spacing w:val="-7"/>
              <w:sz w:val="24"/>
              <w:szCs w:val="24"/>
            </w:rPr>
            <w:t xml:space="preserve">  </w:t>
          </w:r>
          <w:r>
            <w:rPr>
              <w:sz w:val="24"/>
              <w:szCs w:val="24"/>
            </w:rPr>
            <w:t>7-1</w:t>
          </w:r>
        </w:p>
        <w:p w14:paraId="4F3E9BDE" w14:textId="77777777" w:rsidR="009A6F93" w:rsidRDefault="009A6F93" w:rsidP="009A6F93">
          <w:pPr>
            <w:spacing w:before="16" w:line="260" w:lineRule="exact"/>
            <w:rPr>
              <w:sz w:val="26"/>
              <w:szCs w:val="26"/>
            </w:rPr>
          </w:pPr>
        </w:p>
        <w:p w14:paraId="2FEE8504" w14:textId="77777777" w:rsidR="009A6F93" w:rsidRDefault="009A6F93" w:rsidP="009A6F93">
          <w:pPr>
            <w:spacing w:line="480" w:lineRule="auto"/>
            <w:ind w:left="806"/>
            <w:rPr>
              <w:sz w:val="24"/>
              <w:szCs w:val="24"/>
            </w:rPr>
          </w:pPr>
          <w:r>
            <w:rPr>
              <w:sz w:val="24"/>
              <w:szCs w:val="24"/>
            </w:rPr>
            <w:t xml:space="preserve">7.1.     </w:t>
          </w:r>
          <w:r>
            <w:rPr>
              <w:spacing w:val="20"/>
              <w:sz w:val="24"/>
              <w:szCs w:val="24"/>
            </w:rPr>
            <w:t xml:space="preserve"> </w:t>
          </w:r>
          <w:r>
            <w:rPr>
              <w:sz w:val="24"/>
              <w:szCs w:val="24"/>
            </w:rPr>
            <w:t>Kesimpulan............................................................................................</w:t>
          </w:r>
          <w:r>
            <w:rPr>
              <w:spacing w:val="-7"/>
              <w:sz w:val="24"/>
              <w:szCs w:val="24"/>
            </w:rPr>
            <w:t xml:space="preserve"> </w:t>
          </w:r>
          <w:r>
            <w:rPr>
              <w:sz w:val="24"/>
              <w:szCs w:val="24"/>
            </w:rPr>
            <w:t>7-1</w:t>
          </w:r>
        </w:p>
        <w:p w14:paraId="6C71BD79" w14:textId="77777777" w:rsidR="009A6F93" w:rsidRDefault="009A6F93" w:rsidP="009A6F93">
          <w:pPr>
            <w:spacing w:line="480" w:lineRule="auto"/>
            <w:ind w:left="806"/>
            <w:rPr>
              <w:sz w:val="24"/>
              <w:szCs w:val="24"/>
            </w:rPr>
          </w:pPr>
          <w:r>
            <w:rPr>
              <w:sz w:val="24"/>
              <w:szCs w:val="24"/>
            </w:rPr>
            <w:t xml:space="preserve">7.2.     </w:t>
          </w:r>
          <w:r>
            <w:rPr>
              <w:spacing w:val="20"/>
              <w:sz w:val="24"/>
              <w:szCs w:val="24"/>
            </w:rPr>
            <w:t xml:space="preserve"> </w:t>
          </w:r>
          <w:r>
            <w:rPr>
              <w:sz w:val="24"/>
              <w:szCs w:val="24"/>
            </w:rPr>
            <w:t>Saran......................................................................................................</w:t>
          </w:r>
          <w:r>
            <w:rPr>
              <w:spacing w:val="-7"/>
              <w:sz w:val="24"/>
              <w:szCs w:val="24"/>
            </w:rPr>
            <w:t xml:space="preserve"> </w:t>
          </w:r>
          <w:r>
            <w:rPr>
              <w:sz w:val="24"/>
              <w:szCs w:val="24"/>
            </w:rPr>
            <w:t>7-3</w:t>
          </w:r>
        </w:p>
        <w:p w14:paraId="627EAEAF" w14:textId="77777777" w:rsidR="009A6F93" w:rsidRPr="007F6DB9" w:rsidRDefault="009A6F93" w:rsidP="009A6F93">
          <w:pPr>
            <w:spacing w:line="480" w:lineRule="auto"/>
            <w:ind w:left="806"/>
            <w:rPr>
              <w:sz w:val="24"/>
              <w:szCs w:val="24"/>
            </w:rPr>
          </w:pPr>
        </w:p>
        <w:p w14:paraId="310066C9" w14:textId="77777777" w:rsidR="009A6F93" w:rsidRDefault="009A6F93" w:rsidP="009A6F93">
          <w:pPr>
            <w:spacing w:line="480" w:lineRule="auto"/>
            <w:ind w:left="586" w:right="71"/>
            <w:jc w:val="both"/>
            <w:rPr>
              <w:sz w:val="24"/>
              <w:szCs w:val="24"/>
            </w:rPr>
          </w:pPr>
          <w:r>
            <w:rPr>
              <w:sz w:val="24"/>
              <w:szCs w:val="24"/>
            </w:rPr>
            <w:t>DAFTAR PUSTAKA</w:t>
          </w:r>
        </w:p>
        <w:p w14:paraId="5ACF390C" w14:textId="7774067B" w:rsidR="009A6F93" w:rsidRPr="009A6F93" w:rsidRDefault="009A6F93" w:rsidP="009A6F93">
          <w:r>
            <w:rPr>
              <w:sz w:val="24"/>
              <w:szCs w:val="24"/>
            </w:rPr>
            <w:t>LAMPIRAN</w:t>
          </w:r>
        </w:p>
        <w:p w14:paraId="54017DDB" w14:textId="6EA037C6" w:rsidR="009A6F93" w:rsidRDefault="00000000">
          <w:pPr>
            <w:pStyle w:val="TOC1"/>
          </w:pPr>
          <w:sdt>
            <w:sdtPr>
              <w:rPr>
                <w:b/>
                <w:bCs/>
              </w:rPr>
              <w:id w:val="183865962"/>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t>5-</w:t>
          </w:r>
          <w:r w:rsidR="009A6F93">
            <w:rPr>
              <w:b/>
              <w:bCs/>
            </w:rPr>
            <w:t>1</w:t>
          </w:r>
        </w:p>
        <w:p w14:paraId="58462900" w14:textId="79BA94F7" w:rsidR="009A6F93" w:rsidRDefault="00000000">
          <w:pPr>
            <w:pStyle w:val="TOC2"/>
            <w:ind w:left="216"/>
          </w:pPr>
          <w:sdt>
            <w:sdtPr>
              <w:id w:val="1667506712"/>
              <w:placeholder>
                <w:docPart w:val="ADD137858A0A45A1B0432AE6DFC2E9B6"/>
              </w:placeholder>
              <w:temporary/>
              <w:showingPlcHdr/>
            </w:sdtPr>
            <w:sdtContent>
              <w:r w:rsidR="009A6F93">
                <w:t>Type chapter title (level 2)</w:t>
              </w:r>
            </w:sdtContent>
          </w:sdt>
          <w:r w:rsidR="009A6F93">
            <w:ptab w:relativeTo="margin" w:alignment="right" w:leader="dot"/>
          </w:r>
          <w:r w:rsidR="009A6F93">
            <w:t>6-2</w:t>
          </w:r>
        </w:p>
        <w:p w14:paraId="169FDB2A" w14:textId="24CFAD55" w:rsidR="009A6F93" w:rsidRDefault="00000000">
          <w:pPr>
            <w:pStyle w:val="TOC3"/>
            <w:ind w:left="446"/>
          </w:pPr>
          <w:sdt>
            <w:sdtPr>
              <w:id w:val="93059032"/>
              <w:placeholder>
                <w:docPart w:val="B4E9F86E0201486AA15FEAEE6886850C"/>
              </w:placeholder>
              <w:temporary/>
              <w:showingPlcHdr/>
            </w:sdtPr>
            <w:sdtContent>
              <w:r w:rsidR="009A6F93">
                <w:t>Type chapter title (level 3)</w:t>
              </w:r>
            </w:sdtContent>
          </w:sdt>
          <w:r w:rsidR="009A6F93">
            <w:ptab w:relativeTo="margin" w:alignment="right" w:leader="dot"/>
          </w:r>
          <w:r w:rsidR="009A6F93">
            <w:t>7-3</w:t>
          </w:r>
        </w:p>
        <w:p w14:paraId="0DA79EE5" w14:textId="77777777" w:rsidR="009A6F93" w:rsidRDefault="00000000">
          <w:pPr>
            <w:pStyle w:val="TOC1"/>
          </w:pPr>
          <w:sdt>
            <w:sdtPr>
              <w:rPr>
                <w:b/>
                <w:bCs/>
              </w:rPr>
              <w:id w:val="183865966"/>
              <w:placeholder>
                <w:docPart w:val="0C6A953C58BA4B3E956A112A73AC2CF9"/>
              </w:placeholder>
              <w:temporary/>
              <w:showingPlcHdr/>
            </w:sdtPr>
            <w:sdtContent>
              <w:r w:rsidR="009A6F93">
                <w:rPr>
                  <w:b/>
                  <w:bCs/>
                </w:rPr>
                <w:t>Type chapter title (level 1)</w:t>
              </w:r>
            </w:sdtContent>
          </w:sdt>
          <w:r w:rsidR="009A6F93">
            <w:ptab w:relativeTo="margin" w:alignment="right" w:leader="dot"/>
          </w:r>
          <w:r w:rsidR="009A6F93">
            <w:rPr>
              <w:b/>
              <w:bCs/>
            </w:rPr>
            <w:t>4</w:t>
          </w:r>
        </w:p>
        <w:p w14:paraId="7287795A" w14:textId="77777777" w:rsidR="009A6F93" w:rsidRDefault="00000000">
          <w:pPr>
            <w:pStyle w:val="TOC2"/>
            <w:ind w:left="216"/>
          </w:pPr>
          <w:sdt>
            <w:sdtPr>
              <w:id w:val="93059040"/>
              <w:placeholder>
                <w:docPart w:val="ADD137858A0A45A1B0432AE6DFC2E9B6"/>
              </w:placeholder>
              <w:temporary/>
              <w:showingPlcHdr/>
            </w:sdtPr>
            <w:sdtContent>
              <w:r w:rsidR="009A6F93">
                <w:t>Type chapter title (level 2)</w:t>
              </w:r>
            </w:sdtContent>
          </w:sdt>
          <w:r w:rsidR="009A6F93">
            <w:ptab w:relativeTo="margin" w:alignment="right" w:leader="dot"/>
          </w:r>
          <w:r w:rsidR="009A6F93">
            <w:t>5</w:t>
          </w:r>
        </w:p>
        <w:p w14:paraId="52475A72" w14:textId="06314A7F" w:rsidR="009A6F93" w:rsidRDefault="00000000">
          <w:pPr>
            <w:pStyle w:val="TOC3"/>
            <w:ind w:left="446"/>
          </w:pPr>
          <w:sdt>
            <w:sdtPr>
              <w:id w:val="93059044"/>
              <w:placeholder>
                <w:docPart w:val="B4E9F86E0201486AA15FEAEE6886850C"/>
              </w:placeholder>
              <w:temporary/>
              <w:showingPlcHdr/>
            </w:sdtPr>
            <w:sdtContent>
              <w:r w:rsidR="009A6F93">
                <w:t>Type chapter title (level 3)</w:t>
              </w:r>
            </w:sdtContent>
          </w:sdt>
          <w:r w:rsidR="009A6F93">
            <w:ptab w:relativeTo="margin" w:alignment="right" w:leader="dot"/>
          </w:r>
          <w:r w:rsidR="009A6F93">
            <w:t>6</w:t>
          </w:r>
        </w:p>
      </w:sdtContent>
    </w:sdt>
    <w:p w14:paraId="4F72DAD7" w14:textId="77777777" w:rsidR="004D1A1A" w:rsidRDefault="004D1A1A" w:rsidP="0035164E">
      <w:pPr>
        <w:spacing w:before="29"/>
        <w:ind w:left="3440" w:right="2951"/>
        <w:jc w:val="center"/>
        <w:rPr>
          <w:sz w:val="24"/>
          <w:szCs w:val="24"/>
        </w:rPr>
      </w:pP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lastRenderedPageBreak/>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9C41E3">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9C41E3">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9C41E3">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9C41E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9C41E3">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9C41E3">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9C41E3">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9C41E3">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9C41E3">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9C41E3">
          <w:headerReference w:type="default" r:id="rId38"/>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9C41E3">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9"/>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09D65" w14:textId="77777777" w:rsidR="00FA76CC" w:rsidRDefault="00FA76CC">
      <w:r>
        <w:separator/>
      </w:r>
    </w:p>
  </w:endnote>
  <w:endnote w:type="continuationSeparator" w:id="0">
    <w:p w14:paraId="7F2B8BD6" w14:textId="77777777" w:rsidR="00FA76CC" w:rsidRDefault="00FA7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6B164" w14:textId="77777777" w:rsidR="00FA76CC" w:rsidRDefault="00FA76CC">
      <w:r>
        <w:separator/>
      </w:r>
    </w:p>
  </w:footnote>
  <w:footnote w:type="continuationSeparator" w:id="0">
    <w:p w14:paraId="1C41E9BE" w14:textId="77777777" w:rsidR="00FA76CC" w:rsidRDefault="00FA7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10A3"/>
    <w:rsid w:val="0003734B"/>
    <w:rsid w:val="00070F39"/>
    <w:rsid w:val="000777FE"/>
    <w:rsid w:val="00085604"/>
    <w:rsid w:val="000C4915"/>
    <w:rsid w:val="000D7DC0"/>
    <w:rsid w:val="000E5990"/>
    <w:rsid w:val="00104BA6"/>
    <w:rsid w:val="00147E17"/>
    <w:rsid w:val="00156A56"/>
    <w:rsid w:val="001C4D84"/>
    <w:rsid w:val="001C6AED"/>
    <w:rsid w:val="001D2798"/>
    <w:rsid w:val="001D47A7"/>
    <w:rsid w:val="002106B4"/>
    <w:rsid w:val="00210809"/>
    <w:rsid w:val="00211054"/>
    <w:rsid w:val="0021661A"/>
    <w:rsid w:val="00221798"/>
    <w:rsid w:val="00225C4F"/>
    <w:rsid w:val="00227DEF"/>
    <w:rsid w:val="00237F66"/>
    <w:rsid w:val="00255552"/>
    <w:rsid w:val="00260B32"/>
    <w:rsid w:val="00280E86"/>
    <w:rsid w:val="002E2B52"/>
    <w:rsid w:val="003108B6"/>
    <w:rsid w:val="00312331"/>
    <w:rsid w:val="0035164E"/>
    <w:rsid w:val="003821C8"/>
    <w:rsid w:val="003E7741"/>
    <w:rsid w:val="003F378A"/>
    <w:rsid w:val="00450138"/>
    <w:rsid w:val="0046052B"/>
    <w:rsid w:val="0046126B"/>
    <w:rsid w:val="004D14F0"/>
    <w:rsid w:val="004D1A1A"/>
    <w:rsid w:val="004E3530"/>
    <w:rsid w:val="005D1EAC"/>
    <w:rsid w:val="005F22D7"/>
    <w:rsid w:val="005F5C9D"/>
    <w:rsid w:val="0062474B"/>
    <w:rsid w:val="00690DF6"/>
    <w:rsid w:val="0069757D"/>
    <w:rsid w:val="006B1320"/>
    <w:rsid w:val="006B7FB5"/>
    <w:rsid w:val="006C4C76"/>
    <w:rsid w:val="006D53B8"/>
    <w:rsid w:val="00713AF3"/>
    <w:rsid w:val="007315FF"/>
    <w:rsid w:val="00753E49"/>
    <w:rsid w:val="007633CB"/>
    <w:rsid w:val="007941E3"/>
    <w:rsid w:val="007A185F"/>
    <w:rsid w:val="007B3235"/>
    <w:rsid w:val="007F6DB9"/>
    <w:rsid w:val="00811F99"/>
    <w:rsid w:val="0084515A"/>
    <w:rsid w:val="00850546"/>
    <w:rsid w:val="00861A67"/>
    <w:rsid w:val="00861F74"/>
    <w:rsid w:val="00892964"/>
    <w:rsid w:val="008E0104"/>
    <w:rsid w:val="009110AB"/>
    <w:rsid w:val="009217FF"/>
    <w:rsid w:val="009314BD"/>
    <w:rsid w:val="00941812"/>
    <w:rsid w:val="0098121C"/>
    <w:rsid w:val="00997118"/>
    <w:rsid w:val="009A6F93"/>
    <w:rsid w:val="009B5385"/>
    <w:rsid w:val="009B7AF1"/>
    <w:rsid w:val="009C2E51"/>
    <w:rsid w:val="009C41E3"/>
    <w:rsid w:val="009C54CC"/>
    <w:rsid w:val="00A133DB"/>
    <w:rsid w:val="00A25996"/>
    <w:rsid w:val="00A26C7D"/>
    <w:rsid w:val="00A44963"/>
    <w:rsid w:val="00A60C05"/>
    <w:rsid w:val="00A82695"/>
    <w:rsid w:val="00AA4216"/>
    <w:rsid w:val="00AD2298"/>
    <w:rsid w:val="00AE54AB"/>
    <w:rsid w:val="00B6441A"/>
    <w:rsid w:val="00B97EDB"/>
    <w:rsid w:val="00BB5E99"/>
    <w:rsid w:val="00BD3407"/>
    <w:rsid w:val="00C07DF7"/>
    <w:rsid w:val="00CA1B3D"/>
    <w:rsid w:val="00CA6990"/>
    <w:rsid w:val="00CC5E7E"/>
    <w:rsid w:val="00CE0C2D"/>
    <w:rsid w:val="00CE6EEC"/>
    <w:rsid w:val="00CF2D3D"/>
    <w:rsid w:val="00D657AC"/>
    <w:rsid w:val="00D73C18"/>
    <w:rsid w:val="00DC7770"/>
    <w:rsid w:val="00E05483"/>
    <w:rsid w:val="00E30BA3"/>
    <w:rsid w:val="00E40E3E"/>
    <w:rsid w:val="00E56487"/>
    <w:rsid w:val="00E60366"/>
    <w:rsid w:val="00E81641"/>
    <w:rsid w:val="00ED6964"/>
    <w:rsid w:val="00F23B7E"/>
    <w:rsid w:val="00F335AC"/>
    <w:rsid w:val="00F57FC9"/>
    <w:rsid w:val="00F651FB"/>
    <w:rsid w:val="00F83308"/>
    <w:rsid w:val="00FA76CC"/>
    <w:rsid w:val="00FA7D27"/>
    <w:rsid w:val="00FA7EB1"/>
    <w:rsid w:val="00FB74D7"/>
    <w:rsid w:val="00FC5A55"/>
    <w:rsid w:val="00FE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paragraph" w:styleId="TOCHeading">
    <w:name w:val="TOC Heading"/>
    <w:basedOn w:val="Heading1"/>
    <w:next w:val="Normal"/>
    <w:uiPriority w:val="39"/>
    <w:unhideWhenUsed/>
    <w:qFormat/>
    <w:rsid w:val="009A6F93"/>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9A6F9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A6F9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A6F93"/>
    <w:pPr>
      <w:spacing w:after="100" w:line="259" w:lineRule="auto"/>
      <w:ind w:left="440"/>
    </w:pPr>
    <w:rPr>
      <w:rFonts w:asciiTheme="minorHAnsi" w:eastAsiaTheme="minorEastAsia" w:hAnsiTheme="minorHAnsi"/>
      <w:sz w:val="22"/>
      <w:szCs w:val="22"/>
    </w:rPr>
  </w:style>
  <w:style w:type="paragraph" w:styleId="NoSpacing">
    <w:name w:val="No Spacing"/>
    <w:uiPriority w:val="1"/>
    <w:qFormat/>
    <w:rsid w:val="009A6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0.xml"/><Relationship Id="rId21" Type="http://schemas.openxmlformats.org/officeDocument/2006/relationships/header" Target="header12.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image" Target="media/image3.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image" Target="media/image7.png"/><Relationship Id="rId38" Type="http://schemas.openxmlformats.org/officeDocument/2006/relationships/header" Target="header1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A953C58BA4B3E956A112A73AC2CF9"/>
        <w:category>
          <w:name w:val="General"/>
          <w:gallery w:val="placeholder"/>
        </w:category>
        <w:types>
          <w:type w:val="bbPlcHdr"/>
        </w:types>
        <w:behaviors>
          <w:behavior w:val="content"/>
        </w:behaviors>
        <w:guid w:val="{5F795F88-95C2-4CFD-B0AD-B67A7F00B9EB}"/>
      </w:docPartPr>
      <w:docPartBody>
        <w:p w:rsidR="00254ACA" w:rsidRDefault="00F13493" w:rsidP="00F13493">
          <w:pPr>
            <w:pStyle w:val="0C6A953C58BA4B3E956A112A73AC2CF9"/>
          </w:pPr>
          <w:r>
            <w:t>Type chapter title (level 1)</w:t>
          </w:r>
        </w:p>
      </w:docPartBody>
    </w:docPart>
    <w:docPart>
      <w:docPartPr>
        <w:name w:val="ADD137858A0A45A1B0432AE6DFC2E9B6"/>
        <w:category>
          <w:name w:val="General"/>
          <w:gallery w:val="placeholder"/>
        </w:category>
        <w:types>
          <w:type w:val="bbPlcHdr"/>
        </w:types>
        <w:behaviors>
          <w:behavior w:val="content"/>
        </w:behaviors>
        <w:guid w:val="{D6C49D19-9B5A-4C02-8B91-A003DF31C43E}"/>
      </w:docPartPr>
      <w:docPartBody>
        <w:p w:rsidR="00254ACA" w:rsidRDefault="00F13493" w:rsidP="00F13493">
          <w:pPr>
            <w:pStyle w:val="ADD137858A0A45A1B0432AE6DFC2E9B6"/>
          </w:pPr>
          <w:r>
            <w:t>Type chapter title (level 2)</w:t>
          </w:r>
        </w:p>
      </w:docPartBody>
    </w:docPart>
    <w:docPart>
      <w:docPartPr>
        <w:name w:val="B4E9F86E0201486AA15FEAEE6886850C"/>
        <w:category>
          <w:name w:val="General"/>
          <w:gallery w:val="placeholder"/>
        </w:category>
        <w:types>
          <w:type w:val="bbPlcHdr"/>
        </w:types>
        <w:behaviors>
          <w:behavior w:val="content"/>
        </w:behaviors>
        <w:guid w:val="{71A3EDA4-9DA3-46B9-8464-B1CB30DEC028}"/>
      </w:docPartPr>
      <w:docPartBody>
        <w:p w:rsidR="00254ACA" w:rsidRDefault="00F13493" w:rsidP="00F13493">
          <w:pPr>
            <w:pStyle w:val="B4E9F86E0201486AA15FEAEE6886850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93"/>
    <w:rsid w:val="00254ACA"/>
    <w:rsid w:val="00373684"/>
    <w:rsid w:val="006C4C76"/>
    <w:rsid w:val="00AD6DC4"/>
    <w:rsid w:val="00B51FD6"/>
    <w:rsid w:val="00CC5E7E"/>
    <w:rsid w:val="00CF768E"/>
    <w:rsid w:val="00EA3C0B"/>
    <w:rsid w:val="00F1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A953C58BA4B3E956A112A73AC2CF9">
    <w:name w:val="0C6A953C58BA4B3E956A112A73AC2CF9"/>
    <w:rsid w:val="00F13493"/>
  </w:style>
  <w:style w:type="paragraph" w:customStyle="1" w:styleId="ADD137858A0A45A1B0432AE6DFC2E9B6">
    <w:name w:val="ADD137858A0A45A1B0432AE6DFC2E9B6"/>
    <w:rsid w:val="00F13493"/>
  </w:style>
  <w:style w:type="paragraph" w:customStyle="1" w:styleId="B4E9F86E0201486AA15FEAEE6886850C">
    <w:name w:val="B4E9F86E0201486AA15FEAEE6886850C"/>
    <w:rsid w:val="00F13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0FAB-6BA7-4ABB-B175-59982CF5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64</Pages>
  <Words>11275</Words>
  <Characters>64273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502</cp:revision>
  <cp:lastPrinted>2024-01-26T05:53:00Z</cp:lastPrinted>
  <dcterms:created xsi:type="dcterms:W3CDTF">2024-01-03T04:00:00Z</dcterms:created>
  <dcterms:modified xsi:type="dcterms:W3CDTF">2024-06-26T09:07:00Z</dcterms:modified>
</cp:coreProperties>
</file>