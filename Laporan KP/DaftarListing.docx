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C74ACB">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4pt;height:169.8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0807B3">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C74ACB">
      <w:pPr>
        <w:ind w:left="2974"/>
      </w:pPr>
      <w:r>
        <w:pict w14:anchorId="54A6D335">
          <v:shape id="_x0000_i1026" type="#_x0000_t75" style="width:158.4pt;height:169.8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0807B3">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227DEF">
        <w:rPr>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0807B3">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5D475D0E" w14:textId="7DB17F89" w:rsidR="005D1EAC" w:rsidRDefault="005D1EAC" w:rsidP="005D1EAC">
      <w:pPr>
        <w:spacing w:line="360" w:lineRule="auto"/>
        <w:rPr>
          <w:rFonts w:eastAsia="Aptos"/>
          <w:kern w:val="2"/>
          <w:sz w:val="24"/>
          <w:szCs w:val="24"/>
          <w14:ligatures w14:val="standardContextual"/>
        </w:rPr>
      </w:pPr>
      <w:r>
        <w:rPr>
          <w:sz w:val="24"/>
          <w:szCs w:val="24"/>
        </w:rPr>
        <w:t xml:space="preserve">          Program Studi   </w:t>
      </w:r>
      <w:r>
        <w:rPr>
          <w:spacing w:val="37"/>
          <w:sz w:val="24"/>
          <w:szCs w:val="24"/>
        </w:rPr>
        <w:t xml:space="preserve"> </w:t>
      </w:r>
      <w:r>
        <w:rPr>
          <w:sz w:val="24"/>
          <w:szCs w:val="24"/>
        </w:rPr>
        <w:t xml:space="preserve">:  </w:t>
      </w:r>
      <w:r>
        <w:rPr>
          <w:spacing w:val="37"/>
          <w:sz w:val="24"/>
          <w:szCs w:val="24"/>
        </w:rPr>
        <w:t xml:space="preserve"> </w:t>
      </w:r>
      <w:r w:rsidRPr="005D1EAC">
        <w:rPr>
          <w:rFonts w:eastAsia="Aptos"/>
          <w:kern w:val="2"/>
          <w:sz w:val="24"/>
          <w:szCs w:val="24"/>
          <w14:ligatures w14:val="standardContextual"/>
        </w:rPr>
        <w:t>Peminatan Data Science and Artificial Intelligence</w:t>
      </w:r>
    </w:p>
    <w:p w14:paraId="447BE359" w14:textId="43F53095" w:rsidR="00753E49" w:rsidRPr="005D1EAC" w:rsidRDefault="005D1EAC" w:rsidP="005D1EAC">
      <w:pPr>
        <w:spacing w:line="360" w:lineRule="auto"/>
        <w:ind w:left="2160"/>
        <w:rPr>
          <w:rFonts w:eastAsia="Aptos"/>
          <w:kern w:val="2"/>
          <w:sz w:val="24"/>
          <w:szCs w:val="24"/>
          <w14:ligatures w14:val="standardContextual"/>
        </w:rPr>
      </w:pPr>
      <w:r>
        <w:rPr>
          <w:rFonts w:eastAsia="Aptos"/>
          <w:kern w:val="2"/>
          <w:sz w:val="24"/>
          <w:szCs w:val="24"/>
          <w14:ligatures w14:val="standardContextual"/>
        </w:rPr>
        <w:t xml:space="preserve">       Program Studi Teknik Informatika</w:t>
      </w: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5D1EAC">
        <w:rPr>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2E7B2C14" w:rsidR="00753E49" w:rsidRDefault="00000000">
      <w:pPr>
        <w:spacing w:line="480" w:lineRule="auto"/>
        <w:ind w:left="586" w:right="76"/>
        <w:jc w:val="both"/>
        <w:rPr>
          <w:sz w:val="24"/>
          <w:szCs w:val="24"/>
        </w:rPr>
      </w:pPr>
      <w:r>
        <w:rPr>
          <w:sz w:val="24"/>
          <w:szCs w:val="24"/>
        </w:rPr>
        <w:t>Skripsi</w:t>
      </w:r>
      <w:r w:rsidR="00221798">
        <w:rPr>
          <w:sz w:val="24"/>
          <w:szCs w:val="24"/>
        </w:rPr>
        <w:t xml:space="preserve"> </w:t>
      </w:r>
      <w:r>
        <w:rPr>
          <w:sz w:val="24"/>
          <w:szCs w:val="24"/>
        </w:rPr>
        <w:t>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2FE86E20" w:rsidR="00753E49" w:rsidRDefault="00221798" w:rsidP="00221798">
      <w:pPr>
        <w:spacing w:line="480" w:lineRule="auto"/>
        <w:ind w:left="5040" w:right="117"/>
        <w:rPr>
          <w:sz w:val="24"/>
          <w:szCs w:val="24"/>
        </w:rPr>
      </w:pPr>
      <w:r>
        <w:rPr>
          <w:sz w:val="24"/>
          <w:szCs w:val="24"/>
        </w:rPr>
        <w:t xml:space="preserve">                Tanggal : 26 Januari 2024</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04F0E8C9" w14:textId="77777777" w:rsidR="00221798" w:rsidRDefault="00221798">
      <w:pPr>
        <w:spacing w:line="200" w:lineRule="exact"/>
      </w:pPr>
    </w:p>
    <w:p w14:paraId="24F4BF63" w14:textId="77777777" w:rsidR="00A133DB" w:rsidRDefault="00A133DB">
      <w:pPr>
        <w:spacing w:line="200" w:lineRule="exact"/>
      </w:pPr>
    </w:p>
    <w:p w14:paraId="5FB9A357" w14:textId="77777777" w:rsidR="005D1EAC" w:rsidRDefault="005D1EAC">
      <w:pPr>
        <w:spacing w:line="200" w:lineRule="exact"/>
      </w:pPr>
    </w:p>
    <w:p w14:paraId="2D9F3686" w14:textId="1039A495" w:rsidR="00753E49" w:rsidRDefault="00221798" w:rsidP="00221798">
      <w:pPr>
        <w:spacing w:line="260" w:lineRule="exact"/>
        <w:ind w:left="5760" w:right="117"/>
        <w:jc w:val="center"/>
        <w:rPr>
          <w:sz w:val="24"/>
          <w:szCs w:val="24"/>
        </w:rPr>
      </w:pPr>
      <w:r>
        <w:rPr>
          <w:position w:val="-1"/>
          <w:sz w:val="24"/>
          <w:szCs w:val="24"/>
        </w:rPr>
        <w:t xml:space="preserve">       Jevon Ananta Gunawan</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2714E529" w14:textId="77777777" w:rsidR="00221798" w:rsidRDefault="00221798">
      <w:pPr>
        <w:spacing w:before="18" w:line="280" w:lineRule="exact"/>
        <w:rPr>
          <w:sz w:val="28"/>
          <w:szCs w:val="28"/>
        </w:rPr>
      </w:pPr>
    </w:p>
    <w:p w14:paraId="34BB9057" w14:textId="77777777" w:rsidR="00221798" w:rsidRDefault="00221798">
      <w:pPr>
        <w:spacing w:before="18" w:line="280" w:lineRule="exact"/>
        <w:rPr>
          <w:sz w:val="28"/>
          <w:szCs w:val="28"/>
        </w:rPr>
      </w:pPr>
    </w:p>
    <w:p w14:paraId="19A386EB" w14:textId="77777777" w:rsidR="00221798" w:rsidRDefault="00221798">
      <w:pPr>
        <w:spacing w:before="18" w:line="280" w:lineRule="exact"/>
        <w:rPr>
          <w:sz w:val="28"/>
          <w:szCs w:val="28"/>
        </w:rPr>
      </w:pPr>
    </w:p>
    <w:p w14:paraId="712A25E5" w14:textId="77777777" w:rsidR="00221798" w:rsidRDefault="00221798">
      <w:pPr>
        <w:spacing w:before="18" w:line="280" w:lineRule="exact"/>
        <w:rPr>
          <w:sz w:val="28"/>
          <w:szCs w:val="28"/>
        </w:rPr>
      </w:pPr>
    </w:p>
    <w:p w14:paraId="4266385B" w14:textId="77777777" w:rsidR="00A133DB" w:rsidRDefault="00A133DB">
      <w:pPr>
        <w:spacing w:before="18" w:line="280" w:lineRule="exact"/>
        <w:rPr>
          <w:sz w:val="28"/>
          <w:szCs w:val="28"/>
        </w:rPr>
      </w:pPr>
    </w:p>
    <w:p w14:paraId="3C1277E8" w14:textId="44A54E08" w:rsidR="00753E49" w:rsidRDefault="00000000">
      <w:pPr>
        <w:spacing w:before="18"/>
        <w:ind w:left="4443" w:right="3974"/>
        <w:jc w:val="center"/>
        <w:rPr>
          <w:rFonts w:ascii="Calibri" w:eastAsia="Calibri" w:hAnsi="Calibri" w:cs="Calibri"/>
          <w:sz w:val="22"/>
          <w:szCs w:val="22"/>
        </w:rPr>
        <w:sectPr w:rsidR="00753E49" w:rsidSect="000807B3">
          <w:headerReference w:type="default" r:id="rId11"/>
          <w:pgSz w:w="11900" w:h="16840"/>
          <w:pgMar w:top="1580" w:right="1580" w:bottom="280" w:left="1680" w:header="0" w:footer="0" w:gutter="0"/>
          <w:cols w:space="720"/>
        </w:sectPr>
      </w:pPr>
      <w:r>
        <w:rPr>
          <w:rFonts w:ascii="Calibri" w:eastAsia="Calibri" w:hAnsi="Calibri" w:cs="Calibri"/>
          <w:sz w:val="22"/>
          <w:szCs w:val="22"/>
        </w:rPr>
        <w:t>i</w:t>
      </w:r>
      <w:r w:rsidR="006B7FB5">
        <w:rPr>
          <w:rFonts w:ascii="Calibri" w:eastAsia="Calibri" w:hAnsi="Calibri" w:cs="Calibri"/>
          <w:sz w:val="22"/>
          <w:szCs w:val="22"/>
        </w:rPr>
        <w:t>ii</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227DEF">
        <w:rPr>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2961DD7E"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w:t>
      </w:r>
      <w:r w:rsidR="00227DEF">
        <w:rPr>
          <w:color w:val="000000"/>
          <w:sz w:val="24"/>
          <w:szCs w:val="24"/>
        </w:rPr>
        <w:t>99.8</w:t>
      </w:r>
      <w:r w:rsidRPr="00085604">
        <w:rPr>
          <w:color w:val="000000"/>
          <w:sz w:val="24"/>
          <w:szCs w:val="24"/>
        </w:rPr>
        <w:t xml:space="preserve">%.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w:t>
      </w:r>
      <w:r w:rsidR="00227DEF">
        <w:rPr>
          <w:color w:val="000000"/>
          <w:sz w:val="24"/>
          <w:szCs w:val="24"/>
        </w:rPr>
        <w:t>5</w:t>
      </w:r>
      <w:r w:rsidRPr="00085604">
        <w:rPr>
          <w:color w:val="000000"/>
          <w:sz w:val="24"/>
          <w:szCs w:val="24"/>
        </w:rPr>
        <w:t>.</w:t>
      </w:r>
      <w:r w:rsidR="00227DEF">
        <w:rPr>
          <w:color w:val="000000"/>
          <w:sz w:val="24"/>
          <w:szCs w:val="24"/>
        </w:rPr>
        <w:t>9</w:t>
      </w:r>
      <w:r w:rsidRPr="00085604">
        <w:rPr>
          <w:color w:val="000000"/>
          <w:sz w:val="24"/>
          <w:szCs w:val="24"/>
        </w:rPr>
        <w:t xml:space="preserve"> untuk model MobileNet V2, 8</w:t>
      </w:r>
      <w:r w:rsidR="00227DEF">
        <w:rPr>
          <w:color w:val="000000"/>
          <w:sz w:val="24"/>
          <w:szCs w:val="24"/>
        </w:rPr>
        <w:t>6</w:t>
      </w:r>
      <w:r w:rsidRPr="00085604">
        <w:rPr>
          <w:color w:val="000000"/>
          <w:sz w:val="24"/>
          <w:szCs w:val="24"/>
        </w:rPr>
        <w:t>.</w:t>
      </w:r>
      <w:r w:rsidR="00227DEF">
        <w:rPr>
          <w:color w:val="000000"/>
          <w:sz w:val="24"/>
          <w:szCs w:val="24"/>
        </w:rPr>
        <w:t>34</w:t>
      </w:r>
      <w:r w:rsidRPr="00085604">
        <w:rPr>
          <w:color w:val="000000"/>
          <w:sz w:val="24"/>
          <w:szCs w:val="24"/>
        </w:rPr>
        <w:t xml:space="preserve"> untuk model ResNet50, dan 8</w:t>
      </w:r>
      <w:r w:rsidR="00227DEF">
        <w:rPr>
          <w:color w:val="000000"/>
          <w:sz w:val="24"/>
          <w:szCs w:val="24"/>
        </w:rPr>
        <w:t>3</w:t>
      </w:r>
      <w:r w:rsidRPr="00085604">
        <w:rPr>
          <w:color w:val="000000"/>
          <w:sz w:val="24"/>
          <w:szCs w:val="24"/>
        </w:rPr>
        <w:t>.</w:t>
      </w:r>
      <w:r w:rsidR="00227DEF">
        <w:rPr>
          <w:color w:val="000000"/>
          <w:sz w:val="24"/>
          <w:szCs w:val="24"/>
        </w:rPr>
        <w:t>78</w:t>
      </w:r>
      <w:r w:rsidRPr="00085604">
        <w:rPr>
          <w:color w:val="000000"/>
          <w:sz w:val="24"/>
          <w:szCs w:val="24"/>
        </w:rPr>
        <w:t xml:space="preserve">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0807B3">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38797CB0" w:rsidR="00085604" w:rsidRPr="00861F74" w:rsidRDefault="00085604" w:rsidP="00085604">
      <w:pPr>
        <w:pStyle w:val="NormalWeb"/>
        <w:spacing w:before="0" w:beforeAutospacing="0" w:after="0" w:afterAutospacing="0"/>
        <w:ind w:left="720" w:firstLine="720"/>
        <w:jc w:val="both"/>
      </w:pPr>
      <w:r w:rsidRPr="00861F74">
        <w:rPr>
          <w:color w:val="000000"/>
        </w:rPr>
        <w:t xml:space="preserve">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w:t>
      </w:r>
      <w:r w:rsidR="00227DEF">
        <w:rPr>
          <w:color w:val="000000"/>
        </w:rPr>
        <w:t>99.8</w:t>
      </w:r>
      <w:r w:rsidRPr="00861F74">
        <w:rPr>
          <w:color w:val="000000"/>
        </w:rPr>
        <w:t>% accuracy rate. The Balinese script transliteration system then tested using 100 testing images to calculate the Levenshtein Distance of the transliteration results. The Levenshtein Distance score obtained is 8</w:t>
      </w:r>
      <w:r w:rsidR="00227DEF">
        <w:rPr>
          <w:color w:val="000000"/>
        </w:rPr>
        <w:t>5</w:t>
      </w:r>
      <w:r w:rsidRPr="00861F74">
        <w:rPr>
          <w:color w:val="000000"/>
        </w:rPr>
        <w:t>.</w:t>
      </w:r>
      <w:r w:rsidR="00227DEF">
        <w:rPr>
          <w:color w:val="000000"/>
        </w:rPr>
        <w:t>9</w:t>
      </w:r>
      <w:r w:rsidRPr="00861F74">
        <w:rPr>
          <w:color w:val="000000"/>
        </w:rPr>
        <w:t xml:space="preserve"> for MobileNet V2 model, 8</w:t>
      </w:r>
      <w:r w:rsidR="00227DEF">
        <w:rPr>
          <w:color w:val="000000"/>
        </w:rPr>
        <w:t>6</w:t>
      </w:r>
      <w:r w:rsidRPr="00861F74">
        <w:rPr>
          <w:color w:val="000000"/>
        </w:rPr>
        <w:t>.</w:t>
      </w:r>
      <w:r w:rsidR="00227DEF">
        <w:rPr>
          <w:color w:val="000000"/>
        </w:rPr>
        <w:t>34</w:t>
      </w:r>
      <w:r w:rsidRPr="00861F74">
        <w:rPr>
          <w:color w:val="000000"/>
        </w:rPr>
        <w:t xml:space="preserve"> for ResNet50 model, and 8</w:t>
      </w:r>
      <w:r w:rsidR="00227DEF">
        <w:rPr>
          <w:color w:val="000000"/>
        </w:rPr>
        <w:t>3</w:t>
      </w:r>
      <w:r w:rsidRPr="00861F74">
        <w:rPr>
          <w:color w:val="000000"/>
        </w:rPr>
        <w:t>.</w:t>
      </w:r>
      <w:r w:rsidR="00227DEF">
        <w:rPr>
          <w:color w:val="000000"/>
        </w:rPr>
        <w:t>78</w:t>
      </w:r>
      <w:r w:rsidRPr="00861F74">
        <w:rPr>
          <w:color w:val="000000"/>
        </w:rPr>
        <w:t xml:space="preserve">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0807B3">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0807B3">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0807B3">
          <w:headerReference w:type="default" r:id="rId15"/>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0807B3">
          <w:headerReference w:type="default" r:id="rId16"/>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77777777" w:rsidR="0035164E" w:rsidRDefault="0035164E" w:rsidP="0035164E">
      <w:pPr>
        <w:spacing w:before="18"/>
        <w:ind w:left="4419" w:right="3931"/>
        <w:jc w:val="center"/>
        <w:rPr>
          <w:rFonts w:ascii="Calibri" w:eastAsia="Calibri" w:hAnsi="Calibri" w:cs="Calibri"/>
          <w:sz w:val="22"/>
          <w:szCs w:val="22"/>
        </w:rPr>
        <w:sectPr w:rsidR="0035164E" w:rsidSect="000807B3">
          <w:headerReference w:type="default" r:id="rId17"/>
          <w:pgSz w:w="11900" w:h="16840"/>
          <w:pgMar w:top="1580" w:right="1600" w:bottom="280" w:left="1680" w:header="0" w:footer="0" w:gutter="0"/>
          <w:cols w:space="720"/>
        </w:sectPr>
      </w:pPr>
      <w:r>
        <w:rPr>
          <w:rFonts w:ascii="Calibri" w:eastAsia="Calibri" w:hAnsi="Calibri" w:cs="Calibri"/>
          <w:sz w:val="22"/>
          <w:szCs w:val="22"/>
        </w:rPr>
        <w:t>xii</w:t>
      </w: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0807B3">
          <w:headerReference w:type="default" r:id="rId18"/>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0807B3">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0807B3">
          <w:headerReference w:type="default" r:id="rId20"/>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0807B3">
          <w:headerReference w:type="default" r:id="rId21"/>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0807B3">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135FEAC8" w:rsidR="0035164E" w:rsidRDefault="0035164E" w:rsidP="0014071A">
      <w:pPr>
        <w:spacing w:before="18"/>
        <w:ind w:left="4344" w:right="3856"/>
        <w:rPr>
          <w:rFonts w:ascii="Calibri" w:eastAsia="Calibri" w:hAnsi="Calibri" w:cs="Calibri"/>
          <w:sz w:val="22"/>
          <w:szCs w:val="22"/>
        </w:rPr>
        <w:sectPr w:rsidR="0035164E" w:rsidSect="000807B3">
          <w:headerReference w:type="default" r:id="rId23"/>
          <w:pgSz w:w="11900" w:h="16840"/>
          <w:pgMar w:top="1580" w:right="1600" w:bottom="280" w:left="1680" w:header="0" w:footer="0" w:gutter="0"/>
          <w:cols w:space="720"/>
        </w:sectPr>
      </w:pPr>
    </w:p>
    <w:p w14:paraId="3D817A04" w14:textId="77777777" w:rsidR="0035164E" w:rsidRDefault="0035164E" w:rsidP="0035164E">
      <w:pPr>
        <w:spacing w:before="16" w:line="260" w:lineRule="exact"/>
        <w:rPr>
          <w:sz w:val="26"/>
          <w:szCs w:val="26"/>
        </w:rPr>
      </w:pPr>
    </w:p>
    <w:p w14:paraId="489A697A" w14:textId="39E70444" w:rsidR="009E09F2" w:rsidRDefault="009E09F2" w:rsidP="009E09F2">
      <w:pPr>
        <w:ind w:left="548" w:right="69"/>
        <w:jc w:val="center"/>
        <w:rPr>
          <w:b/>
          <w:bCs/>
          <w:sz w:val="26"/>
          <w:szCs w:val="26"/>
        </w:rPr>
      </w:pPr>
      <w:r w:rsidRPr="009E09F2">
        <w:rPr>
          <w:b/>
          <w:bCs/>
          <w:sz w:val="26"/>
          <w:szCs w:val="26"/>
        </w:rPr>
        <w:t>DAFTAR LISTING</w:t>
      </w:r>
    </w:p>
    <w:p w14:paraId="6E7B19DF" w14:textId="77777777" w:rsidR="009E09F2" w:rsidRDefault="009E09F2" w:rsidP="009E09F2">
      <w:pPr>
        <w:ind w:left="548" w:right="69"/>
        <w:jc w:val="center"/>
        <w:rPr>
          <w:b/>
          <w:bCs/>
          <w:sz w:val="26"/>
          <w:szCs w:val="26"/>
        </w:rPr>
      </w:pPr>
    </w:p>
    <w:p w14:paraId="21E79E15" w14:textId="77777777" w:rsidR="009E09F2" w:rsidRPr="009E09F2" w:rsidRDefault="009E09F2" w:rsidP="009E09F2">
      <w:pPr>
        <w:ind w:left="548" w:right="69"/>
        <w:jc w:val="center"/>
        <w:rPr>
          <w:b/>
          <w:bCs/>
          <w:sz w:val="26"/>
          <w:szCs w:val="26"/>
        </w:rPr>
      </w:pPr>
    </w:p>
    <w:p w14:paraId="2B32B39C" w14:textId="1A746859" w:rsidR="0035164E" w:rsidRDefault="0035164E" w:rsidP="00F867BC">
      <w:pPr>
        <w:ind w:left="548" w:right="69"/>
        <w:jc w:val="both"/>
        <w:rPr>
          <w:sz w:val="24"/>
          <w:szCs w:val="24"/>
        </w:rPr>
      </w:pPr>
      <w:r>
        <w:rPr>
          <w:sz w:val="24"/>
          <w:szCs w:val="24"/>
        </w:rPr>
        <w:t>Listing 5.1</w:t>
      </w:r>
      <w:r w:rsidR="00F867BC">
        <w:rPr>
          <w:sz w:val="24"/>
          <w:szCs w:val="24"/>
        </w:rPr>
        <w:t>.</w:t>
      </w:r>
      <w:r>
        <w:rPr>
          <w:sz w:val="24"/>
          <w:szCs w:val="24"/>
        </w:rPr>
        <w:t xml:space="preserve"> </w:t>
      </w:r>
      <w:r w:rsidR="00F867BC">
        <w:rPr>
          <w:sz w:val="24"/>
          <w:szCs w:val="24"/>
        </w:rPr>
        <w:t xml:space="preserve"> </w:t>
      </w:r>
      <w:r w:rsidR="00741834">
        <w:rPr>
          <w:sz w:val="24"/>
          <w:szCs w:val="24"/>
        </w:rPr>
        <w:t xml:space="preserve">Proses </w:t>
      </w:r>
      <w:r w:rsidR="00741834" w:rsidRPr="00741834">
        <w:rPr>
          <w:i/>
          <w:iCs/>
          <w:sz w:val="24"/>
          <w:szCs w:val="24"/>
        </w:rPr>
        <w:t>Login</w:t>
      </w:r>
      <w:r>
        <w:rPr>
          <w:sz w:val="24"/>
          <w:szCs w:val="24"/>
        </w:rPr>
        <w:t>.....</w:t>
      </w:r>
      <w:r w:rsidR="00741834">
        <w:rPr>
          <w:sz w:val="24"/>
          <w:szCs w:val="24"/>
        </w:rPr>
        <w:t>................................................................</w:t>
      </w:r>
      <w:r>
        <w:rPr>
          <w:sz w:val="24"/>
          <w:szCs w:val="24"/>
        </w:rPr>
        <w:t>..</w:t>
      </w:r>
      <w:r w:rsidR="00F867BC">
        <w:rPr>
          <w:sz w:val="24"/>
          <w:szCs w:val="24"/>
        </w:rPr>
        <w:t>.</w:t>
      </w:r>
      <w:r>
        <w:rPr>
          <w:sz w:val="24"/>
          <w:szCs w:val="24"/>
        </w:rPr>
        <w:t>.</w:t>
      </w:r>
      <w:r>
        <w:rPr>
          <w:spacing w:val="-21"/>
          <w:sz w:val="24"/>
          <w:szCs w:val="24"/>
        </w:rPr>
        <w:t xml:space="preserve"> </w:t>
      </w:r>
      <w:r w:rsidR="00F867BC">
        <w:rPr>
          <w:sz w:val="24"/>
          <w:szCs w:val="24"/>
        </w:rPr>
        <w:t>5</w:t>
      </w:r>
      <w:r>
        <w:rPr>
          <w:sz w:val="24"/>
          <w:szCs w:val="24"/>
        </w:rPr>
        <w:t>-</w:t>
      </w:r>
      <w:r w:rsidR="00741834">
        <w:rPr>
          <w:sz w:val="24"/>
          <w:szCs w:val="24"/>
        </w:rPr>
        <w:t>1</w:t>
      </w:r>
      <w:r w:rsidR="00AF4F65">
        <w:rPr>
          <w:sz w:val="24"/>
          <w:szCs w:val="24"/>
        </w:rPr>
        <w:t>3</w:t>
      </w:r>
    </w:p>
    <w:p w14:paraId="53213E70" w14:textId="77777777" w:rsidR="0035164E" w:rsidRDefault="0035164E" w:rsidP="00F867BC">
      <w:pPr>
        <w:spacing w:before="16" w:line="260" w:lineRule="exact"/>
        <w:jc w:val="both"/>
        <w:rPr>
          <w:sz w:val="26"/>
          <w:szCs w:val="26"/>
        </w:rPr>
      </w:pPr>
    </w:p>
    <w:p w14:paraId="3D653591" w14:textId="430E7E01" w:rsidR="0035164E" w:rsidRDefault="0035164E" w:rsidP="00F867BC">
      <w:pPr>
        <w:ind w:left="548" w:right="69"/>
        <w:jc w:val="both"/>
        <w:rPr>
          <w:sz w:val="24"/>
          <w:szCs w:val="24"/>
        </w:rPr>
      </w:pPr>
      <w:r>
        <w:rPr>
          <w:sz w:val="24"/>
          <w:szCs w:val="24"/>
        </w:rPr>
        <w:t>Listing 5.2</w:t>
      </w:r>
      <w:r w:rsidR="00F867BC">
        <w:rPr>
          <w:sz w:val="24"/>
          <w:szCs w:val="24"/>
        </w:rPr>
        <w:t>.</w:t>
      </w:r>
      <w:r>
        <w:rPr>
          <w:sz w:val="24"/>
          <w:szCs w:val="24"/>
        </w:rPr>
        <w:t xml:space="preserve"> </w:t>
      </w:r>
      <w:r w:rsidR="00F867BC">
        <w:rPr>
          <w:sz w:val="24"/>
          <w:szCs w:val="24"/>
        </w:rPr>
        <w:t xml:space="preserve"> </w:t>
      </w:r>
      <w:r w:rsidR="00741834">
        <w:rPr>
          <w:sz w:val="24"/>
          <w:szCs w:val="24"/>
        </w:rPr>
        <w:t xml:space="preserve">Proses Pengambilan Data </w:t>
      </w:r>
      <w:r w:rsidR="00AF4F65">
        <w:rPr>
          <w:sz w:val="24"/>
          <w:szCs w:val="24"/>
        </w:rPr>
        <w:t xml:space="preserve">pada Halaman </w:t>
      </w:r>
      <w:r w:rsidR="00AF4F65" w:rsidRPr="00AF4F65">
        <w:rPr>
          <w:i/>
          <w:iCs/>
          <w:sz w:val="24"/>
          <w:szCs w:val="24"/>
        </w:rPr>
        <w:t>Inventory</w:t>
      </w:r>
      <w:r>
        <w:rPr>
          <w:sz w:val="24"/>
          <w:szCs w:val="24"/>
        </w:rPr>
        <w:t>.......</w:t>
      </w:r>
      <w:r w:rsidR="00F867BC">
        <w:rPr>
          <w:sz w:val="24"/>
          <w:szCs w:val="24"/>
        </w:rPr>
        <w:t>.....</w:t>
      </w:r>
      <w:r>
        <w:rPr>
          <w:sz w:val="24"/>
          <w:szCs w:val="24"/>
        </w:rPr>
        <w:t>.</w:t>
      </w:r>
      <w:r>
        <w:rPr>
          <w:spacing w:val="-21"/>
          <w:sz w:val="24"/>
          <w:szCs w:val="24"/>
        </w:rPr>
        <w:t xml:space="preserve"> </w:t>
      </w:r>
      <w:r w:rsidR="00F867BC">
        <w:rPr>
          <w:sz w:val="24"/>
          <w:szCs w:val="24"/>
        </w:rPr>
        <w:t>5</w:t>
      </w:r>
      <w:r>
        <w:rPr>
          <w:sz w:val="24"/>
          <w:szCs w:val="24"/>
        </w:rPr>
        <w:t>-</w:t>
      </w:r>
      <w:r w:rsidR="00741834">
        <w:rPr>
          <w:sz w:val="24"/>
          <w:szCs w:val="24"/>
        </w:rPr>
        <w:t>1</w:t>
      </w:r>
      <w:r w:rsidR="00AF4F65">
        <w:rPr>
          <w:sz w:val="24"/>
          <w:szCs w:val="24"/>
        </w:rPr>
        <w:t>4</w:t>
      </w:r>
    </w:p>
    <w:p w14:paraId="6EC4BE36" w14:textId="77777777" w:rsidR="0035164E" w:rsidRDefault="0035164E" w:rsidP="00F867BC">
      <w:pPr>
        <w:spacing w:before="16" w:line="260" w:lineRule="exact"/>
        <w:jc w:val="both"/>
        <w:rPr>
          <w:sz w:val="26"/>
          <w:szCs w:val="26"/>
        </w:rPr>
      </w:pPr>
    </w:p>
    <w:p w14:paraId="0CC202D9" w14:textId="3D1085B8" w:rsidR="0035164E" w:rsidRDefault="0035164E" w:rsidP="00F867BC">
      <w:pPr>
        <w:ind w:left="548" w:right="69"/>
        <w:jc w:val="both"/>
        <w:rPr>
          <w:sz w:val="24"/>
          <w:szCs w:val="24"/>
        </w:rPr>
      </w:pPr>
      <w:r>
        <w:rPr>
          <w:sz w:val="24"/>
          <w:szCs w:val="24"/>
        </w:rPr>
        <w:t>Listing 5.3</w:t>
      </w:r>
      <w:r w:rsidR="00F867BC">
        <w:rPr>
          <w:sz w:val="24"/>
          <w:szCs w:val="24"/>
        </w:rPr>
        <w:t>.</w:t>
      </w:r>
      <w:r>
        <w:rPr>
          <w:sz w:val="24"/>
          <w:szCs w:val="24"/>
        </w:rPr>
        <w:t xml:space="preserve"> </w:t>
      </w:r>
      <w:r w:rsidR="00F867BC">
        <w:rPr>
          <w:sz w:val="24"/>
          <w:szCs w:val="24"/>
        </w:rPr>
        <w:t xml:space="preserve"> </w:t>
      </w:r>
      <w:r w:rsidR="00741834">
        <w:rPr>
          <w:sz w:val="24"/>
          <w:szCs w:val="24"/>
        </w:rPr>
        <w:t xml:space="preserve">Proses </w:t>
      </w:r>
      <w:r w:rsidR="00AF4F65">
        <w:rPr>
          <w:sz w:val="24"/>
          <w:szCs w:val="24"/>
        </w:rPr>
        <w:t>Stok Opname</w:t>
      </w:r>
      <w:r>
        <w:rPr>
          <w:sz w:val="24"/>
          <w:szCs w:val="24"/>
        </w:rPr>
        <w:t>...........</w:t>
      </w:r>
      <w:r w:rsidR="00AF4F65">
        <w:rPr>
          <w:sz w:val="24"/>
          <w:szCs w:val="24"/>
        </w:rPr>
        <w:t>......................................</w:t>
      </w:r>
      <w:r>
        <w:rPr>
          <w:sz w:val="24"/>
          <w:szCs w:val="24"/>
        </w:rPr>
        <w:t>....</w:t>
      </w:r>
      <w:r w:rsidR="00F867BC">
        <w:rPr>
          <w:sz w:val="24"/>
          <w:szCs w:val="24"/>
        </w:rPr>
        <w:t>......</w:t>
      </w:r>
      <w:r>
        <w:rPr>
          <w:sz w:val="24"/>
          <w:szCs w:val="24"/>
        </w:rPr>
        <w:t>..</w:t>
      </w:r>
      <w:r>
        <w:rPr>
          <w:spacing w:val="-21"/>
          <w:sz w:val="24"/>
          <w:szCs w:val="24"/>
        </w:rPr>
        <w:t xml:space="preserve"> </w:t>
      </w:r>
      <w:r w:rsidR="00F867BC">
        <w:rPr>
          <w:sz w:val="24"/>
          <w:szCs w:val="24"/>
        </w:rPr>
        <w:t>5</w:t>
      </w:r>
      <w:r>
        <w:rPr>
          <w:sz w:val="24"/>
          <w:szCs w:val="24"/>
        </w:rPr>
        <w:t>-</w:t>
      </w:r>
      <w:r w:rsidR="00741834">
        <w:rPr>
          <w:sz w:val="24"/>
          <w:szCs w:val="24"/>
        </w:rPr>
        <w:t>1</w:t>
      </w:r>
      <w:r w:rsidR="00AF4F65">
        <w:rPr>
          <w:sz w:val="24"/>
          <w:szCs w:val="24"/>
        </w:rPr>
        <w:t>6</w:t>
      </w:r>
    </w:p>
    <w:p w14:paraId="09F40199" w14:textId="77777777" w:rsidR="0035164E" w:rsidRDefault="0035164E" w:rsidP="00F867BC">
      <w:pPr>
        <w:spacing w:before="16" w:line="260" w:lineRule="exact"/>
        <w:jc w:val="both"/>
        <w:rPr>
          <w:sz w:val="26"/>
          <w:szCs w:val="26"/>
        </w:rPr>
      </w:pPr>
    </w:p>
    <w:p w14:paraId="70EDF7FC" w14:textId="66AC4344" w:rsidR="0035164E" w:rsidRDefault="0035164E" w:rsidP="00F867BC">
      <w:pPr>
        <w:ind w:left="548" w:right="69"/>
        <w:jc w:val="both"/>
        <w:rPr>
          <w:sz w:val="24"/>
          <w:szCs w:val="24"/>
        </w:rPr>
      </w:pPr>
      <w:r>
        <w:rPr>
          <w:sz w:val="24"/>
          <w:szCs w:val="24"/>
        </w:rPr>
        <w:t>Listing 5.4</w:t>
      </w:r>
      <w:r w:rsidR="00F867BC">
        <w:rPr>
          <w:sz w:val="24"/>
          <w:szCs w:val="24"/>
        </w:rPr>
        <w:t>.</w:t>
      </w:r>
      <w:r>
        <w:rPr>
          <w:sz w:val="24"/>
          <w:szCs w:val="24"/>
        </w:rPr>
        <w:t xml:space="preserve"> </w:t>
      </w:r>
      <w:r w:rsidR="00F867BC">
        <w:rPr>
          <w:sz w:val="24"/>
          <w:szCs w:val="24"/>
        </w:rPr>
        <w:t xml:space="preserve"> Proses </w:t>
      </w:r>
      <w:r w:rsidR="00741834">
        <w:rPr>
          <w:sz w:val="24"/>
          <w:szCs w:val="24"/>
        </w:rPr>
        <w:t>Pen</w:t>
      </w:r>
      <w:r w:rsidR="00AF4F65">
        <w:rPr>
          <w:sz w:val="24"/>
          <w:szCs w:val="24"/>
        </w:rPr>
        <w:t>gambilan Data untuk Laporan Stok Opname</w:t>
      </w:r>
      <w:r>
        <w:rPr>
          <w:sz w:val="24"/>
          <w:szCs w:val="24"/>
        </w:rPr>
        <w:t>..</w:t>
      </w:r>
      <w:r w:rsidR="00F867BC">
        <w:rPr>
          <w:sz w:val="24"/>
          <w:szCs w:val="24"/>
        </w:rPr>
        <w:t>..</w:t>
      </w:r>
      <w:r>
        <w:rPr>
          <w:sz w:val="24"/>
          <w:szCs w:val="24"/>
        </w:rPr>
        <w:t>..</w:t>
      </w:r>
      <w:r>
        <w:rPr>
          <w:spacing w:val="-21"/>
          <w:sz w:val="24"/>
          <w:szCs w:val="24"/>
        </w:rPr>
        <w:t xml:space="preserve"> </w:t>
      </w:r>
      <w:r w:rsidR="00F867BC">
        <w:rPr>
          <w:sz w:val="24"/>
          <w:szCs w:val="24"/>
        </w:rPr>
        <w:t>5</w:t>
      </w:r>
      <w:r>
        <w:rPr>
          <w:sz w:val="24"/>
          <w:szCs w:val="24"/>
        </w:rPr>
        <w:t>-</w:t>
      </w:r>
      <w:r w:rsidR="00AF4F65">
        <w:rPr>
          <w:sz w:val="24"/>
          <w:szCs w:val="24"/>
        </w:rPr>
        <w:t>21</w:t>
      </w:r>
    </w:p>
    <w:p w14:paraId="579A86E6" w14:textId="77777777" w:rsidR="00741834" w:rsidRDefault="00741834" w:rsidP="00F867BC">
      <w:pPr>
        <w:ind w:left="548" w:right="69"/>
        <w:jc w:val="both"/>
        <w:rPr>
          <w:sz w:val="24"/>
          <w:szCs w:val="24"/>
        </w:rPr>
      </w:pPr>
    </w:p>
    <w:p w14:paraId="3F0E7228" w14:textId="1FAB6881" w:rsidR="00741834" w:rsidRDefault="00741834" w:rsidP="00741834">
      <w:pPr>
        <w:ind w:left="548" w:right="69"/>
        <w:jc w:val="both"/>
        <w:rPr>
          <w:sz w:val="24"/>
          <w:szCs w:val="24"/>
        </w:rPr>
      </w:pPr>
      <w:r>
        <w:rPr>
          <w:sz w:val="24"/>
          <w:szCs w:val="24"/>
        </w:rPr>
        <w:t>Listing 5.5.  Proses</w:t>
      </w:r>
      <w:r w:rsidR="00AF4F65">
        <w:rPr>
          <w:sz w:val="24"/>
          <w:szCs w:val="24"/>
        </w:rPr>
        <w:t xml:space="preserve"> Pengambilan Data Transaksi Pembelian</w:t>
      </w:r>
      <w:r>
        <w:rPr>
          <w:sz w:val="24"/>
          <w:szCs w:val="24"/>
        </w:rPr>
        <w:t>...................</w:t>
      </w:r>
      <w:r>
        <w:rPr>
          <w:spacing w:val="-21"/>
          <w:sz w:val="24"/>
          <w:szCs w:val="24"/>
        </w:rPr>
        <w:t xml:space="preserve"> </w:t>
      </w:r>
      <w:r>
        <w:rPr>
          <w:sz w:val="24"/>
          <w:szCs w:val="24"/>
        </w:rPr>
        <w:t>5-</w:t>
      </w:r>
      <w:r w:rsidR="00AF4F65">
        <w:rPr>
          <w:sz w:val="24"/>
          <w:szCs w:val="24"/>
        </w:rPr>
        <w:t>23</w:t>
      </w:r>
    </w:p>
    <w:p w14:paraId="4EE7CD36" w14:textId="77777777" w:rsidR="00741834" w:rsidRDefault="00741834" w:rsidP="00741834">
      <w:pPr>
        <w:ind w:left="548" w:right="69"/>
        <w:jc w:val="both"/>
        <w:rPr>
          <w:sz w:val="24"/>
          <w:szCs w:val="24"/>
        </w:rPr>
      </w:pPr>
    </w:p>
    <w:p w14:paraId="04477809" w14:textId="4F1DDABC" w:rsidR="00741834" w:rsidRDefault="00741834" w:rsidP="00741834">
      <w:pPr>
        <w:ind w:left="548" w:right="69"/>
        <w:jc w:val="both"/>
        <w:rPr>
          <w:sz w:val="24"/>
          <w:szCs w:val="24"/>
        </w:rPr>
      </w:pPr>
      <w:r>
        <w:rPr>
          <w:sz w:val="24"/>
          <w:szCs w:val="24"/>
        </w:rPr>
        <w:t xml:space="preserve">Listing 5.6.  Proses Pengambilan Data </w:t>
      </w:r>
      <w:r w:rsidR="00AF4F65" w:rsidRPr="00AF4F65">
        <w:rPr>
          <w:i/>
          <w:iCs/>
          <w:sz w:val="24"/>
          <w:szCs w:val="24"/>
        </w:rPr>
        <w:t>Detail</w:t>
      </w:r>
      <w:r w:rsidR="00AF4F65">
        <w:rPr>
          <w:sz w:val="24"/>
          <w:szCs w:val="24"/>
        </w:rPr>
        <w:t xml:space="preserve"> Transaksi Pembelian</w:t>
      </w:r>
      <w:r>
        <w:rPr>
          <w:sz w:val="24"/>
          <w:szCs w:val="24"/>
        </w:rPr>
        <w:t>........</w:t>
      </w:r>
      <w:r>
        <w:rPr>
          <w:spacing w:val="-21"/>
          <w:sz w:val="24"/>
          <w:szCs w:val="24"/>
        </w:rPr>
        <w:t xml:space="preserve"> </w:t>
      </w:r>
      <w:r>
        <w:rPr>
          <w:sz w:val="24"/>
          <w:szCs w:val="24"/>
        </w:rPr>
        <w:t>5-</w:t>
      </w:r>
      <w:r w:rsidR="00AF4F65">
        <w:rPr>
          <w:sz w:val="24"/>
          <w:szCs w:val="24"/>
        </w:rPr>
        <w:t>24</w:t>
      </w:r>
    </w:p>
    <w:p w14:paraId="1A1A76AD" w14:textId="77777777" w:rsidR="00741834" w:rsidRDefault="00741834" w:rsidP="00741834">
      <w:pPr>
        <w:ind w:left="548" w:right="69"/>
        <w:jc w:val="both"/>
        <w:rPr>
          <w:sz w:val="24"/>
          <w:szCs w:val="24"/>
        </w:rPr>
      </w:pPr>
    </w:p>
    <w:p w14:paraId="33A23A31" w14:textId="621AD0D8" w:rsidR="00741834" w:rsidRDefault="00741834" w:rsidP="00741834">
      <w:pPr>
        <w:ind w:left="548" w:right="69"/>
        <w:jc w:val="both"/>
        <w:rPr>
          <w:sz w:val="24"/>
          <w:szCs w:val="24"/>
        </w:rPr>
      </w:pPr>
      <w:r>
        <w:rPr>
          <w:sz w:val="24"/>
          <w:szCs w:val="24"/>
        </w:rPr>
        <w:t xml:space="preserve">Listing 5.7.  Proses Tambah </w:t>
      </w:r>
      <w:r w:rsidRPr="00741834">
        <w:rPr>
          <w:i/>
          <w:iCs/>
          <w:sz w:val="24"/>
          <w:szCs w:val="24"/>
        </w:rPr>
        <w:t>Detail</w:t>
      </w:r>
      <w:r>
        <w:rPr>
          <w:sz w:val="24"/>
          <w:szCs w:val="24"/>
        </w:rPr>
        <w:t xml:space="preserve"> dan </w:t>
      </w:r>
      <w:r w:rsidR="00AF4F65">
        <w:rPr>
          <w:sz w:val="24"/>
          <w:szCs w:val="24"/>
        </w:rPr>
        <w:t>Transaksi Pembelian</w:t>
      </w:r>
      <w:r>
        <w:rPr>
          <w:sz w:val="24"/>
          <w:szCs w:val="24"/>
        </w:rPr>
        <w:t>..................</w:t>
      </w:r>
      <w:r>
        <w:rPr>
          <w:spacing w:val="-21"/>
          <w:sz w:val="24"/>
          <w:szCs w:val="24"/>
        </w:rPr>
        <w:t xml:space="preserve"> </w:t>
      </w:r>
      <w:r>
        <w:rPr>
          <w:sz w:val="24"/>
          <w:szCs w:val="24"/>
        </w:rPr>
        <w:t>5-</w:t>
      </w:r>
      <w:r w:rsidR="00AF4F65">
        <w:rPr>
          <w:sz w:val="24"/>
          <w:szCs w:val="24"/>
        </w:rPr>
        <w:t>24</w:t>
      </w:r>
    </w:p>
    <w:p w14:paraId="2A0C443A" w14:textId="77777777" w:rsidR="00741834" w:rsidRDefault="00741834" w:rsidP="00741834">
      <w:pPr>
        <w:ind w:left="548" w:right="69"/>
        <w:jc w:val="both"/>
        <w:rPr>
          <w:sz w:val="24"/>
          <w:szCs w:val="24"/>
        </w:rPr>
      </w:pPr>
    </w:p>
    <w:p w14:paraId="04D44F81" w14:textId="6743F1DE" w:rsidR="00741834" w:rsidRDefault="00741834" w:rsidP="00AF4F65">
      <w:pPr>
        <w:spacing w:line="480" w:lineRule="auto"/>
        <w:ind w:left="548" w:right="69"/>
        <w:jc w:val="both"/>
        <w:rPr>
          <w:sz w:val="24"/>
          <w:szCs w:val="24"/>
        </w:rPr>
      </w:pPr>
      <w:r>
        <w:rPr>
          <w:sz w:val="24"/>
          <w:szCs w:val="24"/>
        </w:rPr>
        <w:t>Listing 5.8.  Proses U</w:t>
      </w:r>
      <w:r w:rsidR="00AF4F65">
        <w:rPr>
          <w:sz w:val="24"/>
          <w:szCs w:val="24"/>
        </w:rPr>
        <w:t>bah</w:t>
      </w:r>
      <w:r>
        <w:rPr>
          <w:sz w:val="24"/>
          <w:szCs w:val="24"/>
        </w:rPr>
        <w:t xml:space="preserve"> Status Pembayaran dan Pengiriman pada</w:t>
      </w:r>
    </w:p>
    <w:p w14:paraId="022CE7B5" w14:textId="47F75E86" w:rsidR="00741834" w:rsidRDefault="00741834" w:rsidP="00AF4F65">
      <w:pPr>
        <w:spacing w:line="480" w:lineRule="auto"/>
        <w:ind w:left="548" w:right="69"/>
        <w:jc w:val="both"/>
        <w:rPr>
          <w:sz w:val="24"/>
          <w:szCs w:val="24"/>
        </w:rPr>
      </w:pPr>
      <w:r>
        <w:rPr>
          <w:sz w:val="24"/>
          <w:szCs w:val="24"/>
        </w:rPr>
        <w:t>Transaksi Pembelian</w:t>
      </w:r>
      <w:r w:rsidR="00AF4F65">
        <w:rPr>
          <w:sz w:val="24"/>
          <w:szCs w:val="24"/>
        </w:rPr>
        <w:t>................................................................................</w:t>
      </w:r>
      <w:r>
        <w:rPr>
          <w:spacing w:val="-21"/>
          <w:sz w:val="24"/>
          <w:szCs w:val="24"/>
        </w:rPr>
        <w:t xml:space="preserve"> </w:t>
      </w:r>
      <w:r>
        <w:rPr>
          <w:sz w:val="24"/>
          <w:szCs w:val="24"/>
        </w:rPr>
        <w:t>5-2</w:t>
      </w:r>
      <w:r w:rsidR="00AF4F65">
        <w:rPr>
          <w:sz w:val="24"/>
          <w:szCs w:val="24"/>
        </w:rPr>
        <w:t>7</w:t>
      </w:r>
    </w:p>
    <w:p w14:paraId="24C54BF9" w14:textId="74CE14A7" w:rsidR="00741834" w:rsidRDefault="00741834" w:rsidP="00741834">
      <w:pPr>
        <w:ind w:left="548" w:right="69"/>
        <w:jc w:val="both"/>
        <w:rPr>
          <w:sz w:val="24"/>
          <w:szCs w:val="24"/>
        </w:rPr>
      </w:pPr>
      <w:r>
        <w:rPr>
          <w:sz w:val="24"/>
          <w:szCs w:val="24"/>
        </w:rPr>
        <w:t>Listing 5.9.  Proses Pengambilan Data</w:t>
      </w:r>
      <w:r w:rsidR="00AF4F65">
        <w:rPr>
          <w:sz w:val="24"/>
          <w:szCs w:val="24"/>
        </w:rPr>
        <w:t xml:space="preserve"> Faktur Beli</w:t>
      </w:r>
      <w:r>
        <w:rPr>
          <w:sz w:val="24"/>
          <w:szCs w:val="24"/>
        </w:rPr>
        <w:t>...</w:t>
      </w:r>
      <w:r w:rsidR="00AF4F65">
        <w:rPr>
          <w:sz w:val="24"/>
          <w:szCs w:val="24"/>
        </w:rPr>
        <w:t>..........................</w:t>
      </w:r>
      <w:r>
        <w:rPr>
          <w:sz w:val="24"/>
          <w:szCs w:val="24"/>
        </w:rPr>
        <w:t>.....</w:t>
      </w:r>
      <w:r>
        <w:rPr>
          <w:spacing w:val="-21"/>
          <w:sz w:val="24"/>
          <w:szCs w:val="24"/>
        </w:rPr>
        <w:t xml:space="preserve"> </w:t>
      </w:r>
      <w:r>
        <w:rPr>
          <w:sz w:val="24"/>
          <w:szCs w:val="24"/>
        </w:rPr>
        <w:t>5-2</w:t>
      </w:r>
      <w:r w:rsidR="00AF4F65">
        <w:rPr>
          <w:sz w:val="24"/>
          <w:szCs w:val="24"/>
        </w:rPr>
        <w:t>9</w:t>
      </w:r>
    </w:p>
    <w:p w14:paraId="4783C264" w14:textId="77777777" w:rsidR="00741834" w:rsidRDefault="00741834" w:rsidP="00741834">
      <w:pPr>
        <w:ind w:left="548" w:right="69"/>
        <w:jc w:val="both"/>
        <w:rPr>
          <w:sz w:val="24"/>
          <w:szCs w:val="24"/>
        </w:rPr>
      </w:pPr>
    </w:p>
    <w:p w14:paraId="689E13C2" w14:textId="16075CDC" w:rsidR="00741834" w:rsidRDefault="00741834" w:rsidP="00AF4F65">
      <w:pPr>
        <w:spacing w:line="480" w:lineRule="auto"/>
        <w:ind w:left="548" w:right="69"/>
        <w:jc w:val="both"/>
        <w:rPr>
          <w:sz w:val="24"/>
          <w:szCs w:val="24"/>
        </w:rPr>
      </w:pPr>
      <w:r>
        <w:rPr>
          <w:sz w:val="24"/>
          <w:szCs w:val="24"/>
        </w:rPr>
        <w:t>Listing 5.10.  Proses</w:t>
      </w:r>
      <w:r w:rsidR="00AF4F65">
        <w:rPr>
          <w:sz w:val="24"/>
          <w:szCs w:val="24"/>
        </w:rPr>
        <w:t xml:space="preserve"> Ubah Status Pengiriman pada Transaksi Penjualan..................................................................................................</w:t>
      </w:r>
      <w:r>
        <w:rPr>
          <w:spacing w:val="-21"/>
          <w:sz w:val="24"/>
          <w:szCs w:val="24"/>
        </w:rPr>
        <w:t xml:space="preserve"> </w:t>
      </w:r>
      <w:r>
        <w:rPr>
          <w:sz w:val="24"/>
          <w:szCs w:val="24"/>
        </w:rPr>
        <w:t>5-</w:t>
      </w:r>
      <w:r w:rsidR="00AF4F65">
        <w:rPr>
          <w:sz w:val="24"/>
          <w:szCs w:val="24"/>
        </w:rPr>
        <w:t>31</w:t>
      </w:r>
    </w:p>
    <w:p w14:paraId="1207C3CC" w14:textId="195ECC35" w:rsidR="00741834" w:rsidRDefault="00741834" w:rsidP="00741834">
      <w:pPr>
        <w:ind w:left="548" w:right="69"/>
        <w:jc w:val="both"/>
        <w:rPr>
          <w:sz w:val="24"/>
          <w:szCs w:val="24"/>
        </w:rPr>
      </w:pPr>
      <w:r>
        <w:rPr>
          <w:sz w:val="24"/>
          <w:szCs w:val="24"/>
        </w:rPr>
        <w:t>Listing 5.11.  Prose</w:t>
      </w:r>
      <w:r w:rsidR="00F66613">
        <w:rPr>
          <w:sz w:val="24"/>
          <w:szCs w:val="24"/>
        </w:rPr>
        <w:t xml:space="preserve">s Pengambilan Data </w:t>
      </w:r>
      <w:r w:rsidR="00F66613" w:rsidRPr="00F66613">
        <w:rPr>
          <w:i/>
          <w:iCs/>
          <w:sz w:val="24"/>
          <w:szCs w:val="24"/>
        </w:rPr>
        <w:t>Supplier</w:t>
      </w:r>
      <w:r>
        <w:rPr>
          <w:sz w:val="24"/>
          <w:szCs w:val="24"/>
        </w:rPr>
        <w:t>.......</w:t>
      </w:r>
      <w:r w:rsidR="00F66613">
        <w:rPr>
          <w:sz w:val="24"/>
          <w:szCs w:val="24"/>
        </w:rPr>
        <w:t>....................</w:t>
      </w:r>
      <w:r>
        <w:rPr>
          <w:sz w:val="24"/>
          <w:szCs w:val="24"/>
        </w:rPr>
        <w:t>..........</w:t>
      </w:r>
      <w:r>
        <w:rPr>
          <w:spacing w:val="-21"/>
          <w:sz w:val="24"/>
          <w:szCs w:val="24"/>
        </w:rPr>
        <w:t xml:space="preserve"> </w:t>
      </w:r>
      <w:r>
        <w:rPr>
          <w:sz w:val="24"/>
          <w:szCs w:val="24"/>
        </w:rPr>
        <w:t>5-</w:t>
      </w:r>
      <w:r w:rsidR="00F66613">
        <w:rPr>
          <w:sz w:val="24"/>
          <w:szCs w:val="24"/>
        </w:rPr>
        <w:t>33</w:t>
      </w:r>
    </w:p>
    <w:p w14:paraId="60C21E0D" w14:textId="77777777" w:rsidR="00741834" w:rsidRDefault="00741834" w:rsidP="00741834">
      <w:pPr>
        <w:ind w:left="548" w:right="69"/>
        <w:jc w:val="both"/>
        <w:rPr>
          <w:sz w:val="24"/>
          <w:szCs w:val="24"/>
        </w:rPr>
      </w:pPr>
    </w:p>
    <w:p w14:paraId="496732CA" w14:textId="32F63967" w:rsidR="00741834" w:rsidRDefault="00741834" w:rsidP="00741834">
      <w:pPr>
        <w:spacing w:line="480" w:lineRule="auto"/>
        <w:ind w:left="548" w:right="69"/>
        <w:jc w:val="both"/>
        <w:rPr>
          <w:sz w:val="24"/>
          <w:szCs w:val="24"/>
        </w:rPr>
      </w:pPr>
      <w:r>
        <w:rPr>
          <w:sz w:val="24"/>
          <w:szCs w:val="24"/>
        </w:rPr>
        <w:t>Listing 5.12.</w:t>
      </w:r>
      <w:r w:rsidR="00F66613">
        <w:rPr>
          <w:sz w:val="24"/>
          <w:szCs w:val="24"/>
        </w:rPr>
        <w:t xml:space="preserve">  Proses Tambah </w:t>
      </w:r>
      <w:r w:rsidR="00F66613" w:rsidRPr="00F66613">
        <w:rPr>
          <w:i/>
          <w:iCs/>
          <w:sz w:val="24"/>
          <w:szCs w:val="24"/>
        </w:rPr>
        <w:t>Supplier</w:t>
      </w:r>
      <w:r>
        <w:rPr>
          <w:sz w:val="24"/>
          <w:szCs w:val="24"/>
        </w:rPr>
        <w:t>.....................................................</w:t>
      </w:r>
      <w:r>
        <w:rPr>
          <w:spacing w:val="-21"/>
          <w:sz w:val="24"/>
          <w:szCs w:val="24"/>
        </w:rPr>
        <w:t xml:space="preserve"> </w:t>
      </w:r>
      <w:r>
        <w:rPr>
          <w:sz w:val="24"/>
          <w:szCs w:val="24"/>
        </w:rPr>
        <w:t>5-</w:t>
      </w:r>
      <w:r w:rsidR="00F66613">
        <w:rPr>
          <w:sz w:val="24"/>
          <w:szCs w:val="24"/>
        </w:rPr>
        <w:t>33</w:t>
      </w:r>
    </w:p>
    <w:p w14:paraId="491D1BD5" w14:textId="545D15FE" w:rsidR="00741834" w:rsidRDefault="00741834" w:rsidP="00741834">
      <w:pPr>
        <w:ind w:left="548" w:right="69"/>
        <w:jc w:val="both"/>
        <w:rPr>
          <w:sz w:val="24"/>
          <w:szCs w:val="24"/>
        </w:rPr>
      </w:pPr>
      <w:r>
        <w:rPr>
          <w:sz w:val="24"/>
          <w:szCs w:val="24"/>
        </w:rPr>
        <w:t xml:space="preserve">Listing 5.13.  Proses </w:t>
      </w:r>
      <w:r w:rsidR="001014D7" w:rsidRPr="001014D7">
        <w:rPr>
          <w:i/>
          <w:iCs/>
          <w:sz w:val="24"/>
          <w:szCs w:val="24"/>
        </w:rPr>
        <w:t>Edit</w:t>
      </w:r>
      <w:r w:rsidR="001014D7">
        <w:rPr>
          <w:sz w:val="24"/>
          <w:szCs w:val="24"/>
        </w:rPr>
        <w:t xml:space="preserve"> </w:t>
      </w:r>
      <w:r w:rsidR="001014D7" w:rsidRPr="001014D7">
        <w:rPr>
          <w:i/>
          <w:iCs/>
          <w:sz w:val="24"/>
          <w:szCs w:val="24"/>
        </w:rPr>
        <w:t>Supplier</w:t>
      </w:r>
      <w:r>
        <w:rPr>
          <w:sz w:val="24"/>
          <w:szCs w:val="24"/>
        </w:rPr>
        <w:t>...</w:t>
      </w:r>
      <w:r w:rsidR="001014D7">
        <w:rPr>
          <w:sz w:val="24"/>
          <w:szCs w:val="24"/>
        </w:rPr>
        <w:t>.....................................................</w:t>
      </w:r>
      <w:r>
        <w:rPr>
          <w:sz w:val="24"/>
          <w:szCs w:val="24"/>
        </w:rPr>
        <w:t>....</w:t>
      </w:r>
      <w:r>
        <w:rPr>
          <w:spacing w:val="-21"/>
          <w:sz w:val="24"/>
          <w:szCs w:val="24"/>
        </w:rPr>
        <w:t xml:space="preserve"> </w:t>
      </w:r>
      <w:r>
        <w:rPr>
          <w:sz w:val="24"/>
          <w:szCs w:val="24"/>
        </w:rPr>
        <w:t>5-</w:t>
      </w:r>
      <w:r w:rsidR="001014D7">
        <w:rPr>
          <w:sz w:val="24"/>
          <w:szCs w:val="24"/>
        </w:rPr>
        <w:t>34</w:t>
      </w:r>
    </w:p>
    <w:p w14:paraId="2F5E20CD" w14:textId="77777777" w:rsidR="00741834" w:rsidRDefault="00741834" w:rsidP="00741834">
      <w:pPr>
        <w:ind w:left="548" w:right="69"/>
        <w:jc w:val="both"/>
        <w:rPr>
          <w:sz w:val="24"/>
          <w:szCs w:val="24"/>
        </w:rPr>
      </w:pPr>
    </w:p>
    <w:p w14:paraId="6D8FBA68" w14:textId="4D640387" w:rsidR="00741834" w:rsidRDefault="00741834" w:rsidP="00C74ACB">
      <w:pPr>
        <w:spacing w:line="480" w:lineRule="auto"/>
        <w:ind w:left="548" w:right="69"/>
        <w:jc w:val="both"/>
        <w:rPr>
          <w:sz w:val="24"/>
          <w:szCs w:val="24"/>
        </w:rPr>
      </w:pPr>
      <w:r>
        <w:rPr>
          <w:sz w:val="24"/>
          <w:szCs w:val="24"/>
        </w:rPr>
        <w:t xml:space="preserve">Listing 5.14.  Proses </w:t>
      </w:r>
      <w:r w:rsidR="001014D7">
        <w:rPr>
          <w:sz w:val="24"/>
          <w:szCs w:val="24"/>
        </w:rPr>
        <w:t xml:space="preserve">Hapus </w:t>
      </w:r>
      <w:r w:rsidR="001014D7" w:rsidRPr="001014D7">
        <w:rPr>
          <w:i/>
          <w:iCs/>
          <w:sz w:val="24"/>
          <w:szCs w:val="24"/>
        </w:rPr>
        <w:t>Supplier</w:t>
      </w:r>
      <w:r>
        <w:rPr>
          <w:sz w:val="24"/>
          <w:szCs w:val="24"/>
        </w:rPr>
        <w:t>...................</w:t>
      </w:r>
      <w:r w:rsidR="001014D7">
        <w:rPr>
          <w:sz w:val="24"/>
          <w:szCs w:val="24"/>
        </w:rPr>
        <w:t>...................</w:t>
      </w:r>
      <w:r>
        <w:rPr>
          <w:sz w:val="24"/>
          <w:szCs w:val="24"/>
        </w:rPr>
        <w:t>..................</w:t>
      </w:r>
      <w:r>
        <w:rPr>
          <w:spacing w:val="-21"/>
          <w:sz w:val="24"/>
          <w:szCs w:val="24"/>
        </w:rPr>
        <w:t xml:space="preserve"> </w:t>
      </w:r>
      <w:r>
        <w:rPr>
          <w:sz w:val="24"/>
          <w:szCs w:val="24"/>
        </w:rPr>
        <w:t>5-3</w:t>
      </w:r>
      <w:r w:rsidR="001014D7">
        <w:rPr>
          <w:sz w:val="24"/>
          <w:szCs w:val="24"/>
        </w:rPr>
        <w:t>5</w:t>
      </w:r>
    </w:p>
    <w:p w14:paraId="553D3382" w14:textId="77777777" w:rsidR="00C74ACB" w:rsidRDefault="00C74ACB" w:rsidP="00C74ACB">
      <w:pPr>
        <w:spacing w:line="480" w:lineRule="auto"/>
        <w:ind w:left="548" w:right="69"/>
        <w:jc w:val="both"/>
        <w:rPr>
          <w:sz w:val="24"/>
          <w:szCs w:val="24"/>
        </w:rPr>
      </w:pPr>
    </w:p>
    <w:p w14:paraId="6B7965D6" w14:textId="77777777" w:rsidR="00C74ACB" w:rsidRDefault="00C74ACB" w:rsidP="00C74ACB">
      <w:pPr>
        <w:spacing w:line="480" w:lineRule="auto"/>
        <w:ind w:left="548" w:right="69"/>
        <w:jc w:val="both"/>
        <w:rPr>
          <w:sz w:val="24"/>
          <w:szCs w:val="24"/>
        </w:rPr>
      </w:pPr>
    </w:p>
    <w:p w14:paraId="06008639" w14:textId="77777777" w:rsidR="00C74ACB" w:rsidRDefault="00C74ACB" w:rsidP="00C74ACB">
      <w:pPr>
        <w:spacing w:line="480" w:lineRule="auto"/>
        <w:ind w:left="548" w:right="69"/>
        <w:jc w:val="both"/>
        <w:rPr>
          <w:sz w:val="24"/>
          <w:szCs w:val="24"/>
        </w:rPr>
      </w:pPr>
    </w:p>
    <w:p w14:paraId="2B1D46D8" w14:textId="77777777" w:rsidR="00C74ACB" w:rsidRDefault="00C74ACB" w:rsidP="00C74ACB">
      <w:pPr>
        <w:spacing w:line="480" w:lineRule="auto"/>
        <w:ind w:left="548" w:right="69"/>
        <w:jc w:val="both"/>
        <w:rPr>
          <w:sz w:val="24"/>
          <w:szCs w:val="24"/>
        </w:rPr>
      </w:pPr>
    </w:p>
    <w:p w14:paraId="5FC26A6A" w14:textId="17166DA5" w:rsidR="00C74ACB" w:rsidRDefault="00C74ACB" w:rsidP="00C74ACB">
      <w:pPr>
        <w:spacing w:line="480" w:lineRule="auto"/>
        <w:ind w:left="3428" w:right="69" w:firstLine="172"/>
        <w:jc w:val="both"/>
        <w:rPr>
          <w:sz w:val="24"/>
          <w:szCs w:val="24"/>
        </w:rPr>
      </w:pPr>
      <w:r>
        <w:rPr>
          <w:sz w:val="24"/>
          <w:szCs w:val="24"/>
        </w:rPr>
        <w:t>xv</w:t>
      </w:r>
    </w:p>
    <w:p w14:paraId="0A05A3B8" w14:textId="77777777" w:rsidR="00C74ACB" w:rsidRDefault="00C74ACB" w:rsidP="00C74ACB">
      <w:pPr>
        <w:spacing w:line="480" w:lineRule="auto"/>
        <w:ind w:left="548" w:right="69"/>
        <w:jc w:val="both"/>
        <w:rPr>
          <w:sz w:val="24"/>
          <w:szCs w:val="24"/>
        </w:rPr>
      </w:pPr>
    </w:p>
    <w:p w14:paraId="05AF46B2" w14:textId="77777777" w:rsidR="00C74ACB" w:rsidRDefault="00C74ACB" w:rsidP="00C74ACB">
      <w:pPr>
        <w:spacing w:line="480" w:lineRule="auto"/>
        <w:ind w:left="548" w:right="69"/>
        <w:jc w:val="both"/>
        <w:rPr>
          <w:sz w:val="24"/>
          <w:szCs w:val="24"/>
        </w:rPr>
      </w:pPr>
    </w:p>
    <w:p w14:paraId="2B12067D" w14:textId="77777777" w:rsidR="00741834" w:rsidRDefault="00741834" w:rsidP="00C74ACB">
      <w:pPr>
        <w:spacing w:line="480" w:lineRule="auto"/>
        <w:ind w:left="548" w:right="69"/>
        <w:jc w:val="both"/>
        <w:rPr>
          <w:sz w:val="24"/>
          <w:szCs w:val="24"/>
        </w:rPr>
      </w:pPr>
    </w:p>
    <w:p w14:paraId="06D5BAAB" w14:textId="77777777" w:rsidR="00741834" w:rsidRDefault="00741834" w:rsidP="00C74ACB">
      <w:pPr>
        <w:spacing w:line="480" w:lineRule="auto"/>
        <w:ind w:left="548" w:right="69"/>
        <w:jc w:val="both"/>
        <w:rPr>
          <w:sz w:val="24"/>
          <w:szCs w:val="24"/>
        </w:rPr>
      </w:pPr>
    </w:p>
    <w:p w14:paraId="302FC252" w14:textId="77777777" w:rsidR="00741834" w:rsidRDefault="00741834" w:rsidP="00C74ACB">
      <w:pPr>
        <w:spacing w:line="480" w:lineRule="auto"/>
        <w:ind w:left="548" w:right="69"/>
        <w:jc w:val="both"/>
        <w:rPr>
          <w:sz w:val="24"/>
          <w:szCs w:val="24"/>
        </w:rPr>
      </w:pPr>
    </w:p>
    <w:p w14:paraId="57C1C0CE" w14:textId="77777777" w:rsidR="00741834" w:rsidRDefault="00741834" w:rsidP="00C74ACB">
      <w:pPr>
        <w:spacing w:line="480" w:lineRule="auto"/>
        <w:ind w:left="548" w:right="69"/>
        <w:jc w:val="both"/>
        <w:rPr>
          <w:sz w:val="24"/>
          <w:szCs w:val="24"/>
        </w:rPr>
      </w:pPr>
    </w:p>
    <w:p w14:paraId="744F8198" w14:textId="77777777" w:rsidR="0035164E" w:rsidRDefault="0035164E" w:rsidP="00C74ACB">
      <w:pPr>
        <w:spacing w:before="16" w:line="480" w:lineRule="auto"/>
        <w:jc w:val="both"/>
        <w:rPr>
          <w:sz w:val="26"/>
          <w:szCs w:val="26"/>
        </w:rPr>
      </w:pPr>
    </w:p>
    <w:p w14:paraId="756FA4C3" w14:textId="77777777" w:rsidR="005215E1" w:rsidRDefault="005215E1" w:rsidP="00C74ACB">
      <w:pPr>
        <w:spacing w:line="480" w:lineRule="auto"/>
        <w:ind w:left="548" w:right="69"/>
        <w:jc w:val="both"/>
        <w:rPr>
          <w:sz w:val="24"/>
          <w:szCs w:val="24"/>
        </w:rPr>
      </w:pPr>
    </w:p>
    <w:p w14:paraId="39C23A50" w14:textId="77777777" w:rsidR="005215E1" w:rsidRDefault="005215E1" w:rsidP="00C74ACB">
      <w:pPr>
        <w:spacing w:line="480" w:lineRule="auto"/>
        <w:ind w:left="548" w:right="69"/>
        <w:jc w:val="both"/>
        <w:rPr>
          <w:sz w:val="24"/>
          <w:szCs w:val="24"/>
        </w:rPr>
      </w:pPr>
    </w:p>
    <w:p w14:paraId="27FA0FB4" w14:textId="77777777" w:rsidR="005215E1" w:rsidRDefault="005215E1" w:rsidP="00C74ACB">
      <w:pPr>
        <w:spacing w:line="480" w:lineRule="auto"/>
        <w:ind w:left="548" w:right="69"/>
        <w:jc w:val="both"/>
        <w:rPr>
          <w:sz w:val="24"/>
          <w:szCs w:val="24"/>
        </w:rPr>
      </w:pPr>
    </w:p>
    <w:p w14:paraId="100C3C5B" w14:textId="77777777" w:rsidR="005215E1" w:rsidRDefault="005215E1" w:rsidP="00C74ACB">
      <w:pPr>
        <w:spacing w:line="480" w:lineRule="auto"/>
        <w:ind w:left="548" w:right="69"/>
        <w:jc w:val="both"/>
        <w:rPr>
          <w:sz w:val="24"/>
          <w:szCs w:val="24"/>
        </w:rPr>
      </w:pPr>
    </w:p>
    <w:p w14:paraId="41F0785B" w14:textId="77777777" w:rsidR="005215E1" w:rsidRDefault="005215E1" w:rsidP="00C74ACB">
      <w:pPr>
        <w:spacing w:line="480" w:lineRule="auto"/>
        <w:ind w:left="548" w:right="69"/>
        <w:jc w:val="both"/>
        <w:rPr>
          <w:sz w:val="24"/>
          <w:szCs w:val="24"/>
        </w:rPr>
      </w:pPr>
    </w:p>
    <w:p w14:paraId="39040892" w14:textId="77777777" w:rsidR="005215E1" w:rsidRDefault="005215E1" w:rsidP="00C74ACB">
      <w:pPr>
        <w:spacing w:line="480" w:lineRule="auto"/>
        <w:ind w:left="548" w:right="69"/>
        <w:jc w:val="both"/>
        <w:rPr>
          <w:sz w:val="24"/>
          <w:szCs w:val="24"/>
        </w:rPr>
      </w:pPr>
    </w:p>
    <w:p w14:paraId="552C9B64" w14:textId="77777777" w:rsidR="005215E1" w:rsidRDefault="005215E1" w:rsidP="00F867BC">
      <w:pPr>
        <w:ind w:left="548" w:right="69"/>
        <w:jc w:val="both"/>
        <w:rPr>
          <w:sz w:val="24"/>
          <w:szCs w:val="24"/>
        </w:rPr>
      </w:pPr>
    </w:p>
    <w:p w14:paraId="0B4B9E92" w14:textId="77777777" w:rsidR="005215E1" w:rsidRDefault="005215E1" w:rsidP="00F867BC">
      <w:pPr>
        <w:ind w:left="548" w:right="69"/>
        <w:jc w:val="both"/>
        <w:rPr>
          <w:sz w:val="24"/>
          <w:szCs w:val="24"/>
        </w:rPr>
      </w:pPr>
    </w:p>
    <w:p w14:paraId="2C572F82" w14:textId="77777777" w:rsidR="005215E1" w:rsidRDefault="005215E1" w:rsidP="00F867BC">
      <w:pPr>
        <w:ind w:left="548" w:right="69"/>
        <w:jc w:val="both"/>
        <w:rPr>
          <w:sz w:val="24"/>
          <w:szCs w:val="24"/>
        </w:rPr>
      </w:pPr>
    </w:p>
    <w:p w14:paraId="7D09DA18" w14:textId="77777777" w:rsidR="005215E1" w:rsidRDefault="005215E1" w:rsidP="00F867BC">
      <w:pPr>
        <w:ind w:left="548" w:right="69"/>
        <w:jc w:val="both"/>
        <w:rPr>
          <w:sz w:val="24"/>
          <w:szCs w:val="24"/>
        </w:rPr>
      </w:pPr>
    </w:p>
    <w:p w14:paraId="7BEEFA16" w14:textId="77777777" w:rsidR="005215E1" w:rsidRDefault="005215E1" w:rsidP="00F867BC">
      <w:pPr>
        <w:ind w:left="548" w:right="69"/>
        <w:jc w:val="both"/>
        <w:rPr>
          <w:sz w:val="24"/>
          <w:szCs w:val="24"/>
        </w:rPr>
      </w:pPr>
    </w:p>
    <w:p w14:paraId="1DEC7C61" w14:textId="77777777" w:rsidR="005215E1" w:rsidRDefault="005215E1" w:rsidP="00F867BC">
      <w:pPr>
        <w:ind w:left="548" w:right="69"/>
        <w:jc w:val="both"/>
        <w:rPr>
          <w:sz w:val="24"/>
          <w:szCs w:val="24"/>
        </w:rPr>
      </w:pPr>
    </w:p>
    <w:p w14:paraId="1C4AA255" w14:textId="77777777" w:rsidR="005215E1" w:rsidRDefault="005215E1" w:rsidP="00F867BC">
      <w:pPr>
        <w:ind w:left="548" w:right="69"/>
        <w:jc w:val="both"/>
        <w:rPr>
          <w:sz w:val="24"/>
          <w:szCs w:val="24"/>
        </w:rPr>
      </w:pPr>
    </w:p>
    <w:p w14:paraId="69816757" w14:textId="77777777" w:rsidR="005215E1" w:rsidRDefault="005215E1" w:rsidP="00F867BC">
      <w:pPr>
        <w:ind w:left="548" w:right="69"/>
        <w:jc w:val="both"/>
        <w:rPr>
          <w:sz w:val="24"/>
          <w:szCs w:val="24"/>
        </w:rPr>
      </w:pPr>
    </w:p>
    <w:p w14:paraId="050CEF62" w14:textId="77777777" w:rsidR="005215E1" w:rsidRDefault="005215E1" w:rsidP="00F867BC">
      <w:pPr>
        <w:ind w:left="548" w:right="69"/>
        <w:jc w:val="both"/>
        <w:rPr>
          <w:sz w:val="24"/>
          <w:szCs w:val="24"/>
        </w:rPr>
      </w:pPr>
    </w:p>
    <w:p w14:paraId="57050952" w14:textId="77777777" w:rsidR="005215E1" w:rsidRDefault="005215E1" w:rsidP="00F867BC">
      <w:pPr>
        <w:ind w:left="548" w:right="69"/>
        <w:jc w:val="both"/>
        <w:rPr>
          <w:sz w:val="24"/>
          <w:szCs w:val="24"/>
        </w:rPr>
      </w:pPr>
    </w:p>
    <w:p w14:paraId="6F8200A0" w14:textId="77777777" w:rsidR="005215E1" w:rsidRDefault="005215E1" w:rsidP="00F867BC">
      <w:pPr>
        <w:ind w:left="548" w:right="69"/>
        <w:jc w:val="both"/>
        <w:rPr>
          <w:sz w:val="24"/>
          <w:szCs w:val="24"/>
        </w:rPr>
      </w:pPr>
    </w:p>
    <w:p w14:paraId="780764AE" w14:textId="77777777" w:rsidR="005215E1" w:rsidRDefault="005215E1" w:rsidP="00F867BC">
      <w:pPr>
        <w:ind w:left="548" w:right="69"/>
        <w:jc w:val="both"/>
        <w:rPr>
          <w:sz w:val="24"/>
          <w:szCs w:val="24"/>
        </w:rPr>
      </w:pPr>
    </w:p>
    <w:p w14:paraId="105566C7" w14:textId="77777777" w:rsidR="005215E1" w:rsidRDefault="005215E1" w:rsidP="00F867BC">
      <w:pPr>
        <w:ind w:left="548" w:right="69"/>
        <w:jc w:val="both"/>
        <w:rPr>
          <w:sz w:val="24"/>
          <w:szCs w:val="24"/>
        </w:rPr>
      </w:pPr>
    </w:p>
    <w:p w14:paraId="435F569C" w14:textId="77777777" w:rsidR="005215E1" w:rsidRDefault="005215E1" w:rsidP="00F867BC">
      <w:pPr>
        <w:ind w:left="548" w:right="69"/>
        <w:jc w:val="both"/>
        <w:rPr>
          <w:sz w:val="24"/>
          <w:szCs w:val="24"/>
        </w:rPr>
      </w:pPr>
    </w:p>
    <w:p w14:paraId="483B8269" w14:textId="77777777" w:rsidR="005215E1" w:rsidRDefault="005215E1" w:rsidP="00F867BC">
      <w:pPr>
        <w:ind w:left="548" w:right="69"/>
        <w:jc w:val="both"/>
        <w:rPr>
          <w:sz w:val="24"/>
          <w:szCs w:val="24"/>
        </w:rPr>
      </w:pPr>
    </w:p>
    <w:p w14:paraId="57A4D9DD" w14:textId="77777777" w:rsidR="005215E1" w:rsidRDefault="005215E1" w:rsidP="00F867BC">
      <w:pPr>
        <w:ind w:left="548" w:right="69"/>
        <w:jc w:val="both"/>
        <w:rPr>
          <w:sz w:val="24"/>
          <w:szCs w:val="24"/>
        </w:rPr>
      </w:pPr>
    </w:p>
    <w:p w14:paraId="3996F208" w14:textId="5608F2CE" w:rsidR="005215E1" w:rsidRDefault="005215E1" w:rsidP="005215E1">
      <w:pPr>
        <w:ind w:left="548" w:right="69"/>
        <w:jc w:val="center"/>
        <w:rPr>
          <w:sz w:val="24"/>
          <w:szCs w:val="24"/>
        </w:rPr>
      </w:pPr>
      <w:r>
        <w:rPr>
          <w:sz w:val="24"/>
          <w:szCs w:val="24"/>
        </w:rPr>
        <w:t>x</w:t>
      </w:r>
      <w:r w:rsidR="0068099D">
        <w:rPr>
          <w:sz w:val="24"/>
          <w:szCs w:val="24"/>
        </w:rPr>
        <w:t>i</w:t>
      </w:r>
      <w:r>
        <w:rPr>
          <w:sz w:val="24"/>
          <w:szCs w:val="24"/>
        </w:rPr>
        <w:t>x</w:t>
      </w:r>
    </w:p>
    <w:p w14:paraId="380693EB" w14:textId="77777777" w:rsidR="005215E1" w:rsidRDefault="005215E1" w:rsidP="00F867BC">
      <w:pPr>
        <w:ind w:left="548" w:right="69"/>
        <w:jc w:val="both"/>
        <w:rPr>
          <w:sz w:val="24"/>
          <w:szCs w:val="24"/>
        </w:rPr>
      </w:pPr>
    </w:p>
    <w:p w14:paraId="46651D72" w14:textId="77777777" w:rsidR="005A38E5" w:rsidRDefault="005A38E5" w:rsidP="00F867BC">
      <w:pPr>
        <w:ind w:left="548" w:right="69"/>
        <w:jc w:val="both"/>
        <w:rPr>
          <w:sz w:val="24"/>
          <w:szCs w:val="24"/>
        </w:rPr>
      </w:pPr>
    </w:p>
    <w:p w14:paraId="72858694" w14:textId="77777777" w:rsidR="005A38E5" w:rsidRDefault="005A38E5" w:rsidP="00F867BC">
      <w:pPr>
        <w:ind w:left="548" w:right="69"/>
        <w:jc w:val="both"/>
        <w:rPr>
          <w:sz w:val="24"/>
          <w:szCs w:val="24"/>
        </w:rPr>
      </w:pPr>
    </w:p>
    <w:p w14:paraId="28548BE0" w14:textId="77777777" w:rsidR="005A38E5" w:rsidRDefault="005A38E5" w:rsidP="00F867BC">
      <w:pPr>
        <w:ind w:left="548" w:right="69"/>
        <w:jc w:val="both"/>
        <w:rPr>
          <w:sz w:val="24"/>
          <w:szCs w:val="24"/>
        </w:rPr>
      </w:pPr>
    </w:p>
    <w:p w14:paraId="28FF2FB7" w14:textId="77777777" w:rsidR="005A38E5" w:rsidRDefault="005A38E5" w:rsidP="00F867BC">
      <w:pPr>
        <w:ind w:left="548" w:right="69"/>
        <w:jc w:val="both"/>
        <w:rPr>
          <w:sz w:val="24"/>
          <w:szCs w:val="24"/>
        </w:rPr>
      </w:pPr>
    </w:p>
    <w:p w14:paraId="169879B8" w14:textId="77777777" w:rsidR="005A38E5" w:rsidRDefault="005A38E5" w:rsidP="00F867BC">
      <w:pPr>
        <w:ind w:left="548" w:right="69"/>
        <w:jc w:val="both"/>
        <w:rPr>
          <w:sz w:val="24"/>
          <w:szCs w:val="24"/>
        </w:rPr>
      </w:pPr>
    </w:p>
    <w:p w14:paraId="0AA31986" w14:textId="77777777" w:rsidR="005A38E5" w:rsidRDefault="005A38E5" w:rsidP="00F867BC">
      <w:pPr>
        <w:ind w:left="548" w:right="69"/>
        <w:jc w:val="both"/>
        <w:rPr>
          <w:sz w:val="24"/>
          <w:szCs w:val="24"/>
        </w:rPr>
      </w:pPr>
    </w:p>
    <w:p w14:paraId="3DB65EA3" w14:textId="77777777" w:rsidR="005A38E5" w:rsidRDefault="005A38E5" w:rsidP="00F867BC">
      <w:pPr>
        <w:ind w:left="548" w:right="69"/>
        <w:jc w:val="both"/>
        <w:rPr>
          <w:sz w:val="24"/>
          <w:szCs w:val="24"/>
        </w:rPr>
      </w:pPr>
    </w:p>
    <w:p w14:paraId="36D9A4DE" w14:textId="77777777" w:rsidR="005A38E5" w:rsidRDefault="005A38E5" w:rsidP="00F867BC">
      <w:pPr>
        <w:ind w:left="548" w:right="69"/>
        <w:jc w:val="both"/>
        <w:rPr>
          <w:sz w:val="24"/>
          <w:szCs w:val="24"/>
        </w:rPr>
      </w:pPr>
    </w:p>
    <w:p w14:paraId="6B5918F7" w14:textId="77777777" w:rsidR="005A38E5" w:rsidRDefault="005A38E5" w:rsidP="00F867BC">
      <w:pPr>
        <w:ind w:left="548" w:right="69"/>
        <w:jc w:val="both"/>
        <w:rPr>
          <w:sz w:val="24"/>
          <w:szCs w:val="24"/>
        </w:rPr>
      </w:pPr>
    </w:p>
    <w:p w14:paraId="5B7D4AFE" w14:textId="77777777" w:rsidR="005A38E5" w:rsidRDefault="005A38E5" w:rsidP="00F867BC">
      <w:pPr>
        <w:ind w:left="548" w:right="69"/>
        <w:jc w:val="both"/>
        <w:rPr>
          <w:sz w:val="24"/>
          <w:szCs w:val="24"/>
        </w:rPr>
      </w:pPr>
    </w:p>
    <w:p w14:paraId="1586EF22" w14:textId="77777777" w:rsidR="005A38E5" w:rsidRDefault="005A38E5" w:rsidP="00F867BC">
      <w:pPr>
        <w:ind w:left="548" w:right="69"/>
        <w:jc w:val="both"/>
        <w:rPr>
          <w:sz w:val="24"/>
          <w:szCs w:val="24"/>
        </w:rPr>
      </w:pPr>
    </w:p>
    <w:p w14:paraId="6D7A220B" w14:textId="77777777" w:rsidR="005A38E5" w:rsidRDefault="005A38E5" w:rsidP="00F867BC">
      <w:pPr>
        <w:ind w:left="548" w:right="69"/>
        <w:jc w:val="both"/>
        <w:rPr>
          <w:sz w:val="24"/>
          <w:szCs w:val="24"/>
        </w:rPr>
      </w:pPr>
    </w:p>
    <w:p w14:paraId="193A7F97" w14:textId="77777777" w:rsidR="005A38E5" w:rsidRDefault="005A38E5" w:rsidP="00F867BC">
      <w:pPr>
        <w:ind w:left="548" w:right="69"/>
        <w:jc w:val="both"/>
        <w:rPr>
          <w:sz w:val="24"/>
          <w:szCs w:val="24"/>
        </w:rPr>
      </w:pPr>
    </w:p>
    <w:p w14:paraId="748AFB63" w14:textId="77777777" w:rsidR="005A38E5" w:rsidRDefault="005A38E5" w:rsidP="00F867BC">
      <w:pPr>
        <w:ind w:left="548" w:right="69"/>
        <w:jc w:val="both"/>
        <w:rPr>
          <w:sz w:val="24"/>
          <w:szCs w:val="24"/>
        </w:rPr>
      </w:pPr>
    </w:p>
    <w:p w14:paraId="754B6C6B" w14:textId="77777777" w:rsidR="005A38E5" w:rsidRDefault="005A38E5" w:rsidP="00F867BC">
      <w:pPr>
        <w:ind w:left="548" w:right="69"/>
        <w:jc w:val="both"/>
        <w:rPr>
          <w:sz w:val="24"/>
          <w:szCs w:val="24"/>
        </w:rPr>
      </w:pPr>
    </w:p>
    <w:p w14:paraId="1FC3119E" w14:textId="77777777" w:rsidR="005A38E5" w:rsidRDefault="005A38E5" w:rsidP="00F867BC">
      <w:pPr>
        <w:ind w:left="548" w:right="69"/>
        <w:jc w:val="both"/>
        <w:rPr>
          <w:sz w:val="24"/>
          <w:szCs w:val="24"/>
        </w:rPr>
      </w:pPr>
    </w:p>
    <w:p w14:paraId="04798C97" w14:textId="77777777" w:rsidR="005A38E5" w:rsidRDefault="005A38E5" w:rsidP="00F867BC">
      <w:pPr>
        <w:ind w:left="548" w:right="69"/>
        <w:jc w:val="both"/>
        <w:rPr>
          <w:sz w:val="24"/>
          <w:szCs w:val="24"/>
        </w:rPr>
      </w:pPr>
    </w:p>
    <w:p w14:paraId="66B0FB63" w14:textId="77777777" w:rsidR="005A38E5" w:rsidRDefault="005A38E5" w:rsidP="00F867BC">
      <w:pPr>
        <w:ind w:left="548" w:right="69"/>
        <w:jc w:val="both"/>
        <w:rPr>
          <w:sz w:val="24"/>
          <w:szCs w:val="24"/>
        </w:rPr>
      </w:pPr>
    </w:p>
    <w:p w14:paraId="24E4B80C" w14:textId="77777777" w:rsidR="005A38E5" w:rsidRDefault="005A38E5" w:rsidP="00F867BC">
      <w:pPr>
        <w:ind w:left="548" w:right="69"/>
        <w:jc w:val="both"/>
        <w:rPr>
          <w:sz w:val="24"/>
          <w:szCs w:val="24"/>
        </w:rPr>
      </w:pPr>
    </w:p>
    <w:p w14:paraId="324FD790" w14:textId="77777777" w:rsidR="005A38E5" w:rsidRDefault="005A38E5" w:rsidP="00F867BC">
      <w:pPr>
        <w:ind w:left="548" w:right="69"/>
        <w:jc w:val="both"/>
        <w:rPr>
          <w:sz w:val="24"/>
          <w:szCs w:val="24"/>
        </w:rPr>
      </w:pPr>
    </w:p>
    <w:p w14:paraId="6A489D65" w14:textId="77777777" w:rsidR="005A38E5" w:rsidRDefault="005A38E5" w:rsidP="00F867BC">
      <w:pPr>
        <w:ind w:left="548" w:right="69"/>
        <w:jc w:val="both"/>
        <w:rPr>
          <w:sz w:val="24"/>
          <w:szCs w:val="24"/>
        </w:rPr>
      </w:pPr>
    </w:p>
    <w:p w14:paraId="516B985D" w14:textId="77777777" w:rsidR="005A38E5" w:rsidRDefault="005A38E5" w:rsidP="00F867BC">
      <w:pPr>
        <w:ind w:left="548" w:right="69"/>
        <w:jc w:val="both"/>
        <w:rPr>
          <w:sz w:val="24"/>
          <w:szCs w:val="24"/>
        </w:rPr>
      </w:pPr>
    </w:p>
    <w:p w14:paraId="36507BCB" w14:textId="77777777" w:rsidR="005A38E5" w:rsidRDefault="005A38E5" w:rsidP="00F867BC">
      <w:pPr>
        <w:ind w:left="548" w:right="69"/>
        <w:jc w:val="both"/>
        <w:rPr>
          <w:sz w:val="24"/>
          <w:szCs w:val="24"/>
        </w:rPr>
      </w:pPr>
    </w:p>
    <w:p w14:paraId="38D44A4A" w14:textId="77777777" w:rsidR="005A38E5" w:rsidRDefault="005A38E5" w:rsidP="00F867BC">
      <w:pPr>
        <w:ind w:left="548" w:right="69"/>
        <w:jc w:val="both"/>
        <w:rPr>
          <w:sz w:val="24"/>
          <w:szCs w:val="24"/>
        </w:rPr>
      </w:pPr>
    </w:p>
    <w:p w14:paraId="0DFEE993" w14:textId="77777777" w:rsidR="005A38E5" w:rsidRDefault="005A38E5" w:rsidP="00F867BC">
      <w:pPr>
        <w:ind w:left="548" w:right="69"/>
        <w:jc w:val="both"/>
        <w:rPr>
          <w:sz w:val="24"/>
          <w:szCs w:val="24"/>
        </w:rPr>
      </w:pPr>
    </w:p>
    <w:p w14:paraId="2594C0C6" w14:textId="77777777" w:rsidR="005A38E5" w:rsidRDefault="005A38E5" w:rsidP="00F867BC">
      <w:pPr>
        <w:ind w:left="548" w:right="69"/>
        <w:jc w:val="both"/>
        <w:rPr>
          <w:sz w:val="24"/>
          <w:szCs w:val="24"/>
        </w:rPr>
      </w:pPr>
    </w:p>
    <w:p w14:paraId="58FD153E" w14:textId="77777777" w:rsidR="005A38E5" w:rsidRDefault="005A38E5" w:rsidP="00F867BC">
      <w:pPr>
        <w:ind w:left="548" w:right="69"/>
        <w:jc w:val="both"/>
        <w:rPr>
          <w:sz w:val="24"/>
          <w:szCs w:val="24"/>
        </w:rPr>
      </w:pPr>
    </w:p>
    <w:p w14:paraId="1FD679E3" w14:textId="77777777" w:rsidR="005A38E5" w:rsidRDefault="005A38E5" w:rsidP="00F867BC">
      <w:pPr>
        <w:ind w:left="548" w:right="69"/>
        <w:jc w:val="both"/>
        <w:rPr>
          <w:sz w:val="24"/>
          <w:szCs w:val="24"/>
        </w:rPr>
      </w:pPr>
    </w:p>
    <w:p w14:paraId="0B605355" w14:textId="77777777" w:rsidR="005A38E5" w:rsidRDefault="005A38E5" w:rsidP="00F867BC">
      <w:pPr>
        <w:ind w:left="548" w:right="69"/>
        <w:jc w:val="both"/>
        <w:rPr>
          <w:sz w:val="24"/>
          <w:szCs w:val="24"/>
        </w:rPr>
      </w:pPr>
    </w:p>
    <w:p w14:paraId="33422254" w14:textId="77777777" w:rsidR="005A38E5" w:rsidRDefault="005A38E5" w:rsidP="00F867BC">
      <w:pPr>
        <w:ind w:left="548" w:right="69"/>
        <w:jc w:val="both"/>
        <w:rPr>
          <w:sz w:val="24"/>
          <w:szCs w:val="24"/>
        </w:rPr>
      </w:pPr>
    </w:p>
    <w:p w14:paraId="28481E7B" w14:textId="77777777" w:rsidR="005A38E5" w:rsidRDefault="005A38E5" w:rsidP="00F867BC">
      <w:pPr>
        <w:ind w:left="548" w:right="69"/>
        <w:jc w:val="both"/>
        <w:rPr>
          <w:sz w:val="24"/>
          <w:szCs w:val="24"/>
        </w:rPr>
      </w:pPr>
    </w:p>
    <w:p w14:paraId="5789C3AA" w14:textId="77777777" w:rsidR="005A38E5" w:rsidRDefault="005A38E5" w:rsidP="00F867BC">
      <w:pPr>
        <w:ind w:left="548" w:right="69"/>
        <w:jc w:val="both"/>
        <w:rPr>
          <w:sz w:val="24"/>
          <w:szCs w:val="24"/>
        </w:rPr>
      </w:pPr>
    </w:p>
    <w:p w14:paraId="193D5652" w14:textId="77777777" w:rsidR="005A38E5" w:rsidRDefault="005A38E5" w:rsidP="00F867BC">
      <w:pPr>
        <w:ind w:left="548" w:right="69"/>
        <w:jc w:val="both"/>
        <w:rPr>
          <w:sz w:val="24"/>
          <w:szCs w:val="24"/>
        </w:rPr>
      </w:pPr>
    </w:p>
    <w:p w14:paraId="6E3C9BE8" w14:textId="77777777" w:rsidR="005A38E5" w:rsidRDefault="005A38E5" w:rsidP="00F867BC">
      <w:pPr>
        <w:ind w:left="548" w:right="69"/>
        <w:jc w:val="both"/>
        <w:rPr>
          <w:sz w:val="24"/>
          <w:szCs w:val="24"/>
        </w:rPr>
      </w:pPr>
    </w:p>
    <w:p w14:paraId="7EBC85A9" w14:textId="77777777" w:rsidR="005A38E5" w:rsidRDefault="005A38E5" w:rsidP="00F867BC">
      <w:pPr>
        <w:ind w:left="548" w:right="69"/>
        <w:jc w:val="both"/>
        <w:rPr>
          <w:sz w:val="24"/>
          <w:szCs w:val="24"/>
        </w:rPr>
      </w:pPr>
    </w:p>
    <w:p w14:paraId="11278F78" w14:textId="77777777" w:rsidR="005A38E5" w:rsidRDefault="005A38E5" w:rsidP="00F867BC">
      <w:pPr>
        <w:ind w:left="548" w:right="69"/>
        <w:jc w:val="both"/>
        <w:rPr>
          <w:sz w:val="24"/>
          <w:szCs w:val="24"/>
        </w:rPr>
      </w:pPr>
    </w:p>
    <w:p w14:paraId="649FD25E" w14:textId="77777777" w:rsidR="005A38E5" w:rsidRDefault="005A38E5" w:rsidP="00F867BC">
      <w:pPr>
        <w:ind w:left="548" w:right="69"/>
        <w:jc w:val="both"/>
        <w:rPr>
          <w:sz w:val="24"/>
          <w:szCs w:val="24"/>
        </w:rPr>
      </w:pPr>
    </w:p>
    <w:p w14:paraId="2445AAB1" w14:textId="77777777" w:rsidR="005A38E5" w:rsidRDefault="005A38E5" w:rsidP="00F867BC">
      <w:pPr>
        <w:ind w:left="548" w:right="69"/>
        <w:jc w:val="both"/>
        <w:rPr>
          <w:sz w:val="24"/>
          <w:szCs w:val="24"/>
        </w:rPr>
      </w:pPr>
    </w:p>
    <w:p w14:paraId="0D08D0F5" w14:textId="77777777" w:rsidR="005A38E5" w:rsidRDefault="005A38E5" w:rsidP="00F867BC">
      <w:pPr>
        <w:ind w:left="548" w:right="69"/>
        <w:jc w:val="both"/>
        <w:rPr>
          <w:sz w:val="24"/>
          <w:szCs w:val="24"/>
        </w:rPr>
      </w:pPr>
    </w:p>
    <w:p w14:paraId="3DC603D1" w14:textId="5D770CA5" w:rsidR="005A38E5" w:rsidRDefault="005A38E5" w:rsidP="005A38E5">
      <w:pPr>
        <w:ind w:left="548" w:right="69"/>
        <w:jc w:val="center"/>
        <w:rPr>
          <w:sz w:val="24"/>
          <w:szCs w:val="24"/>
        </w:rPr>
      </w:pPr>
      <w:r>
        <w:rPr>
          <w:sz w:val="24"/>
          <w:szCs w:val="24"/>
        </w:rPr>
        <w:t>xviii</w:t>
      </w:r>
    </w:p>
    <w:p w14:paraId="7358ECA0" w14:textId="77777777" w:rsidR="005A38E5" w:rsidRDefault="005A38E5" w:rsidP="00F867BC">
      <w:pPr>
        <w:ind w:left="548" w:right="69"/>
        <w:jc w:val="both"/>
        <w:rPr>
          <w:sz w:val="24"/>
          <w:szCs w:val="24"/>
        </w:rPr>
      </w:pPr>
    </w:p>
    <w:p w14:paraId="2DA96352" w14:textId="77777777" w:rsidR="00F867BC" w:rsidRDefault="00F867BC" w:rsidP="00F867BC">
      <w:pPr>
        <w:spacing w:before="16" w:line="260" w:lineRule="exact"/>
        <w:jc w:val="both"/>
        <w:rPr>
          <w:sz w:val="26"/>
          <w:szCs w:val="26"/>
        </w:rPr>
      </w:pPr>
    </w:p>
    <w:p w14:paraId="69AA9065" w14:textId="77777777" w:rsidR="00F867BC" w:rsidRDefault="00F867BC" w:rsidP="00F867BC">
      <w:pPr>
        <w:spacing w:line="260" w:lineRule="exact"/>
        <w:ind w:left="548" w:right="69"/>
        <w:jc w:val="both"/>
        <w:rPr>
          <w:sz w:val="24"/>
          <w:szCs w:val="24"/>
        </w:rPr>
      </w:pP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0807B3">
          <w:headerReference w:type="default" r:id="rId24"/>
          <w:pgSz w:w="11900" w:h="16840"/>
          <w:pgMar w:top="2268" w:right="1701" w:bottom="1701" w:left="2268" w:header="1021" w:footer="737" w:gutter="0"/>
          <w:cols w:space="720"/>
          <w:docGrid w:linePitch="272"/>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0807B3">
          <w:headerReference w:type="default" r:id="rId25"/>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0807B3">
          <w:headerReference w:type="default" r:id="rId26"/>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sectPr w:rsidR="00753E49" w:rsidSect="00C74ACB">
      <w:headerReference w:type="default" r:id="rId27"/>
      <w:pgSz w:w="11900" w:h="16840"/>
      <w:pgMar w:top="1220" w:right="1580" w:bottom="280" w:left="1680" w:header="2041" w:footer="2041"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FB4067" w14:textId="77777777" w:rsidR="00B0788C" w:rsidRDefault="00B0788C">
      <w:r>
        <w:separator/>
      </w:r>
    </w:p>
  </w:endnote>
  <w:endnote w:type="continuationSeparator" w:id="0">
    <w:p w14:paraId="209299CD" w14:textId="77777777" w:rsidR="00B0788C" w:rsidRDefault="00B07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88F91" w14:textId="77777777" w:rsidR="00B0788C" w:rsidRDefault="00B0788C">
      <w:r>
        <w:separator/>
      </w:r>
    </w:p>
  </w:footnote>
  <w:footnote w:type="continuationSeparator" w:id="0">
    <w:p w14:paraId="398E50B6" w14:textId="77777777" w:rsidR="00B0788C" w:rsidRDefault="00B078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5D1EAC" w:rsidRDefault="009110AB" w:rsidP="009110AB">
                <w:pPr>
                  <w:spacing w:line="260" w:lineRule="exact"/>
                  <w:ind w:left="-18" w:right="-18"/>
                  <w:jc w:val="center"/>
                  <w:rPr>
                    <w:sz w:val="24"/>
                    <w:szCs w:val="24"/>
                  </w:rPr>
                </w:pPr>
                <w:r>
                  <w:rPr>
                    <w:b/>
                    <w:sz w:val="24"/>
                    <w:szCs w:val="24"/>
                  </w:rPr>
                  <w:t xml:space="preserve">PEMBUATAN APLIKASI SISTEM PENGENALAN AKSARA BALI MENGGUNAKAN METODE </w:t>
                </w:r>
                <w:r w:rsidRPr="005D1EAC">
                  <w:rPr>
                    <w:b/>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6"/>
  </w:num>
  <w:num w:numId="2" w16cid:durableId="1943146392">
    <w:abstractNumId w:val="12"/>
  </w:num>
  <w:num w:numId="3" w16cid:durableId="1202476789">
    <w:abstractNumId w:val="29"/>
  </w:num>
  <w:num w:numId="4" w16cid:durableId="1679038777">
    <w:abstractNumId w:val="20"/>
  </w:num>
  <w:num w:numId="5" w16cid:durableId="982395644">
    <w:abstractNumId w:val="25"/>
    <w:lvlOverride w:ilvl="0">
      <w:lvl w:ilvl="0">
        <w:numFmt w:val="decimal"/>
        <w:lvlText w:val="%1."/>
        <w:lvlJc w:val="left"/>
      </w:lvl>
    </w:lvlOverride>
  </w:num>
  <w:num w:numId="6" w16cid:durableId="401030600">
    <w:abstractNumId w:val="0"/>
  </w:num>
  <w:num w:numId="7" w16cid:durableId="224531152">
    <w:abstractNumId w:val="36"/>
  </w:num>
  <w:num w:numId="8" w16cid:durableId="1242787730">
    <w:abstractNumId w:val="42"/>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0"/>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4"/>
    <w:lvlOverride w:ilvl="0">
      <w:lvl w:ilvl="0">
        <w:numFmt w:val="decimal"/>
        <w:lvlText w:val="%1."/>
        <w:lvlJc w:val="left"/>
      </w:lvl>
    </w:lvlOverride>
  </w:num>
  <w:num w:numId="15" w16cid:durableId="1416516969">
    <w:abstractNumId w:val="31"/>
  </w:num>
  <w:num w:numId="16" w16cid:durableId="627198602">
    <w:abstractNumId w:val="44"/>
    <w:lvlOverride w:ilvl="0">
      <w:lvl w:ilvl="0">
        <w:numFmt w:val="decimal"/>
        <w:lvlText w:val="%1."/>
        <w:lvlJc w:val="left"/>
      </w:lvl>
    </w:lvlOverride>
  </w:num>
  <w:num w:numId="17" w16cid:durableId="1967471689">
    <w:abstractNumId w:val="19"/>
    <w:lvlOverride w:ilvl="0">
      <w:lvl w:ilvl="0">
        <w:numFmt w:val="decimal"/>
        <w:lvlText w:val="%1."/>
        <w:lvlJc w:val="left"/>
      </w:lvl>
    </w:lvlOverride>
  </w:num>
  <w:num w:numId="18" w16cid:durableId="472138293">
    <w:abstractNumId w:val="33"/>
    <w:lvlOverride w:ilvl="0">
      <w:lvl w:ilvl="0">
        <w:numFmt w:val="decimal"/>
        <w:lvlText w:val="%1."/>
        <w:lvlJc w:val="left"/>
      </w:lvl>
    </w:lvlOverride>
  </w:num>
  <w:num w:numId="19" w16cid:durableId="652954342">
    <w:abstractNumId w:val="45"/>
    <w:lvlOverride w:ilvl="0">
      <w:lvl w:ilvl="0">
        <w:numFmt w:val="decimal"/>
        <w:lvlText w:val="%1."/>
        <w:lvlJc w:val="left"/>
      </w:lvl>
    </w:lvlOverride>
  </w:num>
  <w:num w:numId="20" w16cid:durableId="358970601">
    <w:abstractNumId w:val="32"/>
    <w:lvlOverride w:ilvl="0">
      <w:lvl w:ilvl="0">
        <w:numFmt w:val="decimal"/>
        <w:lvlText w:val="%1."/>
        <w:lvlJc w:val="left"/>
      </w:lvl>
    </w:lvlOverride>
  </w:num>
  <w:num w:numId="21" w16cid:durableId="2052996206">
    <w:abstractNumId w:val="24"/>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7"/>
  </w:num>
  <w:num w:numId="26" w16cid:durableId="986127991">
    <w:abstractNumId w:val="9"/>
  </w:num>
  <w:num w:numId="27" w16cid:durableId="548299820">
    <w:abstractNumId w:val="40"/>
  </w:num>
  <w:num w:numId="28" w16cid:durableId="600726178">
    <w:abstractNumId w:val="18"/>
  </w:num>
  <w:num w:numId="29" w16cid:durableId="1513034988">
    <w:abstractNumId w:val="11"/>
    <w:lvlOverride w:ilvl="0">
      <w:lvl w:ilvl="0">
        <w:numFmt w:val="decimal"/>
        <w:lvlText w:val="%1."/>
        <w:lvlJc w:val="left"/>
      </w:lvl>
    </w:lvlOverride>
  </w:num>
  <w:num w:numId="30" w16cid:durableId="934168531">
    <w:abstractNumId w:val="22"/>
    <w:lvlOverride w:ilvl="0">
      <w:lvl w:ilvl="0">
        <w:numFmt w:val="decimal"/>
        <w:lvlText w:val="%1."/>
        <w:lvlJc w:val="left"/>
      </w:lvl>
    </w:lvlOverride>
  </w:num>
  <w:num w:numId="31" w16cid:durableId="1206060775">
    <w:abstractNumId w:val="46"/>
    <w:lvlOverride w:ilvl="0">
      <w:lvl w:ilvl="0">
        <w:numFmt w:val="decimal"/>
        <w:lvlText w:val="%1."/>
        <w:lvlJc w:val="left"/>
      </w:lvl>
    </w:lvlOverride>
  </w:num>
  <w:num w:numId="32" w16cid:durableId="1274246521">
    <w:abstractNumId w:val="28"/>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3"/>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3"/>
    <w:lvlOverride w:ilvl="0">
      <w:lvl w:ilvl="0">
        <w:numFmt w:val="decimal"/>
        <w:lvlText w:val="%1."/>
        <w:lvlJc w:val="left"/>
      </w:lvl>
    </w:lvlOverride>
  </w:num>
  <w:num w:numId="38" w16cid:durableId="1712684197">
    <w:abstractNumId w:val="21"/>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8"/>
    <w:lvlOverride w:ilvl="0">
      <w:lvl w:ilvl="0">
        <w:numFmt w:val="decimal"/>
        <w:lvlText w:val="%1."/>
        <w:lvlJc w:val="left"/>
      </w:lvl>
    </w:lvlOverride>
  </w:num>
  <w:num w:numId="41" w16cid:durableId="1623463032">
    <w:abstractNumId w:val="1"/>
  </w:num>
  <w:num w:numId="42" w16cid:durableId="144129005">
    <w:abstractNumId w:val="41"/>
  </w:num>
  <w:num w:numId="43" w16cid:durableId="401610553">
    <w:abstractNumId w:val="41"/>
    <w:lvlOverride w:ilvl="0">
      <w:lvl w:ilvl="0">
        <w:numFmt w:val="decimal"/>
        <w:lvlText w:val="%1."/>
        <w:lvlJc w:val="left"/>
      </w:lvl>
    </w:lvlOverride>
  </w:num>
  <w:num w:numId="44" w16cid:durableId="2047440929">
    <w:abstractNumId w:val="39"/>
  </w:num>
  <w:num w:numId="45" w16cid:durableId="29844448">
    <w:abstractNumId w:val="39"/>
    <w:lvlOverride w:ilvl="0">
      <w:lvl w:ilvl="0">
        <w:numFmt w:val="decimal"/>
        <w:lvlText w:val="%1."/>
        <w:lvlJc w:val="left"/>
      </w:lvl>
    </w:lvlOverride>
  </w:num>
  <w:num w:numId="46" w16cid:durableId="1774474801">
    <w:abstractNumId w:val="17"/>
  </w:num>
  <w:num w:numId="47" w16cid:durableId="2111584338">
    <w:abstractNumId w:val="27"/>
  </w:num>
  <w:num w:numId="48" w16cid:durableId="1834908330">
    <w:abstractNumId w:val="35"/>
  </w:num>
  <w:num w:numId="49" w16cid:durableId="33712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00A65"/>
    <w:rsid w:val="0003734B"/>
    <w:rsid w:val="00070F39"/>
    <w:rsid w:val="000807B3"/>
    <w:rsid w:val="00085604"/>
    <w:rsid w:val="000D7DC0"/>
    <w:rsid w:val="000E5990"/>
    <w:rsid w:val="001014D7"/>
    <w:rsid w:val="00131F37"/>
    <w:rsid w:val="0014071A"/>
    <w:rsid w:val="0014610F"/>
    <w:rsid w:val="001800B2"/>
    <w:rsid w:val="001C6AED"/>
    <w:rsid w:val="002106B4"/>
    <w:rsid w:val="00210809"/>
    <w:rsid w:val="00221798"/>
    <w:rsid w:val="00227DEF"/>
    <w:rsid w:val="00237F66"/>
    <w:rsid w:val="00260B32"/>
    <w:rsid w:val="00280E86"/>
    <w:rsid w:val="002D55F3"/>
    <w:rsid w:val="00312331"/>
    <w:rsid w:val="00324FC2"/>
    <w:rsid w:val="0035164E"/>
    <w:rsid w:val="003821C8"/>
    <w:rsid w:val="003D1372"/>
    <w:rsid w:val="003E7741"/>
    <w:rsid w:val="003F378A"/>
    <w:rsid w:val="0046052B"/>
    <w:rsid w:val="00495549"/>
    <w:rsid w:val="004D14F0"/>
    <w:rsid w:val="004E3530"/>
    <w:rsid w:val="005215E1"/>
    <w:rsid w:val="005A38E5"/>
    <w:rsid w:val="005D1EAC"/>
    <w:rsid w:val="005F22D7"/>
    <w:rsid w:val="005F5C9D"/>
    <w:rsid w:val="00637269"/>
    <w:rsid w:val="0068099D"/>
    <w:rsid w:val="00690DF6"/>
    <w:rsid w:val="0069757D"/>
    <w:rsid w:val="006B7FB5"/>
    <w:rsid w:val="006F4609"/>
    <w:rsid w:val="007315FF"/>
    <w:rsid w:val="00741834"/>
    <w:rsid w:val="00753E49"/>
    <w:rsid w:val="007A185F"/>
    <w:rsid w:val="00811F99"/>
    <w:rsid w:val="0084515A"/>
    <w:rsid w:val="00850546"/>
    <w:rsid w:val="0085710E"/>
    <w:rsid w:val="00861F74"/>
    <w:rsid w:val="00892964"/>
    <w:rsid w:val="008E0104"/>
    <w:rsid w:val="009110AB"/>
    <w:rsid w:val="009314BD"/>
    <w:rsid w:val="00941812"/>
    <w:rsid w:val="0098121C"/>
    <w:rsid w:val="009B5385"/>
    <w:rsid w:val="009B7AF1"/>
    <w:rsid w:val="009C2E51"/>
    <w:rsid w:val="009E09F2"/>
    <w:rsid w:val="009E6A50"/>
    <w:rsid w:val="00A133DB"/>
    <w:rsid w:val="00A60C05"/>
    <w:rsid w:val="00A82695"/>
    <w:rsid w:val="00AA4216"/>
    <w:rsid w:val="00AD2298"/>
    <w:rsid w:val="00AF0755"/>
    <w:rsid w:val="00AF4F65"/>
    <w:rsid w:val="00B0788C"/>
    <w:rsid w:val="00B2021E"/>
    <w:rsid w:val="00BB5E99"/>
    <w:rsid w:val="00BD3407"/>
    <w:rsid w:val="00C74ACB"/>
    <w:rsid w:val="00CA1B3D"/>
    <w:rsid w:val="00CD65CC"/>
    <w:rsid w:val="00CE0C2D"/>
    <w:rsid w:val="00CE6EEC"/>
    <w:rsid w:val="00CF2D3D"/>
    <w:rsid w:val="00D529CE"/>
    <w:rsid w:val="00D73C18"/>
    <w:rsid w:val="00DB517D"/>
    <w:rsid w:val="00DF5C19"/>
    <w:rsid w:val="00E30BA3"/>
    <w:rsid w:val="00E81641"/>
    <w:rsid w:val="00E96B6A"/>
    <w:rsid w:val="00ED6964"/>
    <w:rsid w:val="00F651FB"/>
    <w:rsid w:val="00F66613"/>
    <w:rsid w:val="00F867BC"/>
    <w:rsid w:val="00FA7D27"/>
    <w:rsid w:val="00FB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openxmlformats.org/officeDocument/2006/relationships/settings" Target="settings.xml"/><Relationship Id="rId21" Type="http://schemas.openxmlformats.org/officeDocument/2006/relationships/header" Target="header13.xm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1007</TotalTime>
  <Pages>25</Pages>
  <Words>4367</Words>
  <Characters>24896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229</cp:revision>
  <cp:lastPrinted>2024-01-26T05:53:00Z</cp:lastPrinted>
  <dcterms:created xsi:type="dcterms:W3CDTF">2024-01-03T04:00:00Z</dcterms:created>
  <dcterms:modified xsi:type="dcterms:W3CDTF">2024-07-01T15:56:00Z</dcterms:modified>
</cp:coreProperties>
</file>