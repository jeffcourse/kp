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A8D4" w14:textId="2D269F05" w:rsidR="00214458" w:rsidRPr="00526AAB" w:rsidRDefault="00B921FF" w:rsidP="00B921FF">
      <w:pPr>
        <w:spacing w:before="24"/>
        <w:ind w:left="2160" w:right="2729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1647F3">
        <w:rPr>
          <w:sz w:val="26"/>
          <w:szCs w:val="26"/>
        </w:rPr>
        <w:tab/>
        <w:t xml:space="preserve">      </w:t>
      </w:r>
      <w:r w:rsidR="007A7047">
        <w:rPr>
          <w:b/>
          <w:sz w:val="28"/>
          <w:szCs w:val="28"/>
        </w:rPr>
        <w:t>DAF</w:t>
      </w:r>
      <w:r w:rsidR="007A7047">
        <w:rPr>
          <w:b/>
          <w:spacing w:val="-21"/>
          <w:sz w:val="28"/>
          <w:szCs w:val="28"/>
        </w:rPr>
        <w:t>T</w:t>
      </w:r>
      <w:r w:rsidR="007A7047">
        <w:rPr>
          <w:b/>
          <w:sz w:val="28"/>
          <w:szCs w:val="28"/>
        </w:rPr>
        <w:t>AR PUS</w:t>
      </w:r>
      <w:r w:rsidR="007A7047">
        <w:rPr>
          <w:b/>
          <w:spacing w:val="-21"/>
          <w:sz w:val="28"/>
          <w:szCs w:val="28"/>
        </w:rPr>
        <w:t>T</w:t>
      </w:r>
      <w:r w:rsidR="007A7047">
        <w:rPr>
          <w:b/>
          <w:sz w:val="28"/>
          <w:szCs w:val="28"/>
        </w:rPr>
        <w:t>AKA</w:t>
      </w:r>
    </w:p>
    <w:p w14:paraId="6B1FA98D" w14:textId="77777777" w:rsidR="00214458" w:rsidRDefault="00214458">
      <w:pPr>
        <w:spacing w:before="2" w:line="160" w:lineRule="exact"/>
        <w:rPr>
          <w:sz w:val="16"/>
          <w:szCs w:val="16"/>
        </w:rPr>
      </w:pPr>
    </w:p>
    <w:p w14:paraId="01179A68" w14:textId="77777777" w:rsidR="001647F3" w:rsidRDefault="001647F3" w:rsidP="001647F3">
      <w:pPr>
        <w:rPr>
          <w:sz w:val="24"/>
          <w:szCs w:val="24"/>
        </w:rPr>
      </w:pPr>
    </w:p>
    <w:p w14:paraId="38DD90F7" w14:textId="77777777" w:rsidR="001647F3" w:rsidRDefault="001647F3" w:rsidP="001647F3">
      <w:pPr>
        <w:pStyle w:val="NormalWeb"/>
        <w:spacing w:before="240" w:beforeAutospacing="0" w:after="240" w:afterAutospacing="0"/>
        <w:ind w:left="1440" w:hanging="480"/>
      </w:pPr>
      <w:r>
        <w:rPr>
          <w:color w:val="000000"/>
        </w:rPr>
        <w:t xml:space="preserve">S Pasaribu, J. (2021). Development of a Web Based Inventory Information System. </w:t>
      </w:r>
      <w:r>
        <w:rPr>
          <w:i/>
          <w:iCs/>
          <w:color w:val="000000"/>
        </w:rPr>
        <w:t>International Journal of Engineering, Science and Information Technology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1</w:t>
      </w:r>
      <w:r>
        <w:rPr>
          <w:color w:val="000000"/>
        </w:rPr>
        <w:t>(2), 24–31. https://doi.org/10.52088/ijesty.v1i2.51</w:t>
      </w:r>
    </w:p>
    <w:p w14:paraId="270F275A" w14:textId="77777777" w:rsidR="001647F3" w:rsidRDefault="001647F3" w:rsidP="001647F3">
      <w:pPr>
        <w:pStyle w:val="NormalWeb"/>
        <w:spacing w:before="240" w:beforeAutospacing="0" w:after="240" w:afterAutospacing="0"/>
        <w:ind w:left="1440" w:hanging="480"/>
      </w:pPr>
      <w:r>
        <w:rPr>
          <w:color w:val="000000"/>
        </w:rPr>
        <w:t xml:space="preserve">McCool, S. (2012). Laravel Starter. In </w:t>
      </w:r>
      <w:r>
        <w:rPr>
          <w:i/>
          <w:iCs/>
          <w:color w:val="000000"/>
        </w:rPr>
        <w:t>Packtlib</w:t>
      </w:r>
      <w:r>
        <w:rPr>
          <w:color w:val="000000"/>
        </w:rPr>
        <w:t>. https://compeng.abu.edu.ng/dept/tutorial/laravel_starter.pdf</w:t>
      </w:r>
    </w:p>
    <w:p w14:paraId="0B657673" w14:textId="59B0C0BA" w:rsidR="001647F3" w:rsidRDefault="001647F3" w:rsidP="001647F3">
      <w:pPr>
        <w:pStyle w:val="NormalWeb"/>
        <w:spacing w:before="240" w:beforeAutospacing="0" w:after="240" w:afterAutospacing="0"/>
        <w:ind w:left="1440" w:hanging="480"/>
      </w:pPr>
      <w:r>
        <w:rPr>
          <w:color w:val="000000"/>
        </w:rPr>
        <w:t xml:space="preserve">Mahmud, F. A. (2023, July 18). </w:t>
      </w:r>
      <w:r>
        <w:rPr>
          <w:i/>
          <w:iCs/>
          <w:color w:val="000000"/>
        </w:rPr>
        <w:t>Web Framework</w:t>
      </w:r>
      <w:r>
        <w:rPr>
          <w:color w:val="000000"/>
        </w:rPr>
        <w:t xml:space="preserve">. </w:t>
      </w:r>
      <w:hyperlink r:id="rId7" w:history="1">
        <w:r w:rsidRPr="00AA2428">
          <w:rPr>
            <w:rStyle w:val="Hyperlink"/>
          </w:rPr>
          <w:t>https://cmlabs.co/en-id/seo-</w:t>
        </w:r>
      </w:hyperlink>
      <w:r>
        <w:rPr>
          <w:color w:val="000000"/>
        </w:rPr>
        <w:t>terms/web-framework</w:t>
      </w:r>
    </w:p>
    <w:p w14:paraId="4E7DC995" w14:textId="77777777" w:rsidR="001647F3" w:rsidRDefault="001647F3" w:rsidP="001647F3">
      <w:pPr>
        <w:pStyle w:val="NormalWeb"/>
        <w:spacing w:before="240" w:beforeAutospacing="0" w:after="240" w:afterAutospacing="0"/>
        <w:ind w:left="1440" w:hanging="480"/>
      </w:pPr>
      <w:r>
        <w:rPr>
          <w:color w:val="000000"/>
        </w:rPr>
        <w:t xml:space="preserve">Sheldon, R. (2023). </w:t>
      </w:r>
      <w:r>
        <w:rPr>
          <w:i/>
          <w:iCs/>
          <w:color w:val="000000"/>
        </w:rPr>
        <w:t>Web Development Framework (WDF)</w:t>
      </w:r>
      <w:r>
        <w:rPr>
          <w:color w:val="000000"/>
        </w:rPr>
        <w:t>. https://www.techtarget.com/searchcontentmanagement/definition/web-development-framework-WDF</w:t>
      </w:r>
    </w:p>
    <w:p w14:paraId="1C3859E6" w14:textId="77777777" w:rsidR="001647F3" w:rsidRDefault="001647F3">
      <w:pPr>
        <w:spacing w:before="41"/>
        <w:ind w:left="1548"/>
        <w:rPr>
          <w:sz w:val="24"/>
          <w:szCs w:val="24"/>
        </w:rPr>
      </w:pPr>
    </w:p>
    <w:p w14:paraId="696FF7EE" w14:textId="77777777" w:rsidR="00214458" w:rsidRDefault="00214458">
      <w:pPr>
        <w:spacing w:before="2" w:line="280" w:lineRule="exact"/>
        <w:rPr>
          <w:sz w:val="28"/>
          <w:szCs w:val="28"/>
        </w:rPr>
      </w:pPr>
    </w:p>
    <w:p w14:paraId="2B66050F" w14:textId="77777777" w:rsidR="00E82A10" w:rsidRDefault="00E82A10" w:rsidP="00E82A10">
      <w:pPr>
        <w:spacing w:line="276" w:lineRule="auto"/>
        <w:ind w:left="1548" w:right="278" w:hanging="480"/>
        <w:rPr>
          <w:sz w:val="24"/>
          <w:szCs w:val="24"/>
        </w:rPr>
        <w:sectPr w:rsidR="00E82A10" w:rsidSect="00924805">
          <w:footerReference w:type="default" r:id="rId8"/>
          <w:pgSz w:w="11920" w:h="16840"/>
          <w:pgMar w:top="1580" w:right="1680" w:bottom="280" w:left="1680" w:header="2268" w:footer="1701" w:gutter="0"/>
          <w:cols w:space="720"/>
          <w:docGrid w:linePitch="272"/>
        </w:sectPr>
      </w:pPr>
    </w:p>
    <w:p w14:paraId="3315AFDB" w14:textId="77777777" w:rsidR="00E82A10" w:rsidRDefault="00E82A10" w:rsidP="001D4A0A">
      <w:pPr>
        <w:spacing w:line="276" w:lineRule="auto"/>
        <w:ind w:left="1548" w:right="652" w:hanging="480"/>
        <w:rPr>
          <w:sz w:val="24"/>
          <w:szCs w:val="24"/>
        </w:rPr>
        <w:sectPr w:rsidR="00E82A10" w:rsidSect="00924805">
          <w:footerReference w:type="default" r:id="rId9"/>
          <w:pgSz w:w="11920" w:h="16840"/>
          <w:pgMar w:top="1580" w:right="1680" w:bottom="280" w:left="1680" w:header="2268" w:footer="1701" w:gutter="0"/>
          <w:cols w:space="720"/>
          <w:docGrid w:linePitch="272"/>
        </w:sectPr>
      </w:pPr>
    </w:p>
    <w:p w14:paraId="620831BC" w14:textId="77777777" w:rsidR="001D4A0A" w:rsidRDefault="001D4A0A" w:rsidP="001D4A0A">
      <w:pPr>
        <w:spacing w:line="200" w:lineRule="exact"/>
      </w:pPr>
    </w:p>
    <w:p w14:paraId="6F68D694" w14:textId="77777777" w:rsidR="001D4A0A" w:rsidRDefault="001D4A0A" w:rsidP="001D4A0A">
      <w:pPr>
        <w:spacing w:line="200" w:lineRule="exact"/>
      </w:pPr>
    </w:p>
    <w:p w14:paraId="23FCF171" w14:textId="77777777" w:rsidR="001D4A0A" w:rsidRDefault="001D4A0A" w:rsidP="001D4A0A">
      <w:pPr>
        <w:spacing w:before="6" w:line="260" w:lineRule="exact"/>
        <w:rPr>
          <w:sz w:val="26"/>
          <w:szCs w:val="26"/>
        </w:rPr>
      </w:pPr>
    </w:p>
    <w:p w14:paraId="00973A43" w14:textId="5C590A53" w:rsidR="007A7047" w:rsidRPr="007A7047" w:rsidRDefault="007A7047" w:rsidP="007A7047">
      <w:pPr>
        <w:tabs>
          <w:tab w:val="left" w:pos="4770"/>
        </w:tabs>
        <w:rPr>
          <w:sz w:val="24"/>
          <w:szCs w:val="24"/>
        </w:rPr>
        <w:sectPr w:rsidR="007A7047" w:rsidRPr="007A7047" w:rsidSect="00924805">
          <w:footerReference w:type="default" r:id="rId10"/>
          <w:pgSz w:w="11920" w:h="16840"/>
          <w:pgMar w:top="1580" w:right="1660" w:bottom="280" w:left="1680" w:header="2268" w:footer="1701" w:gutter="0"/>
          <w:pgNumType w:start="13"/>
          <w:cols w:space="720"/>
          <w:docGrid w:linePitch="272"/>
        </w:sectPr>
      </w:pPr>
    </w:p>
    <w:p w14:paraId="5718919B" w14:textId="32FC0DC2" w:rsidR="00157585" w:rsidRDefault="00526AAB" w:rsidP="001647F3">
      <w:pPr>
        <w:spacing w:before="24"/>
        <w:ind w:left="3600" w:right="2832"/>
      </w:pPr>
      <w:r>
        <w:rPr>
          <w:b/>
          <w:sz w:val="28"/>
          <w:szCs w:val="28"/>
        </w:rPr>
        <w:lastRenderedPageBreak/>
        <w:t xml:space="preserve">     </w:t>
      </w:r>
    </w:p>
    <w:sectPr w:rsidR="00157585" w:rsidSect="001647F3">
      <w:footerReference w:type="default" r:id="rId11"/>
      <w:pgSz w:w="11920" w:h="16840"/>
      <w:pgMar w:top="1580" w:right="1640" w:bottom="280" w:left="1680" w:header="2268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E3487" w14:textId="77777777" w:rsidR="00C907C5" w:rsidRDefault="00C907C5">
      <w:r>
        <w:separator/>
      </w:r>
    </w:p>
  </w:endnote>
  <w:endnote w:type="continuationSeparator" w:id="0">
    <w:p w14:paraId="4ECEBC95" w14:textId="77777777" w:rsidR="00C907C5" w:rsidRDefault="00C9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D768F" w14:textId="4070EB7C" w:rsidR="00E82A10" w:rsidRDefault="00E82A10">
    <w:pPr>
      <w:pStyle w:val="Footer"/>
    </w:pPr>
    <w:r>
      <w:tab/>
      <w:t>xxx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A5130" w14:textId="68E81816" w:rsidR="00E82A10" w:rsidRDefault="00E82A10">
    <w:pPr>
      <w:pStyle w:val="Footer"/>
    </w:pPr>
    <w:r>
      <w:tab/>
      <w:t>xxx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87C09" w14:textId="77777777" w:rsidR="00214458" w:rsidRDefault="00000000">
    <w:pPr>
      <w:spacing w:line="200" w:lineRule="exact"/>
    </w:pPr>
    <w:r>
      <w:pict w14:anchorId="5F0461A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13.2pt;margin-top:710.35pt;width:20pt;height:18.35pt;z-index:-4110;mso-position-horizontal-relative:page;mso-position-vertical-relative:page" filled="f" stroked="f">
          <v:textbox style="mso-next-textbox:#_x0000_s1027" inset="0,0,0,0">
            <w:txbxContent>
              <w:p w14:paraId="3C572D3C" w14:textId="223EFFE2" w:rsidR="00214458" w:rsidRDefault="00214458">
                <w:pPr>
                  <w:spacing w:before="75"/>
                  <w:ind w:left="40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09BB7" w14:textId="77777777" w:rsidR="00214458" w:rsidRDefault="0021445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66EC8" w14:textId="77777777" w:rsidR="00C907C5" w:rsidRDefault="00C907C5">
      <w:r>
        <w:separator/>
      </w:r>
    </w:p>
  </w:footnote>
  <w:footnote w:type="continuationSeparator" w:id="0">
    <w:p w14:paraId="5AEE7353" w14:textId="77777777" w:rsidR="00C907C5" w:rsidRDefault="00C90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340EC"/>
    <w:multiLevelType w:val="multilevel"/>
    <w:tmpl w:val="D160E5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3081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58"/>
    <w:rsid w:val="00024597"/>
    <w:rsid w:val="0014420D"/>
    <w:rsid w:val="00157585"/>
    <w:rsid w:val="001647F3"/>
    <w:rsid w:val="001708F6"/>
    <w:rsid w:val="001D4A0A"/>
    <w:rsid w:val="00214458"/>
    <w:rsid w:val="00266773"/>
    <w:rsid w:val="00271E3D"/>
    <w:rsid w:val="003C4522"/>
    <w:rsid w:val="00454402"/>
    <w:rsid w:val="00526AAB"/>
    <w:rsid w:val="005D04A0"/>
    <w:rsid w:val="00657C08"/>
    <w:rsid w:val="006E655E"/>
    <w:rsid w:val="007A7047"/>
    <w:rsid w:val="008115E6"/>
    <w:rsid w:val="008E675F"/>
    <w:rsid w:val="00924805"/>
    <w:rsid w:val="00B921FF"/>
    <w:rsid w:val="00C135F1"/>
    <w:rsid w:val="00C907C5"/>
    <w:rsid w:val="00DA2DFF"/>
    <w:rsid w:val="00E82A10"/>
    <w:rsid w:val="00F32EDB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878D2"/>
  <w15:docId w15:val="{EA133E8A-EE68-4E46-AD72-7258236B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A7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047"/>
  </w:style>
  <w:style w:type="paragraph" w:styleId="Footer">
    <w:name w:val="footer"/>
    <w:basedOn w:val="Normal"/>
    <w:link w:val="FooterChar"/>
    <w:uiPriority w:val="99"/>
    <w:unhideWhenUsed/>
    <w:rsid w:val="007A7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047"/>
  </w:style>
  <w:style w:type="character" w:styleId="Hyperlink">
    <w:name w:val="Hyperlink"/>
    <w:basedOn w:val="DefaultParagraphFont"/>
    <w:uiPriority w:val="99"/>
    <w:unhideWhenUsed/>
    <w:rsid w:val="00FF4D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D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7F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mlabs.co/en-id/seo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Gunawan</cp:lastModifiedBy>
  <cp:revision>73</cp:revision>
  <dcterms:created xsi:type="dcterms:W3CDTF">2024-01-23T11:37:00Z</dcterms:created>
  <dcterms:modified xsi:type="dcterms:W3CDTF">2024-06-12T02:27:00Z</dcterms:modified>
</cp:coreProperties>
</file>