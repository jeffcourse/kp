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7346A8">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21B7C">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7346A8">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21B7C">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21B7C">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A21B7C">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21B7C">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21B7C">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21B7C">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A21B7C">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A21B7C">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6AF054B0" w:rsidR="0035164E" w:rsidRDefault="0035164E" w:rsidP="0035164E">
      <w:pPr>
        <w:spacing w:before="18"/>
        <w:ind w:left="4419" w:right="3931"/>
        <w:jc w:val="center"/>
        <w:rPr>
          <w:rFonts w:ascii="Calibri" w:eastAsia="Calibri" w:hAnsi="Calibri" w:cs="Calibri"/>
          <w:sz w:val="22"/>
          <w:szCs w:val="22"/>
        </w:rPr>
        <w:sectPr w:rsidR="0035164E" w:rsidSect="00A21B7C">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21B7C">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21B7C">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3648C4D" w:rsidR="0035164E" w:rsidRDefault="0035164E" w:rsidP="007346A8">
      <w:pPr>
        <w:spacing w:before="18"/>
        <w:ind w:right="3932"/>
        <w:rPr>
          <w:rFonts w:ascii="Calibri" w:eastAsia="Calibri" w:hAnsi="Calibri" w:cs="Calibri"/>
          <w:sz w:val="22"/>
          <w:szCs w:val="22"/>
        </w:rPr>
        <w:sectPr w:rsidR="0035164E" w:rsidSect="00A21B7C">
          <w:headerReference w:type="default" r:id="rId20"/>
          <w:pgSz w:w="11900" w:h="16840"/>
          <w:pgMar w:top="1580" w:right="1600" w:bottom="280" w:left="1680" w:header="0" w:footer="0" w:gutter="0"/>
          <w:cols w:space="720"/>
        </w:sectPr>
      </w:pPr>
    </w:p>
    <w:p w14:paraId="12670702" w14:textId="4F08FDE8" w:rsidR="0035164E" w:rsidRPr="00C410A1" w:rsidRDefault="0035164E" w:rsidP="00C410A1">
      <w:pPr>
        <w:spacing w:before="29"/>
        <w:ind w:right="3091"/>
        <w:rPr>
          <w:b/>
          <w:sz w:val="26"/>
          <w:szCs w:val="26"/>
        </w:rPr>
      </w:pPr>
    </w:p>
    <w:p w14:paraId="42349DFE" w14:textId="45BC5439" w:rsidR="00C410A1" w:rsidRPr="00C410A1" w:rsidRDefault="00C410A1" w:rsidP="00C410A1">
      <w:pPr>
        <w:ind w:left="548" w:right="69"/>
        <w:jc w:val="center"/>
        <w:rPr>
          <w:b/>
          <w:bCs/>
          <w:sz w:val="26"/>
          <w:szCs w:val="26"/>
        </w:rPr>
      </w:pPr>
      <w:r w:rsidRPr="00C410A1">
        <w:rPr>
          <w:b/>
          <w:bCs/>
          <w:sz w:val="26"/>
          <w:szCs w:val="26"/>
        </w:rPr>
        <w:t>DAFTAR TABEL</w:t>
      </w:r>
    </w:p>
    <w:p w14:paraId="13315099" w14:textId="77777777" w:rsidR="00C410A1" w:rsidRDefault="00C410A1" w:rsidP="00830EB2">
      <w:pPr>
        <w:ind w:left="548" w:right="69"/>
        <w:jc w:val="both"/>
        <w:rPr>
          <w:sz w:val="24"/>
          <w:szCs w:val="24"/>
        </w:rPr>
      </w:pPr>
    </w:p>
    <w:p w14:paraId="6C662A55" w14:textId="77777777" w:rsidR="00C410A1" w:rsidRDefault="00C410A1" w:rsidP="00830EB2">
      <w:pPr>
        <w:ind w:left="548" w:right="69"/>
        <w:jc w:val="both"/>
        <w:rPr>
          <w:sz w:val="24"/>
          <w:szCs w:val="24"/>
        </w:rPr>
      </w:pPr>
    </w:p>
    <w:p w14:paraId="15849552" w14:textId="41DBD4B5" w:rsidR="0035164E" w:rsidRDefault="0035164E"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w:t>
      </w:r>
      <w:r w:rsidR="00830EB2">
        <w:rPr>
          <w:sz w:val="24"/>
          <w:szCs w:val="24"/>
        </w:rPr>
        <w:t>.</w:t>
      </w:r>
      <w:r>
        <w:rPr>
          <w:sz w:val="24"/>
          <w:szCs w:val="24"/>
        </w:rPr>
        <w:t xml:space="preserve">  </w:t>
      </w:r>
      <w:r w:rsidR="00407E9C">
        <w:rPr>
          <w:sz w:val="24"/>
          <w:szCs w:val="24"/>
        </w:rPr>
        <w:t xml:space="preserve">Entitas </w:t>
      </w:r>
      <w:r w:rsidR="00407E9C" w:rsidRPr="00407E9C">
        <w:rPr>
          <w:i/>
          <w:iCs/>
          <w:sz w:val="24"/>
          <w:szCs w:val="24"/>
        </w:rPr>
        <w:t>users</w:t>
      </w:r>
      <w:r w:rsidR="00830EB2">
        <w:rPr>
          <w:sz w:val="24"/>
          <w:szCs w:val="24"/>
        </w:rPr>
        <w:t xml:space="preserve"> </w:t>
      </w:r>
      <w:r>
        <w:rPr>
          <w:sz w:val="24"/>
          <w:szCs w:val="24"/>
        </w:rPr>
        <w:t>...........................</w:t>
      </w:r>
      <w:r w:rsidR="00830EB2">
        <w:rPr>
          <w:sz w:val="24"/>
          <w:szCs w:val="24"/>
        </w:rPr>
        <w:t>.</w:t>
      </w:r>
      <w:r w:rsidR="00407E9C">
        <w:rPr>
          <w:sz w:val="24"/>
          <w:szCs w:val="24"/>
        </w:rPr>
        <w:t>........................</w:t>
      </w:r>
      <w:r w:rsidR="00830EB2">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B40C9F">
        <w:rPr>
          <w:sz w:val="24"/>
          <w:szCs w:val="24"/>
        </w:rPr>
        <w:t>3</w:t>
      </w:r>
    </w:p>
    <w:p w14:paraId="07F809ED" w14:textId="7DBB4EAB"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.2.  Entitas </w:t>
      </w:r>
      <w:r>
        <w:rPr>
          <w:i/>
          <w:iCs/>
          <w:sz w:val="24"/>
          <w:szCs w:val="24"/>
        </w:rPr>
        <w:t>i</w:t>
      </w:r>
      <w:r w:rsidR="000337AE">
        <w:rPr>
          <w:i/>
          <w:iCs/>
          <w:sz w:val="24"/>
          <w:szCs w:val="24"/>
        </w:rPr>
        <w:t>nventory</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B40C9F">
        <w:rPr>
          <w:sz w:val="24"/>
          <w:szCs w:val="24"/>
        </w:rPr>
        <w:t>3</w:t>
      </w:r>
    </w:p>
    <w:p w14:paraId="51A17D66" w14:textId="7385C7EE"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.3.  Entitas </w:t>
      </w:r>
      <w:r>
        <w:rPr>
          <w:i/>
          <w:iCs/>
          <w:sz w:val="24"/>
          <w:szCs w:val="24"/>
        </w:rPr>
        <w:t>inv</w:t>
      </w:r>
      <w:r w:rsidR="000337AE">
        <w:rPr>
          <w:i/>
          <w:iCs/>
          <w:sz w:val="24"/>
          <w:szCs w:val="24"/>
        </w:rPr>
        <w:t>jenis</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0337AE">
        <w:rPr>
          <w:sz w:val="24"/>
          <w:szCs w:val="24"/>
        </w:rPr>
        <w:t>4</w:t>
      </w:r>
    </w:p>
    <w:p w14:paraId="3B5483A7" w14:textId="46E4773E"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.4.  Entitas </w:t>
      </w:r>
      <w:r>
        <w:rPr>
          <w:i/>
          <w:iCs/>
          <w:sz w:val="24"/>
          <w:szCs w:val="24"/>
        </w:rPr>
        <w:t>inv</w:t>
      </w:r>
      <w:r w:rsidR="000337AE">
        <w:rPr>
          <w:i/>
          <w:iCs/>
          <w:sz w:val="24"/>
          <w:szCs w:val="24"/>
        </w:rPr>
        <w:t>divisi</w:t>
      </w:r>
      <w:r>
        <w:rPr>
          <w:sz w:val="24"/>
          <w:szCs w:val="24"/>
        </w:rPr>
        <w:t xml:space="preserve"> ..................................</w:t>
      </w:r>
      <w:r w:rsidR="000337AE">
        <w:rPr>
          <w:sz w:val="24"/>
          <w:szCs w:val="24"/>
        </w:rPr>
        <w:t>...</w:t>
      </w:r>
      <w:r>
        <w:rPr>
          <w:sz w:val="24"/>
          <w:szCs w:val="24"/>
        </w:rPr>
        <w:t>..................................</w:t>
      </w:r>
      <w:r>
        <w:rPr>
          <w:spacing w:val="-7"/>
          <w:sz w:val="24"/>
          <w:szCs w:val="24"/>
        </w:rPr>
        <w:t xml:space="preserve"> </w:t>
      </w:r>
      <w:r w:rsidR="00B40C9F">
        <w:rPr>
          <w:sz w:val="24"/>
          <w:szCs w:val="24"/>
        </w:rPr>
        <w:t>4</w:t>
      </w:r>
      <w:r>
        <w:rPr>
          <w:sz w:val="24"/>
          <w:szCs w:val="24"/>
        </w:rPr>
        <w:t>-</w:t>
      </w:r>
      <w:r w:rsidR="000337AE">
        <w:rPr>
          <w:sz w:val="24"/>
          <w:szCs w:val="24"/>
        </w:rPr>
        <w:t>4</w:t>
      </w:r>
    </w:p>
    <w:p w14:paraId="344B7017" w14:textId="3231D694"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.5.  Entitas </w:t>
      </w:r>
      <w:r>
        <w:rPr>
          <w:i/>
          <w:iCs/>
          <w:sz w:val="24"/>
          <w:szCs w:val="24"/>
        </w:rPr>
        <w:t>inv</w:t>
      </w:r>
      <w:r w:rsidR="000337AE">
        <w:rPr>
          <w:i/>
          <w:iCs/>
          <w:sz w:val="24"/>
          <w:szCs w:val="24"/>
        </w:rPr>
        <w:t>gudang</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5</w:t>
      </w:r>
    </w:p>
    <w:p w14:paraId="4D17F4B4" w14:textId="08DB536A"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.6.  Entitas </w:t>
      </w:r>
      <w:r>
        <w:rPr>
          <w:i/>
          <w:iCs/>
          <w:sz w:val="24"/>
          <w:szCs w:val="24"/>
        </w:rPr>
        <w:t>invtype</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5</w:t>
      </w:r>
    </w:p>
    <w:p w14:paraId="2B1368C5" w14:textId="00675EA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.7.  Entitas beli ...............................................................................</w:t>
      </w:r>
      <w:r>
        <w:rPr>
          <w:spacing w:val="-7"/>
          <w:sz w:val="24"/>
          <w:szCs w:val="24"/>
        </w:rPr>
        <w:t xml:space="preserve"> </w:t>
      </w:r>
      <w:r w:rsidR="00B40C9F">
        <w:rPr>
          <w:sz w:val="24"/>
          <w:szCs w:val="24"/>
        </w:rPr>
        <w:t>4</w:t>
      </w:r>
      <w:r>
        <w:rPr>
          <w:sz w:val="24"/>
          <w:szCs w:val="24"/>
        </w:rPr>
        <w:t>-</w:t>
      </w:r>
      <w:r w:rsidR="000337AE">
        <w:rPr>
          <w:sz w:val="24"/>
          <w:szCs w:val="24"/>
        </w:rPr>
        <w:t>5</w:t>
      </w:r>
    </w:p>
    <w:p w14:paraId="22A71D11" w14:textId="3D071094"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.8.  Entitas </w:t>
      </w:r>
      <w:r>
        <w:rPr>
          <w:i/>
          <w:iCs/>
          <w:sz w:val="24"/>
          <w:szCs w:val="24"/>
        </w:rPr>
        <w:t>beli_dtl</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6</w:t>
      </w:r>
    </w:p>
    <w:p w14:paraId="0012E44E" w14:textId="3C3F63A7"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.9.  Entitas </w:t>
      </w:r>
      <w:r>
        <w:rPr>
          <w:i/>
          <w:iCs/>
          <w:sz w:val="24"/>
          <w:szCs w:val="24"/>
        </w:rPr>
        <w:t>customer</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7</w:t>
      </w:r>
    </w:p>
    <w:p w14:paraId="6FCD309E" w14:textId="0BBCA1E5"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.10.  Entitas jual .............................................................................</w:t>
      </w:r>
      <w:r>
        <w:rPr>
          <w:spacing w:val="-7"/>
          <w:sz w:val="24"/>
          <w:szCs w:val="24"/>
        </w:rPr>
        <w:t xml:space="preserve"> </w:t>
      </w:r>
      <w:r w:rsidR="00B40C9F">
        <w:rPr>
          <w:sz w:val="24"/>
          <w:szCs w:val="24"/>
        </w:rPr>
        <w:t>4</w:t>
      </w:r>
      <w:r>
        <w:rPr>
          <w:sz w:val="24"/>
          <w:szCs w:val="24"/>
        </w:rPr>
        <w:t>-</w:t>
      </w:r>
      <w:r w:rsidR="000337AE">
        <w:rPr>
          <w:sz w:val="24"/>
          <w:szCs w:val="24"/>
        </w:rPr>
        <w:t>7</w:t>
      </w:r>
    </w:p>
    <w:p w14:paraId="2DCF04A7" w14:textId="1220086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.11.  Entitas </w:t>
      </w:r>
      <w:r>
        <w:rPr>
          <w:i/>
          <w:iCs/>
          <w:sz w:val="24"/>
          <w:szCs w:val="24"/>
        </w:rPr>
        <w:t>jual_dtl</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8</w:t>
      </w:r>
    </w:p>
    <w:p w14:paraId="79F24777" w14:textId="63FE6829"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.12.  Entitas </w:t>
      </w:r>
      <w:r w:rsidRPr="00407E9C">
        <w:rPr>
          <w:i/>
          <w:iCs/>
          <w:sz w:val="24"/>
          <w:szCs w:val="24"/>
        </w:rPr>
        <w:t>s</w:t>
      </w:r>
      <w:r>
        <w:rPr>
          <w:i/>
          <w:iCs/>
          <w:sz w:val="24"/>
          <w:szCs w:val="24"/>
        </w:rPr>
        <w:t>ales_person</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9</w:t>
      </w:r>
    </w:p>
    <w:p w14:paraId="5EACA766" w14:textId="326D1366"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.13.  Entitas satuan ........................................................................</w:t>
      </w:r>
      <w:r>
        <w:rPr>
          <w:spacing w:val="-7"/>
          <w:sz w:val="24"/>
          <w:szCs w:val="24"/>
        </w:rPr>
        <w:t xml:space="preserve"> </w:t>
      </w:r>
      <w:r w:rsidR="00B40C9F">
        <w:rPr>
          <w:sz w:val="24"/>
          <w:szCs w:val="24"/>
        </w:rPr>
        <w:t>4</w:t>
      </w:r>
      <w:r>
        <w:rPr>
          <w:sz w:val="24"/>
          <w:szCs w:val="24"/>
        </w:rPr>
        <w:t>-</w:t>
      </w:r>
      <w:r w:rsidR="000337AE">
        <w:rPr>
          <w:sz w:val="24"/>
          <w:szCs w:val="24"/>
        </w:rPr>
        <w:t>9</w:t>
      </w:r>
    </w:p>
    <w:p w14:paraId="209EE7F9" w14:textId="76AFCDF3"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.14.  Entitas </w:t>
      </w:r>
      <w:r>
        <w:rPr>
          <w:i/>
          <w:iCs/>
          <w:sz w:val="24"/>
          <w:szCs w:val="24"/>
        </w:rPr>
        <w:t>supplier</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10</w:t>
      </w:r>
    </w:p>
    <w:p w14:paraId="0B35EEDD" w14:textId="1068C261" w:rsidR="00407E9C" w:rsidRDefault="00407E9C" w:rsidP="00407E9C">
      <w:pPr>
        <w:spacing w:line="480" w:lineRule="auto"/>
        <w:ind w:left="548" w:right="69"/>
        <w:jc w:val="both"/>
        <w:rPr>
          <w:sz w:val="24"/>
          <w:szCs w:val="24"/>
        </w:rPr>
      </w:pPr>
      <w:r>
        <w:rPr>
          <w:sz w:val="24"/>
          <w:szCs w:val="24"/>
        </w:rPr>
        <w:t xml:space="preserve">Tabel </w:t>
      </w:r>
      <w:r w:rsidR="00B40C9F">
        <w:rPr>
          <w:sz w:val="24"/>
          <w:szCs w:val="24"/>
        </w:rPr>
        <w:t>4</w:t>
      </w:r>
      <w:r>
        <w:rPr>
          <w:sz w:val="24"/>
          <w:szCs w:val="24"/>
        </w:rPr>
        <w:t xml:space="preserve">.15.  Entitas </w:t>
      </w:r>
      <w:r>
        <w:rPr>
          <w:i/>
          <w:iCs/>
          <w:sz w:val="24"/>
          <w:szCs w:val="24"/>
        </w:rPr>
        <w:t>mutasi_stok</w:t>
      </w:r>
      <w:r>
        <w:rPr>
          <w:sz w:val="24"/>
          <w:szCs w:val="24"/>
        </w:rPr>
        <w:t xml:space="preserve"> ..............................................................</w:t>
      </w:r>
      <w:r>
        <w:rPr>
          <w:spacing w:val="-7"/>
          <w:sz w:val="24"/>
          <w:szCs w:val="24"/>
        </w:rPr>
        <w:t xml:space="preserve"> </w:t>
      </w:r>
      <w:r w:rsidR="00B40C9F">
        <w:rPr>
          <w:sz w:val="24"/>
          <w:szCs w:val="24"/>
        </w:rPr>
        <w:t>4</w:t>
      </w:r>
      <w:r>
        <w:rPr>
          <w:sz w:val="24"/>
          <w:szCs w:val="24"/>
        </w:rPr>
        <w:t>-</w:t>
      </w:r>
      <w:r w:rsidR="000337AE">
        <w:rPr>
          <w:sz w:val="24"/>
          <w:szCs w:val="24"/>
        </w:rPr>
        <w:t>10</w:t>
      </w:r>
    </w:p>
    <w:p w14:paraId="31C4E46A" w14:textId="55F6A1BB" w:rsidR="00B40C9F" w:rsidRDefault="00B40C9F" w:rsidP="00B40C9F">
      <w:pPr>
        <w:spacing w:line="480" w:lineRule="auto"/>
        <w:ind w:left="548" w:right="69"/>
        <w:jc w:val="both"/>
        <w:rPr>
          <w:sz w:val="24"/>
          <w:szCs w:val="24"/>
        </w:rPr>
      </w:pPr>
      <w:r>
        <w:rPr>
          <w:sz w:val="24"/>
          <w:szCs w:val="24"/>
        </w:rPr>
        <w:t xml:space="preserve">Tabel 4.16.  Entitas </w:t>
      </w:r>
      <w:r>
        <w:rPr>
          <w:i/>
          <w:iCs/>
          <w:sz w:val="24"/>
          <w:szCs w:val="24"/>
        </w:rPr>
        <w:t>opname_stok</w:t>
      </w:r>
      <w:r>
        <w:rPr>
          <w:sz w:val="24"/>
          <w:szCs w:val="24"/>
        </w:rPr>
        <w:t xml:space="preserve"> ............................................................</w:t>
      </w:r>
      <w:r>
        <w:rPr>
          <w:spacing w:val="-7"/>
          <w:sz w:val="24"/>
          <w:szCs w:val="24"/>
        </w:rPr>
        <w:t xml:space="preserve"> </w:t>
      </w:r>
      <w:r>
        <w:rPr>
          <w:sz w:val="24"/>
          <w:szCs w:val="24"/>
        </w:rPr>
        <w:t>4-</w:t>
      </w:r>
      <w:r w:rsidR="000337AE">
        <w:rPr>
          <w:sz w:val="24"/>
          <w:szCs w:val="24"/>
        </w:rPr>
        <w:t>11</w:t>
      </w:r>
    </w:p>
    <w:p w14:paraId="2F1938A0" w14:textId="34BDADEC" w:rsidR="00407E9C" w:rsidRDefault="00407E9C" w:rsidP="00407E9C">
      <w:pPr>
        <w:spacing w:line="480" w:lineRule="auto"/>
        <w:ind w:left="548" w:right="69"/>
        <w:jc w:val="both"/>
        <w:rPr>
          <w:sz w:val="24"/>
          <w:szCs w:val="24"/>
        </w:rPr>
      </w:pPr>
      <w:r>
        <w:rPr>
          <w:sz w:val="24"/>
          <w:szCs w:val="24"/>
        </w:rPr>
        <w:t xml:space="preserve">Tabel </w:t>
      </w:r>
      <w:r w:rsidR="00FA416A">
        <w:rPr>
          <w:sz w:val="24"/>
          <w:szCs w:val="24"/>
        </w:rPr>
        <w:t>6</w:t>
      </w:r>
      <w:r>
        <w:rPr>
          <w:sz w:val="24"/>
          <w:szCs w:val="24"/>
        </w:rPr>
        <w:t xml:space="preserve">.1.  </w:t>
      </w:r>
      <w:r w:rsidR="007346A8">
        <w:rPr>
          <w:sz w:val="24"/>
          <w:szCs w:val="24"/>
        </w:rPr>
        <w:t xml:space="preserve">Daftar Pertanyaan dan </w:t>
      </w:r>
      <w:r w:rsidR="00FA416A">
        <w:rPr>
          <w:sz w:val="24"/>
          <w:szCs w:val="24"/>
        </w:rPr>
        <w:t>Hasil Validasi</w:t>
      </w:r>
      <w:r>
        <w:rPr>
          <w:sz w:val="24"/>
          <w:szCs w:val="24"/>
        </w:rPr>
        <w:t xml:space="preserve"> ....................................</w:t>
      </w:r>
      <w:r>
        <w:rPr>
          <w:spacing w:val="-7"/>
          <w:sz w:val="24"/>
          <w:szCs w:val="24"/>
        </w:rPr>
        <w:t xml:space="preserve"> </w:t>
      </w:r>
      <w:r w:rsidR="00FA416A">
        <w:rPr>
          <w:sz w:val="24"/>
          <w:szCs w:val="24"/>
        </w:rPr>
        <w:t>6</w:t>
      </w:r>
      <w:r>
        <w:rPr>
          <w:sz w:val="24"/>
          <w:szCs w:val="24"/>
        </w:rPr>
        <w:t>-1</w:t>
      </w:r>
      <w:r w:rsidR="007346A8">
        <w:rPr>
          <w:sz w:val="24"/>
          <w:szCs w:val="24"/>
        </w:rPr>
        <w:t>9</w:t>
      </w:r>
    </w:p>
    <w:p w14:paraId="27692688" w14:textId="77777777" w:rsidR="00407E9C" w:rsidRDefault="00407E9C" w:rsidP="00407E9C">
      <w:pPr>
        <w:spacing w:line="480" w:lineRule="auto"/>
        <w:ind w:left="548" w:right="69"/>
        <w:jc w:val="both"/>
        <w:rPr>
          <w:sz w:val="24"/>
          <w:szCs w:val="24"/>
        </w:rPr>
      </w:pPr>
    </w:p>
    <w:p w14:paraId="1A612A1B" w14:textId="77777777" w:rsidR="0035164E" w:rsidRDefault="0035164E" w:rsidP="0035164E">
      <w:pPr>
        <w:spacing w:before="16" w:line="260" w:lineRule="exact"/>
        <w:rPr>
          <w:sz w:val="26"/>
          <w:szCs w:val="26"/>
        </w:rPr>
      </w:pPr>
    </w:p>
    <w:p w14:paraId="6D58F17C" w14:textId="77777777" w:rsidR="00C410A1" w:rsidRDefault="00C410A1" w:rsidP="003B5B57">
      <w:pPr>
        <w:spacing w:line="480" w:lineRule="auto"/>
        <w:ind w:left="548" w:right="69"/>
        <w:jc w:val="both"/>
        <w:rPr>
          <w:sz w:val="24"/>
          <w:szCs w:val="24"/>
        </w:rPr>
      </w:pPr>
    </w:p>
    <w:p w14:paraId="7369A95F" w14:textId="77777777" w:rsidR="007346A8" w:rsidRDefault="007346A8" w:rsidP="003B5B57">
      <w:pPr>
        <w:spacing w:line="480" w:lineRule="auto"/>
        <w:ind w:left="548" w:right="69"/>
        <w:jc w:val="both"/>
        <w:rPr>
          <w:sz w:val="24"/>
          <w:szCs w:val="24"/>
        </w:rPr>
      </w:pPr>
    </w:p>
    <w:p w14:paraId="14B48FE5" w14:textId="3F8579DD" w:rsidR="00C410A1" w:rsidRDefault="00C410A1" w:rsidP="007346A8">
      <w:pPr>
        <w:spacing w:line="480" w:lineRule="auto"/>
        <w:ind w:left="3428" w:right="69" w:firstLine="172"/>
        <w:rPr>
          <w:sz w:val="24"/>
          <w:szCs w:val="24"/>
        </w:rPr>
      </w:pPr>
      <w:r>
        <w:rPr>
          <w:sz w:val="24"/>
          <w:szCs w:val="24"/>
        </w:rPr>
        <w:t>x</w:t>
      </w:r>
      <w:r w:rsidR="007346A8">
        <w:rPr>
          <w:sz w:val="24"/>
          <w:szCs w:val="24"/>
        </w:rPr>
        <w:t>vi</w:t>
      </w:r>
    </w:p>
    <w:p w14:paraId="391E2AC8" w14:textId="77777777" w:rsidR="00C410A1" w:rsidRDefault="00C410A1" w:rsidP="003B5B57">
      <w:pPr>
        <w:spacing w:line="480" w:lineRule="auto"/>
        <w:ind w:left="548" w:right="69"/>
        <w:jc w:val="both"/>
        <w:rPr>
          <w:sz w:val="24"/>
          <w:szCs w:val="24"/>
        </w:rPr>
      </w:pPr>
    </w:p>
    <w:p w14:paraId="70766C3D" w14:textId="77777777" w:rsidR="0035164E" w:rsidRDefault="0035164E" w:rsidP="00830EB2">
      <w:pPr>
        <w:spacing w:before="16" w:line="260" w:lineRule="exact"/>
        <w:jc w:val="both"/>
        <w:rPr>
          <w:sz w:val="26"/>
          <w:szCs w:val="26"/>
        </w:rPr>
      </w:pPr>
    </w:p>
    <w:p w14:paraId="55E85ECA" w14:textId="77777777" w:rsidR="0035164E" w:rsidRDefault="0035164E" w:rsidP="00830EB2">
      <w:pPr>
        <w:spacing w:before="2" w:line="180" w:lineRule="exact"/>
        <w:jc w:val="both"/>
        <w:rPr>
          <w:sz w:val="18"/>
          <w:szCs w:val="18"/>
        </w:rPr>
      </w:pPr>
    </w:p>
    <w:p w14:paraId="3A9D56CB" w14:textId="77777777" w:rsidR="00EB0651" w:rsidRDefault="00EB0651" w:rsidP="00830EB2">
      <w:pPr>
        <w:spacing w:before="2" w:line="180" w:lineRule="exact"/>
        <w:jc w:val="both"/>
        <w:rPr>
          <w:sz w:val="18"/>
          <w:szCs w:val="18"/>
        </w:rPr>
      </w:pPr>
    </w:p>
    <w:p w14:paraId="3C3A1905" w14:textId="77777777" w:rsidR="00EB0651" w:rsidRDefault="00EB0651" w:rsidP="00830EB2">
      <w:pPr>
        <w:spacing w:before="2" w:line="180" w:lineRule="exact"/>
        <w:jc w:val="both"/>
        <w:rPr>
          <w:sz w:val="18"/>
          <w:szCs w:val="18"/>
        </w:rPr>
      </w:pPr>
    </w:p>
    <w:p w14:paraId="49B10B43" w14:textId="77777777" w:rsidR="00EB0651" w:rsidRDefault="00EB0651" w:rsidP="00830EB2">
      <w:pPr>
        <w:spacing w:before="2" w:line="180" w:lineRule="exact"/>
        <w:jc w:val="both"/>
        <w:rPr>
          <w:sz w:val="18"/>
          <w:szCs w:val="18"/>
        </w:rPr>
      </w:pPr>
    </w:p>
    <w:p w14:paraId="1F34C3B0" w14:textId="77777777" w:rsidR="00EB0651" w:rsidRDefault="00EB0651" w:rsidP="00830EB2">
      <w:pPr>
        <w:spacing w:before="2" w:line="180" w:lineRule="exact"/>
        <w:jc w:val="both"/>
        <w:rPr>
          <w:sz w:val="18"/>
          <w:szCs w:val="18"/>
        </w:rPr>
      </w:pPr>
    </w:p>
    <w:p w14:paraId="36201AB5" w14:textId="77777777" w:rsidR="00EB0651" w:rsidRDefault="00EB0651" w:rsidP="00830EB2">
      <w:pPr>
        <w:spacing w:before="2" w:line="180" w:lineRule="exact"/>
        <w:jc w:val="both"/>
        <w:rPr>
          <w:sz w:val="18"/>
          <w:szCs w:val="18"/>
        </w:rPr>
      </w:pPr>
    </w:p>
    <w:p w14:paraId="7E92A892" w14:textId="77777777" w:rsidR="00EB0651" w:rsidRDefault="00EB0651" w:rsidP="00830EB2">
      <w:pPr>
        <w:spacing w:before="2" w:line="180" w:lineRule="exact"/>
        <w:jc w:val="both"/>
        <w:rPr>
          <w:sz w:val="18"/>
          <w:szCs w:val="18"/>
        </w:rPr>
      </w:pPr>
    </w:p>
    <w:p w14:paraId="2272AB6A" w14:textId="77777777" w:rsidR="00EB0651" w:rsidRDefault="00EB0651" w:rsidP="00830EB2">
      <w:pPr>
        <w:spacing w:before="2" w:line="180" w:lineRule="exact"/>
        <w:jc w:val="both"/>
        <w:rPr>
          <w:sz w:val="18"/>
          <w:szCs w:val="18"/>
        </w:rPr>
      </w:pPr>
    </w:p>
    <w:p w14:paraId="7EB479CA" w14:textId="77777777" w:rsidR="00EB0651" w:rsidRDefault="00EB0651" w:rsidP="00830EB2">
      <w:pPr>
        <w:spacing w:before="2" w:line="180" w:lineRule="exact"/>
        <w:jc w:val="both"/>
        <w:rPr>
          <w:sz w:val="18"/>
          <w:szCs w:val="18"/>
        </w:rPr>
      </w:pPr>
    </w:p>
    <w:p w14:paraId="6577C5CB" w14:textId="77777777" w:rsidR="00EB0651" w:rsidRDefault="00EB0651" w:rsidP="00830EB2">
      <w:pPr>
        <w:spacing w:before="2" w:line="180" w:lineRule="exact"/>
        <w:jc w:val="both"/>
        <w:rPr>
          <w:sz w:val="18"/>
          <w:szCs w:val="18"/>
        </w:rPr>
      </w:pPr>
    </w:p>
    <w:p w14:paraId="7A76F46F" w14:textId="77777777" w:rsidR="00EB0651" w:rsidRDefault="00EB0651" w:rsidP="00830EB2">
      <w:pPr>
        <w:spacing w:before="2" w:line="180" w:lineRule="exact"/>
        <w:jc w:val="both"/>
        <w:rPr>
          <w:sz w:val="18"/>
          <w:szCs w:val="18"/>
        </w:rPr>
      </w:pPr>
    </w:p>
    <w:p w14:paraId="60243EAB" w14:textId="77777777" w:rsidR="00EB0651" w:rsidRDefault="00EB0651" w:rsidP="00830EB2">
      <w:pPr>
        <w:spacing w:before="2" w:line="180" w:lineRule="exact"/>
        <w:jc w:val="both"/>
        <w:rPr>
          <w:sz w:val="18"/>
          <w:szCs w:val="18"/>
        </w:rPr>
      </w:pPr>
    </w:p>
    <w:p w14:paraId="309E180C" w14:textId="77777777" w:rsidR="00EB0651" w:rsidRDefault="00EB0651" w:rsidP="00830EB2">
      <w:pPr>
        <w:spacing w:before="2" w:line="180" w:lineRule="exact"/>
        <w:jc w:val="both"/>
        <w:rPr>
          <w:sz w:val="18"/>
          <w:szCs w:val="18"/>
        </w:rPr>
      </w:pPr>
    </w:p>
    <w:p w14:paraId="646B6429" w14:textId="77777777" w:rsidR="00EB0651" w:rsidRDefault="00EB0651" w:rsidP="00830EB2">
      <w:pPr>
        <w:spacing w:before="2" w:line="180" w:lineRule="exact"/>
        <w:jc w:val="both"/>
        <w:rPr>
          <w:sz w:val="18"/>
          <w:szCs w:val="18"/>
        </w:rPr>
      </w:pPr>
    </w:p>
    <w:p w14:paraId="00F41BF2" w14:textId="77777777" w:rsidR="00EB0651" w:rsidRDefault="00EB0651" w:rsidP="00830EB2">
      <w:pPr>
        <w:spacing w:before="2" w:line="180" w:lineRule="exact"/>
        <w:jc w:val="both"/>
        <w:rPr>
          <w:sz w:val="18"/>
          <w:szCs w:val="18"/>
        </w:rPr>
      </w:pPr>
    </w:p>
    <w:p w14:paraId="1EC3B930" w14:textId="77777777" w:rsidR="003B5B57" w:rsidRDefault="003B5B57" w:rsidP="00830EB2">
      <w:pPr>
        <w:spacing w:before="2" w:line="180" w:lineRule="exact"/>
        <w:jc w:val="both"/>
        <w:rPr>
          <w:sz w:val="18"/>
          <w:szCs w:val="18"/>
        </w:rPr>
      </w:pPr>
    </w:p>
    <w:p w14:paraId="4E8946F2" w14:textId="734E66AC" w:rsidR="0035164E" w:rsidRDefault="0035164E" w:rsidP="00830EB2">
      <w:pPr>
        <w:spacing w:before="18"/>
        <w:ind w:left="4395" w:right="3907"/>
        <w:jc w:val="both"/>
        <w:rPr>
          <w:rFonts w:ascii="Calibri" w:eastAsia="Calibri" w:hAnsi="Calibri" w:cs="Calibri"/>
          <w:sz w:val="22"/>
          <w:szCs w:val="22"/>
        </w:rPr>
        <w:sectPr w:rsidR="0035164E" w:rsidSect="00A21B7C">
          <w:headerReference w:type="default" r:id="rId21"/>
          <w:pgSz w:w="11900" w:h="16840"/>
          <w:pgMar w:top="2268" w:right="1701" w:bottom="1701" w:left="2268" w:header="1021" w:footer="737" w:gutter="0"/>
          <w:cols w:space="720"/>
          <w:docGrid w:linePitch="272"/>
        </w:sectPr>
      </w:pPr>
      <w:r>
        <w:rPr>
          <w:rFonts w:ascii="Calibri" w:eastAsia="Calibri" w:hAnsi="Calibri" w:cs="Calibri"/>
          <w:sz w:val="22"/>
          <w:szCs w:val="22"/>
        </w:rPr>
        <w:t>xi</w:t>
      </w:r>
    </w:p>
    <w:p w14:paraId="03738A69" w14:textId="77777777" w:rsidR="0035164E" w:rsidRDefault="0035164E" w:rsidP="00830EB2">
      <w:pPr>
        <w:spacing w:line="200" w:lineRule="exact"/>
        <w:jc w:val="both"/>
      </w:pPr>
    </w:p>
    <w:p w14:paraId="02917F1E" w14:textId="77777777" w:rsidR="0035164E" w:rsidRDefault="0035164E" w:rsidP="00830EB2">
      <w:pPr>
        <w:spacing w:line="200" w:lineRule="exact"/>
        <w:jc w:val="both"/>
      </w:pPr>
    </w:p>
    <w:p w14:paraId="22C65261" w14:textId="77777777" w:rsidR="0035164E" w:rsidRDefault="0035164E" w:rsidP="00830EB2">
      <w:pPr>
        <w:spacing w:before="18" w:line="240" w:lineRule="exact"/>
        <w:jc w:val="both"/>
        <w:rPr>
          <w:sz w:val="24"/>
          <w:szCs w:val="24"/>
        </w:rPr>
      </w:pPr>
    </w:p>
    <w:p w14:paraId="0F38E86F" w14:textId="77777777" w:rsidR="0035164E" w:rsidRDefault="0035164E" w:rsidP="00830EB2">
      <w:pPr>
        <w:spacing w:before="8" w:line="100" w:lineRule="exact"/>
        <w:jc w:val="both"/>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21B7C">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21B7C">
          <w:headerReference w:type="default" r:id="rId23"/>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21B7C">
          <w:headerReference w:type="default" r:id="rId24"/>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21B7C">
          <w:headerReference w:type="default" r:id="rId25"/>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sectPr w:rsidR="00753E49" w:rsidSect="007346A8">
      <w:headerReference w:type="default" r:id="rId26"/>
      <w:pgSz w:w="11900" w:h="16840"/>
      <w:pgMar w:top="1220" w:right="1580" w:bottom="280" w:left="1680" w:header="2041" w:footer="2041"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A7143" w14:textId="77777777" w:rsidR="00E02958" w:rsidRDefault="00E02958">
      <w:r>
        <w:separator/>
      </w:r>
    </w:p>
  </w:endnote>
  <w:endnote w:type="continuationSeparator" w:id="0">
    <w:p w14:paraId="58C12FB9" w14:textId="77777777" w:rsidR="00E02958" w:rsidRDefault="00E02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99A82" w14:textId="77777777" w:rsidR="00E02958" w:rsidRDefault="00E02958">
      <w:r>
        <w:separator/>
      </w:r>
    </w:p>
  </w:footnote>
  <w:footnote w:type="continuationSeparator" w:id="0">
    <w:p w14:paraId="16E1C138" w14:textId="77777777" w:rsidR="00E02958" w:rsidRDefault="00E02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37AE"/>
    <w:rsid w:val="0003734B"/>
    <w:rsid w:val="00070F39"/>
    <w:rsid w:val="00084E54"/>
    <w:rsid w:val="00085604"/>
    <w:rsid w:val="000D7DC0"/>
    <w:rsid w:val="000E5990"/>
    <w:rsid w:val="0015741A"/>
    <w:rsid w:val="001C6AED"/>
    <w:rsid w:val="001D387A"/>
    <w:rsid w:val="002106B4"/>
    <w:rsid w:val="00210809"/>
    <w:rsid w:val="00221798"/>
    <w:rsid w:val="00227DEF"/>
    <w:rsid w:val="00237F66"/>
    <w:rsid w:val="00260B32"/>
    <w:rsid w:val="00280E86"/>
    <w:rsid w:val="00312331"/>
    <w:rsid w:val="0035164E"/>
    <w:rsid w:val="003821C8"/>
    <w:rsid w:val="003B5B57"/>
    <w:rsid w:val="003E7741"/>
    <w:rsid w:val="003F378A"/>
    <w:rsid w:val="00407E9C"/>
    <w:rsid w:val="0046052B"/>
    <w:rsid w:val="00477E7C"/>
    <w:rsid w:val="004D14F0"/>
    <w:rsid w:val="004E3530"/>
    <w:rsid w:val="004E53AD"/>
    <w:rsid w:val="005D1EAC"/>
    <w:rsid w:val="005F22D7"/>
    <w:rsid w:val="005F5C9D"/>
    <w:rsid w:val="00690DF6"/>
    <w:rsid w:val="0069757D"/>
    <w:rsid w:val="006B7FB5"/>
    <w:rsid w:val="006C6C19"/>
    <w:rsid w:val="007315FF"/>
    <w:rsid w:val="0073374E"/>
    <w:rsid w:val="007346A8"/>
    <w:rsid w:val="00753E49"/>
    <w:rsid w:val="007A185F"/>
    <w:rsid w:val="00811F99"/>
    <w:rsid w:val="00830EB2"/>
    <w:rsid w:val="0084515A"/>
    <w:rsid w:val="00850546"/>
    <w:rsid w:val="00861F74"/>
    <w:rsid w:val="00892964"/>
    <w:rsid w:val="008E0104"/>
    <w:rsid w:val="009110AB"/>
    <w:rsid w:val="009314BD"/>
    <w:rsid w:val="00941812"/>
    <w:rsid w:val="0098121C"/>
    <w:rsid w:val="009B5385"/>
    <w:rsid w:val="009B57E9"/>
    <w:rsid w:val="009B7AF1"/>
    <w:rsid w:val="009C2E51"/>
    <w:rsid w:val="009E66E1"/>
    <w:rsid w:val="00A133DB"/>
    <w:rsid w:val="00A21B7C"/>
    <w:rsid w:val="00A60C05"/>
    <w:rsid w:val="00A82695"/>
    <w:rsid w:val="00AA3BA2"/>
    <w:rsid w:val="00AA4216"/>
    <w:rsid w:val="00AD2298"/>
    <w:rsid w:val="00AD65F7"/>
    <w:rsid w:val="00B40C9F"/>
    <w:rsid w:val="00BB4876"/>
    <w:rsid w:val="00BB5E99"/>
    <w:rsid w:val="00BD3407"/>
    <w:rsid w:val="00BE16BA"/>
    <w:rsid w:val="00C2377E"/>
    <w:rsid w:val="00C410A1"/>
    <w:rsid w:val="00CA1B3D"/>
    <w:rsid w:val="00CD7360"/>
    <w:rsid w:val="00CE0C2D"/>
    <w:rsid w:val="00CE6EEC"/>
    <w:rsid w:val="00CF2D3D"/>
    <w:rsid w:val="00D73C18"/>
    <w:rsid w:val="00E02958"/>
    <w:rsid w:val="00E227FD"/>
    <w:rsid w:val="00E30BA3"/>
    <w:rsid w:val="00E81641"/>
    <w:rsid w:val="00EB0651"/>
    <w:rsid w:val="00ED6964"/>
    <w:rsid w:val="00F651FB"/>
    <w:rsid w:val="00FA416A"/>
    <w:rsid w:val="00FA7D27"/>
    <w:rsid w:val="00FB74D7"/>
    <w:rsid w:val="00FD7219"/>
    <w:rsid w:val="00FF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831</TotalTime>
  <Pages>22</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268</cp:revision>
  <cp:lastPrinted>2024-01-26T05:53:00Z</cp:lastPrinted>
  <dcterms:created xsi:type="dcterms:W3CDTF">2024-01-03T04:00:00Z</dcterms:created>
  <dcterms:modified xsi:type="dcterms:W3CDTF">2024-07-01T15:59:00Z</dcterms:modified>
</cp:coreProperties>
</file>