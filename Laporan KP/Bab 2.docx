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CE3DCE">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8"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F236E5">
          <w:headerReference w:type="default" r:id="rId9"/>
          <w:footerReference w:type="default" r:id="rId10"/>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CE3DCE">
      <w:pPr>
        <w:ind w:left="2974"/>
      </w:pPr>
      <w:r>
        <w:pict w14:anchorId="54A6D335">
          <v:shape id="_x0000_i1026" type="#_x0000_t75" style="width:157.8pt;height:169.2pt">
            <v:imagedata r:id="rId8"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F236E5">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F236E5">
          <w:headerReference w:type="default" r:id="rId11"/>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F236E5">
          <w:headerReference w:type="default" r:id="rId12"/>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F236E5">
          <w:headerReference w:type="default" r:id="rId13"/>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F236E5">
          <w:headerReference w:type="default" r:id="rId14"/>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F236E5">
          <w:headerReference w:type="default" r:id="rId15"/>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F236E5">
          <w:headerReference w:type="default" r:id="rId16"/>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F236E5">
          <w:headerReference w:type="default" r:id="rId17"/>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F236E5">
          <w:headerReference w:type="default" r:id="rId18"/>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F236E5">
          <w:headerReference w:type="default" r:id="rId19"/>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F236E5">
          <w:headerReference w:type="default" r:id="rId20"/>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F236E5">
          <w:headerReference w:type="default" r:id="rId21"/>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F236E5">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F236E5">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F236E5">
          <w:headerReference w:type="default" r:id="rId24"/>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F236E5">
          <w:headerReference w:type="default" r:id="rId25"/>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F236E5">
          <w:headerReference w:type="default" r:id="rId26"/>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F236E5">
          <w:headerReference w:type="default" r:id="rId27"/>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6D1DCC25" w14:textId="1E597106" w:rsidR="004B7472"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Pada bab ini akan dijelaskan teori</w:t>
      </w:r>
      <w:r w:rsidR="00CE3DCE">
        <w:rPr>
          <w:color w:val="000000"/>
          <w:sz w:val="24"/>
          <w:szCs w:val="24"/>
          <w:shd w:val="clear" w:color="auto" w:fill="FFFFFF"/>
        </w:rPr>
        <w:t>-teori</w:t>
      </w:r>
      <w:r w:rsidRPr="004E3530">
        <w:rPr>
          <w:color w:val="000000"/>
          <w:sz w:val="24"/>
          <w:szCs w:val="24"/>
          <w:shd w:val="clear" w:color="auto" w:fill="FFFFFF"/>
        </w:rPr>
        <w:t xml:space="preserve"> yang </w:t>
      </w:r>
      <w:r w:rsidR="004B7472">
        <w:rPr>
          <w:color w:val="000000"/>
          <w:sz w:val="24"/>
          <w:szCs w:val="24"/>
          <w:shd w:val="clear" w:color="auto" w:fill="FFFFFF"/>
        </w:rPr>
        <w:t xml:space="preserve">mendukung </w:t>
      </w:r>
      <w:r w:rsidRPr="004E3530">
        <w:rPr>
          <w:color w:val="000000"/>
          <w:sz w:val="24"/>
          <w:szCs w:val="24"/>
          <w:shd w:val="clear" w:color="auto" w:fill="FFFFFF"/>
        </w:rPr>
        <w:t>pembuatan</w:t>
      </w:r>
      <w:r w:rsidR="00CE3DCE">
        <w:rPr>
          <w:color w:val="000000"/>
          <w:sz w:val="24"/>
          <w:szCs w:val="24"/>
          <w:shd w:val="clear" w:color="auto" w:fill="FFFFFF"/>
        </w:rPr>
        <w:t xml:space="preserve"> laporan kerja praktek ini. Pengetahuan mengenai teori tersebut diperlukan sebagai dasar dalam pembuatan sistem </w:t>
      </w:r>
      <w:r w:rsidR="00CE3DCE" w:rsidRPr="00CE3DCE">
        <w:rPr>
          <w:i/>
          <w:iCs/>
          <w:color w:val="000000"/>
          <w:sz w:val="24"/>
          <w:szCs w:val="24"/>
          <w:shd w:val="clear" w:color="auto" w:fill="FFFFFF"/>
        </w:rPr>
        <w:t>inventory management</w:t>
      </w:r>
      <w:r w:rsidRPr="004E3530">
        <w:rPr>
          <w:color w:val="000000"/>
          <w:sz w:val="24"/>
          <w:szCs w:val="24"/>
          <w:shd w:val="clear" w:color="auto" w:fill="FFFFFF"/>
        </w:rPr>
        <w:t xml:space="preserve"> </w:t>
      </w:r>
      <w:r w:rsidR="00CE3DCE">
        <w:rPr>
          <w:color w:val="000000"/>
          <w:sz w:val="24"/>
          <w:szCs w:val="24"/>
          <w:shd w:val="clear" w:color="auto" w:fill="FFFFFF"/>
        </w:rPr>
        <w:t xml:space="preserve">untuk PT. Masuya Graha Trikencana. Teori yang digunakan antara lain mengenai sistem </w:t>
      </w:r>
      <w:r w:rsidR="00CE3DCE" w:rsidRPr="00CE3DCE">
        <w:rPr>
          <w:i/>
          <w:iCs/>
          <w:color w:val="000000"/>
          <w:sz w:val="24"/>
          <w:szCs w:val="24"/>
          <w:shd w:val="clear" w:color="auto" w:fill="FFFFFF"/>
        </w:rPr>
        <w:t>inventory management</w:t>
      </w:r>
      <w:r w:rsidR="00CE3DCE">
        <w:rPr>
          <w:color w:val="000000"/>
          <w:sz w:val="24"/>
          <w:szCs w:val="24"/>
          <w:shd w:val="clear" w:color="auto" w:fill="FFFFFF"/>
        </w:rPr>
        <w:t xml:space="preserve"> dan </w:t>
      </w:r>
      <w:r w:rsidR="00CE3DCE" w:rsidRPr="00CE3DCE">
        <w:rPr>
          <w:i/>
          <w:iCs/>
          <w:color w:val="000000"/>
          <w:sz w:val="24"/>
          <w:szCs w:val="24"/>
          <w:shd w:val="clear" w:color="auto" w:fill="FFFFFF"/>
        </w:rPr>
        <w:t>web framework</w:t>
      </w:r>
      <w:r w:rsidR="004B7472">
        <w:rPr>
          <w:color w:val="000000"/>
          <w:sz w:val="24"/>
          <w:szCs w:val="24"/>
          <w:shd w:val="clear" w:color="auto" w:fill="FFFFFF"/>
        </w:rPr>
        <w:t>.</w:t>
      </w:r>
    </w:p>
    <w:p w14:paraId="7EE77EED" w14:textId="6E46F47B" w:rsidR="004E3530" w:rsidRPr="004E3530" w:rsidRDefault="004B7472" w:rsidP="003802AE">
      <w:pPr>
        <w:spacing w:line="480" w:lineRule="auto"/>
        <w:ind w:left="720" w:firstLine="720"/>
        <w:jc w:val="both"/>
        <w:rPr>
          <w:sz w:val="24"/>
          <w:szCs w:val="24"/>
        </w:rPr>
      </w:pPr>
      <w:r>
        <w:rPr>
          <w:color w:val="000000"/>
          <w:sz w:val="24"/>
          <w:szCs w:val="24"/>
          <w:shd w:val="clear" w:color="auto" w:fill="FFFFFF"/>
        </w:rPr>
        <w:t xml:space="preserve"> </w:t>
      </w:r>
    </w:p>
    <w:p w14:paraId="11FD42E3" w14:textId="2543C019" w:rsidR="004E3530" w:rsidRDefault="004E3530" w:rsidP="004E3530">
      <w:pPr>
        <w:spacing w:line="480" w:lineRule="auto"/>
        <w:ind w:firstLine="720"/>
        <w:jc w:val="both"/>
        <w:rPr>
          <w:b/>
          <w:bCs/>
          <w:i/>
          <w:iCs/>
          <w:color w:val="000000"/>
          <w:sz w:val="26"/>
          <w:szCs w:val="26"/>
          <w:shd w:val="clear" w:color="auto" w:fill="FFFFFF"/>
        </w:rPr>
      </w:pPr>
      <w:r w:rsidRPr="004E3530">
        <w:rPr>
          <w:b/>
          <w:bCs/>
          <w:color w:val="000000"/>
          <w:sz w:val="26"/>
          <w:szCs w:val="26"/>
          <w:shd w:val="clear" w:color="auto" w:fill="FFFFFF"/>
        </w:rPr>
        <w:t>2.1</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4B7472">
        <w:rPr>
          <w:b/>
          <w:bCs/>
          <w:color w:val="000000"/>
          <w:sz w:val="26"/>
          <w:szCs w:val="26"/>
          <w:shd w:val="clear" w:color="auto" w:fill="FFFFFF"/>
        </w:rPr>
        <w:t xml:space="preserve">Sistem </w:t>
      </w:r>
      <w:r w:rsidR="004B7472" w:rsidRPr="004B7472">
        <w:rPr>
          <w:b/>
          <w:bCs/>
          <w:i/>
          <w:iCs/>
          <w:color w:val="000000"/>
          <w:sz w:val="26"/>
          <w:szCs w:val="26"/>
          <w:shd w:val="clear" w:color="auto" w:fill="FFFFFF"/>
        </w:rPr>
        <w:t>Inventory Management</w:t>
      </w:r>
    </w:p>
    <w:p w14:paraId="7CCD4BE5" w14:textId="1AB413BF" w:rsidR="00767F8E" w:rsidRDefault="004B7472" w:rsidP="004B747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atau manajemen persediaan adalah sistem yang dapat membantu perusahaan memantau jumlah produk yang tersedia pada </w:t>
      </w:r>
      <w:r w:rsidR="003802AE">
        <w:rPr>
          <w:color w:val="000000"/>
          <w:sz w:val="24"/>
          <w:szCs w:val="24"/>
          <w:shd w:val="clear" w:color="auto" w:fill="FFFFFF"/>
        </w:rPr>
        <w:t xml:space="preserve">suatu </w:t>
      </w:r>
      <w:r>
        <w:rPr>
          <w:color w:val="000000"/>
          <w:sz w:val="24"/>
          <w:szCs w:val="24"/>
          <w:shd w:val="clear" w:color="auto" w:fill="FFFFFF"/>
        </w:rPr>
        <w:t>penyimpanan.</w:t>
      </w:r>
      <w:r w:rsidR="00767F8E">
        <w:rPr>
          <w:color w:val="000000"/>
          <w:sz w:val="24"/>
          <w:szCs w:val="24"/>
          <w:shd w:val="clear" w:color="auto" w:fill="FFFFFF"/>
        </w:rPr>
        <w:t xml:space="preserve"> Sistem ini</w:t>
      </w:r>
      <w:r w:rsidR="003802AE">
        <w:rPr>
          <w:color w:val="000000"/>
          <w:sz w:val="24"/>
          <w:szCs w:val="24"/>
          <w:shd w:val="clear" w:color="auto" w:fill="FFFFFF"/>
        </w:rPr>
        <w:t xml:space="preserve"> </w:t>
      </w:r>
      <w:r w:rsidR="00767F8E">
        <w:rPr>
          <w:color w:val="000000"/>
          <w:sz w:val="24"/>
          <w:szCs w:val="24"/>
          <w:shd w:val="clear" w:color="auto" w:fill="FFFFFF"/>
        </w:rPr>
        <w:t xml:space="preserve">dapat memberikan dukungan kepada pegawai perusahaan dalam hal informasi dan koordinasi mengenai produk-produk yang dimiliki. Penggunaan sistem </w:t>
      </w:r>
      <w:r w:rsidR="003802AE" w:rsidRPr="00A5339E">
        <w:rPr>
          <w:i/>
          <w:iCs/>
          <w:color w:val="000000"/>
          <w:sz w:val="24"/>
          <w:szCs w:val="24"/>
          <w:shd w:val="clear" w:color="auto" w:fill="FFFFFF"/>
        </w:rPr>
        <w:t>inventory</w:t>
      </w:r>
      <w:r w:rsidR="003802AE">
        <w:rPr>
          <w:color w:val="000000"/>
          <w:sz w:val="24"/>
          <w:szCs w:val="24"/>
          <w:shd w:val="clear" w:color="auto" w:fill="FFFFFF"/>
        </w:rPr>
        <w:t xml:space="preserve"> </w:t>
      </w:r>
      <w:r w:rsidR="00767F8E">
        <w:rPr>
          <w:color w:val="000000"/>
          <w:sz w:val="24"/>
          <w:szCs w:val="24"/>
          <w:shd w:val="clear" w:color="auto" w:fill="FFFFFF"/>
        </w:rPr>
        <w:t>yang terkomputerisasi akan lebih menghemat waktu, tidak membuang banyak tenaga, serta penyajian data menjadi lebih akurat</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767F8E">
        <w:rPr>
          <w:color w:val="000000"/>
          <w:sz w:val="24"/>
          <w:szCs w:val="24"/>
          <w:shd w:val="clear" w:color="auto" w:fill="FFFFFF"/>
        </w:rPr>
        <w:t>.</w:t>
      </w:r>
    </w:p>
    <w:p w14:paraId="240817F1" w14:textId="77777777" w:rsidR="00CE3DCE" w:rsidRDefault="00767F8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Sistem </w:t>
      </w:r>
      <w:r w:rsidRPr="00A5339E">
        <w:rPr>
          <w:i/>
          <w:iCs/>
          <w:color w:val="000000"/>
          <w:sz w:val="24"/>
          <w:szCs w:val="24"/>
          <w:shd w:val="clear" w:color="auto" w:fill="FFFFFF"/>
        </w:rPr>
        <w:t>inventory management</w:t>
      </w:r>
      <w:r>
        <w:rPr>
          <w:color w:val="000000"/>
          <w:sz w:val="24"/>
          <w:szCs w:val="24"/>
          <w:shd w:val="clear" w:color="auto" w:fill="FFFFFF"/>
        </w:rPr>
        <w:t xml:space="preserve"> </w:t>
      </w:r>
      <w:r w:rsidR="003802AE">
        <w:rPr>
          <w:color w:val="000000"/>
          <w:sz w:val="24"/>
          <w:szCs w:val="24"/>
          <w:shd w:val="clear" w:color="auto" w:fill="FFFFFF"/>
        </w:rPr>
        <w:t>me</w:t>
      </w:r>
      <w:r w:rsidR="00A5339E">
        <w:rPr>
          <w:color w:val="000000"/>
          <w:sz w:val="24"/>
          <w:szCs w:val="24"/>
          <w:shd w:val="clear" w:color="auto" w:fill="FFFFFF"/>
        </w:rPr>
        <w:t>mungkinkan</w:t>
      </w:r>
      <w:r w:rsidR="003802AE">
        <w:rPr>
          <w:color w:val="000000"/>
          <w:sz w:val="24"/>
          <w:szCs w:val="24"/>
          <w:shd w:val="clear" w:color="auto" w:fill="FFFFFF"/>
        </w:rPr>
        <w:t xml:space="preserve"> penyimpanan terpusat yang dapat meningkatkan manajemen penjualan. Oleh karena itu, manajer inventaris produk dapat berkomunikasi dengan karyawan untuk </w:t>
      </w:r>
      <w:r w:rsidR="00A5339E">
        <w:rPr>
          <w:color w:val="000000"/>
          <w:sz w:val="24"/>
          <w:szCs w:val="24"/>
          <w:shd w:val="clear" w:color="auto" w:fill="FFFFFF"/>
        </w:rPr>
        <w:t>mengambil tindakan dengan cepat dan efektif. Sistem ini juga</w:t>
      </w:r>
      <w:r w:rsidR="003802AE">
        <w:rPr>
          <w:color w:val="000000"/>
          <w:sz w:val="24"/>
          <w:szCs w:val="24"/>
          <w:shd w:val="clear" w:color="auto" w:fill="FFFFFF"/>
        </w:rPr>
        <w:t xml:space="preserve"> </w:t>
      </w:r>
      <w:r>
        <w:rPr>
          <w:color w:val="000000"/>
          <w:sz w:val="24"/>
          <w:szCs w:val="24"/>
          <w:shd w:val="clear" w:color="auto" w:fill="FFFFFF"/>
        </w:rPr>
        <w:t>dapat membantu pengguna untuk mendapatkan kinerja pengelolaan persediaan barang yang efisien dan efektif. Hal tersebut dikarenakan dengan adanya</w:t>
      </w:r>
      <w:r w:rsidR="00A5339E">
        <w:rPr>
          <w:color w:val="000000"/>
          <w:sz w:val="24"/>
          <w:szCs w:val="24"/>
          <w:shd w:val="clear" w:color="auto" w:fill="FFFFFF"/>
        </w:rPr>
        <w:t xml:space="preserve"> </w:t>
      </w:r>
      <w:r w:rsidR="00A5339E">
        <w:rPr>
          <w:color w:val="000000"/>
          <w:sz w:val="24"/>
          <w:szCs w:val="24"/>
          <w:shd w:val="clear" w:color="auto" w:fill="FFFFFF"/>
        </w:rPr>
        <w:lastRenderedPageBreak/>
        <w:t>suatu</w:t>
      </w:r>
      <w:r>
        <w:rPr>
          <w:color w:val="000000"/>
          <w:sz w:val="24"/>
          <w:szCs w:val="24"/>
          <w:shd w:val="clear" w:color="auto" w:fill="FFFFFF"/>
        </w:rPr>
        <w:t xml:space="preserve"> </w:t>
      </w:r>
      <w:r w:rsidRPr="00A5339E">
        <w:rPr>
          <w:i/>
          <w:iCs/>
          <w:color w:val="000000"/>
          <w:sz w:val="24"/>
          <w:szCs w:val="24"/>
          <w:shd w:val="clear" w:color="auto" w:fill="FFFFFF"/>
        </w:rPr>
        <w:t>software inventory</w:t>
      </w:r>
      <w:r>
        <w:rPr>
          <w:color w:val="000000"/>
          <w:sz w:val="24"/>
          <w:szCs w:val="24"/>
          <w:shd w:val="clear" w:color="auto" w:fill="FFFFFF"/>
        </w:rPr>
        <w:t>, proses pencatatan informasi barang serta transaksi barang</w:t>
      </w:r>
      <w:r w:rsidR="003802AE">
        <w:rPr>
          <w:color w:val="000000"/>
          <w:sz w:val="24"/>
          <w:szCs w:val="24"/>
          <w:shd w:val="clear" w:color="auto" w:fill="FFFFFF"/>
        </w:rPr>
        <w:t xml:space="preserve"> menjadi lebih mudah sehingga meningkatkan efisiensi waktu</w:t>
      </w:r>
      <w:r w:rsidR="00A5339E">
        <w:rPr>
          <w:color w:val="000000"/>
          <w:sz w:val="24"/>
          <w:szCs w:val="24"/>
          <w:shd w:val="clear" w:color="auto" w:fill="FFFFFF"/>
        </w:rPr>
        <w:t xml:space="preserve"> </w:t>
      </w:r>
      <w:r w:rsidR="00A5339E">
        <w:rPr>
          <w:color w:val="000000"/>
          <w:sz w:val="24"/>
          <w:szCs w:val="24"/>
          <w:shd w:val="clear" w:color="auto" w:fill="FFFFFF"/>
        </w:rPr>
        <w:fldChar w:fldCharType="begin" w:fldLock="1"/>
      </w:r>
      <w:r w:rsidR="00920E2F">
        <w:rPr>
          <w:color w:val="000000"/>
          <w:sz w:val="24"/>
          <w:szCs w:val="24"/>
          <w:shd w:val="clear" w:color="auto" w:fill="FFFFFF"/>
        </w:rPr>
        <w:instrText>ADDIN CSL_CITATION {"citationItems":[{"id":"ITEM-1","itemData":{"DOI":"10.52088/ijesty.v1i2.51","abstract":"CV. T. Kardin Pisau Indonesia is a company engaged in the manufacture of knives, having its address at Jl. Hegarmanah No.46 Bandung. As a manufacturing company, CV. T. Kardin Pisau Indonesia needs to take advantage of information technology in warehouse inventory management, no longer in manual management, namely recording in paper media, which will be vulnerable to data mismatches. Web application here is defined as an inventory application, through displays which include items to be stored in the warehouse and incoming and outgoing product transactions. The research method used here is Research and Development (R&amp;D). Making software is done with a waterfall model which consists of stages: needs analysis, design, implementation, and testing. In object orientation paradigm modeling system with visual UML. The results of this study produce web-based software using the YII Framework with the MVC (Model View Controller) method. Through a web application that provides direct contact, it is hoped that the service process to consumers can be clear and fast. This inventory application can be used as material for product inventory in warehouse stock which includes recording, processing, and reporting data on warehouse inventory. Another benefit is that with this web-based application, the head office can know the inventory in the warehouse by itself so that it can quickly take action to fill the warehouse inventory.","author":[{"dropping-particle":"","family":"S Pasaribu","given":"Johni","non-dropping-particle":"","parse-names":false,"suffix":""}],"container-title":"International Journal of Engineering, Science and Information Technology","id":"ITEM-1","issue":"2","issued":{"date-parts":[["2021"]]},"page":"24-31","title":"Development of a Web Based Inventory Information System","type":"article-journal","volume":"1"},"uris":["http://www.mendeley.com/documents/?uuid=12290bb0-945d-4d89-ad65-ebc7d2a7a056"]}],"mendeley":{"formattedCitation":"(S Pasaribu, 2021)","plainTextFormattedCitation":"(S Pasaribu, 2021)","previouslyFormattedCitation":"(S Pasaribu, 2021)"},"properties":{"noteIndex":0},"schema":"https://github.com/citation-style-language/schema/raw/master/csl-citation.json"}</w:instrText>
      </w:r>
      <w:r w:rsidR="00A5339E">
        <w:rPr>
          <w:color w:val="000000"/>
          <w:sz w:val="24"/>
          <w:szCs w:val="24"/>
          <w:shd w:val="clear" w:color="auto" w:fill="FFFFFF"/>
        </w:rPr>
        <w:fldChar w:fldCharType="separate"/>
      </w:r>
      <w:r w:rsidR="00A5339E" w:rsidRPr="00A5339E">
        <w:rPr>
          <w:noProof/>
          <w:color w:val="000000"/>
          <w:sz w:val="24"/>
          <w:szCs w:val="24"/>
          <w:shd w:val="clear" w:color="auto" w:fill="FFFFFF"/>
        </w:rPr>
        <w:t>(S Pasaribu, 2021)</w:t>
      </w:r>
      <w:r w:rsidR="00A5339E">
        <w:rPr>
          <w:color w:val="000000"/>
          <w:sz w:val="24"/>
          <w:szCs w:val="24"/>
          <w:shd w:val="clear" w:color="auto" w:fill="FFFFFF"/>
        </w:rPr>
        <w:fldChar w:fldCharType="end"/>
      </w:r>
      <w:r w:rsidR="003802AE">
        <w:rPr>
          <w:color w:val="000000"/>
          <w:sz w:val="24"/>
          <w:szCs w:val="24"/>
          <w:shd w:val="clear" w:color="auto" w:fill="FFFFFF"/>
        </w:rPr>
        <w:t>.</w:t>
      </w:r>
    </w:p>
    <w:p w14:paraId="1D638FD8" w14:textId="77777777" w:rsidR="00CE3DCE" w:rsidRDefault="00CE3DC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Terdapat beberapa fitur yang digunakan pada sistem informasi </w:t>
      </w:r>
      <w:r w:rsidRPr="00CE3DCE">
        <w:rPr>
          <w:i/>
          <w:iCs/>
          <w:color w:val="000000"/>
          <w:sz w:val="24"/>
          <w:szCs w:val="24"/>
          <w:shd w:val="clear" w:color="auto" w:fill="FFFFFF"/>
        </w:rPr>
        <w:t>inventory</w:t>
      </w:r>
      <w:r>
        <w:rPr>
          <w:color w:val="000000"/>
          <w:sz w:val="24"/>
          <w:szCs w:val="24"/>
          <w:shd w:val="clear" w:color="auto" w:fill="FFFFFF"/>
        </w:rPr>
        <w:t xml:space="preserve">, antara lain fitur </w:t>
      </w:r>
      <w:r w:rsidRPr="00CE3DCE">
        <w:rPr>
          <w:i/>
          <w:iCs/>
          <w:color w:val="000000"/>
          <w:sz w:val="24"/>
          <w:szCs w:val="24"/>
          <w:shd w:val="clear" w:color="auto" w:fill="FFFFFF"/>
        </w:rPr>
        <w:t>login, dashboard</w:t>
      </w:r>
      <w:r>
        <w:rPr>
          <w:color w:val="000000"/>
          <w:sz w:val="24"/>
          <w:szCs w:val="24"/>
          <w:shd w:val="clear" w:color="auto" w:fill="FFFFFF"/>
        </w:rPr>
        <w:t xml:space="preserve">, data barang, data </w:t>
      </w:r>
      <w:r w:rsidRPr="00CE3DCE">
        <w:rPr>
          <w:i/>
          <w:iCs/>
          <w:color w:val="000000"/>
          <w:sz w:val="24"/>
          <w:szCs w:val="24"/>
          <w:shd w:val="clear" w:color="auto" w:fill="FFFFFF"/>
        </w:rPr>
        <w:t>supplier</w:t>
      </w:r>
      <w:r>
        <w:rPr>
          <w:color w:val="000000"/>
          <w:sz w:val="24"/>
          <w:szCs w:val="24"/>
          <w:shd w:val="clear" w:color="auto" w:fill="FFFFFF"/>
        </w:rPr>
        <w:t xml:space="preserve">, dan data transaksi barang. Fitur </w:t>
      </w:r>
      <w:r w:rsidRPr="00CE3DCE">
        <w:rPr>
          <w:i/>
          <w:iCs/>
          <w:color w:val="000000"/>
          <w:sz w:val="24"/>
          <w:szCs w:val="24"/>
          <w:shd w:val="clear" w:color="auto" w:fill="FFFFFF"/>
        </w:rPr>
        <w:t>login</w:t>
      </w:r>
      <w:r>
        <w:rPr>
          <w:color w:val="000000"/>
          <w:sz w:val="24"/>
          <w:szCs w:val="24"/>
          <w:shd w:val="clear" w:color="auto" w:fill="FFFFFF"/>
        </w:rPr>
        <w:t xml:space="preserve"> digunakan untuk autentikasi masuk ke dalam aplikasi. Berikutnya fitur </w:t>
      </w:r>
      <w:r w:rsidRPr="00CE3DCE">
        <w:rPr>
          <w:i/>
          <w:iCs/>
          <w:color w:val="000000"/>
          <w:sz w:val="24"/>
          <w:szCs w:val="24"/>
          <w:shd w:val="clear" w:color="auto" w:fill="FFFFFF"/>
        </w:rPr>
        <w:t>dashboard</w:t>
      </w:r>
      <w:r>
        <w:rPr>
          <w:color w:val="000000"/>
          <w:sz w:val="24"/>
          <w:szCs w:val="24"/>
          <w:shd w:val="clear" w:color="auto" w:fill="FFFFFF"/>
        </w:rPr>
        <w:t xml:space="preserve"> digunakan untuk mengakses menu dan melihat informasi secara umum mengenai informasi stok barang dan juga transaksi yang belum terselesaikan. Kemudian fitur data barang digunakan untuk melakukan penambahan dan pengecekan terhadap stok dan </w:t>
      </w:r>
      <w:r w:rsidRPr="00CE3DCE">
        <w:rPr>
          <w:i/>
          <w:iCs/>
          <w:color w:val="000000"/>
          <w:sz w:val="24"/>
          <w:szCs w:val="24"/>
          <w:shd w:val="clear" w:color="auto" w:fill="FFFFFF"/>
        </w:rPr>
        <w:t>detail</w:t>
      </w:r>
      <w:r>
        <w:rPr>
          <w:color w:val="000000"/>
          <w:sz w:val="24"/>
          <w:szCs w:val="24"/>
          <w:shd w:val="clear" w:color="auto" w:fill="FFFFFF"/>
        </w:rPr>
        <w:t xml:space="preserve"> barang. Selanjutnya fitur data </w:t>
      </w:r>
      <w:r w:rsidRPr="00CE3DCE">
        <w:rPr>
          <w:i/>
          <w:iCs/>
          <w:color w:val="000000"/>
          <w:sz w:val="24"/>
          <w:szCs w:val="24"/>
          <w:shd w:val="clear" w:color="auto" w:fill="FFFFFF"/>
        </w:rPr>
        <w:t>supplier</w:t>
      </w:r>
      <w:r>
        <w:rPr>
          <w:color w:val="000000"/>
          <w:sz w:val="24"/>
          <w:szCs w:val="24"/>
          <w:shd w:val="clear" w:color="auto" w:fill="FFFFFF"/>
        </w:rPr>
        <w:t xml:space="preserve"> digunakan untuk mengatur dan menambahkan informasi data </w:t>
      </w:r>
      <w:r w:rsidRPr="00CE3DCE">
        <w:rPr>
          <w:i/>
          <w:iCs/>
          <w:color w:val="000000"/>
          <w:sz w:val="24"/>
          <w:szCs w:val="24"/>
          <w:shd w:val="clear" w:color="auto" w:fill="FFFFFF"/>
        </w:rPr>
        <w:t>supplier</w:t>
      </w:r>
      <w:r>
        <w:rPr>
          <w:color w:val="000000"/>
          <w:sz w:val="24"/>
          <w:szCs w:val="24"/>
          <w:shd w:val="clear" w:color="auto" w:fill="FFFFFF"/>
        </w:rPr>
        <w:t xml:space="preserve">. Terakhir adalah fitur data transaksi barang yang digunakan untuk menambahkan dan mengubah data transaksi barang masuk maupun keluar dan juga melihat </w:t>
      </w:r>
      <w:r w:rsidRPr="00CE3DCE">
        <w:rPr>
          <w:i/>
          <w:iCs/>
          <w:color w:val="000000"/>
          <w:sz w:val="24"/>
          <w:szCs w:val="24"/>
          <w:shd w:val="clear" w:color="auto" w:fill="FFFFFF"/>
        </w:rPr>
        <w:t>detail</w:t>
      </w:r>
      <w:r>
        <w:rPr>
          <w:color w:val="000000"/>
          <w:sz w:val="24"/>
          <w:szCs w:val="24"/>
          <w:shd w:val="clear" w:color="auto" w:fill="FFFFFF"/>
        </w:rPr>
        <w:t xml:space="preserve"> transaksi tersebut (S Pasaribu, 2021).</w:t>
      </w:r>
    </w:p>
    <w:p w14:paraId="016CE084" w14:textId="760E4B16" w:rsidR="0003734B" w:rsidRPr="00A5339E" w:rsidRDefault="00CE3DCE" w:rsidP="00A5339E">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  </w:t>
      </w:r>
      <w:r w:rsidR="003802AE">
        <w:rPr>
          <w:color w:val="000000"/>
          <w:sz w:val="24"/>
          <w:szCs w:val="24"/>
          <w:shd w:val="clear" w:color="auto" w:fill="FFFFFF"/>
        </w:rPr>
        <w:t xml:space="preserve">  </w:t>
      </w:r>
      <w:r w:rsidR="00767F8E">
        <w:rPr>
          <w:color w:val="000000"/>
          <w:sz w:val="24"/>
          <w:szCs w:val="24"/>
          <w:shd w:val="clear" w:color="auto" w:fill="FFFFFF"/>
        </w:rPr>
        <w:t xml:space="preserve"> </w:t>
      </w:r>
    </w:p>
    <w:p w14:paraId="0FE7C1DE" w14:textId="7D86A1F3" w:rsidR="004E3530" w:rsidRPr="00A5339E" w:rsidRDefault="004E3530" w:rsidP="004E3530">
      <w:pPr>
        <w:spacing w:line="480" w:lineRule="auto"/>
        <w:ind w:firstLine="720"/>
        <w:jc w:val="both"/>
        <w:rPr>
          <w:b/>
          <w:bCs/>
          <w:sz w:val="24"/>
          <w:szCs w:val="24"/>
        </w:rPr>
      </w:pPr>
      <w:r w:rsidRPr="004E3530">
        <w:rPr>
          <w:b/>
          <w:bCs/>
          <w:color w:val="000000"/>
          <w:sz w:val="26"/>
          <w:szCs w:val="26"/>
          <w:shd w:val="clear" w:color="auto" w:fill="FFFFFF"/>
        </w:rPr>
        <w:t>2.2</w:t>
      </w:r>
      <w:r w:rsidR="0044783B">
        <w:rPr>
          <w:b/>
          <w:bCs/>
          <w:color w:val="000000"/>
          <w:sz w:val="26"/>
          <w:szCs w:val="26"/>
          <w:shd w:val="clear" w:color="auto" w:fill="FFFFFF"/>
        </w:rPr>
        <w:t>.</w:t>
      </w:r>
      <w:r w:rsidRPr="004E3530">
        <w:rPr>
          <w:b/>
          <w:bCs/>
          <w:color w:val="000000"/>
          <w:sz w:val="26"/>
          <w:szCs w:val="26"/>
          <w:shd w:val="clear" w:color="auto" w:fill="FFFFFF"/>
        </w:rPr>
        <w:t xml:space="preserve"> </w:t>
      </w:r>
      <w:r w:rsidR="009E3609" w:rsidRPr="009E3609">
        <w:rPr>
          <w:b/>
          <w:bCs/>
          <w:i/>
          <w:iCs/>
          <w:color w:val="000000"/>
          <w:sz w:val="26"/>
          <w:szCs w:val="26"/>
          <w:shd w:val="clear" w:color="auto" w:fill="FFFFFF"/>
        </w:rPr>
        <w:t>Web</w:t>
      </w:r>
      <w:r w:rsidR="00CE3DCE">
        <w:rPr>
          <w:b/>
          <w:bCs/>
          <w:i/>
          <w:iCs/>
          <w:color w:val="000000"/>
          <w:sz w:val="26"/>
          <w:szCs w:val="26"/>
          <w:shd w:val="clear" w:color="auto" w:fill="FFFFFF"/>
        </w:rPr>
        <w:t xml:space="preserve"> Framework</w:t>
      </w:r>
    </w:p>
    <w:p w14:paraId="3E15BB6A" w14:textId="1B1DB688" w:rsidR="00E0229D" w:rsidRPr="00E0229D" w:rsidRDefault="00E0229D" w:rsidP="00E0229D">
      <w:pPr>
        <w:spacing w:line="480" w:lineRule="auto"/>
        <w:ind w:left="720" w:firstLine="720"/>
        <w:jc w:val="both"/>
        <w:rPr>
          <w:color w:val="000000"/>
          <w:sz w:val="24"/>
          <w:szCs w:val="24"/>
          <w:shd w:val="clear" w:color="auto" w:fill="FFFFFF"/>
        </w:rPr>
      </w:pPr>
      <w:r w:rsidRPr="00E0229D">
        <w:rPr>
          <w:color w:val="000000"/>
          <w:sz w:val="24"/>
          <w:szCs w:val="24"/>
          <w:shd w:val="clear" w:color="auto" w:fill="FFFFFF"/>
        </w:rPr>
        <w:t xml:space="preserve">Aplikasi </w:t>
      </w:r>
      <w:r w:rsidRPr="00E0229D">
        <w:rPr>
          <w:i/>
          <w:iCs/>
          <w:color w:val="000000"/>
          <w:sz w:val="24"/>
          <w:szCs w:val="24"/>
          <w:shd w:val="clear" w:color="auto" w:fill="FFFFFF"/>
        </w:rPr>
        <w:t>web</w:t>
      </w:r>
      <w:r w:rsidRPr="00E0229D">
        <w:rPr>
          <w:color w:val="000000"/>
          <w:sz w:val="24"/>
          <w:szCs w:val="24"/>
          <w:shd w:val="clear" w:color="auto" w:fill="FFFFFF"/>
        </w:rPr>
        <w:t xml:space="preserve"> adalah aplikasi yang dapat dijalankan melalui internet dan dimunculkan pada sebuah </w:t>
      </w:r>
      <w:r w:rsidRPr="00E0229D">
        <w:rPr>
          <w:i/>
          <w:iCs/>
          <w:color w:val="000000"/>
          <w:sz w:val="24"/>
          <w:szCs w:val="24"/>
          <w:shd w:val="clear" w:color="auto" w:fill="FFFFFF"/>
        </w:rPr>
        <w:t>browser</w:t>
      </w:r>
      <w:r w:rsidRPr="00E0229D">
        <w:rPr>
          <w:color w:val="000000"/>
          <w:sz w:val="24"/>
          <w:szCs w:val="24"/>
          <w:shd w:val="clear" w:color="auto" w:fill="FFFFFF"/>
        </w:rPr>
        <w:t xml:space="preserve">. Teknologi </w:t>
      </w:r>
      <w:r w:rsidRPr="00E0229D">
        <w:rPr>
          <w:i/>
          <w:iCs/>
          <w:color w:val="000000"/>
          <w:sz w:val="24"/>
          <w:szCs w:val="24"/>
          <w:shd w:val="clear" w:color="auto" w:fill="FFFFFF"/>
        </w:rPr>
        <w:t>web</w:t>
      </w:r>
      <w:r w:rsidRPr="00E0229D">
        <w:rPr>
          <w:color w:val="000000"/>
          <w:sz w:val="24"/>
          <w:szCs w:val="24"/>
          <w:shd w:val="clear" w:color="auto" w:fill="FFFFFF"/>
        </w:rPr>
        <w:t xml:space="preserve"> memungkinkan pembuatan aplikasi yang bersifat dinamis, yakni dapat berinteraksi dengan pengguna secara langsung melalui halaman </w:t>
      </w:r>
      <w:r w:rsidRPr="00E0229D">
        <w:rPr>
          <w:i/>
          <w:iCs/>
          <w:color w:val="000000"/>
          <w:sz w:val="24"/>
          <w:szCs w:val="24"/>
          <w:shd w:val="clear" w:color="auto" w:fill="FFFFFF"/>
        </w:rPr>
        <w:t>browser</w:t>
      </w:r>
      <w:r w:rsidRPr="00E0229D">
        <w:rPr>
          <w:color w:val="000000"/>
          <w:sz w:val="24"/>
          <w:szCs w:val="24"/>
          <w:shd w:val="clear" w:color="auto" w:fill="FFFFFF"/>
        </w:rPr>
        <w:t xml:space="preserve"> dan mampu mengubah tampilan berdasarkan perangkat yang digunakan pengguna (McCool, 2012). </w:t>
      </w:r>
      <w:r w:rsidRPr="00E0229D">
        <w:rPr>
          <w:color w:val="000000"/>
          <w:sz w:val="24"/>
          <w:szCs w:val="24"/>
          <w:shd w:val="clear" w:color="auto" w:fill="FFFFFF"/>
        </w:rPr>
        <w:lastRenderedPageBreak/>
        <w:t xml:space="preserve">Aplikasi </w:t>
      </w:r>
      <w:r w:rsidRPr="00E0229D">
        <w:rPr>
          <w:i/>
          <w:iCs/>
          <w:color w:val="000000"/>
          <w:sz w:val="24"/>
          <w:szCs w:val="24"/>
          <w:shd w:val="clear" w:color="auto" w:fill="FFFFFF"/>
        </w:rPr>
        <w:t>web</w:t>
      </w:r>
      <w:r w:rsidRPr="00E0229D">
        <w:rPr>
          <w:color w:val="000000"/>
          <w:sz w:val="24"/>
          <w:szCs w:val="24"/>
          <w:shd w:val="clear" w:color="auto" w:fill="FFFFFF"/>
        </w:rPr>
        <w:t xml:space="preserve"> dapat dirancang dengan memanfaatkan </w:t>
      </w:r>
      <w:r w:rsidRPr="00E0229D">
        <w:rPr>
          <w:i/>
          <w:iCs/>
          <w:color w:val="000000"/>
          <w:sz w:val="24"/>
          <w:szCs w:val="24"/>
          <w:shd w:val="clear" w:color="auto" w:fill="FFFFFF"/>
        </w:rPr>
        <w:t>framework</w:t>
      </w:r>
      <w:r w:rsidRPr="00E0229D">
        <w:rPr>
          <w:color w:val="000000"/>
          <w:sz w:val="24"/>
          <w:szCs w:val="24"/>
          <w:shd w:val="clear" w:color="auto" w:fill="FFFFFF"/>
        </w:rPr>
        <w:t xml:space="preserve"> Laravel yang ditulis menggunakan bahasa pemrograman PHP.</w:t>
      </w:r>
    </w:p>
    <w:p w14:paraId="4273B6F5" w14:textId="7FB0D62F" w:rsidR="00095B93" w:rsidRPr="00095B93" w:rsidRDefault="00095B93" w:rsidP="00095B93">
      <w:pPr>
        <w:spacing w:line="480" w:lineRule="auto"/>
        <w:ind w:left="720" w:firstLine="720"/>
        <w:jc w:val="both"/>
        <w:rPr>
          <w:color w:val="000000"/>
          <w:sz w:val="24"/>
          <w:szCs w:val="24"/>
          <w:shd w:val="clear" w:color="auto" w:fill="FFFFFF"/>
        </w:rPr>
      </w:pPr>
      <w:r w:rsidRPr="00095B93">
        <w:rPr>
          <w:i/>
          <w:iCs/>
          <w:color w:val="000000"/>
          <w:sz w:val="24"/>
          <w:szCs w:val="24"/>
          <w:shd w:val="clear" w:color="auto" w:fill="FFFFFF"/>
        </w:rPr>
        <w:t>Web Framework</w:t>
      </w:r>
      <w:r w:rsidRPr="00095B93">
        <w:rPr>
          <w:color w:val="000000"/>
          <w:sz w:val="24"/>
          <w:szCs w:val="24"/>
          <w:shd w:val="clear" w:color="auto" w:fill="FFFFFF"/>
        </w:rPr>
        <w:t xml:space="preserve"> adalah suatu resource yang ditujukan kepada developer software untuk membangun dan mengembangkan suatu aplikasi </w:t>
      </w:r>
      <w:r w:rsidRPr="00095B93">
        <w:rPr>
          <w:i/>
          <w:iCs/>
          <w:color w:val="000000"/>
          <w:sz w:val="24"/>
          <w:szCs w:val="24"/>
          <w:shd w:val="clear" w:color="auto" w:fill="FFFFFF"/>
        </w:rPr>
        <w:t xml:space="preserve">web </w:t>
      </w:r>
      <w:r w:rsidRPr="00095B93">
        <w:rPr>
          <w:color w:val="000000"/>
          <w:sz w:val="24"/>
          <w:szCs w:val="24"/>
          <w:shd w:val="clear" w:color="auto" w:fill="FFFFFF"/>
        </w:rPr>
        <w:t xml:space="preserve">maupun </w:t>
      </w:r>
      <w:r w:rsidRPr="00095B93">
        <w:rPr>
          <w:i/>
          <w:iCs/>
          <w:color w:val="000000"/>
          <w:sz w:val="24"/>
          <w:szCs w:val="24"/>
          <w:shd w:val="clear" w:color="auto" w:fill="FFFFFF"/>
        </w:rPr>
        <w:t>website</w:t>
      </w:r>
      <w:r w:rsidRPr="00095B93">
        <w:rPr>
          <w:color w:val="000000"/>
          <w:sz w:val="24"/>
          <w:szCs w:val="24"/>
          <w:shd w:val="clear" w:color="auto" w:fill="FFFFFF"/>
        </w:rPr>
        <w:t xml:space="preserve">. </w:t>
      </w:r>
      <w:r w:rsidRPr="00095B93">
        <w:rPr>
          <w:i/>
          <w:iCs/>
          <w:color w:val="000000"/>
          <w:sz w:val="24"/>
          <w:szCs w:val="24"/>
          <w:shd w:val="clear" w:color="auto" w:fill="FFFFFF"/>
        </w:rPr>
        <w:t>Web Framework</w:t>
      </w:r>
      <w:r w:rsidRPr="00095B93">
        <w:rPr>
          <w:color w:val="000000"/>
          <w:sz w:val="24"/>
          <w:szCs w:val="24"/>
          <w:shd w:val="clear" w:color="auto" w:fill="FFFFFF"/>
        </w:rPr>
        <w:t xml:space="preserve"> sendiri memiliki berbagai manfaat bagi developer, yaitu mempercepat dan mempermudah proses pengembangan, </w:t>
      </w:r>
      <w:r w:rsidRPr="00095B93">
        <w:rPr>
          <w:i/>
          <w:iCs/>
          <w:color w:val="000000"/>
          <w:sz w:val="24"/>
          <w:szCs w:val="24"/>
          <w:shd w:val="clear" w:color="auto" w:fill="FFFFFF"/>
        </w:rPr>
        <w:t>debugging</w:t>
      </w:r>
      <w:r w:rsidRPr="00095B93">
        <w:rPr>
          <w:color w:val="000000"/>
          <w:sz w:val="24"/>
          <w:szCs w:val="24"/>
          <w:shd w:val="clear" w:color="auto" w:fill="FFFFFF"/>
        </w:rPr>
        <w:t xml:space="preserve">, dan </w:t>
      </w:r>
      <w:r w:rsidRPr="00095B93">
        <w:rPr>
          <w:i/>
          <w:iCs/>
          <w:color w:val="000000"/>
          <w:sz w:val="24"/>
          <w:szCs w:val="24"/>
          <w:shd w:val="clear" w:color="auto" w:fill="FFFFFF"/>
        </w:rPr>
        <w:t xml:space="preserve">maintenance </w:t>
      </w:r>
      <w:r w:rsidRPr="00095B93">
        <w:rPr>
          <w:color w:val="000000"/>
          <w:sz w:val="24"/>
          <w:szCs w:val="24"/>
          <w:shd w:val="clear" w:color="auto" w:fill="FFFFFF"/>
        </w:rPr>
        <w:t xml:space="preserve">aplikasi, mempersingkat jumlah </w:t>
      </w:r>
      <w:r w:rsidRPr="00095B93">
        <w:rPr>
          <w:i/>
          <w:iCs/>
          <w:color w:val="000000"/>
          <w:sz w:val="24"/>
          <w:szCs w:val="24"/>
          <w:shd w:val="clear" w:color="auto" w:fill="FFFFFF"/>
        </w:rPr>
        <w:t xml:space="preserve">coding </w:t>
      </w:r>
      <w:r w:rsidRPr="00095B93">
        <w:rPr>
          <w:color w:val="000000"/>
          <w:sz w:val="24"/>
          <w:szCs w:val="24"/>
          <w:shd w:val="clear" w:color="auto" w:fill="FFFFFF"/>
        </w:rPr>
        <w:t xml:space="preserve">yang perlu dilakukan developer, mempercepat dan mempermudah integrasi dengan </w:t>
      </w:r>
      <w:r w:rsidRPr="00095B93">
        <w:rPr>
          <w:i/>
          <w:iCs/>
          <w:color w:val="000000"/>
          <w:sz w:val="24"/>
          <w:szCs w:val="24"/>
          <w:shd w:val="clear" w:color="auto" w:fill="FFFFFF"/>
        </w:rPr>
        <w:t>database</w:t>
      </w:r>
      <w:r w:rsidRPr="00095B93">
        <w:rPr>
          <w:color w:val="000000"/>
          <w:sz w:val="24"/>
          <w:szCs w:val="24"/>
          <w:shd w:val="clear" w:color="auto" w:fill="FFFFFF"/>
        </w:rPr>
        <w:t xml:space="preserve">, dan menyediakan keamanan lebih tinggi untuk aplikasi atau </w:t>
      </w:r>
      <w:r w:rsidRPr="00095B93">
        <w:rPr>
          <w:i/>
          <w:iCs/>
          <w:color w:val="000000"/>
          <w:sz w:val="24"/>
          <w:szCs w:val="24"/>
          <w:shd w:val="clear" w:color="auto" w:fill="FFFFFF"/>
        </w:rPr>
        <w:t>website</w:t>
      </w:r>
      <w:r w:rsidRPr="00095B93">
        <w:rPr>
          <w:color w:val="000000"/>
          <w:sz w:val="24"/>
          <w:szCs w:val="24"/>
          <w:shd w:val="clear" w:color="auto" w:fill="FFFFFF"/>
        </w:rPr>
        <w:t xml:space="preserve">. Penggunaan </w:t>
      </w:r>
      <w:r w:rsidRPr="00095B93">
        <w:rPr>
          <w:i/>
          <w:iCs/>
          <w:color w:val="000000"/>
          <w:sz w:val="24"/>
          <w:szCs w:val="24"/>
          <w:shd w:val="clear" w:color="auto" w:fill="FFFFFF"/>
        </w:rPr>
        <w:t>Web Framework</w:t>
      </w:r>
      <w:r w:rsidRPr="00095B93">
        <w:rPr>
          <w:color w:val="000000"/>
          <w:sz w:val="24"/>
          <w:szCs w:val="24"/>
          <w:shd w:val="clear" w:color="auto" w:fill="FFFFFF"/>
        </w:rPr>
        <w:t xml:space="preserve"> lebih unggul dibandingkan secara </w:t>
      </w:r>
      <w:r w:rsidRPr="00095B93">
        <w:rPr>
          <w:i/>
          <w:iCs/>
          <w:color w:val="000000"/>
          <w:sz w:val="24"/>
          <w:szCs w:val="24"/>
          <w:shd w:val="clear" w:color="auto" w:fill="FFFFFF"/>
        </w:rPr>
        <w:t xml:space="preserve">native </w:t>
      </w:r>
      <w:r w:rsidRPr="00095B93">
        <w:rPr>
          <w:color w:val="000000"/>
          <w:sz w:val="24"/>
          <w:szCs w:val="24"/>
          <w:shd w:val="clear" w:color="auto" w:fill="FFFFFF"/>
        </w:rPr>
        <w:t xml:space="preserve">karena secara native, susunan struktur kode dibuat oleh masing-masing developer sehingga dapat terjadi perbedaan sistem </w:t>
      </w:r>
      <w:r w:rsidRPr="00095B93">
        <w:rPr>
          <w:i/>
          <w:iCs/>
          <w:color w:val="000000"/>
          <w:sz w:val="24"/>
          <w:szCs w:val="24"/>
          <w:shd w:val="clear" w:color="auto" w:fill="FFFFFF"/>
        </w:rPr>
        <w:t xml:space="preserve">coding </w:t>
      </w:r>
      <w:r w:rsidRPr="00095B93">
        <w:rPr>
          <w:color w:val="000000"/>
          <w:sz w:val="24"/>
          <w:szCs w:val="24"/>
          <w:shd w:val="clear" w:color="auto" w:fill="FFFFFF"/>
        </w:rPr>
        <w:t xml:space="preserve">dan kesulitan dalam pembuatan dokumentasi. </w:t>
      </w:r>
      <w:r w:rsidRPr="00095B93">
        <w:rPr>
          <w:i/>
          <w:iCs/>
          <w:color w:val="000000"/>
          <w:sz w:val="24"/>
          <w:szCs w:val="24"/>
          <w:shd w:val="clear" w:color="auto" w:fill="FFFFFF"/>
        </w:rPr>
        <w:t xml:space="preserve">Native </w:t>
      </w:r>
      <w:r w:rsidRPr="00095B93">
        <w:rPr>
          <w:color w:val="000000"/>
          <w:sz w:val="24"/>
          <w:szCs w:val="24"/>
          <w:shd w:val="clear" w:color="auto" w:fill="FFFFFF"/>
        </w:rPr>
        <w:t>juga tidak memiliki sistem keamanan sehingga resiko keamanan lebih tinggi</w:t>
      </w:r>
      <w:r>
        <w:rPr>
          <w:color w:val="000000"/>
          <w:sz w:val="24"/>
          <w:szCs w:val="24"/>
          <w:shd w:val="clear" w:color="auto" w:fill="FFFFFF"/>
        </w:rPr>
        <w:t xml:space="preserve"> </w:t>
      </w:r>
      <w:r w:rsidRPr="00095B93">
        <w:rPr>
          <w:color w:val="000000"/>
          <w:sz w:val="24"/>
          <w:szCs w:val="24"/>
          <w:shd w:val="clear" w:color="auto" w:fill="FFFFFF"/>
        </w:rPr>
        <w:t>(Mahmud, 2023). </w:t>
      </w:r>
    </w:p>
    <w:p w14:paraId="6C3EA866" w14:textId="70BC6741" w:rsidR="00095B93" w:rsidRPr="00095B93" w:rsidRDefault="00095B93" w:rsidP="00095B93">
      <w:pPr>
        <w:spacing w:line="480" w:lineRule="auto"/>
        <w:ind w:left="720" w:firstLine="720"/>
        <w:jc w:val="both"/>
        <w:rPr>
          <w:color w:val="000000"/>
          <w:sz w:val="24"/>
          <w:szCs w:val="24"/>
          <w:shd w:val="clear" w:color="auto" w:fill="FFFFFF"/>
        </w:rPr>
      </w:pPr>
      <w:r w:rsidRPr="00095B93">
        <w:rPr>
          <w:i/>
          <w:iCs/>
          <w:color w:val="000000"/>
          <w:sz w:val="24"/>
          <w:szCs w:val="24"/>
          <w:shd w:val="clear" w:color="auto" w:fill="FFFFFF"/>
        </w:rPr>
        <w:t>Web Framework</w:t>
      </w:r>
      <w:r w:rsidRPr="00095B93">
        <w:rPr>
          <w:color w:val="000000"/>
          <w:sz w:val="24"/>
          <w:szCs w:val="24"/>
          <w:shd w:val="clear" w:color="auto" w:fill="FFFFFF"/>
        </w:rPr>
        <w:t xml:space="preserve"> umumnya dikenal dengan pendekatan mereka terhadap  arsitektur aplikasi yang mempermudah </w:t>
      </w:r>
      <w:r w:rsidRPr="00095B93">
        <w:rPr>
          <w:i/>
          <w:iCs/>
          <w:color w:val="000000"/>
          <w:sz w:val="24"/>
          <w:szCs w:val="24"/>
          <w:shd w:val="clear" w:color="auto" w:fill="FFFFFF"/>
        </w:rPr>
        <w:t>web developmen</w:t>
      </w:r>
      <w:r w:rsidRPr="00095B93">
        <w:rPr>
          <w:color w:val="000000"/>
          <w:sz w:val="24"/>
          <w:szCs w:val="24"/>
          <w:shd w:val="clear" w:color="auto" w:fill="FFFFFF"/>
        </w:rPr>
        <w:t xml:space="preserve">t, contohnya seperti </w:t>
      </w:r>
      <w:r w:rsidRPr="00095B93">
        <w:rPr>
          <w:i/>
          <w:iCs/>
          <w:color w:val="000000"/>
          <w:sz w:val="24"/>
          <w:szCs w:val="24"/>
          <w:shd w:val="clear" w:color="auto" w:fill="FFFFFF"/>
        </w:rPr>
        <w:t>Model-View-Controller</w:t>
      </w:r>
      <w:r w:rsidRPr="00095B93">
        <w:rPr>
          <w:color w:val="000000"/>
          <w:sz w:val="24"/>
          <w:szCs w:val="24"/>
          <w:shd w:val="clear" w:color="auto" w:fill="FFFFFF"/>
        </w:rPr>
        <w:t xml:space="preserve"> (MVC) dan </w:t>
      </w:r>
      <w:r w:rsidRPr="00095B93">
        <w:rPr>
          <w:i/>
          <w:iCs/>
          <w:color w:val="000000"/>
          <w:sz w:val="24"/>
          <w:szCs w:val="24"/>
          <w:shd w:val="clear" w:color="auto" w:fill="FFFFFF"/>
        </w:rPr>
        <w:t>Model-View-ViewModel</w:t>
      </w:r>
      <w:r w:rsidRPr="00095B93">
        <w:rPr>
          <w:color w:val="000000"/>
          <w:sz w:val="24"/>
          <w:szCs w:val="24"/>
          <w:shd w:val="clear" w:color="auto" w:fill="FFFFFF"/>
        </w:rPr>
        <w:t xml:space="preserve"> (MVVM). MVC merupakan jenis arsitektur yang membedakan aplikasi menjadi tiga macam, di mana </w:t>
      </w:r>
      <w:r w:rsidRPr="00095B93">
        <w:rPr>
          <w:i/>
          <w:iCs/>
          <w:color w:val="000000"/>
          <w:sz w:val="24"/>
          <w:szCs w:val="24"/>
          <w:shd w:val="clear" w:color="auto" w:fill="FFFFFF"/>
        </w:rPr>
        <w:t xml:space="preserve">Model </w:t>
      </w:r>
      <w:r w:rsidRPr="00095B93">
        <w:rPr>
          <w:color w:val="000000"/>
          <w:sz w:val="24"/>
          <w:szCs w:val="24"/>
          <w:shd w:val="clear" w:color="auto" w:fill="FFFFFF"/>
        </w:rPr>
        <w:t xml:space="preserve">berhubungan dengan data dan logika </w:t>
      </w:r>
      <w:r w:rsidRPr="00095B93">
        <w:rPr>
          <w:i/>
          <w:iCs/>
          <w:color w:val="000000"/>
          <w:sz w:val="24"/>
          <w:szCs w:val="24"/>
          <w:shd w:val="clear" w:color="auto" w:fill="FFFFFF"/>
        </w:rPr>
        <w:t>back-end</w:t>
      </w:r>
      <w:r w:rsidRPr="00095B93">
        <w:rPr>
          <w:color w:val="000000"/>
          <w:sz w:val="24"/>
          <w:szCs w:val="24"/>
          <w:shd w:val="clear" w:color="auto" w:fill="FFFFFF"/>
        </w:rPr>
        <w:t xml:space="preserve">, </w:t>
      </w:r>
      <w:r w:rsidRPr="00095B93">
        <w:rPr>
          <w:i/>
          <w:iCs/>
          <w:color w:val="000000"/>
          <w:sz w:val="24"/>
          <w:szCs w:val="24"/>
          <w:shd w:val="clear" w:color="auto" w:fill="FFFFFF"/>
        </w:rPr>
        <w:t xml:space="preserve">View </w:t>
      </w:r>
      <w:r w:rsidRPr="00095B93">
        <w:rPr>
          <w:color w:val="000000"/>
          <w:sz w:val="24"/>
          <w:szCs w:val="24"/>
          <w:shd w:val="clear" w:color="auto" w:fill="FFFFFF"/>
        </w:rPr>
        <w:t xml:space="preserve">berhubungan dengan </w:t>
      </w:r>
      <w:r w:rsidRPr="00095B93">
        <w:rPr>
          <w:i/>
          <w:iCs/>
          <w:color w:val="000000"/>
          <w:sz w:val="24"/>
          <w:szCs w:val="24"/>
          <w:shd w:val="clear" w:color="auto" w:fill="FFFFFF"/>
        </w:rPr>
        <w:t xml:space="preserve">interface </w:t>
      </w:r>
      <w:r w:rsidRPr="00095B93">
        <w:rPr>
          <w:color w:val="000000"/>
          <w:sz w:val="24"/>
          <w:szCs w:val="24"/>
          <w:shd w:val="clear" w:color="auto" w:fill="FFFFFF"/>
        </w:rPr>
        <w:t xml:space="preserve">yang ditampilkan pada </w:t>
      </w:r>
      <w:r w:rsidRPr="00095B93">
        <w:rPr>
          <w:i/>
          <w:iCs/>
          <w:color w:val="000000"/>
          <w:sz w:val="24"/>
          <w:szCs w:val="24"/>
          <w:shd w:val="clear" w:color="auto" w:fill="FFFFFF"/>
        </w:rPr>
        <w:t>user</w:t>
      </w:r>
      <w:r w:rsidRPr="00095B93">
        <w:rPr>
          <w:color w:val="000000"/>
          <w:sz w:val="24"/>
          <w:szCs w:val="24"/>
          <w:shd w:val="clear" w:color="auto" w:fill="FFFFFF"/>
        </w:rPr>
        <w:t xml:space="preserve">, dan </w:t>
      </w:r>
      <w:r w:rsidRPr="00095B93">
        <w:rPr>
          <w:i/>
          <w:iCs/>
          <w:color w:val="000000"/>
          <w:sz w:val="24"/>
          <w:szCs w:val="24"/>
          <w:shd w:val="clear" w:color="auto" w:fill="FFFFFF"/>
        </w:rPr>
        <w:t xml:space="preserve">Controller </w:t>
      </w:r>
      <w:r w:rsidRPr="00095B93">
        <w:rPr>
          <w:color w:val="000000"/>
          <w:sz w:val="24"/>
          <w:szCs w:val="24"/>
          <w:shd w:val="clear" w:color="auto" w:fill="FFFFFF"/>
        </w:rPr>
        <w:t xml:space="preserve">yang menghubungkan proses komunikasi antara </w:t>
      </w:r>
      <w:r w:rsidRPr="00095B93">
        <w:rPr>
          <w:i/>
          <w:iCs/>
          <w:color w:val="000000"/>
          <w:sz w:val="24"/>
          <w:szCs w:val="24"/>
          <w:shd w:val="clear" w:color="auto" w:fill="FFFFFF"/>
        </w:rPr>
        <w:t xml:space="preserve">Model </w:t>
      </w:r>
      <w:r w:rsidRPr="00095B93">
        <w:rPr>
          <w:color w:val="000000"/>
          <w:sz w:val="24"/>
          <w:szCs w:val="24"/>
          <w:shd w:val="clear" w:color="auto" w:fill="FFFFFF"/>
        </w:rPr>
        <w:t xml:space="preserve">dengan </w:t>
      </w:r>
      <w:r w:rsidRPr="00095B93">
        <w:rPr>
          <w:i/>
          <w:iCs/>
          <w:color w:val="000000"/>
          <w:sz w:val="24"/>
          <w:szCs w:val="24"/>
          <w:shd w:val="clear" w:color="auto" w:fill="FFFFFF"/>
        </w:rPr>
        <w:t>View</w:t>
      </w:r>
      <w:r w:rsidRPr="00095B93">
        <w:rPr>
          <w:color w:val="000000"/>
          <w:sz w:val="24"/>
          <w:szCs w:val="24"/>
          <w:shd w:val="clear" w:color="auto" w:fill="FFFFFF"/>
        </w:rPr>
        <w:t xml:space="preserve">. MVVM juga merupakan variasi dari MVC, di mana </w:t>
      </w:r>
      <w:r w:rsidRPr="00095B93">
        <w:rPr>
          <w:i/>
          <w:iCs/>
          <w:color w:val="000000"/>
          <w:sz w:val="24"/>
          <w:szCs w:val="24"/>
          <w:shd w:val="clear" w:color="auto" w:fill="FFFFFF"/>
        </w:rPr>
        <w:lastRenderedPageBreak/>
        <w:t xml:space="preserve">ViewModel </w:t>
      </w:r>
      <w:r w:rsidRPr="00095B93">
        <w:rPr>
          <w:color w:val="000000"/>
          <w:sz w:val="24"/>
          <w:szCs w:val="24"/>
          <w:shd w:val="clear" w:color="auto" w:fill="FFFFFF"/>
        </w:rPr>
        <w:t xml:space="preserve">berfungsi untuk melakukan kontrol yang diperlukan terhadap </w:t>
      </w:r>
      <w:r w:rsidRPr="00095B93">
        <w:rPr>
          <w:i/>
          <w:iCs/>
          <w:color w:val="000000"/>
          <w:sz w:val="24"/>
          <w:szCs w:val="24"/>
          <w:shd w:val="clear" w:color="auto" w:fill="FFFFFF"/>
        </w:rPr>
        <w:t>View</w:t>
      </w:r>
      <w:r>
        <w:rPr>
          <w:color w:val="000000"/>
          <w:sz w:val="24"/>
          <w:szCs w:val="24"/>
          <w:shd w:val="clear" w:color="auto" w:fill="FFFFFF"/>
        </w:rPr>
        <w:t xml:space="preserve"> </w:t>
      </w:r>
      <w:r w:rsidRPr="00095B93">
        <w:rPr>
          <w:color w:val="000000"/>
          <w:sz w:val="24"/>
          <w:szCs w:val="24"/>
          <w:shd w:val="clear" w:color="auto" w:fill="FFFFFF"/>
        </w:rPr>
        <w:t>(Sheldon, 2023)</w:t>
      </w:r>
      <w:r>
        <w:rPr>
          <w:color w:val="000000"/>
          <w:sz w:val="24"/>
          <w:szCs w:val="24"/>
          <w:shd w:val="clear" w:color="auto" w:fill="FFFFFF"/>
        </w:rPr>
        <w:t>.</w:t>
      </w:r>
    </w:p>
    <w:p w14:paraId="23B5B820" w14:textId="3ACF3143" w:rsidR="00095B93" w:rsidRDefault="00095B93" w:rsidP="00095B93">
      <w:pPr>
        <w:spacing w:line="480" w:lineRule="auto"/>
        <w:jc w:val="both"/>
        <w:rPr>
          <w:color w:val="000000"/>
          <w:sz w:val="24"/>
          <w:szCs w:val="24"/>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F236E5">
          <w:headerReference w:type="default" r:id="rId28"/>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F236E5">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9"/>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25B0C" w14:textId="77777777" w:rsidR="0052592D" w:rsidRDefault="0052592D">
      <w:r>
        <w:separator/>
      </w:r>
    </w:p>
  </w:endnote>
  <w:endnote w:type="continuationSeparator" w:id="0">
    <w:p w14:paraId="06AD013C" w14:textId="77777777" w:rsidR="0052592D" w:rsidRDefault="0052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AEF7C" w14:textId="77777777" w:rsidR="0052592D" w:rsidRDefault="0052592D">
      <w:r>
        <w:separator/>
      </w:r>
    </w:p>
  </w:footnote>
  <w:footnote w:type="continuationSeparator" w:id="0">
    <w:p w14:paraId="6F292158" w14:textId="77777777" w:rsidR="0052592D" w:rsidRDefault="00525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321B86F9" w:rsidR="00753E49" w:rsidRDefault="00000000" w:rsidP="00A44804">
    <w:pPr>
      <w:tabs>
        <w:tab w:val="left" w:pos="5550"/>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77.3pt;margin-top:35.9pt;width:32.75pt;height:13.5pt;z-index:-15209;mso-position-horizontal-relative:page;mso-position-vertical-relative:page" filled="f" stroked="f">
          <v:textbox style="mso-next-textbox:#_x0000_s1026" inset="0,0,0,0">
            <w:txbxContent>
              <w:p w14:paraId="54CD7CA6" w14:textId="7C07F362" w:rsidR="00753E49" w:rsidRDefault="00A34FAF">
                <w:pPr>
                  <w:spacing w:line="260" w:lineRule="exact"/>
                  <w:ind w:left="20"/>
                  <w:rPr>
                    <w:sz w:val="24"/>
                    <w:szCs w:val="24"/>
                  </w:rPr>
                </w:pPr>
                <w:r>
                  <w:rPr>
                    <w:sz w:val="24"/>
                    <w:szCs w:val="24"/>
                  </w:rPr>
                  <w:t>2-</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700C67EE">
        <v:shape id="_x0000_s1025" type="#_x0000_t202" style="position:absolute;margin-left:144.85pt;margin-top:35.9pt;width:188.7pt;height:14pt;z-index:-15208;mso-position-horizontal-relative:page;mso-position-vertical-relative:page" filled="f" stroked="f">
          <v:textbox style="mso-next-textbox:#_x0000_s1025" inset="0,0,0,0">
            <w:txbxContent>
              <w:p w14:paraId="5DFD99DB" w14:textId="2AE42DFD" w:rsidR="00753E49" w:rsidRDefault="00000000">
                <w:pPr>
                  <w:spacing w:line="260" w:lineRule="exact"/>
                  <w:ind w:left="20" w:right="-36"/>
                  <w:rPr>
                    <w:sz w:val="24"/>
                    <w:szCs w:val="24"/>
                  </w:rPr>
                </w:pPr>
                <w:r>
                  <w:rPr>
                    <w:sz w:val="24"/>
                    <w:szCs w:val="24"/>
                  </w:rPr>
                  <w:t xml:space="preserve">BAB </w:t>
                </w:r>
                <w:r w:rsidR="00A60C05">
                  <w:rPr>
                    <w:sz w:val="24"/>
                    <w:szCs w:val="24"/>
                  </w:rPr>
                  <w:t>2</w:t>
                </w:r>
                <w:r w:rsidR="003821C8">
                  <w:rPr>
                    <w:sz w:val="24"/>
                    <w:szCs w:val="24"/>
                  </w:rPr>
                  <w:t xml:space="preserve"> </w:t>
                </w:r>
                <w:r w:rsidR="00A60C05">
                  <w:rPr>
                    <w:sz w:val="24"/>
                    <w:szCs w:val="24"/>
                  </w:rPr>
                  <w:t>DASAR TEORI</w:t>
                </w:r>
              </w:p>
            </w:txbxContent>
          </v:textbox>
          <w10:wrap anchorx="page" anchory="page"/>
        </v:shape>
      </w:pict>
    </w:r>
    <w:r>
      <w:pict w14:anchorId="1AEC48AA">
        <v:group id="_x0000_s1027" style="position:absolute;margin-left:144.85pt;margin-top:60.7pt;width:362.35pt;height:4.3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r w:rsidR="00A44804">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3734B"/>
    <w:rsid w:val="000563BD"/>
    <w:rsid w:val="00070F39"/>
    <w:rsid w:val="0007377B"/>
    <w:rsid w:val="00085604"/>
    <w:rsid w:val="00095B93"/>
    <w:rsid w:val="000D7DC0"/>
    <w:rsid w:val="000E5990"/>
    <w:rsid w:val="000F3CA3"/>
    <w:rsid w:val="000F4F65"/>
    <w:rsid w:val="001C1874"/>
    <w:rsid w:val="001C3C80"/>
    <w:rsid w:val="001C6AED"/>
    <w:rsid w:val="001D7FE2"/>
    <w:rsid w:val="002106B4"/>
    <w:rsid w:val="00210809"/>
    <w:rsid w:val="00220EAD"/>
    <w:rsid w:val="00237F66"/>
    <w:rsid w:val="00260B32"/>
    <w:rsid w:val="00280E86"/>
    <w:rsid w:val="00293ADF"/>
    <w:rsid w:val="002A0BC1"/>
    <w:rsid w:val="002A2E32"/>
    <w:rsid w:val="00302FB2"/>
    <w:rsid w:val="00312331"/>
    <w:rsid w:val="0035164E"/>
    <w:rsid w:val="00355C50"/>
    <w:rsid w:val="0035717E"/>
    <w:rsid w:val="003802AE"/>
    <w:rsid w:val="003821C8"/>
    <w:rsid w:val="003A585E"/>
    <w:rsid w:val="003C49FC"/>
    <w:rsid w:val="003E7741"/>
    <w:rsid w:val="003F378A"/>
    <w:rsid w:val="00416EA4"/>
    <w:rsid w:val="0043240D"/>
    <w:rsid w:val="00442DF0"/>
    <w:rsid w:val="00445B7E"/>
    <w:rsid w:val="0044783B"/>
    <w:rsid w:val="0046052B"/>
    <w:rsid w:val="004A207D"/>
    <w:rsid w:val="004B7472"/>
    <w:rsid w:val="004D14F0"/>
    <w:rsid w:val="004E3530"/>
    <w:rsid w:val="0052592D"/>
    <w:rsid w:val="005365EA"/>
    <w:rsid w:val="00564948"/>
    <w:rsid w:val="00573A5A"/>
    <w:rsid w:val="005F22D7"/>
    <w:rsid w:val="005F2B03"/>
    <w:rsid w:val="005F5C9D"/>
    <w:rsid w:val="005F7C94"/>
    <w:rsid w:val="00621738"/>
    <w:rsid w:val="00631E4F"/>
    <w:rsid w:val="00674FC6"/>
    <w:rsid w:val="00690DF6"/>
    <w:rsid w:val="0069757D"/>
    <w:rsid w:val="006B6764"/>
    <w:rsid w:val="00745647"/>
    <w:rsid w:val="00753E49"/>
    <w:rsid w:val="00767F8E"/>
    <w:rsid w:val="007A185F"/>
    <w:rsid w:val="007A55F0"/>
    <w:rsid w:val="00811F99"/>
    <w:rsid w:val="00844D92"/>
    <w:rsid w:val="0084515A"/>
    <w:rsid w:val="00850546"/>
    <w:rsid w:val="00852BC9"/>
    <w:rsid w:val="00861F74"/>
    <w:rsid w:val="008856D6"/>
    <w:rsid w:val="00892964"/>
    <w:rsid w:val="008E0104"/>
    <w:rsid w:val="008E46E7"/>
    <w:rsid w:val="00902E71"/>
    <w:rsid w:val="009110AB"/>
    <w:rsid w:val="00920E2F"/>
    <w:rsid w:val="009314BD"/>
    <w:rsid w:val="00941812"/>
    <w:rsid w:val="00972A55"/>
    <w:rsid w:val="0098121C"/>
    <w:rsid w:val="009A07DC"/>
    <w:rsid w:val="009A3B84"/>
    <w:rsid w:val="009B17B0"/>
    <w:rsid w:val="009B211C"/>
    <w:rsid w:val="009B5385"/>
    <w:rsid w:val="009B7AF1"/>
    <w:rsid w:val="009C2E51"/>
    <w:rsid w:val="009E3609"/>
    <w:rsid w:val="00A271EF"/>
    <w:rsid w:val="00A310BA"/>
    <w:rsid w:val="00A34FAF"/>
    <w:rsid w:val="00A44804"/>
    <w:rsid w:val="00A5339E"/>
    <w:rsid w:val="00A60C05"/>
    <w:rsid w:val="00A71573"/>
    <w:rsid w:val="00A82695"/>
    <w:rsid w:val="00A93D69"/>
    <w:rsid w:val="00AC711B"/>
    <w:rsid w:val="00AD2298"/>
    <w:rsid w:val="00AE534C"/>
    <w:rsid w:val="00B01AA2"/>
    <w:rsid w:val="00B171FC"/>
    <w:rsid w:val="00BA05A9"/>
    <w:rsid w:val="00BA1E60"/>
    <w:rsid w:val="00BB1D5C"/>
    <w:rsid w:val="00BB5E99"/>
    <w:rsid w:val="00BD3407"/>
    <w:rsid w:val="00C5108F"/>
    <w:rsid w:val="00C73747"/>
    <w:rsid w:val="00CE3DCE"/>
    <w:rsid w:val="00CE6EEC"/>
    <w:rsid w:val="00CF2D3D"/>
    <w:rsid w:val="00D16CF0"/>
    <w:rsid w:val="00D73C18"/>
    <w:rsid w:val="00D864BC"/>
    <w:rsid w:val="00DB262C"/>
    <w:rsid w:val="00DD2863"/>
    <w:rsid w:val="00E0229D"/>
    <w:rsid w:val="00E20483"/>
    <w:rsid w:val="00E509D9"/>
    <w:rsid w:val="00E55BF2"/>
    <w:rsid w:val="00E64685"/>
    <w:rsid w:val="00E81641"/>
    <w:rsid w:val="00EB5C10"/>
    <w:rsid w:val="00ED6964"/>
    <w:rsid w:val="00F00CAC"/>
    <w:rsid w:val="00F236E5"/>
    <w:rsid w:val="00F651FB"/>
    <w:rsid w:val="00F72C6A"/>
    <w:rsid w:val="00FA7D27"/>
    <w:rsid w:val="00FB74D7"/>
    <w:rsid w:val="00FC4E79"/>
    <w:rsid w:val="00FD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752653278">
      <w:bodyDiv w:val="1"/>
      <w:marLeft w:val="0"/>
      <w:marRight w:val="0"/>
      <w:marTop w:val="0"/>
      <w:marBottom w:val="0"/>
      <w:divBdr>
        <w:top w:val="none" w:sz="0" w:space="0" w:color="auto"/>
        <w:left w:val="none" w:sz="0" w:space="0" w:color="auto"/>
        <w:bottom w:val="none" w:sz="0" w:space="0" w:color="auto"/>
        <w:right w:val="none" w:sz="0" w:space="0" w:color="auto"/>
      </w:divBdr>
    </w:div>
    <w:div w:id="2016229391">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FCB4-3A0E-4CBC-A35F-74D8B4E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27</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445</cp:revision>
  <cp:lastPrinted>2024-01-03T10:30:00Z</cp:lastPrinted>
  <dcterms:created xsi:type="dcterms:W3CDTF">2024-01-03T04:00:00Z</dcterms:created>
  <dcterms:modified xsi:type="dcterms:W3CDTF">2024-06-14T05:40:00Z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6f6cc3e2-34a3-3f6d-b48d-ccb2f2f05d8e</vt:lpwstr>
  </property>
  <property fmtid="{D5CDD505-2E9C-101B-9397-08002B2CF9AE}" pid="24" name="Mendeley Citation Style_1">
    <vt:lpwstr>http://www.zotero.org/styles/apa</vt:lpwstr>
  </property>
</Properties>
</file>