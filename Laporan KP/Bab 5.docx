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AE1AB2">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D459F2">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AE1AB2">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D459F2">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D459F2">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D459F2">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D459F2">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D459F2">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D459F2">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D459F2">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D459F2">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D459F2">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D459F2">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D459F2">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D459F2">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D459F2">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D459F2">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D459F2">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D459F2">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D459F2">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D459F2">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4ABA354" w14:textId="77777777" w:rsidR="00823AD7" w:rsidRPr="00823AD7" w:rsidRDefault="00823AD7" w:rsidP="00823AD7">
      <w:pPr>
        <w:spacing w:line="480" w:lineRule="auto"/>
        <w:ind w:firstLine="720"/>
        <w:jc w:val="center"/>
        <w:rPr>
          <w:sz w:val="24"/>
          <w:szCs w:val="24"/>
        </w:rPr>
      </w:pPr>
      <w:r w:rsidRPr="00823AD7">
        <w:rPr>
          <w:b/>
          <w:bCs/>
          <w:color w:val="000000"/>
          <w:sz w:val="28"/>
          <w:szCs w:val="28"/>
          <w:shd w:val="clear" w:color="auto" w:fill="FFFFFF"/>
        </w:rPr>
        <w:t>BAB 5</w:t>
      </w:r>
    </w:p>
    <w:p w14:paraId="27A5B2D2" w14:textId="77777777" w:rsidR="00823AD7" w:rsidRPr="00823AD7" w:rsidRDefault="00823AD7" w:rsidP="00823AD7">
      <w:pPr>
        <w:spacing w:line="480" w:lineRule="auto"/>
        <w:ind w:firstLine="720"/>
        <w:jc w:val="center"/>
        <w:rPr>
          <w:sz w:val="24"/>
          <w:szCs w:val="24"/>
        </w:rPr>
      </w:pPr>
      <w:r w:rsidRPr="00823AD7">
        <w:rPr>
          <w:b/>
          <w:bCs/>
          <w:color w:val="000000"/>
          <w:sz w:val="28"/>
          <w:szCs w:val="28"/>
          <w:shd w:val="clear" w:color="auto" w:fill="FFFFFF"/>
        </w:rPr>
        <w:t>IMPLEMENTASI</w:t>
      </w:r>
    </w:p>
    <w:p w14:paraId="1AC9EBF2" w14:textId="77777777" w:rsidR="00823AD7" w:rsidRPr="00823AD7" w:rsidRDefault="00823AD7" w:rsidP="00823AD7">
      <w:pPr>
        <w:rPr>
          <w:sz w:val="24"/>
          <w:szCs w:val="24"/>
        </w:rPr>
      </w:pPr>
    </w:p>
    <w:p w14:paraId="4F6D6B98" w14:textId="0F4A1B0C" w:rsidR="00823AD7" w:rsidRPr="00823AD7" w:rsidRDefault="00823AD7" w:rsidP="00823AD7">
      <w:pPr>
        <w:spacing w:line="480" w:lineRule="auto"/>
        <w:ind w:left="720" w:firstLine="720"/>
        <w:jc w:val="both"/>
        <w:rPr>
          <w:sz w:val="24"/>
          <w:szCs w:val="24"/>
        </w:rPr>
      </w:pPr>
      <w:r w:rsidRPr="00823AD7">
        <w:rPr>
          <w:color w:val="000000"/>
          <w:sz w:val="24"/>
          <w:szCs w:val="24"/>
          <w:shd w:val="clear" w:color="auto" w:fill="FFFFFF"/>
        </w:rPr>
        <w:t xml:space="preserve">Bab ini menjelaskan mengenai proses implementasi sistem yang telah didesain sebelumnya. </w:t>
      </w:r>
      <w:r w:rsidR="00EE44E8">
        <w:rPr>
          <w:color w:val="000000"/>
          <w:sz w:val="24"/>
          <w:szCs w:val="24"/>
          <w:shd w:val="clear" w:color="auto" w:fill="FFFFFF"/>
        </w:rPr>
        <w:t>Proses-proses implementasi</w:t>
      </w:r>
      <w:r w:rsidRPr="00823AD7">
        <w:rPr>
          <w:color w:val="000000"/>
          <w:sz w:val="24"/>
          <w:szCs w:val="24"/>
          <w:shd w:val="clear" w:color="auto" w:fill="FFFFFF"/>
        </w:rPr>
        <w:t xml:space="preserve"> yang dibahas meliputi </w:t>
      </w:r>
      <w:r w:rsidR="00EE44E8">
        <w:rPr>
          <w:color w:val="000000"/>
          <w:sz w:val="24"/>
          <w:szCs w:val="24"/>
          <w:shd w:val="clear" w:color="auto" w:fill="FFFFFF"/>
        </w:rPr>
        <w:t xml:space="preserve">penjelasan data pada </w:t>
      </w:r>
      <w:r w:rsidR="00EE44E8" w:rsidRPr="00EE44E8">
        <w:rPr>
          <w:i/>
          <w:iCs/>
          <w:color w:val="000000"/>
          <w:sz w:val="24"/>
          <w:szCs w:val="24"/>
          <w:shd w:val="clear" w:color="auto" w:fill="FFFFFF"/>
        </w:rPr>
        <w:t>database</w:t>
      </w:r>
      <w:r w:rsidR="00EE44E8">
        <w:rPr>
          <w:color w:val="000000"/>
          <w:sz w:val="24"/>
          <w:szCs w:val="24"/>
          <w:shd w:val="clear" w:color="auto" w:fill="FFFFFF"/>
        </w:rPr>
        <w:t xml:space="preserve"> dan implementasi </w:t>
      </w:r>
      <w:r w:rsidR="007201A4">
        <w:rPr>
          <w:color w:val="000000"/>
          <w:sz w:val="24"/>
          <w:szCs w:val="24"/>
          <w:shd w:val="clear" w:color="auto" w:fill="FFFFFF"/>
        </w:rPr>
        <w:t>proses</w:t>
      </w:r>
      <w:r w:rsidR="001643B9">
        <w:rPr>
          <w:color w:val="000000"/>
          <w:sz w:val="24"/>
          <w:szCs w:val="24"/>
          <w:shd w:val="clear" w:color="auto" w:fill="FFFFFF"/>
        </w:rPr>
        <w:t xml:space="preserve"> pencatatan</w:t>
      </w:r>
      <w:r w:rsidR="00BB0DAC">
        <w:rPr>
          <w:color w:val="000000"/>
          <w:sz w:val="24"/>
          <w:szCs w:val="24"/>
          <w:shd w:val="clear" w:color="auto" w:fill="FFFFFF"/>
        </w:rPr>
        <w:t xml:space="preserve"> informasi barang dan transaksi</w:t>
      </w:r>
      <w:r w:rsidR="007201A4">
        <w:rPr>
          <w:color w:val="000000"/>
          <w:sz w:val="24"/>
          <w:szCs w:val="24"/>
          <w:shd w:val="clear" w:color="auto" w:fill="FFFFFF"/>
        </w:rPr>
        <w:t xml:space="preserve"> pada </w:t>
      </w:r>
      <w:r w:rsidR="00EE44E8">
        <w:rPr>
          <w:color w:val="000000"/>
          <w:sz w:val="24"/>
          <w:szCs w:val="24"/>
          <w:shd w:val="clear" w:color="auto" w:fill="FFFFFF"/>
        </w:rPr>
        <w:t xml:space="preserve">program. Implementasi sistem dilakukan dengan memanfaatkan </w:t>
      </w:r>
      <w:r w:rsidR="00EE44E8" w:rsidRPr="00EE44E8">
        <w:rPr>
          <w:i/>
          <w:iCs/>
          <w:color w:val="000000"/>
          <w:sz w:val="24"/>
          <w:szCs w:val="24"/>
          <w:shd w:val="clear" w:color="auto" w:fill="FFFFFF"/>
        </w:rPr>
        <w:t>framework</w:t>
      </w:r>
      <w:r w:rsidR="00EE44E8">
        <w:rPr>
          <w:color w:val="000000"/>
          <w:sz w:val="24"/>
          <w:szCs w:val="24"/>
          <w:shd w:val="clear" w:color="auto" w:fill="FFFFFF"/>
        </w:rPr>
        <w:t xml:space="preserve"> Laravel dan </w:t>
      </w:r>
      <w:r w:rsidR="00EE44E8" w:rsidRPr="00EE44E8">
        <w:rPr>
          <w:i/>
          <w:iCs/>
          <w:color w:val="000000"/>
          <w:sz w:val="24"/>
          <w:szCs w:val="24"/>
          <w:shd w:val="clear" w:color="auto" w:fill="FFFFFF"/>
        </w:rPr>
        <w:t>database</w:t>
      </w:r>
      <w:r w:rsidR="00EE44E8">
        <w:rPr>
          <w:color w:val="000000"/>
          <w:sz w:val="24"/>
          <w:szCs w:val="24"/>
          <w:shd w:val="clear" w:color="auto" w:fill="FFFFFF"/>
        </w:rPr>
        <w:t xml:space="preserve"> MySQL.</w:t>
      </w:r>
    </w:p>
    <w:p w14:paraId="33C58767" w14:textId="77777777" w:rsidR="00823AD7" w:rsidRPr="00823AD7" w:rsidRDefault="00823AD7" w:rsidP="00823AD7">
      <w:pPr>
        <w:rPr>
          <w:sz w:val="24"/>
          <w:szCs w:val="24"/>
        </w:rPr>
      </w:pPr>
    </w:p>
    <w:p w14:paraId="3BE84473" w14:textId="1B5C6D55" w:rsidR="00823AD7" w:rsidRPr="00823AD7" w:rsidRDefault="00823AD7" w:rsidP="00823AD7">
      <w:pPr>
        <w:spacing w:line="480" w:lineRule="auto"/>
        <w:ind w:left="720"/>
        <w:jc w:val="both"/>
        <w:rPr>
          <w:sz w:val="24"/>
          <w:szCs w:val="24"/>
        </w:rPr>
      </w:pPr>
      <w:r w:rsidRPr="00823AD7">
        <w:rPr>
          <w:b/>
          <w:bCs/>
          <w:color w:val="000000"/>
          <w:sz w:val="26"/>
          <w:szCs w:val="26"/>
          <w:shd w:val="clear" w:color="auto" w:fill="FFFFFF"/>
        </w:rPr>
        <w:t>5.1</w:t>
      </w:r>
      <w:r w:rsidR="005D0CA9">
        <w:rPr>
          <w:b/>
          <w:bCs/>
          <w:color w:val="000000"/>
          <w:sz w:val="26"/>
          <w:szCs w:val="26"/>
          <w:shd w:val="clear" w:color="auto" w:fill="FFFFFF"/>
        </w:rPr>
        <w:t>.</w:t>
      </w:r>
      <w:r w:rsidRPr="00823AD7">
        <w:rPr>
          <w:b/>
          <w:bCs/>
          <w:color w:val="000000"/>
          <w:sz w:val="26"/>
          <w:szCs w:val="26"/>
          <w:shd w:val="clear" w:color="auto" w:fill="FFFFFF"/>
        </w:rPr>
        <w:t xml:space="preserve"> Implementasi </w:t>
      </w:r>
      <w:r w:rsidRPr="00823AD7">
        <w:rPr>
          <w:b/>
          <w:bCs/>
          <w:i/>
          <w:iCs/>
          <w:color w:val="000000"/>
          <w:sz w:val="26"/>
          <w:szCs w:val="26"/>
          <w:shd w:val="clear" w:color="auto" w:fill="FFFFFF"/>
        </w:rPr>
        <w:t>Data</w:t>
      </w:r>
      <w:r w:rsidR="0024525A">
        <w:rPr>
          <w:b/>
          <w:bCs/>
          <w:i/>
          <w:iCs/>
          <w:color w:val="000000"/>
          <w:sz w:val="26"/>
          <w:szCs w:val="26"/>
          <w:shd w:val="clear" w:color="auto" w:fill="FFFFFF"/>
        </w:rPr>
        <w:t>base</w:t>
      </w:r>
    </w:p>
    <w:p w14:paraId="6EA9F651" w14:textId="71B56158" w:rsidR="00EE44E8" w:rsidRDefault="00823AD7" w:rsidP="00823AD7">
      <w:pPr>
        <w:spacing w:line="480" w:lineRule="auto"/>
        <w:ind w:left="720"/>
        <w:jc w:val="both"/>
        <w:rPr>
          <w:color w:val="000000"/>
          <w:sz w:val="24"/>
          <w:szCs w:val="24"/>
          <w:shd w:val="clear" w:color="auto" w:fill="FFFFFF"/>
        </w:rPr>
      </w:pPr>
      <w:r w:rsidRPr="00823AD7">
        <w:rPr>
          <w:color w:val="000000"/>
          <w:sz w:val="24"/>
          <w:szCs w:val="24"/>
          <w:shd w:val="clear" w:color="auto" w:fill="FFFFFF"/>
        </w:rPr>
        <w:tab/>
        <w:t xml:space="preserve">Bagian ini menjelaskan </w:t>
      </w:r>
      <w:r w:rsidR="00EE44E8">
        <w:rPr>
          <w:color w:val="000000"/>
          <w:sz w:val="24"/>
          <w:szCs w:val="24"/>
          <w:shd w:val="clear" w:color="auto" w:fill="FFFFFF"/>
        </w:rPr>
        <w:t>mengenai implementasi database di MySQL. Database yang digunakan terdiri dari 1</w:t>
      </w:r>
      <w:r w:rsidR="00A269BC">
        <w:rPr>
          <w:color w:val="000000"/>
          <w:sz w:val="24"/>
          <w:szCs w:val="24"/>
          <w:shd w:val="clear" w:color="auto" w:fill="FFFFFF"/>
        </w:rPr>
        <w:t>5</w:t>
      </w:r>
      <w:r w:rsidR="00EE44E8">
        <w:rPr>
          <w:color w:val="000000"/>
          <w:sz w:val="24"/>
          <w:szCs w:val="24"/>
          <w:shd w:val="clear" w:color="auto" w:fill="FFFFFF"/>
        </w:rPr>
        <w:t xml:space="preserve"> tabel yang berkorelasi  satu sama lain. Penjelasan dari masing-masing tabel beserta data dapat dijabarkan seperti berikut:</w:t>
      </w:r>
    </w:p>
    <w:p w14:paraId="078C2858" w14:textId="4734DEE6" w:rsidR="00EE44E8" w:rsidRPr="0024525A" w:rsidRDefault="00EE44E8" w:rsidP="00EE44E8">
      <w:pPr>
        <w:pStyle w:val="ListParagraph"/>
        <w:numPr>
          <w:ilvl w:val="0"/>
          <w:numId w:val="50"/>
        </w:numPr>
        <w:spacing w:line="480" w:lineRule="auto"/>
        <w:rPr>
          <w:color w:val="000000"/>
          <w:sz w:val="24"/>
          <w:szCs w:val="24"/>
          <w:shd w:val="clear" w:color="auto" w:fill="FFFFFF"/>
        </w:rPr>
      </w:pPr>
      <w:r w:rsidRPr="00EE44E8">
        <w:rPr>
          <w:color w:val="000000"/>
          <w:sz w:val="24"/>
          <w:szCs w:val="24"/>
          <w:shd w:val="clear" w:color="auto" w:fill="FFFFFF"/>
        </w:rPr>
        <w:t xml:space="preserve">Entitas </w:t>
      </w:r>
      <w:r w:rsidRPr="0024525A">
        <w:rPr>
          <w:i/>
          <w:iCs/>
          <w:color w:val="000000"/>
          <w:sz w:val="24"/>
          <w:szCs w:val="24"/>
          <w:shd w:val="clear" w:color="auto" w:fill="FFFFFF"/>
        </w:rPr>
        <w:t>users</w:t>
      </w:r>
    </w:p>
    <w:p w14:paraId="69E364EA" w14:textId="4343BB52" w:rsidR="0024525A" w:rsidRDefault="0024525A"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pengguna untuk proses login. </w:t>
      </w:r>
      <w:r w:rsidR="00A269BC">
        <w:rPr>
          <w:color w:val="000000"/>
          <w:sz w:val="24"/>
          <w:szCs w:val="24"/>
          <w:shd w:val="clear" w:color="auto" w:fill="FFFFFF"/>
        </w:rPr>
        <w:t>Terdapat 3 atribut yang digunakan pada tabel ini. Semua a</w:t>
      </w:r>
      <w:r>
        <w:rPr>
          <w:color w:val="000000"/>
          <w:sz w:val="24"/>
          <w:szCs w:val="24"/>
          <w:shd w:val="clear" w:color="auto" w:fill="FFFFFF"/>
        </w:rPr>
        <w:t>tribut beserta fungsinya dapat dilihat pada tabel di bawah ini.</w:t>
      </w:r>
    </w:p>
    <w:p w14:paraId="4DBA5D74" w14:textId="1364144B"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5.1. Entitas </w:t>
      </w:r>
      <w:r w:rsidRPr="00BE1E3C">
        <w:rPr>
          <w:i/>
          <w:iCs/>
          <w:color w:val="000000"/>
          <w:sz w:val="24"/>
          <w:szCs w:val="24"/>
          <w:shd w:val="clear" w:color="auto" w:fill="FFFFFF"/>
        </w:rPr>
        <w:t>users</w:t>
      </w:r>
    </w:p>
    <w:tbl>
      <w:tblPr>
        <w:tblStyle w:val="TableGrid"/>
        <w:tblW w:w="0" w:type="auto"/>
        <w:tblInd w:w="1080" w:type="dxa"/>
        <w:tblLook w:val="04A0" w:firstRow="1" w:lastRow="0" w:firstColumn="1" w:lastColumn="0" w:noHBand="0" w:noVBand="1"/>
      </w:tblPr>
      <w:tblGrid>
        <w:gridCol w:w="1750"/>
        <w:gridCol w:w="2268"/>
        <w:gridCol w:w="2823"/>
      </w:tblGrid>
      <w:tr w:rsidR="0024525A" w14:paraId="5480B890" w14:textId="77777777" w:rsidTr="00147B9E">
        <w:tc>
          <w:tcPr>
            <w:tcW w:w="1750" w:type="dxa"/>
          </w:tcPr>
          <w:p w14:paraId="3CF8A546" w14:textId="0C107DBC"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2268" w:type="dxa"/>
          </w:tcPr>
          <w:p w14:paraId="29E9468C" w14:textId="5DD0D6A7"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2823" w:type="dxa"/>
          </w:tcPr>
          <w:p w14:paraId="754433B6" w14:textId="5348589E"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24525A" w14:paraId="4DE783D6" w14:textId="77777777" w:rsidTr="00147B9E">
        <w:tc>
          <w:tcPr>
            <w:tcW w:w="1750" w:type="dxa"/>
          </w:tcPr>
          <w:p w14:paraId="6935586F" w14:textId="35B22798" w:rsidR="0024525A" w:rsidRPr="00BE1E3C" w:rsidRDefault="004153BE"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w:t>
            </w:r>
            <w:r w:rsidR="0024525A" w:rsidRPr="00BE1E3C">
              <w:rPr>
                <w:i/>
                <w:iCs/>
                <w:color w:val="000000"/>
                <w:sz w:val="24"/>
                <w:szCs w:val="24"/>
                <w:shd w:val="clear" w:color="auto" w:fill="FFFFFF"/>
              </w:rPr>
              <w:t>d</w:t>
            </w:r>
          </w:p>
        </w:tc>
        <w:tc>
          <w:tcPr>
            <w:tcW w:w="2268" w:type="dxa"/>
          </w:tcPr>
          <w:p w14:paraId="3E8E7849" w14:textId="39CD43B4" w:rsidR="0024525A" w:rsidRPr="00BE1E3C" w:rsidRDefault="0024525A" w:rsidP="0024525A">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bigint (primary key)</w:t>
            </w:r>
          </w:p>
        </w:tc>
        <w:tc>
          <w:tcPr>
            <w:tcW w:w="2823" w:type="dxa"/>
          </w:tcPr>
          <w:p w14:paraId="7AA959D0" w14:textId="16E67866" w:rsidR="0024525A" w:rsidRDefault="00290110" w:rsidP="0024525A">
            <w:pPr>
              <w:pStyle w:val="ListParagraph"/>
              <w:spacing w:line="360" w:lineRule="auto"/>
              <w:ind w:left="0"/>
              <w:jc w:val="center"/>
              <w:rPr>
                <w:color w:val="000000"/>
                <w:sz w:val="24"/>
                <w:szCs w:val="24"/>
                <w:shd w:val="clear" w:color="auto" w:fill="FFFFFF"/>
              </w:rPr>
            </w:pPr>
            <w:r>
              <w:rPr>
                <w:i/>
                <w:iCs/>
                <w:color w:val="000000"/>
                <w:sz w:val="24"/>
                <w:szCs w:val="24"/>
                <w:shd w:val="clear" w:color="auto" w:fill="FFFFFF"/>
              </w:rPr>
              <w:t>I</w:t>
            </w:r>
            <w:r w:rsidR="0024525A" w:rsidRPr="00BE1E3C">
              <w:rPr>
                <w:i/>
                <w:iCs/>
                <w:color w:val="000000"/>
                <w:sz w:val="24"/>
                <w:szCs w:val="24"/>
                <w:shd w:val="clear" w:color="auto" w:fill="FFFFFF"/>
              </w:rPr>
              <w:t>d</w:t>
            </w:r>
            <w:r w:rsidR="0024525A">
              <w:rPr>
                <w:color w:val="000000"/>
                <w:sz w:val="24"/>
                <w:szCs w:val="24"/>
                <w:shd w:val="clear" w:color="auto" w:fill="FFFFFF"/>
              </w:rPr>
              <w:t xml:space="preserve"> pengguna</w:t>
            </w:r>
          </w:p>
        </w:tc>
      </w:tr>
      <w:tr w:rsidR="0024525A" w14:paraId="4965C8EB" w14:textId="77777777" w:rsidTr="00147B9E">
        <w:tc>
          <w:tcPr>
            <w:tcW w:w="1750" w:type="dxa"/>
          </w:tcPr>
          <w:p w14:paraId="45B98B93" w14:textId="14B3F5A0" w:rsidR="0024525A" w:rsidRPr="00BE1E3C" w:rsidRDefault="0024525A" w:rsidP="0024525A">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name</w:t>
            </w:r>
          </w:p>
        </w:tc>
        <w:tc>
          <w:tcPr>
            <w:tcW w:w="2268" w:type="dxa"/>
          </w:tcPr>
          <w:p w14:paraId="7A2C5047" w14:textId="011BEBBF" w:rsidR="0024525A" w:rsidRPr="00BE1E3C" w:rsidRDefault="00A269BC"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24525A" w:rsidRPr="00BE1E3C">
              <w:rPr>
                <w:i/>
                <w:iCs/>
                <w:color w:val="000000"/>
                <w:sz w:val="24"/>
                <w:szCs w:val="24"/>
                <w:shd w:val="clear" w:color="auto" w:fill="FFFFFF"/>
              </w:rPr>
              <w:t>archar</w:t>
            </w:r>
          </w:p>
        </w:tc>
        <w:tc>
          <w:tcPr>
            <w:tcW w:w="2823" w:type="dxa"/>
          </w:tcPr>
          <w:p w14:paraId="1110B7BF" w14:textId="20A44E4E"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pengguna</w:t>
            </w:r>
          </w:p>
        </w:tc>
      </w:tr>
      <w:tr w:rsidR="0024525A" w14:paraId="0CF1C5F6" w14:textId="77777777" w:rsidTr="00147B9E">
        <w:tc>
          <w:tcPr>
            <w:tcW w:w="1750" w:type="dxa"/>
          </w:tcPr>
          <w:p w14:paraId="72A296D9" w14:textId="0AB75FEF" w:rsidR="0024525A" w:rsidRPr="00BE1E3C" w:rsidRDefault="004153BE"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p</w:t>
            </w:r>
            <w:r w:rsidR="0024525A" w:rsidRPr="00BE1E3C">
              <w:rPr>
                <w:i/>
                <w:iCs/>
                <w:color w:val="000000"/>
                <w:sz w:val="24"/>
                <w:szCs w:val="24"/>
                <w:shd w:val="clear" w:color="auto" w:fill="FFFFFF"/>
              </w:rPr>
              <w:t>assword</w:t>
            </w:r>
          </w:p>
        </w:tc>
        <w:tc>
          <w:tcPr>
            <w:tcW w:w="2268" w:type="dxa"/>
          </w:tcPr>
          <w:p w14:paraId="62820881" w14:textId="6B4BA284" w:rsidR="0024525A" w:rsidRPr="00BE1E3C" w:rsidRDefault="00A269BC"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24525A" w:rsidRPr="00BE1E3C">
              <w:rPr>
                <w:i/>
                <w:iCs/>
                <w:color w:val="000000"/>
                <w:sz w:val="24"/>
                <w:szCs w:val="24"/>
                <w:shd w:val="clear" w:color="auto" w:fill="FFFFFF"/>
              </w:rPr>
              <w:t>archar</w:t>
            </w:r>
          </w:p>
        </w:tc>
        <w:tc>
          <w:tcPr>
            <w:tcW w:w="2823" w:type="dxa"/>
          </w:tcPr>
          <w:p w14:paraId="318D1880" w14:textId="4C6F640B" w:rsidR="0024525A" w:rsidRDefault="0024525A" w:rsidP="0024525A">
            <w:pPr>
              <w:pStyle w:val="ListParagraph"/>
              <w:spacing w:line="360" w:lineRule="auto"/>
              <w:ind w:left="0"/>
              <w:jc w:val="center"/>
              <w:rPr>
                <w:color w:val="000000"/>
                <w:sz w:val="24"/>
                <w:szCs w:val="24"/>
                <w:shd w:val="clear" w:color="auto" w:fill="FFFFFF"/>
              </w:rPr>
            </w:pPr>
            <w:r w:rsidRPr="00BE1E3C">
              <w:rPr>
                <w:i/>
                <w:iCs/>
                <w:color w:val="000000"/>
                <w:sz w:val="24"/>
                <w:szCs w:val="24"/>
                <w:shd w:val="clear" w:color="auto" w:fill="FFFFFF"/>
              </w:rPr>
              <w:t>Password</w:t>
            </w:r>
            <w:r>
              <w:rPr>
                <w:color w:val="000000"/>
                <w:sz w:val="24"/>
                <w:szCs w:val="24"/>
                <w:shd w:val="clear" w:color="auto" w:fill="FFFFFF"/>
              </w:rPr>
              <w:t xml:space="preserve"> akun pengguna</w:t>
            </w:r>
          </w:p>
        </w:tc>
      </w:tr>
    </w:tbl>
    <w:p w14:paraId="2E8DEB5D" w14:textId="77777777" w:rsidR="00147B9E" w:rsidRPr="00147B9E" w:rsidRDefault="00147B9E" w:rsidP="00147B9E">
      <w:pPr>
        <w:spacing w:line="480" w:lineRule="auto"/>
        <w:rPr>
          <w:color w:val="000000"/>
          <w:sz w:val="24"/>
          <w:szCs w:val="24"/>
          <w:shd w:val="clear" w:color="auto" w:fill="FFFFFF"/>
        </w:rPr>
      </w:pPr>
    </w:p>
    <w:p w14:paraId="11BB0663" w14:textId="6F14633C"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lastRenderedPageBreak/>
        <w:t xml:space="preserve">Entitas </w:t>
      </w:r>
      <w:r w:rsidRPr="00BE1E3C">
        <w:rPr>
          <w:i/>
          <w:iCs/>
          <w:color w:val="000000"/>
          <w:sz w:val="24"/>
          <w:szCs w:val="24"/>
          <w:shd w:val="clear" w:color="auto" w:fill="FFFFFF"/>
        </w:rPr>
        <w:t>invmaster</w:t>
      </w:r>
    </w:p>
    <w:p w14:paraId="25220FBE" w14:textId="1BD1C5E1" w:rsidR="0024525A" w:rsidRDefault="0024525A"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 men</w:t>
      </w:r>
      <w:r w:rsidR="00147B9E">
        <w:rPr>
          <w:color w:val="000000"/>
          <w:sz w:val="24"/>
          <w:szCs w:val="24"/>
          <w:shd w:val="clear" w:color="auto" w:fill="FFFFFF"/>
        </w:rPr>
        <w:t xml:space="preserve">yimpan data barang perusahaan. </w:t>
      </w:r>
      <w:r w:rsidR="00A269BC">
        <w:rPr>
          <w:color w:val="000000"/>
          <w:sz w:val="24"/>
          <w:szCs w:val="24"/>
          <w:shd w:val="clear" w:color="auto" w:fill="FFFFFF"/>
        </w:rPr>
        <w:t>Terdapat 12 atribut pada tabel ini. Semua a</w:t>
      </w:r>
      <w:r w:rsidR="00147B9E">
        <w:rPr>
          <w:color w:val="000000"/>
          <w:sz w:val="24"/>
          <w:szCs w:val="24"/>
          <w:shd w:val="clear" w:color="auto" w:fill="FFFFFF"/>
        </w:rPr>
        <w:t>tribut beserta penjelasan dari tabel ini dapat dilihat pada tabel di bawah ini.</w:t>
      </w:r>
    </w:p>
    <w:p w14:paraId="4E7185E7" w14:textId="61E1A804"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5.2. Entitas </w:t>
      </w:r>
      <w:r w:rsidRPr="00BE1E3C">
        <w:rPr>
          <w:i/>
          <w:iCs/>
          <w:color w:val="000000"/>
          <w:sz w:val="24"/>
          <w:szCs w:val="24"/>
          <w:shd w:val="clear" w:color="auto" w:fill="FFFFFF"/>
        </w:rPr>
        <w:t>invmaster</w:t>
      </w:r>
    </w:p>
    <w:tbl>
      <w:tblPr>
        <w:tblStyle w:val="TableGrid"/>
        <w:tblW w:w="0" w:type="auto"/>
        <w:tblInd w:w="1080" w:type="dxa"/>
        <w:tblLook w:val="04A0" w:firstRow="1" w:lastRow="0" w:firstColumn="1" w:lastColumn="0" w:noHBand="0" w:noVBand="1"/>
      </w:tblPr>
      <w:tblGrid>
        <w:gridCol w:w="1750"/>
        <w:gridCol w:w="1560"/>
        <w:gridCol w:w="3531"/>
      </w:tblGrid>
      <w:tr w:rsidR="00147B9E" w14:paraId="6B162B9B" w14:textId="77777777" w:rsidTr="00147B9E">
        <w:tc>
          <w:tcPr>
            <w:tcW w:w="1750" w:type="dxa"/>
          </w:tcPr>
          <w:p w14:paraId="0E349270" w14:textId="579EEC67"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60" w:type="dxa"/>
          </w:tcPr>
          <w:p w14:paraId="11E29826" w14:textId="5BA745A4"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531" w:type="dxa"/>
          </w:tcPr>
          <w:p w14:paraId="3CF3ABE4" w14:textId="1293DA8B"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A269BC" w14:paraId="426C1C3E" w14:textId="77777777" w:rsidTr="00147B9E">
        <w:tc>
          <w:tcPr>
            <w:tcW w:w="1750" w:type="dxa"/>
          </w:tcPr>
          <w:p w14:paraId="08C37420" w14:textId="17620D94" w:rsidR="00A269BC" w:rsidRPr="004153BE" w:rsidRDefault="00A269B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id</w:t>
            </w:r>
          </w:p>
        </w:tc>
        <w:tc>
          <w:tcPr>
            <w:tcW w:w="1560" w:type="dxa"/>
          </w:tcPr>
          <w:p w14:paraId="4D4AA5DF" w14:textId="7D6D01A0" w:rsidR="00A269BC" w:rsidRPr="00BE1E3C" w:rsidRDefault="00A269B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531" w:type="dxa"/>
          </w:tcPr>
          <w:p w14:paraId="43CA4955" w14:textId="4628CC9A" w:rsidR="00A269BC" w:rsidRDefault="00A269BC" w:rsidP="00147B9E">
            <w:pPr>
              <w:pStyle w:val="ListParagraph"/>
              <w:spacing w:line="360" w:lineRule="auto"/>
              <w:ind w:left="0"/>
              <w:jc w:val="center"/>
              <w:rPr>
                <w:color w:val="000000"/>
                <w:sz w:val="24"/>
                <w:szCs w:val="24"/>
                <w:shd w:val="clear" w:color="auto" w:fill="FFFFFF"/>
              </w:rPr>
            </w:pPr>
            <w:r w:rsidRPr="00A269BC">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b</w:t>
            </w:r>
            <w:r>
              <w:rPr>
                <w:color w:val="000000"/>
                <w:sz w:val="24"/>
                <w:szCs w:val="24"/>
                <w:shd w:val="clear" w:color="auto" w:fill="FFFFFF"/>
              </w:rPr>
              <w:t>arang</w:t>
            </w:r>
          </w:p>
        </w:tc>
      </w:tr>
      <w:tr w:rsidR="00147B9E" w14:paraId="073A676C" w14:textId="77777777" w:rsidTr="00147B9E">
        <w:tc>
          <w:tcPr>
            <w:tcW w:w="1750" w:type="dxa"/>
          </w:tcPr>
          <w:p w14:paraId="4C93DB15" w14:textId="07A9C219"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kode_brg</w:t>
            </w:r>
          </w:p>
        </w:tc>
        <w:tc>
          <w:tcPr>
            <w:tcW w:w="1560" w:type="dxa"/>
          </w:tcPr>
          <w:p w14:paraId="5F48A58B" w14:textId="01D67648"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0103BB70" w14:textId="36B0C2AE"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b</w:t>
            </w:r>
            <w:r>
              <w:rPr>
                <w:color w:val="000000"/>
                <w:sz w:val="24"/>
                <w:szCs w:val="24"/>
                <w:shd w:val="clear" w:color="auto" w:fill="FFFFFF"/>
              </w:rPr>
              <w:t>arang</w:t>
            </w:r>
          </w:p>
        </w:tc>
      </w:tr>
      <w:tr w:rsidR="00147B9E" w14:paraId="46338FB0" w14:textId="77777777" w:rsidTr="00147B9E">
        <w:tc>
          <w:tcPr>
            <w:tcW w:w="1750" w:type="dxa"/>
          </w:tcPr>
          <w:p w14:paraId="669E4265" w14:textId="1B4DE94B"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nama_brg</w:t>
            </w:r>
          </w:p>
        </w:tc>
        <w:tc>
          <w:tcPr>
            <w:tcW w:w="1560" w:type="dxa"/>
          </w:tcPr>
          <w:p w14:paraId="60660FD1" w14:textId="798BBCB1"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4679B578" w14:textId="6E858254"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b</w:t>
            </w:r>
            <w:r>
              <w:rPr>
                <w:color w:val="000000"/>
                <w:sz w:val="24"/>
                <w:szCs w:val="24"/>
                <w:shd w:val="clear" w:color="auto" w:fill="FFFFFF"/>
              </w:rPr>
              <w:t>arang</w:t>
            </w:r>
          </w:p>
        </w:tc>
      </w:tr>
      <w:tr w:rsidR="00147B9E" w14:paraId="4ACD111C" w14:textId="77777777" w:rsidTr="00147B9E">
        <w:tc>
          <w:tcPr>
            <w:tcW w:w="1750" w:type="dxa"/>
          </w:tcPr>
          <w:p w14:paraId="431C3DA3" w14:textId="4F49AB65"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kode_divisi</w:t>
            </w:r>
          </w:p>
        </w:tc>
        <w:tc>
          <w:tcPr>
            <w:tcW w:w="1560" w:type="dxa"/>
          </w:tcPr>
          <w:p w14:paraId="2D7562DE" w14:textId="48A9E17C"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0B5EB186" w14:textId="2E192160"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d</w:t>
            </w:r>
            <w:r>
              <w:rPr>
                <w:color w:val="000000"/>
                <w:sz w:val="24"/>
                <w:szCs w:val="24"/>
                <w:shd w:val="clear" w:color="auto" w:fill="FFFFFF"/>
              </w:rPr>
              <w:t xml:space="preserve">ivisi </w:t>
            </w:r>
            <w:r w:rsidR="00290110">
              <w:rPr>
                <w:color w:val="000000"/>
                <w:sz w:val="24"/>
                <w:szCs w:val="24"/>
                <w:shd w:val="clear" w:color="auto" w:fill="FFFFFF"/>
              </w:rPr>
              <w:t>b</w:t>
            </w:r>
            <w:r>
              <w:rPr>
                <w:color w:val="000000"/>
                <w:sz w:val="24"/>
                <w:szCs w:val="24"/>
                <w:shd w:val="clear" w:color="auto" w:fill="FFFFFF"/>
              </w:rPr>
              <w:t>arang</w:t>
            </w:r>
          </w:p>
        </w:tc>
      </w:tr>
      <w:tr w:rsidR="00147B9E" w14:paraId="48583E6E" w14:textId="77777777" w:rsidTr="00147B9E">
        <w:tc>
          <w:tcPr>
            <w:tcW w:w="1750" w:type="dxa"/>
          </w:tcPr>
          <w:p w14:paraId="38163830" w14:textId="2B351C52"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kode_jenis</w:t>
            </w:r>
          </w:p>
        </w:tc>
        <w:tc>
          <w:tcPr>
            <w:tcW w:w="1560" w:type="dxa"/>
          </w:tcPr>
          <w:p w14:paraId="47765B2F" w14:textId="6F48F3AD"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2294FA6F" w14:textId="6DB58A59"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j</w:t>
            </w:r>
            <w:r>
              <w:rPr>
                <w:color w:val="000000"/>
                <w:sz w:val="24"/>
                <w:szCs w:val="24"/>
                <w:shd w:val="clear" w:color="auto" w:fill="FFFFFF"/>
              </w:rPr>
              <w:t xml:space="preserve">enis </w:t>
            </w:r>
            <w:r w:rsidR="00290110">
              <w:rPr>
                <w:color w:val="000000"/>
                <w:sz w:val="24"/>
                <w:szCs w:val="24"/>
                <w:shd w:val="clear" w:color="auto" w:fill="FFFFFF"/>
              </w:rPr>
              <w:t>b</w:t>
            </w:r>
            <w:r>
              <w:rPr>
                <w:color w:val="000000"/>
                <w:sz w:val="24"/>
                <w:szCs w:val="24"/>
                <w:shd w:val="clear" w:color="auto" w:fill="FFFFFF"/>
              </w:rPr>
              <w:t>arang</w:t>
            </w:r>
          </w:p>
        </w:tc>
      </w:tr>
      <w:tr w:rsidR="00147B9E" w14:paraId="12313960" w14:textId="77777777" w:rsidTr="00147B9E">
        <w:tc>
          <w:tcPr>
            <w:tcW w:w="1750" w:type="dxa"/>
          </w:tcPr>
          <w:p w14:paraId="7C5FCE16" w14:textId="052BCF2C"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kode_type</w:t>
            </w:r>
          </w:p>
        </w:tc>
        <w:tc>
          <w:tcPr>
            <w:tcW w:w="1560" w:type="dxa"/>
          </w:tcPr>
          <w:p w14:paraId="027210D1" w14:textId="52FCFCE5"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6CFBC7E9" w14:textId="4249D8A5"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t</w:t>
            </w:r>
            <w:r>
              <w:rPr>
                <w:color w:val="000000"/>
                <w:sz w:val="24"/>
                <w:szCs w:val="24"/>
                <w:shd w:val="clear" w:color="auto" w:fill="FFFFFF"/>
              </w:rPr>
              <w:t xml:space="preserve">ipe </w:t>
            </w:r>
            <w:r w:rsidR="00290110">
              <w:rPr>
                <w:color w:val="000000"/>
                <w:sz w:val="24"/>
                <w:szCs w:val="24"/>
                <w:shd w:val="clear" w:color="auto" w:fill="FFFFFF"/>
              </w:rPr>
              <w:t>b</w:t>
            </w:r>
            <w:r>
              <w:rPr>
                <w:color w:val="000000"/>
                <w:sz w:val="24"/>
                <w:szCs w:val="24"/>
                <w:shd w:val="clear" w:color="auto" w:fill="FFFFFF"/>
              </w:rPr>
              <w:t>arang</w:t>
            </w:r>
          </w:p>
        </w:tc>
      </w:tr>
      <w:tr w:rsidR="00147B9E" w14:paraId="76239CA6" w14:textId="77777777" w:rsidTr="00147B9E">
        <w:tc>
          <w:tcPr>
            <w:tcW w:w="1750" w:type="dxa"/>
          </w:tcPr>
          <w:p w14:paraId="0572C882" w14:textId="1BD62490"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packing</w:t>
            </w:r>
          </w:p>
        </w:tc>
        <w:tc>
          <w:tcPr>
            <w:tcW w:w="1560" w:type="dxa"/>
          </w:tcPr>
          <w:p w14:paraId="1F82D249" w14:textId="350974FF"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78C9F0B1" w14:textId="449CE340" w:rsidR="00147B9E" w:rsidRDefault="00147B9E" w:rsidP="00147B9E">
            <w:pPr>
              <w:pStyle w:val="ListParagraph"/>
              <w:spacing w:line="360" w:lineRule="auto"/>
              <w:ind w:left="0"/>
              <w:jc w:val="center"/>
              <w:rPr>
                <w:color w:val="000000"/>
                <w:sz w:val="24"/>
                <w:szCs w:val="24"/>
                <w:shd w:val="clear" w:color="auto" w:fill="FFFFFF"/>
              </w:rPr>
            </w:pPr>
            <w:r w:rsidRPr="00BE1E3C">
              <w:rPr>
                <w:i/>
                <w:iCs/>
                <w:color w:val="000000"/>
                <w:sz w:val="24"/>
                <w:szCs w:val="24"/>
                <w:shd w:val="clear" w:color="auto" w:fill="FFFFFF"/>
              </w:rPr>
              <w:t>Packing</w:t>
            </w:r>
            <w:r>
              <w:rPr>
                <w:color w:val="000000"/>
                <w:sz w:val="24"/>
                <w:szCs w:val="24"/>
                <w:shd w:val="clear" w:color="auto" w:fill="FFFFFF"/>
              </w:rPr>
              <w:t xml:space="preserve"> </w:t>
            </w:r>
            <w:r w:rsidR="00290110">
              <w:rPr>
                <w:color w:val="000000"/>
                <w:sz w:val="24"/>
                <w:szCs w:val="24"/>
                <w:shd w:val="clear" w:color="auto" w:fill="FFFFFF"/>
              </w:rPr>
              <w:t>b</w:t>
            </w:r>
            <w:r>
              <w:rPr>
                <w:color w:val="000000"/>
                <w:sz w:val="24"/>
                <w:szCs w:val="24"/>
                <w:shd w:val="clear" w:color="auto" w:fill="FFFFFF"/>
              </w:rPr>
              <w:t>arang</w:t>
            </w:r>
          </w:p>
        </w:tc>
      </w:tr>
      <w:tr w:rsidR="00147B9E" w14:paraId="20A70102" w14:textId="77777777" w:rsidTr="00147B9E">
        <w:tc>
          <w:tcPr>
            <w:tcW w:w="1750" w:type="dxa"/>
          </w:tcPr>
          <w:p w14:paraId="4F3D914D" w14:textId="056D8701" w:rsidR="00147B9E" w:rsidRPr="004153BE" w:rsidRDefault="00A269B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w:t>
            </w:r>
            <w:r w:rsidR="00147B9E" w:rsidRPr="004153BE">
              <w:rPr>
                <w:i/>
                <w:iCs/>
                <w:color w:val="000000"/>
                <w:sz w:val="24"/>
                <w:szCs w:val="24"/>
                <w:shd w:val="clear" w:color="auto" w:fill="FFFFFF"/>
              </w:rPr>
              <w:t>uantity</w:t>
            </w:r>
          </w:p>
        </w:tc>
        <w:tc>
          <w:tcPr>
            <w:tcW w:w="1560" w:type="dxa"/>
          </w:tcPr>
          <w:p w14:paraId="07FC20B3" w14:textId="3AF10B71"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int</w:t>
            </w:r>
          </w:p>
        </w:tc>
        <w:tc>
          <w:tcPr>
            <w:tcW w:w="3531" w:type="dxa"/>
          </w:tcPr>
          <w:p w14:paraId="6E7F31D1" w14:textId="56697009"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Kuantitas </w:t>
            </w:r>
            <w:r w:rsidR="00290110">
              <w:rPr>
                <w:color w:val="000000"/>
                <w:sz w:val="24"/>
                <w:szCs w:val="24"/>
                <w:shd w:val="clear" w:color="auto" w:fill="FFFFFF"/>
              </w:rPr>
              <w:t>b</w:t>
            </w:r>
            <w:r>
              <w:rPr>
                <w:color w:val="000000"/>
                <w:sz w:val="24"/>
                <w:szCs w:val="24"/>
                <w:shd w:val="clear" w:color="auto" w:fill="FFFFFF"/>
              </w:rPr>
              <w:t>arang</w:t>
            </w:r>
          </w:p>
        </w:tc>
      </w:tr>
      <w:tr w:rsidR="00147B9E" w14:paraId="71CF17A2" w14:textId="77777777" w:rsidTr="00147B9E">
        <w:tc>
          <w:tcPr>
            <w:tcW w:w="1750" w:type="dxa"/>
          </w:tcPr>
          <w:p w14:paraId="379806F7" w14:textId="4E6723A2" w:rsidR="00147B9E" w:rsidRPr="004153BE" w:rsidRDefault="00760513"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id_satuan</w:t>
            </w:r>
          </w:p>
        </w:tc>
        <w:tc>
          <w:tcPr>
            <w:tcW w:w="1560" w:type="dxa"/>
          </w:tcPr>
          <w:p w14:paraId="5E4FF4DD" w14:textId="30280283" w:rsidR="00147B9E" w:rsidRPr="00BE1E3C" w:rsidRDefault="00760513"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int</w:t>
            </w:r>
          </w:p>
        </w:tc>
        <w:tc>
          <w:tcPr>
            <w:tcW w:w="3531" w:type="dxa"/>
          </w:tcPr>
          <w:p w14:paraId="3C71B8E6" w14:textId="77319C32" w:rsidR="00147B9E" w:rsidRDefault="00760513" w:rsidP="00147B9E">
            <w:pPr>
              <w:pStyle w:val="ListParagraph"/>
              <w:spacing w:line="360" w:lineRule="auto"/>
              <w:ind w:left="0"/>
              <w:jc w:val="center"/>
              <w:rPr>
                <w:color w:val="000000"/>
                <w:sz w:val="24"/>
                <w:szCs w:val="24"/>
                <w:shd w:val="clear" w:color="auto" w:fill="FFFFFF"/>
              </w:rPr>
            </w:pPr>
            <w:r w:rsidRPr="00BE1E3C">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 xml:space="preserve">atuan </w:t>
            </w:r>
            <w:r w:rsidR="00290110">
              <w:rPr>
                <w:color w:val="000000"/>
                <w:sz w:val="24"/>
                <w:szCs w:val="24"/>
                <w:shd w:val="clear" w:color="auto" w:fill="FFFFFF"/>
              </w:rPr>
              <w:t>b</w:t>
            </w:r>
            <w:r>
              <w:rPr>
                <w:color w:val="000000"/>
                <w:sz w:val="24"/>
                <w:szCs w:val="24"/>
                <w:shd w:val="clear" w:color="auto" w:fill="FFFFFF"/>
              </w:rPr>
              <w:t>arang</w:t>
            </w:r>
          </w:p>
        </w:tc>
      </w:tr>
      <w:tr w:rsidR="00760513" w14:paraId="58D6CFB1" w14:textId="77777777" w:rsidTr="00147B9E">
        <w:tc>
          <w:tcPr>
            <w:tcW w:w="1750" w:type="dxa"/>
          </w:tcPr>
          <w:p w14:paraId="1A13AFAD" w14:textId="75F0E8BF" w:rsidR="00760513" w:rsidRPr="004153BE" w:rsidRDefault="00760513"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hrg_jual</w:t>
            </w:r>
          </w:p>
        </w:tc>
        <w:tc>
          <w:tcPr>
            <w:tcW w:w="1560" w:type="dxa"/>
          </w:tcPr>
          <w:p w14:paraId="00474563" w14:textId="21F6D902" w:rsidR="00760513" w:rsidRPr="00BE1E3C" w:rsidRDefault="00760513"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float</w:t>
            </w:r>
          </w:p>
        </w:tc>
        <w:tc>
          <w:tcPr>
            <w:tcW w:w="3531" w:type="dxa"/>
          </w:tcPr>
          <w:p w14:paraId="493D89A8" w14:textId="7E5DB993" w:rsidR="00760513" w:rsidRDefault="00794BCC"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j</w:t>
            </w:r>
            <w:r>
              <w:rPr>
                <w:color w:val="000000"/>
                <w:sz w:val="24"/>
                <w:szCs w:val="24"/>
                <w:shd w:val="clear" w:color="auto" w:fill="FFFFFF"/>
              </w:rPr>
              <w:t xml:space="preserve">ual </w:t>
            </w:r>
            <w:r w:rsidR="00290110">
              <w:rPr>
                <w:color w:val="000000"/>
                <w:sz w:val="24"/>
                <w:szCs w:val="24"/>
                <w:shd w:val="clear" w:color="auto" w:fill="FFFFFF"/>
              </w:rPr>
              <w:t>p</w:t>
            </w:r>
            <w:r>
              <w:rPr>
                <w:color w:val="000000"/>
                <w:sz w:val="24"/>
                <w:szCs w:val="24"/>
                <w:shd w:val="clear" w:color="auto" w:fill="FFFFFF"/>
              </w:rPr>
              <w:t xml:space="preserve">er </w:t>
            </w:r>
            <w:r w:rsidR="00290110">
              <w:rPr>
                <w:color w:val="000000"/>
                <w:sz w:val="24"/>
                <w:szCs w:val="24"/>
                <w:shd w:val="clear" w:color="auto" w:fill="FFFFFF"/>
              </w:rPr>
              <w:t>p</w:t>
            </w:r>
            <w:r>
              <w:rPr>
                <w:color w:val="000000"/>
                <w:sz w:val="24"/>
                <w:szCs w:val="24"/>
                <w:shd w:val="clear" w:color="auto" w:fill="FFFFFF"/>
              </w:rPr>
              <w:t>ack</w:t>
            </w:r>
          </w:p>
        </w:tc>
      </w:tr>
      <w:tr w:rsidR="00760513" w14:paraId="3B3E60BF" w14:textId="77777777" w:rsidTr="00147B9E">
        <w:tc>
          <w:tcPr>
            <w:tcW w:w="1750" w:type="dxa"/>
          </w:tcPr>
          <w:p w14:paraId="5C9E9BF1" w14:textId="2656B8E8" w:rsidR="00760513" w:rsidRPr="004153BE" w:rsidRDefault="00760513"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kode_gudang</w:t>
            </w:r>
          </w:p>
        </w:tc>
        <w:tc>
          <w:tcPr>
            <w:tcW w:w="1560" w:type="dxa"/>
          </w:tcPr>
          <w:p w14:paraId="4BD142B8" w14:textId="15ED213B" w:rsidR="00760513" w:rsidRPr="00BE1E3C" w:rsidRDefault="00760513"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35F96256" w14:textId="429B8F03" w:rsidR="00760513" w:rsidRDefault="00290110"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794BCC">
              <w:rPr>
                <w:color w:val="000000"/>
                <w:sz w:val="24"/>
                <w:szCs w:val="24"/>
                <w:shd w:val="clear" w:color="auto" w:fill="FFFFFF"/>
              </w:rPr>
              <w:t xml:space="preserve">ode </w:t>
            </w:r>
            <w:r>
              <w:rPr>
                <w:color w:val="000000"/>
                <w:sz w:val="24"/>
                <w:szCs w:val="24"/>
                <w:shd w:val="clear" w:color="auto" w:fill="FFFFFF"/>
              </w:rPr>
              <w:t>g</w:t>
            </w:r>
            <w:r w:rsidR="00794BCC">
              <w:rPr>
                <w:color w:val="000000"/>
                <w:sz w:val="24"/>
                <w:szCs w:val="24"/>
                <w:shd w:val="clear" w:color="auto" w:fill="FFFFFF"/>
              </w:rPr>
              <w:t xml:space="preserve">udang </w:t>
            </w:r>
            <w:r>
              <w:rPr>
                <w:color w:val="000000"/>
                <w:sz w:val="24"/>
                <w:szCs w:val="24"/>
                <w:shd w:val="clear" w:color="auto" w:fill="FFFFFF"/>
              </w:rPr>
              <w:t>b</w:t>
            </w:r>
            <w:r w:rsidR="00794BCC">
              <w:rPr>
                <w:color w:val="000000"/>
                <w:sz w:val="24"/>
                <w:szCs w:val="24"/>
                <w:shd w:val="clear" w:color="auto" w:fill="FFFFFF"/>
              </w:rPr>
              <w:t>arang</w:t>
            </w:r>
          </w:p>
        </w:tc>
      </w:tr>
      <w:tr w:rsidR="00760513" w14:paraId="2D52F05C" w14:textId="77777777" w:rsidTr="00147B9E">
        <w:tc>
          <w:tcPr>
            <w:tcW w:w="1750" w:type="dxa"/>
          </w:tcPr>
          <w:p w14:paraId="4F6F6071" w14:textId="71DD962B" w:rsidR="00760513" w:rsidRDefault="00760513"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c>
          <w:tcPr>
            <w:tcW w:w="1560" w:type="dxa"/>
          </w:tcPr>
          <w:p w14:paraId="7ED3B660" w14:textId="507FEF44" w:rsidR="00760513" w:rsidRPr="00BE1E3C" w:rsidRDefault="00BE1E3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760513" w:rsidRPr="00BE1E3C">
              <w:rPr>
                <w:i/>
                <w:iCs/>
                <w:color w:val="000000"/>
                <w:sz w:val="24"/>
                <w:szCs w:val="24"/>
                <w:shd w:val="clear" w:color="auto" w:fill="FFFFFF"/>
              </w:rPr>
              <w:t>archar</w:t>
            </w:r>
          </w:p>
        </w:tc>
        <w:tc>
          <w:tcPr>
            <w:tcW w:w="3531" w:type="dxa"/>
          </w:tcPr>
          <w:p w14:paraId="1B086D39" w14:textId="3F620F5B" w:rsidR="00760513" w:rsidRDefault="00290110"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794BCC">
              <w:rPr>
                <w:color w:val="000000"/>
                <w:sz w:val="24"/>
                <w:szCs w:val="24"/>
                <w:shd w:val="clear" w:color="auto" w:fill="FFFFFF"/>
              </w:rPr>
              <w:t>eterangan</w:t>
            </w:r>
          </w:p>
        </w:tc>
      </w:tr>
    </w:tbl>
    <w:p w14:paraId="7AE38D14" w14:textId="77777777" w:rsidR="00111EB6" w:rsidRDefault="00111EB6" w:rsidP="00111EB6">
      <w:pPr>
        <w:pStyle w:val="ListParagraph"/>
        <w:spacing w:line="480" w:lineRule="auto"/>
        <w:ind w:left="1080"/>
        <w:rPr>
          <w:color w:val="000000"/>
          <w:sz w:val="24"/>
          <w:szCs w:val="24"/>
          <w:shd w:val="clear" w:color="auto" w:fill="FFFFFF"/>
        </w:rPr>
      </w:pPr>
    </w:p>
    <w:p w14:paraId="568096A0" w14:textId="74123E0E"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C40592">
        <w:rPr>
          <w:i/>
          <w:iCs/>
          <w:color w:val="000000"/>
          <w:sz w:val="24"/>
          <w:szCs w:val="24"/>
          <w:shd w:val="clear" w:color="auto" w:fill="FFFFFF"/>
        </w:rPr>
        <w:t>invdivisi</w:t>
      </w:r>
    </w:p>
    <w:p w14:paraId="6853318D" w14:textId="736A8194" w:rsidR="00794BCC" w:rsidRDefault="00794BCC"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daftar divisi barang. </w:t>
      </w:r>
      <w:r w:rsidR="00A269BC">
        <w:rPr>
          <w:color w:val="000000"/>
          <w:sz w:val="24"/>
          <w:szCs w:val="24"/>
          <w:shd w:val="clear" w:color="auto" w:fill="FFFFFF"/>
        </w:rPr>
        <w:t>Terdapat 2 atribut pada tabel ini. Atribut</w:t>
      </w:r>
      <w:r>
        <w:rPr>
          <w:color w:val="000000"/>
          <w:sz w:val="24"/>
          <w:szCs w:val="24"/>
          <w:shd w:val="clear" w:color="auto" w:fill="FFFFFF"/>
        </w:rPr>
        <w:t xml:space="preserve"> beserta penjelasan dari tabel ini dapat dilihat pada tabel berikut ini.</w:t>
      </w:r>
    </w:p>
    <w:p w14:paraId="76E7B5DF" w14:textId="77777777" w:rsidR="00111EB6" w:rsidRDefault="00111EB6" w:rsidP="00794BCC">
      <w:pPr>
        <w:pStyle w:val="ListParagraph"/>
        <w:spacing w:line="480" w:lineRule="auto"/>
        <w:ind w:left="1080"/>
        <w:rPr>
          <w:color w:val="000000"/>
          <w:sz w:val="24"/>
          <w:szCs w:val="24"/>
          <w:shd w:val="clear" w:color="auto" w:fill="FFFFFF"/>
        </w:rPr>
      </w:pPr>
    </w:p>
    <w:p w14:paraId="55C6D2B6" w14:textId="77777777" w:rsidR="00111EB6" w:rsidRDefault="00111EB6" w:rsidP="00794BCC">
      <w:pPr>
        <w:pStyle w:val="ListParagraph"/>
        <w:spacing w:line="480" w:lineRule="auto"/>
        <w:ind w:left="1080"/>
        <w:rPr>
          <w:color w:val="000000"/>
          <w:sz w:val="24"/>
          <w:szCs w:val="24"/>
          <w:shd w:val="clear" w:color="auto" w:fill="FFFFFF"/>
        </w:rPr>
      </w:pPr>
    </w:p>
    <w:p w14:paraId="3D588F9E" w14:textId="77777777" w:rsidR="00111EB6" w:rsidRDefault="00111EB6" w:rsidP="00794BCC">
      <w:pPr>
        <w:pStyle w:val="ListParagraph"/>
        <w:spacing w:line="480" w:lineRule="auto"/>
        <w:ind w:left="1080"/>
        <w:rPr>
          <w:color w:val="000000"/>
          <w:sz w:val="24"/>
          <w:szCs w:val="24"/>
          <w:shd w:val="clear" w:color="auto" w:fill="FFFFFF"/>
        </w:rPr>
      </w:pPr>
    </w:p>
    <w:p w14:paraId="31A1E6A5" w14:textId="3E5CED59"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lastRenderedPageBreak/>
        <w:t xml:space="preserve">Tabel 5.3. Entitas </w:t>
      </w:r>
      <w:r w:rsidRPr="00DB664E">
        <w:rPr>
          <w:i/>
          <w:iCs/>
          <w:color w:val="000000"/>
          <w:sz w:val="24"/>
          <w:szCs w:val="24"/>
          <w:shd w:val="clear" w:color="auto" w:fill="FFFFFF"/>
        </w:rPr>
        <w:t>invdivisi</w:t>
      </w:r>
    </w:p>
    <w:tbl>
      <w:tblPr>
        <w:tblStyle w:val="TableGrid"/>
        <w:tblW w:w="0" w:type="auto"/>
        <w:tblInd w:w="1080" w:type="dxa"/>
        <w:tblLook w:val="04A0" w:firstRow="1" w:lastRow="0" w:firstColumn="1" w:lastColumn="0" w:noHBand="0" w:noVBand="1"/>
      </w:tblPr>
      <w:tblGrid>
        <w:gridCol w:w="1750"/>
        <w:gridCol w:w="1560"/>
        <w:gridCol w:w="3531"/>
      </w:tblGrid>
      <w:tr w:rsidR="00DB664E" w14:paraId="547D572E" w14:textId="77777777" w:rsidTr="00DB664E">
        <w:tc>
          <w:tcPr>
            <w:tcW w:w="1750" w:type="dxa"/>
          </w:tcPr>
          <w:p w14:paraId="4ECCD56A" w14:textId="607BE815"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60" w:type="dxa"/>
          </w:tcPr>
          <w:p w14:paraId="23242AC3" w14:textId="6392BDA4"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531" w:type="dxa"/>
          </w:tcPr>
          <w:p w14:paraId="3D8939DB" w14:textId="7454E477"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2CF19196" w14:textId="77777777" w:rsidTr="00DB664E">
        <w:tc>
          <w:tcPr>
            <w:tcW w:w="1750" w:type="dxa"/>
          </w:tcPr>
          <w:p w14:paraId="67866AA2" w14:textId="4130E861"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60" w:type="dxa"/>
          </w:tcPr>
          <w:p w14:paraId="2AB5AA69" w14:textId="115F23CD" w:rsidR="00794BCC"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531" w:type="dxa"/>
          </w:tcPr>
          <w:p w14:paraId="165744A8" w14:textId="3B9AA3FD" w:rsidR="00794BCC"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d</w:t>
            </w:r>
            <w:r>
              <w:rPr>
                <w:color w:val="000000"/>
                <w:sz w:val="24"/>
                <w:szCs w:val="24"/>
                <w:shd w:val="clear" w:color="auto" w:fill="FFFFFF"/>
              </w:rPr>
              <w:t>ivisi</w:t>
            </w:r>
          </w:p>
        </w:tc>
      </w:tr>
      <w:tr w:rsidR="00DB664E" w14:paraId="030E0B72" w14:textId="77777777" w:rsidTr="00DB664E">
        <w:tc>
          <w:tcPr>
            <w:tcW w:w="1750" w:type="dxa"/>
          </w:tcPr>
          <w:p w14:paraId="4A6AF5F1" w14:textId="401F3B9F"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divisi</w:t>
            </w:r>
          </w:p>
        </w:tc>
        <w:tc>
          <w:tcPr>
            <w:tcW w:w="1560" w:type="dxa"/>
          </w:tcPr>
          <w:p w14:paraId="0469FF36" w14:textId="7C997402" w:rsidR="00794BCC"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531" w:type="dxa"/>
          </w:tcPr>
          <w:p w14:paraId="71707A3B" w14:textId="160BCEEE" w:rsidR="00794BCC"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d</w:t>
            </w:r>
            <w:r>
              <w:rPr>
                <w:color w:val="000000"/>
                <w:sz w:val="24"/>
                <w:szCs w:val="24"/>
                <w:shd w:val="clear" w:color="auto" w:fill="FFFFFF"/>
              </w:rPr>
              <w:t>ivisi</w:t>
            </w:r>
          </w:p>
        </w:tc>
      </w:tr>
    </w:tbl>
    <w:p w14:paraId="371CE459" w14:textId="77777777" w:rsidR="00DB664E" w:rsidRPr="00A269BC" w:rsidRDefault="00DB664E" w:rsidP="00A269BC">
      <w:pPr>
        <w:spacing w:line="480" w:lineRule="auto"/>
        <w:rPr>
          <w:color w:val="000000"/>
          <w:sz w:val="24"/>
          <w:szCs w:val="24"/>
          <w:shd w:val="clear" w:color="auto" w:fill="FFFFFF"/>
        </w:rPr>
      </w:pPr>
    </w:p>
    <w:p w14:paraId="00A0212C" w14:textId="3B676931"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invgudang</w:t>
      </w:r>
    </w:p>
    <w:p w14:paraId="00D45393" w14:textId="6CCB4250" w:rsidR="001F145E" w:rsidRDefault="001F145E"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 menyimpan daftar gudang pada perusahaan.</w:t>
      </w:r>
      <w:r w:rsidR="00F32174">
        <w:rPr>
          <w:color w:val="000000"/>
          <w:sz w:val="24"/>
          <w:szCs w:val="24"/>
          <w:shd w:val="clear" w:color="auto" w:fill="FFFFFF"/>
        </w:rPr>
        <w:t xml:space="preserve"> Terdapat 4 atribut pada tabel ini.</w:t>
      </w:r>
      <w:r>
        <w:rPr>
          <w:color w:val="000000"/>
          <w:sz w:val="24"/>
          <w:szCs w:val="24"/>
          <w:shd w:val="clear" w:color="auto" w:fill="FFFFFF"/>
        </w:rPr>
        <w:t xml:space="preserve"> Atribut serta penjelasan dapat dilihat pada tabel berikut ini.</w:t>
      </w:r>
    </w:p>
    <w:p w14:paraId="0DB7860D" w14:textId="4BEB94DD"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5.4. Entitas </w:t>
      </w:r>
      <w:r w:rsidRPr="00DB664E">
        <w:rPr>
          <w:i/>
          <w:iCs/>
          <w:color w:val="000000"/>
          <w:sz w:val="24"/>
          <w:szCs w:val="24"/>
          <w:shd w:val="clear" w:color="auto" w:fill="FFFFFF"/>
        </w:rPr>
        <w:t>invgudang</w:t>
      </w:r>
    </w:p>
    <w:tbl>
      <w:tblPr>
        <w:tblStyle w:val="TableGrid"/>
        <w:tblW w:w="0" w:type="auto"/>
        <w:tblInd w:w="1080" w:type="dxa"/>
        <w:tblLook w:val="04A0" w:firstRow="1" w:lastRow="0" w:firstColumn="1" w:lastColumn="0" w:noHBand="0" w:noVBand="1"/>
      </w:tblPr>
      <w:tblGrid>
        <w:gridCol w:w="1609"/>
        <w:gridCol w:w="1559"/>
        <w:gridCol w:w="3673"/>
      </w:tblGrid>
      <w:tr w:rsidR="00DB664E" w14:paraId="5BAA14C7" w14:textId="77777777" w:rsidTr="00DB664E">
        <w:tc>
          <w:tcPr>
            <w:tcW w:w="1609" w:type="dxa"/>
          </w:tcPr>
          <w:p w14:paraId="6079BC4B" w14:textId="23379F41"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39396FAC" w14:textId="1AED8925"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673" w:type="dxa"/>
          </w:tcPr>
          <w:p w14:paraId="6B7DFEEF" w14:textId="4B73CCA6"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2E47FF8C" w14:textId="77777777" w:rsidTr="00DB664E">
        <w:tc>
          <w:tcPr>
            <w:tcW w:w="1609" w:type="dxa"/>
          </w:tcPr>
          <w:p w14:paraId="26EBFD2C" w14:textId="5F6644E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59" w:type="dxa"/>
          </w:tcPr>
          <w:p w14:paraId="465C4385" w14:textId="2ABFFF5A"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5C972A8B" w14:textId="62BA468C"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g</w:t>
            </w:r>
            <w:r>
              <w:rPr>
                <w:color w:val="000000"/>
                <w:sz w:val="24"/>
                <w:szCs w:val="24"/>
                <w:shd w:val="clear" w:color="auto" w:fill="FFFFFF"/>
              </w:rPr>
              <w:t>udang</w:t>
            </w:r>
          </w:p>
        </w:tc>
      </w:tr>
      <w:tr w:rsidR="00DB664E" w14:paraId="620CE6D0" w14:textId="77777777" w:rsidTr="00DB664E">
        <w:tc>
          <w:tcPr>
            <w:tcW w:w="1609" w:type="dxa"/>
          </w:tcPr>
          <w:p w14:paraId="1B236AAA" w14:textId="3187B2F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w:t>
            </w:r>
          </w:p>
        </w:tc>
        <w:tc>
          <w:tcPr>
            <w:tcW w:w="1559" w:type="dxa"/>
          </w:tcPr>
          <w:p w14:paraId="38BFB634" w14:textId="6CC97654"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2DBDB671" w14:textId="414E4DE3"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g</w:t>
            </w:r>
            <w:r>
              <w:rPr>
                <w:color w:val="000000"/>
                <w:sz w:val="24"/>
                <w:szCs w:val="24"/>
                <w:shd w:val="clear" w:color="auto" w:fill="FFFFFF"/>
              </w:rPr>
              <w:t>udang</w:t>
            </w:r>
          </w:p>
        </w:tc>
      </w:tr>
      <w:tr w:rsidR="00F32174" w14:paraId="63070D3D" w14:textId="77777777" w:rsidTr="00DB664E">
        <w:tc>
          <w:tcPr>
            <w:tcW w:w="1609" w:type="dxa"/>
          </w:tcPr>
          <w:p w14:paraId="53650138" w14:textId="17ABB5CB"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w:t>
            </w:r>
          </w:p>
        </w:tc>
        <w:tc>
          <w:tcPr>
            <w:tcW w:w="1559" w:type="dxa"/>
          </w:tcPr>
          <w:p w14:paraId="64ECAEBD" w14:textId="61B4B67F"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66F869FD" w14:textId="78891B74"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Alamat </w:t>
            </w:r>
            <w:r w:rsidR="00290110">
              <w:rPr>
                <w:color w:val="000000"/>
                <w:sz w:val="24"/>
                <w:szCs w:val="24"/>
                <w:shd w:val="clear" w:color="auto" w:fill="FFFFFF"/>
              </w:rPr>
              <w:t>g</w:t>
            </w:r>
            <w:r>
              <w:rPr>
                <w:color w:val="000000"/>
                <w:sz w:val="24"/>
                <w:szCs w:val="24"/>
                <w:shd w:val="clear" w:color="auto" w:fill="FFFFFF"/>
              </w:rPr>
              <w:t>udang</w:t>
            </w:r>
          </w:p>
        </w:tc>
      </w:tr>
      <w:tr w:rsidR="00F32174" w14:paraId="06267AB6" w14:textId="77777777" w:rsidTr="00DB664E">
        <w:tc>
          <w:tcPr>
            <w:tcW w:w="1609" w:type="dxa"/>
          </w:tcPr>
          <w:p w14:paraId="54974826" w14:textId="01C9DCE8"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c>
          <w:tcPr>
            <w:tcW w:w="1559" w:type="dxa"/>
          </w:tcPr>
          <w:p w14:paraId="4AB7B631" w14:textId="1ADAF725"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04D54E38" w14:textId="4C603278"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bl>
    <w:p w14:paraId="059F198F" w14:textId="77777777" w:rsidR="00111EB6" w:rsidRDefault="00111EB6" w:rsidP="00111EB6">
      <w:pPr>
        <w:pStyle w:val="ListParagraph"/>
        <w:spacing w:line="480" w:lineRule="auto"/>
        <w:ind w:left="1080"/>
        <w:rPr>
          <w:color w:val="000000"/>
          <w:sz w:val="24"/>
          <w:szCs w:val="24"/>
          <w:shd w:val="clear" w:color="auto" w:fill="FFFFFF"/>
        </w:rPr>
      </w:pPr>
    </w:p>
    <w:p w14:paraId="41024B15" w14:textId="39AEE54A"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invjenis</w:t>
      </w:r>
    </w:p>
    <w:p w14:paraId="126B3225" w14:textId="3DAB4D4F" w:rsidR="00AE053F" w:rsidRDefault="00AE053F"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jenis barang. </w:t>
      </w:r>
      <w:r w:rsidR="00F32174">
        <w:rPr>
          <w:color w:val="000000"/>
          <w:sz w:val="24"/>
          <w:szCs w:val="24"/>
          <w:shd w:val="clear" w:color="auto" w:fill="FFFFFF"/>
        </w:rPr>
        <w:t xml:space="preserve">Terdapat 2 buah atribut pada tabel ini. </w:t>
      </w:r>
      <w:r>
        <w:rPr>
          <w:color w:val="000000"/>
          <w:sz w:val="24"/>
          <w:szCs w:val="24"/>
          <w:shd w:val="clear" w:color="auto" w:fill="FFFFFF"/>
        </w:rPr>
        <w:t>Atribut serta penjelasan dari tabel ini telah dijabarkan pada tabel di bawah ini.</w:t>
      </w:r>
    </w:p>
    <w:p w14:paraId="53E8E0BF" w14:textId="152130A6"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5.5. Entitas </w:t>
      </w:r>
      <w:r w:rsidRPr="00DB664E">
        <w:rPr>
          <w:i/>
          <w:iCs/>
          <w:color w:val="000000"/>
          <w:sz w:val="24"/>
          <w:szCs w:val="24"/>
          <w:shd w:val="clear" w:color="auto" w:fill="FFFFFF"/>
        </w:rPr>
        <w:t>invjenis</w:t>
      </w:r>
    </w:p>
    <w:tbl>
      <w:tblPr>
        <w:tblStyle w:val="TableGrid"/>
        <w:tblW w:w="0" w:type="auto"/>
        <w:tblInd w:w="1080" w:type="dxa"/>
        <w:tblLook w:val="04A0" w:firstRow="1" w:lastRow="0" w:firstColumn="1" w:lastColumn="0" w:noHBand="0" w:noVBand="1"/>
      </w:tblPr>
      <w:tblGrid>
        <w:gridCol w:w="1609"/>
        <w:gridCol w:w="1559"/>
        <w:gridCol w:w="3673"/>
      </w:tblGrid>
      <w:tr w:rsidR="00DB664E" w14:paraId="2FF5B154" w14:textId="77777777" w:rsidTr="00DB664E">
        <w:tc>
          <w:tcPr>
            <w:tcW w:w="1609" w:type="dxa"/>
          </w:tcPr>
          <w:p w14:paraId="612C8C44" w14:textId="62102A4C"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050DEA71" w14:textId="624D372F"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673" w:type="dxa"/>
          </w:tcPr>
          <w:p w14:paraId="01E7AD72" w14:textId="1C2661E9"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3E644007" w14:textId="77777777" w:rsidTr="00DB664E">
        <w:tc>
          <w:tcPr>
            <w:tcW w:w="1609" w:type="dxa"/>
          </w:tcPr>
          <w:p w14:paraId="7FA09EDC" w14:textId="0129231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59" w:type="dxa"/>
          </w:tcPr>
          <w:p w14:paraId="4FFB495E" w14:textId="03F70F05"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763A8744" w14:textId="778FE25F" w:rsidR="001F145E" w:rsidRDefault="00AE053F"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j</w:t>
            </w:r>
            <w:r>
              <w:rPr>
                <w:color w:val="000000"/>
                <w:sz w:val="24"/>
                <w:szCs w:val="24"/>
                <w:shd w:val="clear" w:color="auto" w:fill="FFFFFF"/>
              </w:rPr>
              <w:t>enis</w:t>
            </w:r>
          </w:p>
        </w:tc>
      </w:tr>
      <w:tr w:rsidR="00DB664E" w14:paraId="086A74CF" w14:textId="77777777" w:rsidTr="00DB664E">
        <w:tc>
          <w:tcPr>
            <w:tcW w:w="1609" w:type="dxa"/>
          </w:tcPr>
          <w:p w14:paraId="26F91DFE" w14:textId="3E9F7B8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jenis</w:t>
            </w:r>
          </w:p>
        </w:tc>
        <w:tc>
          <w:tcPr>
            <w:tcW w:w="1559" w:type="dxa"/>
          </w:tcPr>
          <w:p w14:paraId="3E005DC2" w14:textId="22EF535A"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2F19B611" w14:textId="33E4BD8A" w:rsidR="001F145E" w:rsidRDefault="00AE053F"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j</w:t>
            </w:r>
            <w:r>
              <w:rPr>
                <w:color w:val="000000"/>
                <w:sz w:val="24"/>
                <w:szCs w:val="24"/>
                <w:shd w:val="clear" w:color="auto" w:fill="FFFFFF"/>
              </w:rPr>
              <w:t>enis</w:t>
            </w:r>
          </w:p>
        </w:tc>
      </w:tr>
    </w:tbl>
    <w:p w14:paraId="15A0DE8B" w14:textId="77777777" w:rsidR="00111EB6" w:rsidRDefault="00111EB6" w:rsidP="00111EB6">
      <w:pPr>
        <w:pStyle w:val="ListParagraph"/>
        <w:spacing w:line="480" w:lineRule="auto"/>
        <w:ind w:left="1080"/>
        <w:rPr>
          <w:color w:val="000000"/>
          <w:sz w:val="24"/>
          <w:szCs w:val="24"/>
          <w:shd w:val="clear" w:color="auto" w:fill="FFFFFF"/>
        </w:rPr>
      </w:pPr>
    </w:p>
    <w:p w14:paraId="1E330259" w14:textId="77777777" w:rsidR="00111EB6" w:rsidRDefault="00111EB6" w:rsidP="00111EB6">
      <w:pPr>
        <w:pStyle w:val="ListParagraph"/>
        <w:spacing w:line="480" w:lineRule="auto"/>
        <w:ind w:left="1080"/>
        <w:rPr>
          <w:color w:val="000000"/>
          <w:sz w:val="24"/>
          <w:szCs w:val="24"/>
          <w:shd w:val="clear" w:color="auto" w:fill="FFFFFF"/>
        </w:rPr>
      </w:pPr>
    </w:p>
    <w:p w14:paraId="2ACA074C" w14:textId="40519A7F"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lastRenderedPageBreak/>
        <w:t xml:space="preserve">Entitas </w:t>
      </w:r>
      <w:r w:rsidRPr="00DB664E">
        <w:rPr>
          <w:i/>
          <w:iCs/>
          <w:color w:val="000000"/>
          <w:sz w:val="24"/>
          <w:szCs w:val="24"/>
          <w:shd w:val="clear" w:color="auto" w:fill="FFFFFF"/>
        </w:rPr>
        <w:t>invtype</w:t>
      </w:r>
    </w:p>
    <w:p w14:paraId="6F906DC0" w14:textId="5440D95B" w:rsidR="00AE053F" w:rsidRDefault="00B367EE"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daftar tipe barang. </w:t>
      </w:r>
      <w:r w:rsidR="00F32174">
        <w:rPr>
          <w:color w:val="000000"/>
          <w:sz w:val="24"/>
          <w:szCs w:val="24"/>
          <w:shd w:val="clear" w:color="auto" w:fill="FFFFFF"/>
        </w:rPr>
        <w:t xml:space="preserve">Terdapat 2 atribut yang digunakan pada tabel ini. </w:t>
      </w:r>
      <w:r>
        <w:rPr>
          <w:color w:val="000000"/>
          <w:sz w:val="24"/>
          <w:szCs w:val="24"/>
          <w:shd w:val="clear" w:color="auto" w:fill="FFFFFF"/>
        </w:rPr>
        <w:t>Untuk atribut serta penjelasan dapat dilihat pada tabel berikut ini.</w:t>
      </w:r>
    </w:p>
    <w:p w14:paraId="2BBDA89E" w14:textId="14213067"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5.6. Entitas </w:t>
      </w:r>
      <w:r w:rsidRPr="00DB664E">
        <w:rPr>
          <w:i/>
          <w:iCs/>
          <w:color w:val="000000"/>
          <w:sz w:val="24"/>
          <w:szCs w:val="24"/>
          <w:shd w:val="clear" w:color="auto" w:fill="FFFFFF"/>
        </w:rPr>
        <w:t>invtype</w:t>
      </w:r>
    </w:p>
    <w:tbl>
      <w:tblPr>
        <w:tblStyle w:val="TableGrid"/>
        <w:tblW w:w="0" w:type="auto"/>
        <w:tblInd w:w="1080" w:type="dxa"/>
        <w:tblLook w:val="04A0" w:firstRow="1" w:lastRow="0" w:firstColumn="1" w:lastColumn="0" w:noHBand="0" w:noVBand="1"/>
      </w:tblPr>
      <w:tblGrid>
        <w:gridCol w:w="1609"/>
        <w:gridCol w:w="1559"/>
        <w:gridCol w:w="3673"/>
      </w:tblGrid>
      <w:tr w:rsidR="00DB664E" w14:paraId="009615B1" w14:textId="77777777" w:rsidTr="00DB664E">
        <w:tc>
          <w:tcPr>
            <w:tcW w:w="1609" w:type="dxa"/>
          </w:tcPr>
          <w:p w14:paraId="3B17DF10" w14:textId="2C8B749C"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1DD54D25" w14:textId="2B57FA19"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1AFD403D" w14:textId="228D9B7D"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61A38C4A" w14:textId="77777777" w:rsidTr="00DB664E">
        <w:tc>
          <w:tcPr>
            <w:tcW w:w="1609" w:type="dxa"/>
          </w:tcPr>
          <w:p w14:paraId="18CADD40" w14:textId="738BE339"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59" w:type="dxa"/>
          </w:tcPr>
          <w:p w14:paraId="3996B1B3" w14:textId="3DADFFF4" w:rsidR="00B367EE" w:rsidRPr="00DB664E" w:rsidRDefault="00B367E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652BF003" w14:textId="114F34D9"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t</w:t>
            </w:r>
            <w:r>
              <w:rPr>
                <w:color w:val="000000"/>
                <w:sz w:val="24"/>
                <w:szCs w:val="24"/>
                <w:shd w:val="clear" w:color="auto" w:fill="FFFFFF"/>
              </w:rPr>
              <w:t>ipe</w:t>
            </w:r>
          </w:p>
        </w:tc>
      </w:tr>
      <w:tr w:rsidR="00DB664E" w14:paraId="519D85A5" w14:textId="77777777" w:rsidTr="00DB664E">
        <w:tc>
          <w:tcPr>
            <w:tcW w:w="1609" w:type="dxa"/>
          </w:tcPr>
          <w:p w14:paraId="5A49CD9F" w14:textId="7DB21E6E" w:rsidR="00B367EE" w:rsidRPr="00DB664E" w:rsidRDefault="00B367E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type</w:t>
            </w:r>
          </w:p>
        </w:tc>
        <w:tc>
          <w:tcPr>
            <w:tcW w:w="1559" w:type="dxa"/>
          </w:tcPr>
          <w:p w14:paraId="5C622553" w14:textId="72A6DC45" w:rsidR="00B367EE" w:rsidRPr="00DB664E" w:rsidRDefault="00B367E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3C3ED5D1" w14:textId="0ED12435"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t</w:t>
            </w:r>
            <w:r>
              <w:rPr>
                <w:color w:val="000000"/>
                <w:sz w:val="24"/>
                <w:szCs w:val="24"/>
                <w:shd w:val="clear" w:color="auto" w:fill="FFFFFF"/>
              </w:rPr>
              <w:t>ipe</w:t>
            </w:r>
          </w:p>
        </w:tc>
      </w:tr>
    </w:tbl>
    <w:p w14:paraId="70E42EDA" w14:textId="77777777" w:rsidR="00111EB6" w:rsidRDefault="00111EB6" w:rsidP="00111EB6">
      <w:pPr>
        <w:pStyle w:val="ListParagraph"/>
        <w:spacing w:line="480" w:lineRule="auto"/>
        <w:ind w:left="1080"/>
        <w:rPr>
          <w:color w:val="000000"/>
          <w:sz w:val="24"/>
          <w:szCs w:val="24"/>
          <w:shd w:val="clear" w:color="auto" w:fill="FFFFFF"/>
        </w:rPr>
      </w:pPr>
    </w:p>
    <w:p w14:paraId="651431CE" w14:textId="2D8C0D3A"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Entitas beli</w:t>
      </w:r>
    </w:p>
    <w:p w14:paraId="7DC2E788" w14:textId="3885C2E5" w:rsidR="00B367EE" w:rsidRDefault="00B367EE"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w:t>
      </w:r>
      <w:r w:rsidR="005164F0">
        <w:rPr>
          <w:color w:val="000000"/>
          <w:sz w:val="24"/>
          <w:szCs w:val="24"/>
          <w:shd w:val="clear" w:color="auto" w:fill="FFFFFF"/>
        </w:rPr>
        <w:t xml:space="preserve"> menyimpan data transaksi pembelian dari </w:t>
      </w:r>
      <w:r w:rsidR="005164F0" w:rsidRPr="00DB664E">
        <w:rPr>
          <w:i/>
          <w:iCs/>
          <w:color w:val="000000"/>
          <w:sz w:val="24"/>
          <w:szCs w:val="24"/>
          <w:shd w:val="clear" w:color="auto" w:fill="FFFFFF"/>
        </w:rPr>
        <w:t>supplier</w:t>
      </w:r>
      <w:r w:rsidR="005164F0">
        <w:rPr>
          <w:color w:val="000000"/>
          <w:sz w:val="24"/>
          <w:szCs w:val="24"/>
          <w:shd w:val="clear" w:color="auto" w:fill="FFFFFF"/>
        </w:rPr>
        <w:t xml:space="preserve">. </w:t>
      </w:r>
      <w:r w:rsidR="00F32174">
        <w:rPr>
          <w:color w:val="000000"/>
          <w:sz w:val="24"/>
          <w:szCs w:val="24"/>
          <w:shd w:val="clear" w:color="auto" w:fill="FFFFFF"/>
        </w:rPr>
        <w:t xml:space="preserve">Terdapat 12 atribut yang digunakan pada tabel ini. </w:t>
      </w:r>
      <w:r w:rsidR="005164F0">
        <w:rPr>
          <w:color w:val="000000"/>
          <w:sz w:val="24"/>
          <w:szCs w:val="24"/>
          <w:shd w:val="clear" w:color="auto" w:fill="FFFFFF"/>
        </w:rPr>
        <w:t>Atribut serta penjelasan telah dijabarkan pada tabel berikut ini.</w:t>
      </w:r>
    </w:p>
    <w:p w14:paraId="3F47FCF2" w14:textId="303E7A7F"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Tabel 5.7. Entitas beli</w:t>
      </w:r>
    </w:p>
    <w:tbl>
      <w:tblPr>
        <w:tblStyle w:val="TableGrid"/>
        <w:tblW w:w="0" w:type="auto"/>
        <w:tblInd w:w="1080" w:type="dxa"/>
        <w:tblLook w:val="04A0" w:firstRow="1" w:lastRow="0" w:firstColumn="1" w:lastColumn="0" w:noHBand="0" w:noVBand="1"/>
      </w:tblPr>
      <w:tblGrid>
        <w:gridCol w:w="1609"/>
        <w:gridCol w:w="1559"/>
        <w:gridCol w:w="3673"/>
      </w:tblGrid>
      <w:tr w:rsidR="005164F0" w14:paraId="2458846E" w14:textId="77777777" w:rsidTr="00DB664E">
        <w:tc>
          <w:tcPr>
            <w:tcW w:w="1609" w:type="dxa"/>
          </w:tcPr>
          <w:p w14:paraId="2FF7315C" w14:textId="40B62B2B"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392D6971" w14:textId="1CD52FA8"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1E32F7C8" w14:textId="5024BD1A"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5164F0" w14:paraId="22E820BC" w14:textId="77777777" w:rsidTr="00DB664E">
        <w:tc>
          <w:tcPr>
            <w:tcW w:w="1609" w:type="dxa"/>
          </w:tcPr>
          <w:p w14:paraId="72DD4274" w14:textId="729657FC"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2D4B5BD2" w14:textId="14649122"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3F0E4E8C" w14:textId="6B02AA7D"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5164F0" w14:paraId="0F5D4BC3" w14:textId="77777777" w:rsidTr="00DB664E">
        <w:tc>
          <w:tcPr>
            <w:tcW w:w="1609" w:type="dxa"/>
          </w:tcPr>
          <w:p w14:paraId="3E3C97E6" w14:textId="293C1206"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1559" w:type="dxa"/>
          </w:tcPr>
          <w:p w14:paraId="359C36F6" w14:textId="074F1D1A"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44F53E21" w14:textId="792FD971"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n</w:t>
            </w:r>
            <w:r w:rsidR="006E376C">
              <w:rPr>
                <w:color w:val="000000"/>
                <w:sz w:val="24"/>
                <w:szCs w:val="24"/>
                <w:shd w:val="clear" w:color="auto" w:fill="FFFFFF"/>
              </w:rPr>
              <w:t>ota</w:t>
            </w:r>
          </w:p>
        </w:tc>
      </w:tr>
      <w:tr w:rsidR="005164F0" w14:paraId="230C43E4" w14:textId="77777777" w:rsidTr="00DB664E">
        <w:tc>
          <w:tcPr>
            <w:tcW w:w="1609" w:type="dxa"/>
          </w:tcPr>
          <w:p w14:paraId="09302E2B" w14:textId="562DB8D8"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jatuh_tempo</w:t>
            </w:r>
          </w:p>
        </w:tc>
        <w:tc>
          <w:tcPr>
            <w:tcW w:w="1559" w:type="dxa"/>
          </w:tcPr>
          <w:p w14:paraId="1867CF30" w14:textId="3181930F"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61841451" w14:textId="10FEBA76"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j</w:t>
            </w:r>
            <w:r>
              <w:rPr>
                <w:color w:val="000000"/>
                <w:sz w:val="24"/>
                <w:szCs w:val="24"/>
                <w:shd w:val="clear" w:color="auto" w:fill="FFFFFF"/>
              </w:rPr>
              <w:t xml:space="preserve">atuh </w:t>
            </w:r>
            <w:r w:rsidR="00290110">
              <w:rPr>
                <w:color w:val="000000"/>
                <w:sz w:val="24"/>
                <w:szCs w:val="24"/>
                <w:shd w:val="clear" w:color="auto" w:fill="FFFFFF"/>
              </w:rPr>
              <w:t>t</w:t>
            </w:r>
            <w:r>
              <w:rPr>
                <w:color w:val="000000"/>
                <w:sz w:val="24"/>
                <w:szCs w:val="24"/>
                <w:shd w:val="clear" w:color="auto" w:fill="FFFFFF"/>
              </w:rPr>
              <w:t>empo</w:t>
            </w:r>
          </w:p>
        </w:tc>
      </w:tr>
      <w:tr w:rsidR="005164F0" w14:paraId="3E156534" w14:textId="77777777" w:rsidTr="00DB664E">
        <w:tc>
          <w:tcPr>
            <w:tcW w:w="1609" w:type="dxa"/>
          </w:tcPr>
          <w:p w14:paraId="28953ADA" w14:textId="7AEA80C2"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kode_supp</w:t>
            </w:r>
          </w:p>
        </w:tc>
        <w:tc>
          <w:tcPr>
            <w:tcW w:w="1559" w:type="dxa"/>
          </w:tcPr>
          <w:p w14:paraId="7FFF796F" w14:textId="622BB874"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06E29907" w14:textId="25ED5B0A"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s</w:t>
            </w:r>
            <w:r w:rsidRPr="00DB664E">
              <w:rPr>
                <w:i/>
                <w:iCs/>
                <w:color w:val="000000"/>
                <w:sz w:val="24"/>
                <w:szCs w:val="24"/>
                <w:shd w:val="clear" w:color="auto" w:fill="FFFFFF"/>
              </w:rPr>
              <w:t>upplier</w:t>
            </w:r>
          </w:p>
        </w:tc>
      </w:tr>
      <w:tr w:rsidR="005164F0" w14:paraId="0C4E86BE" w14:textId="77777777" w:rsidTr="00DB664E">
        <w:tc>
          <w:tcPr>
            <w:tcW w:w="1609" w:type="dxa"/>
          </w:tcPr>
          <w:p w14:paraId="726F56CE" w14:textId="2268682C"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sub_total</w:t>
            </w:r>
          </w:p>
        </w:tc>
        <w:tc>
          <w:tcPr>
            <w:tcW w:w="1559" w:type="dxa"/>
          </w:tcPr>
          <w:p w14:paraId="34620237" w14:textId="7C29A858"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2EFBC8AE" w14:textId="6B4738E0"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s</w:t>
            </w:r>
            <w:r>
              <w:rPr>
                <w:color w:val="000000"/>
                <w:sz w:val="24"/>
                <w:szCs w:val="24"/>
                <w:shd w:val="clear" w:color="auto" w:fill="FFFFFF"/>
              </w:rPr>
              <w:t xml:space="preserve">ub </w:t>
            </w:r>
            <w:r w:rsidR="00290110">
              <w:rPr>
                <w:color w:val="000000"/>
                <w:sz w:val="24"/>
                <w:szCs w:val="24"/>
                <w:shd w:val="clear" w:color="auto" w:fill="FFFFFF"/>
              </w:rPr>
              <w:t>t</w:t>
            </w:r>
            <w:r>
              <w:rPr>
                <w:color w:val="000000"/>
                <w:sz w:val="24"/>
                <w:szCs w:val="24"/>
                <w:shd w:val="clear" w:color="auto" w:fill="FFFFFF"/>
              </w:rPr>
              <w:t>otal</w:t>
            </w:r>
          </w:p>
        </w:tc>
      </w:tr>
      <w:tr w:rsidR="005164F0" w14:paraId="16425B82" w14:textId="77777777" w:rsidTr="00DB664E">
        <w:tc>
          <w:tcPr>
            <w:tcW w:w="1609" w:type="dxa"/>
          </w:tcPr>
          <w:p w14:paraId="50DED50E" w14:textId="5897C62B"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persen_ppn</w:t>
            </w:r>
          </w:p>
        </w:tc>
        <w:tc>
          <w:tcPr>
            <w:tcW w:w="1559" w:type="dxa"/>
          </w:tcPr>
          <w:p w14:paraId="0FA04A9A" w14:textId="6AD8B426"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int</w:t>
            </w:r>
          </w:p>
        </w:tc>
        <w:tc>
          <w:tcPr>
            <w:tcW w:w="3673" w:type="dxa"/>
          </w:tcPr>
          <w:p w14:paraId="135A9CE9" w14:textId="1B2058D8"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Persentase PPN</w:t>
            </w:r>
          </w:p>
        </w:tc>
      </w:tr>
      <w:tr w:rsidR="005164F0" w14:paraId="2EF4891C" w14:textId="77777777" w:rsidTr="00DB664E">
        <w:tc>
          <w:tcPr>
            <w:tcW w:w="1609" w:type="dxa"/>
          </w:tcPr>
          <w:p w14:paraId="3568789D" w14:textId="746477AB"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total</w:t>
            </w:r>
          </w:p>
        </w:tc>
        <w:tc>
          <w:tcPr>
            <w:tcW w:w="1559" w:type="dxa"/>
          </w:tcPr>
          <w:p w14:paraId="03E7FA01" w14:textId="608FE79D"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756E991B" w14:textId="78362E35"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5164F0" w14:paraId="32EA83EC" w14:textId="77777777" w:rsidTr="00DB664E">
        <w:tc>
          <w:tcPr>
            <w:tcW w:w="1609" w:type="dxa"/>
          </w:tcPr>
          <w:p w14:paraId="0A4D582F" w14:textId="250CD886"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lunas</w:t>
            </w:r>
          </w:p>
        </w:tc>
        <w:tc>
          <w:tcPr>
            <w:tcW w:w="1559" w:type="dxa"/>
          </w:tcPr>
          <w:p w14:paraId="543CAD68" w14:textId="45E1B9E6"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36D560AC" w14:textId="40313A26"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embayaran</w:t>
            </w:r>
          </w:p>
        </w:tc>
      </w:tr>
      <w:tr w:rsidR="00F32174" w14:paraId="45C72249" w14:textId="77777777" w:rsidTr="00DB664E">
        <w:tc>
          <w:tcPr>
            <w:tcW w:w="1609" w:type="dxa"/>
          </w:tcPr>
          <w:p w14:paraId="1ACD9C54" w14:textId="05853CFD" w:rsidR="00F32174" w:rsidRPr="00F32174" w:rsidRDefault="00F32174" w:rsidP="00DB664E">
            <w:pPr>
              <w:pStyle w:val="ListParagraph"/>
              <w:spacing w:line="360" w:lineRule="auto"/>
              <w:ind w:left="0"/>
              <w:jc w:val="center"/>
              <w:rPr>
                <w:i/>
                <w:iCs/>
                <w:color w:val="000000"/>
                <w:sz w:val="24"/>
                <w:szCs w:val="24"/>
                <w:shd w:val="clear" w:color="auto" w:fill="FFFFFF"/>
              </w:rPr>
            </w:pPr>
            <w:r w:rsidRPr="00F32174">
              <w:rPr>
                <w:i/>
                <w:iCs/>
                <w:color w:val="000000"/>
                <w:sz w:val="24"/>
                <w:szCs w:val="24"/>
                <w:shd w:val="clear" w:color="auto" w:fill="FFFFFF"/>
              </w:rPr>
              <w:t>tgl_lunas</w:t>
            </w:r>
          </w:p>
        </w:tc>
        <w:tc>
          <w:tcPr>
            <w:tcW w:w="1559" w:type="dxa"/>
          </w:tcPr>
          <w:p w14:paraId="5CF30C9E" w14:textId="5B7A8C33"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7337FBE3" w14:textId="33F44C06"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p</w:t>
            </w:r>
            <w:r>
              <w:rPr>
                <w:color w:val="000000"/>
                <w:sz w:val="24"/>
                <w:szCs w:val="24"/>
                <w:shd w:val="clear" w:color="auto" w:fill="FFFFFF"/>
              </w:rPr>
              <w:t>elunasan</w:t>
            </w:r>
          </w:p>
        </w:tc>
      </w:tr>
      <w:tr w:rsidR="005164F0" w14:paraId="6C36BD85" w14:textId="77777777" w:rsidTr="00DB664E">
        <w:tc>
          <w:tcPr>
            <w:tcW w:w="1609" w:type="dxa"/>
          </w:tcPr>
          <w:p w14:paraId="4570D92C" w14:textId="0040BE57"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status</w:t>
            </w:r>
          </w:p>
        </w:tc>
        <w:tc>
          <w:tcPr>
            <w:tcW w:w="1559" w:type="dxa"/>
          </w:tcPr>
          <w:p w14:paraId="1548415B" w14:textId="0D6673C1"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100007C5" w14:textId="10DBC4B2"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engiriman</w:t>
            </w:r>
            <w:r w:rsidR="00EA6718">
              <w:rPr>
                <w:color w:val="000000"/>
                <w:sz w:val="24"/>
                <w:szCs w:val="24"/>
                <w:shd w:val="clear" w:color="auto" w:fill="FFFFFF"/>
              </w:rPr>
              <w:t xml:space="preserve"> </w:t>
            </w:r>
            <w:r w:rsidR="00290110">
              <w:rPr>
                <w:color w:val="000000"/>
                <w:sz w:val="24"/>
                <w:szCs w:val="24"/>
                <w:shd w:val="clear" w:color="auto" w:fill="FFFFFF"/>
              </w:rPr>
              <w:t>b</w:t>
            </w:r>
            <w:r w:rsidR="00EA6718">
              <w:rPr>
                <w:color w:val="000000"/>
                <w:sz w:val="24"/>
                <w:szCs w:val="24"/>
                <w:shd w:val="clear" w:color="auto" w:fill="FFFFFF"/>
              </w:rPr>
              <w:t>arang</w:t>
            </w:r>
          </w:p>
        </w:tc>
      </w:tr>
      <w:tr w:rsidR="00F32174" w14:paraId="3999396E" w14:textId="77777777" w:rsidTr="00DB664E">
        <w:tc>
          <w:tcPr>
            <w:tcW w:w="1609" w:type="dxa"/>
          </w:tcPr>
          <w:p w14:paraId="12286CE7" w14:textId="49D51A60" w:rsidR="00F32174" w:rsidRPr="00F32174" w:rsidRDefault="00F32174" w:rsidP="00DB664E">
            <w:pPr>
              <w:pStyle w:val="ListParagraph"/>
              <w:spacing w:line="360" w:lineRule="auto"/>
              <w:ind w:left="0"/>
              <w:jc w:val="center"/>
              <w:rPr>
                <w:i/>
                <w:iCs/>
                <w:color w:val="000000"/>
                <w:sz w:val="24"/>
                <w:szCs w:val="24"/>
                <w:shd w:val="clear" w:color="auto" w:fill="FFFFFF"/>
              </w:rPr>
            </w:pPr>
            <w:r w:rsidRPr="00F32174">
              <w:rPr>
                <w:i/>
                <w:iCs/>
                <w:color w:val="000000"/>
                <w:sz w:val="24"/>
                <w:szCs w:val="24"/>
                <w:shd w:val="clear" w:color="auto" w:fill="FFFFFF"/>
              </w:rPr>
              <w:t>tgl_terkirim</w:t>
            </w:r>
          </w:p>
        </w:tc>
        <w:tc>
          <w:tcPr>
            <w:tcW w:w="1559" w:type="dxa"/>
          </w:tcPr>
          <w:p w14:paraId="33E69364" w14:textId="30EAB09D"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2FB12305" w14:textId="05C4B432"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t</w:t>
            </w:r>
            <w:r w:rsidR="00946C57">
              <w:rPr>
                <w:color w:val="000000"/>
                <w:sz w:val="24"/>
                <w:szCs w:val="24"/>
                <w:shd w:val="clear" w:color="auto" w:fill="FFFFFF"/>
              </w:rPr>
              <w:t xml:space="preserve">erkirimnya </w:t>
            </w:r>
            <w:r w:rsidR="00290110">
              <w:rPr>
                <w:color w:val="000000"/>
                <w:sz w:val="24"/>
                <w:szCs w:val="24"/>
                <w:shd w:val="clear" w:color="auto" w:fill="FFFFFF"/>
              </w:rPr>
              <w:t>b</w:t>
            </w:r>
            <w:r w:rsidR="00946C57">
              <w:rPr>
                <w:color w:val="000000"/>
                <w:sz w:val="24"/>
                <w:szCs w:val="24"/>
                <w:shd w:val="clear" w:color="auto" w:fill="FFFFFF"/>
              </w:rPr>
              <w:t>arang</w:t>
            </w:r>
          </w:p>
        </w:tc>
      </w:tr>
      <w:tr w:rsidR="005164F0" w14:paraId="6BA31137" w14:textId="77777777" w:rsidTr="00DB664E">
        <w:tc>
          <w:tcPr>
            <w:tcW w:w="1609" w:type="dxa"/>
          </w:tcPr>
          <w:p w14:paraId="0DE6B3D1" w14:textId="5A99C836"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lastRenderedPageBreak/>
              <w:t>author</w:t>
            </w:r>
          </w:p>
        </w:tc>
        <w:tc>
          <w:tcPr>
            <w:tcW w:w="1559" w:type="dxa"/>
          </w:tcPr>
          <w:p w14:paraId="668D170A" w14:textId="0E616524"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4DB9CABA" w14:textId="258F5007"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p</w:t>
            </w:r>
            <w:r>
              <w:rPr>
                <w:color w:val="000000"/>
                <w:sz w:val="24"/>
                <w:szCs w:val="24"/>
                <w:shd w:val="clear" w:color="auto" w:fill="FFFFFF"/>
              </w:rPr>
              <w:t xml:space="preserve">embuat </w:t>
            </w:r>
            <w:r w:rsidR="00290110">
              <w:rPr>
                <w:color w:val="000000"/>
                <w:sz w:val="24"/>
                <w:szCs w:val="24"/>
                <w:shd w:val="clear" w:color="auto" w:fill="FFFFFF"/>
              </w:rPr>
              <w:t>n</w:t>
            </w:r>
            <w:r>
              <w:rPr>
                <w:color w:val="000000"/>
                <w:sz w:val="24"/>
                <w:szCs w:val="24"/>
                <w:shd w:val="clear" w:color="auto" w:fill="FFFFFF"/>
              </w:rPr>
              <w:t>ota</w:t>
            </w:r>
          </w:p>
        </w:tc>
      </w:tr>
    </w:tbl>
    <w:p w14:paraId="1B7C18ED" w14:textId="77777777" w:rsidR="00111EB6" w:rsidRDefault="00111EB6" w:rsidP="00111EB6">
      <w:pPr>
        <w:pStyle w:val="ListParagraph"/>
        <w:spacing w:line="480" w:lineRule="auto"/>
        <w:ind w:left="1080"/>
        <w:rPr>
          <w:color w:val="000000"/>
          <w:sz w:val="24"/>
          <w:szCs w:val="24"/>
          <w:shd w:val="clear" w:color="auto" w:fill="FFFFFF"/>
        </w:rPr>
      </w:pPr>
    </w:p>
    <w:p w14:paraId="538E81DA" w14:textId="3F683312"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beli_dtl</w:t>
      </w:r>
    </w:p>
    <w:p w14:paraId="34F84438" w14:textId="3A32BDB6" w:rsidR="006E376C" w:rsidRDefault="006E376C"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mencatat informasi </w:t>
      </w:r>
      <w:r w:rsidRPr="00DB664E">
        <w:rPr>
          <w:i/>
          <w:iCs/>
          <w:color w:val="000000"/>
          <w:sz w:val="24"/>
          <w:szCs w:val="24"/>
          <w:shd w:val="clear" w:color="auto" w:fill="FFFFFF"/>
        </w:rPr>
        <w:t>detail</w:t>
      </w:r>
      <w:r>
        <w:rPr>
          <w:color w:val="000000"/>
          <w:sz w:val="24"/>
          <w:szCs w:val="24"/>
          <w:shd w:val="clear" w:color="auto" w:fill="FFFFFF"/>
        </w:rPr>
        <w:t xml:space="preserve"> masing-masing nota pembelian. </w:t>
      </w:r>
      <w:r w:rsidR="00F32174">
        <w:rPr>
          <w:color w:val="000000"/>
          <w:sz w:val="24"/>
          <w:szCs w:val="24"/>
          <w:shd w:val="clear" w:color="auto" w:fill="FFFFFF"/>
        </w:rPr>
        <w:t xml:space="preserve">Terdapat 9 atribut pada tabel ini. </w:t>
      </w:r>
      <w:r>
        <w:rPr>
          <w:color w:val="000000"/>
          <w:sz w:val="24"/>
          <w:szCs w:val="24"/>
          <w:shd w:val="clear" w:color="auto" w:fill="FFFFFF"/>
        </w:rPr>
        <w:t>Atribut serta penjelasan dari tabel ini telah dijabarkan pada tabel di bawah ini.</w:t>
      </w:r>
    </w:p>
    <w:p w14:paraId="5A47570C" w14:textId="03CE236E"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5.8. Entitas </w:t>
      </w:r>
      <w:r w:rsidRPr="00DB664E">
        <w:rPr>
          <w:i/>
          <w:iCs/>
          <w:color w:val="000000"/>
          <w:sz w:val="24"/>
          <w:szCs w:val="24"/>
          <w:shd w:val="clear" w:color="auto" w:fill="FFFFFF"/>
        </w:rPr>
        <w:t>beli_dtl</w:t>
      </w:r>
    </w:p>
    <w:tbl>
      <w:tblPr>
        <w:tblStyle w:val="TableGrid"/>
        <w:tblW w:w="0" w:type="auto"/>
        <w:tblInd w:w="1080" w:type="dxa"/>
        <w:tblLook w:val="04A0" w:firstRow="1" w:lastRow="0" w:firstColumn="1" w:lastColumn="0" w:noHBand="0" w:noVBand="1"/>
      </w:tblPr>
      <w:tblGrid>
        <w:gridCol w:w="1609"/>
        <w:gridCol w:w="1559"/>
        <w:gridCol w:w="3673"/>
      </w:tblGrid>
      <w:tr w:rsidR="006E376C" w14:paraId="339A950C" w14:textId="77777777" w:rsidTr="00DB664E">
        <w:tc>
          <w:tcPr>
            <w:tcW w:w="1609" w:type="dxa"/>
          </w:tcPr>
          <w:p w14:paraId="41FF5634" w14:textId="6CCA4897"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7B9AE7F9" w14:textId="5F323DB9"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00C2288F" w14:textId="04FD76D1"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6E376C" w14:paraId="2C389579" w14:textId="77777777" w:rsidTr="00DB664E">
        <w:tc>
          <w:tcPr>
            <w:tcW w:w="1609" w:type="dxa"/>
          </w:tcPr>
          <w:p w14:paraId="4C54AF72" w14:textId="1BD7361A"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67DB95B2" w14:textId="61388667"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6E0AB7C3" w14:textId="78CE1732"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6E376C" w14:paraId="0CE4CA56" w14:textId="77777777" w:rsidTr="00DB664E">
        <w:tc>
          <w:tcPr>
            <w:tcW w:w="1609" w:type="dxa"/>
          </w:tcPr>
          <w:p w14:paraId="11CB1083" w14:textId="72F486FE"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kode_brg</w:t>
            </w:r>
          </w:p>
        </w:tc>
        <w:tc>
          <w:tcPr>
            <w:tcW w:w="1559" w:type="dxa"/>
          </w:tcPr>
          <w:p w14:paraId="364524FE" w14:textId="76700F8A"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15A8EEFB" w14:textId="253FA601"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b</w:t>
            </w:r>
            <w:r>
              <w:rPr>
                <w:color w:val="000000"/>
                <w:sz w:val="24"/>
                <w:szCs w:val="24"/>
                <w:shd w:val="clear" w:color="auto" w:fill="FFFFFF"/>
              </w:rPr>
              <w:t>arang</w:t>
            </w:r>
          </w:p>
        </w:tc>
      </w:tr>
      <w:tr w:rsidR="006E376C" w14:paraId="7971B6D3" w14:textId="77777777" w:rsidTr="00DB664E">
        <w:tc>
          <w:tcPr>
            <w:tcW w:w="1609" w:type="dxa"/>
          </w:tcPr>
          <w:p w14:paraId="4032ECBB" w14:textId="5472BA94"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nama_brg</w:t>
            </w:r>
          </w:p>
        </w:tc>
        <w:tc>
          <w:tcPr>
            <w:tcW w:w="1559" w:type="dxa"/>
          </w:tcPr>
          <w:p w14:paraId="7CB09134" w14:textId="37373B85"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1CBF7ED7" w14:textId="711EAC09"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b</w:t>
            </w:r>
            <w:r>
              <w:rPr>
                <w:color w:val="000000"/>
                <w:sz w:val="24"/>
                <w:szCs w:val="24"/>
                <w:shd w:val="clear" w:color="auto" w:fill="FFFFFF"/>
              </w:rPr>
              <w:t>arang</w:t>
            </w:r>
          </w:p>
        </w:tc>
      </w:tr>
      <w:tr w:rsidR="006E376C" w14:paraId="49B4202C" w14:textId="77777777" w:rsidTr="00DB664E">
        <w:tc>
          <w:tcPr>
            <w:tcW w:w="1609" w:type="dxa"/>
          </w:tcPr>
          <w:p w14:paraId="1A7FA9C0" w14:textId="7583907B"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qty_order</w:t>
            </w:r>
          </w:p>
        </w:tc>
        <w:tc>
          <w:tcPr>
            <w:tcW w:w="1559" w:type="dxa"/>
          </w:tcPr>
          <w:p w14:paraId="2E9FF036" w14:textId="7F6707CA"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int</w:t>
            </w:r>
          </w:p>
        </w:tc>
        <w:tc>
          <w:tcPr>
            <w:tcW w:w="3673" w:type="dxa"/>
          </w:tcPr>
          <w:p w14:paraId="48CF09B4" w14:textId="5B79AAAB"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Kuantitas </w:t>
            </w:r>
            <w:r w:rsidR="00290110">
              <w:rPr>
                <w:color w:val="000000"/>
                <w:sz w:val="24"/>
                <w:szCs w:val="24"/>
                <w:shd w:val="clear" w:color="auto" w:fill="FFFFFF"/>
              </w:rPr>
              <w:t>b</w:t>
            </w:r>
            <w:r>
              <w:rPr>
                <w:color w:val="000000"/>
                <w:sz w:val="24"/>
                <w:szCs w:val="24"/>
                <w:shd w:val="clear" w:color="auto" w:fill="FFFFFF"/>
              </w:rPr>
              <w:t>arang yang dipesan</w:t>
            </w:r>
          </w:p>
        </w:tc>
      </w:tr>
      <w:tr w:rsidR="00F32174" w14:paraId="09449949" w14:textId="77777777" w:rsidTr="00DB664E">
        <w:tc>
          <w:tcPr>
            <w:tcW w:w="1609" w:type="dxa"/>
          </w:tcPr>
          <w:p w14:paraId="03B4E7D6" w14:textId="339939C6" w:rsidR="00F32174" w:rsidRPr="004153B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packing</w:t>
            </w:r>
          </w:p>
        </w:tc>
        <w:tc>
          <w:tcPr>
            <w:tcW w:w="1559" w:type="dxa"/>
          </w:tcPr>
          <w:p w14:paraId="4E2EAFEB" w14:textId="4F022E69"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701FA688" w14:textId="2D490E94" w:rsidR="00F32174" w:rsidRDefault="00946C57"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Packing </w:t>
            </w:r>
            <w:r w:rsidR="00290110">
              <w:rPr>
                <w:color w:val="000000"/>
                <w:sz w:val="24"/>
                <w:szCs w:val="24"/>
                <w:shd w:val="clear" w:color="auto" w:fill="FFFFFF"/>
              </w:rPr>
              <w:t>b</w:t>
            </w:r>
            <w:r>
              <w:rPr>
                <w:color w:val="000000"/>
                <w:sz w:val="24"/>
                <w:szCs w:val="24"/>
                <w:shd w:val="clear" w:color="auto" w:fill="FFFFFF"/>
              </w:rPr>
              <w:t>arang</w:t>
            </w:r>
          </w:p>
        </w:tc>
      </w:tr>
      <w:tr w:rsidR="006E376C" w14:paraId="2D9500FB" w14:textId="77777777" w:rsidTr="00DB664E">
        <w:tc>
          <w:tcPr>
            <w:tcW w:w="1609" w:type="dxa"/>
          </w:tcPr>
          <w:p w14:paraId="1E431366" w14:textId="73D7CFA9"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id_satuan</w:t>
            </w:r>
          </w:p>
        </w:tc>
        <w:tc>
          <w:tcPr>
            <w:tcW w:w="1559" w:type="dxa"/>
          </w:tcPr>
          <w:p w14:paraId="0E4BFA9D" w14:textId="73793609"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int</w:t>
            </w:r>
          </w:p>
        </w:tc>
        <w:tc>
          <w:tcPr>
            <w:tcW w:w="3673" w:type="dxa"/>
          </w:tcPr>
          <w:p w14:paraId="13DA0240" w14:textId="025B0A6A" w:rsidR="006E376C" w:rsidRDefault="006E376C" w:rsidP="00DB664E">
            <w:pPr>
              <w:pStyle w:val="ListParagraph"/>
              <w:spacing w:line="360" w:lineRule="auto"/>
              <w:ind w:left="0"/>
              <w:jc w:val="center"/>
              <w:rPr>
                <w:color w:val="000000"/>
                <w:sz w:val="24"/>
                <w:szCs w:val="24"/>
                <w:shd w:val="clear" w:color="auto" w:fill="FFFFFF"/>
              </w:rPr>
            </w:pPr>
            <w:r w:rsidRPr="00DB664E">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 xml:space="preserve">atuan </w:t>
            </w:r>
            <w:r w:rsidR="00290110">
              <w:rPr>
                <w:color w:val="000000"/>
                <w:sz w:val="24"/>
                <w:szCs w:val="24"/>
                <w:shd w:val="clear" w:color="auto" w:fill="FFFFFF"/>
              </w:rPr>
              <w:t>b</w:t>
            </w:r>
            <w:r>
              <w:rPr>
                <w:color w:val="000000"/>
                <w:sz w:val="24"/>
                <w:szCs w:val="24"/>
                <w:shd w:val="clear" w:color="auto" w:fill="FFFFFF"/>
              </w:rPr>
              <w:t>arang</w:t>
            </w:r>
          </w:p>
        </w:tc>
      </w:tr>
      <w:tr w:rsidR="006E376C" w14:paraId="64B9F019" w14:textId="77777777" w:rsidTr="00DB664E">
        <w:tc>
          <w:tcPr>
            <w:tcW w:w="1609" w:type="dxa"/>
          </w:tcPr>
          <w:p w14:paraId="48536BB5" w14:textId="62D9FF90"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hrg_per_unit</w:t>
            </w:r>
          </w:p>
        </w:tc>
        <w:tc>
          <w:tcPr>
            <w:tcW w:w="1559" w:type="dxa"/>
          </w:tcPr>
          <w:p w14:paraId="4357E661" w14:textId="537C9260"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1E2DF919" w14:textId="21354691"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p</w:t>
            </w:r>
            <w:r>
              <w:rPr>
                <w:color w:val="000000"/>
                <w:sz w:val="24"/>
                <w:szCs w:val="24"/>
                <w:shd w:val="clear" w:color="auto" w:fill="FFFFFF"/>
              </w:rPr>
              <w:t xml:space="preserve">er </w:t>
            </w:r>
            <w:r w:rsidR="00290110">
              <w:rPr>
                <w:color w:val="000000"/>
                <w:sz w:val="24"/>
                <w:szCs w:val="24"/>
                <w:shd w:val="clear" w:color="auto" w:fill="FFFFFF"/>
              </w:rPr>
              <w:t>u</w:t>
            </w:r>
            <w:r>
              <w:rPr>
                <w:color w:val="000000"/>
                <w:sz w:val="24"/>
                <w:szCs w:val="24"/>
                <w:shd w:val="clear" w:color="auto" w:fill="FFFFFF"/>
              </w:rPr>
              <w:t>nit</w:t>
            </w:r>
          </w:p>
        </w:tc>
      </w:tr>
      <w:tr w:rsidR="006E376C" w14:paraId="3D44CB83" w14:textId="77777777" w:rsidTr="00DB664E">
        <w:tc>
          <w:tcPr>
            <w:tcW w:w="1609" w:type="dxa"/>
          </w:tcPr>
          <w:p w14:paraId="4C3CDBE1" w14:textId="6742BE10"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hrg_total</w:t>
            </w:r>
          </w:p>
        </w:tc>
        <w:tc>
          <w:tcPr>
            <w:tcW w:w="1559" w:type="dxa"/>
          </w:tcPr>
          <w:p w14:paraId="55CC16B0" w14:textId="1FB43C4C"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118F3083" w14:textId="38F3E198"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946C57" w14:paraId="3871C964" w14:textId="77777777" w:rsidTr="00DB664E">
        <w:tc>
          <w:tcPr>
            <w:tcW w:w="1609" w:type="dxa"/>
          </w:tcPr>
          <w:p w14:paraId="193121B9" w14:textId="50978B3C" w:rsidR="00946C57" w:rsidRPr="004153BE" w:rsidRDefault="00946C57"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kirim_gudang</w:t>
            </w:r>
          </w:p>
        </w:tc>
        <w:tc>
          <w:tcPr>
            <w:tcW w:w="1559" w:type="dxa"/>
          </w:tcPr>
          <w:p w14:paraId="0CE76E68" w14:textId="3C1EA895" w:rsidR="00946C57" w:rsidRPr="00DB664E" w:rsidRDefault="00946C57"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2583481A" w14:textId="3117FF50" w:rsidR="00946C57" w:rsidRDefault="00946C57"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Gudang </w:t>
            </w:r>
            <w:r w:rsidR="00290110">
              <w:rPr>
                <w:color w:val="000000"/>
                <w:sz w:val="24"/>
                <w:szCs w:val="24"/>
                <w:shd w:val="clear" w:color="auto" w:fill="FFFFFF"/>
              </w:rPr>
              <w:t>t</w:t>
            </w:r>
            <w:r>
              <w:rPr>
                <w:color w:val="000000"/>
                <w:sz w:val="24"/>
                <w:szCs w:val="24"/>
                <w:shd w:val="clear" w:color="auto" w:fill="FFFFFF"/>
              </w:rPr>
              <w:t xml:space="preserve">ujuan </w:t>
            </w:r>
            <w:r w:rsidR="00290110">
              <w:rPr>
                <w:color w:val="000000"/>
                <w:sz w:val="24"/>
                <w:szCs w:val="24"/>
                <w:shd w:val="clear" w:color="auto" w:fill="FFFFFF"/>
              </w:rPr>
              <w:t>b</w:t>
            </w:r>
            <w:r>
              <w:rPr>
                <w:color w:val="000000"/>
                <w:sz w:val="24"/>
                <w:szCs w:val="24"/>
                <w:shd w:val="clear" w:color="auto" w:fill="FFFFFF"/>
              </w:rPr>
              <w:t>arang</w:t>
            </w:r>
          </w:p>
        </w:tc>
      </w:tr>
    </w:tbl>
    <w:p w14:paraId="5C8AE4E7" w14:textId="77777777" w:rsidR="00111EB6" w:rsidRDefault="00111EB6" w:rsidP="00111EB6">
      <w:pPr>
        <w:pStyle w:val="ListParagraph"/>
        <w:spacing w:line="480" w:lineRule="auto"/>
        <w:ind w:left="1080"/>
        <w:rPr>
          <w:color w:val="000000"/>
          <w:sz w:val="24"/>
          <w:szCs w:val="24"/>
          <w:shd w:val="clear" w:color="auto" w:fill="FFFFFF"/>
        </w:rPr>
      </w:pPr>
    </w:p>
    <w:p w14:paraId="49F82BF7" w14:textId="35F6EA65"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customer</w:t>
      </w:r>
    </w:p>
    <w:p w14:paraId="5A84EBAB" w14:textId="08B6B1BD" w:rsidR="006E376C" w:rsidRDefault="006E376C"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w:t>
      </w:r>
      <w:r w:rsidRPr="00DB664E">
        <w:rPr>
          <w:i/>
          <w:iCs/>
          <w:color w:val="000000"/>
          <w:sz w:val="24"/>
          <w:szCs w:val="24"/>
          <w:shd w:val="clear" w:color="auto" w:fill="FFFFFF"/>
        </w:rPr>
        <w:t>customer</w:t>
      </w:r>
      <w:r>
        <w:rPr>
          <w:color w:val="000000"/>
          <w:sz w:val="24"/>
          <w:szCs w:val="24"/>
          <w:shd w:val="clear" w:color="auto" w:fill="FFFFFF"/>
        </w:rPr>
        <w:t xml:space="preserve"> perusahaan.</w:t>
      </w:r>
      <w:r w:rsidR="00946C57">
        <w:rPr>
          <w:color w:val="000000"/>
          <w:sz w:val="24"/>
          <w:szCs w:val="24"/>
          <w:shd w:val="clear" w:color="auto" w:fill="FFFFFF"/>
        </w:rPr>
        <w:t xml:space="preserve"> Terdapat 11 buah atribut pada tabel ini.</w:t>
      </w:r>
      <w:r>
        <w:rPr>
          <w:color w:val="000000"/>
          <w:sz w:val="24"/>
          <w:szCs w:val="24"/>
          <w:shd w:val="clear" w:color="auto" w:fill="FFFFFF"/>
        </w:rPr>
        <w:t xml:space="preserve"> Atribut tabel serta penjelasan dapat dilihat pada tabel berikut ini.</w:t>
      </w:r>
    </w:p>
    <w:p w14:paraId="02EA66B9" w14:textId="39AFF443"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5.9. Entitas </w:t>
      </w:r>
      <w:r w:rsidRPr="004153BE">
        <w:rPr>
          <w:i/>
          <w:iCs/>
          <w:color w:val="000000"/>
          <w:sz w:val="24"/>
          <w:szCs w:val="24"/>
          <w:shd w:val="clear" w:color="auto" w:fill="FFFFFF"/>
        </w:rPr>
        <w:t>customer</w:t>
      </w:r>
    </w:p>
    <w:tbl>
      <w:tblPr>
        <w:tblStyle w:val="TableGrid"/>
        <w:tblW w:w="0" w:type="auto"/>
        <w:tblInd w:w="1080" w:type="dxa"/>
        <w:tblLook w:val="04A0" w:firstRow="1" w:lastRow="0" w:firstColumn="1" w:lastColumn="0" w:noHBand="0" w:noVBand="1"/>
      </w:tblPr>
      <w:tblGrid>
        <w:gridCol w:w="1609"/>
        <w:gridCol w:w="1701"/>
        <w:gridCol w:w="3531"/>
      </w:tblGrid>
      <w:tr w:rsidR="00BE1E3C" w14:paraId="1B94F0EC" w14:textId="77777777" w:rsidTr="004153BE">
        <w:tc>
          <w:tcPr>
            <w:tcW w:w="1609" w:type="dxa"/>
          </w:tcPr>
          <w:p w14:paraId="280E9FFD" w14:textId="761EEE0C"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701" w:type="dxa"/>
          </w:tcPr>
          <w:p w14:paraId="541C8061" w14:textId="440B49ED"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531" w:type="dxa"/>
          </w:tcPr>
          <w:p w14:paraId="6475F06A" w14:textId="6D51E937"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BE1E3C" w14:paraId="33F463DE" w14:textId="77777777" w:rsidTr="004153BE">
        <w:tc>
          <w:tcPr>
            <w:tcW w:w="1609" w:type="dxa"/>
          </w:tcPr>
          <w:p w14:paraId="3BEB3C1E" w14:textId="5CCB5E8F"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k</w:t>
            </w:r>
            <w:r w:rsidR="006E376C" w:rsidRPr="00DB664E">
              <w:rPr>
                <w:i/>
                <w:iCs/>
                <w:color w:val="000000"/>
                <w:sz w:val="24"/>
                <w:szCs w:val="24"/>
                <w:shd w:val="clear" w:color="auto" w:fill="FFFFFF"/>
              </w:rPr>
              <w:t>ode_cust</w:t>
            </w:r>
          </w:p>
        </w:tc>
        <w:tc>
          <w:tcPr>
            <w:tcW w:w="1701" w:type="dxa"/>
          </w:tcPr>
          <w:p w14:paraId="4A6E0F15" w14:textId="0E9D1235"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7B457DB4" w14:textId="3E6CB749"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Pr>
                <w:color w:val="000000"/>
                <w:sz w:val="24"/>
                <w:szCs w:val="24"/>
                <w:shd w:val="clear" w:color="auto" w:fill="FFFFFF"/>
              </w:rPr>
              <w:t>ustomer</w:t>
            </w:r>
          </w:p>
        </w:tc>
      </w:tr>
      <w:tr w:rsidR="00BE1E3C" w14:paraId="2E324211" w14:textId="77777777" w:rsidTr="004153BE">
        <w:tc>
          <w:tcPr>
            <w:tcW w:w="1609" w:type="dxa"/>
          </w:tcPr>
          <w:p w14:paraId="41A810B1" w14:textId="2F838CD3"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n</w:t>
            </w:r>
            <w:r w:rsidR="006E376C" w:rsidRPr="00DB664E">
              <w:rPr>
                <w:i/>
                <w:iCs/>
                <w:color w:val="000000"/>
                <w:sz w:val="24"/>
                <w:szCs w:val="24"/>
                <w:shd w:val="clear" w:color="auto" w:fill="FFFFFF"/>
              </w:rPr>
              <w:t>ama_cust</w:t>
            </w:r>
          </w:p>
        </w:tc>
        <w:tc>
          <w:tcPr>
            <w:tcW w:w="1701" w:type="dxa"/>
          </w:tcPr>
          <w:p w14:paraId="6795365B" w14:textId="5E391DA4"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62533C04" w14:textId="31073ECE"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erusahaan</w:t>
            </w:r>
            <w:r>
              <w:rPr>
                <w:color w:val="000000"/>
                <w:sz w:val="24"/>
                <w:szCs w:val="24"/>
                <w:shd w:val="clear" w:color="auto" w:fill="FFFFFF"/>
              </w:rPr>
              <w:t xml:space="preserve">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1AF04895" w14:textId="77777777" w:rsidTr="004153BE">
        <w:tc>
          <w:tcPr>
            <w:tcW w:w="1609" w:type="dxa"/>
          </w:tcPr>
          <w:p w14:paraId="591D4D22" w14:textId="70BA111D"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lastRenderedPageBreak/>
              <w:t>t</w:t>
            </w:r>
            <w:r w:rsidR="006E376C" w:rsidRPr="00DB664E">
              <w:rPr>
                <w:i/>
                <w:iCs/>
                <w:color w:val="000000"/>
                <w:sz w:val="24"/>
                <w:szCs w:val="24"/>
                <w:shd w:val="clear" w:color="auto" w:fill="FFFFFF"/>
              </w:rPr>
              <w:t>ype_cust</w:t>
            </w:r>
          </w:p>
        </w:tc>
        <w:tc>
          <w:tcPr>
            <w:tcW w:w="1701" w:type="dxa"/>
          </w:tcPr>
          <w:p w14:paraId="5424EBB7" w14:textId="4FEA641C"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2773A792" w14:textId="32EC408E"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Tipe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7C8C112F" w14:textId="77777777" w:rsidTr="004153BE">
        <w:tc>
          <w:tcPr>
            <w:tcW w:w="1609" w:type="dxa"/>
          </w:tcPr>
          <w:p w14:paraId="0F1D4CFB" w14:textId="118F67D4"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a</w:t>
            </w:r>
            <w:r w:rsidR="006E376C" w:rsidRPr="00DB664E">
              <w:rPr>
                <w:i/>
                <w:iCs/>
                <w:color w:val="000000"/>
                <w:sz w:val="24"/>
                <w:szCs w:val="24"/>
                <w:shd w:val="clear" w:color="auto" w:fill="FFFFFF"/>
              </w:rPr>
              <w:t>lm_1</w:t>
            </w:r>
          </w:p>
        </w:tc>
        <w:tc>
          <w:tcPr>
            <w:tcW w:w="1701" w:type="dxa"/>
          </w:tcPr>
          <w:p w14:paraId="721EEC48" w14:textId="5EFA23BA"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275B81B7" w14:textId="443B09EB"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 1</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00BE1E3C" w:rsidRPr="00DB664E">
              <w:rPr>
                <w:i/>
                <w:iCs/>
                <w:color w:val="000000"/>
                <w:sz w:val="24"/>
                <w:szCs w:val="24"/>
                <w:shd w:val="clear" w:color="auto" w:fill="FFFFFF"/>
              </w:rPr>
              <w:t>ustomer</w:t>
            </w:r>
          </w:p>
        </w:tc>
      </w:tr>
      <w:tr w:rsidR="00BE1E3C" w14:paraId="30278B59" w14:textId="77777777" w:rsidTr="004153BE">
        <w:tc>
          <w:tcPr>
            <w:tcW w:w="1609" w:type="dxa"/>
          </w:tcPr>
          <w:p w14:paraId="247C31C3" w14:textId="17BCB34C"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a</w:t>
            </w:r>
            <w:r w:rsidR="006E376C" w:rsidRPr="00DB664E">
              <w:rPr>
                <w:i/>
                <w:iCs/>
                <w:color w:val="000000"/>
                <w:sz w:val="24"/>
                <w:szCs w:val="24"/>
                <w:shd w:val="clear" w:color="auto" w:fill="FFFFFF"/>
              </w:rPr>
              <w:t>lm_2</w:t>
            </w:r>
          </w:p>
        </w:tc>
        <w:tc>
          <w:tcPr>
            <w:tcW w:w="1701" w:type="dxa"/>
          </w:tcPr>
          <w:p w14:paraId="4B8DB8B7" w14:textId="605DB505"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16F42B23" w14:textId="7A90B6C1"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 2</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00BE1E3C" w:rsidRPr="00DB664E">
              <w:rPr>
                <w:i/>
                <w:iCs/>
                <w:color w:val="000000"/>
                <w:sz w:val="24"/>
                <w:szCs w:val="24"/>
                <w:shd w:val="clear" w:color="auto" w:fill="FFFFFF"/>
              </w:rPr>
              <w:t>ustomer</w:t>
            </w:r>
          </w:p>
        </w:tc>
      </w:tr>
      <w:tr w:rsidR="00BE1E3C" w14:paraId="2DADCFCB" w14:textId="77777777" w:rsidTr="004153BE">
        <w:tc>
          <w:tcPr>
            <w:tcW w:w="1609" w:type="dxa"/>
          </w:tcPr>
          <w:p w14:paraId="7819A08F" w14:textId="0AE8315C"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a</w:t>
            </w:r>
            <w:r w:rsidR="006E376C" w:rsidRPr="00DB664E">
              <w:rPr>
                <w:i/>
                <w:iCs/>
                <w:color w:val="000000"/>
                <w:sz w:val="24"/>
                <w:szCs w:val="24"/>
                <w:shd w:val="clear" w:color="auto" w:fill="FFFFFF"/>
              </w:rPr>
              <w:t>lm_3</w:t>
            </w:r>
          </w:p>
        </w:tc>
        <w:tc>
          <w:tcPr>
            <w:tcW w:w="1701" w:type="dxa"/>
          </w:tcPr>
          <w:p w14:paraId="0A3175E1" w14:textId="059DE7DB"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2683E9D1" w14:textId="0ED7117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 3</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00BE1E3C" w:rsidRPr="00DB664E">
              <w:rPr>
                <w:i/>
                <w:iCs/>
                <w:color w:val="000000"/>
                <w:sz w:val="24"/>
                <w:szCs w:val="24"/>
                <w:shd w:val="clear" w:color="auto" w:fill="FFFFFF"/>
              </w:rPr>
              <w:t>ustomer</w:t>
            </w:r>
          </w:p>
        </w:tc>
      </w:tr>
      <w:tr w:rsidR="00BE1E3C" w14:paraId="0FC35784" w14:textId="77777777" w:rsidTr="004153BE">
        <w:tc>
          <w:tcPr>
            <w:tcW w:w="1609" w:type="dxa"/>
          </w:tcPr>
          <w:p w14:paraId="4E0442B5" w14:textId="6ED9E0E7"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6E376C">
              <w:rPr>
                <w:color w:val="000000"/>
                <w:sz w:val="24"/>
                <w:szCs w:val="24"/>
                <w:shd w:val="clear" w:color="auto" w:fill="FFFFFF"/>
              </w:rPr>
              <w:t>ota</w:t>
            </w:r>
          </w:p>
        </w:tc>
        <w:tc>
          <w:tcPr>
            <w:tcW w:w="1701" w:type="dxa"/>
          </w:tcPr>
          <w:p w14:paraId="147FF206" w14:textId="0F00BBCB"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0B74829C" w14:textId="0EFE351F"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Kota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4B3B6663" w14:textId="77777777" w:rsidTr="004153BE">
        <w:tc>
          <w:tcPr>
            <w:tcW w:w="1609" w:type="dxa"/>
          </w:tcPr>
          <w:p w14:paraId="29C507A9" w14:textId="0FD2A1FB"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6E376C">
              <w:rPr>
                <w:color w:val="000000"/>
                <w:sz w:val="24"/>
                <w:szCs w:val="24"/>
                <w:shd w:val="clear" w:color="auto" w:fill="FFFFFF"/>
              </w:rPr>
              <w:t>ontak</w:t>
            </w:r>
          </w:p>
        </w:tc>
        <w:tc>
          <w:tcPr>
            <w:tcW w:w="1701" w:type="dxa"/>
          </w:tcPr>
          <w:p w14:paraId="06C3B697" w14:textId="388DE046"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1D406A51" w14:textId="7FC8C3E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k</w:t>
            </w:r>
            <w:r>
              <w:rPr>
                <w:color w:val="000000"/>
                <w:sz w:val="24"/>
                <w:szCs w:val="24"/>
                <w:shd w:val="clear" w:color="auto" w:fill="FFFFFF"/>
              </w:rPr>
              <w:t xml:space="preserve">ontak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5E8FB892" w14:textId="77777777" w:rsidTr="004153BE">
        <w:tc>
          <w:tcPr>
            <w:tcW w:w="1609" w:type="dxa"/>
          </w:tcPr>
          <w:p w14:paraId="0009628F" w14:textId="0190324D"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n</w:t>
            </w:r>
            <w:r w:rsidR="006E376C" w:rsidRPr="00DB664E">
              <w:rPr>
                <w:i/>
                <w:iCs/>
                <w:color w:val="000000"/>
                <w:sz w:val="24"/>
                <w:szCs w:val="24"/>
                <w:shd w:val="clear" w:color="auto" w:fill="FFFFFF"/>
              </w:rPr>
              <w:t>o_telp</w:t>
            </w:r>
          </w:p>
        </w:tc>
        <w:tc>
          <w:tcPr>
            <w:tcW w:w="1701" w:type="dxa"/>
          </w:tcPr>
          <w:p w14:paraId="0316CA31" w14:textId="2EF5E71A"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1C575CCC" w14:textId="763D9AA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t</w:t>
            </w:r>
            <w:r>
              <w:rPr>
                <w:color w:val="000000"/>
                <w:sz w:val="24"/>
                <w:szCs w:val="24"/>
                <w:shd w:val="clear" w:color="auto" w:fill="FFFFFF"/>
              </w:rPr>
              <w:t xml:space="preserve">elepon </w:t>
            </w:r>
            <w:r w:rsidR="00290110">
              <w:rPr>
                <w:color w:val="000000"/>
                <w:sz w:val="24"/>
                <w:szCs w:val="24"/>
                <w:shd w:val="clear" w:color="auto" w:fill="FFFFFF"/>
              </w:rPr>
              <w:t>k</w:t>
            </w:r>
            <w:r>
              <w:rPr>
                <w:color w:val="000000"/>
                <w:sz w:val="24"/>
                <w:szCs w:val="24"/>
                <w:shd w:val="clear" w:color="auto" w:fill="FFFFFF"/>
              </w:rPr>
              <w:t>ontak</w:t>
            </w:r>
          </w:p>
        </w:tc>
      </w:tr>
      <w:tr w:rsidR="00BE1E3C" w14:paraId="45C4E977" w14:textId="77777777" w:rsidTr="004153BE">
        <w:tc>
          <w:tcPr>
            <w:tcW w:w="1609" w:type="dxa"/>
          </w:tcPr>
          <w:p w14:paraId="79B56DB5" w14:textId="0A54CA5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e</w:t>
            </w:r>
            <w:r w:rsidR="006E376C">
              <w:rPr>
                <w:color w:val="000000"/>
                <w:sz w:val="24"/>
                <w:szCs w:val="24"/>
                <w:shd w:val="clear" w:color="auto" w:fill="FFFFFF"/>
              </w:rPr>
              <w:t>mail</w:t>
            </w:r>
          </w:p>
        </w:tc>
        <w:tc>
          <w:tcPr>
            <w:tcW w:w="1701" w:type="dxa"/>
          </w:tcPr>
          <w:p w14:paraId="403EBAAE" w14:textId="2EE292AD"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418C7DDA" w14:textId="7074AC79"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Email </w:t>
            </w:r>
            <w:r w:rsidR="00290110">
              <w:rPr>
                <w:color w:val="000000"/>
                <w:sz w:val="24"/>
                <w:szCs w:val="24"/>
                <w:shd w:val="clear" w:color="auto" w:fill="FFFFFF"/>
              </w:rPr>
              <w:t>k</w:t>
            </w:r>
            <w:r>
              <w:rPr>
                <w:color w:val="000000"/>
                <w:sz w:val="24"/>
                <w:szCs w:val="24"/>
                <w:shd w:val="clear" w:color="auto" w:fill="FFFFFF"/>
              </w:rPr>
              <w:t>ontak</w:t>
            </w:r>
          </w:p>
        </w:tc>
      </w:tr>
      <w:tr w:rsidR="00BE1E3C" w14:paraId="201FB1D8" w14:textId="77777777" w:rsidTr="004153BE">
        <w:tc>
          <w:tcPr>
            <w:tcW w:w="1609" w:type="dxa"/>
          </w:tcPr>
          <w:p w14:paraId="5B2CF189" w14:textId="4B7F7B19"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k</w:t>
            </w:r>
            <w:r w:rsidR="006E376C" w:rsidRPr="00DB664E">
              <w:rPr>
                <w:i/>
                <w:iCs/>
                <w:color w:val="000000"/>
                <w:sz w:val="24"/>
                <w:szCs w:val="24"/>
                <w:shd w:val="clear" w:color="auto" w:fill="FFFFFF"/>
              </w:rPr>
              <w:t>ode_sales</w:t>
            </w:r>
          </w:p>
        </w:tc>
        <w:tc>
          <w:tcPr>
            <w:tcW w:w="1701" w:type="dxa"/>
          </w:tcPr>
          <w:p w14:paraId="663B0C6E" w14:textId="3D6C8051"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0258B4E0" w14:textId="4A5A356D"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bl>
    <w:p w14:paraId="7F15F7AC" w14:textId="77777777" w:rsidR="00111EB6" w:rsidRDefault="00111EB6" w:rsidP="00111EB6">
      <w:pPr>
        <w:pStyle w:val="ListParagraph"/>
        <w:spacing w:line="480" w:lineRule="auto"/>
        <w:ind w:left="1080"/>
        <w:rPr>
          <w:color w:val="000000"/>
          <w:sz w:val="24"/>
          <w:szCs w:val="24"/>
          <w:shd w:val="clear" w:color="auto" w:fill="FFFFFF"/>
        </w:rPr>
      </w:pPr>
    </w:p>
    <w:p w14:paraId="077E1A02" w14:textId="106B4A81"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Entitas jual</w:t>
      </w:r>
    </w:p>
    <w:p w14:paraId="5CA15764" w14:textId="10FFC74A" w:rsidR="00EA6718" w:rsidRDefault="00EA6718"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mencatat transaksi penjualan ke </w:t>
      </w:r>
      <w:r w:rsidRPr="004153BE">
        <w:rPr>
          <w:i/>
          <w:iCs/>
          <w:color w:val="000000"/>
          <w:sz w:val="24"/>
          <w:szCs w:val="24"/>
          <w:shd w:val="clear" w:color="auto" w:fill="FFFFFF"/>
        </w:rPr>
        <w:t>customer</w:t>
      </w:r>
      <w:r>
        <w:rPr>
          <w:color w:val="000000"/>
          <w:sz w:val="24"/>
          <w:szCs w:val="24"/>
          <w:shd w:val="clear" w:color="auto" w:fill="FFFFFF"/>
        </w:rPr>
        <w:t>.</w:t>
      </w:r>
      <w:r w:rsidR="00946C57">
        <w:rPr>
          <w:color w:val="000000"/>
          <w:sz w:val="24"/>
          <w:szCs w:val="24"/>
          <w:shd w:val="clear" w:color="auto" w:fill="FFFFFF"/>
        </w:rPr>
        <w:t xml:space="preserve"> Terdapat 12 atribut yang disediakan pada tabel ini.</w:t>
      </w:r>
      <w:r>
        <w:rPr>
          <w:color w:val="000000"/>
          <w:sz w:val="24"/>
          <w:szCs w:val="24"/>
          <w:shd w:val="clear" w:color="auto" w:fill="FFFFFF"/>
        </w:rPr>
        <w:t xml:space="preserve"> Untuk atribut tabel serta penjelasan dapat dilihat pada tabel di bawah ini.</w:t>
      </w:r>
    </w:p>
    <w:p w14:paraId="46225284" w14:textId="1743E173"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Tabel 5.10. Entitas jual</w:t>
      </w:r>
    </w:p>
    <w:tbl>
      <w:tblPr>
        <w:tblStyle w:val="TableGrid"/>
        <w:tblW w:w="0" w:type="auto"/>
        <w:tblInd w:w="1080" w:type="dxa"/>
        <w:tblLook w:val="04A0" w:firstRow="1" w:lastRow="0" w:firstColumn="1" w:lastColumn="0" w:noHBand="0" w:noVBand="1"/>
      </w:tblPr>
      <w:tblGrid>
        <w:gridCol w:w="1609"/>
        <w:gridCol w:w="1559"/>
        <w:gridCol w:w="3673"/>
      </w:tblGrid>
      <w:tr w:rsidR="00EA6718" w14:paraId="20D54CAE" w14:textId="77777777" w:rsidTr="004153BE">
        <w:tc>
          <w:tcPr>
            <w:tcW w:w="1609" w:type="dxa"/>
          </w:tcPr>
          <w:p w14:paraId="7237129D" w14:textId="38ECB466"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45D1F777" w14:textId="4ED2E6C9"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230F6653" w14:textId="24DA670D"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EA6718" w14:paraId="2AC94E59" w14:textId="77777777" w:rsidTr="004153BE">
        <w:tc>
          <w:tcPr>
            <w:tcW w:w="1609" w:type="dxa"/>
          </w:tcPr>
          <w:p w14:paraId="31EB707A" w14:textId="19A638B5"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3046B3D1" w14:textId="493D1E20"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236D14F2" w14:textId="4F418360"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EA6718" w14:paraId="10F7DFB3" w14:textId="77777777" w:rsidTr="004153BE">
        <w:tc>
          <w:tcPr>
            <w:tcW w:w="1609" w:type="dxa"/>
          </w:tcPr>
          <w:p w14:paraId="07CF7C49" w14:textId="090ED630"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1559" w:type="dxa"/>
          </w:tcPr>
          <w:p w14:paraId="3DDFA8BA" w14:textId="13614C4D"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858C7DA" w14:textId="552FEFBD"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n</w:t>
            </w:r>
            <w:r>
              <w:rPr>
                <w:color w:val="000000"/>
                <w:sz w:val="24"/>
                <w:szCs w:val="24"/>
                <w:shd w:val="clear" w:color="auto" w:fill="FFFFFF"/>
              </w:rPr>
              <w:t>ota</w:t>
            </w:r>
          </w:p>
        </w:tc>
      </w:tr>
      <w:tr w:rsidR="00EA6718" w14:paraId="7648992A" w14:textId="77777777" w:rsidTr="004153BE">
        <w:tc>
          <w:tcPr>
            <w:tcW w:w="1609" w:type="dxa"/>
          </w:tcPr>
          <w:p w14:paraId="104D7FEA" w14:textId="22E81A06"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jatuh_tempo</w:t>
            </w:r>
          </w:p>
        </w:tc>
        <w:tc>
          <w:tcPr>
            <w:tcW w:w="1559" w:type="dxa"/>
          </w:tcPr>
          <w:p w14:paraId="0830FC18" w14:textId="4ADCF512"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5A43CE27" w14:textId="519CB6B9"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j</w:t>
            </w:r>
            <w:r>
              <w:rPr>
                <w:color w:val="000000"/>
                <w:sz w:val="24"/>
                <w:szCs w:val="24"/>
                <w:shd w:val="clear" w:color="auto" w:fill="FFFFFF"/>
              </w:rPr>
              <w:t xml:space="preserve">atuh </w:t>
            </w:r>
            <w:r w:rsidR="00290110">
              <w:rPr>
                <w:color w:val="000000"/>
                <w:sz w:val="24"/>
                <w:szCs w:val="24"/>
                <w:shd w:val="clear" w:color="auto" w:fill="FFFFFF"/>
              </w:rPr>
              <w:t>t</w:t>
            </w:r>
            <w:r>
              <w:rPr>
                <w:color w:val="000000"/>
                <w:sz w:val="24"/>
                <w:szCs w:val="24"/>
                <w:shd w:val="clear" w:color="auto" w:fill="FFFFFF"/>
              </w:rPr>
              <w:t>empo</w:t>
            </w:r>
          </w:p>
        </w:tc>
      </w:tr>
      <w:tr w:rsidR="00EA6718" w14:paraId="6DAB37B8" w14:textId="77777777" w:rsidTr="004153BE">
        <w:tc>
          <w:tcPr>
            <w:tcW w:w="1609" w:type="dxa"/>
          </w:tcPr>
          <w:p w14:paraId="5A28C8C8" w14:textId="1E603084"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kode_cust</w:t>
            </w:r>
          </w:p>
        </w:tc>
        <w:tc>
          <w:tcPr>
            <w:tcW w:w="1559" w:type="dxa"/>
          </w:tcPr>
          <w:p w14:paraId="69AB897B" w14:textId="009A2BA0"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74C611F1" w14:textId="0EE74C75"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c</w:t>
            </w:r>
            <w:r w:rsidRPr="004153BE">
              <w:rPr>
                <w:i/>
                <w:iCs/>
                <w:color w:val="000000"/>
                <w:sz w:val="24"/>
                <w:szCs w:val="24"/>
                <w:shd w:val="clear" w:color="auto" w:fill="FFFFFF"/>
              </w:rPr>
              <w:t>ustomer</w:t>
            </w:r>
          </w:p>
        </w:tc>
      </w:tr>
      <w:tr w:rsidR="00EA6718" w14:paraId="63E90C3B" w14:textId="77777777" w:rsidTr="004153BE">
        <w:tc>
          <w:tcPr>
            <w:tcW w:w="1609" w:type="dxa"/>
          </w:tcPr>
          <w:p w14:paraId="347AAB04" w14:textId="568987CF"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sub_total</w:t>
            </w:r>
          </w:p>
        </w:tc>
        <w:tc>
          <w:tcPr>
            <w:tcW w:w="1559" w:type="dxa"/>
          </w:tcPr>
          <w:p w14:paraId="60FF9823" w14:textId="616455F6"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487C4ED5" w14:textId="09D9CD26"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s</w:t>
            </w:r>
            <w:r>
              <w:rPr>
                <w:color w:val="000000"/>
                <w:sz w:val="24"/>
                <w:szCs w:val="24"/>
                <w:shd w:val="clear" w:color="auto" w:fill="FFFFFF"/>
              </w:rPr>
              <w:t xml:space="preserve">ub </w:t>
            </w:r>
            <w:r w:rsidR="00290110">
              <w:rPr>
                <w:color w:val="000000"/>
                <w:sz w:val="24"/>
                <w:szCs w:val="24"/>
                <w:shd w:val="clear" w:color="auto" w:fill="FFFFFF"/>
              </w:rPr>
              <w:t>t</w:t>
            </w:r>
            <w:r>
              <w:rPr>
                <w:color w:val="000000"/>
                <w:sz w:val="24"/>
                <w:szCs w:val="24"/>
                <w:shd w:val="clear" w:color="auto" w:fill="FFFFFF"/>
              </w:rPr>
              <w:t>otal</w:t>
            </w:r>
          </w:p>
        </w:tc>
      </w:tr>
      <w:tr w:rsidR="00EA6718" w14:paraId="10F1AD7E" w14:textId="77777777" w:rsidTr="004153BE">
        <w:tc>
          <w:tcPr>
            <w:tcW w:w="1609" w:type="dxa"/>
          </w:tcPr>
          <w:p w14:paraId="7E871EE1" w14:textId="317EEAA4"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persen_ppn</w:t>
            </w:r>
          </w:p>
        </w:tc>
        <w:tc>
          <w:tcPr>
            <w:tcW w:w="1559" w:type="dxa"/>
          </w:tcPr>
          <w:p w14:paraId="20B889B6" w14:textId="072DC1E5"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int</w:t>
            </w:r>
          </w:p>
        </w:tc>
        <w:tc>
          <w:tcPr>
            <w:tcW w:w="3673" w:type="dxa"/>
          </w:tcPr>
          <w:p w14:paraId="6287DB37" w14:textId="652FFD16"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Persentase PPN</w:t>
            </w:r>
          </w:p>
        </w:tc>
      </w:tr>
      <w:tr w:rsidR="00EA6718" w14:paraId="30245989" w14:textId="77777777" w:rsidTr="004153BE">
        <w:tc>
          <w:tcPr>
            <w:tcW w:w="1609" w:type="dxa"/>
          </w:tcPr>
          <w:p w14:paraId="02F7FF48" w14:textId="2A1A7B41"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total</w:t>
            </w:r>
          </w:p>
        </w:tc>
        <w:tc>
          <w:tcPr>
            <w:tcW w:w="1559" w:type="dxa"/>
          </w:tcPr>
          <w:p w14:paraId="7F092F64" w14:textId="1D627E28"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1E6BFF0D" w14:textId="2516F93D"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EA6718" w14:paraId="39475466" w14:textId="77777777" w:rsidTr="004153BE">
        <w:tc>
          <w:tcPr>
            <w:tcW w:w="1609" w:type="dxa"/>
          </w:tcPr>
          <w:p w14:paraId="3441DCB9" w14:textId="29BECB33"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lunas</w:t>
            </w:r>
          </w:p>
        </w:tc>
        <w:tc>
          <w:tcPr>
            <w:tcW w:w="1559" w:type="dxa"/>
          </w:tcPr>
          <w:p w14:paraId="5DBD7095" w14:textId="50E37EA9"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794F9FE" w14:textId="0E581E4F"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embayaran</w:t>
            </w:r>
          </w:p>
        </w:tc>
      </w:tr>
      <w:tr w:rsidR="00946C57" w14:paraId="3DD6879A" w14:textId="77777777" w:rsidTr="004153BE">
        <w:tc>
          <w:tcPr>
            <w:tcW w:w="1609" w:type="dxa"/>
          </w:tcPr>
          <w:p w14:paraId="52A07897" w14:textId="42BED58D" w:rsidR="00946C57" w:rsidRPr="00946C57" w:rsidRDefault="00946C57" w:rsidP="004153BE">
            <w:pPr>
              <w:pStyle w:val="ListParagraph"/>
              <w:spacing w:line="360" w:lineRule="auto"/>
              <w:ind w:left="0"/>
              <w:jc w:val="center"/>
              <w:rPr>
                <w:i/>
                <w:iCs/>
                <w:color w:val="000000"/>
                <w:sz w:val="24"/>
                <w:szCs w:val="24"/>
                <w:shd w:val="clear" w:color="auto" w:fill="FFFFFF"/>
              </w:rPr>
            </w:pPr>
            <w:r w:rsidRPr="00946C57">
              <w:rPr>
                <w:i/>
                <w:iCs/>
                <w:color w:val="000000"/>
                <w:sz w:val="24"/>
                <w:szCs w:val="24"/>
                <w:shd w:val="clear" w:color="auto" w:fill="FFFFFF"/>
              </w:rPr>
              <w:t>tgl_lunas</w:t>
            </w:r>
          </w:p>
        </w:tc>
        <w:tc>
          <w:tcPr>
            <w:tcW w:w="1559" w:type="dxa"/>
          </w:tcPr>
          <w:p w14:paraId="713F1790" w14:textId="5D3502B8"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1C77DFEF" w14:textId="4C3F2F77"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p</w:t>
            </w:r>
            <w:r>
              <w:rPr>
                <w:color w:val="000000"/>
                <w:sz w:val="24"/>
                <w:szCs w:val="24"/>
                <w:shd w:val="clear" w:color="auto" w:fill="FFFFFF"/>
              </w:rPr>
              <w:t>elunasan</w:t>
            </w:r>
          </w:p>
        </w:tc>
      </w:tr>
      <w:tr w:rsidR="00EA6718" w14:paraId="5817E535" w14:textId="77777777" w:rsidTr="004153BE">
        <w:tc>
          <w:tcPr>
            <w:tcW w:w="1609" w:type="dxa"/>
          </w:tcPr>
          <w:p w14:paraId="11255E39" w14:textId="1043FAFC"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status</w:t>
            </w:r>
          </w:p>
        </w:tc>
        <w:tc>
          <w:tcPr>
            <w:tcW w:w="1559" w:type="dxa"/>
          </w:tcPr>
          <w:p w14:paraId="619C7B2F" w14:textId="535E8FF5"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B2EA90B" w14:textId="183F4EB1"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 xml:space="preserve">engiriman </w:t>
            </w:r>
            <w:r w:rsidR="00290110">
              <w:rPr>
                <w:color w:val="000000"/>
                <w:sz w:val="24"/>
                <w:szCs w:val="24"/>
                <w:shd w:val="clear" w:color="auto" w:fill="FFFFFF"/>
              </w:rPr>
              <w:t>b</w:t>
            </w:r>
            <w:r>
              <w:rPr>
                <w:color w:val="000000"/>
                <w:sz w:val="24"/>
                <w:szCs w:val="24"/>
                <w:shd w:val="clear" w:color="auto" w:fill="FFFFFF"/>
              </w:rPr>
              <w:t>arang</w:t>
            </w:r>
          </w:p>
        </w:tc>
      </w:tr>
      <w:tr w:rsidR="00946C57" w14:paraId="4808BD6A" w14:textId="77777777" w:rsidTr="004153BE">
        <w:tc>
          <w:tcPr>
            <w:tcW w:w="1609" w:type="dxa"/>
          </w:tcPr>
          <w:p w14:paraId="4F8C1D09" w14:textId="4B75F4CE" w:rsidR="00946C57" w:rsidRPr="00946C57" w:rsidRDefault="00946C57" w:rsidP="004153BE">
            <w:pPr>
              <w:pStyle w:val="ListParagraph"/>
              <w:spacing w:line="360" w:lineRule="auto"/>
              <w:ind w:left="0"/>
              <w:jc w:val="center"/>
              <w:rPr>
                <w:i/>
                <w:iCs/>
                <w:color w:val="000000"/>
                <w:sz w:val="24"/>
                <w:szCs w:val="24"/>
                <w:shd w:val="clear" w:color="auto" w:fill="FFFFFF"/>
              </w:rPr>
            </w:pPr>
            <w:r w:rsidRPr="00946C57">
              <w:rPr>
                <w:i/>
                <w:iCs/>
                <w:color w:val="000000"/>
                <w:sz w:val="24"/>
                <w:szCs w:val="24"/>
                <w:shd w:val="clear" w:color="auto" w:fill="FFFFFF"/>
              </w:rPr>
              <w:t>tgl_terkirim</w:t>
            </w:r>
          </w:p>
        </w:tc>
        <w:tc>
          <w:tcPr>
            <w:tcW w:w="1559" w:type="dxa"/>
          </w:tcPr>
          <w:p w14:paraId="4D42CEEA" w14:textId="127A02A5"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1708CF63" w14:textId="56580F80"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t</w:t>
            </w:r>
            <w:r>
              <w:rPr>
                <w:color w:val="000000"/>
                <w:sz w:val="24"/>
                <w:szCs w:val="24"/>
                <w:shd w:val="clear" w:color="auto" w:fill="FFFFFF"/>
              </w:rPr>
              <w:t xml:space="preserve">erkirimnya </w:t>
            </w:r>
            <w:r w:rsidR="00290110">
              <w:rPr>
                <w:color w:val="000000"/>
                <w:sz w:val="24"/>
                <w:szCs w:val="24"/>
                <w:shd w:val="clear" w:color="auto" w:fill="FFFFFF"/>
              </w:rPr>
              <w:t>b</w:t>
            </w:r>
            <w:r>
              <w:rPr>
                <w:color w:val="000000"/>
                <w:sz w:val="24"/>
                <w:szCs w:val="24"/>
                <w:shd w:val="clear" w:color="auto" w:fill="FFFFFF"/>
              </w:rPr>
              <w:t>arang</w:t>
            </w:r>
          </w:p>
        </w:tc>
      </w:tr>
      <w:tr w:rsidR="00EA6718" w14:paraId="1B84B7CC" w14:textId="77777777" w:rsidTr="004153BE">
        <w:tc>
          <w:tcPr>
            <w:tcW w:w="1609" w:type="dxa"/>
          </w:tcPr>
          <w:p w14:paraId="7233FB0A" w14:textId="1B5E999B"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author</w:t>
            </w:r>
          </w:p>
        </w:tc>
        <w:tc>
          <w:tcPr>
            <w:tcW w:w="1559" w:type="dxa"/>
          </w:tcPr>
          <w:p w14:paraId="4F32A1CC" w14:textId="504465D8"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6475EFFD" w14:textId="574CF710"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p</w:t>
            </w:r>
            <w:r>
              <w:rPr>
                <w:color w:val="000000"/>
                <w:sz w:val="24"/>
                <w:szCs w:val="24"/>
                <w:shd w:val="clear" w:color="auto" w:fill="FFFFFF"/>
              </w:rPr>
              <w:t xml:space="preserve">embuat </w:t>
            </w:r>
            <w:r w:rsidR="00290110">
              <w:rPr>
                <w:color w:val="000000"/>
                <w:sz w:val="24"/>
                <w:szCs w:val="24"/>
                <w:shd w:val="clear" w:color="auto" w:fill="FFFFFF"/>
              </w:rPr>
              <w:t>n</w:t>
            </w:r>
            <w:r>
              <w:rPr>
                <w:color w:val="000000"/>
                <w:sz w:val="24"/>
                <w:szCs w:val="24"/>
                <w:shd w:val="clear" w:color="auto" w:fill="FFFFFF"/>
              </w:rPr>
              <w:t>ota</w:t>
            </w:r>
          </w:p>
        </w:tc>
      </w:tr>
    </w:tbl>
    <w:p w14:paraId="3F8E82D7" w14:textId="77777777" w:rsidR="00111EB6" w:rsidRPr="00111EB6" w:rsidRDefault="00111EB6" w:rsidP="00111EB6">
      <w:pPr>
        <w:spacing w:line="480" w:lineRule="auto"/>
        <w:rPr>
          <w:color w:val="000000"/>
          <w:sz w:val="24"/>
          <w:szCs w:val="24"/>
          <w:shd w:val="clear" w:color="auto" w:fill="FFFFFF"/>
        </w:rPr>
      </w:pPr>
    </w:p>
    <w:p w14:paraId="2B9AD5FA" w14:textId="137661B1"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4153BE">
        <w:rPr>
          <w:i/>
          <w:iCs/>
          <w:color w:val="000000"/>
          <w:sz w:val="24"/>
          <w:szCs w:val="24"/>
          <w:shd w:val="clear" w:color="auto" w:fill="FFFFFF"/>
        </w:rPr>
        <w:t>jual_dtl</w:t>
      </w:r>
    </w:p>
    <w:p w14:paraId="799CC567" w14:textId="340A9123" w:rsidR="00602C79" w:rsidRDefault="00602C7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mencatat data </w:t>
      </w:r>
      <w:r w:rsidRPr="004153BE">
        <w:rPr>
          <w:i/>
          <w:iCs/>
          <w:color w:val="000000"/>
          <w:sz w:val="24"/>
          <w:szCs w:val="24"/>
          <w:shd w:val="clear" w:color="auto" w:fill="FFFFFF"/>
        </w:rPr>
        <w:t>detail</w:t>
      </w:r>
      <w:r>
        <w:rPr>
          <w:color w:val="000000"/>
          <w:sz w:val="24"/>
          <w:szCs w:val="24"/>
          <w:shd w:val="clear" w:color="auto" w:fill="FFFFFF"/>
        </w:rPr>
        <w:t xml:space="preserve"> masing-masing transaksi penjualan. </w:t>
      </w:r>
      <w:r w:rsidR="00946C57">
        <w:rPr>
          <w:color w:val="000000"/>
          <w:sz w:val="24"/>
          <w:szCs w:val="24"/>
          <w:shd w:val="clear" w:color="auto" w:fill="FFFFFF"/>
        </w:rPr>
        <w:t xml:space="preserve">Terdapat 9 atribut yang disediakan pada tabel ini. </w:t>
      </w:r>
      <w:r>
        <w:rPr>
          <w:color w:val="000000"/>
          <w:sz w:val="24"/>
          <w:szCs w:val="24"/>
          <w:shd w:val="clear" w:color="auto" w:fill="FFFFFF"/>
        </w:rPr>
        <w:t>Atribut serta penjelasan untuk tabel ini dapat dilihat pada tabel di bawah ini.</w:t>
      </w:r>
    </w:p>
    <w:p w14:paraId="61586764" w14:textId="044C4A55"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5.11. Entitas </w:t>
      </w:r>
      <w:r w:rsidRPr="004153BE">
        <w:rPr>
          <w:i/>
          <w:iCs/>
          <w:color w:val="000000"/>
          <w:sz w:val="24"/>
          <w:szCs w:val="24"/>
          <w:shd w:val="clear" w:color="auto" w:fill="FFFFFF"/>
        </w:rPr>
        <w:t>jual_dtl</w:t>
      </w:r>
    </w:p>
    <w:tbl>
      <w:tblPr>
        <w:tblStyle w:val="TableGrid"/>
        <w:tblW w:w="0" w:type="auto"/>
        <w:tblInd w:w="1080" w:type="dxa"/>
        <w:tblLook w:val="04A0" w:firstRow="1" w:lastRow="0" w:firstColumn="1" w:lastColumn="0" w:noHBand="0" w:noVBand="1"/>
      </w:tblPr>
      <w:tblGrid>
        <w:gridCol w:w="1609"/>
        <w:gridCol w:w="1559"/>
        <w:gridCol w:w="3673"/>
      </w:tblGrid>
      <w:tr w:rsidR="00602C79" w14:paraId="5690B8FF" w14:textId="77777777" w:rsidTr="004153BE">
        <w:tc>
          <w:tcPr>
            <w:tcW w:w="1609" w:type="dxa"/>
          </w:tcPr>
          <w:p w14:paraId="14661393" w14:textId="6BC0A131"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2B09B570" w14:textId="0B25492F"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2E8244A8" w14:textId="779B6803"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602C79" w14:paraId="15578F89" w14:textId="77777777" w:rsidTr="004153BE">
        <w:tc>
          <w:tcPr>
            <w:tcW w:w="1609" w:type="dxa"/>
          </w:tcPr>
          <w:p w14:paraId="0915F1EC" w14:textId="1C656C2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29EE91B3" w14:textId="21723FE7"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05844E3" w14:textId="5CC98832"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946C57" w14:paraId="034978A0" w14:textId="77777777" w:rsidTr="004153BE">
        <w:tc>
          <w:tcPr>
            <w:tcW w:w="1609" w:type="dxa"/>
          </w:tcPr>
          <w:p w14:paraId="5C7A513C" w14:textId="7D23C7D1"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id_brg</w:t>
            </w:r>
          </w:p>
        </w:tc>
        <w:tc>
          <w:tcPr>
            <w:tcW w:w="1559" w:type="dxa"/>
          </w:tcPr>
          <w:p w14:paraId="5B8B6501" w14:textId="556B5030"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3673" w:type="dxa"/>
          </w:tcPr>
          <w:p w14:paraId="0DAEBB05" w14:textId="15C24E65"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Id </w:t>
            </w:r>
            <w:r w:rsidR="00290110">
              <w:rPr>
                <w:color w:val="000000"/>
                <w:sz w:val="24"/>
                <w:szCs w:val="24"/>
                <w:shd w:val="clear" w:color="auto" w:fill="FFFFFF"/>
              </w:rPr>
              <w:t>b</w:t>
            </w:r>
            <w:r>
              <w:rPr>
                <w:color w:val="000000"/>
                <w:sz w:val="24"/>
                <w:szCs w:val="24"/>
                <w:shd w:val="clear" w:color="auto" w:fill="FFFFFF"/>
              </w:rPr>
              <w:t>arang</w:t>
            </w:r>
          </w:p>
        </w:tc>
      </w:tr>
      <w:tr w:rsidR="00602C79" w14:paraId="143101CD" w14:textId="77777777" w:rsidTr="004153BE">
        <w:tc>
          <w:tcPr>
            <w:tcW w:w="1609" w:type="dxa"/>
          </w:tcPr>
          <w:p w14:paraId="5B2A30CB" w14:textId="5648547F"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kode_brg</w:t>
            </w:r>
          </w:p>
        </w:tc>
        <w:tc>
          <w:tcPr>
            <w:tcW w:w="1559" w:type="dxa"/>
          </w:tcPr>
          <w:p w14:paraId="7C9EB428" w14:textId="22A62D75"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6F726F9E" w14:textId="5363A4E9"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b</w:t>
            </w:r>
            <w:r>
              <w:rPr>
                <w:color w:val="000000"/>
                <w:sz w:val="24"/>
                <w:szCs w:val="24"/>
                <w:shd w:val="clear" w:color="auto" w:fill="FFFFFF"/>
              </w:rPr>
              <w:t>arang</w:t>
            </w:r>
          </w:p>
        </w:tc>
      </w:tr>
      <w:tr w:rsidR="00602C79" w14:paraId="112D8889" w14:textId="77777777" w:rsidTr="004153BE">
        <w:tc>
          <w:tcPr>
            <w:tcW w:w="1609" w:type="dxa"/>
          </w:tcPr>
          <w:p w14:paraId="371EE3A0" w14:textId="0228F76D"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nama_brg</w:t>
            </w:r>
          </w:p>
        </w:tc>
        <w:tc>
          <w:tcPr>
            <w:tcW w:w="1559" w:type="dxa"/>
          </w:tcPr>
          <w:p w14:paraId="370F35E9" w14:textId="6BD56DFF"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5D93FBBE" w14:textId="784E99CD"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b</w:t>
            </w:r>
            <w:r>
              <w:rPr>
                <w:color w:val="000000"/>
                <w:sz w:val="24"/>
                <w:szCs w:val="24"/>
                <w:shd w:val="clear" w:color="auto" w:fill="FFFFFF"/>
              </w:rPr>
              <w:t>arang</w:t>
            </w:r>
          </w:p>
        </w:tc>
      </w:tr>
      <w:tr w:rsidR="00602C79" w14:paraId="25C61F0B" w14:textId="77777777" w:rsidTr="004153BE">
        <w:tc>
          <w:tcPr>
            <w:tcW w:w="1609" w:type="dxa"/>
          </w:tcPr>
          <w:p w14:paraId="1ADBA173" w14:textId="7F038CBA"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qty_order</w:t>
            </w:r>
          </w:p>
        </w:tc>
        <w:tc>
          <w:tcPr>
            <w:tcW w:w="1559" w:type="dxa"/>
          </w:tcPr>
          <w:p w14:paraId="76CD7CA9" w14:textId="223C8671"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int</w:t>
            </w:r>
          </w:p>
        </w:tc>
        <w:tc>
          <w:tcPr>
            <w:tcW w:w="3673" w:type="dxa"/>
          </w:tcPr>
          <w:p w14:paraId="44344EF6" w14:textId="209A2803"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Kuantitas </w:t>
            </w:r>
            <w:r w:rsidR="00290110">
              <w:rPr>
                <w:color w:val="000000"/>
                <w:sz w:val="24"/>
                <w:szCs w:val="24"/>
                <w:shd w:val="clear" w:color="auto" w:fill="FFFFFF"/>
              </w:rPr>
              <w:t>b</w:t>
            </w:r>
            <w:r>
              <w:rPr>
                <w:color w:val="000000"/>
                <w:sz w:val="24"/>
                <w:szCs w:val="24"/>
                <w:shd w:val="clear" w:color="auto" w:fill="FFFFFF"/>
              </w:rPr>
              <w:t xml:space="preserve">arang </w:t>
            </w:r>
            <w:r w:rsidR="00290110">
              <w:rPr>
                <w:color w:val="000000"/>
                <w:sz w:val="24"/>
                <w:szCs w:val="24"/>
                <w:shd w:val="clear" w:color="auto" w:fill="FFFFFF"/>
              </w:rPr>
              <w:t>p</w:t>
            </w:r>
            <w:r>
              <w:rPr>
                <w:color w:val="000000"/>
                <w:sz w:val="24"/>
                <w:szCs w:val="24"/>
                <w:shd w:val="clear" w:color="auto" w:fill="FFFFFF"/>
              </w:rPr>
              <w:t>esanan</w:t>
            </w:r>
          </w:p>
        </w:tc>
      </w:tr>
      <w:tr w:rsidR="00602C79" w14:paraId="08FDA3CB" w14:textId="77777777" w:rsidTr="004153BE">
        <w:tc>
          <w:tcPr>
            <w:tcW w:w="1609" w:type="dxa"/>
          </w:tcPr>
          <w:p w14:paraId="3CA19D26" w14:textId="54E97C3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id_satuan</w:t>
            </w:r>
          </w:p>
        </w:tc>
        <w:tc>
          <w:tcPr>
            <w:tcW w:w="1559" w:type="dxa"/>
          </w:tcPr>
          <w:p w14:paraId="1F167E78" w14:textId="6A32655C"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int</w:t>
            </w:r>
          </w:p>
        </w:tc>
        <w:tc>
          <w:tcPr>
            <w:tcW w:w="3673" w:type="dxa"/>
          </w:tcPr>
          <w:p w14:paraId="3CFE75E5" w14:textId="7A148659" w:rsidR="00602C79" w:rsidRDefault="00602C79" w:rsidP="004153BE">
            <w:pPr>
              <w:pStyle w:val="ListParagraph"/>
              <w:spacing w:line="360" w:lineRule="auto"/>
              <w:ind w:left="0"/>
              <w:jc w:val="center"/>
              <w:rPr>
                <w:color w:val="000000"/>
                <w:sz w:val="24"/>
                <w:szCs w:val="24"/>
                <w:shd w:val="clear" w:color="auto" w:fill="FFFFFF"/>
              </w:rPr>
            </w:pPr>
            <w:r w:rsidRPr="004153BE">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 xml:space="preserve">atuan </w:t>
            </w:r>
            <w:r w:rsidR="00290110">
              <w:rPr>
                <w:color w:val="000000"/>
                <w:sz w:val="24"/>
                <w:szCs w:val="24"/>
                <w:shd w:val="clear" w:color="auto" w:fill="FFFFFF"/>
              </w:rPr>
              <w:t>b</w:t>
            </w:r>
            <w:r>
              <w:rPr>
                <w:color w:val="000000"/>
                <w:sz w:val="24"/>
                <w:szCs w:val="24"/>
                <w:shd w:val="clear" w:color="auto" w:fill="FFFFFF"/>
              </w:rPr>
              <w:t>arang</w:t>
            </w:r>
          </w:p>
        </w:tc>
      </w:tr>
      <w:tr w:rsidR="00602C79" w14:paraId="73886EA3" w14:textId="77777777" w:rsidTr="004153BE">
        <w:tc>
          <w:tcPr>
            <w:tcW w:w="1609" w:type="dxa"/>
          </w:tcPr>
          <w:p w14:paraId="05814ECF" w14:textId="06B86808"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hrg_per_unit</w:t>
            </w:r>
          </w:p>
        </w:tc>
        <w:tc>
          <w:tcPr>
            <w:tcW w:w="1559" w:type="dxa"/>
          </w:tcPr>
          <w:p w14:paraId="4CB9072F" w14:textId="5EE95D05"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71556173" w14:textId="0FB90282"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p</w:t>
            </w:r>
            <w:r>
              <w:rPr>
                <w:color w:val="000000"/>
                <w:sz w:val="24"/>
                <w:szCs w:val="24"/>
                <w:shd w:val="clear" w:color="auto" w:fill="FFFFFF"/>
              </w:rPr>
              <w:t xml:space="preserve">er </w:t>
            </w:r>
            <w:r w:rsidR="00290110">
              <w:rPr>
                <w:color w:val="000000"/>
                <w:sz w:val="24"/>
                <w:szCs w:val="24"/>
                <w:shd w:val="clear" w:color="auto" w:fill="FFFFFF"/>
              </w:rPr>
              <w:t>u</w:t>
            </w:r>
            <w:r>
              <w:rPr>
                <w:color w:val="000000"/>
                <w:sz w:val="24"/>
                <w:szCs w:val="24"/>
                <w:shd w:val="clear" w:color="auto" w:fill="FFFFFF"/>
              </w:rPr>
              <w:t>nit</w:t>
            </w:r>
          </w:p>
        </w:tc>
      </w:tr>
      <w:tr w:rsidR="00602C79" w14:paraId="5F2AB1C9" w14:textId="77777777" w:rsidTr="004153BE">
        <w:tc>
          <w:tcPr>
            <w:tcW w:w="1609" w:type="dxa"/>
          </w:tcPr>
          <w:p w14:paraId="540958C7" w14:textId="00E6ADE9"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hrg_total</w:t>
            </w:r>
          </w:p>
        </w:tc>
        <w:tc>
          <w:tcPr>
            <w:tcW w:w="1559" w:type="dxa"/>
          </w:tcPr>
          <w:p w14:paraId="059FA3FC" w14:textId="27A981F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5862BE48" w14:textId="2AD90283"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946C57" w14:paraId="73DA2865" w14:textId="77777777" w:rsidTr="004153BE">
        <w:tc>
          <w:tcPr>
            <w:tcW w:w="1609" w:type="dxa"/>
          </w:tcPr>
          <w:p w14:paraId="2400EE8C" w14:textId="34B7224B"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kode_gudang</w:t>
            </w:r>
          </w:p>
        </w:tc>
        <w:tc>
          <w:tcPr>
            <w:tcW w:w="1559" w:type="dxa"/>
          </w:tcPr>
          <w:p w14:paraId="52CC453A" w14:textId="45FBB668"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0188B025" w14:textId="269E07AC"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Gudang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b</w:t>
            </w:r>
            <w:r>
              <w:rPr>
                <w:color w:val="000000"/>
                <w:sz w:val="24"/>
                <w:szCs w:val="24"/>
                <w:shd w:val="clear" w:color="auto" w:fill="FFFFFF"/>
              </w:rPr>
              <w:t>arang</w:t>
            </w:r>
          </w:p>
        </w:tc>
      </w:tr>
    </w:tbl>
    <w:p w14:paraId="440DFFC9" w14:textId="77777777" w:rsidR="00111EB6" w:rsidRPr="00111EB6" w:rsidRDefault="00111EB6" w:rsidP="00111EB6">
      <w:pPr>
        <w:pStyle w:val="ListParagraph"/>
        <w:spacing w:line="480" w:lineRule="auto"/>
        <w:ind w:left="1080"/>
        <w:rPr>
          <w:i/>
          <w:iCs/>
          <w:color w:val="000000"/>
          <w:sz w:val="24"/>
          <w:szCs w:val="24"/>
          <w:shd w:val="clear" w:color="auto" w:fill="FFFFFF"/>
        </w:rPr>
      </w:pPr>
    </w:p>
    <w:p w14:paraId="7DAB7DCA" w14:textId="4932FC83" w:rsidR="00EE44E8" w:rsidRPr="004153BE" w:rsidRDefault="00EE44E8" w:rsidP="00EE44E8">
      <w:pPr>
        <w:pStyle w:val="ListParagraph"/>
        <w:numPr>
          <w:ilvl w:val="0"/>
          <w:numId w:val="50"/>
        </w:numPr>
        <w:spacing w:line="480" w:lineRule="auto"/>
        <w:rPr>
          <w:i/>
          <w:iCs/>
          <w:color w:val="000000"/>
          <w:sz w:val="24"/>
          <w:szCs w:val="24"/>
          <w:shd w:val="clear" w:color="auto" w:fill="FFFFFF"/>
        </w:rPr>
      </w:pPr>
      <w:r>
        <w:rPr>
          <w:color w:val="000000"/>
          <w:sz w:val="24"/>
          <w:szCs w:val="24"/>
          <w:shd w:val="clear" w:color="auto" w:fill="FFFFFF"/>
        </w:rPr>
        <w:t xml:space="preserve">Entitas </w:t>
      </w:r>
      <w:r w:rsidRPr="004153BE">
        <w:rPr>
          <w:i/>
          <w:iCs/>
          <w:color w:val="000000"/>
          <w:sz w:val="24"/>
          <w:szCs w:val="24"/>
          <w:shd w:val="clear" w:color="auto" w:fill="FFFFFF"/>
        </w:rPr>
        <w:t>sales_person</w:t>
      </w:r>
    </w:p>
    <w:p w14:paraId="5D910AA3" w14:textId="0933CF6E" w:rsidR="00602C79" w:rsidRDefault="00602C7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w:t>
      </w:r>
      <w:r w:rsidRPr="004153BE">
        <w:rPr>
          <w:i/>
          <w:iCs/>
          <w:color w:val="000000"/>
          <w:sz w:val="24"/>
          <w:szCs w:val="24"/>
          <w:shd w:val="clear" w:color="auto" w:fill="FFFFFF"/>
        </w:rPr>
        <w:t>sales person</w:t>
      </w:r>
      <w:r>
        <w:rPr>
          <w:color w:val="000000"/>
          <w:sz w:val="24"/>
          <w:szCs w:val="24"/>
          <w:shd w:val="clear" w:color="auto" w:fill="FFFFFF"/>
        </w:rPr>
        <w:t xml:space="preserve"> untuk masing-masing </w:t>
      </w:r>
      <w:r w:rsidRPr="004153BE">
        <w:rPr>
          <w:i/>
          <w:iCs/>
          <w:color w:val="000000"/>
          <w:sz w:val="24"/>
          <w:szCs w:val="24"/>
          <w:shd w:val="clear" w:color="auto" w:fill="FFFFFF"/>
        </w:rPr>
        <w:t>customer</w:t>
      </w:r>
      <w:r>
        <w:rPr>
          <w:color w:val="000000"/>
          <w:sz w:val="24"/>
          <w:szCs w:val="24"/>
          <w:shd w:val="clear" w:color="auto" w:fill="FFFFFF"/>
        </w:rPr>
        <w:t xml:space="preserve">. </w:t>
      </w:r>
      <w:r w:rsidR="00946C57">
        <w:rPr>
          <w:color w:val="000000"/>
          <w:sz w:val="24"/>
          <w:szCs w:val="24"/>
          <w:shd w:val="clear" w:color="auto" w:fill="FFFFFF"/>
        </w:rPr>
        <w:t xml:space="preserve">Terdapat 3 atribut yang digunakan pada tabel ini. </w:t>
      </w:r>
      <w:r>
        <w:rPr>
          <w:color w:val="000000"/>
          <w:sz w:val="24"/>
          <w:szCs w:val="24"/>
          <w:shd w:val="clear" w:color="auto" w:fill="FFFFFF"/>
        </w:rPr>
        <w:t>Atribut tabel serta penjelasan telah dijabarkan pada tabel berikut ini.</w:t>
      </w:r>
    </w:p>
    <w:p w14:paraId="0B6D8130" w14:textId="5C297EAA"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5.12. Entitas </w:t>
      </w:r>
      <w:r w:rsidRPr="004153BE">
        <w:rPr>
          <w:i/>
          <w:iCs/>
          <w:color w:val="000000"/>
          <w:sz w:val="24"/>
          <w:szCs w:val="24"/>
          <w:shd w:val="clear" w:color="auto" w:fill="FFFFFF"/>
        </w:rPr>
        <w:t>sales_person</w:t>
      </w:r>
    </w:p>
    <w:tbl>
      <w:tblPr>
        <w:tblStyle w:val="TableGrid"/>
        <w:tblW w:w="0" w:type="auto"/>
        <w:tblInd w:w="1080" w:type="dxa"/>
        <w:tblLook w:val="04A0" w:firstRow="1" w:lastRow="0" w:firstColumn="1" w:lastColumn="0" w:noHBand="0" w:noVBand="1"/>
      </w:tblPr>
      <w:tblGrid>
        <w:gridCol w:w="1609"/>
        <w:gridCol w:w="1559"/>
        <w:gridCol w:w="3673"/>
      </w:tblGrid>
      <w:tr w:rsidR="00602C79" w14:paraId="67DADC4C" w14:textId="77777777" w:rsidTr="004153BE">
        <w:tc>
          <w:tcPr>
            <w:tcW w:w="1609" w:type="dxa"/>
          </w:tcPr>
          <w:p w14:paraId="31A80BA8" w14:textId="6CDC13F4"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16D3F7F0" w14:textId="4B8D2DD6"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5CDB65BD" w14:textId="650675C5"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602C79" w14:paraId="7F142E4A" w14:textId="77777777" w:rsidTr="004153BE">
        <w:tc>
          <w:tcPr>
            <w:tcW w:w="1609" w:type="dxa"/>
          </w:tcPr>
          <w:p w14:paraId="52424B3E" w14:textId="07B93EAF"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kode_sales</w:t>
            </w:r>
          </w:p>
        </w:tc>
        <w:tc>
          <w:tcPr>
            <w:tcW w:w="1559" w:type="dxa"/>
          </w:tcPr>
          <w:p w14:paraId="544D581F" w14:textId="7F1300B9"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363A8BDB" w14:textId="52FA116B"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r w:rsidR="00602C79" w14:paraId="41D288F1" w14:textId="77777777" w:rsidTr="004153BE">
        <w:tc>
          <w:tcPr>
            <w:tcW w:w="1609" w:type="dxa"/>
          </w:tcPr>
          <w:p w14:paraId="4440D600" w14:textId="538777AE"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nama_sales</w:t>
            </w:r>
          </w:p>
        </w:tc>
        <w:tc>
          <w:tcPr>
            <w:tcW w:w="1559" w:type="dxa"/>
          </w:tcPr>
          <w:p w14:paraId="065EA76E" w14:textId="51431A14"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7849C9E0" w14:textId="013614ED"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r w:rsidR="00602C79" w14:paraId="6149FC92" w14:textId="77777777" w:rsidTr="004153BE">
        <w:tc>
          <w:tcPr>
            <w:tcW w:w="1609" w:type="dxa"/>
          </w:tcPr>
          <w:p w14:paraId="44DC550D" w14:textId="21B4DF98"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divisi</w:t>
            </w:r>
          </w:p>
        </w:tc>
        <w:tc>
          <w:tcPr>
            <w:tcW w:w="1559" w:type="dxa"/>
          </w:tcPr>
          <w:p w14:paraId="53B7A2D9" w14:textId="392C68F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6EF317A" w14:textId="7ECA52DC"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Divisi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bl>
    <w:p w14:paraId="7FDEA7C0" w14:textId="77777777" w:rsidR="00111EB6" w:rsidRDefault="00111EB6" w:rsidP="00111EB6">
      <w:pPr>
        <w:pStyle w:val="ListParagraph"/>
        <w:spacing w:line="480" w:lineRule="auto"/>
        <w:ind w:left="1080"/>
        <w:rPr>
          <w:color w:val="000000"/>
          <w:sz w:val="24"/>
          <w:szCs w:val="24"/>
          <w:shd w:val="clear" w:color="auto" w:fill="FFFFFF"/>
        </w:rPr>
      </w:pPr>
    </w:p>
    <w:p w14:paraId="38F59235" w14:textId="213B6D59"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lastRenderedPageBreak/>
        <w:t>Entitas satuan</w:t>
      </w:r>
    </w:p>
    <w:p w14:paraId="64C4939B" w14:textId="73271EB1" w:rsidR="00602C79" w:rsidRDefault="00602C7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w:t>
      </w:r>
      <w:r w:rsidR="00F9466E">
        <w:rPr>
          <w:color w:val="000000"/>
          <w:sz w:val="24"/>
          <w:szCs w:val="24"/>
          <w:shd w:val="clear" w:color="auto" w:fill="FFFFFF"/>
        </w:rPr>
        <w:t xml:space="preserve">menyimpan data satuan barang. </w:t>
      </w:r>
      <w:r w:rsidR="00946C57">
        <w:rPr>
          <w:color w:val="000000"/>
          <w:sz w:val="24"/>
          <w:szCs w:val="24"/>
          <w:shd w:val="clear" w:color="auto" w:fill="FFFFFF"/>
        </w:rPr>
        <w:t xml:space="preserve">Terdapat 2 buah atribut pada tabel ini. </w:t>
      </w:r>
      <w:r w:rsidR="00F9466E">
        <w:rPr>
          <w:color w:val="000000"/>
          <w:sz w:val="24"/>
          <w:szCs w:val="24"/>
          <w:shd w:val="clear" w:color="auto" w:fill="FFFFFF"/>
        </w:rPr>
        <w:t>Atribut tabel serta penjelasan dapat dilihat pada tabel di bawah ini.</w:t>
      </w:r>
    </w:p>
    <w:p w14:paraId="4FF7A7EE" w14:textId="74C624FD"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Tabel 5.13. Entitas satuan</w:t>
      </w:r>
    </w:p>
    <w:tbl>
      <w:tblPr>
        <w:tblStyle w:val="TableGrid"/>
        <w:tblW w:w="0" w:type="auto"/>
        <w:tblInd w:w="1080" w:type="dxa"/>
        <w:tblLook w:val="04A0" w:firstRow="1" w:lastRow="0" w:firstColumn="1" w:lastColumn="0" w:noHBand="0" w:noVBand="1"/>
      </w:tblPr>
      <w:tblGrid>
        <w:gridCol w:w="1609"/>
        <w:gridCol w:w="1559"/>
        <w:gridCol w:w="3673"/>
      </w:tblGrid>
      <w:tr w:rsidR="00F9466E" w14:paraId="553379AE" w14:textId="77777777" w:rsidTr="004153BE">
        <w:tc>
          <w:tcPr>
            <w:tcW w:w="1609" w:type="dxa"/>
          </w:tcPr>
          <w:p w14:paraId="48FB36A3" w14:textId="64990267"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686BEB58" w14:textId="797A59D1"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0F3090E6" w14:textId="09D035E4"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F9466E" w14:paraId="138CD3BD" w14:textId="77777777" w:rsidTr="004153BE">
        <w:tc>
          <w:tcPr>
            <w:tcW w:w="1609" w:type="dxa"/>
          </w:tcPr>
          <w:p w14:paraId="32CFF5E8" w14:textId="6E07820B" w:rsidR="00F9466E"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w:t>
            </w:r>
            <w:r w:rsidR="00F9466E" w:rsidRPr="004153BE">
              <w:rPr>
                <w:i/>
                <w:iCs/>
                <w:color w:val="000000"/>
                <w:sz w:val="24"/>
                <w:szCs w:val="24"/>
                <w:shd w:val="clear" w:color="auto" w:fill="FFFFFF"/>
              </w:rPr>
              <w:t>d</w:t>
            </w:r>
          </w:p>
        </w:tc>
        <w:tc>
          <w:tcPr>
            <w:tcW w:w="1559" w:type="dxa"/>
          </w:tcPr>
          <w:p w14:paraId="6F199C1F" w14:textId="03FECEEC" w:rsidR="00F9466E"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w:t>
            </w:r>
            <w:r w:rsidR="00F9466E" w:rsidRPr="004153BE">
              <w:rPr>
                <w:i/>
                <w:iCs/>
                <w:color w:val="000000"/>
                <w:sz w:val="24"/>
                <w:szCs w:val="24"/>
                <w:shd w:val="clear" w:color="auto" w:fill="FFFFFF"/>
              </w:rPr>
              <w:t>nt</w:t>
            </w:r>
          </w:p>
        </w:tc>
        <w:tc>
          <w:tcPr>
            <w:tcW w:w="3673" w:type="dxa"/>
          </w:tcPr>
          <w:p w14:paraId="44873F1B" w14:textId="662D007A" w:rsidR="00F9466E" w:rsidRDefault="008A34B9" w:rsidP="004153BE">
            <w:pPr>
              <w:pStyle w:val="ListParagraph"/>
              <w:spacing w:line="360" w:lineRule="auto"/>
              <w:ind w:left="0"/>
              <w:jc w:val="center"/>
              <w:rPr>
                <w:color w:val="000000"/>
                <w:sz w:val="24"/>
                <w:szCs w:val="24"/>
                <w:shd w:val="clear" w:color="auto" w:fill="FFFFFF"/>
              </w:rPr>
            </w:pPr>
            <w:r w:rsidRPr="004153BE">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atuan</w:t>
            </w:r>
          </w:p>
        </w:tc>
      </w:tr>
      <w:tr w:rsidR="00F9466E" w14:paraId="07BB6AD6" w14:textId="77777777" w:rsidTr="004153BE">
        <w:tc>
          <w:tcPr>
            <w:tcW w:w="1609" w:type="dxa"/>
          </w:tcPr>
          <w:p w14:paraId="1CA3C6D7" w14:textId="37446DC7"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satuan</w:t>
            </w:r>
          </w:p>
        </w:tc>
        <w:tc>
          <w:tcPr>
            <w:tcW w:w="1559" w:type="dxa"/>
          </w:tcPr>
          <w:p w14:paraId="520FDD07" w14:textId="330FAEF4" w:rsidR="00F9466E"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F9466E" w:rsidRPr="004153BE">
              <w:rPr>
                <w:i/>
                <w:iCs/>
                <w:color w:val="000000"/>
                <w:sz w:val="24"/>
                <w:szCs w:val="24"/>
                <w:shd w:val="clear" w:color="auto" w:fill="FFFFFF"/>
              </w:rPr>
              <w:t>archar</w:t>
            </w:r>
          </w:p>
        </w:tc>
        <w:tc>
          <w:tcPr>
            <w:tcW w:w="3673" w:type="dxa"/>
          </w:tcPr>
          <w:p w14:paraId="459F34DA" w14:textId="0A4CC7D5" w:rsidR="00F9466E"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s</w:t>
            </w:r>
            <w:r>
              <w:rPr>
                <w:color w:val="000000"/>
                <w:sz w:val="24"/>
                <w:szCs w:val="24"/>
                <w:shd w:val="clear" w:color="auto" w:fill="FFFFFF"/>
              </w:rPr>
              <w:t>atuan</w:t>
            </w:r>
          </w:p>
        </w:tc>
      </w:tr>
    </w:tbl>
    <w:p w14:paraId="4DF3AD92" w14:textId="77777777" w:rsidR="00111EB6" w:rsidRDefault="00111EB6" w:rsidP="00111EB6">
      <w:pPr>
        <w:pStyle w:val="ListParagraph"/>
        <w:spacing w:line="480" w:lineRule="auto"/>
        <w:ind w:left="1080"/>
        <w:rPr>
          <w:color w:val="000000"/>
          <w:sz w:val="24"/>
          <w:szCs w:val="24"/>
          <w:shd w:val="clear" w:color="auto" w:fill="FFFFFF"/>
        </w:rPr>
      </w:pPr>
    </w:p>
    <w:p w14:paraId="2FD555C0" w14:textId="2B2F3AE8"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4153BE">
        <w:rPr>
          <w:i/>
          <w:iCs/>
          <w:color w:val="000000"/>
          <w:sz w:val="24"/>
          <w:szCs w:val="24"/>
          <w:shd w:val="clear" w:color="auto" w:fill="FFFFFF"/>
        </w:rPr>
        <w:t>supplier</w:t>
      </w:r>
    </w:p>
    <w:p w14:paraId="6F5F06D3" w14:textId="588DA655" w:rsidR="008A34B9" w:rsidRDefault="008A34B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w:t>
      </w:r>
      <w:r w:rsidRPr="004153BE">
        <w:rPr>
          <w:i/>
          <w:iCs/>
          <w:color w:val="000000"/>
          <w:sz w:val="24"/>
          <w:szCs w:val="24"/>
          <w:shd w:val="clear" w:color="auto" w:fill="FFFFFF"/>
        </w:rPr>
        <w:t>supplier</w:t>
      </w:r>
      <w:r>
        <w:rPr>
          <w:color w:val="000000"/>
          <w:sz w:val="24"/>
          <w:szCs w:val="24"/>
          <w:shd w:val="clear" w:color="auto" w:fill="FFFFFF"/>
        </w:rPr>
        <w:t xml:space="preserve"> perusahaan.</w:t>
      </w:r>
      <w:r w:rsidR="00946C57">
        <w:rPr>
          <w:color w:val="000000"/>
          <w:sz w:val="24"/>
          <w:szCs w:val="24"/>
          <w:shd w:val="clear" w:color="auto" w:fill="FFFFFF"/>
        </w:rPr>
        <w:t xml:space="preserve"> Terdapat 12 buah atribut pada tabel ini.</w:t>
      </w:r>
      <w:r>
        <w:rPr>
          <w:color w:val="000000"/>
          <w:sz w:val="24"/>
          <w:szCs w:val="24"/>
          <w:shd w:val="clear" w:color="auto" w:fill="FFFFFF"/>
        </w:rPr>
        <w:t xml:space="preserve"> Atribut tabel serta penjelasan telah dijabarkan pada tabel berikut ini.</w:t>
      </w:r>
    </w:p>
    <w:p w14:paraId="391203C0" w14:textId="7DB77A63" w:rsidR="00946C57"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5.14. Entitas </w:t>
      </w:r>
      <w:r w:rsidRPr="004153BE">
        <w:rPr>
          <w:i/>
          <w:iCs/>
          <w:color w:val="000000"/>
          <w:sz w:val="24"/>
          <w:szCs w:val="24"/>
          <w:shd w:val="clear" w:color="auto" w:fill="FFFFFF"/>
        </w:rPr>
        <w:t>supplier</w:t>
      </w:r>
    </w:p>
    <w:tbl>
      <w:tblPr>
        <w:tblStyle w:val="TableGrid"/>
        <w:tblW w:w="0" w:type="auto"/>
        <w:tblInd w:w="1080" w:type="dxa"/>
        <w:tblLook w:val="04A0" w:firstRow="1" w:lastRow="0" w:firstColumn="1" w:lastColumn="0" w:noHBand="0" w:noVBand="1"/>
      </w:tblPr>
      <w:tblGrid>
        <w:gridCol w:w="1750"/>
        <w:gridCol w:w="1701"/>
        <w:gridCol w:w="3390"/>
      </w:tblGrid>
      <w:tr w:rsidR="008A34B9" w14:paraId="2F99B0C4" w14:textId="77777777" w:rsidTr="004153BE">
        <w:tc>
          <w:tcPr>
            <w:tcW w:w="1750" w:type="dxa"/>
          </w:tcPr>
          <w:p w14:paraId="1F5207FE" w14:textId="6F9AD900"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701" w:type="dxa"/>
          </w:tcPr>
          <w:p w14:paraId="29094B3B" w14:textId="4DCFF341"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390" w:type="dxa"/>
          </w:tcPr>
          <w:p w14:paraId="6497D380" w14:textId="4385D15B"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8A34B9" w14:paraId="0EA871BD" w14:textId="77777777" w:rsidTr="004153BE">
        <w:tc>
          <w:tcPr>
            <w:tcW w:w="1750" w:type="dxa"/>
          </w:tcPr>
          <w:p w14:paraId="361F0BD2" w14:textId="5BD39A9E"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kode_supp</w:t>
            </w:r>
          </w:p>
        </w:tc>
        <w:tc>
          <w:tcPr>
            <w:tcW w:w="1701" w:type="dxa"/>
          </w:tcPr>
          <w:p w14:paraId="60154F1A" w14:textId="5F1063BD"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w:t>
            </w:r>
            <w:r w:rsidR="008A34B9" w:rsidRPr="004153BE">
              <w:rPr>
                <w:i/>
                <w:iCs/>
                <w:color w:val="000000"/>
                <w:sz w:val="24"/>
                <w:szCs w:val="24"/>
                <w:shd w:val="clear" w:color="auto" w:fill="FFFFFF"/>
              </w:rPr>
              <w:t>rchar</w:t>
            </w:r>
          </w:p>
        </w:tc>
        <w:tc>
          <w:tcPr>
            <w:tcW w:w="3390" w:type="dxa"/>
          </w:tcPr>
          <w:p w14:paraId="2C889427" w14:textId="175C047E"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56C7804C" w14:textId="77777777" w:rsidTr="004153BE">
        <w:tc>
          <w:tcPr>
            <w:tcW w:w="1750" w:type="dxa"/>
          </w:tcPr>
          <w:p w14:paraId="6F2023C4" w14:textId="1D20B4FA"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nama_supp</w:t>
            </w:r>
          </w:p>
        </w:tc>
        <w:tc>
          <w:tcPr>
            <w:tcW w:w="1701" w:type="dxa"/>
          </w:tcPr>
          <w:p w14:paraId="3F091AAD" w14:textId="4C2A5C29"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5B513E15" w14:textId="5F06F499"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946C57" w14:paraId="7A0EBD9C" w14:textId="77777777" w:rsidTr="004153BE">
        <w:tc>
          <w:tcPr>
            <w:tcW w:w="1750" w:type="dxa"/>
          </w:tcPr>
          <w:p w14:paraId="457B8C2C" w14:textId="55A53511" w:rsidR="00946C57" w:rsidRP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bank</w:t>
            </w:r>
          </w:p>
        </w:tc>
        <w:tc>
          <w:tcPr>
            <w:tcW w:w="1701" w:type="dxa"/>
          </w:tcPr>
          <w:p w14:paraId="2FBD5EE9" w14:textId="73A208E1" w:rsidR="00946C57"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390" w:type="dxa"/>
          </w:tcPr>
          <w:p w14:paraId="0EEECBD7" w14:textId="34C8952C" w:rsidR="00946C57" w:rsidRDefault="00290110"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w:t>
            </w:r>
            <w:r w:rsidR="00946C57">
              <w:rPr>
                <w:color w:val="000000"/>
                <w:sz w:val="24"/>
                <w:szCs w:val="24"/>
                <w:shd w:val="clear" w:color="auto" w:fill="FFFFFF"/>
              </w:rPr>
              <w:t xml:space="preserve">ama </w:t>
            </w:r>
            <w:r>
              <w:rPr>
                <w:color w:val="000000"/>
                <w:sz w:val="24"/>
                <w:szCs w:val="24"/>
                <w:shd w:val="clear" w:color="auto" w:fill="FFFFFF"/>
              </w:rPr>
              <w:t>b</w:t>
            </w:r>
            <w:r w:rsidR="00946C57">
              <w:rPr>
                <w:color w:val="000000"/>
                <w:sz w:val="24"/>
                <w:szCs w:val="24"/>
                <w:shd w:val="clear" w:color="auto" w:fill="FFFFFF"/>
              </w:rPr>
              <w:t>ank</w:t>
            </w:r>
          </w:p>
        </w:tc>
      </w:tr>
      <w:tr w:rsidR="008A34B9" w14:paraId="21918148" w14:textId="77777777" w:rsidTr="004153BE">
        <w:tc>
          <w:tcPr>
            <w:tcW w:w="1750" w:type="dxa"/>
          </w:tcPr>
          <w:p w14:paraId="3E91C731" w14:textId="42EA340F"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acc_bank</w:t>
            </w:r>
          </w:p>
        </w:tc>
        <w:tc>
          <w:tcPr>
            <w:tcW w:w="1701" w:type="dxa"/>
          </w:tcPr>
          <w:p w14:paraId="799365A2" w14:textId="7A6FFA46"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26AEF8F4" w14:textId="494CCE08"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r</w:t>
            </w:r>
            <w:r>
              <w:rPr>
                <w:color w:val="000000"/>
                <w:sz w:val="24"/>
                <w:szCs w:val="24"/>
                <w:shd w:val="clear" w:color="auto" w:fill="FFFFFF"/>
              </w:rPr>
              <w:t xml:space="preserve">ekening </w:t>
            </w:r>
            <w:r w:rsidR="00290110">
              <w:rPr>
                <w:color w:val="000000"/>
                <w:sz w:val="24"/>
                <w:szCs w:val="24"/>
                <w:shd w:val="clear" w:color="auto" w:fill="FFFFFF"/>
              </w:rPr>
              <w:t>p</w:t>
            </w:r>
            <w:r>
              <w:rPr>
                <w:color w:val="000000"/>
                <w:sz w:val="24"/>
                <w:szCs w:val="24"/>
                <w:shd w:val="clear" w:color="auto" w:fill="FFFFFF"/>
              </w:rPr>
              <w:t>erusahaan</w:t>
            </w:r>
            <w:r w:rsidR="00946C57">
              <w:rPr>
                <w:color w:val="000000"/>
                <w:sz w:val="24"/>
                <w:szCs w:val="24"/>
                <w:shd w:val="clear" w:color="auto" w:fill="FFFFFF"/>
              </w:rPr>
              <w:t xml:space="preserve"> </w:t>
            </w:r>
            <w:r w:rsidR="00290110">
              <w:rPr>
                <w:color w:val="000000"/>
                <w:sz w:val="24"/>
                <w:szCs w:val="24"/>
                <w:shd w:val="clear" w:color="auto" w:fill="FFFFFF"/>
              </w:rPr>
              <w:t>s</w:t>
            </w:r>
            <w:r w:rsidR="00946C57" w:rsidRPr="00946C57">
              <w:rPr>
                <w:i/>
                <w:iCs/>
                <w:color w:val="000000"/>
                <w:sz w:val="24"/>
                <w:szCs w:val="24"/>
                <w:shd w:val="clear" w:color="auto" w:fill="FFFFFF"/>
              </w:rPr>
              <w:t>upplier</w:t>
            </w:r>
          </w:p>
        </w:tc>
      </w:tr>
      <w:tr w:rsidR="008A34B9" w14:paraId="3E71DC36" w14:textId="77777777" w:rsidTr="004153BE">
        <w:tc>
          <w:tcPr>
            <w:tcW w:w="1750" w:type="dxa"/>
          </w:tcPr>
          <w:p w14:paraId="66197C6C" w14:textId="6C4029AA"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alm_1</w:t>
            </w:r>
          </w:p>
        </w:tc>
        <w:tc>
          <w:tcPr>
            <w:tcW w:w="1701" w:type="dxa"/>
          </w:tcPr>
          <w:p w14:paraId="7AC73032" w14:textId="4439FA45"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4690DCC2" w14:textId="356AE737"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Alamat 1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0C9A3F05" w14:textId="77777777" w:rsidTr="004153BE">
        <w:tc>
          <w:tcPr>
            <w:tcW w:w="1750" w:type="dxa"/>
          </w:tcPr>
          <w:p w14:paraId="3119E660" w14:textId="1E881A91"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alm_2</w:t>
            </w:r>
          </w:p>
        </w:tc>
        <w:tc>
          <w:tcPr>
            <w:tcW w:w="1701" w:type="dxa"/>
          </w:tcPr>
          <w:p w14:paraId="49A7B3C9" w14:textId="4788BED3"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41A907BA" w14:textId="241F6770"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Alamat 2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382FD4DB" w14:textId="77777777" w:rsidTr="004153BE">
        <w:tc>
          <w:tcPr>
            <w:tcW w:w="1750" w:type="dxa"/>
          </w:tcPr>
          <w:p w14:paraId="14704B21" w14:textId="6F416F74"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kota</w:t>
            </w:r>
          </w:p>
        </w:tc>
        <w:tc>
          <w:tcPr>
            <w:tcW w:w="1701" w:type="dxa"/>
          </w:tcPr>
          <w:p w14:paraId="32FF0030" w14:textId="76B462AE"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7BB70B0C" w14:textId="711968DE"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Kota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2D751138" w14:textId="77777777" w:rsidTr="004153BE">
        <w:tc>
          <w:tcPr>
            <w:tcW w:w="1750" w:type="dxa"/>
          </w:tcPr>
          <w:p w14:paraId="1E059506" w14:textId="726FFDCC"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negara</w:t>
            </w:r>
          </w:p>
        </w:tc>
        <w:tc>
          <w:tcPr>
            <w:tcW w:w="1701" w:type="dxa"/>
          </w:tcPr>
          <w:p w14:paraId="5732DB40" w14:textId="439447D3"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5511F872" w14:textId="79ED074E"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Negara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6A19019B" w14:textId="77777777" w:rsidTr="004153BE">
        <w:tc>
          <w:tcPr>
            <w:tcW w:w="1750" w:type="dxa"/>
          </w:tcPr>
          <w:p w14:paraId="4BC1EED9" w14:textId="3CD0D7EA"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kontak</w:t>
            </w:r>
          </w:p>
        </w:tc>
        <w:tc>
          <w:tcPr>
            <w:tcW w:w="1701" w:type="dxa"/>
          </w:tcPr>
          <w:p w14:paraId="69F4D0C6" w14:textId="12F70C8B"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6FFA22E1" w14:textId="05E95EA5"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k</w:t>
            </w:r>
            <w:r>
              <w:rPr>
                <w:color w:val="000000"/>
                <w:sz w:val="24"/>
                <w:szCs w:val="24"/>
                <w:shd w:val="clear" w:color="auto" w:fill="FFFFFF"/>
              </w:rPr>
              <w:t xml:space="preserve">ontak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6BC39B18" w14:textId="77777777" w:rsidTr="004153BE">
        <w:tc>
          <w:tcPr>
            <w:tcW w:w="1750" w:type="dxa"/>
          </w:tcPr>
          <w:p w14:paraId="01F8D538" w14:textId="70E83D49"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jabatan</w:t>
            </w:r>
          </w:p>
        </w:tc>
        <w:tc>
          <w:tcPr>
            <w:tcW w:w="1701" w:type="dxa"/>
          </w:tcPr>
          <w:p w14:paraId="42186AE2" w14:textId="2F9172DA"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3DC93A05" w14:textId="176FF6F1"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Jabatan </w:t>
            </w:r>
            <w:r w:rsidR="00290110">
              <w:rPr>
                <w:color w:val="000000"/>
                <w:sz w:val="24"/>
                <w:szCs w:val="24"/>
                <w:shd w:val="clear" w:color="auto" w:fill="FFFFFF"/>
              </w:rPr>
              <w:t>k</w:t>
            </w:r>
            <w:r>
              <w:rPr>
                <w:color w:val="000000"/>
                <w:sz w:val="24"/>
                <w:szCs w:val="24"/>
                <w:shd w:val="clear" w:color="auto" w:fill="FFFFFF"/>
              </w:rPr>
              <w:t>ontak</w:t>
            </w:r>
          </w:p>
        </w:tc>
      </w:tr>
      <w:tr w:rsidR="008A34B9" w14:paraId="4AD41516" w14:textId="77777777" w:rsidTr="004153BE">
        <w:tc>
          <w:tcPr>
            <w:tcW w:w="1750" w:type="dxa"/>
          </w:tcPr>
          <w:p w14:paraId="13908833" w14:textId="1BFEA0DC"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no_telp</w:t>
            </w:r>
          </w:p>
        </w:tc>
        <w:tc>
          <w:tcPr>
            <w:tcW w:w="1701" w:type="dxa"/>
          </w:tcPr>
          <w:p w14:paraId="2AC5CD6B" w14:textId="000BF37D"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016640E4" w14:textId="3C027164"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t</w:t>
            </w:r>
            <w:r>
              <w:rPr>
                <w:color w:val="000000"/>
                <w:sz w:val="24"/>
                <w:szCs w:val="24"/>
                <w:shd w:val="clear" w:color="auto" w:fill="FFFFFF"/>
              </w:rPr>
              <w:t xml:space="preserve">elepon </w:t>
            </w:r>
            <w:r w:rsidR="00290110">
              <w:rPr>
                <w:color w:val="000000"/>
                <w:sz w:val="24"/>
                <w:szCs w:val="24"/>
                <w:shd w:val="clear" w:color="auto" w:fill="FFFFFF"/>
              </w:rPr>
              <w:t>k</w:t>
            </w:r>
            <w:r>
              <w:rPr>
                <w:color w:val="000000"/>
                <w:sz w:val="24"/>
                <w:szCs w:val="24"/>
                <w:shd w:val="clear" w:color="auto" w:fill="FFFFFF"/>
              </w:rPr>
              <w:t>ontak</w:t>
            </w:r>
          </w:p>
        </w:tc>
      </w:tr>
      <w:tr w:rsidR="008A34B9" w14:paraId="4C46A2F3" w14:textId="77777777" w:rsidTr="004153BE">
        <w:tc>
          <w:tcPr>
            <w:tcW w:w="1750" w:type="dxa"/>
          </w:tcPr>
          <w:p w14:paraId="09403D44" w14:textId="1B516083"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lastRenderedPageBreak/>
              <w:t>email</w:t>
            </w:r>
          </w:p>
        </w:tc>
        <w:tc>
          <w:tcPr>
            <w:tcW w:w="1701" w:type="dxa"/>
          </w:tcPr>
          <w:p w14:paraId="007B14C0" w14:textId="459D3AD5"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0CD7C253" w14:textId="515FADE0"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Email </w:t>
            </w:r>
            <w:r w:rsidR="00290110">
              <w:rPr>
                <w:color w:val="000000"/>
                <w:sz w:val="24"/>
                <w:szCs w:val="24"/>
                <w:shd w:val="clear" w:color="auto" w:fill="FFFFFF"/>
              </w:rPr>
              <w:t>k</w:t>
            </w:r>
            <w:r>
              <w:rPr>
                <w:color w:val="000000"/>
                <w:sz w:val="24"/>
                <w:szCs w:val="24"/>
                <w:shd w:val="clear" w:color="auto" w:fill="FFFFFF"/>
              </w:rPr>
              <w:t>ontak</w:t>
            </w:r>
          </w:p>
        </w:tc>
      </w:tr>
    </w:tbl>
    <w:p w14:paraId="05BA410D" w14:textId="77777777" w:rsidR="00111EB6" w:rsidRDefault="00111EB6" w:rsidP="00111EB6">
      <w:pPr>
        <w:pStyle w:val="ListParagraph"/>
        <w:spacing w:line="480" w:lineRule="auto"/>
        <w:ind w:left="1080"/>
        <w:jc w:val="both"/>
        <w:rPr>
          <w:color w:val="000000"/>
          <w:sz w:val="24"/>
          <w:szCs w:val="24"/>
          <w:shd w:val="clear" w:color="auto" w:fill="FFFFFF"/>
        </w:rPr>
      </w:pPr>
    </w:p>
    <w:p w14:paraId="2A16CB9A" w14:textId="5CBACF94" w:rsidR="001B1F90" w:rsidRDefault="001B1F90" w:rsidP="001B1F90">
      <w:pPr>
        <w:pStyle w:val="ListParagraph"/>
        <w:numPr>
          <w:ilvl w:val="0"/>
          <w:numId w:val="50"/>
        </w:numPr>
        <w:spacing w:line="480" w:lineRule="auto"/>
        <w:jc w:val="both"/>
        <w:rPr>
          <w:color w:val="000000"/>
          <w:sz w:val="24"/>
          <w:szCs w:val="24"/>
          <w:shd w:val="clear" w:color="auto" w:fill="FFFFFF"/>
        </w:rPr>
      </w:pPr>
      <w:r>
        <w:rPr>
          <w:color w:val="000000"/>
          <w:sz w:val="24"/>
          <w:szCs w:val="24"/>
          <w:shd w:val="clear" w:color="auto" w:fill="FFFFFF"/>
        </w:rPr>
        <w:t xml:space="preserve">Entitas </w:t>
      </w:r>
      <w:r w:rsidRPr="001B1F90">
        <w:rPr>
          <w:i/>
          <w:iCs/>
          <w:color w:val="000000"/>
          <w:sz w:val="24"/>
          <w:szCs w:val="24"/>
          <w:shd w:val="clear" w:color="auto" w:fill="FFFFFF"/>
        </w:rPr>
        <w:t>mutasi_stok</w:t>
      </w:r>
    </w:p>
    <w:p w14:paraId="7150705F" w14:textId="0A4EF965" w:rsidR="001B1F90" w:rsidRDefault="001B1F90" w:rsidP="001B1F90">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jumlah barang yang masuk dan keluar di gudang tertentu pada suatu transaksi. Terdapat </w:t>
      </w:r>
      <w:r w:rsidR="00290110">
        <w:rPr>
          <w:color w:val="000000"/>
          <w:sz w:val="24"/>
          <w:szCs w:val="24"/>
          <w:shd w:val="clear" w:color="auto" w:fill="FFFFFF"/>
        </w:rPr>
        <w:t>12</w:t>
      </w:r>
      <w:r>
        <w:rPr>
          <w:color w:val="000000"/>
          <w:sz w:val="24"/>
          <w:szCs w:val="24"/>
          <w:shd w:val="clear" w:color="auto" w:fill="FFFFFF"/>
        </w:rPr>
        <w:t xml:space="preserve"> atribut yang disediakan pada tabel ini. Atribut serta penjelasan untuk entitas ini dapat dilihat pada tabel di bawah ini.</w:t>
      </w:r>
    </w:p>
    <w:p w14:paraId="433AAC37" w14:textId="79C048AE"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5.15. Entitas </w:t>
      </w:r>
      <w:r w:rsidRPr="00111EB6">
        <w:rPr>
          <w:i/>
          <w:iCs/>
          <w:color w:val="000000"/>
          <w:sz w:val="24"/>
          <w:szCs w:val="24"/>
          <w:shd w:val="clear" w:color="auto" w:fill="FFFFFF"/>
        </w:rPr>
        <w:t>mutasi_stok</w:t>
      </w:r>
    </w:p>
    <w:tbl>
      <w:tblPr>
        <w:tblStyle w:val="TableGrid"/>
        <w:tblW w:w="0" w:type="auto"/>
        <w:tblInd w:w="1080" w:type="dxa"/>
        <w:tblLook w:val="04A0" w:firstRow="1" w:lastRow="0" w:firstColumn="1" w:lastColumn="0" w:noHBand="0" w:noVBand="1"/>
      </w:tblPr>
      <w:tblGrid>
        <w:gridCol w:w="2349"/>
        <w:gridCol w:w="2168"/>
        <w:gridCol w:w="2324"/>
      </w:tblGrid>
      <w:tr w:rsidR="001B1F90" w14:paraId="2444D0F4" w14:textId="77777777" w:rsidTr="001B1F90">
        <w:tc>
          <w:tcPr>
            <w:tcW w:w="2640" w:type="dxa"/>
          </w:tcPr>
          <w:p w14:paraId="0C1A5983" w14:textId="1B180B00"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2640" w:type="dxa"/>
          </w:tcPr>
          <w:p w14:paraId="69E8A365" w14:textId="35C6AD9D"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2641" w:type="dxa"/>
          </w:tcPr>
          <w:p w14:paraId="1CD14B5C" w14:textId="348CAC7E"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1B1F90" w14:paraId="2A5D65E7" w14:textId="77777777" w:rsidTr="001B1F90">
        <w:tc>
          <w:tcPr>
            <w:tcW w:w="2640" w:type="dxa"/>
          </w:tcPr>
          <w:p w14:paraId="7F10F3E2" w14:textId="6BB58F8A" w:rsidR="001B1F90" w:rsidRPr="001B1F90" w:rsidRDefault="001B1F9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w:t>
            </w:r>
            <w:r w:rsidRPr="001B1F90">
              <w:rPr>
                <w:i/>
                <w:iCs/>
                <w:color w:val="000000"/>
                <w:sz w:val="24"/>
                <w:szCs w:val="24"/>
                <w:shd w:val="clear" w:color="auto" w:fill="FFFFFF"/>
              </w:rPr>
              <w:t>d</w:t>
            </w:r>
          </w:p>
        </w:tc>
        <w:tc>
          <w:tcPr>
            <w:tcW w:w="2640" w:type="dxa"/>
          </w:tcPr>
          <w:p w14:paraId="48691DBC" w14:textId="5EE9018E"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w:t>
            </w:r>
            <w:r w:rsidR="001B1F90" w:rsidRPr="001B1F90">
              <w:rPr>
                <w:i/>
                <w:iCs/>
                <w:color w:val="000000"/>
                <w:sz w:val="24"/>
                <w:szCs w:val="24"/>
                <w:shd w:val="clear" w:color="auto" w:fill="FFFFFF"/>
              </w:rPr>
              <w:t>nt</w:t>
            </w:r>
          </w:p>
        </w:tc>
        <w:tc>
          <w:tcPr>
            <w:tcW w:w="2641" w:type="dxa"/>
          </w:tcPr>
          <w:p w14:paraId="03A6A039" w14:textId="15D6C357" w:rsidR="001B1F90" w:rsidRDefault="001B1F90" w:rsidP="001B1F90">
            <w:pPr>
              <w:pStyle w:val="ListParagraph"/>
              <w:spacing w:line="360" w:lineRule="auto"/>
              <w:ind w:left="0"/>
              <w:jc w:val="center"/>
              <w:rPr>
                <w:color w:val="000000"/>
                <w:sz w:val="24"/>
                <w:szCs w:val="24"/>
                <w:shd w:val="clear" w:color="auto" w:fill="FFFFFF"/>
              </w:rPr>
            </w:pPr>
            <w:r w:rsidRPr="00290110">
              <w:rPr>
                <w:i/>
                <w:iCs/>
                <w:color w:val="000000"/>
                <w:sz w:val="24"/>
                <w:szCs w:val="24"/>
                <w:shd w:val="clear" w:color="auto" w:fill="FFFFFF"/>
              </w:rPr>
              <w:t>Id</w:t>
            </w:r>
            <w:r>
              <w:rPr>
                <w:color w:val="000000"/>
                <w:sz w:val="24"/>
                <w:szCs w:val="24"/>
                <w:shd w:val="clear" w:color="auto" w:fill="FFFFFF"/>
              </w:rPr>
              <w:t xml:space="preserve"> </w:t>
            </w:r>
            <w:r w:rsidR="00DA10E5">
              <w:rPr>
                <w:color w:val="000000"/>
                <w:sz w:val="24"/>
                <w:szCs w:val="24"/>
                <w:shd w:val="clear" w:color="auto" w:fill="FFFFFF"/>
              </w:rPr>
              <w:t>m</w:t>
            </w:r>
            <w:r>
              <w:rPr>
                <w:color w:val="000000"/>
                <w:sz w:val="24"/>
                <w:szCs w:val="24"/>
                <w:shd w:val="clear" w:color="auto" w:fill="FFFFFF"/>
              </w:rPr>
              <w:t>utasi</w:t>
            </w:r>
          </w:p>
        </w:tc>
      </w:tr>
      <w:tr w:rsidR="001B1F90" w14:paraId="3789C314" w14:textId="77777777" w:rsidTr="001B1F90">
        <w:tc>
          <w:tcPr>
            <w:tcW w:w="2640" w:type="dxa"/>
          </w:tcPr>
          <w:p w14:paraId="5C1B156D" w14:textId="42501D2A" w:rsidR="001B1F90" w:rsidRPr="001B1F90" w:rsidRDefault="001B1F9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n</w:t>
            </w:r>
            <w:r w:rsidRPr="001B1F90">
              <w:rPr>
                <w:i/>
                <w:iCs/>
                <w:color w:val="000000"/>
                <w:sz w:val="24"/>
                <w:szCs w:val="24"/>
                <w:shd w:val="clear" w:color="auto" w:fill="FFFFFF"/>
              </w:rPr>
              <w:t>o_bukti</w:t>
            </w:r>
          </w:p>
        </w:tc>
        <w:tc>
          <w:tcPr>
            <w:tcW w:w="2640" w:type="dxa"/>
          </w:tcPr>
          <w:p w14:paraId="1611CD84" w14:textId="353915B6" w:rsidR="001B1F90" w:rsidRPr="001B1F90" w:rsidRDefault="001B1F90" w:rsidP="001B1F90">
            <w:pPr>
              <w:pStyle w:val="ListParagraph"/>
              <w:spacing w:line="360" w:lineRule="auto"/>
              <w:ind w:left="0"/>
              <w:jc w:val="center"/>
              <w:rPr>
                <w:i/>
                <w:iCs/>
                <w:color w:val="000000"/>
                <w:sz w:val="24"/>
                <w:szCs w:val="24"/>
                <w:shd w:val="clear" w:color="auto" w:fill="FFFFFF"/>
              </w:rPr>
            </w:pPr>
            <w:r w:rsidRPr="001B1F90">
              <w:rPr>
                <w:i/>
                <w:iCs/>
                <w:color w:val="000000"/>
                <w:sz w:val="24"/>
                <w:szCs w:val="24"/>
                <w:shd w:val="clear" w:color="auto" w:fill="FFFFFF"/>
              </w:rPr>
              <w:t>varchar</w:t>
            </w:r>
          </w:p>
        </w:tc>
        <w:tc>
          <w:tcPr>
            <w:tcW w:w="2641" w:type="dxa"/>
          </w:tcPr>
          <w:p w14:paraId="44060F67" w14:textId="79803398"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DA10E5">
              <w:rPr>
                <w:color w:val="000000"/>
                <w:sz w:val="24"/>
                <w:szCs w:val="24"/>
                <w:shd w:val="clear" w:color="auto" w:fill="FFFFFF"/>
              </w:rPr>
              <w:t>n</w:t>
            </w:r>
            <w:r>
              <w:rPr>
                <w:color w:val="000000"/>
                <w:sz w:val="24"/>
                <w:szCs w:val="24"/>
                <w:shd w:val="clear" w:color="auto" w:fill="FFFFFF"/>
              </w:rPr>
              <w:t>ota</w:t>
            </w:r>
          </w:p>
        </w:tc>
      </w:tr>
      <w:tr w:rsidR="001B1F90" w14:paraId="16F21D29" w14:textId="77777777" w:rsidTr="001B1F90">
        <w:tc>
          <w:tcPr>
            <w:tcW w:w="2640" w:type="dxa"/>
          </w:tcPr>
          <w:p w14:paraId="3B0D95E1" w14:textId="4EE361BF" w:rsidR="001B1F90" w:rsidRPr="00290110" w:rsidRDefault="0029011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2640" w:type="dxa"/>
          </w:tcPr>
          <w:p w14:paraId="133BBABF" w14:textId="53009749"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date</w:t>
            </w:r>
          </w:p>
        </w:tc>
        <w:tc>
          <w:tcPr>
            <w:tcW w:w="2641" w:type="dxa"/>
          </w:tcPr>
          <w:p w14:paraId="7577FB57" w14:textId="67EF6ED1" w:rsidR="001B1F90" w:rsidRDefault="0029011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DA10E5">
              <w:rPr>
                <w:color w:val="000000"/>
                <w:sz w:val="24"/>
                <w:szCs w:val="24"/>
                <w:shd w:val="clear" w:color="auto" w:fill="FFFFFF"/>
              </w:rPr>
              <w:t>m</w:t>
            </w:r>
            <w:r>
              <w:rPr>
                <w:color w:val="000000"/>
                <w:sz w:val="24"/>
                <w:szCs w:val="24"/>
                <w:shd w:val="clear" w:color="auto" w:fill="FFFFFF"/>
              </w:rPr>
              <w:t xml:space="preserve">utasi </w:t>
            </w:r>
            <w:r w:rsidR="00DA10E5">
              <w:rPr>
                <w:color w:val="000000"/>
                <w:sz w:val="24"/>
                <w:szCs w:val="24"/>
                <w:shd w:val="clear" w:color="auto" w:fill="FFFFFF"/>
              </w:rPr>
              <w:t>b</w:t>
            </w:r>
            <w:r>
              <w:rPr>
                <w:color w:val="000000"/>
                <w:sz w:val="24"/>
                <w:szCs w:val="24"/>
                <w:shd w:val="clear" w:color="auto" w:fill="FFFFFF"/>
              </w:rPr>
              <w:t>arang</w:t>
            </w:r>
          </w:p>
        </w:tc>
      </w:tr>
      <w:tr w:rsidR="001B1F90" w14:paraId="331229F1" w14:textId="77777777" w:rsidTr="001B1F90">
        <w:tc>
          <w:tcPr>
            <w:tcW w:w="2640" w:type="dxa"/>
          </w:tcPr>
          <w:p w14:paraId="61557EBE" w14:textId="108D6BEB" w:rsidR="001B1F90" w:rsidRPr="001B1F90" w:rsidRDefault="001B1F9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w:t>
            </w:r>
            <w:r w:rsidRPr="001B1F90">
              <w:rPr>
                <w:i/>
                <w:iCs/>
                <w:color w:val="000000"/>
                <w:sz w:val="24"/>
                <w:szCs w:val="24"/>
                <w:shd w:val="clear" w:color="auto" w:fill="FFFFFF"/>
              </w:rPr>
              <w:t>ode_</w:t>
            </w:r>
            <w:r w:rsidR="00290110">
              <w:rPr>
                <w:i/>
                <w:iCs/>
                <w:color w:val="000000"/>
                <w:sz w:val="24"/>
                <w:szCs w:val="24"/>
                <w:shd w:val="clear" w:color="auto" w:fill="FFFFFF"/>
              </w:rPr>
              <w:t>brg</w:t>
            </w:r>
          </w:p>
        </w:tc>
        <w:tc>
          <w:tcPr>
            <w:tcW w:w="2640" w:type="dxa"/>
          </w:tcPr>
          <w:p w14:paraId="27EC187D" w14:textId="60592666" w:rsidR="001B1F90" w:rsidRPr="001B1F90" w:rsidRDefault="001B1F90" w:rsidP="001B1F90">
            <w:pPr>
              <w:pStyle w:val="ListParagraph"/>
              <w:spacing w:line="360" w:lineRule="auto"/>
              <w:ind w:left="0"/>
              <w:jc w:val="center"/>
              <w:rPr>
                <w:i/>
                <w:iCs/>
                <w:color w:val="000000"/>
                <w:sz w:val="24"/>
                <w:szCs w:val="24"/>
                <w:shd w:val="clear" w:color="auto" w:fill="FFFFFF"/>
              </w:rPr>
            </w:pPr>
            <w:r w:rsidRPr="001B1F90">
              <w:rPr>
                <w:i/>
                <w:iCs/>
                <w:color w:val="000000"/>
                <w:sz w:val="24"/>
                <w:szCs w:val="24"/>
                <w:shd w:val="clear" w:color="auto" w:fill="FFFFFF"/>
              </w:rPr>
              <w:t>varchar</w:t>
            </w:r>
          </w:p>
        </w:tc>
        <w:tc>
          <w:tcPr>
            <w:tcW w:w="2641" w:type="dxa"/>
          </w:tcPr>
          <w:p w14:paraId="2774489B" w14:textId="7A5247CB"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DA10E5">
              <w:rPr>
                <w:color w:val="000000"/>
                <w:sz w:val="24"/>
                <w:szCs w:val="24"/>
                <w:shd w:val="clear" w:color="auto" w:fill="FFFFFF"/>
              </w:rPr>
              <w:t>b</w:t>
            </w:r>
            <w:r w:rsidR="00290110">
              <w:rPr>
                <w:color w:val="000000"/>
                <w:sz w:val="24"/>
                <w:szCs w:val="24"/>
                <w:shd w:val="clear" w:color="auto" w:fill="FFFFFF"/>
              </w:rPr>
              <w:t>arang</w:t>
            </w:r>
          </w:p>
        </w:tc>
      </w:tr>
      <w:tr w:rsidR="001B1F90" w14:paraId="057E450F" w14:textId="77777777" w:rsidTr="001B1F90">
        <w:tc>
          <w:tcPr>
            <w:tcW w:w="2640" w:type="dxa"/>
          </w:tcPr>
          <w:p w14:paraId="5ADFCEE7" w14:textId="0BF946AF"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nama_brg</w:t>
            </w:r>
          </w:p>
        </w:tc>
        <w:tc>
          <w:tcPr>
            <w:tcW w:w="2640" w:type="dxa"/>
          </w:tcPr>
          <w:p w14:paraId="57115147" w14:textId="2235E01E"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2641" w:type="dxa"/>
          </w:tcPr>
          <w:p w14:paraId="4E67F712" w14:textId="2D84BDF6" w:rsidR="001B1F90" w:rsidRDefault="0029011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DA10E5">
              <w:rPr>
                <w:color w:val="000000"/>
                <w:sz w:val="24"/>
                <w:szCs w:val="24"/>
                <w:shd w:val="clear" w:color="auto" w:fill="FFFFFF"/>
              </w:rPr>
              <w:t>b</w:t>
            </w:r>
            <w:r>
              <w:rPr>
                <w:color w:val="000000"/>
                <w:sz w:val="24"/>
                <w:szCs w:val="24"/>
                <w:shd w:val="clear" w:color="auto" w:fill="FFFFFF"/>
              </w:rPr>
              <w:t>arang</w:t>
            </w:r>
          </w:p>
        </w:tc>
      </w:tr>
      <w:tr w:rsidR="001B1F90" w14:paraId="524A8773" w14:textId="77777777" w:rsidTr="001B1F90">
        <w:tc>
          <w:tcPr>
            <w:tcW w:w="2640" w:type="dxa"/>
          </w:tcPr>
          <w:p w14:paraId="582C09EB" w14:textId="32DDD3D9" w:rsidR="001B1F90" w:rsidRPr="001B1F90" w:rsidRDefault="00290110" w:rsidP="00290110">
            <w:pPr>
              <w:pStyle w:val="ListParagraph"/>
              <w:spacing w:line="360" w:lineRule="auto"/>
              <w:ind w:left="0"/>
              <w:rPr>
                <w:i/>
                <w:iCs/>
                <w:color w:val="000000"/>
                <w:sz w:val="24"/>
                <w:szCs w:val="24"/>
                <w:shd w:val="clear" w:color="auto" w:fill="FFFFFF"/>
              </w:rPr>
            </w:pPr>
            <w:r>
              <w:rPr>
                <w:i/>
                <w:iCs/>
                <w:color w:val="000000"/>
                <w:sz w:val="24"/>
                <w:szCs w:val="24"/>
                <w:shd w:val="clear" w:color="auto" w:fill="FFFFFF"/>
              </w:rPr>
              <w:t xml:space="preserve">         id_satuan</w:t>
            </w:r>
          </w:p>
        </w:tc>
        <w:tc>
          <w:tcPr>
            <w:tcW w:w="2640" w:type="dxa"/>
          </w:tcPr>
          <w:p w14:paraId="2C85626D" w14:textId="4164FE79" w:rsidR="001B1F90" w:rsidRPr="001B1F90" w:rsidRDefault="001B1F90" w:rsidP="001B1F90">
            <w:pPr>
              <w:pStyle w:val="ListParagraph"/>
              <w:spacing w:line="360" w:lineRule="auto"/>
              <w:ind w:left="0"/>
              <w:jc w:val="center"/>
              <w:rPr>
                <w:i/>
                <w:iCs/>
                <w:color w:val="000000"/>
                <w:sz w:val="24"/>
                <w:szCs w:val="24"/>
                <w:shd w:val="clear" w:color="auto" w:fill="FFFFFF"/>
              </w:rPr>
            </w:pPr>
            <w:r w:rsidRPr="001B1F90">
              <w:rPr>
                <w:i/>
                <w:iCs/>
                <w:color w:val="000000"/>
                <w:sz w:val="24"/>
                <w:szCs w:val="24"/>
                <w:shd w:val="clear" w:color="auto" w:fill="FFFFFF"/>
              </w:rPr>
              <w:t>int</w:t>
            </w:r>
          </w:p>
        </w:tc>
        <w:tc>
          <w:tcPr>
            <w:tcW w:w="2641" w:type="dxa"/>
          </w:tcPr>
          <w:p w14:paraId="141DB236" w14:textId="64562DDE" w:rsidR="001B1F90" w:rsidRDefault="00290110" w:rsidP="001B1F90">
            <w:pPr>
              <w:pStyle w:val="ListParagraph"/>
              <w:spacing w:line="360" w:lineRule="auto"/>
              <w:ind w:left="0"/>
              <w:jc w:val="center"/>
              <w:rPr>
                <w:color w:val="000000"/>
                <w:sz w:val="24"/>
                <w:szCs w:val="24"/>
                <w:shd w:val="clear" w:color="auto" w:fill="FFFFFF"/>
              </w:rPr>
            </w:pPr>
            <w:r w:rsidRPr="00290110">
              <w:rPr>
                <w:i/>
                <w:iCs/>
                <w:color w:val="000000"/>
                <w:sz w:val="24"/>
                <w:szCs w:val="24"/>
                <w:shd w:val="clear" w:color="auto" w:fill="FFFFFF"/>
              </w:rPr>
              <w:t>Id</w:t>
            </w:r>
            <w:r>
              <w:rPr>
                <w:color w:val="000000"/>
                <w:sz w:val="24"/>
                <w:szCs w:val="24"/>
                <w:shd w:val="clear" w:color="auto" w:fill="FFFFFF"/>
              </w:rPr>
              <w:t xml:space="preserve"> </w:t>
            </w:r>
            <w:r w:rsidR="00DA10E5">
              <w:rPr>
                <w:color w:val="000000"/>
                <w:sz w:val="24"/>
                <w:szCs w:val="24"/>
                <w:shd w:val="clear" w:color="auto" w:fill="FFFFFF"/>
              </w:rPr>
              <w:t>s</w:t>
            </w:r>
            <w:r>
              <w:rPr>
                <w:color w:val="000000"/>
                <w:sz w:val="24"/>
                <w:szCs w:val="24"/>
                <w:shd w:val="clear" w:color="auto" w:fill="FFFFFF"/>
              </w:rPr>
              <w:t xml:space="preserve">atuan </w:t>
            </w:r>
            <w:r w:rsidR="00DA10E5">
              <w:rPr>
                <w:color w:val="000000"/>
                <w:sz w:val="24"/>
                <w:szCs w:val="24"/>
                <w:shd w:val="clear" w:color="auto" w:fill="FFFFFF"/>
              </w:rPr>
              <w:t>b</w:t>
            </w:r>
            <w:r>
              <w:rPr>
                <w:color w:val="000000"/>
                <w:sz w:val="24"/>
                <w:szCs w:val="24"/>
                <w:shd w:val="clear" w:color="auto" w:fill="FFFFFF"/>
              </w:rPr>
              <w:t>arang</w:t>
            </w:r>
          </w:p>
        </w:tc>
      </w:tr>
      <w:tr w:rsidR="00290110" w14:paraId="056F22FD" w14:textId="77777777" w:rsidTr="001B1F90">
        <w:tc>
          <w:tcPr>
            <w:tcW w:w="2640" w:type="dxa"/>
          </w:tcPr>
          <w:p w14:paraId="012B8693" w14:textId="7DECCB1C"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kode_gudang</w:t>
            </w:r>
          </w:p>
        </w:tc>
        <w:tc>
          <w:tcPr>
            <w:tcW w:w="2640" w:type="dxa"/>
          </w:tcPr>
          <w:p w14:paraId="7DD67337" w14:textId="723C3527"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2641" w:type="dxa"/>
          </w:tcPr>
          <w:p w14:paraId="270EFF91" w14:textId="04A1AE98"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DA10E5">
              <w:rPr>
                <w:color w:val="000000"/>
                <w:sz w:val="24"/>
                <w:szCs w:val="24"/>
                <w:shd w:val="clear" w:color="auto" w:fill="FFFFFF"/>
              </w:rPr>
              <w:t>g</w:t>
            </w:r>
            <w:r>
              <w:rPr>
                <w:color w:val="000000"/>
                <w:sz w:val="24"/>
                <w:szCs w:val="24"/>
                <w:shd w:val="clear" w:color="auto" w:fill="FFFFFF"/>
              </w:rPr>
              <w:t xml:space="preserve">udang </w:t>
            </w:r>
            <w:r w:rsidR="00DA10E5">
              <w:rPr>
                <w:color w:val="000000"/>
                <w:sz w:val="24"/>
                <w:szCs w:val="24"/>
                <w:shd w:val="clear" w:color="auto" w:fill="FFFFFF"/>
              </w:rPr>
              <w:t>b</w:t>
            </w:r>
            <w:r>
              <w:rPr>
                <w:color w:val="000000"/>
                <w:sz w:val="24"/>
                <w:szCs w:val="24"/>
                <w:shd w:val="clear" w:color="auto" w:fill="FFFFFF"/>
              </w:rPr>
              <w:t>arang</w:t>
            </w:r>
          </w:p>
        </w:tc>
      </w:tr>
      <w:tr w:rsidR="00290110" w14:paraId="2D6A624E" w14:textId="77777777" w:rsidTr="001B1F90">
        <w:tc>
          <w:tcPr>
            <w:tcW w:w="2640" w:type="dxa"/>
          </w:tcPr>
          <w:p w14:paraId="49D03A5C" w14:textId="226B8ED1"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stok_awal</w:t>
            </w:r>
          </w:p>
        </w:tc>
        <w:tc>
          <w:tcPr>
            <w:tcW w:w="2640" w:type="dxa"/>
          </w:tcPr>
          <w:p w14:paraId="545BADD8" w14:textId="1BADFF4B"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5C2909D0" w14:textId="1ACC3E49"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Stok </w:t>
            </w:r>
            <w:r w:rsidR="00DA10E5">
              <w:rPr>
                <w:color w:val="000000"/>
                <w:sz w:val="24"/>
                <w:szCs w:val="24"/>
                <w:shd w:val="clear" w:color="auto" w:fill="FFFFFF"/>
              </w:rPr>
              <w:t>a</w:t>
            </w:r>
            <w:r>
              <w:rPr>
                <w:color w:val="000000"/>
                <w:sz w:val="24"/>
                <w:szCs w:val="24"/>
                <w:shd w:val="clear" w:color="auto" w:fill="FFFFFF"/>
              </w:rPr>
              <w:t xml:space="preserve">wal </w:t>
            </w:r>
            <w:r w:rsidR="00DA10E5">
              <w:rPr>
                <w:color w:val="000000"/>
                <w:sz w:val="24"/>
                <w:szCs w:val="24"/>
                <w:shd w:val="clear" w:color="auto" w:fill="FFFFFF"/>
              </w:rPr>
              <w:t>b</w:t>
            </w:r>
            <w:r>
              <w:rPr>
                <w:color w:val="000000"/>
                <w:sz w:val="24"/>
                <w:szCs w:val="24"/>
                <w:shd w:val="clear" w:color="auto" w:fill="FFFFFF"/>
              </w:rPr>
              <w:t>arang</w:t>
            </w:r>
          </w:p>
        </w:tc>
      </w:tr>
      <w:tr w:rsidR="00290110" w14:paraId="1BA68B54" w14:textId="77777777" w:rsidTr="001B1F90">
        <w:tc>
          <w:tcPr>
            <w:tcW w:w="2640" w:type="dxa"/>
          </w:tcPr>
          <w:p w14:paraId="62D6DC7F" w14:textId="63DB7611"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qty_masuk</w:t>
            </w:r>
          </w:p>
        </w:tc>
        <w:tc>
          <w:tcPr>
            <w:tcW w:w="2640" w:type="dxa"/>
          </w:tcPr>
          <w:p w14:paraId="67D5D983" w14:textId="769980FE"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12066D94" w14:textId="64B67626"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Jumlah </w:t>
            </w:r>
            <w:r w:rsidR="00DA10E5">
              <w:rPr>
                <w:color w:val="000000"/>
                <w:sz w:val="24"/>
                <w:szCs w:val="24"/>
                <w:shd w:val="clear" w:color="auto" w:fill="FFFFFF"/>
              </w:rPr>
              <w:t>k</w:t>
            </w:r>
            <w:r>
              <w:rPr>
                <w:color w:val="000000"/>
                <w:sz w:val="24"/>
                <w:szCs w:val="24"/>
                <w:shd w:val="clear" w:color="auto" w:fill="FFFFFF"/>
              </w:rPr>
              <w:t xml:space="preserve">uantitas </w:t>
            </w:r>
            <w:r w:rsidR="00DA10E5">
              <w:rPr>
                <w:color w:val="000000"/>
                <w:sz w:val="24"/>
                <w:szCs w:val="24"/>
                <w:shd w:val="clear" w:color="auto" w:fill="FFFFFF"/>
              </w:rPr>
              <w:t>b</w:t>
            </w:r>
            <w:r>
              <w:rPr>
                <w:color w:val="000000"/>
                <w:sz w:val="24"/>
                <w:szCs w:val="24"/>
                <w:shd w:val="clear" w:color="auto" w:fill="FFFFFF"/>
              </w:rPr>
              <w:t xml:space="preserve">arang yang </w:t>
            </w:r>
            <w:r w:rsidR="00DA10E5">
              <w:rPr>
                <w:color w:val="000000"/>
                <w:sz w:val="24"/>
                <w:szCs w:val="24"/>
                <w:shd w:val="clear" w:color="auto" w:fill="FFFFFF"/>
              </w:rPr>
              <w:t>m</w:t>
            </w:r>
            <w:r>
              <w:rPr>
                <w:color w:val="000000"/>
                <w:sz w:val="24"/>
                <w:szCs w:val="24"/>
                <w:shd w:val="clear" w:color="auto" w:fill="FFFFFF"/>
              </w:rPr>
              <w:t>asuk</w:t>
            </w:r>
          </w:p>
        </w:tc>
      </w:tr>
      <w:tr w:rsidR="00290110" w14:paraId="654758F5" w14:textId="77777777" w:rsidTr="001B1F90">
        <w:tc>
          <w:tcPr>
            <w:tcW w:w="2640" w:type="dxa"/>
          </w:tcPr>
          <w:p w14:paraId="4C6CDD72" w14:textId="354784CD"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qty_keluar</w:t>
            </w:r>
          </w:p>
        </w:tc>
        <w:tc>
          <w:tcPr>
            <w:tcW w:w="2640" w:type="dxa"/>
          </w:tcPr>
          <w:p w14:paraId="07783F13" w14:textId="7F8512EE"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2B187B85" w14:textId="6DDCDC09"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Jumlah </w:t>
            </w:r>
            <w:r w:rsidR="00DA10E5">
              <w:rPr>
                <w:color w:val="000000"/>
                <w:sz w:val="24"/>
                <w:szCs w:val="24"/>
                <w:shd w:val="clear" w:color="auto" w:fill="FFFFFF"/>
              </w:rPr>
              <w:t>k</w:t>
            </w:r>
            <w:r>
              <w:rPr>
                <w:color w:val="000000"/>
                <w:sz w:val="24"/>
                <w:szCs w:val="24"/>
                <w:shd w:val="clear" w:color="auto" w:fill="FFFFFF"/>
              </w:rPr>
              <w:t xml:space="preserve">uantitas </w:t>
            </w:r>
            <w:r w:rsidR="00DA10E5">
              <w:rPr>
                <w:color w:val="000000"/>
                <w:sz w:val="24"/>
                <w:szCs w:val="24"/>
                <w:shd w:val="clear" w:color="auto" w:fill="FFFFFF"/>
              </w:rPr>
              <w:t>b</w:t>
            </w:r>
            <w:r>
              <w:rPr>
                <w:color w:val="000000"/>
                <w:sz w:val="24"/>
                <w:szCs w:val="24"/>
                <w:shd w:val="clear" w:color="auto" w:fill="FFFFFF"/>
              </w:rPr>
              <w:t xml:space="preserve">arang yang </w:t>
            </w:r>
            <w:r w:rsidR="00DA10E5">
              <w:rPr>
                <w:color w:val="000000"/>
                <w:sz w:val="24"/>
                <w:szCs w:val="24"/>
                <w:shd w:val="clear" w:color="auto" w:fill="FFFFFF"/>
              </w:rPr>
              <w:t>k</w:t>
            </w:r>
            <w:r>
              <w:rPr>
                <w:color w:val="000000"/>
                <w:sz w:val="24"/>
                <w:szCs w:val="24"/>
                <w:shd w:val="clear" w:color="auto" w:fill="FFFFFF"/>
              </w:rPr>
              <w:t>eluar</w:t>
            </w:r>
          </w:p>
        </w:tc>
      </w:tr>
      <w:tr w:rsidR="00290110" w14:paraId="1626C26B" w14:textId="77777777" w:rsidTr="001B1F90">
        <w:tc>
          <w:tcPr>
            <w:tcW w:w="2640" w:type="dxa"/>
          </w:tcPr>
          <w:p w14:paraId="5A706464" w14:textId="0C92DB00"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qty_rusak_exp</w:t>
            </w:r>
          </w:p>
        </w:tc>
        <w:tc>
          <w:tcPr>
            <w:tcW w:w="2640" w:type="dxa"/>
          </w:tcPr>
          <w:p w14:paraId="24C82586" w14:textId="0181A7C0"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2D544D50" w14:textId="6F685492"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Jumlah </w:t>
            </w:r>
            <w:r w:rsidR="00DA10E5">
              <w:rPr>
                <w:color w:val="000000"/>
                <w:sz w:val="24"/>
                <w:szCs w:val="24"/>
                <w:shd w:val="clear" w:color="auto" w:fill="FFFFFF"/>
              </w:rPr>
              <w:t>k</w:t>
            </w:r>
            <w:r>
              <w:rPr>
                <w:color w:val="000000"/>
                <w:sz w:val="24"/>
                <w:szCs w:val="24"/>
                <w:shd w:val="clear" w:color="auto" w:fill="FFFFFF"/>
              </w:rPr>
              <w:t xml:space="preserve">uantitas </w:t>
            </w:r>
            <w:r w:rsidR="00DA10E5">
              <w:rPr>
                <w:color w:val="000000"/>
                <w:sz w:val="24"/>
                <w:szCs w:val="24"/>
                <w:shd w:val="clear" w:color="auto" w:fill="FFFFFF"/>
              </w:rPr>
              <w:t>b</w:t>
            </w:r>
            <w:r>
              <w:rPr>
                <w:color w:val="000000"/>
                <w:sz w:val="24"/>
                <w:szCs w:val="24"/>
                <w:shd w:val="clear" w:color="auto" w:fill="FFFFFF"/>
              </w:rPr>
              <w:t xml:space="preserve">arang yang </w:t>
            </w:r>
            <w:r w:rsidR="00DA10E5">
              <w:rPr>
                <w:color w:val="000000"/>
                <w:sz w:val="24"/>
                <w:szCs w:val="24"/>
                <w:shd w:val="clear" w:color="auto" w:fill="FFFFFF"/>
              </w:rPr>
              <w:t>r</w:t>
            </w:r>
            <w:r>
              <w:rPr>
                <w:color w:val="000000"/>
                <w:sz w:val="24"/>
                <w:szCs w:val="24"/>
                <w:shd w:val="clear" w:color="auto" w:fill="FFFFFF"/>
              </w:rPr>
              <w:t>usak/</w:t>
            </w:r>
            <w:r w:rsidR="00DA10E5">
              <w:rPr>
                <w:color w:val="000000"/>
                <w:sz w:val="24"/>
                <w:szCs w:val="24"/>
                <w:shd w:val="clear" w:color="auto" w:fill="FFFFFF"/>
              </w:rPr>
              <w:t>e</w:t>
            </w:r>
            <w:r w:rsidRPr="00290110">
              <w:rPr>
                <w:i/>
                <w:iCs/>
                <w:color w:val="000000"/>
                <w:sz w:val="24"/>
                <w:szCs w:val="24"/>
                <w:shd w:val="clear" w:color="auto" w:fill="FFFFFF"/>
              </w:rPr>
              <w:t>xpired</w:t>
            </w:r>
          </w:p>
        </w:tc>
      </w:tr>
      <w:tr w:rsidR="00290110" w14:paraId="3F08583D" w14:textId="77777777" w:rsidTr="001B1F90">
        <w:tc>
          <w:tcPr>
            <w:tcW w:w="2640" w:type="dxa"/>
          </w:tcPr>
          <w:p w14:paraId="42F28CDE" w14:textId="02030BB8"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stok_akhir</w:t>
            </w:r>
          </w:p>
        </w:tc>
        <w:tc>
          <w:tcPr>
            <w:tcW w:w="2640" w:type="dxa"/>
          </w:tcPr>
          <w:p w14:paraId="6E1306C6" w14:textId="1F9E48FB"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6AF7C9DF" w14:textId="47FEDF59" w:rsidR="00290110" w:rsidRPr="00DA10E5"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Stok akhir barang </w:t>
            </w:r>
            <w:r w:rsidR="00DA10E5">
              <w:rPr>
                <w:color w:val="000000"/>
                <w:sz w:val="24"/>
                <w:szCs w:val="24"/>
                <w:shd w:val="clear" w:color="auto" w:fill="FFFFFF"/>
              </w:rPr>
              <w:t>setelah mutasi</w:t>
            </w:r>
          </w:p>
        </w:tc>
      </w:tr>
    </w:tbl>
    <w:p w14:paraId="6DF1C9B5" w14:textId="77777777" w:rsidR="00EE44E8" w:rsidRPr="00F53DE4" w:rsidRDefault="00EE44E8" w:rsidP="00F53DE4">
      <w:pPr>
        <w:rPr>
          <w:color w:val="000000"/>
          <w:sz w:val="24"/>
          <w:szCs w:val="24"/>
          <w:shd w:val="clear" w:color="auto" w:fill="FFFFFF"/>
        </w:rPr>
      </w:pPr>
    </w:p>
    <w:p w14:paraId="21B0DAF2" w14:textId="77777777" w:rsidR="00A22BFC" w:rsidRPr="00EE44E8" w:rsidRDefault="00A22BFC" w:rsidP="00EE44E8">
      <w:pPr>
        <w:pStyle w:val="ListParagraph"/>
        <w:ind w:left="1080"/>
        <w:rPr>
          <w:color w:val="000000"/>
          <w:sz w:val="24"/>
          <w:szCs w:val="24"/>
          <w:shd w:val="clear" w:color="auto" w:fill="FFFFFF"/>
        </w:rPr>
      </w:pPr>
    </w:p>
    <w:p w14:paraId="560A561B" w14:textId="59CC1E88" w:rsidR="00823AD7" w:rsidRDefault="00823AD7" w:rsidP="00823AD7">
      <w:pPr>
        <w:spacing w:line="480" w:lineRule="auto"/>
        <w:ind w:left="720"/>
        <w:jc w:val="both"/>
        <w:rPr>
          <w:b/>
          <w:bCs/>
          <w:color w:val="000000"/>
          <w:sz w:val="26"/>
          <w:szCs w:val="26"/>
          <w:shd w:val="clear" w:color="auto" w:fill="FFFFFF"/>
        </w:rPr>
      </w:pPr>
      <w:r w:rsidRPr="00C21A49">
        <w:rPr>
          <w:b/>
          <w:bCs/>
          <w:color w:val="000000"/>
          <w:sz w:val="26"/>
          <w:szCs w:val="26"/>
          <w:shd w:val="clear" w:color="auto" w:fill="FFFFFF"/>
        </w:rPr>
        <w:lastRenderedPageBreak/>
        <w:t>5.</w:t>
      </w:r>
      <w:r w:rsidR="00C21A49" w:rsidRPr="00C21A49">
        <w:rPr>
          <w:b/>
          <w:bCs/>
          <w:color w:val="000000"/>
          <w:sz w:val="26"/>
          <w:szCs w:val="26"/>
          <w:shd w:val="clear" w:color="auto" w:fill="FFFFFF"/>
        </w:rPr>
        <w:t>2. Implementasi Program</w:t>
      </w:r>
    </w:p>
    <w:p w14:paraId="7AC17AA4" w14:textId="5F17C8C8" w:rsidR="00C21A49" w:rsidRDefault="00C21A49" w:rsidP="00823AD7">
      <w:pPr>
        <w:spacing w:line="480" w:lineRule="auto"/>
        <w:ind w:left="720"/>
        <w:jc w:val="both"/>
        <w:rPr>
          <w:b/>
          <w:bCs/>
          <w:color w:val="000000"/>
          <w:sz w:val="24"/>
          <w:szCs w:val="24"/>
          <w:shd w:val="clear" w:color="auto" w:fill="FFFFFF"/>
        </w:rPr>
      </w:pPr>
      <w:r w:rsidRPr="00C21A49">
        <w:rPr>
          <w:b/>
          <w:bCs/>
          <w:color w:val="000000"/>
          <w:sz w:val="24"/>
          <w:szCs w:val="24"/>
          <w:shd w:val="clear" w:color="auto" w:fill="FFFFFF"/>
        </w:rPr>
        <w:t>5.2.1.</w:t>
      </w:r>
      <w:r>
        <w:rPr>
          <w:color w:val="000000"/>
          <w:sz w:val="24"/>
          <w:szCs w:val="24"/>
          <w:shd w:val="clear" w:color="auto" w:fill="FFFFFF"/>
        </w:rPr>
        <w:t xml:space="preserve"> </w:t>
      </w:r>
      <w:r w:rsidRPr="00C21A49">
        <w:rPr>
          <w:b/>
          <w:bCs/>
          <w:color w:val="000000"/>
          <w:sz w:val="24"/>
          <w:szCs w:val="24"/>
          <w:shd w:val="clear" w:color="auto" w:fill="FFFFFF"/>
        </w:rPr>
        <w:t xml:space="preserve">Proses pada Halaman </w:t>
      </w:r>
      <w:r w:rsidRPr="0056367B">
        <w:rPr>
          <w:b/>
          <w:bCs/>
          <w:i/>
          <w:iCs/>
          <w:color w:val="000000"/>
          <w:sz w:val="24"/>
          <w:szCs w:val="24"/>
          <w:shd w:val="clear" w:color="auto" w:fill="FFFFFF"/>
        </w:rPr>
        <w:t>Login</w:t>
      </w:r>
    </w:p>
    <w:p w14:paraId="3C3DB348" w14:textId="77777777" w:rsidR="00574E25" w:rsidRDefault="00C21A49" w:rsidP="00823AD7">
      <w:pPr>
        <w:spacing w:line="480" w:lineRule="auto"/>
        <w:ind w:left="720"/>
        <w:jc w:val="both"/>
        <w:rPr>
          <w:color w:val="000000"/>
          <w:sz w:val="24"/>
          <w:szCs w:val="24"/>
          <w:shd w:val="clear" w:color="auto" w:fill="FFFFFF"/>
        </w:rPr>
      </w:pPr>
      <w:r>
        <w:rPr>
          <w:b/>
          <w:bCs/>
          <w:color w:val="000000"/>
          <w:sz w:val="24"/>
          <w:szCs w:val="24"/>
          <w:shd w:val="clear" w:color="auto" w:fill="FFFFFF"/>
        </w:rPr>
        <w:tab/>
      </w:r>
      <w:r w:rsidR="004F4697">
        <w:rPr>
          <w:color w:val="000000"/>
          <w:sz w:val="24"/>
          <w:szCs w:val="24"/>
          <w:shd w:val="clear" w:color="auto" w:fill="FFFFFF"/>
        </w:rPr>
        <w:t xml:space="preserve">Pada halaman </w:t>
      </w:r>
      <w:r w:rsidR="004F4697" w:rsidRPr="0056367B">
        <w:rPr>
          <w:i/>
          <w:iCs/>
          <w:color w:val="000000"/>
          <w:sz w:val="24"/>
          <w:szCs w:val="24"/>
          <w:shd w:val="clear" w:color="auto" w:fill="FFFFFF"/>
        </w:rPr>
        <w:t>login</w:t>
      </w:r>
      <w:r w:rsidR="004F4697">
        <w:rPr>
          <w:color w:val="000000"/>
          <w:sz w:val="24"/>
          <w:szCs w:val="24"/>
          <w:shd w:val="clear" w:color="auto" w:fill="FFFFFF"/>
        </w:rPr>
        <w:t xml:space="preserve">, pengguna akan </w:t>
      </w:r>
      <w:r w:rsidR="00574E25">
        <w:rPr>
          <w:color w:val="000000"/>
          <w:sz w:val="24"/>
          <w:szCs w:val="24"/>
          <w:shd w:val="clear" w:color="auto" w:fill="FFFFFF"/>
        </w:rPr>
        <w:t xml:space="preserve">menginputkan </w:t>
      </w:r>
      <w:r w:rsidR="00574E25" w:rsidRPr="0056367B">
        <w:rPr>
          <w:i/>
          <w:iCs/>
          <w:color w:val="000000"/>
          <w:sz w:val="24"/>
          <w:szCs w:val="24"/>
          <w:shd w:val="clear" w:color="auto" w:fill="FFFFFF"/>
        </w:rPr>
        <w:t>username</w:t>
      </w:r>
      <w:r w:rsidR="00574E25">
        <w:rPr>
          <w:color w:val="000000"/>
          <w:sz w:val="24"/>
          <w:szCs w:val="24"/>
          <w:shd w:val="clear" w:color="auto" w:fill="FFFFFF"/>
        </w:rPr>
        <w:t xml:space="preserve"> dan </w:t>
      </w:r>
      <w:r w:rsidR="00574E25" w:rsidRPr="0056367B">
        <w:rPr>
          <w:i/>
          <w:iCs/>
          <w:color w:val="000000"/>
          <w:sz w:val="24"/>
          <w:szCs w:val="24"/>
          <w:shd w:val="clear" w:color="auto" w:fill="FFFFFF"/>
        </w:rPr>
        <w:t>password</w:t>
      </w:r>
      <w:r w:rsidR="00574E25">
        <w:rPr>
          <w:color w:val="000000"/>
          <w:sz w:val="24"/>
          <w:szCs w:val="24"/>
          <w:shd w:val="clear" w:color="auto" w:fill="FFFFFF"/>
        </w:rPr>
        <w:t xml:space="preserve"> sesuai dengan data yang telah terdaftar di tabel </w:t>
      </w:r>
      <w:r w:rsidR="00574E25" w:rsidRPr="0056367B">
        <w:rPr>
          <w:i/>
          <w:iCs/>
          <w:color w:val="000000"/>
          <w:sz w:val="24"/>
          <w:szCs w:val="24"/>
          <w:shd w:val="clear" w:color="auto" w:fill="FFFFFF"/>
        </w:rPr>
        <w:t>users</w:t>
      </w:r>
      <w:r w:rsidR="00574E25">
        <w:rPr>
          <w:color w:val="000000"/>
          <w:sz w:val="24"/>
          <w:szCs w:val="24"/>
          <w:shd w:val="clear" w:color="auto" w:fill="FFFFFF"/>
        </w:rPr>
        <w:t xml:space="preserve"> pada </w:t>
      </w:r>
      <w:r w:rsidR="00574E25" w:rsidRPr="0056367B">
        <w:rPr>
          <w:i/>
          <w:iCs/>
          <w:color w:val="000000"/>
          <w:sz w:val="24"/>
          <w:szCs w:val="24"/>
          <w:shd w:val="clear" w:color="auto" w:fill="FFFFFF"/>
        </w:rPr>
        <w:t>database</w:t>
      </w:r>
      <w:r w:rsidR="00574E25">
        <w:rPr>
          <w:color w:val="000000"/>
          <w:sz w:val="24"/>
          <w:szCs w:val="24"/>
          <w:shd w:val="clear" w:color="auto" w:fill="FFFFFF"/>
        </w:rPr>
        <w:t xml:space="preserve">. Setelah melakukan </w:t>
      </w:r>
      <w:r w:rsidR="00574E25" w:rsidRPr="0056367B">
        <w:rPr>
          <w:i/>
          <w:iCs/>
          <w:color w:val="000000"/>
          <w:sz w:val="24"/>
          <w:szCs w:val="24"/>
          <w:shd w:val="clear" w:color="auto" w:fill="FFFFFF"/>
        </w:rPr>
        <w:t>input</w:t>
      </w:r>
      <w:r w:rsidR="00574E25">
        <w:rPr>
          <w:color w:val="000000"/>
          <w:sz w:val="24"/>
          <w:szCs w:val="24"/>
          <w:shd w:val="clear" w:color="auto" w:fill="FFFFFF"/>
        </w:rPr>
        <w:t xml:space="preserve">, data kemudian dikirim ke </w:t>
      </w:r>
      <w:r w:rsidR="00574E25" w:rsidRPr="0056367B">
        <w:rPr>
          <w:i/>
          <w:iCs/>
          <w:color w:val="000000"/>
          <w:sz w:val="24"/>
          <w:szCs w:val="24"/>
          <w:shd w:val="clear" w:color="auto" w:fill="FFFFFF"/>
        </w:rPr>
        <w:t>server</w:t>
      </w:r>
      <w:r w:rsidR="00574E25">
        <w:rPr>
          <w:color w:val="000000"/>
          <w:sz w:val="24"/>
          <w:szCs w:val="24"/>
          <w:shd w:val="clear" w:color="auto" w:fill="FFFFFF"/>
        </w:rPr>
        <w:t xml:space="preserve"> untuk dilakukan proses validasi. Jika </w:t>
      </w:r>
      <w:r w:rsidR="00574E25" w:rsidRPr="0056367B">
        <w:rPr>
          <w:i/>
          <w:iCs/>
          <w:color w:val="000000"/>
          <w:sz w:val="24"/>
          <w:szCs w:val="24"/>
          <w:shd w:val="clear" w:color="auto" w:fill="FFFFFF"/>
        </w:rPr>
        <w:t>username</w:t>
      </w:r>
      <w:r w:rsidR="00574E25">
        <w:rPr>
          <w:color w:val="000000"/>
          <w:sz w:val="24"/>
          <w:szCs w:val="24"/>
          <w:shd w:val="clear" w:color="auto" w:fill="FFFFFF"/>
        </w:rPr>
        <w:t xml:space="preserve"> dan </w:t>
      </w:r>
      <w:r w:rsidR="00574E25" w:rsidRPr="0056367B">
        <w:rPr>
          <w:i/>
          <w:iCs/>
          <w:color w:val="000000"/>
          <w:sz w:val="24"/>
          <w:szCs w:val="24"/>
          <w:shd w:val="clear" w:color="auto" w:fill="FFFFFF"/>
        </w:rPr>
        <w:t>password</w:t>
      </w:r>
      <w:r w:rsidR="00574E25">
        <w:rPr>
          <w:color w:val="000000"/>
          <w:sz w:val="24"/>
          <w:szCs w:val="24"/>
          <w:shd w:val="clear" w:color="auto" w:fill="FFFFFF"/>
        </w:rPr>
        <w:t xml:space="preserve"> yang diinputkan telah terdaftar pada </w:t>
      </w:r>
      <w:r w:rsidR="00574E25" w:rsidRPr="0056367B">
        <w:rPr>
          <w:i/>
          <w:iCs/>
          <w:color w:val="000000"/>
          <w:sz w:val="24"/>
          <w:szCs w:val="24"/>
          <w:shd w:val="clear" w:color="auto" w:fill="FFFFFF"/>
        </w:rPr>
        <w:t>database</w:t>
      </w:r>
      <w:r w:rsidR="00574E25">
        <w:rPr>
          <w:color w:val="000000"/>
          <w:sz w:val="24"/>
          <w:szCs w:val="24"/>
          <w:shd w:val="clear" w:color="auto" w:fill="FFFFFF"/>
        </w:rPr>
        <w:t xml:space="preserve">, maka pengguna akan masuk ke halaman utama aplikasi. Sebaliknya jika tidak terdaftar, maka pengguna diarahkan kembali ke halaman </w:t>
      </w:r>
      <w:r w:rsidR="00574E25" w:rsidRPr="0056367B">
        <w:rPr>
          <w:i/>
          <w:iCs/>
          <w:color w:val="000000"/>
          <w:sz w:val="24"/>
          <w:szCs w:val="24"/>
          <w:shd w:val="clear" w:color="auto" w:fill="FFFFFF"/>
        </w:rPr>
        <w:t>login</w:t>
      </w:r>
      <w:r w:rsidR="00574E25">
        <w:rPr>
          <w:color w:val="000000"/>
          <w:sz w:val="24"/>
          <w:szCs w:val="24"/>
          <w:shd w:val="clear" w:color="auto" w:fill="FFFFFF"/>
        </w:rPr>
        <w:t xml:space="preserve"> dan akan muncul notifikasi “Detail login tidak valid”. Proses diatas diimplementasikan dalam sebuah fungsi bernama </w:t>
      </w:r>
      <w:r w:rsidR="00574E25" w:rsidRPr="0056367B">
        <w:rPr>
          <w:i/>
          <w:iCs/>
          <w:color w:val="000000"/>
          <w:sz w:val="24"/>
          <w:szCs w:val="24"/>
          <w:shd w:val="clear" w:color="auto" w:fill="FFFFFF"/>
        </w:rPr>
        <w:t>loginPost</w:t>
      </w:r>
      <w:r w:rsidR="00574E25">
        <w:rPr>
          <w:color w:val="000000"/>
          <w:sz w:val="24"/>
          <w:szCs w:val="24"/>
          <w:shd w:val="clear" w:color="auto" w:fill="FFFFFF"/>
        </w:rPr>
        <w:t xml:space="preserve"> dengan sintaks seperti pada listing di bawah ini.</w:t>
      </w:r>
    </w:p>
    <w:p w14:paraId="3340FFF9" w14:textId="4AB66DF4" w:rsidR="000C5875" w:rsidRPr="000C5875" w:rsidRDefault="000C5875" w:rsidP="00823AD7">
      <w:pPr>
        <w:spacing w:line="480" w:lineRule="auto"/>
        <w:ind w:left="720"/>
        <w:jc w:val="both"/>
        <w:rPr>
          <w:color w:val="000000"/>
          <w:sz w:val="24"/>
          <w:szCs w:val="24"/>
          <w:shd w:val="clear" w:color="auto" w:fill="FFFFFF"/>
        </w:rPr>
      </w:pPr>
      <w:r>
        <w:rPr>
          <w:b/>
          <w:bCs/>
          <w:color w:val="000000"/>
          <w:sz w:val="24"/>
          <w:szCs w:val="24"/>
          <w:shd w:val="clear" w:color="auto" w:fill="FFFFFF"/>
        </w:rPr>
        <w:t xml:space="preserve">Listing 5.1. Proses </w:t>
      </w:r>
      <w:r w:rsidRPr="0056367B">
        <w:rPr>
          <w:b/>
          <w:bCs/>
          <w:i/>
          <w:iCs/>
          <w:color w:val="000000"/>
          <w:sz w:val="24"/>
          <w:szCs w:val="24"/>
          <w:shd w:val="clear" w:color="auto" w:fill="FFFFFF"/>
        </w:rPr>
        <w:t>Login</w:t>
      </w:r>
    </w:p>
    <w:tbl>
      <w:tblPr>
        <w:tblStyle w:val="TableGrid"/>
        <w:tblW w:w="0" w:type="auto"/>
        <w:tblInd w:w="720" w:type="dxa"/>
        <w:tblLook w:val="04A0" w:firstRow="1" w:lastRow="0" w:firstColumn="1" w:lastColumn="0" w:noHBand="0" w:noVBand="1"/>
      </w:tblPr>
      <w:tblGrid>
        <w:gridCol w:w="7201"/>
      </w:tblGrid>
      <w:tr w:rsidR="00574E25" w14:paraId="2672526A" w14:textId="77777777" w:rsidTr="00574E25">
        <w:tc>
          <w:tcPr>
            <w:tcW w:w="7201" w:type="dxa"/>
          </w:tcPr>
          <w:p w14:paraId="1C36F0D1"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function loginPost(Request $request){</w:t>
            </w:r>
          </w:p>
          <w:p w14:paraId="02C13BC6"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$request-&gt;validate([</w:t>
            </w:r>
          </w:p>
          <w:p w14:paraId="4A1ED719"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'name' =&gt; 'required',</w:t>
            </w:r>
          </w:p>
          <w:p w14:paraId="1C2EAE75"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'password' =&gt; 'required'</w:t>
            </w:r>
          </w:p>
          <w:p w14:paraId="5BC75373" w14:textId="3AC477D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w:t>
            </w:r>
          </w:p>
          <w:p w14:paraId="08D93CD8"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$credentials = $request-&gt;only('name','password');</w:t>
            </w:r>
          </w:p>
          <w:p w14:paraId="10FFEAAF" w14:textId="28531EC8"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xml:space="preserve">        </w:t>
            </w:r>
          </w:p>
          <w:p w14:paraId="44DB089A"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if(Auth::attempt($credentials)){</w:t>
            </w:r>
          </w:p>
          <w:p w14:paraId="21E5CB4C"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return redirect()-&gt;intended(route('home'));</w:t>
            </w:r>
          </w:p>
          <w:p w14:paraId="07B4E3CD"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w:t>
            </w:r>
          </w:p>
          <w:p w14:paraId="3CB5D825" w14:textId="77777777" w:rsidR="009D0EFA" w:rsidRDefault="00574E25" w:rsidP="00574E25">
            <w:pPr>
              <w:jc w:val="both"/>
              <w:rPr>
                <w:color w:val="000000"/>
                <w:sz w:val="24"/>
                <w:szCs w:val="24"/>
                <w:shd w:val="clear" w:color="auto" w:fill="FFFFFF"/>
              </w:rPr>
            </w:pPr>
            <w:r>
              <w:rPr>
                <w:color w:val="000000"/>
                <w:sz w:val="24"/>
                <w:szCs w:val="24"/>
                <w:shd w:val="clear" w:color="auto" w:fill="FFFFFF"/>
              </w:rPr>
              <w:t xml:space="preserve">         </w:t>
            </w:r>
            <w:r w:rsidRPr="00574E25">
              <w:rPr>
                <w:color w:val="000000"/>
                <w:sz w:val="24"/>
                <w:szCs w:val="24"/>
                <w:shd w:val="clear" w:color="auto" w:fill="FFFFFF"/>
              </w:rPr>
              <w:t>return redirect(route('login'))-&gt;with("error","Login</w:t>
            </w:r>
            <w:r>
              <w:rPr>
                <w:color w:val="000000"/>
                <w:sz w:val="24"/>
                <w:szCs w:val="24"/>
                <w:shd w:val="clear" w:color="auto" w:fill="FFFFFF"/>
              </w:rPr>
              <w:t xml:space="preserve"> </w:t>
            </w:r>
            <w:r w:rsidRPr="00574E25">
              <w:rPr>
                <w:color w:val="000000"/>
                <w:sz w:val="24"/>
                <w:szCs w:val="24"/>
                <w:shd w:val="clear" w:color="auto" w:fill="FFFFFF"/>
              </w:rPr>
              <w:t>details</w:t>
            </w:r>
            <w:r>
              <w:rPr>
                <w:color w:val="000000"/>
                <w:sz w:val="24"/>
                <w:szCs w:val="24"/>
                <w:shd w:val="clear" w:color="auto" w:fill="FFFFFF"/>
              </w:rPr>
              <w:t xml:space="preserve"> are </w:t>
            </w:r>
          </w:p>
          <w:p w14:paraId="4193E3FF" w14:textId="1DE0A233" w:rsidR="00574E25" w:rsidRPr="00574E25" w:rsidRDefault="009D0EFA" w:rsidP="00574E25">
            <w:pPr>
              <w:jc w:val="both"/>
              <w:rPr>
                <w:color w:val="000000"/>
                <w:sz w:val="24"/>
                <w:szCs w:val="24"/>
                <w:shd w:val="clear" w:color="auto" w:fill="FFFFFF"/>
              </w:rPr>
            </w:pPr>
            <w:r>
              <w:rPr>
                <w:color w:val="000000"/>
                <w:sz w:val="24"/>
                <w:szCs w:val="24"/>
                <w:shd w:val="clear" w:color="auto" w:fill="FFFFFF"/>
              </w:rPr>
              <w:t xml:space="preserve">         </w:t>
            </w:r>
            <w:r w:rsidR="00574E25" w:rsidRPr="00574E25">
              <w:rPr>
                <w:color w:val="000000"/>
                <w:sz w:val="24"/>
                <w:szCs w:val="24"/>
                <w:shd w:val="clear" w:color="auto" w:fill="FFFFFF"/>
              </w:rPr>
              <w:t>not valid");</w:t>
            </w:r>
          </w:p>
          <w:p w14:paraId="0E9C8A4D" w14:textId="3EBEDA2B" w:rsidR="00574E25" w:rsidRDefault="00574E25" w:rsidP="00823AD7">
            <w:pPr>
              <w:spacing w:line="480" w:lineRule="auto"/>
              <w:jc w:val="both"/>
              <w:rPr>
                <w:color w:val="000000"/>
                <w:sz w:val="24"/>
                <w:szCs w:val="24"/>
                <w:shd w:val="clear" w:color="auto" w:fill="FFFFFF"/>
              </w:rPr>
            </w:pPr>
            <w:r w:rsidRPr="00574E25">
              <w:rPr>
                <w:color w:val="000000"/>
                <w:sz w:val="24"/>
                <w:szCs w:val="24"/>
                <w:shd w:val="clear" w:color="auto" w:fill="FFFFFF"/>
              </w:rPr>
              <w:t>    }</w:t>
            </w:r>
          </w:p>
        </w:tc>
      </w:tr>
    </w:tbl>
    <w:p w14:paraId="459E46C4" w14:textId="034D0176" w:rsidR="00C21A49" w:rsidRDefault="00574E25" w:rsidP="00823AD7">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r w:rsidR="004F4697">
        <w:rPr>
          <w:color w:val="000000"/>
          <w:sz w:val="24"/>
          <w:szCs w:val="24"/>
          <w:shd w:val="clear" w:color="auto" w:fill="FFFFFF"/>
        </w:rPr>
        <w:t xml:space="preserve"> </w:t>
      </w:r>
    </w:p>
    <w:p w14:paraId="7FECA65E" w14:textId="1F2241CD" w:rsidR="00C62C02" w:rsidRDefault="00C62C02" w:rsidP="00823AD7">
      <w:pPr>
        <w:spacing w:line="480" w:lineRule="auto"/>
        <w:ind w:left="720"/>
        <w:jc w:val="both"/>
        <w:rPr>
          <w:b/>
          <w:bCs/>
          <w:color w:val="000000"/>
          <w:sz w:val="24"/>
          <w:szCs w:val="24"/>
          <w:shd w:val="clear" w:color="auto" w:fill="FFFFFF"/>
        </w:rPr>
      </w:pPr>
      <w:r>
        <w:rPr>
          <w:b/>
          <w:bCs/>
          <w:color w:val="000000"/>
          <w:sz w:val="24"/>
          <w:szCs w:val="24"/>
          <w:shd w:val="clear" w:color="auto" w:fill="FFFFFF"/>
        </w:rPr>
        <w:t xml:space="preserve">5.2.2. Proses pada Halaman </w:t>
      </w:r>
      <w:r w:rsidRPr="0056367B">
        <w:rPr>
          <w:b/>
          <w:bCs/>
          <w:i/>
          <w:iCs/>
          <w:color w:val="000000"/>
          <w:sz w:val="24"/>
          <w:szCs w:val="24"/>
          <w:shd w:val="clear" w:color="auto" w:fill="FFFFFF"/>
        </w:rPr>
        <w:t>Master</w:t>
      </w:r>
    </w:p>
    <w:p w14:paraId="27FD1577" w14:textId="503651E2" w:rsidR="00C62C02" w:rsidRDefault="00C62C02" w:rsidP="00823AD7">
      <w:pPr>
        <w:spacing w:line="480" w:lineRule="auto"/>
        <w:ind w:left="720"/>
        <w:jc w:val="both"/>
        <w:rPr>
          <w:color w:val="000000"/>
          <w:sz w:val="24"/>
          <w:szCs w:val="24"/>
          <w:shd w:val="clear" w:color="auto" w:fill="FFFFFF"/>
        </w:rPr>
      </w:pPr>
      <w:r>
        <w:rPr>
          <w:color w:val="000000"/>
          <w:sz w:val="24"/>
          <w:szCs w:val="24"/>
          <w:shd w:val="clear" w:color="auto" w:fill="FFFFFF"/>
        </w:rPr>
        <w:tab/>
        <w:t xml:space="preserve">Pada halaman </w:t>
      </w:r>
      <w:r w:rsidRPr="0056367B">
        <w:rPr>
          <w:i/>
          <w:iCs/>
          <w:color w:val="000000"/>
          <w:sz w:val="24"/>
          <w:szCs w:val="24"/>
          <w:shd w:val="clear" w:color="auto" w:fill="FFFFFF"/>
        </w:rPr>
        <w:t>master</w:t>
      </w:r>
      <w:r>
        <w:rPr>
          <w:color w:val="000000"/>
          <w:sz w:val="24"/>
          <w:szCs w:val="24"/>
          <w:shd w:val="clear" w:color="auto" w:fill="FFFFFF"/>
        </w:rPr>
        <w:t xml:space="preserve">, ditampilkan daftar barang pada perusahaan. Data yang ditampilkan diambil dari tabel </w:t>
      </w:r>
      <w:r w:rsidRPr="0056367B">
        <w:rPr>
          <w:i/>
          <w:iCs/>
          <w:color w:val="000000"/>
          <w:sz w:val="24"/>
          <w:szCs w:val="24"/>
          <w:shd w:val="clear" w:color="auto" w:fill="FFFFFF"/>
        </w:rPr>
        <w:t>invmaster</w:t>
      </w:r>
      <w:r>
        <w:rPr>
          <w:color w:val="000000"/>
          <w:sz w:val="24"/>
          <w:szCs w:val="24"/>
          <w:shd w:val="clear" w:color="auto" w:fill="FFFFFF"/>
        </w:rPr>
        <w:t>.</w:t>
      </w:r>
      <w:r w:rsidR="0030273A">
        <w:rPr>
          <w:color w:val="000000"/>
          <w:sz w:val="24"/>
          <w:szCs w:val="24"/>
          <w:shd w:val="clear" w:color="auto" w:fill="FFFFFF"/>
        </w:rPr>
        <w:t xml:space="preserve"> Informasi dari tabel </w:t>
      </w:r>
      <w:r w:rsidR="0030273A" w:rsidRPr="0056367B">
        <w:rPr>
          <w:i/>
          <w:iCs/>
          <w:color w:val="000000"/>
          <w:sz w:val="24"/>
          <w:szCs w:val="24"/>
          <w:shd w:val="clear" w:color="auto" w:fill="FFFFFF"/>
        </w:rPr>
        <w:lastRenderedPageBreak/>
        <w:t>master</w:t>
      </w:r>
      <w:r w:rsidR="0030273A">
        <w:rPr>
          <w:color w:val="000000"/>
          <w:sz w:val="24"/>
          <w:szCs w:val="24"/>
          <w:shd w:val="clear" w:color="auto" w:fill="FFFFFF"/>
        </w:rPr>
        <w:t xml:space="preserve"> akan ditampilkan hanya 5 buah barang untuk setiap halamannya. Fitur ini diimplementasikan menggunakan fungsi </w:t>
      </w:r>
      <w:r w:rsidR="0030273A" w:rsidRPr="0056367B">
        <w:rPr>
          <w:i/>
          <w:iCs/>
          <w:color w:val="000000"/>
          <w:sz w:val="24"/>
          <w:szCs w:val="24"/>
          <w:shd w:val="clear" w:color="auto" w:fill="FFFFFF"/>
        </w:rPr>
        <w:t>paginate</w:t>
      </w:r>
      <w:r w:rsidR="0030273A">
        <w:rPr>
          <w:color w:val="000000"/>
          <w:sz w:val="24"/>
          <w:szCs w:val="24"/>
          <w:shd w:val="clear" w:color="auto" w:fill="FFFFFF"/>
        </w:rPr>
        <w:t xml:space="preserve"> setelah proses </w:t>
      </w:r>
      <w:r w:rsidR="0030273A" w:rsidRPr="0056367B">
        <w:rPr>
          <w:i/>
          <w:iCs/>
          <w:color w:val="000000"/>
          <w:sz w:val="24"/>
          <w:szCs w:val="24"/>
          <w:shd w:val="clear" w:color="auto" w:fill="FFFFFF"/>
        </w:rPr>
        <w:t>filter</w:t>
      </w:r>
      <w:r w:rsidR="0030273A">
        <w:rPr>
          <w:color w:val="000000"/>
          <w:sz w:val="24"/>
          <w:szCs w:val="24"/>
          <w:shd w:val="clear" w:color="auto" w:fill="FFFFFF"/>
        </w:rPr>
        <w:t xml:space="preserve"> dilakukan. </w:t>
      </w:r>
      <w:r w:rsidR="0030273A" w:rsidRPr="0056367B">
        <w:rPr>
          <w:i/>
          <w:iCs/>
          <w:color w:val="000000"/>
          <w:sz w:val="24"/>
          <w:szCs w:val="24"/>
          <w:shd w:val="clear" w:color="auto" w:fill="FFFFFF"/>
        </w:rPr>
        <w:t>Filter</w:t>
      </w:r>
      <w:r w:rsidR="0030273A">
        <w:rPr>
          <w:color w:val="000000"/>
          <w:sz w:val="24"/>
          <w:szCs w:val="24"/>
          <w:shd w:val="clear" w:color="auto" w:fill="FFFFFF"/>
        </w:rPr>
        <w:t xml:space="preserve"> berdasarkan gudang</w:t>
      </w:r>
      <w:r w:rsidR="00DC17CB">
        <w:rPr>
          <w:color w:val="000000"/>
          <w:sz w:val="24"/>
          <w:szCs w:val="24"/>
          <w:shd w:val="clear" w:color="auto" w:fill="FFFFFF"/>
        </w:rPr>
        <w:t xml:space="preserve">, jenis barang, maupun kode atau </w:t>
      </w:r>
      <w:r w:rsidR="0030273A">
        <w:rPr>
          <w:color w:val="000000"/>
          <w:sz w:val="24"/>
          <w:szCs w:val="24"/>
          <w:shd w:val="clear" w:color="auto" w:fill="FFFFFF"/>
        </w:rPr>
        <w:t xml:space="preserve">nama barang akan dilakukan terlebih dahulu jika pengguna menginputkan nama gudang melalui </w:t>
      </w:r>
      <w:r w:rsidR="0030273A" w:rsidRPr="0056367B">
        <w:rPr>
          <w:i/>
          <w:iCs/>
          <w:color w:val="000000"/>
          <w:sz w:val="24"/>
          <w:szCs w:val="24"/>
          <w:shd w:val="clear" w:color="auto" w:fill="FFFFFF"/>
        </w:rPr>
        <w:t>combo box</w:t>
      </w:r>
      <w:r w:rsidR="00DC17CB">
        <w:rPr>
          <w:i/>
          <w:iCs/>
          <w:color w:val="000000"/>
          <w:sz w:val="24"/>
          <w:szCs w:val="24"/>
          <w:shd w:val="clear" w:color="auto" w:fill="FFFFFF"/>
        </w:rPr>
        <w:t xml:space="preserve">, </w:t>
      </w:r>
      <w:r w:rsidR="00DC17CB">
        <w:rPr>
          <w:color w:val="000000"/>
          <w:sz w:val="24"/>
          <w:szCs w:val="24"/>
          <w:shd w:val="clear" w:color="auto" w:fill="FFFFFF"/>
        </w:rPr>
        <w:t xml:space="preserve">nama jenis barang melalui </w:t>
      </w:r>
      <w:r w:rsidR="00DC17CB" w:rsidRPr="00DC17CB">
        <w:rPr>
          <w:color w:val="000000"/>
          <w:sz w:val="24"/>
          <w:szCs w:val="24"/>
          <w:shd w:val="clear" w:color="auto" w:fill="FFFFFF"/>
        </w:rPr>
        <w:t>sebuah</w:t>
      </w:r>
      <w:r w:rsidR="00DC17CB" w:rsidRPr="00DC17CB">
        <w:rPr>
          <w:i/>
          <w:iCs/>
          <w:color w:val="000000"/>
          <w:sz w:val="24"/>
          <w:szCs w:val="24"/>
          <w:shd w:val="clear" w:color="auto" w:fill="FFFFFF"/>
        </w:rPr>
        <w:t xml:space="preserve"> combo box</w:t>
      </w:r>
      <w:r w:rsidR="00DC17CB">
        <w:rPr>
          <w:color w:val="000000"/>
          <w:sz w:val="24"/>
          <w:szCs w:val="24"/>
          <w:shd w:val="clear" w:color="auto" w:fill="FFFFFF"/>
        </w:rPr>
        <w:t xml:space="preserve"> juga,</w:t>
      </w:r>
      <w:r w:rsidR="0030273A">
        <w:rPr>
          <w:color w:val="000000"/>
          <w:sz w:val="24"/>
          <w:szCs w:val="24"/>
          <w:shd w:val="clear" w:color="auto" w:fill="FFFFFF"/>
        </w:rPr>
        <w:t xml:space="preserve"> atau mengisi nama barang pada sebuah </w:t>
      </w:r>
      <w:r w:rsidR="0030273A" w:rsidRPr="0056367B">
        <w:rPr>
          <w:i/>
          <w:iCs/>
          <w:color w:val="000000"/>
          <w:sz w:val="24"/>
          <w:szCs w:val="24"/>
          <w:shd w:val="clear" w:color="auto" w:fill="FFFFFF"/>
        </w:rPr>
        <w:t>input field</w:t>
      </w:r>
      <w:r w:rsidR="0030273A">
        <w:rPr>
          <w:color w:val="000000"/>
          <w:sz w:val="24"/>
          <w:szCs w:val="24"/>
          <w:shd w:val="clear" w:color="auto" w:fill="FFFFFF"/>
        </w:rPr>
        <w:t>.</w:t>
      </w:r>
      <w:r>
        <w:rPr>
          <w:color w:val="000000"/>
          <w:sz w:val="24"/>
          <w:szCs w:val="24"/>
          <w:shd w:val="clear" w:color="auto" w:fill="FFFFFF"/>
        </w:rPr>
        <w:t xml:space="preserve"> </w:t>
      </w:r>
      <w:r w:rsidR="0030273A">
        <w:rPr>
          <w:color w:val="000000"/>
          <w:sz w:val="24"/>
          <w:szCs w:val="24"/>
          <w:shd w:val="clear" w:color="auto" w:fill="FFFFFF"/>
        </w:rPr>
        <w:t>Untuk i</w:t>
      </w:r>
      <w:r>
        <w:rPr>
          <w:color w:val="000000"/>
          <w:sz w:val="24"/>
          <w:szCs w:val="24"/>
          <w:shd w:val="clear" w:color="auto" w:fill="FFFFFF"/>
        </w:rPr>
        <w:t xml:space="preserve">nformasi divisi, jenis, gudang, dan tipe barang masing-masing akan diambil dari tabel </w:t>
      </w:r>
      <w:r w:rsidRPr="0056367B">
        <w:rPr>
          <w:i/>
          <w:iCs/>
          <w:color w:val="000000"/>
          <w:sz w:val="24"/>
          <w:szCs w:val="24"/>
          <w:shd w:val="clear" w:color="auto" w:fill="FFFFFF"/>
        </w:rPr>
        <w:t>invdivisi, invjenis, invgudang</w:t>
      </w:r>
      <w:r>
        <w:rPr>
          <w:color w:val="000000"/>
          <w:sz w:val="24"/>
          <w:szCs w:val="24"/>
          <w:shd w:val="clear" w:color="auto" w:fill="FFFFFF"/>
        </w:rPr>
        <w:t xml:space="preserve">, dan </w:t>
      </w:r>
      <w:r w:rsidRPr="0056367B">
        <w:rPr>
          <w:i/>
          <w:iCs/>
          <w:color w:val="000000"/>
          <w:sz w:val="24"/>
          <w:szCs w:val="24"/>
          <w:shd w:val="clear" w:color="auto" w:fill="FFFFFF"/>
        </w:rPr>
        <w:t>invtype</w:t>
      </w:r>
      <w:r>
        <w:rPr>
          <w:color w:val="000000"/>
          <w:sz w:val="24"/>
          <w:szCs w:val="24"/>
          <w:shd w:val="clear" w:color="auto" w:fill="FFFFFF"/>
        </w:rPr>
        <w:t>.</w:t>
      </w:r>
      <w:r w:rsidR="00601028">
        <w:rPr>
          <w:color w:val="000000"/>
          <w:sz w:val="24"/>
          <w:szCs w:val="24"/>
          <w:shd w:val="clear" w:color="auto" w:fill="FFFFFF"/>
        </w:rPr>
        <w:t xml:space="preserve"> </w:t>
      </w:r>
      <w:r>
        <w:rPr>
          <w:color w:val="000000"/>
          <w:sz w:val="24"/>
          <w:szCs w:val="24"/>
          <w:shd w:val="clear" w:color="auto" w:fill="FFFFFF"/>
        </w:rPr>
        <w:t xml:space="preserve">Sintaks pengambilan data dari masing-masing tabel tersebut untuk ditampilkan pada halaman </w:t>
      </w:r>
      <w:r w:rsidRPr="0056367B">
        <w:rPr>
          <w:i/>
          <w:iCs/>
          <w:color w:val="000000"/>
          <w:sz w:val="24"/>
          <w:szCs w:val="24"/>
          <w:shd w:val="clear" w:color="auto" w:fill="FFFFFF"/>
        </w:rPr>
        <w:t>master</w:t>
      </w:r>
      <w:r>
        <w:rPr>
          <w:color w:val="000000"/>
          <w:sz w:val="24"/>
          <w:szCs w:val="24"/>
          <w:shd w:val="clear" w:color="auto" w:fill="FFFFFF"/>
        </w:rPr>
        <w:t xml:space="preserve"> dapat dilihat pada</w:t>
      </w:r>
      <w:r w:rsidR="0056367B">
        <w:rPr>
          <w:color w:val="000000"/>
          <w:sz w:val="24"/>
          <w:szCs w:val="24"/>
          <w:shd w:val="clear" w:color="auto" w:fill="FFFFFF"/>
        </w:rPr>
        <w:t xml:space="preserve"> listing</w:t>
      </w:r>
      <w:r>
        <w:rPr>
          <w:color w:val="000000"/>
          <w:sz w:val="24"/>
          <w:szCs w:val="24"/>
          <w:shd w:val="clear" w:color="auto" w:fill="FFFFFF"/>
        </w:rPr>
        <w:t xml:space="preserve"> berikut ini.</w:t>
      </w:r>
    </w:p>
    <w:p w14:paraId="4D991180" w14:textId="146C28E2" w:rsidR="00C62C02" w:rsidRDefault="00C62C02" w:rsidP="00823AD7">
      <w:pPr>
        <w:spacing w:line="480" w:lineRule="auto"/>
        <w:ind w:left="720"/>
        <w:jc w:val="both"/>
        <w:rPr>
          <w:b/>
          <w:bCs/>
          <w:color w:val="000000"/>
          <w:sz w:val="24"/>
          <w:szCs w:val="24"/>
          <w:shd w:val="clear" w:color="auto" w:fill="FFFFFF"/>
        </w:rPr>
      </w:pPr>
      <w:r>
        <w:rPr>
          <w:b/>
          <w:bCs/>
          <w:color w:val="000000"/>
          <w:sz w:val="24"/>
          <w:szCs w:val="24"/>
          <w:shd w:val="clear" w:color="auto" w:fill="FFFFFF"/>
        </w:rPr>
        <w:t>Listing 5.2. P</w:t>
      </w:r>
      <w:r w:rsidR="004E07DB">
        <w:rPr>
          <w:b/>
          <w:bCs/>
          <w:color w:val="000000"/>
          <w:sz w:val="24"/>
          <w:szCs w:val="24"/>
          <w:shd w:val="clear" w:color="auto" w:fill="FFFFFF"/>
        </w:rPr>
        <w:t xml:space="preserve">roses </w:t>
      </w:r>
      <w:r w:rsidR="009D0EFA">
        <w:rPr>
          <w:b/>
          <w:bCs/>
          <w:color w:val="000000"/>
          <w:sz w:val="24"/>
          <w:szCs w:val="24"/>
          <w:shd w:val="clear" w:color="auto" w:fill="FFFFFF"/>
        </w:rPr>
        <w:t xml:space="preserve">Pengambilan Data Halaman </w:t>
      </w:r>
      <w:r w:rsidR="009D0EFA" w:rsidRPr="003835B9">
        <w:rPr>
          <w:b/>
          <w:bCs/>
          <w:i/>
          <w:iCs/>
          <w:color w:val="000000"/>
          <w:sz w:val="24"/>
          <w:szCs w:val="24"/>
          <w:shd w:val="clear" w:color="auto" w:fill="FFFFFF"/>
        </w:rPr>
        <w:t>Master</w:t>
      </w:r>
    </w:p>
    <w:tbl>
      <w:tblPr>
        <w:tblStyle w:val="TableGrid"/>
        <w:tblW w:w="0" w:type="auto"/>
        <w:tblInd w:w="720" w:type="dxa"/>
        <w:tblLook w:val="04A0" w:firstRow="1" w:lastRow="0" w:firstColumn="1" w:lastColumn="0" w:noHBand="0" w:noVBand="1"/>
      </w:tblPr>
      <w:tblGrid>
        <w:gridCol w:w="7201"/>
      </w:tblGrid>
      <w:tr w:rsidR="009D0EFA" w14:paraId="6E5F6D32" w14:textId="77777777" w:rsidTr="009D0EFA">
        <w:tc>
          <w:tcPr>
            <w:tcW w:w="7921" w:type="dxa"/>
          </w:tcPr>
          <w:p w14:paraId="156176BB"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public function master(Request $request){</w:t>
            </w:r>
          </w:p>
          <w:p w14:paraId="2BFD9A68" w14:textId="6D4E5412" w:rsidR="00DC17CB" w:rsidRPr="00DC17CB" w:rsidRDefault="009D0EFA" w:rsidP="00DC17CB">
            <w:pPr>
              <w:spacing w:line="276" w:lineRule="auto"/>
              <w:jc w:val="both"/>
              <w:rPr>
                <w:color w:val="000000"/>
                <w:sz w:val="24"/>
                <w:szCs w:val="24"/>
                <w:shd w:val="clear" w:color="auto" w:fill="FFFFFF"/>
              </w:rPr>
            </w:pPr>
            <w:r w:rsidRPr="009D0EFA">
              <w:rPr>
                <w:color w:val="000000"/>
                <w:sz w:val="24"/>
                <w:szCs w:val="24"/>
                <w:shd w:val="clear" w:color="auto" w:fill="FFFFFF"/>
              </w:rPr>
              <w:t>        $selectedGudang = $request-&gt;get('gudang');</w:t>
            </w:r>
          </w:p>
          <w:p w14:paraId="6E9AB9A6" w14:textId="0254ABF5" w:rsidR="00DC17CB" w:rsidRPr="009D0EFA" w:rsidRDefault="00DC17CB" w:rsidP="009D0EFA">
            <w:pPr>
              <w:spacing w:line="276" w:lineRule="auto"/>
              <w:jc w:val="both"/>
              <w:rPr>
                <w:color w:val="000000"/>
                <w:sz w:val="24"/>
                <w:szCs w:val="24"/>
                <w:shd w:val="clear" w:color="auto" w:fill="FFFFFF"/>
              </w:rPr>
            </w:pPr>
            <w:r>
              <w:rPr>
                <w:color w:val="000000"/>
                <w:sz w:val="24"/>
                <w:szCs w:val="24"/>
                <w:shd w:val="clear" w:color="auto" w:fill="FFFFFF"/>
              </w:rPr>
              <w:t xml:space="preserve">        </w:t>
            </w:r>
            <w:r w:rsidRPr="00DC17CB">
              <w:rPr>
                <w:color w:val="000000"/>
                <w:sz w:val="24"/>
                <w:szCs w:val="24"/>
                <w:shd w:val="clear" w:color="auto" w:fill="FFFFFF"/>
              </w:rPr>
              <w:t>$jenis = $request-&gt;get('jenis');</w:t>
            </w:r>
          </w:p>
          <w:p w14:paraId="534D5886" w14:textId="1C07BF82"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$search = $request-&gt;get('search');</w:t>
            </w:r>
          </w:p>
          <w:p w14:paraId="5949E060"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$query = Master::query();</w:t>
            </w:r>
          </w:p>
          <w:p w14:paraId="02319899" w14:textId="77777777" w:rsidR="009D0EFA" w:rsidRPr="009D0EFA" w:rsidRDefault="009D0EFA" w:rsidP="009D0EFA">
            <w:pPr>
              <w:spacing w:line="276" w:lineRule="auto"/>
              <w:jc w:val="both"/>
              <w:rPr>
                <w:color w:val="000000"/>
                <w:sz w:val="24"/>
                <w:szCs w:val="24"/>
                <w:shd w:val="clear" w:color="auto" w:fill="FFFFFF"/>
              </w:rPr>
            </w:pPr>
          </w:p>
          <w:p w14:paraId="43B7D144"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if($selectedGudang &amp;&amp; $selectedGudang != 'All'){</w:t>
            </w:r>
          </w:p>
          <w:p w14:paraId="4C783943" w14:textId="11CA6169"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xml:space="preserve">            $query-&gt;whereHas('gudang', function ($q) </w:t>
            </w:r>
          </w:p>
          <w:p w14:paraId="7DE3F392" w14:textId="1AEF49C4"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xml:space="preserve">            use ($selectedGudang) {</w:t>
            </w:r>
          </w:p>
          <w:p w14:paraId="2D041F07"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$q-&gt;where('nama', $selectedGudang);</w:t>
            </w:r>
          </w:p>
          <w:p w14:paraId="1227141B"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w:t>
            </w:r>
          </w:p>
          <w:p w14:paraId="7421EBDE" w14:textId="498022BF" w:rsid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w:t>
            </w:r>
          </w:p>
          <w:p w14:paraId="3C90D07B" w14:textId="6705427F" w:rsidR="00DC17CB" w:rsidRDefault="00DC17CB" w:rsidP="009D0EFA">
            <w:pPr>
              <w:spacing w:line="276" w:lineRule="auto"/>
              <w:jc w:val="both"/>
              <w:rPr>
                <w:color w:val="000000"/>
                <w:sz w:val="24"/>
                <w:szCs w:val="24"/>
                <w:shd w:val="clear" w:color="auto" w:fill="FFFFFF"/>
              </w:rPr>
            </w:pPr>
            <w:r>
              <w:rPr>
                <w:color w:val="000000"/>
                <w:sz w:val="24"/>
                <w:szCs w:val="24"/>
                <w:shd w:val="clear" w:color="auto" w:fill="FFFFFF"/>
              </w:rPr>
              <w:t xml:space="preserve">        </w:t>
            </w:r>
          </w:p>
          <w:p w14:paraId="79AB972B" w14:textId="77777777" w:rsidR="00DC17CB" w:rsidRPr="00DC17CB" w:rsidRDefault="00DC17CB" w:rsidP="00DC17CB">
            <w:pPr>
              <w:spacing w:line="276" w:lineRule="auto"/>
              <w:jc w:val="both"/>
              <w:rPr>
                <w:color w:val="000000"/>
                <w:sz w:val="24"/>
                <w:szCs w:val="24"/>
                <w:shd w:val="clear" w:color="auto" w:fill="FFFFFF"/>
              </w:rPr>
            </w:pPr>
            <w:r>
              <w:rPr>
                <w:color w:val="000000"/>
                <w:sz w:val="24"/>
                <w:szCs w:val="24"/>
                <w:shd w:val="clear" w:color="auto" w:fill="FFFFFF"/>
              </w:rPr>
              <w:t xml:space="preserve">        </w:t>
            </w:r>
            <w:r w:rsidRPr="00DC17CB">
              <w:rPr>
                <w:color w:val="000000"/>
                <w:sz w:val="24"/>
                <w:szCs w:val="24"/>
                <w:shd w:val="clear" w:color="auto" w:fill="FFFFFF"/>
              </w:rPr>
              <w:t>if($jenis &amp;&amp; $jenis != 'All'){</w:t>
            </w:r>
          </w:p>
          <w:p w14:paraId="46D3464E" w14:textId="77777777" w:rsidR="00DC17CB" w:rsidRP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$query-&gt;whereHas('jenis', function ($j) use ($jenis){</w:t>
            </w:r>
          </w:p>
          <w:p w14:paraId="323CF794" w14:textId="77777777" w:rsidR="00DC17CB" w:rsidRP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$j-&gt;where('jenis',$jenis);</w:t>
            </w:r>
          </w:p>
          <w:p w14:paraId="67F2A90D" w14:textId="77777777" w:rsidR="00DC17CB" w:rsidRP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w:t>
            </w:r>
          </w:p>
          <w:p w14:paraId="3951BA95" w14:textId="634C5214" w:rsid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w:t>
            </w:r>
          </w:p>
          <w:p w14:paraId="4B0E4B7C" w14:textId="77777777" w:rsidR="00DC17CB" w:rsidRPr="009D0EFA" w:rsidRDefault="00DC17CB" w:rsidP="00DC17CB">
            <w:pPr>
              <w:spacing w:line="276" w:lineRule="auto"/>
              <w:jc w:val="both"/>
              <w:rPr>
                <w:color w:val="000000"/>
                <w:sz w:val="24"/>
                <w:szCs w:val="24"/>
                <w:shd w:val="clear" w:color="auto" w:fill="FFFFFF"/>
              </w:rPr>
            </w:pPr>
          </w:p>
          <w:p w14:paraId="5462A0EE"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if($search){</w:t>
            </w:r>
          </w:p>
          <w:p w14:paraId="66C4A74C"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$query-&gt;where('nama_brg', 'like', '%'.$search.'%');</w:t>
            </w:r>
          </w:p>
          <w:p w14:paraId="04F9F1F6" w14:textId="4185C191" w:rsid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lastRenderedPageBreak/>
              <w:t>        }</w:t>
            </w:r>
          </w:p>
          <w:p w14:paraId="1026EA69" w14:textId="77777777" w:rsidR="00DC17CB" w:rsidRPr="009D0EFA" w:rsidRDefault="00DC17CB" w:rsidP="009D0EFA">
            <w:pPr>
              <w:spacing w:line="276" w:lineRule="auto"/>
              <w:jc w:val="both"/>
              <w:rPr>
                <w:color w:val="000000"/>
                <w:sz w:val="24"/>
                <w:szCs w:val="24"/>
                <w:shd w:val="clear" w:color="auto" w:fill="FFFFFF"/>
              </w:rPr>
            </w:pPr>
          </w:p>
          <w:p w14:paraId="163B1353" w14:textId="435FB3C3"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$master = $query-&gt;paginate(5);</w:t>
            </w:r>
          </w:p>
          <w:p w14:paraId="7361108B"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$divisi = Divisi::all();</w:t>
            </w:r>
          </w:p>
          <w:p w14:paraId="6DC4A9F1"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$gudang = Gudang::all();</w:t>
            </w:r>
          </w:p>
          <w:p w14:paraId="2CB86FB9"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$jenis = Jenis::all();</w:t>
            </w:r>
          </w:p>
          <w:p w14:paraId="3AA2D8B6"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$type = Type::all();</w:t>
            </w:r>
          </w:p>
          <w:p w14:paraId="559067C2" w14:textId="1421BAC6" w:rsid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$satuan = Satuan::all();</w:t>
            </w:r>
          </w:p>
          <w:p w14:paraId="67FE781F" w14:textId="77777777" w:rsidR="009D0EFA" w:rsidRPr="009D0EFA" w:rsidRDefault="009D0EFA" w:rsidP="009D0EFA">
            <w:pPr>
              <w:spacing w:line="276" w:lineRule="auto"/>
              <w:jc w:val="both"/>
              <w:rPr>
                <w:color w:val="000000"/>
                <w:sz w:val="24"/>
                <w:szCs w:val="24"/>
                <w:shd w:val="clear" w:color="auto" w:fill="FFFFFF"/>
              </w:rPr>
            </w:pPr>
          </w:p>
          <w:p w14:paraId="623CCFB3" w14:textId="693C0714"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return view('master.master',compact('master','divisi','gudang',</w:t>
            </w:r>
          </w:p>
          <w:p w14:paraId="1FE955BF" w14:textId="420128C4"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xml:space="preserve">        'jenis','type','satuan','selectedGudang','search'));</w:t>
            </w:r>
          </w:p>
          <w:p w14:paraId="3DA7EDED" w14:textId="32B2E5AC" w:rsidR="009D0EFA" w:rsidRDefault="009D0EFA" w:rsidP="009D0EFA">
            <w:pPr>
              <w:spacing w:line="276" w:lineRule="auto"/>
              <w:jc w:val="both"/>
              <w:rPr>
                <w:b/>
                <w:bCs/>
                <w:color w:val="000000"/>
                <w:sz w:val="24"/>
                <w:szCs w:val="24"/>
                <w:shd w:val="clear" w:color="auto" w:fill="FFFFFF"/>
              </w:rPr>
            </w:pPr>
            <w:r w:rsidRPr="009D0EFA">
              <w:rPr>
                <w:color w:val="000000"/>
                <w:sz w:val="24"/>
                <w:szCs w:val="24"/>
                <w:shd w:val="clear" w:color="auto" w:fill="FFFFFF"/>
              </w:rPr>
              <w:t>    }</w:t>
            </w:r>
          </w:p>
        </w:tc>
      </w:tr>
    </w:tbl>
    <w:p w14:paraId="1D36D4B6" w14:textId="38DB09E2" w:rsidR="006922EA" w:rsidRDefault="006922EA" w:rsidP="00883D30">
      <w:pPr>
        <w:spacing w:line="480" w:lineRule="auto"/>
        <w:jc w:val="both"/>
        <w:rPr>
          <w:b/>
          <w:bCs/>
          <w:color w:val="000000"/>
          <w:sz w:val="24"/>
          <w:szCs w:val="24"/>
          <w:shd w:val="clear" w:color="auto" w:fill="FFFFFF"/>
        </w:rPr>
      </w:pPr>
    </w:p>
    <w:p w14:paraId="3804FBAB" w14:textId="4444F021" w:rsidR="00097C43" w:rsidRDefault="00EB4CAD" w:rsidP="00097C43">
      <w:pPr>
        <w:spacing w:line="480" w:lineRule="auto"/>
        <w:ind w:left="720"/>
        <w:jc w:val="both"/>
        <w:rPr>
          <w:color w:val="000000"/>
          <w:sz w:val="24"/>
          <w:szCs w:val="24"/>
          <w:shd w:val="clear" w:color="auto" w:fill="FFFFFF"/>
        </w:rPr>
      </w:pPr>
      <w:r>
        <w:rPr>
          <w:b/>
          <w:bCs/>
          <w:color w:val="000000"/>
          <w:sz w:val="24"/>
          <w:szCs w:val="24"/>
          <w:shd w:val="clear" w:color="auto" w:fill="FFFFFF"/>
        </w:rPr>
        <w:tab/>
      </w:r>
      <w:r w:rsidR="00883D30">
        <w:rPr>
          <w:color w:val="000000"/>
          <w:sz w:val="24"/>
          <w:szCs w:val="24"/>
          <w:shd w:val="clear" w:color="auto" w:fill="FFFFFF"/>
        </w:rPr>
        <w:t xml:space="preserve">Halaman ini menyediakan fitur </w:t>
      </w:r>
      <w:r>
        <w:rPr>
          <w:color w:val="000000"/>
          <w:sz w:val="24"/>
          <w:szCs w:val="24"/>
          <w:shd w:val="clear" w:color="auto" w:fill="FFFFFF"/>
        </w:rPr>
        <w:t xml:space="preserve">opname stok barang </w:t>
      </w:r>
      <w:r w:rsidR="00883D30">
        <w:rPr>
          <w:color w:val="000000"/>
          <w:sz w:val="24"/>
          <w:szCs w:val="24"/>
          <w:shd w:val="clear" w:color="auto" w:fill="FFFFFF"/>
        </w:rPr>
        <w:t xml:space="preserve">yang dapat digunakan </w:t>
      </w:r>
      <w:r w:rsidR="003F3DEE">
        <w:rPr>
          <w:color w:val="000000"/>
          <w:sz w:val="24"/>
          <w:szCs w:val="24"/>
          <w:shd w:val="clear" w:color="auto" w:fill="FFFFFF"/>
        </w:rPr>
        <w:t xml:space="preserve">jika terdapat suatu barang yang rusak atau </w:t>
      </w:r>
      <w:r w:rsidR="003F3DEE" w:rsidRPr="003F3DEE">
        <w:rPr>
          <w:i/>
          <w:iCs/>
          <w:color w:val="000000"/>
          <w:sz w:val="24"/>
          <w:szCs w:val="24"/>
          <w:shd w:val="clear" w:color="auto" w:fill="FFFFFF"/>
        </w:rPr>
        <w:t>expired</w:t>
      </w:r>
      <w:r w:rsidR="003F3DEE">
        <w:rPr>
          <w:color w:val="000000"/>
          <w:sz w:val="24"/>
          <w:szCs w:val="24"/>
          <w:shd w:val="clear" w:color="auto" w:fill="FFFFFF"/>
        </w:rPr>
        <w:t xml:space="preserve"> </w:t>
      </w:r>
      <w:r>
        <w:rPr>
          <w:color w:val="000000"/>
          <w:sz w:val="24"/>
          <w:szCs w:val="24"/>
          <w:shd w:val="clear" w:color="auto" w:fill="FFFFFF"/>
        </w:rPr>
        <w:t>pada gudang</w:t>
      </w:r>
      <w:r w:rsidR="00097C43">
        <w:rPr>
          <w:color w:val="000000"/>
          <w:sz w:val="24"/>
          <w:szCs w:val="24"/>
          <w:shd w:val="clear" w:color="auto" w:fill="FFFFFF"/>
        </w:rPr>
        <w:t>.</w:t>
      </w:r>
      <w:r>
        <w:rPr>
          <w:color w:val="000000"/>
          <w:sz w:val="24"/>
          <w:szCs w:val="24"/>
          <w:shd w:val="clear" w:color="auto" w:fill="FFFFFF"/>
        </w:rPr>
        <w:t xml:space="preserve"> </w:t>
      </w:r>
      <w:r w:rsidR="00097C43">
        <w:rPr>
          <w:color w:val="000000"/>
          <w:sz w:val="24"/>
          <w:szCs w:val="24"/>
          <w:shd w:val="clear" w:color="auto" w:fill="FFFFFF"/>
        </w:rPr>
        <w:t>P</w:t>
      </w:r>
      <w:r>
        <w:rPr>
          <w:color w:val="000000"/>
          <w:sz w:val="24"/>
          <w:szCs w:val="24"/>
          <w:shd w:val="clear" w:color="auto" w:fill="FFFFFF"/>
        </w:rPr>
        <w:t>engguna dapat menekan tombol “Opname” yang terletak</w:t>
      </w:r>
      <w:r w:rsidR="003F3DEE">
        <w:rPr>
          <w:color w:val="000000"/>
          <w:sz w:val="24"/>
          <w:szCs w:val="24"/>
          <w:shd w:val="clear" w:color="auto" w:fill="FFFFFF"/>
        </w:rPr>
        <w:t xml:space="preserve"> pada kolom “Actions” pada tabel </w:t>
      </w:r>
      <w:r w:rsidR="003F3DEE" w:rsidRPr="00FE3F97">
        <w:rPr>
          <w:i/>
          <w:iCs/>
          <w:color w:val="000000"/>
          <w:sz w:val="24"/>
          <w:szCs w:val="24"/>
          <w:shd w:val="clear" w:color="auto" w:fill="FFFFFF"/>
        </w:rPr>
        <w:t>master</w:t>
      </w:r>
      <w:r w:rsidR="00097C43">
        <w:rPr>
          <w:color w:val="000000"/>
          <w:sz w:val="24"/>
          <w:szCs w:val="24"/>
          <w:shd w:val="clear" w:color="auto" w:fill="FFFFFF"/>
        </w:rPr>
        <w:t xml:space="preserve"> yang akan</w:t>
      </w:r>
      <w:r w:rsidR="003F3DEE">
        <w:rPr>
          <w:color w:val="000000"/>
          <w:sz w:val="24"/>
          <w:szCs w:val="24"/>
          <w:shd w:val="clear" w:color="auto" w:fill="FFFFFF"/>
        </w:rPr>
        <w:t xml:space="preserve"> m</w:t>
      </w:r>
      <w:r w:rsidR="00097C43">
        <w:rPr>
          <w:color w:val="000000"/>
          <w:sz w:val="24"/>
          <w:szCs w:val="24"/>
          <w:shd w:val="clear" w:color="auto" w:fill="FFFFFF"/>
        </w:rPr>
        <w:t>emunculkan</w:t>
      </w:r>
      <w:r w:rsidR="003F3DEE">
        <w:rPr>
          <w:color w:val="000000"/>
          <w:sz w:val="24"/>
          <w:szCs w:val="24"/>
          <w:shd w:val="clear" w:color="auto" w:fill="FFFFFF"/>
        </w:rPr>
        <w:t xml:space="preserve"> sebuah dialog untuk menginputkan jumlah barang serta keterangan yang menandakan bahwa barang tersebut rusak atau </w:t>
      </w:r>
      <w:r w:rsidR="003F3DEE" w:rsidRPr="00FE3F97">
        <w:rPr>
          <w:i/>
          <w:iCs/>
          <w:color w:val="000000"/>
          <w:sz w:val="24"/>
          <w:szCs w:val="24"/>
          <w:shd w:val="clear" w:color="auto" w:fill="FFFFFF"/>
        </w:rPr>
        <w:t>expired</w:t>
      </w:r>
      <w:r w:rsidR="003F3DEE">
        <w:rPr>
          <w:color w:val="000000"/>
          <w:sz w:val="24"/>
          <w:szCs w:val="24"/>
          <w:shd w:val="clear" w:color="auto" w:fill="FFFFFF"/>
        </w:rPr>
        <w:t xml:space="preserve">. Setelah menginputkan data, informasi tersebut kemudian dikirim ke fungsi </w:t>
      </w:r>
      <w:r w:rsidR="003F3DEE" w:rsidRPr="00FE3F97">
        <w:rPr>
          <w:i/>
          <w:iCs/>
          <w:color w:val="000000"/>
          <w:sz w:val="24"/>
          <w:szCs w:val="24"/>
          <w:shd w:val="clear" w:color="auto" w:fill="FFFFFF"/>
        </w:rPr>
        <w:t>opnameBarang</w:t>
      </w:r>
      <w:r w:rsidR="003F3DEE">
        <w:rPr>
          <w:color w:val="000000"/>
          <w:sz w:val="24"/>
          <w:szCs w:val="24"/>
          <w:shd w:val="clear" w:color="auto" w:fill="FFFFFF"/>
        </w:rPr>
        <w:t xml:space="preserve"> untuk dilakukan pengurangan jumlah barang yang layak dijual oleh perusahaan.</w:t>
      </w:r>
    </w:p>
    <w:p w14:paraId="7BA8F9B9" w14:textId="20CF07DA" w:rsidR="00630B45" w:rsidRDefault="00630B45" w:rsidP="00097C43">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Setelah </w:t>
      </w:r>
      <w:r w:rsidR="00097C43">
        <w:rPr>
          <w:color w:val="000000"/>
          <w:sz w:val="24"/>
          <w:szCs w:val="24"/>
          <w:shd w:val="clear" w:color="auto" w:fill="FFFFFF"/>
        </w:rPr>
        <w:t xml:space="preserve">fungsi </w:t>
      </w:r>
      <w:r>
        <w:rPr>
          <w:color w:val="000000"/>
          <w:sz w:val="24"/>
          <w:szCs w:val="24"/>
          <w:shd w:val="clear" w:color="auto" w:fill="FFFFFF"/>
        </w:rPr>
        <w:t>menerima seluruh informasi, dilakukan proses pencarian apakah barang dan keterangan yang sama telah tercatat pada sistem. Jika sudah tercatat, maka dilakukan penambahan kuantitas khusus untuk baris data tersebut. Jika belum tercatat, maka dilakukan penambahan data barang dengan kuantitas dan keterangan yang diinputkan pengguna untuk membentuk baris data baru.</w:t>
      </w:r>
      <w:r w:rsidR="00D108D8">
        <w:rPr>
          <w:color w:val="000000"/>
          <w:sz w:val="24"/>
          <w:szCs w:val="24"/>
          <w:shd w:val="clear" w:color="auto" w:fill="FFFFFF"/>
        </w:rPr>
        <w:t xml:space="preserve"> Hal ini dilakukan untuk memisahkan barang yang rusak/</w:t>
      </w:r>
      <w:r w:rsidR="00D108D8" w:rsidRPr="00D108D8">
        <w:rPr>
          <w:i/>
          <w:iCs/>
          <w:color w:val="000000"/>
          <w:sz w:val="24"/>
          <w:szCs w:val="24"/>
          <w:shd w:val="clear" w:color="auto" w:fill="FFFFFF"/>
        </w:rPr>
        <w:t>expired</w:t>
      </w:r>
      <w:r w:rsidR="00D108D8">
        <w:rPr>
          <w:color w:val="000000"/>
          <w:sz w:val="24"/>
          <w:szCs w:val="24"/>
          <w:shd w:val="clear" w:color="auto" w:fill="FFFFFF"/>
        </w:rPr>
        <w:t xml:space="preserve"> dengan barang yang kualitas baik.</w:t>
      </w:r>
      <w:r>
        <w:rPr>
          <w:color w:val="000000"/>
          <w:sz w:val="24"/>
          <w:szCs w:val="24"/>
          <w:shd w:val="clear" w:color="auto" w:fill="FFFFFF"/>
        </w:rPr>
        <w:t xml:space="preserve"> </w:t>
      </w:r>
      <w:r w:rsidR="004B64B1">
        <w:rPr>
          <w:color w:val="000000"/>
          <w:sz w:val="24"/>
          <w:szCs w:val="24"/>
          <w:shd w:val="clear" w:color="auto" w:fill="FFFFFF"/>
        </w:rPr>
        <w:t xml:space="preserve">Sistem </w:t>
      </w:r>
      <w:r w:rsidR="004B64B1">
        <w:rPr>
          <w:color w:val="000000"/>
          <w:sz w:val="24"/>
          <w:szCs w:val="24"/>
          <w:shd w:val="clear" w:color="auto" w:fill="FFFFFF"/>
        </w:rPr>
        <w:lastRenderedPageBreak/>
        <w:t>kemudian menyimpan informasi jumlah barang yang rusak/</w:t>
      </w:r>
      <w:r w:rsidR="004B64B1" w:rsidRPr="00D108D8">
        <w:rPr>
          <w:i/>
          <w:iCs/>
          <w:color w:val="000000"/>
          <w:sz w:val="24"/>
          <w:szCs w:val="24"/>
          <w:shd w:val="clear" w:color="auto" w:fill="FFFFFF"/>
        </w:rPr>
        <w:t>expired</w:t>
      </w:r>
      <w:r w:rsidR="004B64B1">
        <w:rPr>
          <w:color w:val="000000"/>
          <w:sz w:val="24"/>
          <w:szCs w:val="24"/>
          <w:shd w:val="clear" w:color="auto" w:fill="FFFFFF"/>
        </w:rPr>
        <w:t xml:space="preserve"> di kartu stok sebagai bagian dari mutasi barang</w:t>
      </w:r>
      <w:r w:rsidR="004B64B1">
        <w:rPr>
          <w:color w:val="000000"/>
          <w:sz w:val="24"/>
          <w:szCs w:val="24"/>
          <w:shd w:val="clear" w:color="auto" w:fill="FFFFFF"/>
        </w:rPr>
        <w:t>. Selanjutnya, k</w:t>
      </w:r>
      <w:r>
        <w:rPr>
          <w:color w:val="000000"/>
          <w:sz w:val="24"/>
          <w:szCs w:val="24"/>
          <w:shd w:val="clear" w:color="auto" w:fill="FFFFFF"/>
        </w:rPr>
        <w:t xml:space="preserve">uantitas barang yang sama dan tidak rusak atau </w:t>
      </w:r>
      <w:r w:rsidRPr="00FE3F97">
        <w:rPr>
          <w:i/>
          <w:iCs/>
          <w:color w:val="000000"/>
          <w:sz w:val="24"/>
          <w:szCs w:val="24"/>
          <w:shd w:val="clear" w:color="auto" w:fill="FFFFFF"/>
        </w:rPr>
        <w:t>expired</w:t>
      </w:r>
      <w:r w:rsidR="003F3DEE">
        <w:rPr>
          <w:color w:val="000000"/>
          <w:sz w:val="24"/>
          <w:szCs w:val="24"/>
          <w:shd w:val="clear" w:color="auto" w:fill="FFFFFF"/>
        </w:rPr>
        <w:t xml:space="preserve"> </w:t>
      </w:r>
      <w:r>
        <w:rPr>
          <w:color w:val="000000"/>
          <w:sz w:val="24"/>
          <w:szCs w:val="24"/>
          <w:shd w:val="clear" w:color="auto" w:fill="FFFFFF"/>
        </w:rPr>
        <w:t>akan dikurangi sesuai dengan jumlah barang yang diinputkan pengguna pada dialog</w:t>
      </w:r>
      <w:r w:rsidR="00D108D8">
        <w:rPr>
          <w:color w:val="000000"/>
          <w:sz w:val="24"/>
          <w:szCs w:val="24"/>
          <w:shd w:val="clear" w:color="auto" w:fill="FFFFFF"/>
        </w:rPr>
        <w:t>.</w:t>
      </w:r>
      <w:r w:rsidR="00536971">
        <w:rPr>
          <w:color w:val="000000"/>
          <w:sz w:val="24"/>
          <w:szCs w:val="24"/>
          <w:shd w:val="clear" w:color="auto" w:fill="FFFFFF"/>
        </w:rPr>
        <w:t xml:space="preserve"> </w:t>
      </w:r>
      <w:r>
        <w:rPr>
          <w:color w:val="000000"/>
          <w:sz w:val="24"/>
          <w:szCs w:val="24"/>
          <w:shd w:val="clear" w:color="auto" w:fill="FFFFFF"/>
        </w:rPr>
        <w:t>Sintaks dari proses opname barang ini dapat dilihat pada listing berikut ini.</w:t>
      </w:r>
    </w:p>
    <w:p w14:paraId="6F632CC2" w14:textId="256336B0" w:rsidR="00630B45" w:rsidRDefault="00630B45" w:rsidP="00823AD7">
      <w:pPr>
        <w:spacing w:line="480" w:lineRule="auto"/>
        <w:ind w:left="720"/>
        <w:jc w:val="both"/>
        <w:rPr>
          <w:b/>
          <w:bCs/>
          <w:color w:val="000000"/>
          <w:sz w:val="24"/>
          <w:szCs w:val="24"/>
          <w:shd w:val="clear" w:color="auto" w:fill="FFFFFF"/>
        </w:rPr>
      </w:pPr>
      <w:r>
        <w:rPr>
          <w:b/>
          <w:bCs/>
          <w:color w:val="000000"/>
          <w:sz w:val="24"/>
          <w:szCs w:val="24"/>
          <w:shd w:val="clear" w:color="auto" w:fill="FFFFFF"/>
        </w:rPr>
        <w:t>Listing 5.</w:t>
      </w:r>
      <w:r w:rsidR="00097C43">
        <w:rPr>
          <w:b/>
          <w:bCs/>
          <w:color w:val="000000"/>
          <w:sz w:val="24"/>
          <w:szCs w:val="24"/>
          <w:shd w:val="clear" w:color="auto" w:fill="FFFFFF"/>
        </w:rPr>
        <w:t>3</w:t>
      </w:r>
      <w:r>
        <w:rPr>
          <w:b/>
          <w:bCs/>
          <w:color w:val="000000"/>
          <w:sz w:val="24"/>
          <w:szCs w:val="24"/>
          <w:shd w:val="clear" w:color="auto" w:fill="FFFFFF"/>
        </w:rPr>
        <w:t>. Proses Opname Barang</w:t>
      </w:r>
    </w:p>
    <w:tbl>
      <w:tblPr>
        <w:tblStyle w:val="TableGrid"/>
        <w:tblW w:w="0" w:type="auto"/>
        <w:tblInd w:w="720" w:type="dxa"/>
        <w:tblLook w:val="04A0" w:firstRow="1" w:lastRow="0" w:firstColumn="1" w:lastColumn="0" w:noHBand="0" w:noVBand="1"/>
      </w:tblPr>
      <w:tblGrid>
        <w:gridCol w:w="7201"/>
      </w:tblGrid>
      <w:tr w:rsidR="00630B45" w14:paraId="3E760760" w14:textId="77777777" w:rsidTr="00630B45">
        <w:tc>
          <w:tcPr>
            <w:tcW w:w="7921" w:type="dxa"/>
          </w:tcPr>
          <w:p w14:paraId="764DC7AE"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public function opnameBarang(Request $request){</w:t>
            </w:r>
          </w:p>
          <w:p w14:paraId="20F24A69"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$kode_brg = $request-&gt;input('kode_brg');</w:t>
            </w:r>
          </w:p>
          <w:p w14:paraId="0A1D5CB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$nama_brg = $request-&gt;input('nama_brg');</w:t>
            </w:r>
          </w:p>
          <w:p w14:paraId="237A7F4C"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$kode_divisi = $request-&gt;input('kode_divisi');</w:t>
            </w:r>
          </w:p>
          <w:p w14:paraId="2D723D89"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$kode_jenis = $request-&gt;input('kode_jenis');</w:t>
            </w:r>
          </w:p>
          <w:p w14:paraId="12AF69B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$kode_type = $request-&gt;input('kode_type');</w:t>
            </w:r>
          </w:p>
          <w:p w14:paraId="6E776D1E"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$packing = $request-&gt;input('packing');</w:t>
            </w:r>
          </w:p>
          <w:p w14:paraId="76A1F75B"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$quantity = $request-&gt;input('quantity');</w:t>
            </w:r>
          </w:p>
          <w:p w14:paraId="3E9B47C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$qty_awal = $request-&gt;input('qty_awal');</w:t>
            </w:r>
          </w:p>
          <w:p w14:paraId="661DA8E2"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$id_satuan = $request-&gt;input('id_satuan');</w:t>
            </w:r>
          </w:p>
          <w:p w14:paraId="1AE4CF2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$hrg_jual = $request-&gt;input('hrg_jual');</w:t>
            </w:r>
          </w:p>
          <w:p w14:paraId="56EBD7F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$kode_gudang = $request-&gt;input('kode_gudang');</w:t>
            </w:r>
          </w:p>
          <w:p w14:paraId="30C925E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$keterangan = $request-&gt;input('keterangan');</w:t>
            </w:r>
          </w:p>
          <w:p w14:paraId="2FBFDC78" w14:textId="77777777" w:rsidR="00D108D8" w:rsidRPr="00D108D8" w:rsidRDefault="00D108D8" w:rsidP="00D108D8">
            <w:pPr>
              <w:spacing w:line="276" w:lineRule="auto"/>
              <w:jc w:val="both"/>
              <w:rPr>
                <w:color w:val="000000"/>
                <w:sz w:val="24"/>
                <w:szCs w:val="24"/>
                <w:shd w:val="clear" w:color="auto" w:fill="FFFFFF"/>
              </w:rPr>
            </w:pPr>
          </w:p>
          <w:p w14:paraId="6E79C15B"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$master = Master::where('kode_brg', $kode_brg)</w:t>
            </w:r>
          </w:p>
          <w:p w14:paraId="4FFBB120"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-&gt;where('nama_brg', $nama_brg)</w:t>
            </w:r>
          </w:p>
          <w:p w14:paraId="05C6F63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-&gt;where('kode_gudang', $kode_gudang)</w:t>
            </w:r>
          </w:p>
          <w:p w14:paraId="3CE04A70"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-&gt;where('keterangan', $keterangan)</w:t>
            </w:r>
          </w:p>
          <w:p w14:paraId="039475D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-&gt;first();</w:t>
            </w:r>
          </w:p>
          <w:p w14:paraId="71799A0F"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xml:space="preserve">                </w:t>
            </w:r>
          </w:p>
          <w:p w14:paraId="6118334C"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if($master){</w:t>
            </w:r>
          </w:p>
          <w:p w14:paraId="7874E291"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DB::table('invmaster')</w:t>
            </w:r>
          </w:p>
          <w:p w14:paraId="3724CD76"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-&gt;where('kode_brg', $kode_brg)</w:t>
            </w:r>
          </w:p>
          <w:p w14:paraId="19EAFA3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-&gt;where('nama_brg', $nama_brg)</w:t>
            </w:r>
          </w:p>
          <w:p w14:paraId="668DDB5B"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-&gt;where('kode_gudang', $kode_gudang)</w:t>
            </w:r>
          </w:p>
          <w:p w14:paraId="6B2527EB"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-&gt;where('keterangan', [$keterangan])</w:t>
            </w:r>
          </w:p>
          <w:p w14:paraId="0B7957DD"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-&gt;increment('quantity', $quantity);</w:t>
            </w:r>
          </w:p>
          <w:p w14:paraId="492C6591" w14:textId="77777777" w:rsidR="00D108D8" w:rsidRPr="00D108D8" w:rsidRDefault="00D108D8" w:rsidP="00D108D8">
            <w:pPr>
              <w:spacing w:line="276" w:lineRule="auto"/>
              <w:jc w:val="both"/>
              <w:rPr>
                <w:color w:val="000000"/>
                <w:sz w:val="24"/>
                <w:szCs w:val="24"/>
                <w:shd w:val="clear" w:color="auto" w:fill="FFFFFF"/>
              </w:rPr>
            </w:pPr>
          </w:p>
          <w:p w14:paraId="474152ED"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}else{</w:t>
            </w:r>
          </w:p>
          <w:p w14:paraId="3017337A"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DB::table('invmaster')-&gt;insert([</w:t>
            </w:r>
          </w:p>
          <w:p w14:paraId="051E9FF2"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lastRenderedPageBreak/>
              <w:t>                'kode_brg' =&gt; $kode_brg,</w:t>
            </w:r>
          </w:p>
          <w:p w14:paraId="02EACB7A"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'nama_brg' =&gt; $nama_brg,</w:t>
            </w:r>
          </w:p>
          <w:p w14:paraId="048CC285"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'kode_divisi' =&gt; $kode_divisi,</w:t>
            </w:r>
          </w:p>
          <w:p w14:paraId="270F087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'kode_jenis' =&gt; $kode_jenis,</w:t>
            </w:r>
          </w:p>
          <w:p w14:paraId="06C484C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'kode_type' =&gt; $kode_type,</w:t>
            </w:r>
          </w:p>
          <w:p w14:paraId="3C26A2CB"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'packing' =&gt; $packing,</w:t>
            </w:r>
          </w:p>
          <w:p w14:paraId="3140156F"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'quantity' =&gt; $quantity,</w:t>
            </w:r>
          </w:p>
          <w:p w14:paraId="028310A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'id_satuan' =&gt; $id_satuan,</w:t>
            </w:r>
          </w:p>
          <w:p w14:paraId="79229B86"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'hrg_jual' =&gt; $hrg_jual,</w:t>
            </w:r>
          </w:p>
          <w:p w14:paraId="3FB5611D"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'kode_gudang' =&gt; $kode_gudang,</w:t>
            </w:r>
          </w:p>
          <w:p w14:paraId="2C5B62A3"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'keterangan' =&gt; $keterangan,</w:t>
            </w:r>
          </w:p>
          <w:p w14:paraId="48E3DD8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w:t>
            </w:r>
          </w:p>
          <w:p w14:paraId="68B68DD5"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w:t>
            </w:r>
          </w:p>
          <w:p w14:paraId="238E6864" w14:textId="77777777" w:rsid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xml:space="preserve">        $keteranganArray = ["BARANG RUSAK", </w:t>
            </w:r>
          </w:p>
          <w:p w14:paraId="3E6C2601" w14:textId="65BC13C9" w:rsidR="00D108D8" w:rsidRPr="00D108D8" w:rsidRDefault="00D108D8" w:rsidP="00D108D8">
            <w:pPr>
              <w:spacing w:line="276" w:lineRule="auto"/>
              <w:jc w:val="both"/>
              <w:rPr>
                <w:color w:val="000000"/>
                <w:sz w:val="24"/>
                <w:szCs w:val="24"/>
                <w:shd w:val="clear" w:color="auto" w:fill="FFFFFF"/>
              </w:rPr>
            </w:pPr>
            <w:r>
              <w:rPr>
                <w:color w:val="000000"/>
                <w:sz w:val="24"/>
                <w:szCs w:val="24"/>
                <w:shd w:val="clear" w:color="auto" w:fill="FFFFFF"/>
              </w:rPr>
              <w:t xml:space="preserve">          </w:t>
            </w:r>
            <w:r w:rsidRPr="00D108D8">
              <w:rPr>
                <w:color w:val="000000"/>
                <w:sz w:val="24"/>
                <w:szCs w:val="24"/>
                <w:shd w:val="clear" w:color="auto" w:fill="FFFFFF"/>
              </w:rPr>
              <w:t>"BARANG EXPIRED", "BARANG RUSAK &amp; EXPIRED"];</w:t>
            </w:r>
          </w:p>
          <w:p w14:paraId="55FAD758" w14:textId="77777777" w:rsidR="00D108D8" w:rsidRPr="00D108D8" w:rsidRDefault="00D108D8" w:rsidP="00D108D8">
            <w:pPr>
              <w:spacing w:line="276" w:lineRule="auto"/>
              <w:jc w:val="both"/>
              <w:rPr>
                <w:color w:val="000000"/>
                <w:sz w:val="24"/>
                <w:szCs w:val="24"/>
                <w:shd w:val="clear" w:color="auto" w:fill="FFFFFF"/>
              </w:rPr>
            </w:pPr>
          </w:p>
          <w:p w14:paraId="132422CA"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DB::table('mutasi_stok')-&gt;insert([</w:t>
            </w:r>
          </w:p>
          <w:p w14:paraId="6C574E5C"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'no_bukti' =&gt; "-",</w:t>
            </w:r>
          </w:p>
          <w:p w14:paraId="6C661B5A"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'tanggal' =&gt; Carbon::now()-&gt;format('Y-m-d'),</w:t>
            </w:r>
          </w:p>
          <w:p w14:paraId="24343652"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'kode_brg' =&gt; $kode_brg,</w:t>
            </w:r>
          </w:p>
          <w:p w14:paraId="0214AD8D"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'nama_brg' =&gt; $nama_brg,</w:t>
            </w:r>
          </w:p>
          <w:p w14:paraId="6E52B1D1"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'id_satuan' =&gt; $id_satuan,</w:t>
            </w:r>
          </w:p>
          <w:p w14:paraId="757C9696"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'kode_gudang' =&gt; $kode_gudang,</w:t>
            </w:r>
          </w:p>
          <w:p w14:paraId="47A9EC68"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xml:space="preserve">            'stok_awal' =&gt; $qty_awal, </w:t>
            </w:r>
          </w:p>
          <w:p w14:paraId="5CDF2B9E"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'qty_masuk' =&gt; 0,</w:t>
            </w:r>
          </w:p>
          <w:p w14:paraId="7899446E"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'qty_keluar' =&gt; 0,</w:t>
            </w:r>
          </w:p>
          <w:p w14:paraId="2AE32FB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'qty_rusak_exp' =&gt; $quantity,</w:t>
            </w:r>
          </w:p>
          <w:p w14:paraId="68AA4DC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'stok_akhir' =&gt; $qty_awal - $quantity</w:t>
            </w:r>
          </w:p>
          <w:p w14:paraId="6876C460"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w:t>
            </w:r>
          </w:p>
          <w:p w14:paraId="2F588519"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w:t>
            </w:r>
          </w:p>
          <w:p w14:paraId="71F6CAF9"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DB::table('invmaster')</w:t>
            </w:r>
          </w:p>
          <w:p w14:paraId="23D5A9D2"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-&gt;where('kode_brg', $kode_brg)</w:t>
            </w:r>
          </w:p>
          <w:p w14:paraId="56E09E6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-&gt;where('nama_brg', $nama_brg)</w:t>
            </w:r>
          </w:p>
          <w:p w14:paraId="0229A957"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-&gt;where('kode_gudang', $kode_gudang)</w:t>
            </w:r>
          </w:p>
          <w:p w14:paraId="135232DE"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-&gt;whereNotIn('keterangan', $keteranganArray)</w:t>
            </w:r>
          </w:p>
          <w:p w14:paraId="53763455"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-&gt;decrement('quantity', $quantity);</w:t>
            </w:r>
          </w:p>
          <w:p w14:paraId="78C28EDF" w14:textId="77777777" w:rsidR="00D108D8" w:rsidRPr="00D108D8" w:rsidRDefault="00D108D8" w:rsidP="00D108D8">
            <w:pPr>
              <w:spacing w:line="276" w:lineRule="auto"/>
              <w:jc w:val="both"/>
              <w:rPr>
                <w:color w:val="000000"/>
                <w:sz w:val="24"/>
                <w:szCs w:val="24"/>
                <w:shd w:val="clear" w:color="auto" w:fill="FFFFFF"/>
              </w:rPr>
            </w:pPr>
          </w:p>
          <w:p w14:paraId="5AEFF3BA" w14:textId="77777777" w:rsidR="00D108D8" w:rsidRPr="00D108D8" w:rsidRDefault="00D108D8" w:rsidP="00D108D8">
            <w:pPr>
              <w:spacing w:line="276" w:lineRule="auto"/>
              <w:jc w:val="both"/>
              <w:rPr>
                <w:color w:val="000000"/>
                <w:sz w:val="24"/>
                <w:szCs w:val="24"/>
                <w:shd w:val="clear" w:color="auto" w:fill="FFFFFF"/>
              </w:rPr>
            </w:pPr>
            <w:r w:rsidRPr="00D108D8">
              <w:rPr>
                <w:color w:val="000000"/>
                <w:sz w:val="24"/>
                <w:szCs w:val="24"/>
                <w:shd w:val="clear" w:color="auto" w:fill="FFFFFF"/>
              </w:rPr>
              <w:t>        return response()-&gt;json(['success' =&gt; true]);</w:t>
            </w:r>
          </w:p>
          <w:p w14:paraId="7D1F8D20" w14:textId="31C8FE67" w:rsidR="00630B45" w:rsidRDefault="00D108D8" w:rsidP="00536971">
            <w:pPr>
              <w:spacing w:line="276" w:lineRule="auto"/>
              <w:jc w:val="both"/>
              <w:rPr>
                <w:color w:val="000000"/>
                <w:sz w:val="24"/>
                <w:szCs w:val="24"/>
                <w:shd w:val="clear" w:color="auto" w:fill="FFFFFF"/>
              </w:rPr>
            </w:pPr>
            <w:r w:rsidRPr="00D108D8">
              <w:rPr>
                <w:color w:val="000000"/>
                <w:sz w:val="24"/>
                <w:szCs w:val="24"/>
                <w:shd w:val="clear" w:color="auto" w:fill="FFFFFF"/>
              </w:rPr>
              <w:t>    }</w:t>
            </w:r>
          </w:p>
        </w:tc>
      </w:tr>
    </w:tbl>
    <w:p w14:paraId="5C8A1732" w14:textId="21B2F94B" w:rsidR="00EB4CAD" w:rsidRPr="00EB4CAD" w:rsidRDefault="003F3DEE" w:rsidP="00630B45">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p>
    <w:p w14:paraId="4BBA9384" w14:textId="2AE0065A" w:rsidR="004F4697" w:rsidRDefault="00C35FBC" w:rsidP="00823AD7">
      <w:pPr>
        <w:spacing w:line="480" w:lineRule="auto"/>
        <w:ind w:left="720"/>
        <w:jc w:val="both"/>
        <w:rPr>
          <w:b/>
          <w:bCs/>
          <w:sz w:val="24"/>
          <w:szCs w:val="24"/>
        </w:rPr>
      </w:pPr>
      <w:r>
        <w:rPr>
          <w:b/>
          <w:bCs/>
          <w:sz w:val="24"/>
          <w:szCs w:val="24"/>
        </w:rPr>
        <w:lastRenderedPageBreak/>
        <w:t>5.2.3. Proses pada Halaman Transaksi Pembelian</w:t>
      </w:r>
    </w:p>
    <w:p w14:paraId="30AADDAC" w14:textId="223C09F7" w:rsidR="00231426" w:rsidRPr="00231426" w:rsidRDefault="00083B92" w:rsidP="00231426">
      <w:pPr>
        <w:spacing w:line="480" w:lineRule="auto"/>
        <w:ind w:left="720"/>
        <w:jc w:val="both"/>
        <w:rPr>
          <w:sz w:val="24"/>
          <w:szCs w:val="24"/>
        </w:rPr>
      </w:pPr>
      <w:r>
        <w:rPr>
          <w:b/>
          <w:bCs/>
          <w:sz w:val="24"/>
          <w:szCs w:val="24"/>
        </w:rPr>
        <w:tab/>
      </w:r>
      <w:r w:rsidR="00AC3F5A">
        <w:rPr>
          <w:sz w:val="24"/>
          <w:szCs w:val="24"/>
        </w:rPr>
        <w:t xml:space="preserve">Pada halaman ini, ditampilkan daftar transaksi pembelian dari </w:t>
      </w:r>
      <w:r w:rsidR="00AC3F5A" w:rsidRPr="00E4200F">
        <w:rPr>
          <w:i/>
          <w:iCs/>
          <w:sz w:val="24"/>
          <w:szCs w:val="24"/>
        </w:rPr>
        <w:t>supplier</w:t>
      </w:r>
      <w:r w:rsidR="00AC3F5A">
        <w:rPr>
          <w:sz w:val="24"/>
          <w:szCs w:val="24"/>
        </w:rPr>
        <w:t xml:space="preserve">. Data-data transaksi pembelian diambil menggunakan fungsi beli yang akan mengambil semua data dari tabel beli pada </w:t>
      </w:r>
      <w:r w:rsidR="00AC3F5A" w:rsidRPr="00E4200F">
        <w:rPr>
          <w:i/>
          <w:iCs/>
          <w:sz w:val="24"/>
          <w:szCs w:val="24"/>
        </w:rPr>
        <w:t>database</w:t>
      </w:r>
      <w:r w:rsidR="00AC3F5A">
        <w:rPr>
          <w:sz w:val="24"/>
          <w:szCs w:val="24"/>
        </w:rPr>
        <w:t xml:space="preserve">. Pengguna dapat melakukan </w:t>
      </w:r>
      <w:r w:rsidR="00AC3F5A" w:rsidRPr="00E4200F">
        <w:rPr>
          <w:i/>
          <w:iCs/>
          <w:sz w:val="24"/>
          <w:szCs w:val="24"/>
        </w:rPr>
        <w:t>filter</w:t>
      </w:r>
      <w:r w:rsidR="00AC3F5A">
        <w:rPr>
          <w:sz w:val="24"/>
          <w:szCs w:val="24"/>
        </w:rPr>
        <w:t xml:space="preserve"> data transaksi berdasarkan tanggal melalui sebuah </w:t>
      </w:r>
      <w:r w:rsidR="00AC3F5A" w:rsidRPr="00E4200F">
        <w:rPr>
          <w:i/>
          <w:iCs/>
          <w:sz w:val="24"/>
          <w:szCs w:val="24"/>
        </w:rPr>
        <w:t>date picker</w:t>
      </w:r>
      <w:r w:rsidR="00AC3F5A">
        <w:rPr>
          <w:sz w:val="24"/>
          <w:szCs w:val="24"/>
        </w:rPr>
        <w:t>. Saat pengguna memilih tanggal tertentu, data tersebut kemudian dikirim ke fungsi beli untuk dapat memfilter data transaksi berdasarkan tanggal</w:t>
      </w:r>
      <w:r w:rsidR="00231426">
        <w:rPr>
          <w:sz w:val="24"/>
          <w:szCs w:val="24"/>
        </w:rPr>
        <w:t xml:space="preserve">. Setelah melakukan </w:t>
      </w:r>
      <w:r w:rsidR="00231426" w:rsidRPr="00E4200F">
        <w:rPr>
          <w:i/>
          <w:iCs/>
          <w:sz w:val="24"/>
          <w:szCs w:val="24"/>
        </w:rPr>
        <w:t>filter</w:t>
      </w:r>
      <w:r w:rsidR="00231426">
        <w:rPr>
          <w:sz w:val="24"/>
          <w:szCs w:val="24"/>
        </w:rPr>
        <w:t xml:space="preserve">, </w:t>
      </w:r>
      <w:r w:rsidR="00AC3F5A">
        <w:rPr>
          <w:sz w:val="24"/>
          <w:szCs w:val="24"/>
        </w:rPr>
        <w:t xml:space="preserve">dilakukan </w:t>
      </w:r>
      <w:r w:rsidR="00231426">
        <w:rPr>
          <w:sz w:val="24"/>
          <w:szCs w:val="24"/>
        </w:rPr>
        <w:t xml:space="preserve">proses </w:t>
      </w:r>
      <w:r w:rsidR="00AC3F5A" w:rsidRPr="00E4200F">
        <w:rPr>
          <w:i/>
          <w:iCs/>
          <w:sz w:val="24"/>
          <w:szCs w:val="24"/>
        </w:rPr>
        <w:t>sorting</w:t>
      </w:r>
      <w:r w:rsidR="00AC3F5A">
        <w:rPr>
          <w:sz w:val="24"/>
          <w:szCs w:val="24"/>
        </w:rPr>
        <w:t xml:space="preserve"> secara </w:t>
      </w:r>
      <w:r w:rsidR="00AC3F5A" w:rsidRPr="00E4200F">
        <w:rPr>
          <w:i/>
          <w:iCs/>
          <w:sz w:val="24"/>
          <w:szCs w:val="24"/>
        </w:rPr>
        <w:t>descending</w:t>
      </w:r>
      <w:r w:rsidR="00AC3F5A">
        <w:rPr>
          <w:sz w:val="24"/>
          <w:szCs w:val="24"/>
        </w:rPr>
        <w:t xml:space="preserve"> sehingga data transaksi dengan tanggal yang terbaru akan ditampilkan terlebih dahulu. Setelah itu, diterapkan juga </w:t>
      </w:r>
      <w:r w:rsidR="00AC3F5A" w:rsidRPr="00E4200F">
        <w:rPr>
          <w:i/>
          <w:iCs/>
          <w:sz w:val="24"/>
          <w:szCs w:val="24"/>
        </w:rPr>
        <w:t>paging</w:t>
      </w:r>
      <w:r w:rsidR="00AC3F5A">
        <w:rPr>
          <w:sz w:val="24"/>
          <w:szCs w:val="24"/>
        </w:rPr>
        <w:t xml:space="preserve"> sebanyak 5 data ditampilkan untuk setiap halaman. Untuk informasi </w:t>
      </w:r>
      <w:r w:rsidR="00AC3F5A" w:rsidRPr="00E4200F">
        <w:rPr>
          <w:i/>
          <w:iCs/>
          <w:sz w:val="24"/>
          <w:szCs w:val="24"/>
        </w:rPr>
        <w:t>supplier</w:t>
      </w:r>
      <w:r w:rsidR="00AC3F5A">
        <w:rPr>
          <w:sz w:val="24"/>
          <w:szCs w:val="24"/>
        </w:rPr>
        <w:t xml:space="preserve"> dan gudang di setiap transaksi, dilakukan pengambilan seluruh data pada tabel supplier dan </w:t>
      </w:r>
      <w:r w:rsidR="00AC3F5A" w:rsidRPr="00E4200F">
        <w:rPr>
          <w:i/>
          <w:iCs/>
          <w:sz w:val="24"/>
          <w:szCs w:val="24"/>
        </w:rPr>
        <w:t>invgudang</w:t>
      </w:r>
      <w:r w:rsidR="00AC3F5A">
        <w:rPr>
          <w:sz w:val="24"/>
          <w:szCs w:val="24"/>
        </w:rPr>
        <w:t xml:space="preserve">. Pada akhirnya, data transaksi beli, </w:t>
      </w:r>
      <w:r w:rsidR="00AC3F5A" w:rsidRPr="00E4200F">
        <w:rPr>
          <w:i/>
          <w:iCs/>
          <w:sz w:val="24"/>
          <w:szCs w:val="24"/>
        </w:rPr>
        <w:t>supplier</w:t>
      </w:r>
      <w:r w:rsidR="00AC3F5A">
        <w:rPr>
          <w:sz w:val="24"/>
          <w:szCs w:val="24"/>
        </w:rPr>
        <w:t xml:space="preserve">, dan gudang akan dikirim ke halaman transaksi beli untuk </w:t>
      </w:r>
      <w:r w:rsidR="00F149A5">
        <w:rPr>
          <w:sz w:val="24"/>
          <w:szCs w:val="24"/>
        </w:rPr>
        <w:t xml:space="preserve">ditampilkan pada tabel. Sintaks untuk menampilkan data transaksi pembelian dapat dilihat pada </w:t>
      </w:r>
      <w:r w:rsidR="0057699C">
        <w:rPr>
          <w:sz w:val="24"/>
          <w:szCs w:val="24"/>
        </w:rPr>
        <w:t>listing di bawah ini.</w:t>
      </w:r>
    </w:p>
    <w:p w14:paraId="0FE4F2D9" w14:textId="2BEC1E43" w:rsidR="0057699C" w:rsidRPr="0057699C" w:rsidRDefault="0057699C" w:rsidP="00823AD7">
      <w:pPr>
        <w:spacing w:line="480" w:lineRule="auto"/>
        <w:ind w:left="720"/>
        <w:jc w:val="both"/>
        <w:rPr>
          <w:b/>
          <w:bCs/>
          <w:sz w:val="24"/>
          <w:szCs w:val="24"/>
        </w:rPr>
      </w:pPr>
      <w:r>
        <w:rPr>
          <w:b/>
          <w:bCs/>
          <w:sz w:val="24"/>
          <w:szCs w:val="24"/>
        </w:rPr>
        <w:t>Listing 5.</w:t>
      </w:r>
      <w:r w:rsidR="00097C43">
        <w:rPr>
          <w:b/>
          <w:bCs/>
          <w:sz w:val="24"/>
          <w:szCs w:val="24"/>
        </w:rPr>
        <w:t>4</w:t>
      </w:r>
      <w:r>
        <w:rPr>
          <w:b/>
          <w:bCs/>
          <w:sz w:val="24"/>
          <w:szCs w:val="24"/>
        </w:rPr>
        <w:t>. Proses Pengambilan Data Transaksi Pembelian</w:t>
      </w:r>
    </w:p>
    <w:tbl>
      <w:tblPr>
        <w:tblStyle w:val="TableGrid"/>
        <w:tblW w:w="0" w:type="auto"/>
        <w:tblInd w:w="720" w:type="dxa"/>
        <w:tblLook w:val="04A0" w:firstRow="1" w:lastRow="0" w:firstColumn="1" w:lastColumn="0" w:noHBand="0" w:noVBand="1"/>
      </w:tblPr>
      <w:tblGrid>
        <w:gridCol w:w="7201"/>
      </w:tblGrid>
      <w:tr w:rsidR="0057699C" w14:paraId="631F97EA" w14:textId="77777777" w:rsidTr="0057699C">
        <w:tc>
          <w:tcPr>
            <w:tcW w:w="7201" w:type="dxa"/>
          </w:tcPr>
          <w:p w14:paraId="0CB55FA6" w14:textId="77777777" w:rsidR="0057699C" w:rsidRPr="0057699C" w:rsidRDefault="0057699C" w:rsidP="0057699C">
            <w:pPr>
              <w:spacing w:line="276" w:lineRule="auto"/>
              <w:jc w:val="both"/>
              <w:rPr>
                <w:sz w:val="24"/>
                <w:szCs w:val="24"/>
              </w:rPr>
            </w:pPr>
            <w:r w:rsidRPr="0057699C">
              <w:rPr>
                <w:sz w:val="24"/>
                <w:szCs w:val="24"/>
              </w:rPr>
              <w:t>public function beli(Request $request){</w:t>
            </w:r>
          </w:p>
          <w:p w14:paraId="25232265" w14:textId="77777777" w:rsidR="0057699C" w:rsidRPr="0057699C" w:rsidRDefault="0057699C" w:rsidP="0057699C">
            <w:pPr>
              <w:spacing w:line="276" w:lineRule="auto"/>
              <w:jc w:val="both"/>
              <w:rPr>
                <w:sz w:val="24"/>
                <w:szCs w:val="24"/>
              </w:rPr>
            </w:pPr>
            <w:r w:rsidRPr="0057699C">
              <w:rPr>
                <w:sz w:val="24"/>
                <w:szCs w:val="24"/>
              </w:rPr>
              <w:t>        $selectedDate = $request-&gt;get('selectedDate');</w:t>
            </w:r>
          </w:p>
          <w:p w14:paraId="4FEB5448" w14:textId="77777777" w:rsidR="0057699C" w:rsidRPr="0057699C" w:rsidRDefault="0057699C" w:rsidP="0057699C">
            <w:pPr>
              <w:spacing w:line="276" w:lineRule="auto"/>
              <w:jc w:val="both"/>
              <w:rPr>
                <w:sz w:val="24"/>
                <w:szCs w:val="24"/>
              </w:rPr>
            </w:pPr>
          </w:p>
          <w:p w14:paraId="120D34F6" w14:textId="77777777" w:rsidR="0057699C" w:rsidRPr="0057699C" w:rsidRDefault="0057699C" w:rsidP="0057699C">
            <w:pPr>
              <w:spacing w:line="276" w:lineRule="auto"/>
              <w:jc w:val="both"/>
              <w:rPr>
                <w:sz w:val="24"/>
                <w:szCs w:val="24"/>
              </w:rPr>
            </w:pPr>
            <w:r w:rsidRPr="0057699C">
              <w:rPr>
                <w:sz w:val="24"/>
                <w:szCs w:val="24"/>
              </w:rPr>
              <w:t>        $query = Beli::query();</w:t>
            </w:r>
          </w:p>
          <w:p w14:paraId="1FB57CF0" w14:textId="77777777" w:rsidR="0057699C" w:rsidRPr="0057699C" w:rsidRDefault="0057699C" w:rsidP="0057699C">
            <w:pPr>
              <w:spacing w:line="276" w:lineRule="auto"/>
              <w:jc w:val="both"/>
              <w:rPr>
                <w:sz w:val="24"/>
                <w:szCs w:val="24"/>
              </w:rPr>
            </w:pPr>
          </w:p>
          <w:p w14:paraId="1086C62D" w14:textId="77777777" w:rsidR="0057699C" w:rsidRPr="0057699C" w:rsidRDefault="0057699C" w:rsidP="0057699C">
            <w:pPr>
              <w:spacing w:line="276" w:lineRule="auto"/>
              <w:jc w:val="both"/>
              <w:rPr>
                <w:sz w:val="24"/>
                <w:szCs w:val="24"/>
              </w:rPr>
            </w:pPr>
            <w:r w:rsidRPr="0057699C">
              <w:rPr>
                <w:sz w:val="24"/>
                <w:szCs w:val="24"/>
              </w:rPr>
              <w:t>        if($selectedDate){</w:t>
            </w:r>
          </w:p>
          <w:p w14:paraId="1D6D6EA9" w14:textId="77777777" w:rsidR="0057699C" w:rsidRPr="0057699C" w:rsidRDefault="0057699C" w:rsidP="0057699C">
            <w:pPr>
              <w:spacing w:line="276" w:lineRule="auto"/>
              <w:jc w:val="both"/>
              <w:rPr>
                <w:sz w:val="24"/>
                <w:szCs w:val="24"/>
              </w:rPr>
            </w:pPr>
            <w:r w:rsidRPr="0057699C">
              <w:rPr>
                <w:sz w:val="24"/>
                <w:szCs w:val="24"/>
              </w:rPr>
              <w:t>            $query-&gt;where('tanggal', $selectedDate);</w:t>
            </w:r>
          </w:p>
          <w:p w14:paraId="0A3B19B9" w14:textId="77777777" w:rsidR="0057699C" w:rsidRPr="0057699C" w:rsidRDefault="0057699C" w:rsidP="0057699C">
            <w:pPr>
              <w:spacing w:line="276" w:lineRule="auto"/>
              <w:jc w:val="both"/>
              <w:rPr>
                <w:sz w:val="24"/>
                <w:szCs w:val="24"/>
              </w:rPr>
            </w:pPr>
            <w:r w:rsidRPr="0057699C">
              <w:rPr>
                <w:sz w:val="24"/>
                <w:szCs w:val="24"/>
              </w:rPr>
              <w:t>        }</w:t>
            </w:r>
          </w:p>
          <w:p w14:paraId="185676E5" w14:textId="77777777" w:rsidR="0057699C" w:rsidRPr="0057699C" w:rsidRDefault="0057699C" w:rsidP="0057699C">
            <w:pPr>
              <w:spacing w:line="276" w:lineRule="auto"/>
              <w:jc w:val="both"/>
              <w:rPr>
                <w:sz w:val="24"/>
                <w:szCs w:val="24"/>
              </w:rPr>
            </w:pPr>
          </w:p>
          <w:p w14:paraId="481BFADE" w14:textId="77777777" w:rsidR="0057699C" w:rsidRPr="0057699C" w:rsidRDefault="0057699C" w:rsidP="0057699C">
            <w:pPr>
              <w:spacing w:line="276" w:lineRule="auto"/>
              <w:jc w:val="both"/>
              <w:rPr>
                <w:sz w:val="24"/>
                <w:szCs w:val="24"/>
              </w:rPr>
            </w:pPr>
            <w:r w:rsidRPr="0057699C">
              <w:rPr>
                <w:sz w:val="24"/>
                <w:szCs w:val="24"/>
              </w:rPr>
              <w:t>        $beli = $query-&gt;orderBy('tanggal', 'desc')-&gt;paginate(5);</w:t>
            </w:r>
          </w:p>
          <w:p w14:paraId="74740205" w14:textId="77777777" w:rsidR="0057699C" w:rsidRPr="0057699C" w:rsidRDefault="0057699C" w:rsidP="0057699C">
            <w:pPr>
              <w:spacing w:line="276" w:lineRule="auto"/>
              <w:jc w:val="both"/>
              <w:rPr>
                <w:sz w:val="24"/>
                <w:szCs w:val="24"/>
              </w:rPr>
            </w:pPr>
          </w:p>
          <w:p w14:paraId="217E5ED2" w14:textId="77777777" w:rsidR="0057699C" w:rsidRPr="0057699C" w:rsidRDefault="0057699C" w:rsidP="0057699C">
            <w:pPr>
              <w:spacing w:line="276" w:lineRule="auto"/>
              <w:jc w:val="both"/>
              <w:rPr>
                <w:sz w:val="24"/>
                <w:szCs w:val="24"/>
              </w:rPr>
            </w:pPr>
            <w:r w:rsidRPr="0057699C">
              <w:rPr>
                <w:sz w:val="24"/>
                <w:szCs w:val="24"/>
              </w:rPr>
              <w:t>        $supplier = Supplier::all();</w:t>
            </w:r>
          </w:p>
          <w:p w14:paraId="08087270" w14:textId="77777777" w:rsidR="0057699C" w:rsidRPr="0057699C" w:rsidRDefault="0057699C" w:rsidP="0057699C">
            <w:pPr>
              <w:spacing w:line="276" w:lineRule="auto"/>
              <w:jc w:val="both"/>
              <w:rPr>
                <w:sz w:val="24"/>
                <w:szCs w:val="24"/>
              </w:rPr>
            </w:pPr>
            <w:r w:rsidRPr="0057699C">
              <w:rPr>
                <w:sz w:val="24"/>
                <w:szCs w:val="24"/>
              </w:rPr>
              <w:t>        $gudang = Gudang::all();</w:t>
            </w:r>
          </w:p>
          <w:p w14:paraId="471AE57D" w14:textId="77777777" w:rsidR="0057699C" w:rsidRPr="0057699C" w:rsidRDefault="0057699C" w:rsidP="0057699C">
            <w:pPr>
              <w:spacing w:line="276" w:lineRule="auto"/>
              <w:jc w:val="both"/>
              <w:rPr>
                <w:sz w:val="24"/>
                <w:szCs w:val="24"/>
              </w:rPr>
            </w:pPr>
          </w:p>
          <w:p w14:paraId="2F793891" w14:textId="2C897212" w:rsidR="0057699C" w:rsidRDefault="0057699C" w:rsidP="0057699C">
            <w:pPr>
              <w:spacing w:line="276" w:lineRule="auto"/>
              <w:jc w:val="both"/>
              <w:rPr>
                <w:sz w:val="24"/>
                <w:szCs w:val="24"/>
              </w:rPr>
            </w:pPr>
            <w:r w:rsidRPr="0057699C">
              <w:rPr>
                <w:sz w:val="24"/>
                <w:szCs w:val="24"/>
              </w:rPr>
              <w:t>       return view('transaksi.beli',compact('beli','supplier','gudang',</w:t>
            </w:r>
          </w:p>
          <w:p w14:paraId="6DE2CC17" w14:textId="4E34C255" w:rsidR="0057699C" w:rsidRPr="0057699C" w:rsidRDefault="0057699C" w:rsidP="0057699C">
            <w:pPr>
              <w:spacing w:line="276" w:lineRule="auto"/>
              <w:jc w:val="both"/>
              <w:rPr>
                <w:sz w:val="24"/>
                <w:szCs w:val="24"/>
              </w:rPr>
            </w:pPr>
            <w:r>
              <w:rPr>
                <w:sz w:val="24"/>
                <w:szCs w:val="24"/>
              </w:rPr>
              <w:t xml:space="preserve">       </w:t>
            </w:r>
            <w:r w:rsidRPr="0057699C">
              <w:rPr>
                <w:sz w:val="24"/>
                <w:szCs w:val="24"/>
              </w:rPr>
              <w:t>'selectedDate'));</w:t>
            </w:r>
          </w:p>
          <w:p w14:paraId="6A914C0E" w14:textId="59101ECE" w:rsidR="0057699C" w:rsidRDefault="0057699C" w:rsidP="0057699C">
            <w:pPr>
              <w:spacing w:line="276" w:lineRule="auto"/>
              <w:jc w:val="both"/>
              <w:rPr>
                <w:sz w:val="24"/>
                <w:szCs w:val="24"/>
              </w:rPr>
            </w:pPr>
            <w:r w:rsidRPr="0057699C">
              <w:rPr>
                <w:sz w:val="24"/>
                <w:szCs w:val="24"/>
              </w:rPr>
              <w:t>    }</w:t>
            </w:r>
          </w:p>
        </w:tc>
      </w:tr>
    </w:tbl>
    <w:p w14:paraId="3D55738B" w14:textId="77777777" w:rsidR="0057699C" w:rsidRPr="00AC3F5A" w:rsidRDefault="0057699C" w:rsidP="00823AD7">
      <w:pPr>
        <w:spacing w:line="480" w:lineRule="auto"/>
        <w:ind w:left="720"/>
        <w:jc w:val="both"/>
        <w:rPr>
          <w:sz w:val="24"/>
          <w:szCs w:val="24"/>
        </w:rPr>
      </w:pPr>
    </w:p>
    <w:p w14:paraId="24E0C574" w14:textId="77777777" w:rsidR="00FF5DE5" w:rsidRDefault="00231426" w:rsidP="00823AD7">
      <w:pPr>
        <w:spacing w:line="480" w:lineRule="auto"/>
        <w:ind w:left="720"/>
        <w:jc w:val="both"/>
        <w:rPr>
          <w:sz w:val="24"/>
          <w:szCs w:val="24"/>
        </w:rPr>
      </w:pPr>
      <w:r>
        <w:rPr>
          <w:b/>
          <w:bCs/>
          <w:sz w:val="24"/>
          <w:szCs w:val="24"/>
        </w:rPr>
        <w:tab/>
      </w:r>
      <w:r w:rsidR="008A1EBE">
        <w:rPr>
          <w:sz w:val="24"/>
          <w:szCs w:val="24"/>
        </w:rPr>
        <w:t>Pada halaman ini, pengguna dapat mengakses halaman tambah transaksi dengan menekan tombol “Tambah Transaksi”.</w:t>
      </w:r>
      <w:r w:rsidR="00041719">
        <w:rPr>
          <w:sz w:val="24"/>
          <w:szCs w:val="24"/>
        </w:rPr>
        <w:t xml:space="preserve"> Pengguna akan menginputkan informasi untuk membuat transaksi baru </w:t>
      </w:r>
      <w:r w:rsidR="00724263">
        <w:rPr>
          <w:sz w:val="24"/>
          <w:szCs w:val="24"/>
        </w:rPr>
        <w:t xml:space="preserve">beserta </w:t>
      </w:r>
      <w:r w:rsidR="00724263" w:rsidRPr="00E4200F">
        <w:rPr>
          <w:i/>
          <w:iCs/>
          <w:sz w:val="24"/>
          <w:szCs w:val="24"/>
        </w:rPr>
        <w:t>detail</w:t>
      </w:r>
      <w:r w:rsidR="00724263">
        <w:rPr>
          <w:sz w:val="24"/>
          <w:szCs w:val="24"/>
        </w:rPr>
        <w:t xml:space="preserve"> transaksi </w:t>
      </w:r>
      <w:r w:rsidR="00041719">
        <w:rPr>
          <w:sz w:val="24"/>
          <w:szCs w:val="24"/>
        </w:rPr>
        <w:t xml:space="preserve">pada </w:t>
      </w:r>
      <w:r w:rsidR="00041719" w:rsidRPr="00E4200F">
        <w:rPr>
          <w:i/>
          <w:iCs/>
          <w:sz w:val="24"/>
          <w:szCs w:val="24"/>
        </w:rPr>
        <w:t>input field</w:t>
      </w:r>
      <w:r w:rsidR="00041719">
        <w:rPr>
          <w:sz w:val="24"/>
          <w:szCs w:val="24"/>
        </w:rPr>
        <w:t xml:space="preserve"> yang disediakan. Setelah mengisi semua </w:t>
      </w:r>
      <w:r w:rsidR="00041719" w:rsidRPr="00E4200F">
        <w:rPr>
          <w:i/>
          <w:iCs/>
          <w:sz w:val="24"/>
          <w:szCs w:val="24"/>
        </w:rPr>
        <w:t>field</w:t>
      </w:r>
      <w:r w:rsidR="00041719">
        <w:rPr>
          <w:sz w:val="24"/>
          <w:szCs w:val="24"/>
        </w:rPr>
        <w:t xml:space="preserve">, </w:t>
      </w:r>
      <w:r w:rsidR="00724263">
        <w:rPr>
          <w:sz w:val="24"/>
          <w:szCs w:val="24"/>
        </w:rPr>
        <w:t xml:space="preserve">informasi yang diinputkan kemudian dikirim ke fungsi </w:t>
      </w:r>
      <w:r w:rsidR="00724263" w:rsidRPr="00E4200F">
        <w:rPr>
          <w:i/>
          <w:iCs/>
          <w:sz w:val="24"/>
          <w:szCs w:val="24"/>
        </w:rPr>
        <w:t>store</w:t>
      </w:r>
      <w:r w:rsidR="00724263">
        <w:rPr>
          <w:sz w:val="24"/>
          <w:szCs w:val="24"/>
        </w:rPr>
        <w:t xml:space="preserve"> untuk disimpan ke </w:t>
      </w:r>
      <w:r w:rsidR="00724263" w:rsidRPr="00E4200F">
        <w:rPr>
          <w:i/>
          <w:iCs/>
          <w:sz w:val="24"/>
          <w:szCs w:val="24"/>
        </w:rPr>
        <w:t>database</w:t>
      </w:r>
      <w:r w:rsidR="00724263">
        <w:rPr>
          <w:sz w:val="24"/>
          <w:szCs w:val="24"/>
        </w:rPr>
        <w:t xml:space="preserve">. Jika proses penambahan transaksi dan </w:t>
      </w:r>
      <w:r w:rsidR="00724263" w:rsidRPr="00E4200F">
        <w:rPr>
          <w:i/>
          <w:iCs/>
          <w:sz w:val="24"/>
          <w:szCs w:val="24"/>
        </w:rPr>
        <w:t>detail</w:t>
      </w:r>
      <w:r w:rsidR="00724263">
        <w:rPr>
          <w:sz w:val="24"/>
          <w:szCs w:val="24"/>
        </w:rPr>
        <w:t xml:space="preserve"> berhasil, maka pengguna diarahkan kembali ke halaman transaksi pembelian </w:t>
      </w:r>
      <w:r w:rsidR="00FF5DE5">
        <w:rPr>
          <w:sz w:val="24"/>
          <w:szCs w:val="24"/>
        </w:rPr>
        <w:t xml:space="preserve">dan muncul notifikasi bahwa proses penambahan berhasil. Sintaks dari proses tambah transaksi dan </w:t>
      </w:r>
      <w:r w:rsidR="00FF5DE5" w:rsidRPr="00E4200F">
        <w:rPr>
          <w:i/>
          <w:iCs/>
          <w:sz w:val="24"/>
          <w:szCs w:val="24"/>
        </w:rPr>
        <w:t>detail</w:t>
      </w:r>
      <w:r w:rsidR="00FF5DE5">
        <w:rPr>
          <w:sz w:val="24"/>
          <w:szCs w:val="24"/>
        </w:rPr>
        <w:t xml:space="preserve"> pembelian telah dijabarkan pada listing di bawah ini.</w:t>
      </w:r>
    </w:p>
    <w:p w14:paraId="18D52256" w14:textId="08AF196C" w:rsidR="00FF5DE5" w:rsidRDefault="00FF5DE5" w:rsidP="00823AD7">
      <w:pPr>
        <w:spacing w:line="480" w:lineRule="auto"/>
        <w:ind w:left="720"/>
        <w:jc w:val="both"/>
        <w:rPr>
          <w:b/>
          <w:bCs/>
          <w:sz w:val="24"/>
          <w:szCs w:val="24"/>
        </w:rPr>
      </w:pPr>
      <w:r>
        <w:rPr>
          <w:b/>
          <w:bCs/>
          <w:sz w:val="24"/>
          <w:szCs w:val="24"/>
        </w:rPr>
        <w:t>Listing 5.</w:t>
      </w:r>
      <w:r w:rsidR="00097C43">
        <w:rPr>
          <w:b/>
          <w:bCs/>
          <w:sz w:val="24"/>
          <w:szCs w:val="24"/>
        </w:rPr>
        <w:t>5</w:t>
      </w:r>
      <w:r>
        <w:rPr>
          <w:b/>
          <w:bCs/>
          <w:sz w:val="24"/>
          <w:szCs w:val="24"/>
        </w:rPr>
        <w:t xml:space="preserve">. Proses Tambah </w:t>
      </w:r>
      <w:r w:rsidR="003A2A9F" w:rsidRPr="00E4200F">
        <w:rPr>
          <w:b/>
          <w:bCs/>
          <w:i/>
          <w:iCs/>
          <w:sz w:val="24"/>
          <w:szCs w:val="24"/>
        </w:rPr>
        <w:t>Detail</w:t>
      </w:r>
      <w:r w:rsidR="003A2A9F">
        <w:rPr>
          <w:b/>
          <w:bCs/>
          <w:sz w:val="24"/>
          <w:szCs w:val="24"/>
        </w:rPr>
        <w:t xml:space="preserve"> dan </w:t>
      </w:r>
      <w:r>
        <w:rPr>
          <w:b/>
          <w:bCs/>
          <w:sz w:val="24"/>
          <w:szCs w:val="24"/>
        </w:rPr>
        <w:t xml:space="preserve">Transaksi </w:t>
      </w:r>
      <w:r w:rsidR="003A2A9F">
        <w:rPr>
          <w:b/>
          <w:bCs/>
          <w:sz w:val="24"/>
          <w:szCs w:val="24"/>
        </w:rPr>
        <w:t>Pembelian</w:t>
      </w:r>
    </w:p>
    <w:tbl>
      <w:tblPr>
        <w:tblStyle w:val="TableGrid"/>
        <w:tblW w:w="0" w:type="auto"/>
        <w:tblInd w:w="720" w:type="dxa"/>
        <w:tblLook w:val="04A0" w:firstRow="1" w:lastRow="0" w:firstColumn="1" w:lastColumn="0" w:noHBand="0" w:noVBand="1"/>
      </w:tblPr>
      <w:tblGrid>
        <w:gridCol w:w="7201"/>
      </w:tblGrid>
      <w:tr w:rsidR="00FF5DE5" w14:paraId="55583FF6" w14:textId="77777777" w:rsidTr="00FF5DE5">
        <w:tc>
          <w:tcPr>
            <w:tcW w:w="7921" w:type="dxa"/>
          </w:tcPr>
          <w:p w14:paraId="4030A5C7" w14:textId="77777777" w:rsidR="003571DA" w:rsidRPr="003571DA" w:rsidRDefault="003571DA" w:rsidP="003571DA">
            <w:pPr>
              <w:spacing w:line="276" w:lineRule="auto"/>
              <w:jc w:val="both"/>
              <w:rPr>
                <w:sz w:val="24"/>
                <w:szCs w:val="24"/>
              </w:rPr>
            </w:pPr>
            <w:r w:rsidRPr="003571DA">
              <w:rPr>
                <w:sz w:val="24"/>
                <w:szCs w:val="24"/>
              </w:rPr>
              <w:t>public function store(Request $request)</w:t>
            </w:r>
          </w:p>
          <w:p w14:paraId="384B47FA" w14:textId="752B550F" w:rsidR="003571DA" w:rsidRPr="003571DA" w:rsidRDefault="003571DA" w:rsidP="003571DA">
            <w:pPr>
              <w:spacing w:line="276" w:lineRule="auto"/>
              <w:jc w:val="both"/>
              <w:rPr>
                <w:sz w:val="24"/>
                <w:szCs w:val="24"/>
              </w:rPr>
            </w:pPr>
            <w:r w:rsidRPr="003571DA">
              <w:rPr>
                <w:sz w:val="24"/>
                <w:szCs w:val="24"/>
              </w:rPr>
              <w:t xml:space="preserve">    {</w:t>
            </w:r>
          </w:p>
          <w:p w14:paraId="3B150448" w14:textId="77777777" w:rsidR="003571DA" w:rsidRPr="003571DA" w:rsidRDefault="003571DA" w:rsidP="003571DA">
            <w:pPr>
              <w:spacing w:line="276" w:lineRule="auto"/>
              <w:jc w:val="both"/>
              <w:rPr>
                <w:sz w:val="24"/>
                <w:szCs w:val="24"/>
              </w:rPr>
            </w:pPr>
            <w:r w:rsidRPr="003571DA">
              <w:rPr>
                <w:sz w:val="24"/>
                <w:szCs w:val="24"/>
              </w:rPr>
              <w:t xml:space="preserve">        $data = new Beli();</w:t>
            </w:r>
          </w:p>
          <w:p w14:paraId="30521C6B" w14:textId="77777777" w:rsidR="003571DA" w:rsidRPr="003571DA" w:rsidRDefault="003571DA" w:rsidP="003571DA">
            <w:pPr>
              <w:spacing w:line="276" w:lineRule="auto"/>
              <w:jc w:val="both"/>
              <w:rPr>
                <w:sz w:val="24"/>
                <w:szCs w:val="24"/>
              </w:rPr>
            </w:pPr>
            <w:r w:rsidRPr="003571DA">
              <w:rPr>
                <w:sz w:val="24"/>
                <w:szCs w:val="24"/>
              </w:rPr>
              <w:t xml:space="preserve">        $data-&gt;no_bukti = $request-&gt;get('no_bukti');</w:t>
            </w:r>
          </w:p>
          <w:p w14:paraId="5918FBAD" w14:textId="77777777" w:rsidR="003571DA" w:rsidRPr="003571DA" w:rsidRDefault="003571DA" w:rsidP="003571DA">
            <w:pPr>
              <w:spacing w:line="276" w:lineRule="auto"/>
              <w:jc w:val="both"/>
              <w:rPr>
                <w:sz w:val="24"/>
                <w:szCs w:val="24"/>
              </w:rPr>
            </w:pPr>
            <w:r w:rsidRPr="003571DA">
              <w:rPr>
                <w:sz w:val="24"/>
                <w:szCs w:val="24"/>
              </w:rPr>
              <w:t xml:space="preserve">        $data-&gt;tanggal = $request-&gt;get('datepicker');</w:t>
            </w:r>
          </w:p>
          <w:p w14:paraId="2E7C0EA4" w14:textId="77777777" w:rsidR="003571DA" w:rsidRPr="003571DA" w:rsidRDefault="003571DA" w:rsidP="003571DA">
            <w:pPr>
              <w:spacing w:line="276" w:lineRule="auto"/>
              <w:jc w:val="both"/>
              <w:rPr>
                <w:sz w:val="24"/>
                <w:szCs w:val="24"/>
              </w:rPr>
            </w:pPr>
            <w:r w:rsidRPr="003571DA">
              <w:rPr>
                <w:sz w:val="24"/>
                <w:szCs w:val="24"/>
              </w:rPr>
              <w:t xml:space="preserve">        $data-&gt;kode_supp = $request-&gt;get('select_supplier');</w:t>
            </w:r>
          </w:p>
          <w:p w14:paraId="684A678B" w14:textId="77777777" w:rsidR="003571DA" w:rsidRPr="003571DA" w:rsidRDefault="003571DA" w:rsidP="003571DA">
            <w:pPr>
              <w:spacing w:line="276" w:lineRule="auto"/>
              <w:jc w:val="both"/>
              <w:rPr>
                <w:sz w:val="24"/>
                <w:szCs w:val="24"/>
              </w:rPr>
            </w:pPr>
            <w:r w:rsidRPr="003571DA">
              <w:rPr>
                <w:sz w:val="24"/>
                <w:szCs w:val="24"/>
              </w:rPr>
              <w:t xml:space="preserve">        $data-&gt;sub_total = $request-&gt;get('sub_total');</w:t>
            </w:r>
          </w:p>
          <w:p w14:paraId="097321A8" w14:textId="77777777" w:rsidR="003571DA" w:rsidRPr="003571DA" w:rsidRDefault="003571DA" w:rsidP="003571DA">
            <w:pPr>
              <w:spacing w:line="276" w:lineRule="auto"/>
              <w:jc w:val="both"/>
              <w:rPr>
                <w:sz w:val="24"/>
                <w:szCs w:val="24"/>
              </w:rPr>
            </w:pPr>
            <w:r w:rsidRPr="003571DA">
              <w:rPr>
                <w:sz w:val="24"/>
                <w:szCs w:val="24"/>
              </w:rPr>
              <w:t xml:space="preserve">        $data-&gt;persen_ppn = $request-&gt;get('persen_ppn');</w:t>
            </w:r>
          </w:p>
          <w:p w14:paraId="20DEDB90" w14:textId="77777777" w:rsidR="003571DA" w:rsidRPr="003571DA" w:rsidRDefault="003571DA" w:rsidP="003571DA">
            <w:pPr>
              <w:spacing w:line="276" w:lineRule="auto"/>
              <w:jc w:val="both"/>
              <w:rPr>
                <w:sz w:val="24"/>
                <w:szCs w:val="24"/>
              </w:rPr>
            </w:pPr>
            <w:r w:rsidRPr="003571DA">
              <w:rPr>
                <w:sz w:val="24"/>
                <w:szCs w:val="24"/>
              </w:rPr>
              <w:t xml:space="preserve">        $data-&gt;total = $request-&gt;get('total'); </w:t>
            </w:r>
          </w:p>
          <w:p w14:paraId="2099D943" w14:textId="77777777" w:rsidR="003571DA" w:rsidRPr="003571DA" w:rsidRDefault="003571DA" w:rsidP="003571DA">
            <w:pPr>
              <w:spacing w:line="276" w:lineRule="auto"/>
              <w:jc w:val="both"/>
              <w:rPr>
                <w:sz w:val="24"/>
                <w:szCs w:val="24"/>
              </w:rPr>
            </w:pPr>
            <w:r w:rsidRPr="003571DA">
              <w:rPr>
                <w:sz w:val="24"/>
                <w:szCs w:val="24"/>
              </w:rPr>
              <w:t xml:space="preserve">        $data-&gt;lunas = 'Belum Lunas';</w:t>
            </w:r>
          </w:p>
          <w:p w14:paraId="4930B0C9" w14:textId="77777777" w:rsidR="003571DA" w:rsidRPr="003571DA" w:rsidRDefault="003571DA" w:rsidP="003571DA">
            <w:pPr>
              <w:spacing w:line="276" w:lineRule="auto"/>
              <w:jc w:val="both"/>
              <w:rPr>
                <w:sz w:val="24"/>
                <w:szCs w:val="24"/>
              </w:rPr>
            </w:pPr>
            <w:r w:rsidRPr="003571DA">
              <w:rPr>
                <w:sz w:val="24"/>
                <w:szCs w:val="24"/>
              </w:rPr>
              <w:t xml:space="preserve">        $data-&gt;status = 'Belum Terkirim';</w:t>
            </w:r>
          </w:p>
          <w:p w14:paraId="6BFAF9DD" w14:textId="77777777" w:rsidR="003571DA" w:rsidRPr="003571DA" w:rsidRDefault="003571DA" w:rsidP="003571DA">
            <w:pPr>
              <w:spacing w:line="276" w:lineRule="auto"/>
              <w:jc w:val="both"/>
              <w:rPr>
                <w:sz w:val="24"/>
                <w:szCs w:val="24"/>
              </w:rPr>
            </w:pPr>
            <w:r w:rsidRPr="003571DA">
              <w:rPr>
                <w:sz w:val="24"/>
                <w:szCs w:val="24"/>
              </w:rPr>
              <w:t xml:space="preserve">        $data-&gt;create_time = Carbon::now()-&gt;format('d-m-Y');</w:t>
            </w:r>
          </w:p>
          <w:p w14:paraId="1650943D" w14:textId="77777777" w:rsidR="003571DA" w:rsidRPr="003571DA" w:rsidRDefault="003571DA" w:rsidP="003571DA">
            <w:pPr>
              <w:spacing w:line="276" w:lineRule="auto"/>
              <w:jc w:val="both"/>
              <w:rPr>
                <w:sz w:val="24"/>
                <w:szCs w:val="24"/>
              </w:rPr>
            </w:pPr>
            <w:r w:rsidRPr="003571DA">
              <w:rPr>
                <w:sz w:val="24"/>
                <w:szCs w:val="24"/>
              </w:rPr>
              <w:t xml:space="preserve">        $data-&gt;author = auth()-&gt;user()-&gt;name;</w:t>
            </w:r>
          </w:p>
          <w:p w14:paraId="693F0CC0" w14:textId="77777777" w:rsidR="003571DA" w:rsidRDefault="003571DA" w:rsidP="003571DA">
            <w:pPr>
              <w:spacing w:line="276" w:lineRule="auto"/>
              <w:jc w:val="both"/>
              <w:rPr>
                <w:sz w:val="24"/>
                <w:szCs w:val="24"/>
              </w:rPr>
            </w:pPr>
            <w:r w:rsidRPr="003571DA">
              <w:rPr>
                <w:sz w:val="24"/>
                <w:szCs w:val="24"/>
              </w:rPr>
              <w:t xml:space="preserve">        $data-&gt;jatuh_tempo = Carbon::parse($data-&gt;tanggal)</w:t>
            </w:r>
          </w:p>
          <w:p w14:paraId="2C53B2DD" w14:textId="5A9CB549" w:rsidR="003571DA" w:rsidRPr="003571DA" w:rsidRDefault="003571DA" w:rsidP="003571DA">
            <w:pPr>
              <w:spacing w:line="276" w:lineRule="auto"/>
              <w:jc w:val="both"/>
              <w:rPr>
                <w:sz w:val="24"/>
                <w:szCs w:val="24"/>
              </w:rPr>
            </w:pPr>
            <w:r>
              <w:rPr>
                <w:sz w:val="24"/>
                <w:szCs w:val="24"/>
              </w:rPr>
              <w:lastRenderedPageBreak/>
              <w:t xml:space="preserve">          </w:t>
            </w:r>
            <w:r w:rsidRPr="003571DA">
              <w:rPr>
                <w:sz w:val="24"/>
                <w:szCs w:val="24"/>
              </w:rPr>
              <w:t>-&gt;addMonth()-&gt;format('d-m-Y');</w:t>
            </w:r>
          </w:p>
          <w:p w14:paraId="2201A5CC" w14:textId="77777777" w:rsidR="003571DA" w:rsidRPr="003571DA" w:rsidRDefault="003571DA" w:rsidP="003571DA">
            <w:pPr>
              <w:spacing w:line="276" w:lineRule="auto"/>
              <w:jc w:val="both"/>
              <w:rPr>
                <w:sz w:val="24"/>
                <w:szCs w:val="24"/>
              </w:rPr>
            </w:pPr>
            <w:r w:rsidRPr="003571DA">
              <w:rPr>
                <w:sz w:val="24"/>
                <w:szCs w:val="24"/>
              </w:rPr>
              <w:t xml:space="preserve">        $data-&gt;tgl_lunas = '-';</w:t>
            </w:r>
          </w:p>
          <w:p w14:paraId="344250F6" w14:textId="77777777" w:rsidR="003571DA" w:rsidRPr="003571DA" w:rsidRDefault="003571DA" w:rsidP="003571DA">
            <w:pPr>
              <w:spacing w:line="276" w:lineRule="auto"/>
              <w:jc w:val="both"/>
              <w:rPr>
                <w:sz w:val="24"/>
                <w:szCs w:val="24"/>
              </w:rPr>
            </w:pPr>
            <w:r w:rsidRPr="003571DA">
              <w:rPr>
                <w:sz w:val="24"/>
                <w:szCs w:val="24"/>
              </w:rPr>
              <w:t xml:space="preserve">        $data-&gt;tgl_terkirim = '-';</w:t>
            </w:r>
          </w:p>
          <w:p w14:paraId="6F28BCA4" w14:textId="77777777" w:rsidR="003571DA" w:rsidRPr="003571DA" w:rsidRDefault="003571DA" w:rsidP="003571DA">
            <w:pPr>
              <w:spacing w:line="276" w:lineRule="auto"/>
              <w:jc w:val="both"/>
              <w:rPr>
                <w:sz w:val="24"/>
                <w:szCs w:val="24"/>
              </w:rPr>
            </w:pPr>
            <w:r w:rsidRPr="003571DA">
              <w:rPr>
                <w:sz w:val="24"/>
                <w:szCs w:val="24"/>
              </w:rPr>
              <w:t xml:space="preserve">        $data-&gt;save();</w:t>
            </w:r>
          </w:p>
          <w:p w14:paraId="08D9C02A" w14:textId="77777777" w:rsidR="003571DA" w:rsidRPr="003571DA" w:rsidRDefault="003571DA" w:rsidP="003571DA">
            <w:pPr>
              <w:spacing w:line="276" w:lineRule="auto"/>
              <w:jc w:val="both"/>
              <w:rPr>
                <w:sz w:val="24"/>
                <w:szCs w:val="24"/>
              </w:rPr>
            </w:pPr>
          </w:p>
          <w:p w14:paraId="24ADC3FB" w14:textId="77777777" w:rsidR="003571DA" w:rsidRPr="003571DA" w:rsidRDefault="003571DA" w:rsidP="003571DA">
            <w:pPr>
              <w:spacing w:line="276" w:lineRule="auto"/>
              <w:jc w:val="both"/>
              <w:rPr>
                <w:sz w:val="24"/>
                <w:szCs w:val="24"/>
              </w:rPr>
            </w:pPr>
            <w:r w:rsidRPr="003571DA">
              <w:rPr>
                <w:sz w:val="24"/>
                <w:szCs w:val="24"/>
              </w:rPr>
              <w:t xml:space="preserve">        $kode_brg = $request-&gt;get('kode_brg');</w:t>
            </w:r>
          </w:p>
          <w:p w14:paraId="39443AEB" w14:textId="77777777" w:rsidR="003571DA" w:rsidRPr="003571DA" w:rsidRDefault="003571DA" w:rsidP="003571DA">
            <w:pPr>
              <w:spacing w:line="276" w:lineRule="auto"/>
              <w:jc w:val="both"/>
              <w:rPr>
                <w:sz w:val="24"/>
                <w:szCs w:val="24"/>
              </w:rPr>
            </w:pPr>
            <w:r w:rsidRPr="003571DA">
              <w:rPr>
                <w:sz w:val="24"/>
                <w:szCs w:val="24"/>
              </w:rPr>
              <w:t xml:space="preserve">        $nama_brg = $request-&gt;get('nama_brg');</w:t>
            </w:r>
          </w:p>
          <w:p w14:paraId="09950ED5" w14:textId="77777777" w:rsidR="003571DA" w:rsidRPr="003571DA" w:rsidRDefault="003571DA" w:rsidP="003571DA">
            <w:pPr>
              <w:spacing w:line="276" w:lineRule="auto"/>
              <w:jc w:val="both"/>
              <w:rPr>
                <w:sz w:val="24"/>
                <w:szCs w:val="24"/>
              </w:rPr>
            </w:pPr>
            <w:r w:rsidRPr="003571DA">
              <w:rPr>
                <w:sz w:val="24"/>
                <w:szCs w:val="24"/>
              </w:rPr>
              <w:t xml:space="preserve">        $qty_order = $request-&gt;get('qty_order');</w:t>
            </w:r>
          </w:p>
          <w:p w14:paraId="3666C377" w14:textId="77777777" w:rsidR="003571DA" w:rsidRPr="003571DA" w:rsidRDefault="003571DA" w:rsidP="003571DA">
            <w:pPr>
              <w:spacing w:line="276" w:lineRule="auto"/>
              <w:jc w:val="both"/>
              <w:rPr>
                <w:sz w:val="24"/>
                <w:szCs w:val="24"/>
              </w:rPr>
            </w:pPr>
            <w:r w:rsidRPr="003571DA">
              <w:rPr>
                <w:sz w:val="24"/>
                <w:szCs w:val="24"/>
              </w:rPr>
              <w:t xml:space="preserve">        $packing = $request-&gt;get('packing');</w:t>
            </w:r>
          </w:p>
          <w:p w14:paraId="1F658E04" w14:textId="77777777" w:rsidR="003571DA" w:rsidRPr="003571DA" w:rsidRDefault="003571DA" w:rsidP="003571DA">
            <w:pPr>
              <w:spacing w:line="276" w:lineRule="auto"/>
              <w:jc w:val="both"/>
              <w:rPr>
                <w:sz w:val="24"/>
                <w:szCs w:val="24"/>
              </w:rPr>
            </w:pPr>
            <w:r w:rsidRPr="003571DA">
              <w:rPr>
                <w:sz w:val="24"/>
                <w:szCs w:val="24"/>
              </w:rPr>
              <w:t xml:space="preserve">        $id_satuan = $request-&gt;get('select_satuan');</w:t>
            </w:r>
          </w:p>
          <w:p w14:paraId="1605E481" w14:textId="77777777" w:rsidR="003571DA" w:rsidRPr="003571DA" w:rsidRDefault="003571DA" w:rsidP="003571DA">
            <w:pPr>
              <w:spacing w:line="276" w:lineRule="auto"/>
              <w:jc w:val="both"/>
              <w:rPr>
                <w:sz w:val="24"/>
                <w:szCs w:val="24"/>
              </w:rPr>
            </w:pPr>
            <w:r w:rsidRPr="003571DA">
              <w:rPr>
                <w:sz w:val="24"/>
                <w:szCs w:val="24"/>
              </w:rPr>
              <w:t xml:space="preserve">        $hrg_per_unit = $request-&gt;get('hrg_per_unit');</w:t>
            </w:r>
          </w:p>
          <w:p w14:paraId="7B1BF36A" w14:textId="77777777" w:rsidR="003571DA" w:rsidRPr="003571DA" w:rsidRDefault="003571DA" w:rsidP="003571DA">
            <w:pPr>
              <w:spacing w:line="276" w:lineRule="auto"/>
              <w:jc w:val="both"/>
              <w:rPr>
                <w:sz w:val="24"/>
                <w:szCs w:val="24"/>
              </w:rPr>
            </w:pPr>
            <w:r w:rsidRPr="003571DA">
              <w:rPr>
                <w:sz w:val="24"/>
                <w:szCs w:val="24"/>
              </w:rPr>
              <w:t xml:space="preserve">        $hrg_total = $request-&gt;get('hrg_total');</w:t>
            </w:r>
          </w:p>
          <w:p w14:paraId="7A561F71" w14:textId="77777777" w:rsidR="003571DA" w:rsidRPr="003571DA" w:rsidRDefault="003571DA" w:rsidP="003571DA">
            <w:pPr>
              <w:spacing w:line="276" w:lineRule="auto"/>
              <w:jc w:val="both"/>
              <w:rPr>
                <w:sz w:val="24"/>
                <w:szCs w:val="24"/>
              </w:rPr>
            </w:pPr>
            <w:r w:rsidRPr="003571DA">
              <w:rPr>
                <w:sz w:val="24"/>
                <w:szCs w:val="24"/>
              </w:rPr>
              <w:t xml:space="preserve">        $kirim_gudang = $request-&gt;get('select_gudang');</w:t>
            </w:r>
          </w:p>
          <w:p w14:paraId="55012EA8" w14:textId="77777777" w:rsidR="003571DA" w:rsidRPr="003571DA" w:rsidRDefault="003571DA" w:rsidP="003571DA">
            <w:pPr>
              <w:spacing w:line="276" w:lineRule="auto"/>
              <w:jc w:val="both"/>
              <w:rPr>
                <w:sz w:val="24"/>
                <w:szCs w:val="24"/>
              </w:rPr>
            </w:pPr>
          </w:p>
          <w:p w14:paraId="2967BF92" w14:textId="77777777" w:rsidR="003571DA" w:rsidRPr="003571DA" w:rsidRDefault="003571DA" w:rsidP="003571DA">
            <w:pPr>
              <w:spacing w:line="276" w:lineRule="auto"/>
              <w:jc w:val="both"/>
              <w:rPr>
                <w:sz w:val="24"/>
                <w:szCs w:val="24"/>
              </w:rPr>
            </w:pPr>
            <w:r w:rsidRPr="003571DA">
              <w:rPr>
                <w:sz w:val="24"/>
                <w:szCs w:val="24"/>
              </w:rPr>
              <w:t xml:space="preserve">        foreach($kode_brg as $key =&gt; $value) {</w:t>
            </w:r>
          </w:p>
          <w:p w14:paraId="0C2D0408" w14:textId="77777777" w:rsidR="003571DA" w:rsidRPr="003571DA" w:rsidRDefault="003571DA" w:rsidP="003571DA">
            <w:pPr>
              <w:spacing w:line="276" w:lineRule="auto"/>
              <w:jc w:val="both"/>
              <w:rPr>
                <w:sz w:val="24"/>
                <w:szCs w:val="24"/>
              </w:rPr>
            </w:pPr>
            <w:r w:rsidRPr="003571DA">
              <w:rPr>
                <w:sz w:val="24"/>
                <w:szCs w:val="24"/>
              </w:rPr>
              <w:t xml:space="preserve">            $detail = new BeliDetail();</w:t>
            </w:r>
          </w:p>
          <w:p w14:paraId="36005F07" w14:textId="77777777" w:rsidR="003571DA" w:rsidRPr="003571DA" w:rsidRDefault="003571DA" w:rsidP="003571DA">
            <w:pPr>
              <w:spacing w:line="276" w:lineRule="auto"/>
              <w:jc w:val="both"/>
              <w:rPr>
                <w:sz w:val="24"/>
                <w:szCs w:val="24"/>
              </w:rPr>
            </w:pPr>
            <w:r w:rsidRPr="003571DA">
              <w:rPr>
                <w:sz w:val="24"/>
                <w:szCs w:val="24"/>
              </w:rPr>
              <w:t xml:space="preserve">            $detail-&gt;no_bukti = $data-&gt;no_bukti;</w:t>
            </w:r>
          </w:p>
          <w:p w14:paraId="474A6B41" w14:textId="77777777" w:rsidR="003571DA" w:rsidRPr="003571DA" w:rsidRDefault="003571DA" w:rsidP="003571DA">
            <w:pPr>
              <w:spacing w:line="276" w:lineRule="auto"/>
              <w:jc w:val="both"/>
              <w:rPr>
                <w:sz w:val="24"/>
                <w:szCs w:val="24"/>
              </w:rPr>
            </w:pPr>
            <w:r w:rsidRPr="003571DA">
              <w:rPr>
                <w:sz w:val="24"/>
                <w:szCs w:val="24"/>
              </w:rPr>
              <w:t xml:space="preserve">            $detail-&gt;kode_brg = $kode_brg[$key];</w:t>
            </w:r>
          </w:p>
          <w:p w14:paraId="0D01830B" w14:textId="77777777" w:rsidR="003571DA" w:rsidRPr="003571DA" w:rsidRDefault="003571DA" w:rsidP="003571DA">
            <w:pPr>
              <w:spacing w:line="276" w:lineRule="auto"/>
              <w:jc w:val="both"/>
              <w:rPr>
                <w:sz w:val="24"/>
                <w:szCs w:val="24"/>
              </w:rPr>
            </w:pPr>
            <w:r w:rsidRPr="003571DA">
              <w:rPr>
                <w:sz w:val="24"/>
                <w:szCs w:val="24"/>
              </w:rPr>
              <w:t xml:space="preserve">            $detail-&gt;nama_brg = $nama_brg[$key];</w:t>
            </w:r>
          </w:p>
          <w:p w14:paraId="0E0CFC17" w14:textId="77777777" w:rsidR="003571DA" w:rsidRPr="003571DA" w:rsidRDefault="003571DA" w:rsidP="003571DA">
            <w:pPr>
              <w:spacing w:line="276" w:lineRule="auto"/>
              <w:jc w:val="both"/>
              <w:rPr>
                <w:sz w:val="24"/>
                <w:szCs w:val="24"/>
              </w:rPr>
            </w:pPr>
            <w:r w:rsidRPr="003571DA">
              <w:rPr>
                <w:sz w:val="24"/>
                <w:szCs w:val="24"/>
              </w:rPr>
              <w:t xml:space="preserve">            $detail-&gt;qty_order = $qty_order[$key];</w:t>
            </w:r>
          </w:p>
          <w:p w14:paraId="232FAF96" w14:textId="77777777" w:rsidR="003571DA" w:rsidRPr="003571DA" w:rsidRDefault="003571DA" w:rsidP="003571DA">
            <w:pPr>
              <w:spacing w:line="276" w:lineRule="auto"/>
              <w:jc w:val="both"/>
              <w:rPr>
                <w:sz w:val="24"/>
                <w:szCs w:val="24"/>
              </w:rPr>
            </w:pPr>
            <w:r w:rsidRPr="003571DA">
              <w:rPr>
                <w:sz w:val="24"/>
                <w:szCs w:val="24"/>
              </w:rPr>
              <w:t xml:space="preserve">            $detail-&gt;packing = $packing[$key];</w:t>
            </w:r>
          </w:p>
          <w:p w14:paraId="776FCDED" w14:textId="77777777" w:rsidR="003571DA" w:rsidRPr="003571DA" w:rsidRDefault="003571DA" w:rsidP="003571DA">
            <w:pPr>
              <w:spacing w:line="276" w:lineRule="auto"/>
              <w:jc w:val="both"/>
              <w:rPr>
                <w:sz w:val="24"/>
                <w:szCs w:val="24"/>
              </w:rPr>
            </w:pPr>
            <w:r w:rsidRPr="003571DA">
              <w:rPr>
                <w:sz w:val="24"/>
                <w:szCs w:val="24"/>
              </w:rPr>
              <w:t xml:space="preserve">            $detail-&gt;id_satuan = $id_satuan[$key];</w:t>
            </w:r>
          </w:p>
          <w:p w14:paraId="173C0565" w14:textId="77777777" w:rsidR="003571DA" w:rsidRPr="003571DA" w:rsidRDefault="003571DA" w:rsidP="003571DA">
            <w:pPr>
              <w:spacing w:line="276" w:lineRule="auto"/>
              <w:jc w:val="both"/>
              <w:rPr>
                <w:sz w:val="24"/>
                <w:szCs w:val="24"/>
              </w:rPr>
            </w:pPr>
            <w:r w:rsidRPr="003571DA">
              <w:rPr>
                <w:sz w:val="24"/>
                <w:szCs w:val="24"/>
              </w:rPr>
              <w:t xml:space="preserve">            $detail-&gt;hrg_per_unit = $hrg_per_unit[$key];</w:t>
            </w:r>
          </w:p>
          <w:p w14:paraId="74A7B6C0" w14:textId="77777777" w:rsidR="003571DA" w:rsidRPr="003571DA" w:rsidRDefault="003571DA" w:rsidP="003571DA">
            <w:pPr>
              <w:spacing w:line="276" w:lineRule="auto"/>
              <w:jc w:val="both"/>
              <w:rPr>
                <w:sz w:val="24"/>
                <w:szCs w:val="24"/>
              </w:rPr>
            </w:pPr>
            <w:r w:rsidRPr="003571DA">
              <w:rPr>
                <w:sz w:val="24"/>
                <w:szCs w:val="24"/>
              </w:rPr>
              <w:t xml:space="preserve">            $detail-&gt;hrg_total = $hrg_total[$key];</w:t>
            </w:r>
          </w:p>
          <w:p w14:paraId="611AD364" w14:textId="77777777" w:rsidR="003571DA" w:rsidRPr="003571DA" w:rsidRDefault="003571DA" w:rsidP="003571DA">
            <w:pPr>
              <w:spacing w:line="276" w:lineRule="auto"/>
              <w:jc w:val="both"/>
              <w:rPr>
                <w:sz w:val="24"/>
                <w:szCs w:val="24"/>
              </w:rPr>
            </w:pPr>
            <w:r w:rsidRPr="003571DA">
              <w:rPr>
                <w:sz w:val="24"/>
                <w:szCs w:val="24"/>
              </w:rPr>
              <w:t xml:space="preserve">            $detail-&gt;kirim_gudang = $kirim_gudang[$key];</w:t>
            </w:r>
          </w:p>
          <w:p w14:paraId="5D2C960B" w14:textId="77777777" w:rsidR="003571DA" w:rsidRPr="003571DA" w:rsidRDefault="003571DA" w:rsidP="003571DA">
            <w:pPr>
              <w:spacing w:line="276" w:lineRule="auto"/>
              <w:jc w:val="both"/>
              <w:rPr>
                <w:sz w:val="24"/>
                <w:szCs w:val="24"/>
              </w:rPr>
            </w:pPr>
            <w:r w:rsidRPr="003571DA">
              <w:rPr>
                <w:sz w:val="24"/>
                <w:szCs w:val="24"/>
              </w:rPr>
              <w:t xml:space="preserve">            $detail-&gt;save();</w:t>
            </w:r>
          </w:p>
          <w:p w14:paraId="1285015C" w14:textId="77777777" w:rsidR="003571DA" w:rsidRPr="003571DA" w:rsidRDefault="003571DA" w:rsidP="003571DA">
            <w:pPr>
              <w:spacing w:line="276" w:lineRule="auto"/>
              <w:jc w:val="both"/>
              <w:rPr>
                <w:sz w:val="24"/>
                <w:szCs w:val="24"/>
              </w:rPr>
            </w:pPr>
            <w:r w:rsidRPr="003571DA">
              <w:rPr>
                <w:sz w:val="24"/>
                <w:szCs w:val="24"/>
              </w:rPr>
              <w:t xml:space="preserve">        }</w:t>
            </w:r>
          </w:p>
          <w:p w14:paraId="1391E657" w14:textId="77777777" w:rsidR="003571DA" w:rsidRPr="003571DA" w:rsidRDefault="003571DA" w:rsidP="003571DA">
            <w:pPr>
              <w:spacing w:line="276" w:lineRule="auto"/>
              <w:jc w:val="both"/>
              <w:rPr>
                <w:sz w:val="24"/>
                <w:szCs w:val="24"/>
              </w:rPr>
            </w:pPr>
          </w:p>
          <w:p w14:paraId="551E64E0" w14:textId="77777777" w:rsidR="003571DA" w:rsidRDefault="003571DA" w:rsidP="003571DA">
            <w:pPr>
              <w:spacing w:line="276" w:lineRule="auto"/>
              <w:jc w:val="both"/>
              <w:rPr>
                <w:sz w:val="24"/>
                <w:szCs w:val="24"/>
              </w:rPr>
            </w:pPr>
            <w:r w:rsidRPr="003571DA">
              <w:rPr>
                <w:sz w:val="24"/>
                <w:szCs w:val="24"/>
              </w:rPr>
              <w:t xml:space="preserve">        return redirect()-&gt;route('pembelian')-&gt;with('status','Hooray!! </w:t>
            </w:r>
          </w:p>
          <w:p w14:paraId="5F3E48C2" w14:textId="5B069703" w:rsidR="003571DA" w:rsidRPr="003571DA" w:rsidRDefault="003571DA" w:rsidP="003571DA">
            <w:pPr>
              <w:spacing w:line="276" w:lineRule="auto"/>
              <w:jc w:val="both"/>
              <w:rPr>
                <w:sz w:val="24"/>
                <w:szCs w:val="24"/>
              </w:rPr>
            </w:pPr>
            <w:r>
              <w:rPr>
                <w:sz w:val="24"/>
                <w:szCs w:val="24"/>
              </w:rPr>
              <w:t xml:space="preserve">          </w:t>
            </w:r>
            <w:r w:rsidRPr="003571DA">
              <w:rPr>
                <w:sz w:val="24"/>
                <w:szCs w:val="24"/>
              </w:rPr>
              <w:t>Your new transaction is already inserted');</w:t>
            </w:r>
          </w:p>
          <w:p w14:paraId="283D5E52" w14:textId="737A1A4F" w:rsidR="00FF5DE5" w:rsidRDefault="003571DA" w:rsidP="003571DA">
            <w:pPr>
              <w:spacing w:line="276" w:lineRule="auto"/>
              <w:jc w:val="both"/>
              <w:rPr>
                <w:sz w:val="24"/>
                <w:szCs w:val="24"/>
              </w:rPr>
            </w:pPr>
            <w:r w:rsidRPr="003571DA">
              <w:rPr>
                <w:sz w:val="24"/>
                <w:szCs w:val="24"/>
              </w:rPr>
              <w:t xml:space="preserve">    }</w:t>
            </w:r>
          </w:p>
        </w:tc>
      </w:tr>
    </w:tbl>
    <w:p w14:paraId="6BF7D795" w14:textId="61947EE6" w:rsidR="00C35FBC" w:rsidRPr="00231426" w:rsidRDefault="00724263" w:rsidP="00823AD7">
      <w:pPr>
        <w:spacing w:line="480" w:lineRule="auto"/>
        <w:ind w:left="720"/>
        <w:jc w:val="both"/>
        <w:rPr>
          <w:sz w:val="24"/>
          <w:szCs w:val="24"/>
        </w:rPr>
      </w:pPr>
      <w:r>
        <w:rPr>
          <w:sz w:val="24"/>
          <w:szCs w:val="24"/>
        </w:rPr>
        <w:lastRenderedPageBreak/>
        <w:t xml:space="preserve"> </w:t>
      </w:r>
      <w:r w:rsidR="008A1EBE">
        <w:rPr>
          <w:sz w:val="24"/>
          <w:szCs w:val="24"/>
        </w:rPr>
        <w:t xml:space="preserve"> </w:t>
      </w:r>
    </w:p>
    <w:p w14:paraId="1B57926A" w14:textId="0E74A010" w:rsidR="003571DA" w:rsidRDefault="00D64BD2" w:rsidP="00823AD7">
      <w:pPr>
        <w:spacing w:line="480" w:lineRule="auto"/>
        <w:ind w:left="720"/>
        <w:jc w:val="both"/>
        <w:rPr>
          <w:sz w:val="24"/>
          <w:szCs w:val="24"/>
        </w:rPr>
      </w:pPr>
      <w:r>
        <w:rPr>
          <w:b/>
          <w:bCs/>
          <w:sz w:val="24"/>
          <w:szCs w:val="24"/>
        </w:rPr>
        <w:tab/>
      </w:r>
      <w:r>
        <w:rPr>
          <w:sz w:val="24"/>
          <w:szCs w:val="24"/>
        </w:rPr>
        <w:t xml:space="preserve">Pengguna dapat melakukan </w:t>
      </w:r>
      <w:r w:rsidRPr="00E4200F">
        <w:rPr>
          <w:i/>
          <w:iCs/>
          <w:sz w:val="24"/>
          <w:szCs w:val="24"/>
        </w:rPr>
        <w:t>update</w:t>
      </w:r>
      <w:r>
        <w:rPr>
          <w:sz w:val="24"/>
          <w:szCs w:val="24"/>
        </w:rPr>
        <w:t xml:space="preserve"> status pembayaran menjadi </w:t>
      </w:r>
      <w:r w:rsidR="00037143">
        <w:rPr>
          <w:sz w:val="24"/>
          <w:szCs w:val="24"/>
        </w:rPr>
        <w:t>l</w:t>
      </w:r>
      <w:r>
        <w:rPr>
          <w:sz w:val="24"/>
          <w:szCs w:val="24"/>
        </w:rPr>
        <w:t xml:space="preserve">unas dengan menekan tombol “Belum Lunas” dan </w:t>
      </w:r>
      <w:r w:rsidRPr="00E4200F">
        <w:rPr>
          <w:i/>
          <w:iCs/>
          <w:sz w:val="24"/>
          <w:szCs w:val="24"/>
        </w:rPr>
        <w:t>update</w:t>
      </w:r>
      <w:r>
        <w:rPr>
          <w:sz w:val="24"/>
          <w:szCs w:val="24"/>
        </w:rPr>
        <w:t xml:space="preserve"> status pengiriman</w:t>
      </w:r>
      <w:r w:rsidR="00037143">
        <w:rPr>
          <w:sz w:val="24"/>
          <w:szCs w:val="24"/>
        </w:rPr>
        <w:t xml:space="preserve"> menjadi “Sudah Terkirim”</w:t>
      </w:r>
      <w:r>
        <w:rPr>
          <w:sz w:val="24"/>
          <w:szCs w:val="24"/>
        </w:rPr>
        <w:t xml:space="preserve"> jika menekan tombol “Belum Terkirim”.</w:t>
      </w:r>
      <w:r w:rsidR="00037143">
        <w:rPr>
          <w:sz w:val="24"/>
          <w:szCs w:val="24"/>
        </w:rPr>
        <w:t xml:space="preserve"> </w:t>
      </w:r>
      <w:r w:rsidR="008671F5">
        <w:rPr>
          <w:sz w:val="24"/>
          <w:szCs w:val="24"/>
        </w:rPr>
        <w:t xml:space="preserve">Proses </w:t>
      </w:r>
      <w:r w:rsidR="008671F5" w:rsidRPr="00E4200F">
        <w:rPr>
          <w:i/>
          <w:iCs/>
          <w:sz w:val="24"/>
          <w:szCs w:val="24"/>
        </w:rPr>
        <w:t>update</w:t>
      </w:r>
      <w:r w:rsidR="008671F5">
        <w:rPr>
          <w:sz w:val="24"/>
          <w:szCs w:val="24"/>
        </w:rPr>
        <w:t xml:space="preserve"> status pembayaran dilakukan dalam fungsi </w:t>
      </w:r>
      <w:r w:rsidR="008671F5" w:rsidRPr="00E4200F">
        <w:rPr>
          <w:i/>
          <w:iCs/>
          <w:sz w:val="24"/>
          <w:szCs w:val="24"/>
        </w:rPr>
        <w:t>updateBayar</w:t>
      </w:r>
      <w:r w:rsidR="008671F5">
        <w:rPr>
          <w:sz w:val="24"/>
          <w:szCs w:val="24"/>
        </w:rPr>
        <w:t xml:space="preserve"> yang </w:t>
      </w:r>
      <w:r w:rsidR="008671F5">
        <w:rPr>
          <w:sz w:val="24"/>
          <w:szCs w:val="24"/>
        </w:rPr>
        <w:lastRenderedPageBreak/>
        <w:t xml:space="preserve">menerima </w:t>
      </w:r>
      <w:r w:rsidR="00B5258B">
        <w:rPr>
          <w:sz w:val="24"/>
          <w:szCs w:val="24"/>
        </w:rPr>
        <w:t xml:space="preserve">data </w:t>
      </w:r>
      <w:r w:rsidR="00B5258B" w:rsidRPr="00B5258B">
        <w:rPr>
          <w:i/>
          <w:iCs/>
          <w:sz w:val="24"/>
          <w:szCs w:val="24"/>
        </w:rPr>
        <w:t>no_bukti</w:t>
      </w:r>
      <w:r w:rsidR="00B5258B">
        <w:rPr>
          <w:sz w:val="24"/>
          <w:szCs w:val="24"/>
        </w:rPr>
        <w:t xml:space="preserve"> dan tanggal pembayaran. </w:t>
      </w:r>
      <w:r w:rsidR="00B5258B" w:rsidRPr="00B5258B">
        <w:rPr>
          <w:i/>
          <w:iCs/>
          <w:sz w:val="24"/>
          <w:szCs w:val="24"/>
        </w:rPr>
        <w:t>no_bukti</w:t>
      </w:r>
      <w:r w:rsidR="00B5258B">
        <w:rPr>
          <w:sz w:val="24"/>
          <w:szCs w:val="24"/>
        </w:rPr>
        <w:t xml:space="preserve"> akan</w:t>
      </w:r>
      <w:r w:rsidR="008671F5">
        <w:rPr>
          <w:sz w:val="24"/>
          <w:szCs w:val="24"/>
        </w:rPr>
        <w:t xml:space="preserve"> menjadi indikator transaksi yang perlu diubah status pembayarannya.</w:t>
      </w:r>
      <w:r w:rsidR="005A3CF1">
        <w:rPr>
          <w:sz w:val="24"/>
          <w:szCs w:val="24"/>
        </w:rPr>
        <w:t xml:space="preserve"> Setelah menemukan transaksi yang ingin diupdate, status pembayaran pada transaksi tersebut kemudian diubah dari “Belum Lunas” menjadi “Lunas”</w:t>
      </w:r>
      <w:r w:rsidR="00B5258B">
        <w:rPr>
          <w:sz w:val="24"/>
          <w:szCs w:val="24"/>
        </w:rPr>
        <w:t xml:space="preserve"> dan tanggal pembayaran akan disimpan juga pada transaksi tersebut</w:t>
      </w:r>
      <w:r w:rsidR="005A3CF1">
        <w:rPr>
          <w:sz w:val="24"/>
          <w:szCs w:val="24"/>
        </w:rPr>
        <w:t xml:space="preserve">. Hasil perubahan kemudian disimpan pada </w:t>
      </w:r>
      <w:r w:rsidR="005A3CF1" w:rsidRPr="00E4200F">
        <w:rPr>
          <w:i/>
          <w:iCs/>
          <w:sz w:val="24"/>
          <w:szCs w:val="24"/>
        </w:rPr>
        <w:t>database</w:t>
      </w:r>
      <w:r w:rsidR="005A3CF1">
        <w:rPr>
          <w:sz w:val="24"/>
          <w:szCs w:val="24"/>
        </w:rPr>
        <w:t xml:space="preserve"> dan muncul notifikasi bahwa </w:t>
      </w:r>
      <w:r w:rsidR="005A3CF1" w:rsidRPr="00E4200F">
        <w:rPr>
          <w:i/>
          <w:iCs/>
          <w:sz w:val="24"/>
          <w:szCs w:val="24"/>
        </w:rPr>
        <w:t>update</w:t>
      </w:r>
      <w:r w:rsidR="005A3CF1">
        <w:rPr>
          <w:sz w:val="24"/>
          <w:szCs w:val="24"/>
        </w:rPr>
        <w:t xml:space="preserve"> status pembayaran sukses dilakukan. </w:t>
      </w:r>
    </w:p>
    <w:p w14:paraId="20FAC350" w14:textId="3EE05CDC" w:rsidR="00BA3D10" w:rsidRDefault="00E94771" w:rsidP="003571DA">
      <w:pPr>
        <w:spacing w:line="480" w:lineRule="auto"/>
        <w:ind w:left="720" w:firstLine="720"/>
        <w:jc w:val="both"/>
        <w:rPr>
          <w:sz w:val="24"/>
          <w:szCs w:val="24"/>
        </w:rPr>
      </w:pPr>
      <w:r>
        <w:rPr>
          <w:sz w:val="24"/>
          <w:szCs w:val="24"/>
        </w:rPr>
        <w:t xml:space="preserve">Proses </w:t>
      </w:r>
      <w:r w:rsidRPr="00E4200F">
        <w:rPr>
          <w:i/>
          <w:iCs/>
          <w:sz w:val="24"/>
          <w:szCs w:val="24"/>
        </w:rPr>
        <w:t>update</w:t>
      </w:r>
      <w:r>
        <w:rPr>
          <w:sz w:val="24"/>
          <w:szCs w:val="24"/>
        </w:rPr>
        <w:t xml:space="preserve"> status pengiriman dilakukan dalam fungsi </w:t>
      </w:r>
      <w:r w:rsidRPr="00E4200F">
        <w:rPr>
          <w:i/>
          <w:iCs/>
          <w:sz w:val="24"/>
          <w:szCs w:val="24"/>
        </w:rPr>
        <w:t xml:space="preserve">updateKirim </w:t>
      </w:r>
      <w:r>
        <w:rPr>
          <w:sz w:val="24"/>
          <w:szCs w:val="24"/>
        </w:rPr>
        <w:t xml:space="preserve">yang juga menerima </w:t>
      </w:r>
      <w:r w:rsidR="00B5258B">
        <w:rPr>
          <w:sz w:val="24"/>
          <w:szCs w:val="24"/>
        </w:rPr>
        <w:t>data</w:t>
      </w:r>
      <w:r>
        <w:rPr>
          <w:sz w:val="24"/>
          <w:szCs w:val="24"/>
        </w:rPr>
        <w:t xml:space="preserve"> </w:t>
      </w:r>
      <w:r w:rsidRPr="00E4200F">
        <w:rPr>
          <w:i/>
          <w:iCs/>
          <w:sz w:val="24"/>
          <w:szCs w:val="24"/>
        </w:rPr>
        <w:t>no_bukti</w:t>
      </w:r>
      <w:r>
        <w:rPr>
          <w:sz w:val="24"/>
          <w:szCs w:val="24"/>
        </w:rPr>
        <w:t xml:space="preserve"> sebagai acuan untuk menemukan transaksi yang ingin diubah status pengirimannya dari “Belum Terkirim” menjadi “Sudah Terkirim”</w:t>
      </w:r>
      <w:r w:rsidR="00B5258B">
        <w:rPr>
          <w:sz w:val="24"/>
          <w:szCs w:val="24"/>
        </w:rPr>
        <w:t xml:space="preserve"> dan data tanggal terkirimnya barang</w:t>
      </w:r>
      <w:r>
        <w:rPr>
          <w:sz w:val="24"/>
          <w:szCs w:val="24"/>
        </w:rPr>
        <w:t xml:space="preserve">. Perubahan tersebut dilakukan pada </w:t>
      </w:r>
      <w:r w:rsidRPr="00E4200F">
        <w:rPr>
          <w:i/>
          <w:iCs/>
          <w:sz w:val="24"/>
          <w:szCs w:val="24"/>
        </w:rPr>
        <w:t>database</w:t>
      </w:r>
      <w:r>
        <w:rPr>
          <w:sz w:val="24"/>
          <w:szCs w:val="24"/>
        </w:rPr>
        <w:t xml:space="preserve"> dan</w:t>
      </w:r>
      <w:r w:rsidR="00B5258B">
        <w:rPr>
          <w:sz w:val="24"/>
          <w:szCs w:val="24"/>
        </w:rPr>
        <w:t xml:space="preserve"> berikutnya dilakukan proses penyimpanan informasi barang masuk ke tabel </w:t>
      </w:r>
      <w:r w:rsidR="00B5258B" w:rsidRPr="00FE3F97">
        <w:rPr>
          <w:i/>
          <w:iCs/>
          <w:sz w:val="24"/>
          <w:szCs w:val="24"/>
        </w:rPr>
        <w:t>mutasi_stok</w:t>
      </w:r>
      <w:r w:rsidR="00777FAA">
        <w:rPr>
          <w:i/>
          <w:iCs/>
          <w:sz w:val="24"/>
          <w:szCs w:val="24"/>
        </w:rPr>
        <w:t xml:space="preserve"> </w:t>
      </w:r>
      <w:r w:rsidR="00777FAA">
        <w:rPr>
          <w:sz w:val="24"/>
          <w:szCs w:val="24"/>
        </w:rPr>
        <w:t>untuk ditampilkan pada fitur kartu stok</w:t>
      </w:r>
      <w:r w:rsidR="00B5258B">
        <w:rPr>
          <w:sz w:val="24"/>
          <w:szCs w:val="24"/>
        </w:rPr>
        <w:t xml:space="preserve">. Setelah itu, dilakukan proses penambahan kuantitas barang jika pada sistem telah terdapat informasi mengenai barang yang dibeli. Jika barang belum ada sebelumnya pada gudang, maka dilakukan penambahan data barang baru. Selanjutnya dilakukan proses pembaharuan harga jual </w:t>
      </w:r>
      <w:r w:rsidR="001163A4">
        <w:rPr>
          <w:sz w:val="24"/>
          <w:szCs w:val="24"/>
        </w:rPr>
        <w:t xml:space="preserve">untuk barang yang dibeli </w:t>
      </w:r>
      <w:r w:rsidR="00B5258B">
        <w:rPr>
          <w:sz w:val="24"/>
          <w:szCs w:val="24"/>
        </w:rPr>
        <w:t xml:space="preserve">menggunakan metode </w:t>
      </w:r>
      <w:r w:rsidR="00536971" w:rsidRPr="00536971">
        <w:rPr>
          <w:i/>
          <w:iCs/>
          <w:sz w:val="24"/>
          <w:szCs w:val="24"/>
        </w:rPr>
        <w:t>average cost</w:t>
      </w:r>
      <w:r w:rsidR="00B5258B">
        <w:rPr>
          <w:sz w:val="24"/>
          <w:szCs w:val="24"/>
        </w:rPr>
        <w:t xml:space="preserve"> karena terjadi perubahan </w:t>
      </w:r>
      <w:r w:rsidR="001163A4">
        <w:rPr>
          <w:sz w:val="24"/>
          <w:szCs w:val="24"/>
        </w:rPr>
        <w:t xml:space="preserve">jumlah stok barang tersebut pada gudang. </w:t>
      </w:r>
    </w:p>
    <w:p w14:paraId="4C5029AE" w14:textId="0FA927E4" w:rsidR="00E94771" w:rsidRDefault="00BA3D10" w:rsidP="003571DA">
      <w:pPr>
        <w:spacing w:line="480" w:lineRule="auto"/>
        <w:ind w:left="720" w:firstLine="720"/>
        <w:jc w:val="both"/>
        <w:rPr>
          <w:sz w:val="24"/>
          <w:szCs w:val="24"/>
        </w:rPr>
      </w:pPr>
      <w:r>
        <w:rPr>
          <w:sz w:val="24"/>
          <w:szCs w:val="24"/>
        </w:rPr>
        <w:t xml:space="preserve">Proses perhitungan harga jual dengan metode </w:t>
      </w:r>
      <w:r w:rsidRPr="00BA3D10">
        <w:rPr>
          <w:i/>
          <w:iCs/>
          <w:sz w:val="24"/>
          <w:szCs w:val="24"/>
        </w:rPr>
        <w:t>average cost</w:t>
      </w:r>
      <w:r>
        <w:rPr>
          <w:sz w:val="24"/>
          <w:szCs w:val="24"/>
        </w:rPr>
        <w:t xml:space="preserve"> dilakukan dengan cara menjumlahkan harga total dari semua pembelian barang terkait. Kemudian dilakukan pembagian antara harga total dengan </w:t>
      </w:r>
      <w:r w:rsidR="00E21B90">
        <w:rPr>
          <w:sz w:val="24"/>
          <w:szCs w:val="24"/>
        </w:rPr>
        <w:lastRenderedPageBreak/>
        <w:t xml:space="preserve">total </w:t>
      </w:r>
      <w:r>
        <w:rPr>
          <w:sz w:val="24"/>
          <w:szCs w:val="24"/>
        </w:rPr>
        <w:t>jumlah</w:t>
      </w:r>
      <w:r w:rsidR="00E21B90">
        <w:rPr>
          <w:sz w:val="24"/>
          <w:szCs w:val="24"/>
        </w:rPr>
        <w:t xml:space="preserve"> </w:t>
      </w:r>
      <w:r>
        <w:rPr>
          <w:sz w:val="24"/>
          <w:szCs w:val="24"/>
        </w:rPr>
        <w:t xml:space="preserve">barang </w:t>
      </w:r>
      <w:r w:rsidR="00E21B90">
        <w:rPr>
          <w:sz w:val="24"/>
          <w:szCs w:val="24"/>
        </w:rPr>
        <w:t>yang pernah dibeli</w:t>
      </w:r>
      <w:r>
        <w:rPr>
          <w:sz w:val="24"/>
          <w:szCs w:val="24"/>
        </w:rPr>
        <w:t xml:space="preserve"> untuk mendapatkan </w:t>
      </w:r>
      <w:r w:rsidR="00E21B90">
        <w:rPr>
          <w:sz w:val="24"/>
          <w:szCs w:val="24"/>
        </w:rPr>
        <w:t xml:space="preserve">rata-rata </w:t>
      </w:r>
      <w:r>
        <w:rPr>
          <w:sz w:val="24"/>
          <w:szCs w:val="24"/>
        </w:rPr>
        <w:t xml:space="preserve">biaya pembelian per kuantitas barang. Harga jual barang ditentukan dengan menggunakan harga </w:t>
      </w:r>
      <w:r w:rsidR="00E21B90">
        <w:rPr>
          <w:sz w:val="24"/>
          <w:szCs w:val="24"/>
        </w:rPr>
        <w:t xml:space="preserve">rata-rata </w:t>
      </w:r>
      <w:r>
        <w:rPr>
          <w:sz w:val="24"/>
          <w:szCs w:val="24"/>
        </w:rPr>
        <w:t xml:space="preserve">pembelian barang per unit, kemudian dinaikkan sebesar 50%. Harga jual tersebut kemudian disimpan ke </w:t>
      </w:r>
      <w:r w:rsidRPr="00BA3D10">
        <w:rPr>
          <w:i/>
          <w:iCs/>
          <w:sz w:val="24"/>
          <w:szCs w:val="24"/>
        </w:rPr>
        <w:t>database</w:t>
      </w:r>
      <w:r>
        <w:rPr>
          <w:sz w:val="24"/>
          <w:szCs w:val="24"/>
        </w:rPr>
        <w:t xml:space="preserve">. </w:t>
      </w:r>
      <w:r w:rsidR="001163A4">
        <w:rPr>
          <w:sz w:val="24"/>
          <w:szCs w:val="24"/>
        </w:rPr>
        <w:t>Setelah</w:t>
      </w:r>
      <w:r>
        <w:rPr>
          <w:sz w:val="24"/>
          <w:szCs w:val="24"/>
        </w:rPr>
        <w:t xml:space="preserve"> itu</w:t>
      </w:r>
      <w:r w:rsidR="001163A4">
        <w:rPr>
          <w:sz w:val="24"/>
          <w:szCs w:val="24"/>
        </w:rPr>
        <w:t xml:space="preserve">, pengguna diarahkan kembali ke halaman transaksi pembelian dan </w:t>
      </w:r>
      <w:r w:rsidR="00E94771">
        <w:rPr>
          <w:sz w:val="24"/>
          <w:szCs w:val="24"/>
        </w:rPr>
        <w:t>dimunculkan notifikasi bahwa status pengiriman berhasil dirubah. Sintaks dari proses pengubahan status pembayaran dan pengiriman dapat dilihat pada listing di bawah ini.</w:t>
      </w:r>
    </w:p>
    <w:p w14:paraId="01C6B983" w14:textId="7B419CE0" w:rsidR="00E94771" w:rsidRDefault="00E94771" w:rsidP="00823AD7">
      <w:pPr>
        <w:spacing w:line="480" w:lineRule="auto"/>
        <w:ind w:left="720"/>
        <w:jc w:val="both"/>
        <w:rPr>
          <w:b/>
          <w:bCs/>
          <w:sz w:val="24"/>
          <w:szCs w:val="24"/>
        </w:rPr>
      </w:pPr>
      <w:r>
        <w:rPr>
          <w:b/>
          <w:bCs/>
          <w:sz w:val="24"/>
          <w:szCs w:val="24"/>
        </w:rPr>
        <w:t>Listing 5.</w:t>
      </w:r>
      <w:r w:rsidR="00097C43">
        <w:rPr>
          <w:b/>
          <w:bCs/>
          <w:sz w:val="24"/>
          <w:szCs w:val="24"/>
        </w:rPr>
        <w:t>6</w:t>
      </w:r>
      <w:r>
        <w:rPr>
          <w:b/>
          <w:bCs/>
          <w:sz w:val="24"/>
          <w:szCs w:val="24"/>
        </w:rPr>
        <w:t xml:space="preserve">. Proses </w:t>
      </w:r>
      <w:r w:rsidRPr="00E4200F">
        <w:rPr>
          <w:b/>
          <w:bCs/>
          <w:i/>
          <w:iCs/>
          <w:sz w:val="24"/>
          <w:szCs w:val="24"/>
        </w:rPr>
        <w:t>Update</w:t>
      </w:r>
      <w:r>
        <w:rPr>
          <w:b/>
          <w:bCs/>
          <w:sz w:val="24"/>
          <w:szCs w:val="24"/>
        </w:rPr>
        <w:t xml:space="preserve"> Status Pembayaran dan Pengiriman</w:t>
      </w:r>
      <w:r w:rsidR="003A2A9F">
        <w:rPr>
          <w:b/>
          <w:bCs/>
          <w:sz w:val="24"/>
          <w:szCs w:val="24"/>
        </w:rPr>
        <w:t xml:space="preserve"> pada Transaksi Pembelian</w:t>
      </w:r>
    </w:p>
    <w:tbl>
      <w:tblPr>
        <w:tblStyle w:val="TableGrid"/>
        <w:tblW w:w="0" w:type="auto"/>
        <w:tblInd w:w="720" w:type="dxa"/>
        <w:tblLook w:val="04A0" w:firstRow="1" w:lastRow="0" w:firstColumn="1" w:lastColumn="0" w:noHBand="0" w:noVBand="1"/>
      </w:tblPr>
      <w:tblGrid>
        <w:gridCol w:w="7201"/>
      </w:tblGrid>
      <w:tr w:rsidR="00E94771" w14:paraId="7258F1E8" w14:textId="77777777" w:rsidTr="00E94771">
        <w:tc>
          <w:tcPr>
            <w:tcW w:w="7921" w:type="dxa"/>
          </w:tcPr>
          <w:p w14:paraId="226A91C3" w14:textId="77777777" w:rsidR="00777FAA" w:rsidRPr="00777FAA" w:rsidRDefault="00777FAA" w:rsidP="00777FAA">
            <w:pPr>
              <w:spacing w:line="276" w:lineRule="auto"/>
              <w:jc w:val="both"/>
              <w:rPr>
                <w:sz w:val="24"/>
                <w:szCs w:val="24"/>
              </w:rPr>
            </w:pPr>
            <w:r w:rsidRPr="00777FAA">
              <w:rPr>
                <w:sz w:val="24"/>
                <w:szCs w:val="24"/>
              </w:rPr>
              <w:t>public function updateBayar(Request $request)</w:t>
            </w:r>
          </w:p>
          <w:p w14:paraId="6D66B4D0" w14:textId="77777777" w:rsidR="00777FAA" w:rsidRPr="00777FAA" w:rsidRDefault="00777FAA" w:rsidP="00777FAA">
            <w:pPr>
              <w:spacing w:line="276" w:lineRule="auto"/>
              <w:jc w:val="both"/>
              <w:rPr>
                <w:sz w:val="24"/>
                <w:szCs w:val="24"/>
              </w:rPr>
            </w:pPr>
            <w:r w:rsidRPr="00777FAA">
              <w:rPr>
                <w:sz w:val="24"/>
                <w:szCs w:val="24"/>
              </w:rPr>
              <w:t>    {</w:t>
            </w:r>
          </w:p>
          <w:p w14:paraId="18337AA3" w14:textId="77777777" w:rsidR="00777FAA" w:rsidRPr="00777FAA" w:rsidRDefault="00777FAA" w:rsidP="00777FAA">
            <w:pPr>
              <w:spacing w:line="276" w:lineRule="auto"/>
              <w:jc w:val="both"/>
              <w:rPr>
                <w:sz w:val="24"/>
                <w:szCs w:val="24"/>
              </w:rPr>
            </w:pPr>
            <w:r w:rsidRPr="00777FAA">
              <w:rPr>
                <w:sz w:val="24"/>
                <w:szCs w:val="24"/>
              </w:rPr>
              <w:t>        $no_bukti = $request-&gt;input('no_bukti');</w:t>
            </w:r>
          </w:p>
          <w:p w14:paraId="09F4886C" w14:textId="77777777" w:rsidR="00777FAA" w:rsidRPr="00777FAA" w:rsidRDefault="00777FAA" w:rsidP="00777FAA">
            <w:pPr>
              <w:spacing w:line="276" w:lineRule="auto"/>
              <w:jc w:val="both"/>
              <w:rPr>
                <w:sz w:val="24"/>
                <w:szCs w:val="24"/>
              </w:rPr>
            </w:pPr>
            <w:r w:rsidRPr="00777FAA">
              <w:rPr>
                <w:sz w:val="24"/>
                <w:szCs w:val="24"/>
              </w:rPr>
              <w:t>        $tgl_lunas = $request-&gt;input('tgl_lunas');</w:t>
            </w:r>
          </w:p>
          <w:p w14:paraId="05225C79" w14:textId="77777777" w:rsidR="00777FAA" w:rsidRPr="00777FAA" w:rsidRDefault="00777FAA" w:rsidP="00777FAA">
            <w:pPr>
              <w:spacing w:line="276" w:lineRule="auto"/>
              <w:jc w:val="both"/>
              <w:rPr>
                <w:sz w:val="24"/>
                <w:szCs w:val="24"/>
              </w:rPr>
            </w:pPr>
          </w:p>
          <w:p w14:paraId="12423B24" w14:textId="77777777" w:rsidR="00777FAA" w:rsidRPr="00777FAA" w:rsidRDefault="00777FAA" w:rsidP="00777FAA">
            <w:pPr>
              <w:spacing w:line="276" w:lineRule="auto"/>
              <w:jc w:val="both"/>
              <w:rPr>
                <w:sz w:val="24"/>
                <w:szCs w:val="24"/>
              </w:rPr>
            </w:pPr>
            <w:r w:rsidRPr="00777FAA">
              <w:rPr>
                <w:sz w:val="24"/>
                <w:szCs w:val="24"/>
              </w:rPr>
              <w:t>        $beli = Beli::where('no_bukti', $no_bukti)-&gt;firstOrFail();</w:t>
            </w:r>
          </w:p>
          <w:p w14:paraId="11E39BDD" w14:textId="77777777" w:rsidR="00777FAA" w:rsidRPr="00777FAA" w:rsidRDefault="00777FAA" w:rsidP="00777FAA">
            <w:pPr>
              <w:spacing w:line="276" w:lineRule="auto"/>
              <w:jc w:val="both"/>
              <w:rPr>
                <w:sz w:val="24"/>
                <w:szCs w:val="24"/>
              </w:rPr>
            </w:pPr>
          </w:p>
          <w:p w14:paraId="63DF2135" w14:textId="77777777" w:rsidR="00777FAA" w:rsidRPr="00777FAA" w:rsidRDefault="00777FAA" w:rsidP="00777FAA">
            <w:pPr>
              <w:spacing w:line="276" w:lineRule="auto"/>
              <w:jc w:val="both"/>
              <w:rPr>
                <w:sz w:val="24"/>
                <w:szCs w:val="24"/>
              </w:rPr>
            </w:pPr>
            <w:r w:rsidRPr="00777FAA">
              <w:rPr>
                <w:sz w:val="24"/>
                <w:szCs w:val="24"/>
              </w:rPr>
              <w:t>        $beli-&gt;lunas = 'Lunas';</w:t>
            </w:r>
          </w:p>
          <w:p w14:paraId="0209E9BD" w14:textId="77777777" w:rsidR="00777FAA" w:rsidRPr="00777FAA" w:rsidRDefault="00777FAA" w:rsidP="00777FAA">
            <w:pPr>
              <w:spacing w:line="276" w:lineRule="auto"/>
              <w:jc w:val="both"/>
              <w:rPr>
                <w:sz w:val="24"/>
                <w:szCs w:val="24"/>
              </w:rPr>
            </w:pPr>
            <w:r w:rsidRPr="00777FAA">
              <w:rPr>
                <w:sz w:val="24"/>
                <w:szCs w:val="24"/>
              </w:rPr>
              <w:t>        $beli-&gt;tgl_lunas = $tgl_lunas;</w:t>
            </w:r>
          </w:p>
          <w:p w14:paraId="5158B853" w14:textId="77777777" w:rsidR="00777FAA" w:rsidRPr="00777FAA" w:rsidRDefault="00777FAA" w:rsidP="00777FAA">
            <w:pPr>
              <w:spacing w:line="276" w:lineRule="auto"/>
              <w:jc w:val="both"/>
              <w:rPr>
                <w:sz w:val="24"/>
                <w:szCs w:val="24"/>
              </w:rPr>
            </w:pPr>
            <w:r w:rsidRPr="00777FAA">
              <w:rPr>
                <w:sz w:val="24"/>
                <w:szCs w:val="24"/>
              </w:rPr>
              <w:t>        $beli-&gt;save();</w:t>
            </w:r>
          </w:p>
          <w:p w14:paraId="53A418A0" w14:textId="77777777" w:rsidR="00777FAA" w:rsidRPr="00777FAA" w:rsidRDefault="00777FAA" w:rsidP="00777FAA">
            <w:pPr>
              <w:spacing w:line="276" w:lineRule="auto"/>
              <w:jc w:val="both"/>
              <w:rPr>
                <w:sz w:val="24"/>
                <w:szCs w:val="24"/>
              </w:rPr>
            </w:pPr>
          </w:p>
          <w:p w14:paraId="5951A61D" w14:textId="77777777" w:rsidR="00777FAA" w:rsidRPr="00777FAA" w:rsidRDefault="00777FAA" w:rsidP="00777FAA">
            <w:pPr>
              <w:spacing w:line="276" w:lineRule="auto"/>
              <w:jc w:val="both"/>
              <w:rPr>
                <w:sz w:val="24"/>
                <w:szCs w:val="24"/>
              </w:rPr>
            </w:pPr>
            <w:r w:rsidRPr="00777FAA">
              <w:rPr>
                <w:sz w:val="24"/>
                <w:szCs w:val="24"/>
              </w:rPr>
              <w:t>        return response()-&gt;json(['success' =&gt; true]);</w:t>
            </w:r>
          </w:p>
          <w:p w14:paraId="2C5E8745" w14:textId="77777777" w:rsidR="00777FAA" w:rsidRPr="00777FAA" w:rsidRDefault="00777FAA" w:rsidP="00777FAA">
            <w:pPr>
              <w:spacing w:line="276" w:lineRule="auto"/>
              <w:jc w:val="both"/>
              <w:rPr>
                <w:sz w:val="24"/>
                <w:szCs w:val="24"/>
              </w:rPr>
            </w:pPr>
            <w:r w:rsidRPr="00777FAA">
              <w:rPr>
                <w:sz w:val="24"/>
                <w:szCs w:val="24"/>
              </w:rPr>
              <w:t>    }</w:t>
            </w:r>
          </w:p>
          <w:p w14:paraId="417828A6" w14:textId="77777777" w:rsidR="00777FAA" w:rsidRPr="00777FAA" w:rsidRDefault="00777FAA" w:rsidP="00777FAA">
            <w:pPr>
              <w:spacing w:line="276" w:lineRule="auto"/>
              <w:jc w:val="both"/>
              <w:rPr>
                <w:sz w:val="24"/>
                <w:szCs w:val="24"/>
              </w:rPr>
            </w:pPr>
          </w:p>
          <w:p w14:paraId="39BC4631" w14:textId="77777777" w:rsidR="00777FAA" w:rsidRPr="00777FAA" w:rsidRDefault="00777FAA" w:rsidP="00777FAA">
            <w:pPr>
              <w:spacing w:line="276" w:lineRule="auto"/>
              <w:jc w:val="both"/>
              <w:rPr>
                <w:sz w:val="24"/>
                <w:szCs w:val="24"/>
              </w:rPr>
            </w:pPr>
            <w:r w:rsidRPr="00777FAA">
              <w:rPr>
                <w:sz w:val="24"/>
                <w:szCs w:val="24"/>
              </w:rPr>
              <w:t>    public function updateKirim(Request $request)</w:t>
            </w:r>
          </w:p>
          <w:p w14:paraId="06DD9022" w14:textId="77777777" w:rsidR="00777FAA" w:rsidRPr="00777FAA" w:rsidRDefault="00777FAA" w:rsidP="00777FAA">
            <w:pPr>
              <w:spacing w:line="276" w:lineRule="auto"/>
              <w:jc w:val="both"/>
              <w:rPr>
                <w:sz w:val="24"/>
                <w:szCs w:val="24"/>
              </w:rPr>
            </w:pPr>
            <w:r w:rsidRPr="00777FAA">
              <w:rPr>
                <w:sz w:val="24"/>
                <w:szCs w:val="24"/>
              </w:rPr>
              <w:t>    {</w:t>
            </w:r>
          </w:p>
          <w:p w14:paraId="7CEF2304" w14:textId="77777777" w:rsidR="00777FAA" w:rsidRPr="00777FAA" w:rsidRDefault="00777FAA" w:rsidP="00777FAA">
            <w:pPr>
              <w:spacing w:line="276" w:lineRule="auto"/>
              <w:jc w:val="both"/>
              <w:rPr>
                <w:sz w:val="24"/>
                <w:szCs w:val="24"/>
              </w:rPr>
            </w:pPr>
            <w:r w:rsidRPr="00777FAA">
              <w:rPr>
                <w:sz w:val="24"/>
                <w:szCs w:val="24"/>
              </w:rPr>
              <w:t>        $no_bukti = $request-&gt;input('no_bukti');</w:t>
            </w:r>
          </w:p>
          <w:p w14:paraId="7D1F5945" w14:textId="77777777" w:rsidR="00777FAA" w:rsidRPr="00777FAA" w:rsidRDefault="00777FAA" w:rsidP="00777FAA">
            <w:pPr>
              <w:spacing w:line="276" w:lineRule="auto"/>
              <w:jc w:val="both"/>
              <w:rPr>
                <w:sz w:val="24"/>
                <w:szCs w:val="24"/>
              </w:rPr>
            </w:pPr>
            <w:r w:rsidRPr="00777FAA">
              <w:rPr>
                <w:sz w:val="24"/>
                <w:szCs w:val="24"/>
              </w:rPr>
              <w:t>        $tgl_terkirim = $request-&gt;input('tgl_terkirim');</w:t>
            </w:r>
          </w:p>
          <w:p w14:paraId="36B09FFB" w14:textId="77777777" w:rsidR="00777FAA" w:rsidRPr="00777FAA" w:rsidRDefault="00777FAA" w:rsidP="00777FAA">
            <w:pPr>
              <w:spacing w:line="276" w:lineRule="auto"/>
              <w:jc w:val="both"/>
              <w:rPr>
                <w:sz w:val="24"/>
                <w:szCs w:val="24"/>
              </w:rPr>
            </w:pPr>
          </w:p>
          <w:p w14:paraId="30F63A06" w14:textId="77777777" w:rsidR="00777FAA" w:rsidRPr="00777FAA" w:rsidRDefault="00777FAA" w:rsidP="00777FAA">
            <w:pPr>
              <w:spacing w:line="276" w:lineRule="auto"/>
              <w:jc w:val="both"/>
              <w:rPr>
                <w:sz w:val="24"/>
                <w:szCs w:val="24"/>
              </w:rPr>
            </w:pPr>
            <w:r w:rsidRPr="00777FAA">
              <w:rPr>
                <w:sz w:val="24"/>
                <w:szCs w:val="24"/>
              </w:rPr>
              <w:t>        $beli = Beli::where('no_bukti', $no_bukti)-&gt;firstOrFail();</w:t>
            </w:r>
          </w:p>
          <w:p w14:paraId="711CC9D9" w14:textId="77777777" w:rsidR="00777FAA" w:rsidRPr="00777FAA" w:rsidRDefault="00777FAA" w:rsidP="00777FAA">
            <w:pPr>
              <w:spacing w:line="276" w:lineRule="auto"/>
              <w:jc w:val="both"/>
              <w:rPr>
                <w:sz w:val="24"/>
                <w:szCs w:val="24"/>
              </w:rPr>
            </w:pPr>
          </w:p>
          <w:p w14:paraId="78788995" w14:textId="77777777" w:rsidR="00777FAA" w:rsidRPr="00777FAA" w:rsidRDefault="00777FAA" w:rsidP="00777FAA">
            <w:pPr>
              <w:spacing w:line="276" w:lineRule="auto"/>
              <w:jc w:val="both"/>
              <w:rPr>
                <w:sz w:val="24"/>
                <w:szCs w:val="24"/>
              </w:rPr>
            </w:pPr>
            <w:r w:rsidRPr="00777FAA">
              <w:rPr>
                <w:sz w:val="24"/>
                <w:szCs w:val="24"/>
              </w:rPr>
              <w:t>        $beli-&gt;status = 'Sudah Terkirim';</w:t>
            </w:r>
          </w:p>
          <w:p w14:paraId="43430DCB" w14:textId="77777777" w:rsidR="00777FAA" w:rsidRPr="00777FAA" w:rsidRDefault="00777FAA" w:rsidP="00777FAA">
            <w:pPr>
              <w:spacing w:line="276" w:lineRule="auto"/>
              <w:jc w:val="both"/>
              <w:rPr>
                <w:sz w:val="24"/>
                <w:szCs w:val="24"/>
              </w:rPr>
            </w:pPr>
            <w:r w:rsidRPr="00777FAA">
              <w:rPr>
                <w:sz w:val="24"/>
                <w:szCs w:val="24"/>
              </w:rPr>
              <w:t>        $beli-&gt;tgl_terkirim = $tgl_terkirim;</w:t>
            </w:r>
          </w:p>
          <w:p w14:paraId="7E74F78A" w14:textId="77777777" w:rsidR="00777FAA" w:rsidRPr="00777FAA" w:rsidRDefault="00777FAA" w:rsidP="00777FAA">
            <w:pPr>
              <w:spacing w:line="276" w:lineRule="auto"/>
              <w:jc w:val="both"/>
              <w:rPr>
                <w:sz w:val="24"/>
                <w:szCs w:val="24"/>
              </w:rPr>
            </w:pPr>
            <w:r w:rsidRPr="00777FAA">
              <w:rPr>
                <w:sz w:val="24"/>
                <w:szCs w:val="24"/>
              </w:rPr>
              <w:lastRenderedPageBreak/>
              <w:t>        $beli-&gt;save();</w:t>
            </w:r>
          </w:p>
          <w:p w14:paraId="68495E52" w14:textId="77777777" w:rsidR="00777FAA" w:rsidRPr="00777FAA" w:rsidRDefault="00777FAA" w:rsidP="00777FAA">
            <w:pPr>
              <w:spacing w:line="276" w:lineRule="auto"/>
              <w:jc w:val="both"/>
              <w:rPr>
                <w:sz w:val="24"/>
                <w:szCs w:val="24"/>
              </w:rPr>
            </w:pPr>
          </w:p>
          <w:p w14:paraId="61B44CEC" w14:textId="77777777" w:rsidR="00777FAA" w:rsidRPr="00777FAA" w:rsidRDefault="00777FAA" w:rsidP="00777FAA">
            <w:pPr>
              <w:spacing w:line="276" w:lineRule="auto"/>
              <w:jc w:val="both"/>
              <w:rPr>
                <w:sz w:val="24"/>
                <w:szCs w:val="24"/>
              </w:rPr>
            </w:pPr>
            <w:r w:rsidRPr="00777FAA">
              <w:rPr>
                <w:sz w:val="24"/>
                <w:szCs w:val="24"/>
              </w:rPr>
              <w:t>        $beliDetail = BeliDetail::where('no_bukti', $no_bukti)-&gt;get();</w:t>
            </w:r>
          </w:p>
          <w:p w14:paraId="5CF7F178" w14:textId="77777777" w:rsidR="00777FAA" w:rsidRPr="00777FAA" w:rsidRDefault="00777FAA" w:rsidP="00777FAA">
            <w:pPr>
              <w:spacing w:line="276" w:lineRule="auto"/>
              <w:jc w:val="both"/>
              <w:rPr>
                <w:sz w:val="24"/>
                <w:szCs w:val="24"/>
              </w:rPr>
            </w:pPr>
          </w:p>
          <w:p w14:paraId="068ED3C9" w14:textId="77777777" w:rsidR="00777FAA" w:rsidRDefault="00777FAA" w:rsidP="00777FAA">
            <w:pPr>
              <w:spacing w:line="276" w:lineRule="auto"/>
              <w:jc w:val="both"/>
              <w:rPr>
                <w:sz w:val="24"/>
                <w:szCs w:val="24"/>
              </w:rPr>
            </w:pPr>
            <w:r w:rsidRPr="00777FAA">
              <w:rPr>
                <w:sz w:val="24"/>
                <w:szCs w:val="24"/>
              </w:rPr>
              <w:t xml:space="preserve">        $keteranganArray = ["BARANG RUSAK", </w:t>
            </w:r>
          </w:p>
          <w:p w14:paraId="2EF76C79" w14:textId="02B9AEA7" w:rsidR="00777FAA" w:rsidRPr="00777FAA" w:rsidRDefault="00777FAA" w:rsidP="00777FAA">
            <w:pPr>
              <w:spacing w:line="276" w:lineRule="auto"/>
              <w:jc w:val="both"/>
              <w:rPr>
                <w:sz w:val="24"/>
                <w:szCs w:val="24"/>
              </w:rPr>
            </w:pPr>
            <w:r>
              <w:rPr>
                <w:sz w:val="24"/>
                <w:szCs w:val="24"/>
              </w:rPr>
              <w:t xml:space="preserve">          </w:t>
            </w:r>
            <w:r w:rsidRPr="00777FAA">
              <w:rPr>
                <w:sz w:val="24"/>
                <w:szCs w:val="24"/>
              </w:rPr>
              <w:t>"BARANG EXPIRED", "BARANG RUSAK &amp; EXPIRED"];</w:t>
            </w:r>
          </w:p>
          <w:p w14:paraId="65093CAA" w14:textId="77777777" w:rsidR="00777FAA" w:rsidRPr="00777FAA" w:rsidRDefault="00777FAA" w:rsidP="00777FAA">
            <w:pPr>
              <w:spacing w:line="276" w:lineRule="auto"/>
              <w:jc w:val="both"/>
              <w:rPr>
                <w:sz w:val="24"/>
                <w:szCs w:val="24"/>
              </w:rPr>
            </w:pPr>
          </w:p>
          <w:p w14:paraId="2E693660" w14:textId="77777777" w:rsidR="00777FAA" w:rsidRPr="00777FAA" w:rsidRDefault="00777FAA" w:rsidP="00777FAA">
            <w:pPr>
              <w:spacing w:line="276" w:lineRule="auto"/>
              <w:jc w:val="both"/>
              <w:rPr>
                <w:sz w:val="24"/>
                <w:szCs w:val="24"/>
              </w:rPr>
            </w:pPr>
            <w:r w:rsidRPr="00777FAA">
              <w:rPr>
                <w:sz w:val="24"/>
                <w:szCs w:val="24"/>
              </w:rPr>
              <w:t>        foreach ($beliDetail as $detail) {</w:t>
            </w:r>
          </w:p>
          <w:p w14:paraId="1557DAF1" w14:textId="77777777" w:rsidR="00777FAA" w:rsidRPr="00777FAA" w:rsidRDefault="00777FAA" w:rsidP="00777FAA">
            <w:pPr>
              <w:spacing w:line="276" w:lineRule="auto"/>
              <w:jc w:val="both"/>
              <w:rPr>
                <w:sz w:val="24"/>
                <w:szCs w:val="24"/>
              </w:rPr>
            </w:pPr>
            <w:r w:rsidRPr="00777FAA">
              <w:rPr>
                <w:sz w:val="24"/>
                <w:szCs w:val="24"/>
              </w:rPr>
              <w:t>            $master = DB::table('invmaster')</w:t>
            </w:r>
          </w:p>
          <w:p w14:paraId="66770FC3"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00A49F3C" w14:textId="77777777" w:rsidR="00777FAA" w:rsidRPr="00777FAA" w:rsidRDefault="00777FAA" w:rsidP="00777FAA">
            <w:pPr>
              <w:spacing w:line="276" w:lineRule="auto"/>
              <w:jc w:val="both"/>
              <w:rPr>
                <w:sz w:val="24"/>
                <w:szCs w:val="24"/>
              </w:rPr>
            </w:pPr>
            <w:r w:rsidRPr="00777FAA">
              <w:rPr>
                <w:sz w:val="24"/>
                <w:szCs w:val="24"/>
              </w:rPr>
              <w:t>                -&gt;where('nama_brg', $detail-&gt;nama_brg)</w:t>
            </w:r>
          </w:p>
          <w:p w14:paraId="467D69C8" w14:textId="77777777" w:rsidR="00777FAA" w:rsidRPr="00777FAA" w:rsidRDefault="00777FAA" w:rsidP="00777FAA">
            <w:pPr>
              <w:spacing w:line="276" w:lineRule="auto"/>
              <w:jc w:val="both"/>
              <w:rPr>
                <w:sz w:val="24"/>
                <w:szCs w:val="24"/>
              </w:rPr>
            </w:pPr>
            <w:r w:rsidRPr="00777FAA">
              <w:rPr>
                <w:sz w:val="24"/>
                <w:szCs w:val="24"/>
              </w:rPr>
              <w:t>                -&gt;where('kode_gudang', $detail-&gt;kirim_gudang)</w:t>
            </w:r>
          </w:p>
          <w:p w14:paraId="54500535" w14:textId="77777777" w:rsidR="00777FAA" w:rsidRPr="00777FAA" w:rsidRDefault="00777FAA" w:rsidP="00777FAA">
            <w:pPr>
              <w:spacing w:line="276" w:lineRule="auto"/>
              <w:jc w:val="both"/>
              <w:rPr>
                <w:sz w:val="24"/>
                <w:szCs w:val="24"/>
              </w:rPr>
            </w:pPr>
            <w:r w:rsidRPr="00777FAA">
              <w:rPr>
                <w:sz w:val="24"/>
                <w:szCs w:val="24"/>
              </w:rPr>
              <w:t>                -&gt;whereNotIn('keterangan', $keteranganArray)</w:t>
            </w:r>
          </w:p>
          <w:p w14:paraId="1CE4A89C" w14:textId="77777777" w:rsidR="00777FAA" w:rsidRPr="00777FAA" w:rsidRDefault="00777FAA" w:rsidP="00777FAA">
            <w:pPr>
              <w:spacing w:line="276" w:lineRule="auto"/>
              <w:jc w:val="both"/>
              <w:rPr>
                <w:sz w:val="24"/>
                <w:szCs w:val="24"/>
              </w:rPr>
            </w:pPr>
            <w:r w:rsidRPr="00777FAA">
              <w:rPr>
                <w:sz w:val="24"/>
                <w:szCs w:val="24"/>
              </w:rPr>
              <w:t>                -&gt;first();</w:t>
            </w:r>
          </w:p>
          <w:p w14:paraId="0B2520CC" w14:textId="77777777" w:rsidR="00777FAA" w:rsidRPr="00777FAA" w:rsidRDefault="00777FAA" w:rsidP="00777FAA">
            <w:pPr>
              <w:spacing w:line="276" w:lineRule="auto"/>
              <w:jc w:val="both"/>
              <w:rPr>
                <w:sz w:val="24"/>
                <w:szCs w:val="24"/>
              </w:rPr>
            </w:pPr>
          </w:p>
          <w:p w14:paraId="2A67E776" w14:textId="77777777" w:rsidR="00777FAA" w:rsidRPr="00777FAA" w:rsidRDefault="00777FAA" w:rsidP="00777FAA">
            <w:pPr>
              <w:spacing w:line="276" w:lineRule="auto"/>
              <w:jc w:val="both"/>
              <w:rPr>
                <w:sz w:val="24"/>
                <w:szCs w:val="24"/>
              </w:rPr>
            </w:pPr>
            <w:r w:rsidRPr="00777FAA">
              <w:rPr>
                <w:sz w:val="24"/>
                <w:szCs w:val="24"/>
              </w:rPr>
              <w:t>            if ($master) {</w:t>
            </w:r>
          </w:p>
          <w:p w14:paraId="6F2759EE" w14:textId="77777777" w:rsidR="00777FAA" w:rsidRPr="00777FAA" w:rsidRDefault="00777FAA" w:rsidP="00777FAA">
            <w:pPr>
              <w:spacing w:line="276" w:lineRule="auto"/>
              <w:jc w:val="both"/>
              <w:rPr>
                <w:sz w:val="24"/>
                <w:szCs w:val="24"/>
              </w:rPr>
            </w:pPr>
            <w:r w:rsidRPr="00777FAA">
              <w:rPr>
                <w:sz w:val="24"/>
                <w:szCs w:val="24"/>
              </w:rPr>
              <w:t>                $stok_awal = $master-&gt;quantity;</w:t>
            </w:r>
          </w:p>
          <w:p w14:paraId="53B1E4EA" w14:textId="77777777" w:rsidR="00777FAA" w:rsidRPr="00777FAA" w:rsidRDefault="00777FAA" w:rsidP="00777FAA">
            <w:pPr>
              <w:spacing w:line="276" w:lineRule="auto"/>
              <w:jc w:val="both"/>
              <w:rPr>
                <w:sz w:val="24"/>
                <w:szCs w:val="24"/>
              </w:rPr>
            </w:pPr>
          </w:p>
          <w:p w14:paraId="6AA7BCBF" w14:textId="77777777" w:rsidR="00777FAA" w:rsidRPr="00777FAA" w:rsidRDefault="00777FAA" w:rsidP="00777FAA">
            <w:pPr>
              <w:spacing w:line="276" w:lineRule="auto"/>
              <w:jc w:val="both"/>
              <w:rPr>
                <w:sz w:val="24"/>
                <w:szCs w:val="24"/>
              </w:rPr>
            </w:pPr>
            <w:r w:rsidRPr="00777FAA">
              <w:rPr>
                <w:sz w:val="24"/>
                <w:szCs w:val="24"/>
              </w:rPr>
              <w:t>                DB::table('mutasi_stok')-&gt;insert([</w:t>
            </w:r>
          </w:p>
          <w:p w14:paraId="4000E020" w14:textId="77777777" w:rsidR="00777FAA" w:rsidRPr="00777FAA" w:rsidRDefault="00777FAA" w:rsidP="00777FAA">
            <w:pPr>
              <w:spacing w:line="276" w:lineRule="auto"/>
              <w:jc w:val="both"/>
              <w:rPr>
                <w:sz w:val="24"/>
                <w:szCs w:val="24"/>
              </w:rPr>
            </w:pPr>
            <w:r w:rsidRPr="00777FAA">
              <w:rPr>
                <w:sz w:val="24"/>
                <w:szCs w:val="24"/>
              </w:rPr>
              <w:t>                    'no_bukti' =&gt; $no_bukti,</w:t>
            </w:r>
          </w:p>
          <w:p w14:paraId="7CA30550" w14:textId="77777777" w:rsidR="00777FAA" w:rsidRPr="00777FAA" w:rsidRDefault="00777FAA" w:rsidP="00777FAA">
            <w:pPr>
              <w:spacing w:line="276" w:lineRule="auto"/>
              <w:jc w:val="both"/>
              <w:rPr>
                <w:sz w:val="24"/>
                <w:szCs w:val="24"/>
              </w:rPr>
            </w:pPr>
            <w:r w:rsidRPr="00777FAA">
              <w:rPr>
                <w:sz w:val="24"/>
                <w:szCs w:val="24"/>
              </w:rPr>
              <w:t>                    'tanggal' =&gt; Carbon::parse($tgl_terkirim)-&gt;format('Y-m-d'),</w:t>
            </w:r>
          </w:p>
          <w:p w14:paraId="150FB82A" w14:textId="77777777" w:rsidR="00777FAA" w:rsidRPr="00777FAA" w:rsidRDefault="00777FAA" w:rsidP="00777FAA">
            <w:pPr>
              <w:spacing w:line="276" w:lineRule="auto"/>
              <w:jc w:val="both"/>
              <w:rPr>
                <w:sz w:val="24"/>
                <w:szCs w:val="24"/>
              </w:rPr>
            </w:pPr>
            <w:r w:rsidRPr="00777FAA">
              <w:rPr>
                <w:sz w:val="24"/>
                <w:szCs w:val="24"/>
              </w:rPr>
              <w:t>                    'kode_brg' =&gt; $detail-&gt;kode_brg,</w:t>
            </w:r>
          </w:p>
          <w:p w14:paraId="1718DE87" w14:textId="77777777" w:rsidR="00777FAA" w:rsidRPr="00777FAA" w:rsidRDefault="00777FAA" w:rsidP="00777FAA">
            <w:pPr>
              <w:spacing w:line="276" w:lineRule="auto"/>
              <w:jc w:val="both"/>
              <w:rPr>
                <w:sz w:val="24"/>
                <w:szCs w:val="24"/>
              </w:rPr>
            </w:pPr>
            <w:r w:rsidRPr="00777FAA">
              <w:rPr>
                <w:sz w:val="24"/>
                <w:szCs w:val="24"/>
              </w:rPr>
              <w:t>                    'nama_brg' =&gt; $detail-&gt;nama_brg,</w:t>
            </w:r>
          </w:p>
          <w:p w14:paraId="301DAE85" w14:textId="77777777" w:rsidR="00777FAA" w:rsidRPr="00777FAA" w:rsidRDefault="00777FAA" w:rsidP="00777FAA">
            <w:pPr>
              <w:spacing w:line="276" w:lineRule="auto"/>
              <w:jc w:val="both"/>
              <w:rPr>
                <w:sz w:val="24"/>
                <w:szCs w:val="24"/>
              </w:rPr>
            </w:pPr>
            <w:r w:rsidRPr="00777FAA">
              <w:rPr>
                <w:sz w:val="24"/>
                <w:szCs w:val="24"/>
              </w:rPr>
              <w:t>                    'id_satuan' =&gt; $detail-&gt;id_satuan,</w:t>
            </w:r>
          </w:p>
          <w:p w14:paraId="7DBCF71C" w14:textId="77777777" w:rsidR="00777FAA" w:rsidRPr="00777FAA" w:rsidRDefault="00777FAA" w:rsidP="00777FAA">
            <w:pPr>
              <w:spacing w:line="276" w:lineRule="auto"/>
              <w:jc w:val="both"/>
              <w:rPr>
                <w:sz w:val="24"/>
                <w:szCs w:val="24"/>
              </w:rPr>
            </w:pPr>
            <w:r w:rsidRPr="00777FAA">
              <w:rPr>
                <w:sz w:val="24"/>
                <w:szCs w:val="24"/>
              </w:rPr>
              <w:t>                    'kode_gudang' =&gt; $detail-&gt;kirim_gudang,</w:t>
            </w:r>
          </w:p>
          <w:p w14:paraId="5560E25C" w14:textId="77777777" w:rsidR="00777FAA" w:rsidRPr="00777FAA" w:rsidRDefault="00777FAA" w:rsidP="00777FAA">
            <w:pPr>
              <w:spacing w:line="276" w:lineRule="auto"/>
              <w:jc w:val="both"/>
              <w:rPr>
                <w:sz w:val="24"/>
                <w:szCs w:val="24"/>
              </w:rPr>
            </w:pPr>
            <w:r w:rsidRPr="00777FAA">
              <w:rPr>
                <w:sz w:val="24"/>
                <w:szCs w:val="24"/>
              </w:rPr>
              <w:t>                    'stok_awal' =&gt; $stok_awal,</w:t>
            </w:r>
          </w:p>
          <w:p w14:paraId="00D8C090" w14:textId="77777777" w:rsidR="00777FAA" w:rsidRPr="00777FAA" w:rsidRDefault="00777FAA" w:rsidP="00777FAA">
            <w:pPr>
              <w:spacing w:line="276" w:lineRule="auto"/>
              <w:jc w:val="both"/>
              <w:rPr>
                <w:sz w:val="24"/>
                <w:szCs w:val="24"/>
              </w:rPr>
            </w:pPr>
            <w:r w:rsidRPr="00777FAA">
              <w:rPr>
                <w:sz w:val="24"/>
                <w:szCs w:val="24"/>
              </w:rPr>
              <w:t>                    'qty_masuk' =&gt; $detail-&gt;qty_order,</w:t>
            </w:r>
          </w:p>
          <w:p w14:paraId="165FFF53" w14:textId="77777777" w:rsidR="00777FAA" w:rsidRPr="00777FAA" w:rsidRDefault="00777FAA" w:rsidP="00777FAA">
            <w:pPr>
              <w:spacing w:line="276" w:lineRule="auto"/>
              <w:jc w:val="both"/>
              <w:rPr>
                <w:sz w:val="24"/>
                <w:szCs w:val="24"/>
              </w:rPr>
            </w:pPr>
            <w:r w:rsidRPr="00777FAA">
              <w:rPr>
                <w:sz w:val="24"/>
                <w:szCs w:val="24"/>
              </w:rPr>
              <w:t>                    'qty_keluar' =&gt; 0,</w:t>
            </w:r>
          </w:p>
          <w:p w14:paraId="7BD2D0AB" w14:textId="77777777" w:rsidR="00777FAA" w:rsidRPr="00777FAA" w:rsidRDefault="00777FAA" w:rsidP="00777FAA">
            <w:pPr>
              <w:spacing w:line="276" w:lineRule="auto"/>
              <w:jc w:val="both"/>
              <w:rPr>
                <w:sz w:val="24"/>
                <w:szCs w:val="24"/>
              </w:rPr>
            </w:pPr>
            <w:r w:rsidRPr="00777FAA">
              <w:rPr>
                <w:sz w:val="24"/>
                <w:szCs w:val="24"/>
              </w:rPr>
              <w:t>                    'qty_rusak_exp' =&gt; 0,</w:t>
            </w:r>
          </w:p>
          <w:p w14:paraId="619C1A55" w14:textId="77777777" w:rsidR="00777FAA" w:rsidRPr="00777FAA" w:rsidRDefault="00777FAA" w:rsidP="00777FAA">
            <w:pPr>
              <w:spacing w:line="276" w:lineRule="auto"/>
              <w:jc w:val="both"/>
              <w:rPr>
                <w:sz w:val="24"/>
                <w:szCs w:val="24"/>
              </w:rPr>
            </w:pPr>
            <w:r w:rsidRPr="00777FAA">
              <w:rPr>
                <w:sz w:val="24"/>
                <w:szCs w:val="24"/>
              </w:rPr>
              <w:t>                    'stok_akhir' =&gt; $stok_awal + $detail-&gt;qty_order</w:t>
            </w:r>
          </w:p>
          <w:p w14:paraId="3CAB07D2" w14:textId="77777777" w:rsidR="00777FAA" w:rsidRPr="00777FAA" w:rsidRDefault="00777FAA" w:rsidP="00777FAA">
            <w:pPr>
              <w:spacing w:line="276" w:lineRule="auto"/>
              <w:jc w:val="both"/>
              <w:rPr>
                <w:sz w:val="24"/>
                <w:szCs w:val="24"/>
              </w:rPr>
            </w:pPr>
            <w:r w:rsidRPr="00777FAA">
              <w:rPr>
                <w:sz w:val="24"/>
                <w:szCs w:val="24"/>
              </w:rPr>
              <w:t>                ]);</w:t>
            </w:r>
          </w:p>
          <w:p w14:paraId="0857CE12" w14:textId="77777777" w:rsidR="00777FAA" w:rsidRPr="00777FAA" w:rsidRDefault="00777FAA" w:rsidP="00777FAA">
            <w:pPr>
              <w:spacing w:line="276" w:lineRule="auto"/>
              <w:jc w:val="both"/>
              <w:rPr>
                <w:sz w:val="24"/>
                <w:szCs w:val="24"/>
              </w:rPr>
            </w:pPr>
          </w:p>
          <w:p w14:paraId="2B8946A8" w14:textId="77777777" w:rsidR="00777FAA" w:rsidRPr="00777FAA" w:rsidRDefault="00777FAA" w:rsidP="00777FAA">
            <w:pPr>
              <w:spacing w:line="276" w:lineRule="auto"/>
              <w:jc w:val="both"/>
              <w:rPr>
                <w:sz w:val="24"/>
                <w:szCs w:val="24"/>
              </w:rPr>
            </w:pPr>
            <w:r w:rsidRPr="00777FAA">
              <w:rPr>
                <w:sz w:val="24"/>
                <w:szCs w:val="24"/>
              </w:rPr>
              <w:t>                DB::table('invmaster')</w:t>
            </w:r>
          </w:p>
          <w:p w14:paraId="4C6864C3"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5BEE5C7D" w14:textId="77777777" w:rsidR="00777FAA" w:rsidRPr="00777FAA" w:rsidRDefault="00777FAA" w:rsidP="00777FAA">
            <w:pPr>
              <w:spacing w:line="276" w:lineRule="auto"/>
              <w:jc w:val="both"/>
              <w:rPr>
                <w:sz w:val="24"/>
                <w:szCs w:val="24"/>
              </w:rPr>
            </w:pPr>
            <w:r w:rsidRPr="00777FAA">
              <w:rPr>
                <w:sz w:val="24"/>
                <w:szCs w:val="24"/>
              </w:rPr>
              <w:t>                    -&gt;where('nama_brg', $detail-&gt;nama_brg)</w:t>
            </w:r>
          </w:p>
          <w:p w14:paraId="625F0478" w14:textId="77777777" w:rsidR="00777FAA" w:rsidRPr="00777FAA" w:rsidRDefault="00777FAA" w:rsidP="00777FAA">
            <w:pPr>
              <w:spacing w:line="276" w:lineRule="auto"/>
              <w:jc w:val="both"/>
              <w:rPr>
                <w:sz w:val="24"/>
                <w:szCs w:val="24"/>
              </w:rPr>
            </w:pPr>
            <w:r w:rsidRPr="00777FAA">
              <w:rPr>
                <w:sz w:val="24"/>
                <w:szCs w:val="24"/>
              </w:rPr>
              <w:t>                    -&gt;where('kode_gudang', $detail-&gt;kirim_gudang)</w:t>
            </w:r>
          </w:p>
          <w:p w14:paraId="723B605C" w14:textId="77777777" w:rsidR="00777FAA" w:rsidRPr="00777FAA" w:rsidRDefault="00777FAA" w:rsidP="00777FAA">
            <w:pPr>
              <w:spacing w:line="276" w:lineRule="auto"/>
              <w:jc w:val="both"/>
              <w:rPr>
                <w:sz w:val="24"/>
                <w:szCs w:val="24"/>
              </w:rPr>
            </w:pPr>
            <w:r w:rsidRPr="00777FAA">
              <w:rPr>
                <w:sz w:val="24"/>
                <w:szCs w:val="24"/>
              </w:rPr>
              <w:t>                    -&gt;whereNotIn('keterangan', $keteranganArray)</w:t>
            </w:r>
          </w:p>
          <w:p w14:paraId="6AEC916C" w14:textId="77777777" w:rsidR="00777FAA" w:rsidRPr="00777FAA" w:rsidRDefault="00777FAA" w:rsidP="00777FAA">
            <w:pPr>
              <w:spacing w:line="276" w:lineRule="auto"/>
              <w:jc w:val="both"/>
              <w:rPr>
                <w:sz w:val="24"/>
                <w:szCs w:val="24"/>
              </w:rPr>
            </w:pPr>
            <w:r w:rsidRPr="00777FAA">
              <w:rPr>
                <w:sz w:val="24"/>
                <w:szCs w:val="24"/>
              </w:rPr>
              <w:t>                    -&gt;increment('quantity', $detail-&gt;qty_order);</w:t>
            </w:r>
          </w:p>
          <w:p w14:paraId="1093BA93" w14:textId="77777777" w:rsidR="00777FAA" w:rsidRPr="00777FAA" w:rsidRDefault="00777FAA" w:rsidP="00777FAA">
            <w:pPr>
              <w:spacing w:line="276" w:lineRule="auto"/>
              <w:jc w:val="both"/>
              <w:rPr>
                <w:sz w:val="24"/>
                <w:szCs w:val="24"/>
              </w:rPr>
            </w:pPr>
            <w:r w:rsidRPr="00777FAA">
              <w:rPr>
                <w:sz w:val="24"/>
                <w:szCs w:val="24"/>
              </w:rPr>
              <w:t xml:space="preserve">                </w:t>
            </w:r>
          </w:p>
          <w:p w14:paraId="0E6940E5" w14:textId="77777777" w:rsidR="00777FAA" w:rsidRPr="00777FAA" w:rsidRDefault="00777FAA" w:rsidP="00777FAA">
            <w:pPr>
              <w:spacing w:line="276" w:lineRule="auto"/>
              <w:jc w:val="both"/>
              <w:rPr>
                <w:sz w:val="24"/>
                <w:szCs w:val="24"/>
              </w:rPr>
            </w:pPr>
            <w:r w:rsidRPr="00777FAA">
              <w:rPr>
                <w:sz w:val="24"/>
                <w:szCs w:val="24"/>
              </w:rPr>
              <w:t>                $transactions = DB::table('beli_dtl')</w:t>
            </w:r>
          </w:p>
          <w:p w14:paraId="76EB3A19" w14:textId="77777777" w:rsidR="00777FAA" w:rsidRPr="00777FAA" w:rsidRDefault="00777FAA" w:rsidP="00777FAA">
            <w:pPr>
              <w:spacing w:line="276" w:lineRule="auto"/>
              <w:jc w:val="both"/>
              <w:rPr>
                <w:sz w:val="24"/>
                <w:szCs w:val="24"/>
              </w:rPr>
            </w:pPr>
            <w:r w:rsidRPr="00777FAA">
              <w:rPr>
                <w:sz w:val="24"/>
                <w:szCs w:val="24"/>
              </w:rPr>
              <w:lastRenderedPageBreak/>
              <w:t>                    -&gt;where('kode_brg', $detail-&gt;kode_brg)</w:t>
            </w:r>
          </w:p>
          <w:p w14:paraId="3920D807" w14:textId="77777777" w:rsidR="00777FAA" w:rsidRPr="00777FAA" w:rsidRDefault="00777FAA" w:rsidP="00777FAA">
            <w:pPr>
              <w:spacing w:line="276" w:lineRule="auto"/>
              <w:jc w:val="both"/>
              <w:rPr>
                <w:sz w:val="24"/>
                <w:szCs w:val="24"/>
              </w:rPr>
            </w:pPr>
            <w:r w:rsidRPr="00777FAA">
              <w:rPr>
                <w:sz w:val="24"/>
                <w:szCs w:val="24"/>
              </w:rPr>
              <w:t>                    -&gt;get();</w:t>
            </w:r>
          </w:p>
          <w:p w14:paraId="3C0C63A1" w14:textId="77777777" w:rsidR="00777FAA" w:rsidRPr="00777FAA" w:rsidRDefault="00777FAA" w:rsidP="00777FAA">
            <w:pPr>
              <w:spacing w:line="276" w:lineRule="auto"/>
              <w:jc w:val="both"/>
              <w:rPr>
                <w:sz w:val="24"/>
                <w:szCs w:val="24"/>
              </w:rPr>
            </w:pPr>
          </w:p>
          <w:p w14:paraId="4256DE39" w14:textId="77777777" w:rsidR="00777FAA" w:rsidRPr="00777FAA" w:rsidRDefault="00777FAA" w:rsidP="00777FAA">
            <w:pPr>
              <w:spacing w:line="276" w:lineRule="auto"/>
              <w:jc w:val="both"/>
              <w:rPr>
                <w:sz w:val="24"/>
                <w:szCs w:val="24"/>
              </w:rPr>
            </w:pPr>
            <w:r w:rsidRPr="00777FAA">
              <w:rPr>
                <w:sz w:val="24"/>
                <w:szCs w:val="24"/>
              </w:rPr>
              <w:t>                $totalCost = 0;</w:t>
            </w:r>
          </w:p>
          <w:p w14:paraId="1997F62B" w14:textId="77777777" w:rsidR="00777FAA" w:rsidRPr="00777FAA" w:rsidRDefault="00777FAA" w:rsidP="00777FAA">
            <w:pPr>
              <w:spacing w:line="276" w:lineRule="auto"/>
              <w:jc w:val="both"/>
              <w:rPr>
                <w:sz w:val="24"/>
                <w:szCs w:val="24"/>
              </w:rPr>
            </w:pPr>
            <w:r w:rsidRPr="00777FAA">
              <w:rPr>
                <w:sz w:val="24"/>
                <w:szCs w:val="24"/>
              </w:rPr>
              <w:t>                $currentQuantity = 0;</w:t>
            </w:r>
          </w:p>
          <w:p w14:paraId="75CB91B4" w14:textId="77777777" w:rsidR="00777FAA" w:rsidRPr="00777FAA" w:rsidRDefault="00777FAA" w:rsidP="00777FAA">
            <w:pPr>
              <w:spacing w:line="276" w:lineRule="auto"/>
              <w:jc w:val="both"/>
              <w:rPr>
                <w:sz w:val="24"/>
                <w:szCs w:val="24"/>
              </w:rPr>
            </w:pPr>
            <w:r w:rsidRPr="00777FAA">
              <w:rPr>
                <w:sz w:val="24"/>
                <w:szCs w:val="24"/>
              </w:rPr>
              <w:t>                foreach($transactions as $transaction){</w:t>
            </w:r>
          </w:p>
          <w:p w14:paraId="1DA1AE8A" w14:textId="77777777" w:rsidR="00777FAA" w:rsidRPr="00777FAA" w:rsidRDefault="00777FAA" w:rsidP="00777FAA">
            <w:pPr>
              <w:spacing w:line="276" w:lineRule="auto"/>
              <w:jc w:val="both"/>
              <w:rPr>
                <w:sz w:val="24"/>
                <w:szCs w:val="24"/>
              </w:rPr>
            </w:pPr>
            <w:r w:rsidRPr="00777FAA">
              <w:rPr>
                <w:sz w:val="24"/>
                <w:szCs w:val="24"/>
              </w:rPr>
              <w:t>                    $totalCost += $transaction-&gt;hrg_total;</w:t>
            </w:r>
          </w:p>
          <w:p w14:paraId="5EB19941" w14:textId="77777777" w:rsidR="00777FAA" w:rsidRPr="00777FAA" w:rsidRDefault="00777FAA" w:rsidP="00777FAA">
            <w:pPr>
              <w:spacing w:line="276" w:lineRule="auto"/>
              <w:jc w:val="both"/>
              <w:rPr>
                <w:sz w:val="24"/>
                <w:szCs w:val="24"/>
              </w:rPr>
            </w:pPr>
            <w:r w:rsidRPr="00777FAA">
              <w:rPr>
                <w:sz w:val="24"/>
                <w:szCs w:val="24"/>
              </w:rPr>
              <w:t>                    $currentQuantity += $transaction-&gt;qty_order;</w:t>
            </w:r>
          </w:p>
          <w:p w14:paraId="5E514A7F" w14:textId="77777777" w:rsidR="00777FAA" w:rsidRPr="00777FAA" w:rsidRDefault="00777FAA" w:rsidP="00777FAA">
            <w:pPr>
              <w:spacing w:line="276" w:lineRule="auto"/>
              <w:jc w:val="both"/>
              <w:rPr>
                <w:sz w:val="24"/>
                <w:szCs w:val="24"/>
              </w:rPr>
            </w:pPr>
            <w:r w:rsidRPr="00777FAA">
              <w:rPr>
                <w:sz w:val="24"/>
                <w:szCs w:val="24"/>
              </w:rPr>
              <w:t>                }</w:t>
            </w:r>
          </w:p>
          <w:p w14:paraId="6FA3DBF3" w14:textId="77777777" w:rsidR="00777FAA" w:rsidRPr="00777FAA" w:rsidRDefault="00777FAA" w:rsidP="00777FAA">
            <w:pPr>
              <w:spacing w:line="276" w:lineRule="auto"/>
              <w:jc w:val="both"/>
              <w:rPr>
                <w:sz w:val="24"/>
                <w:szCs w:val="24"/>
              </w:rPr>
            </w:pPr>
          </w:p>
          <w:p w14:paraId="7C39F61B" w14:textId="77777777" w:rsidR="00777FAA" w:rsidRPr="00777FAA" w:rsidRDefault="00777FAA" w:rsidP="00777FAA">
            <w:pPr>
              <w:spacing w:line="276" w:lineRule="auto"/>
              <w:jc w:val="both"/>
              <w:rPr>
                <w:sz w:val="24"/>
                <w:szCs w:val="24"/>
              </w:rPr>
            </w:pPr>
            <w:r w:rsidRPr="00777FAA">
              <w:rPr>
                <w:sz w:val="24"/>
                <w:szCs w:val="24"/>
              </w:rPr>
              <w:t>                $minSellPrice = $totalCost / $currentQuantity;</w:t>
            </w:r>
          </w:p>
          <w:p w14:paraId="56A35B53" w14:textId="77777777" w:rsidR="00777FAA" w:rsidRPr="00777FAA" w:rsidRDefault="00777FAA" w:rsidP="00777FAA">
            <w:pPr>
              <w:spacing w:line="276" w:lineRule="auto"/>
              <w:jc w:val="both"/>
              <w:rPr>
                <w:sz w:val="24"/>
                <w:szCs w:val="24"/>
              </w:rPr>
            </w:pPr>
            <w:r w:rsidRPr="00777FAA">
              <w:rPr>
                <w:sz w:val="24"/>
                <w:szCs w:val="24"/>
              </w:rPr>
              <w:t>                $sellPrice = $minSellPrice + ($minSellPrice * 0.5);</w:t>
            </w:r>
          </w:p>
          <w:p w14:paraId="53F3602F" w14:textId="77777777" w:rsidR="00777FAA" w:rsidRPr="00777FAA" w:rsidRDefault="00777FAA" w:rsidP="00777FAA">
            <w:pPr>
              <w:spacing w:line="276" w:lineRule="auto"/>
              <w:jc w:val="both"/>
              <w:rPr>
                <w:sz w:val="24"/>
                <w:szCs w:val="24"/>
              </w:rPr>
            </w:pPr>
          </w:p>
          <w:p w14:paraId="3ABDCD88" w14:textId="77777777" w:rsidR="00777FAA" w:rsidRPr="00777FAA" w:rsidRDefault="00777FAA" w:rsidP="00777FAA">
            <w:pPr>
              <w:spacing w:line="276" w:lineRule="auto"/>
              <w:jc w:val="both"/>
              <w:rPr>
                <w:sz w:val="24"/>
                <w:szCs w:val="24"/>
              </w:rPr>
            </w:pPr>
            <w:r w:rsidRPr="00777FAA">
              <w:rPr>
                <w:sz w:val="24"/>
                <w:szCs w:val="24"/>
              </w:rPr>
              <w:t>                DB::table('invmaster')</w:t>
            </w:r>
          </w:p>
          <w:p w14:paraId="1E82A7CF"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156C7C08" w14:textId="77777777" w:rsidR="00777FAA" w:rsidRPr="00777FAA" w:rsidRDefault="00777FAA" w:rsidP="00777FAA">
            <w:pPr>
              <w:spacing w:line="276" w:lineRule="auto"/>
              <w:jc w:val="both"/>
              <w:rPr>
                <w:sz w:val="24"/>
                <w:szCs w:val="24"/>
              </w:rPr>
            </w:pPr>
            <w:r w:rsidRPr="00777FAA">
              <w:rPr>
                <w:sz w:val="24"/>
                <w:szCs w:val="24"/>
              </w:rPr>
              <w:t>                    -&gt;whereNotIn('keterangan', $keteranganArray)</w:t>
            </w:r>
          </w:p>
          <w:p w14:paraId="7DDEEB7C" w14:textId="77777777" w:rsidR="00777FAA" w:rsidRPr="00777FAA" w:rsidRDefault="00777FAA" w:rsidP="00777FAA">
            <w:pPr>
              <w:spacing w:line="276" w:lineRule="auto"/>
              <w:jc w:val="both"/>
              <w:rPr>
                <w:sz w:val="24"/>
                <w:szCs w:val="24"/>
              </w:rPr>
            </w:pPr>
            <w:r w:rsidRPr="00777FAA">
              <w:rPr>
                <w:sz w:val="24"/>
                <w:szCs w:val="24"/>
              </w:rPr>
              <w:t>                    -&gt;update(['hrg_jual' =&gt; $sellPrice]);</w:t>
            </w:r>
          </w:p>
          <w:p w14:paraId="6BFCF72B" w14:textId="77777777" w:rsidR="00777FAA" w:rsidRPr="00777FAA" w:rsidRDefault="00777FAA" w:rsidP="00777FAA">
            <w:pPr>
              <w:spacing w:line="276" w:lineRule="auto"/>
              <w:jc w:val="both"/>
              <w:rPr>
                <w:sz w:val="24"/>
                <w:szCs w:val="24"/>
              </w:rPr>
            </w:pPr>
          </w:p>
          <w:p w14:paraId="62A32807" w14:textId="77777777" w:rsidR="00777FAA" w:rsidRPr="00777FAA" w:rsidRDefault="00777FAA" w:rsidP="00777FAA">
            <w:pPr>
              <w:spacing w:line="276" w:lineRule="auto"/>
              <w:jc w:val="both"/>
              <w:rPr>
                <w:sz w:val="24"/>
                <w:szCs w:val="24"/>
              </w:rPr>
            </w:pPr>
            <w:r w:rsidRPr="00777FAA">
              <w:rPr>
                <w:sz w:val="24"/>
                <w:szCs w:val="24"/>
              </w:rPr>
              <w:t>            } else {</w:t>
            </w:r>
          </w:p>
          <w:p w14:paraId="284374AE" w14:textId="77777777" w:rsidR="00777FAA" w:rsidRPr="00777FAA" w:rsidRDefault="00777FAA" w:rsidP="00777FAA">
            <w:pPr>
              <w:spacing w:line="276" w:lineRule="auto"/>
              <w:jc w:val="both"/>
              <w:rPr>
                <w:sz w:val="24"/>
                <w:szCs w:val="24"/>
              </w:rPr>
            </w:pPr>
            <w:r w:rsidRPr="00777FAA">
              <w:rPr>
                <w:sz w:val="24"/>
                <w:szCs w:val="24"/>
              </w:rPr>
              <w:t>                DB::table('mutasi_stok')-&gt;insert([</w:t>
            </w:r>
          </w:p>
          <w:p w14:paraId="3EDFEC69" w14:textId="77777777" w:rsidR="00777FAA" w:rsidRPr="00777FAA" w:rsidRDefault="00777FAA" w:rsidP="00777FAA">
            <w:pPr>
              <w:spacing w:line="276" w:lineRule="auto"/>
              <w:jc w:val="both"/>
              <w:rPr>
                <w:sz w:val="24"/>
                <w:szCs w:val="24"/>
              </w:rPr>
            </w:pPr>
            <w:r w:rsidRPr="00777FAA">
              <w:rPr>
                <w:sz w:val="24"/>
                <w:szCs w:val="24"/>
              </w:rPr>
              <w:t>                    'no_bukti' =&gt; $no_bukti,</w:t>
            </w:r>
          </w:p>
          <w:p w14:paraId="2F7D50A3" w14:textId="77777777" w:rsidR="00777FAA" w:rsidRPr="00777FAA" w:rsidRDefault="00777FAA" w:rsidP="00777FAA">
            <w:pPr>
              <w:spacing w:line="276" w:lineRule="auto"/>
              <w:jc w:val="both"/>
              <w:rPr>
                <w:sz w:val="24"/>
                <w:szCs w:val="24"/>
              </w:rPr>
            </w:pPr>
            <w:r w:rsidRPr="00777FAA">
              <w:rPr>
                <w:sz w:val="24"/>
                <w:szCs w:val="24"/>
              </w:rPr>
              <w:t>                    'tanggal' =&gt; Carbon::parse($tgl_terkirim)-&gt;format('Y-m-d'),</w:t>
            </w:r>
          </w:p>
          <w:p w14:paraId="758B448B" w14:textId="77777777" w:rsidR="00777FAA" w:rsidRPr="00777FAA" w:rsidRDefault="00777FAA" w:rsidP="00777FAA">
            <w:pPr>
              <w:spacing w:line="276" w:lineRule="auto"/>
              <w:jc w:val="both"/>
              <w:rPr>
                <w:sz w:val="24"/>
                <w:szCs w:val="24"/>
              </w:rPr>
            </w:pPr>
            <w:r w:rsidRPr="00777FAA">
              <w:rPr>
                <w:sz w:val="24"/>
                <w:szCs w:val="24"/>
              </w:rPr>
              <w:t>                    'kode_brg' =&gt; $detail-&gt;kode_brg,</w:t>
            </w:r>
          </w:p>
          <w:p w14:paraId="7AD185B3" w14:textId="77777777" w:rsidR="00777FAA" w:rsidRPr="00777FAA" w:rsidRDefault="00777FAA" w:rsidP="00777FAA">
            <w:pPr>
              <w:spacing w:line="276" w:lineRule="auto"/>
              <w:jc w:val="both"/>
              <w:rPr>
                <w:sz w:val="24"/>
                <w:szCs w:val="24"/>
              </w:rPr>
            </w:pPr>
            <w:r w:rsidRPr="00777FAA">
              <w:rPr>
                <w:sz w:val="24"/>
                <w:szCs w:val="24"/>
              </w:rPr>
              <w:t>                    'nama_brg' =&gt; $detail-&gt;nama_brg,</w:t>
            </w:r>
          </w:p>
          <w:p w14:paraId="530311F2" w14:textId="77777777" w:rsidR="00777FAA" w:rsidRPr="00777FAA" w:rsidRDefault="00777FAA" w:rsidP="00777FAA">
            <w:pPr>
              <w:spacing w:line="276" w:lineRule="auto"/>
              <w:jc w:val="both"/>
              <w:rPr>
                <w:sz w:val="24"/>
                <w:szCs w:val="24"/>
              </w:rPr>
            </w:pPr>
            <w:r w:rsidRPr="00777FAA">
              <w:rPr>
                <w:sz w:val="24"/>
                <w:szCs w:val="24"/>
              </w:rPr>
              <w:t>                    'id_satuan' =&gt; $detail-&gt;id_satuan,</w:t>
            </w:r>
          </w:p>
          <w:p w14:paraId="37D45CBD" w14:textId="77777777" w:rsidR="00777FAA" w:rsidRPr="00777FAA" w:rsidRDefault="00777FAA" w:rsidP="00777FAA">
            <w:pPr>
              <w:spacing w:line="276" w:lineRule="auto"/>
              <w:jc w:val="both"/>
              <w:rPr>
                <w:sz w:val="24"/>
                <w:szCs w:val="24"/>
              </w:rPr>
            </w:pPr>
            <w:r w:rsidRPr="00777FAA">
              <w:rPr>
                <w:sz w:val="24"/>
                <w:szCs w:val="24"/>
              </w:rPr>
              <w:t>                    'kode_gudang' =&gt; $detail-&gt;kirim_gudang,</w:t>
            </w:r>
          </w:p>
          <w:p w14:paraId="68F680BF" w14:textId="77777777" w:rsidR="00777FAA" w:rsidRPr="00777FAA" w:rsidRDefault="00777FAA" w:rsidP="00777FAA">
            <w:pPr>
              <w:spacing w:line="276" w:lineRule="auto"/>
              <w:jc w:val="both"/>
              <w:rPr>
                <w:sz w:val="24"/>
                <w:szCs w:val="24"/>
              </w:rPr>
            </w:pPr>
            <w:r w:rsidRPr="00777FAA">
              <w:rPr>
                <w:sz w:val="24"/>
                <w:szCs w:val="24"/>
              </w:rPr>
              <w:t>                    'stok_awal' =&gt; 0,</w:t>
            </w:r>
          </w:p>
          <w:p w14:paraId="53B6012B" w14:textId="77777777" w:rsidR="00777FAA" w:rsidRPr="00777FAA" w:rsidRDefault="00777FAA" w:rsidP="00777FAA">
            <w:pPr>
              <w:spacing w:line="276" w:lineRule="auto"/>
              <w:jc w:val="both"/>
              <w:rPr>
                <w:sz w:val="24"/>
                <w:szCs w:val="24"/>
              </w:rPr>
            </w:pPr>
            <w:r w:rsidRPr="00777FAA">
              <w:rPr>
                <w:sz w:val="24"/>
                <w:szCs w:val="24"/>
              </w:rPr>
              <w:t>                    'qty_masuk' =&gt; $detail-&gt;qty_order,</w:t>
            </w:r>
          </w:p>
          <w:p w14:paraId="0857AA0A" w14:textId="77777777" w:rsidR="00777FAA" w:rsidRPr="00777FAA" w:rsidRDefault="00777FAA" w:rsidP="00777FAA">
            <w:pPr>
              <w:spacing w:line="276" w:lineRule="auto"/>
              <w:jc w:val="both"/>
              <w:rPr>
                <w:sz w:val="24"/>
                <w:szCs w:val="24"/>
              </w:rPr>
            </w:pPr>
            <w:r w:rsidRPr="00777FAA">
              <w:rPr>
                <w:sz w:val="24"/>
                <w:szCs w:val="24"/>
              </w:rPr>
              <w:t>                    'qty_keluar' =&gt; 0,</w:t>
            </w:r>
          </w:p>
          <w:p w14:paraId="2622E5D3" w14:textId="77777777" w:rsidR="00777FAA" w:rsidRPr="00777FAA" w:rsidRDefault="00777FAA" w:rsidP="00777FAA">
            <w:pPr>
              <w:spacing w:line="276" w:lineRule="auto"/>
              <w:jc w:val="both"/>
              <w:rPr>
                <w:sz w:val="24"/>
                <w:szCs w:val="24"/>
              </w:rPr>
            </w:pPr>
            <w:r w:rsidRPr="00777FAA">
              <w:rPr>
                <w:sz w:val="24"/>
                <w:szCs w:val="24"/>
              </w:rPr>
              <w:t>                    'qty_rusak_exp' =&gt; 0,</w:t>
            </w:r>
          </w:p>
          <w:p w14:paraId="23D79F3A" w14:textId="77777777" w:rsidR="00777FAA" w:rsidRPr="00777FAA" w:rsidRDefault="00777FAA" w:rsidP="00777FAA">
            <w:pPr>
              <w:spacing w:line="276" w:lineRule="auto"/>
              <w:jc w:val="both"/>
              <w:rPr>
                <w:sz w:val="24"/>
                <w:szCs w:val="24"/>
              </w:rPr>
            </w:pPr>
            <w:r w:rsidRPr="00777FAA">
              <w:rPr>
                <w:sz w:val="24"/>
                <w:szCs w:val="24"/>
              </w:rPr>
              <w:t>                    'stok_akhir' =&gt; $detail-&gt;qty_order</w:t>
            </w:r>
          </w:p>
          <w:p w14:paraId="22044A2A" w14:textId="77777777" w:rsidR="00777FAA" w:rsidRPr="00777FAA" w:rsidRDefault="00777FAA" w:rsidP="00777FAA">
            <w:pPr>
              <w:spacing w:line="276" w:lineRule="auto"/>
              <w:jc w:val="both"/>
              <w:rPr>
                <w:sz w:val="24"/>
                <w:szCs w:val="24"/>
              </w:rPr>
            </w:pPr>
            <w:r w:rsidRPr="00777FAA">
              <w:rPr>
                <w:sz w:val="24"/>
                <w:szCs w:val="24"/>
              </w:rPr>
              <w:t>                ]);</w:t>
            </w:r>
          </w:p>
          <w:p w14:paraId="199DFBC9" w14:textId="77777777" w:rsidR="00777FAA" w:rsidRPr="00777FAA" w:rsidRDefault="00777FAA" w:rsidP="00777FAA">
            <w:pPr>
              <w:spacing w:line="276" w:lineRule="auto"/>
              <w:jc w:val="both"/>
              <w:rPr>
                <w:sz w:val="24"/>
                <w:szCs w:val="24"/>
              </w:rPr>
            </w:pPr>
          </w:p>
          <w:p w14:paraId="5CD10F48" w14:textId="77777777" w:rsidR="00777FAA" w:rsidRPr="00777FAA" w:rsidRDefault="00777FAA" w:rsidP="00777FAA">
            <w:pPr>
              <w:spacing w:line="276" w:lineRule="auto"/>
              <w:jc w:val="both"/>
              <w:rPr>
                <w:sz w:val="24"/>
                <w:szCs w:val="24"/>
              </w:rPr>
            </w:pPr>
            <w:r w:rsidRPr="00777FAA">
              <w:rPr>
                <w:sz w:val="24"/>
                <w:szCs w:val="24"/>
              </w:rPr>
              <w:t>                DB::table('invmaster')-&gt;insert([</w:t>
            </w:r>
          </w:p>
          <w:p w14:paraId="5B441F03" w14:textId="77777777" w:rsidR="00777FAA" w:rsidRPr="00777FAA" w:rsidRDefault="00777FAA" w:rsidP="00777FAA">
            <w:pPr>
              <w:spacing w:line="276" w:lineRule="auto"/>
              <w:jc w:val="both"/>
              <w:rPr>
                <w:sz w:val="24"/>
                <w:szCs w:val="24"/>
              </w:rPr>
            </w:pPr>
            <w:r w:rsidRPr="00777FAA">
              <w:rPr>
                <w:sz w:val="24"/>
                <w:szCs w:val="24"/>
              </w:rPr>
              <w:t>                    'kode_brg' =&gt; $detail-&gt;kode_brg,</w:t>
            </w:r>
          </w:p>
          <w:p w14:paraId="5F669878" w14:textId="77777777" w:rsidR="00777FAA" w:rsidRPr="00777FAA" w:rsidRDefault="00777FAA" w:rsidP="00777FAA">
            <w:pPr>
              <w:spacing w:line="276" w:lineRule="auto"/>
              <w:jc w:val="both"/>
              <w:rPr>
                <w:sz w:val="24"/>
                <w:szCs w:val="24"/>
              </w:rPr>
            </w:pPr>
            <w:r w:rsidRPr="00777FAA">
              <w:rPr>
                <w:sz w:val="24"/>
                <w:szCs w:val="24"/>
              </w:rPr>
              <w:t>                    'nama_brg' =&gt; $detail-&gt;nama_brg,</w:t>
            </w:r>
          </w:p>
          <w:p w14:paraId="7DF42063" w14:textId="77777777" w:rsidR="00777FAA" w:rsidRPr="00777FAA" w:rsidRDefault="00777FAA" w:rsidP="00777FAA">
            <w:pPr>
              <w:spacing w:line="276" w:lineRule="auto"/>
              <w:jc w:val="both"/>
              <w:rPr>
                <w:sz w:val="24"/>
                <w:szCs w:val="24"/>
              </w:rPr>
            </w:pPr>
            <w:r w:rsidRPr="00777FAA">
              <w:rPr>
                <w:sz w:val="24"/>
                <w:szCs w:val="24"/>
              </w:rPr>
              <w:t>                    'packing' =&gt; $detail-&gt;packing,</w:t>
            </w:r>
          </w:p>
          <w:p w14:paraId="198B6C47" w14:textId="77777777" w:rsidR="00777FAA" w:rsidRPr="00777FAA" w:rsidRDefault="00777FAA" w:rsidP="00777FAA">
            <w:pPr>
              <w:spacing w:line="276" w:lineRule="auto"/>
              <w:jc w:val="both"/>
              <w:rPr>
                <w:sz w:val="24"/>
                <w:szCs w:val="24"/>
              </w:rPr>
            </w:pPr>
            <w:r w:rsidRPr="00777FAA">
              <w:rPr>
                <w:sz w:val="24"/>
                <w:szCs w:val="24"/>
              </w:rPr>
              <w:t>                    'quantity' =&gt; $detail-&gt;qty_order,</w:t>
            </w:r>
          </w:p>
          <w:p w14:paraId="14C5B271" w14:textId="77777777" w:rsidR="00777FAA" w:rsidRPr="00777FAA" w:rsidRDefault="00777FAA" w:rsidP="00777FAA">
            <w:pPr>
              <w:spacing w:line="276" w:lineRule="auto"/>
              <w:jc w:val="both"/>
              <w:rPr>
                <w:sz w:val="24"/>
                <w:szCs w:val="24"/>
              </w:rPr>
            </w:pPr>
            <w:r w:rsidRPr="00777FAA">
              <w:rPr>
                <w:sz w:val="24"/>
                <w:szCs w:val="24"/>
              </w:rPr>
              <w:t>                    'id_satuan' =&gt; $detail-&gt;id_satuan,</w:t>
            </w:r>
          </w:p>
          <w:p w14:paraId="7F5B59EF" w14:textId="77777777" w:rsidR="00777FAA" w:rsidRPr="00777FAA" w:rsidRDefault="00777FAA" w:rsidP="00777FAA">
            <w:pPr>
              <w:spacing w:line="276" w:lineRule="auto"/>
              <w:jc w:val="both"/>
              <w:rPr>
                <w:sz w:val="24"/>
                <w:szCs w:val="24"/>
              </w:rPr>
            </w:pPr>
            <w:r w:rsidRPr="00777FAA">
              <w:rPr>
                <w:sz w:val="24"/>
                <w:szCs w:val="24"/>
              </w:rPr>
              <w:t>                    'kode_gudang' =&gt; $detail-&gt;kirim_gudang,</w:t>
            </w:r>
          </w:p>
          <w:p w14:paraId="6E963190" w14:textId="77777777" w:rsidR="00777FAA" w:rsidRPr="00777FAA" w:rsidRDefault="00777FAA" w:rsidP="00777FAA">
            <w:pPr>
              <w:spacing w:line="276" w:lineRule="auto"/>
              <w:jc w:val="both"/>
              <w:rPr>
                <w:sz w:val="24"/>
                <w:szCs w:val="24"/>
              </w:rPr>
            </w:pPr>
            <w:r w:rsidRPr="00777FAA">
              <w:rPr>
                <w:sz w:val="24"/>
                <w:szCs w:val="24"/>
              </w:rPr>
              <w:lastRenderedPageBreak/>
              <w:t>                    'keterangan' =&gt; '-',</w:t>
            </w:r>
          </w:p>
          <w:p w14:paraId="12F85860" w14:textId="77777777" w:rsidR="00777FAA" w:rsidRPr="00777FAA" w:rsidRDefault="00777FAA" w:rsidP="00777FAA">
            <w:pPr>
              <w:spacing w:line="276" w:lineRule="auto"/>
              <w:jc w:val="both"/>
              <w:rPr>
                <w:sz w:val="24"/>
                <w:szCs w:val="24"/>
              </w:rPr>
            </w:pPr>
            <w:r w:rsidRPr="00777FAA">
              <w:rPr>
                <w:sz w:val="24"/>
                <w:szCs w:val="24"/>
              </w:rPr>
              <w:t>                ]);</w:t>
            </w:r>
          </w:p>
          <w:p w14:paraId="5C63267A" w14:textId="77777777" w:rsidR="00777FAA" w:rsidRPr="00777FAA" w:rsidRDefault="00777FAA" w:rsidP="00777FAA">
            <w:pPr>
              <w:spacing w:line="276" w:lineRule="auto"/>
              <w:jc w:val="both"/>
              <w:rPr>
                <w:sz w:val="24"/>
                <w:szCs w:val="24"/>
              </w:rPr>
            </w:pPr>
          </w:p>
          <w:p w14:paraId="62C7FAB9" w14:textId="77777777" w:rsidR="00777FAA" w:rsidRPr="00777FAA" w:rsidRDefault="00777FAA" w:rsidP="00777FAA">
            <w:pPr>
              <w:spacing w:line="276" w:lineRule="auto"/>
              <w:jc w:val="both"/>
              <w:rPr>
                <w:sz w:val="24"/>
                <w:szCs w:val="24"/>
              </w:rPr>
            </w:pPr>
            <w:r w:rsidRPr="00777FAA">
              <w:rPr>
                <w:sz w:val="24"/>
                <w:szCs w:val="24"/>
              </w:rPr>
              <w:t>                $transactions = DB::table('beli_dtl')</w:t>
            </w:r>
          </w:p>
          <w:p w14:paraId="2CEA7455"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397DB4A6" w14:textId="77777777" w:rsidR="00777FAA" w:rsidRPr="00777FAA" w:rsidRDefault="00777FAA" w:rsidP="00777FAA">
            <w:pPr>
              <w:spacing w:line="276" w:lineRule="auto"/>
              <w:jc w:val="both"/>
              <w:rPr>
                <w:sz w:val="24"/>
                <w:szCs w:val="24"/>
              </w:rPr>
            </w:pPr>
            <w:r w:rsidRPr="00777FAA">
              <w:rPr>
                <w:sz w:val="24"/>
                <w:szCs w:val="24"/>
              </w:rPr>
              <w:t>                    -&gt;get();</w:t>
            </w:r>
          </w:p>
          <w:p w14:paraId="268820FE" w14:textId="77777777" w:rsidR="00777FAA" w:rsidRPr="00777FAA" w:rsidRDefault="00777FAA" w:rsidP="00777FAA">
            <w:pPr>
              <w:spacing w:line="276" w:lineRule="auto"/>
              <w:jc w:val="both"/>
              <w:rPr>
                <w:sz w:val="24"/>
                <w:szCs w:val="24"/>
              </w:rPr>
            </w:pPr>
          </w:p>
          <w:p w14:paraId="4F667E33" w14:textId="77777777" w:rsidR="00777FAA" w:rsidRPr="00777FAA" w:rsidRDefault="00777FAA" w:rsidP="00777FAA">
            <w:pPr>
              <w:spacing w:line="276" w:lineRule="auto"/>
              <w:jc w:val="both"/>
              <w:rPr>
                <w:sz w:val="24"/>
                <w:szCs w:val="24"/>
              </w:rPr>
            </w:pPr>
            <w:r w:rsidRPr="00777FAA">
              <w:rPr>
                <w:sz w:val="24"/>
                <w:szCs w:val="24"/>
              </w:rPr>
              <w:t>                $totalCost = 0;</w:t>
            </w:r>
          </w:p>
          <w:p w14:paraId="2A0440C5" w14:textId="77777777" w:rsidR="00777FAA" w:rsidRPr="00777FAA" w:rsidRDefault="00777FAA" w:rsidP="00777FAA">
            <w:pPr>
              <w:spacing w:line="276" w:lineRule="auto"/>
              <w:jc w:val="both"/>
              <w:rPr>
                <w:sz w:val="24"/>
                <w:szCs w:val="24"/>
              </w:rPr>
            </w:pPr>
            <w:r w:rsidRPr="00777FAA">
              <w:rPr>
                <w:sz w:val="24"/>
                <w:szCs w:val="24"/>
              </w:rPr>
              <w:t>                $currentQuantity = 0;</w:t>
            </w:r>
          </w:p>
          <w:p w14:paraId="0035A208" w14:textId="77777777" w:rsidR="00777FAA" w:rsidRPr="00777FAA" w:rsidRDefault="00777FAA" w:rsidP="00777FAA">
            <w:pPr>
              <w:spacing w:line="276" w:lineRule="auto"/>
              <w:jc w:val="both"/>
              <w:rPr>
                <w:sz w:val="24"/>
                <w:szCs w:val="24"/>
              </w:rPr>
            </w:pPr>
            <w:r w:rsidRPr="00777FAA">
              <w:rPr>
                <w:sz w:val="24"/>
                <w:szCs w:val="24"/>
              </w:rPr>
              <w:t>                foreach($transactions as $transaction){</w:t>
            </w:r>
          </w:p>
          <w:p w14:paraId="2495C5EE" w14:textId="77777777" w:rsidR="00777FAA" w:rsidRPr="00777FAA" w:rsidRDefault="00777FAA" w:rsidP="00777FAA">
            <w:pPr>
              <w:spacing w:line="276" w:lineRule="auto"/>
              <w:jc w:val="both"/>
              <w:rPr>
                <w:sz w:val="24"/>
                <w:szCs w:val="24"/>
              </w:rPr>
            </w:pPr>
            <w:r w:rsidRPr="00777FAA">
              <w:rPr>
                <w:sz w:val="24"/>
                <w:szCs w:val="24"/>
              </w:rPr>
              <w:t>                    $totalCost += $transaction-&gt;hrg_total;</w:t>
            </w:r>
          </w:p>
          <w:p w14:paraId="20D6F7B5" w14:textId="77777777" w:rsidR="00777FAA" w:rsidRPr="00777FAA" w:rsidRDefault="00777FAA" w:rsidP="00777FAA">
            <w:pPr>
              <w:spacing w:line="276" w:lineRule="auto"/>
              <w:jc w:val="both"/>
              <w:rPr>
                <w:sz w:val="24"/>
                <w:szCs w:val="24"/>
              </w:rPr>
            </w:pPr>
            <w:r w:rsidRPr="00777FAA">
              <w:rPr>
                <w:sz w:val="24"/>
                <w:szCs w:val="24"/>
              </w:rPr>
              <w:t>                    $currentQuantity += $transaction-&gt;qty_order;</w:t>
            </w:r>
          </w:p>
          <w:p w14:paraId="71E99E1D" w14:textId="77777777" w:rsidR="00777FAA" w:rsidRPr="00777FAA" w:rsidRDefault="00777FAA" w:rsidP="00777FAA">
            <w:pPr>
              <w:spacing w:line="276" w:lineRule="auto"/>
              <w:jc w:val="both"/>
              <w:rPr>
                <w:sz w:val="24"/>
                <w:szCs w:val="24"/>
              </w:rPr>
            </w:pPr>
            <w:r w:rsidRPr="00777FAA">
              <w:rPr>
                <w:sz w:val="24"/>
                <w:szCs w:val="24"/>
              </w:rPr>
              <w:t>                }</w:t>
            </w:r>
          </w:p>
          <w:p w14:paraId="2A63A3B1" w14:textId="77777777" w:rsidR="00777FAA" w:rsidRPr="00777FAA" w:rsidRDefault="00777FAA" w:rsidP="00777FAA">
            <w:pPr>
              <w:spacing w:line="276" w:lineRule="auto"/>
              <w:jc w:val="both"/>
              <w:rPr>
                <w:sz w:val="24"/>
                <w:szCs w:val="24"/>
              </w:rPr>
            </w:pPr>
          </w:p>
          <w:p w14:paraId="4B8B792B" w14:textId="77777777" w:rsidR="00777FAA" w:rsidRPr="00777FAA" w:rsidRDefault="00777FAA" w:rsidP="00777FAA">
            <w:pPr>
              <w:spacing w:line="276" w:lineRule="auto"/>
              <w:jc w:val="both"/>
              <w:rPr>
                <w:sz w:val="24"/>
                <w:szCs w:val="24"/>
              </w:rPr>
            </w:pPr>
            <w:r w:rsidRPr="00777FAA">
              <w:rPr>
                <w:sz w:val="24"/>
                <w:szCs w:val="24"/>
              </w:rPr>
              <w:t>                $minSellPrice = $totalCost / $currentQuantity;</w:t>
            </w:r>
          </w:p>
          <w:p w14:paraId="40B4457B" w14:textId="77777777" w:rsidR="00777FAA" w:rsidRPr="00777FAA" w:rsidRDefault="00777FAA" w:rsidP="00777FAA">
            <w:pPr>
              <w:spacing w:line="276" w:lineRule="auto"/>
              <w:jc w:val="both"/>
              <w:rPr>
                <w:sz w:val="24"/>
                <w:szCs w:val="24"/>
              </w:rPr>
            </w:pPr>
            <w:r w:rsidRPr="00777FAA">
              <w:rPr>
                <w:sz w:val="24"/>
                <w:szCs w:val="24"/>
              </w:rPr>
              <w:t>                $sellPrice = $minSellPrice + ($minSellPrice * 0.5);</w:t>
            </w:r>
          </w:p>
          <w:p w14:paraId="5EDA57DF" w14:textId="77777777" w:rsidR="00777FAA" w:rsidRPr="00777FAA" w:rsidRDefault="00777FAA" w:rsidP="00777FAA">
            <w:pPr>
              <w:spacing w:line="276" w:lineRule="auto"/>
              <w:jc w:val="both"/>
              <w:rPr>
                <w:sz w:val="24"/>
                <w:szCs w:val="24"/>
              </w:rPr>
            </w:pPr>
          </w:p>
          <w:p w14:paraId="7969FE32" w14:textId="77777777" w:rsidR="00777FAA" w:rsidRPr="00777FAA" w:rsidRDefault="00777FAA" w:rsidP="00777FAA">
            <w:pPr>
              <w:spacing w:line="276" w:lineRule="auto"/>
              <w:jc w:val="both"/>
              <w:rPr>
                <w:sz w:val="24"/>
                <w:szCs w:val="24"/>
              </w:rPr>
            </w:pPr>
            <w:r w:rsidRPr="00777FAA">
              <w:rPr>
                <w:sz w:val="24"/>
                <w:szCs w:val="24"/>
              </w:rPr>
              <w:t>                DB::table('invmaster')</w:t>
            </w:r>
          </w:p>
          <w:p w14:paraId="7249AB7D"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0F44C6D6" w14:textId="77777777" w:rsidR="00777FAA" w:rsidRPr="00777FAA" w:rsidRDefault="00777FAA" w:rsidP="00777FAA">
            <w:pPr>
              <w:spacing w:line="276" w:lineRule="auto"/>
              <w:jc w:val="both"/>
              <w:rPr>
                <w:sz w:val="24"/>
                <w:szCs w:val="24"/>
              </w:rPr>
            </w:pPr>
            <w:r w:rsidRPr="00777FAA">
              <w:rPr>
                <w:sz w:val="24"/>
                <w:szCs w:val="24"/>
              </w:rPr>
              <w:t>                    -&gt;update(['hrg_jual' =&gt; $sellPrice]);</w:t>
            </w:r>
          </w:p>
          <w:p w14:paraId="5C8CACEC" w14:textId="77777777" w:rsidR="00777FAA" w:rsidRPr="00777FAA" w:rsidRDefault="00777FAA" w:rsidP="00777FAA">
            <w:pPr>
              <w:spacing w:line="276" w:lineRule="auto"/>
              <w:jc w:val="both"/>
              <w:rPr>
                <w:sz w:val="24"/>
                <w:szCs w:val="24"/>
              </w:rPr>
            </w:pPr>
            <w:r w:rsidRPr="00777FAA">
              <w:rPr>
                <w:sz w:val="24"/>
                <w:szCs w:val="24"/>
              </w:rPr>
              <w:t>            }</w:t>
            </w:r>
          </w:p>
          <w:p w14:paraId="004ADD08" w14:textId="286DECB3" w:rsidR="00777FAA" w:rsidRPr="00777FAA" w:rsidRDefault="00777FAA" w:rsidP="00777FAA">
            <w:pPr>
              <w:spacing w:line="276" w:lineRule="auto"/>
              <w:jc w:val="both"/>
              <w:rPr>
                <w:sz w:val="24"/>
                <w:szCs w:val="24"/>
              </w:rPr>
            </w:pPr>
            <w:r w:rsidRPr="00777FAA">
              <w:rPr>
                <w:sz w:val="24"/>
                <w:szCs w:val="24"/>
              </w:rPr>
              <w:t>        }</w:t>
            </w:r>
          </w:p>
          <w:p w14:paraId="530E2AA9" w14:textId="77777777" w:rsidR="00777FAA" w:rsidRPr="00777FAA" w:rsidRDefault="00777FAA" w:rsidP="00777FAA">
            <w:pPr>
              <w:spacing w:line="276" w:lineRule="auto"/>
              <w:jc w:val="both"/>
              <w:rPr>
                <w:sz w:val="24"/>
                <w:szCs w:val="24"/>
              </w:rPr>
            </w:pPr>
            <w:r w:rsidRPr="00777FAA">
              <w:rPr>
                <w:sz w:val="24"/>
                <w:szCs w:val="24"/>
              </w:rPr>
              <w:t>        return response()-&gt;json(['success' =&gt; true]);</w:t>
            </w:r>
          </w:p>
          <w:p w14:paraId="7F65757B" w14:textId="256A00B5" w:rsidR="00E94771" w:rsidRDefault="00777FAA" w:rsidP="000A44A4">
            <w:pPr>
              <w:spacing w:line="276" w:lineRule="auto"/>
              <w:jc w:val="both"/>
              <w:rPr>
                <w:sz w:val="24"/>
                <w:szCs w:val="24"/>
              </w:rPr>
            </w:pPr>
            <w:r w:rsidRPr="00777FAA">
              <w:rPr>
                <w:sz w:val="24"/>
                <w:szCs w:val="24"/>
              </w:rPr>
              <w:t>    }</w:t>
            </w:r>
          </w:p>
        </w:tc>
      </w:tr>
    </w:tbl>
    <w:p w14:paraId="7C30C8AC" w14:textId="75A52A6C" w:rsidR="00C35FBC" w:rsidRPr="00CB3B25" w:rsidRDefault="00C35FBC" w:rsidP="000A44A4">
      <w:pPr>
        <w:spacing w:line="480" w:lineRule="auto"/>
        <w:jc w:val="both"/>
        <w:rPr>
          <w:sz w:val="24"/>
          <w:szCs w:val="24"/>
        </w:rPr>
      </w:pPr>
    </w:p>
    <w:p w14:paraId="275AB837" w14:textId="3A4BD188" w:rsidR="00582CFC" w:rsidRDefault="006B0D6D" w:rsidP="00823AD7">
      <w:pPr>
        <w:spacing w:line="480" w:lineRule="auto"/>
        <w:ind w:left="720"/>
        <w:jc w:val="both"/>
        <w:rPr>
          <w:sz w:val="24"/>
          <w:szCs w:val="24"/>
        </w:rPr>
      </w:pPr>
      <w:r>
        <w:rPr>
          <w:b/>
          <w:bCs/>
          <w:sz w:val="24"/>
          <w:szCs w:val="24"/>
        </w:rPr>
        <w:tab/>
      </w:r>
      <w:r>
        <w:rPr>
          <w:sz w:val="24"/>
          <w:szCs w:val="24"/>
        </w:rPr>
        <w:t xml:space="preserve">Pengguna dapat melakukan navigasi </w:t>
      </w:r>
      <w:r w:rsidR="005E48B6">
        <w:rPr>
          <w:sz w:val="24"/>
          <w:szCs w:val="24"/>
        </w:rPr>
        <w:t xml:space="preserve">dari halaman transaksi pembelian </w:t>
      </w:r>
      <w:r>
        <w:rPr>
          <w:sz w:val="24"/>
          <w:szCs w:val="24"/>
        </w:rPr>
        <w:t xml:space="preserve">ke halaman </w:t>
      </w:r>
      <w:r w:rsidRPr="00E4200F">
        <w:rPr>
          <w:i/>
          <w:iCs/>
          <w:sz w:val="24"/>
          <w:szCs w:val="24"/>
        </w:rPr>
        <w:t>detail</w:t>
      </w:r>
      <w:r>
        <w:rPr>
          <w:sz w:val="24"/>
          <w:szCs w:val="24"/>
        </w:rPr>
        <w:t xml:space="preserve"> pembelian dengan menekan tombol “Details” pada suatu baris data transaksi. Halaman ini akan menampilkan data </w:t>
      </w:r>
      <w:r w:rsidRPr="00E4200F">
        <w:rPr>
          <w:i/>
          <w:iCs/>
          <w:sz w:val="24"/>
          <w:szCs w:val="24"/>
        </w:rPr>
        <w:t>detail</w:t>
      </w:r>
      <w:r>
        <w:rPr>
          <w:sz w:val="24"/>
          <w:szCs w:val="24"/>
        </w:rPr>
        <w:t xml:space="preserve"> dari suatu transaksi dalam bentuk tabel. </w:t>
      </w:r>
      <w:r w:rsidRPr="00E4200F">
        <w:rPr>
          <w:i/>
          <w:iCs/>
          <w:sz w:val="24"/>
          <w:szCs w:val="24"/>
        </w:rPr>
        <w:t>Detail</w:t>
      </w:r>
      <w:r>
        <w:rPr>
          <w:sz w:val="24"/>
          <w:szCs w:val="24"/>
        </w:rPr>
        <w:t xml:space="preserve"> yang ditampilkan adalah data barang, kuantitas pesanan, harga barang yang dipesan perusahaan dari </w:t>
      </w:r>
      <w:r w:rsidRPr="00E4200F">
        <w:rPr>
          <w:i/>
          <w:iCs/>
          <w:sz w:val="24"/>
          <w:szCs w:val="24"/>
        </w:rPr>
        <w:t>supplier</w:t>
      </w:r>
      <w:r>
        <w:rPr>
          <w:sz w:val="24"/>
          <w:szCs w:val="24"/>
        </w:rPr>
        <w:t xml:space="preserve"> melalui transaksi tersebut</w:t>
      </w:r>
      <w:r w:rsidR="005E48B6">
        <w:rPr>
          <w:sz w:val="24"/>
          <w:szCs w:val="24"/>
        </w:rPr>
        <w:t>, serta gudang tujuan pengiriman barang</w:t>
      </w:r>
      <w:r>
        <w:rPr>
          <w:sz w:val="24"/>
          <w:szCs w:val="24"/>
        </w:rPr>
        <w:t xml:space="preserve">. Data </w:t>
      </w:r>
      <w:r w:rsidRPr="00E4200F">
        <w:rPr>
          <w:i/>
          <w:iCs/>
          <w:sz w:val="24"/>
          <w:szCs w:val="24"/>
        </w:rPr>
        <w:t>detail</w:t>
      </w:r>
      <w:r>
        <w:rPr>
          <w:sz w:val="24"/>
          <w:szCs w:val="24"/>
        </w:rPr>
        <w:t xml:space="preserve"> transaksi pembelian diambil menggunakan fungsi </w:t>
      </w:r>
      <w:r w:rsidRPr="00E4200F">
        <w:rPr>
          <w:i/>
          <w:iCs/>
          <w:sz w:val="24"/>
          <w:szCs w:val="24"/>
        </w:rPr>
        <w:t>showDetail</w:t>
      </w:r>
      <w:r>
        <w:rPr>
          <w:sz w:val="24"/>
          <w:szCs w:val="24"/>
        </w:rPr>
        <w:t xml:space="preserve"> berparameter </w:t>
      </w:r>
      <w:r w:rsidRPr="00E4200F">
        <w:rPr>
          <w:i/>
          <w:iCs/>
          <w:sz w:val="24"/>
          <w:szCs w:val="24"/>
        </w:rPr>
        <w:t>no_bukti</w:t>
      </w:r>
      <w:r>
        <w:rPr>
          <w:sz w:val="24"/>
          <w:szCs w:val="24"/>
        </w:rPr>
        <w:t xml:space="preserve"> yang akan menjadi acuan untuk mencari data </w:t>
      </w:r>
      <w:r w:rsidRPr="00E4200F">
        <w:rPr>
          <w:i/>
          <w:iCs/>
          <w:sz w:val="24"/>
          <w:szCs w:val="24"/>
        </w:rPr>
        <w:t>detail</w:t>
      </w:r>
      <w:r>
        <w:rPr>
          <w:sz w:val="24"/>
          <w:szCs w:val="24"/>
        </w:rPr>
        <w:t xml:space="preserve"> </w:t>
      </w:r>
      <w:r>
        <w:rPr>
          <w:sz w:val="24"/>
          <w:szCs w:val="24"/>
        </w:rPr>
        <w:lastRenderedPageBreak/>
        <w:t xml:space="preserve">berdasarkan nomor nota. Setelah mendapatkan semua data </w:t>
      </w:r>
      <w:r w:rsidRPr="00E4200F">
        <w:rPr>
          <w:i/>
          <w:iCs/>
          <w:sz w:val="24"/>
          <w:szCs w:val="24"/>
        </w:rPr>
        <w:t>detail</w:t>
      </w:r>
      <w:r>
        <w:rPr>
          <w:sz w:val="24"/>
          <w:szCs w:val="24"/>
        </w:rPr>
        <w:t xml:space="preserve"> dari suatu transaksi, </w:t>
      </w:r>
      <w:r w:rsidR="00582CFC">
        <w:rPr>
          <w:sz w:val="24"/>
          <w:szCs w:val="24"/>
        </w:rPr>
        <w:t xml:space="preserve">data tersebut kemudian akan dikirim ke halaman </w:t>
      </w:r>
      <w:r w:rsidR="00582CFC" w:rsidRPr="00E4200F">
        <w:rPr>
          <w:i/>
          <w:iCs/>
          <w:sz w:val="24"/>
          <w:szCs w:val="24"/>
        </w:rPr>
        <w:t>detail</w:t>
      </w:r>
      <w:r w:rsidR="00582CFC">
        <w:rPr>
          <w:sz w:val="24"/>
          <w:szCs w:val="24"/>
        </w:rPr>
        <w:t xml:space="preserve"> transaksi pembelian untuk ditampilkan dalam bentuk tabel. Untuk data satuan</w:t>
      </w:r>
      <w:r w:rsidR="005E48B6">
        <w:rPr>
          <w:sz w:val="24"/>
          <w:szCs w:val="24"/>
        </w:rPr>
        <w:t xml:space="preserve"> dan gudang</w:t>
      </w:r>
      <w:r w:rsidR="00582CFC">
        <w:rPr>
          <w:sz w:val="24"/>
          <w:szCs w:val="24"/>
        </w:rPr>
        <w:t xml:space="preserve"> barang pada </w:t>
      </w:r>
      <w:r w:rsidR="00582CFC" w:rsidRPr="00E4200F">
        <w:rPr>
          <w:i/>
          <w:iCs/>
          <w:sz w:val="24"/>
          <w:szCs w:val="24"/>
        </w:rPr>
        <w:t>detail</w:t>
      </w:r>
      <w:r w:rsidR="00582CFC">
        <w:rPr>
          <w:sz w:val="24"/>
          <w:szCs w:val="24"/>
        </w:rPr>
        <w:t xml:space="preserve"> akan diambil dari tabel satuan</w:t>
      </w:r>
      <w:r w:rsidR="005E48B6">
        <w:rPr>
          <w:sz w:val="24"/>
          <w:szCs w:val="24"/>
        </w:rPr>
        <w:t xml:space="preserve"> dan </w:t>
      </w:r>
      <w:r w:rsidR="00FE3F97" w:rsidRPr="00FE3F97">
        <w:rPr>
          <w:i/>
          <w:iCs/>
          <w:sz w:val="24"/>
          <w:szCs w:val="24"/>
        </w:rPr>
        <w:t>inv</w:t>
      </w:r>
      <w:r w:rsidR="005E48B6" w:rsidRPr="00FE3F97">
        <w:rPr>
          <w:i/>
          <w:iCs/>
          <w:sz w:val="24"/>
          <w:szCs w:val="24"/>
        </w:rPr>
        <w:t>gudang</w:t>
      </w:r>
      <w:r w:rsidR="00582CFC">
        <w:rPr>
          <w:sz w:val="24"/>
          <w:szCs w:val="24"/>
        </w:rPr>
        <w:t>. Sintaks dari proses diatas dapat dilihat pada listing di bawah ini.</w:t>
      </w:r>
    </w:p>
    <w:p w14:paraId="422406E2" w14:textId="7B9FD269" w:rsidR="00582CFC" w:rsidRPr="00582CFC" w:rsidRDefault="00582CFC" w:rsidP="00823AD7">
      <w:pPr>
        <w:spacing w:line="480" w:lineRule="auto"/>
        <w:ind w:left="720"/>
        <w:jc w:val="both"/>
        <w:rPr>
          <w:b/>
          <w:bCs/>
          <w:sz w:val="24"/>
          <w:szCs w:val="24"/>
        </w:rPr>
      </w:pPr>
      <w:r>
        <w:rPr>
          <w:b/>
          <w:bCs/>
          <w:sz w:val="24"/>
          <w:szCs w:val="24"/>
        </w:rPr>
        <w:t>Listing 5.</w:t>
      </w:r>
      <w:r w:rsidR="00097C43">
        <w:rPr>
          <w:b/>
          <w:bCs/>
          <w:sz w:val="24"/>
          <w:szCs w:val="24"/>
        </w:rPr>
        <w:t>7</w:t>
      </w:r>
      <w:r>
        <w:rPr>
          <w:b/>
          <w:bCs/>
          <w:sz w:val="24"/>
          <w:szCs w:val="24"/>
        </w:rPr>
        <w:t xml:space="preserve">. Proses Pengambilan Data </w:t>
      </w:r>
      <w:r w:rsidRPr="00E4200F">
        <w:rPr>
          <w:b/>
          <w:bCs/>
          <w:i/>
          <w:iCs/>
          <w:sz w:val="24"/>
          <w:szCs w:val="24"/>
        </w:rPr>
        <w:t>Detail</w:t>
      </w:r>
      <w:r>
        <w:rPr>
          <w:b/>
          <w:bCs/>
          <w:sz w:val="24"/>
          <w:szCs w:val="24"/>
        </w:rPr>
        <w:t xml:space="preserve"> Transaksi Pembelian</w:t>
      </w:r>
    </w:p>
    <w:tbl>
      <w:tblPr>
        <w:tblStyle w:val="TableGrid"/>
        <w:tblW w:w="0" w:type="auto"/>
        <w:tblInd w:w="720" w:type="dxa"/>
        <w:tblLook w:val="04A0" w:firstRow="1" w:lastRow="0" w:firstColumn="1" w:lastColumn="0" w:noHBand="0" w:noVBand="1"/>
      </w:tblPr>
      <w:tblGrid>
        <w:gridCol w:w="7201"/>
      </w:tblGrid>
      <w:tr w:rsidR="00582CFC" w14:paraId="28BBBC24" w14:textId="77777777" w:rsidTr="00582CFC">
        <w:tc>
          <w:tcPr>
            <w:tcW w:w="7201" w:type="dxa"/>
          </w:tcPr>
          <w:p w14:paraId="21570341" w14:textId="77777777" w:rsidR="005E48B6" w:rsidRPr="005E48B6" w:rsidRDefault="005E48B6" w:rsidP="005E48B6">
            <w:pPr>
              <w:spacing w:line="276" w:lineRule="auto"/>
              <w:jc w:val="both"/>
              <w:rPr>
                <w:sz w:val="24"/>
                <w:szCs w:val="24"/>
              </w:rPr>
            </w:pPr>
            <w:r w:rsidRPr="005E48B6">
              <w:rPr>
                <w:sz w:val="24"/>
                <w:szCs w:val="24"/>
              </w:rPr>
              <w:t>public function showDetail($no_bukti){</w:t>
            </w:r>
          </w:p>
          <w:p w14:paraId="22248EFC" w14:textId="77777777" w:rsidR="005E48B6" w:rsidRPr="005E48B6" w:rsidRDefault="005E48B6" w:rsidP="005E48B6">
            <w:pPr>
              <w:spacing w:line="276" w:lineRule="auto"/>
              <w:jc w:val="both"/>
              <w:rPr>
                <w:sz w:val="24"/>
                <w:szCs w:val="24"/>
              </w:rPr>
            </w:pPr>
            <w:r w:rsidRPr="005E48B6">
              <w:rPr>
                <w:sz w:val="24"/>
                <w:szCs w:val="24"/>
              </w:rPr>
              <w:t xml:space="preserve">        $beliDetail = BeliDetail::where('no_bukti', $no_bukti)-&gt;get();</w:t>
            </w:r>
          </w:p>
          <w:p w14:paraId="6F8E2020" w14:textId="77777777" w:rsidR="005E48B6" w:rsidRPr="005E48B6" w:rsidRDefault="005E48B6" w:rsidP="005E48B6">
            <w:pPr>
              <w:spacing w:line="276" w:lineRule="auto"/>
              <w:jc w:val="both"/>
              <w:rPr>
                <w:sz w:val="24"/>
                <w:szCs w:val="24"/>
              </w:rPr>
            </w:pPr>
            <w:r w:rsidRPr="005E48B6">
              <w:rPr>
                <w:sz w:val="24"/>
                <w:szCs w:val="24"/>
              </w:rPr>
              <w:t xml:space="preserve">        $satuan = Satuan::all();</w:t>
            </w:r>
          </w:p>
          <w:p w14:paraId="3A736FE0" w14:textId="77777777" w:rsidR="005E48B6" w:rsidRPr="005E48B6" w:rsidRDefault="005E48B6" w:rsidP="005E48B6">
            <w:pPr>
              <w:spacing w:line="276" w:lineRule="auto"/>
              <w:jc w:val="both"/>
              <w:rPr>
                <w:sz w:val="24"/>
                <w:szCs w:val="24"/>
              </w:rPr>
            </w:pPr>
            <w:r w:rsidRPr="005E48B6">
              <w:rPr>
                <w:sz w:val="24"/>
                <w:szCs w:val="24"/>
              </w:rPr>
              <w:t xml:space="preserve">        $gudang = Gudang::all();</w:t>
            </w:r>
          </w:p>
          <w:p w14:paraId="7997AEC7" w14:textId="77777777" w:rsidR="005E48B6" w:rsidRPr="005E48B6" w:rsidRDefault="005E48B6" w:rsidP="005E48B6">
            <w:pPr>
              <w:spacing w:line="276" w:lineRule="auto"/>
              <w:jc w:val="both"/>
              <w:rPr>
                <w:sz w:val="24"/>
                <w:szCs w:val="24"/>
              </w:rPr>
            </w:pPr>
          </w:p>
          <w:p w14:paraId="4DA43B4A" w14:textId="30836618" w:rsidR="005E48B6" w:rsidRDefault="005E48B6" w:rsidP="005E48B6">
            <w:pPr>
              <w:spacing w:line="276" w:lineRule="auto"/>
              <w:jc w:val="both"/>
              <w:rPr>
                <w:sz w:val="24"/>
                <w:szCs w:val="24"/>
              </w:rPr>
            </w:pPr>
            <w:r w:rsidRPr="005E48B6">
              <w:rPr>
                <w:sz w:val="24"/>
                <w:szCs w:val="24"/>
              </w:rPr>
              <w:t xml:space="preserve">        return view('transaksi.belidetail', compact('beliDetail','satuan',</w:t>
            </w:r>
          </w:p>
          <w:p w14:paraId="4B18F04B" w14:textId="15E78D9C" w:rsidR="005E48B6" w:rsidRPr="005E48B6" w:rsidRDefault="005E48B6" w:rsidP="005E48B6">
            <w:pPr>
              <w:spacing w:line="276" w:lineRule="auto"/>
              <w:jc w:val="both"/>
              <w:rPr>
                <w:sz w:val="24"/>
                <w:szCs w:val="24"/>
              </w:rPr>
            </w:pPr>
            <w:r>
              <w:rPr>
                <w:sz w:val="24"/>
                <w:szCs w:val="24"/>
              </w:rPr>
              <w:t xml:space="preserve">          </w:t>
            </w:r>
            <w:r w:rsidRPr="005E48B6">
              <w:rPr>
                <w:sz w:val="24"/>
                <w:szCs w:val="24"/>
              </w:rPr>
              <w:t>'gudang','no_bukti'));</w:t>
            </w:r>
          </w:p>
          <w:p w14:paraId="53BD859D" w14:textId="16C74B95" w:rsidR="00582CFC" w:rsidRDefault="005E48B6" w:rsidP="005E48B6">
            <w:pPr>
              <w:spacing w:line="276" w:lineRule="auto"/>
              <w:jc w:val="both"/>
              <w:rPr>
                <w:sz w:val="24"/>
                <w:szCs w:val="24"/>
              </w:rPr>
            </w:pPr>
            <w:r w:rsidRPr="005E48B6">
              <w:rPr>
                <w:sz w:val="24"/>
                <w:szCs w:val="24"/>
              </w:rPr>
              <w:t xml:space="preserve">    }</w:t>
            </w:r>
          </w:p>
        </w:tc>
      </w:tr>
    </w:tbl>
    <w:p w14:paraId="5B1758BA" w14:textId="3D580560" w:rsidR="00F762CB" w:rsidRDefault="00582CFC" w:rsidP="00111EB6">
      <w:pPr>
        <w:spacing w:line="480" w:lineRule="auto"/>
        <w:jc w:val="both"/>
        <w:rPr>
          <w:sz w:val="24"/>
          <w:szCs w:val="24"/>
        </w:rPr>
      </w:pPr>
      <w:r>
        <w:rPr>
          <w:sz w:val="24"/>
          <w:szCs w:val="24"/>
        </w:rPr>
        <w:t xml:space="preserve"> </w:t>
      </w:r>
    </w:p>
    <w:p w14:paraId="1FC4C792" w14:textId="2F1505EA" w:rsidR="00F762CB" w:rsidRDefault="00F762CB" w:rsidP="00F762CB">
      <w:pPr>
        <w:spacing w:line="480" w:lineRule="auto"/>
        <w:ind w:left="720" w:firstLine="720"/>
        <w:jc w:val="both"/>
        <w:rPr>
          <w:sz w:val="24"/>
          <w:szCs w:val="24"/>
        </w:rPr>
      </w:pPr>
      <w:r>
        <w:rPr>
          <w:sz w:val="24"/>
          <w:szCs w:val="24"/>
        </w:rPr>
        <w:t xml:space="preserve">Pengguna dapat melihat faktur beli dari masing-masing transaksi pembelian dengan menekan tombol “Lihat Faktur” pada masing-masing baris data transaksi. Jika tombol tersebut ditekan, sistem akan mengirimkan data </w:t>
      </w:r>
      <w:r w:rsidRPr="00F762CB">
        <w:rPr>
          <w:i/>
          <w:iCs/>
          <w:sz w:val="24"/>
          <w:szCs w:val="24"/>
        </w:rPr>
        <w:t>no_bukti</w:t>
      </w:r>
      <w:r>
        <w:rPr>
          <w:sz w:val="24"/>
          <w:szCs w:val="24"/>
        </w:rPr>
        <w:t xml:space="preserve"> dari baris data tersebut ke fungsi </w:t>
      </w:r>
      <w:r w:rsidRPr="006A1A10">
        <w:rPr>
          <w:i/>
          <w:iCs/>
          <w:sz w:val="24"/>
          <w:szCs w:val="24"/>
        </w:rPr>
        <w:t>cetak_pdf</w:t>
      </w:r>
      <w:r>
        <w:rPr>
          <w:sz w:val="24"/>
          <w:szCs w:val="24"/>
        </w:rPr>
        <w:t xml:space="preserve"> yang menerima parameter ini agar sistem dapat mengambil data transaksi untuk  kemudian ditampilkan dalam sebuah dokumen PDF. Pembuatan dokumen faktur beli melibatkan sebuah </w:t>
      </w:r>
      <w:r w:rsidRPr="00C96329">
        <w:rPr>
          <w:i/>
          <w:iCs/>
          <w:sz w:val="24"/>
          <w:szCs w:val="24"/>
        </w:rPr>
        <w:t>library</w:t>
      </w:r>
      <w:r>
        <w:rPr>
          <w:sz w:val="24"/>
          <w:szCs w:val="24"/>
        </w:rPr>
        <w:t xml:space="preserve"> </w:t>
      </w:r>
      <w:r w:rsidR="00C96329">
        <w:rPr>
          <w:sz w:val="24"/>
          <w:szCs w:val="24"/>
        </w:rPr>
        <w:t>Dompdf</w:t>
      </w:r>
      <w:r>
        <w:rPr>
          <w:sz w:val="24"/>
          <w:szCs w:val="24"/>
        </w:rPr>
        <w:t xml:space="preserve"> yang disediakan oleh Laravel. Fungsi pengambilan data faktur beli ini dapat dilihat pada listing di bawah ini.</w:t>
      </w:r>
    </w:p>
    <w:p w14:paraId="42D18904" w14:textId="66E2A4A2" w:rsidR="00F762CB" w:rsidRPr="00F762CB" w:rsidRDefault="00F762CB" w:rsidP="00F762CB">
      <w:pPr>
        <w:spacing w:line="480" w:lineRule="auto"/>
        <w:jc w:val="both"/>
        <w:rPr>
          <w:b/>
          <w:bCs/>
          <w:sz w:val="24"/>
          <w:szCs w:val="24"/>
        </w:rPr>
      </w:pPr>
      <w:r>
        <w:rPr>
          <w:sz w:val="24"/>
          <w:szCs w:val="24"/>
        </w:rPr>
        <w:tab/>
      </w:r>
      <w:r>
        <w:rPr>
          <w:b/>
          <w:bCs/>
          <w:sz w:val="24"/>
          <w:szCs w:val="24"/>
        </w:rPr>
        <w:t>Listing 5.</w:t>
      </w:r>
      <w:r w:rsidR="00097C43">
        <w:rPr>
          <w:b/>
          <w:bCs/>
          <w:sz w:val="24"/>
          <w:szCs w:val="24"/>
        </w:rPr>
        <w:t>8</w:t>
      </w:r>
      <w:r>
        <w:rPr>
          <w:b/>
          <w:bCs/>
          <w:sz w:val="24"/>
          <w:szCs w:val="24"/>
        </w:rPr>
        <w:t>. Proses Pengambilan Data Faktur Beli</w:t>
      </w:r>
    </w:p>
    <w:tbl>
      <w:tblPr>
        <w:tblStyle w:val="TableGrid"/>
        <w:tblW w:w="0" w:type="auto"/>
        <w:tblInd w:w="704" w:type="dxa"/>
        <w:tblLook w:val="04A0" w:firstRow="1" w:lastRow="0" w:firstColumn="1" w:lastColumn="0" w:noHBand="0" w:noVBand="1"/>
      </w:tblPr>
      <w:tblGrid>
        <w:gridCol w:w="7217"/>
      </w:tblGrid>
      <w:tr w:rsidR="00F762CB" w14:paraId="660790D8" w14:textId="77777777" w:rsidTr="00F762CB">
        <w:tc>
          <w:tcPr>
            <w:tcW w:w="7217" w:type="dxa"/>
          </w:tcPr>
          <w:p w14:paraId="2A9C5356" w14:textId="77777777" w:rsidR="00C96329" w:rsidRPr="00C96329" w:rsidRDefault="00C96329" w:rsidP="00C96329">
            <w:pPr>
              <w:spacing w:line="276" w:lineRule="auto"/>
              <w:jc w:val="both"/>
              <w:rPr>
                <w:sz w:val="24"/>
                <w:szCs w:val="24"/>
              </w:rPr>
            </w:pPr>
            <w:r w:rsidRPr="00C96329">
              <w:rPr>
                <w:sz w:val="24"/>
                <w:szCs w:val="24"/>
              </w:rPr>
              <w:t> public function cetak_pdf($no_bukti)</w:t>
            </w:r>
          </w:p>
          <w:p w14:paraId="4A35CBCE" w14:textId="77777777" w:rsidR="00C96329" w:rsidRPr="00C96329" w:rsidRDefault="00C96329" w:rsidP="00C96329">
            <w:pPr>
              <w:spacing w:line="276" w:lineRule="auto"/>
              <w:jc w:val="both"/>
              <w:rPr>
                <w:sz w:val="24"/>
                <w:szCs w:val="24"/>
              </w:rPr>
            </w:pPr>
            <w:r w:rsidRPr="00C96329">
              <w:rPr>
                <w:sz w:val="24"/>
                <w:szCs w:val="24"/>
              </w:rPr>
              <w:t>    {</w:t>
            </w:r>
          </w:p>
          <w:p w14:paraId="0CD87535" w14:textId="77777777" w:rsidR="00C96329" w:rsidRPr="00C96329" w:rsidRDefault="00C96329" w:rsidP="00C96329">
            <w:pPr>
              <w:spacing w:line="276" w:lineRule="auto"/>
              <w:jc w:val="both"/>
              <w:rPr>
                <w:sz w:val="24"/>
                <w:szCs w:val="24"/>
              </w:rPr>
            </w:pPr>
            <w:r w:rsidRPr="00C96329">
              <w:rPr>
                <w:sz w:val="24"/>
                <w:szCs w:val="24"/>
              </w:rPr>
              <w:t>        $beli = Beli::find($no_bukti);</w:t>
            </w:r>
          </w:p>
          <w:p w14:paraId="67151DC9" w14:textId="77777777" w:rsidR="00C96329" w:rsidRPr="00C96329" w:rsidRDefault="00C96329" w:rsidP="00C96329">
            <w:pPr>
              <w:spacing w:line="276" w:lineRule="auto"/>
              <w:jc w:val="both"/>
              <w:rPr>
                <w:sz w:val="24"/>
                <w:szCs w:val="24"/>
              </w:rPr>
            </w:pPr>
            <w:r w:rsidRPr="00C96329">
              <w:rPr>
                <w:sz w:val="24"/>
                <w:szCs w:val="24"/>
              </w:rPr>
              <w:t>        $beliDetail = BeliDetail::where('no_bukti', $no_bukti)-&gt;get();</w:t>
            </w:r>
          </w:p>
          <w:p w14:paraId="30249651" w14:textId="77777777" w:rsidR="00C96329" w:rsidRPr="00C96329" w:rsidRDefault="00C96329" w:rsidP="00C96329">
            <w:pPr>
              <w:spacing w:line="276" w:lineRule="auto"/>
              <w:jc w:val="both"/>
              <w:rPr>
                <w:sz w:val="24"/>
                <w:szCs w:val="24"/>
              </w:rPr>
            </w:pPr>
            <w:r w:rsidRPr="00C96329">
              <w:rPr>
                <w:sz w:val="24"/>
                <w:szCs w:val="24"/>
              </w:rPr>
              <w:lastRenderedPageBreak/>
              <w:t>        $supplier = Supplier::all();</w:t>
            </w:r>
          </w:p>
          <w:p w14:paraId="06A7634B" w14:textId="77777777" w:rsidR="00C96329" w:rsidRPr="00C96329" w:rsidRDefault="00C96329" w:rsidP="00C96329">
            <w:pPr>
              <w:spacing w:line="276" w:lineRule="auto"/>
              <w:jc w:val="both"/>
              <w:rPr>
                <w:sz w:val="24"/>
                <w:szCs w:val="24"/>
              </w:rPr>
            </w:pPr>
            <w:r w:rsidRPr="00C96329">
              <w:rPr>
                <w:sz w:val="24"/>
                <w:szCs w:val="24"/>
              </w:rPr>
              <w:t>        $gudang = Gudang::all();</w:t>
            </w:r>
          </w:p>
          <w:p w14:paraId="5E98DAC2" w14:textId="77777777" w:rsidR="00C96329" w:rsidRPr="00C96329" w:rsidRDefault="00C96329" w:rsidP="00C96329">
            <w:pPr>
              <w:spacing w:line="276" w:lineRule="auto"/>
              <w:jc w:val="both"/>
              <w:rPr>
                <w:sz w:val="24"/>
                <w:szCs w:val="24"/>
              </w:rPr>
            </w:pPr>
            <w:r w:rsidRPr="00C96329">
              <w:rPr>
                <w:sz w:val="24"/>
                <w:szCs w:val="24"/>
              </w:rPr>
              <w:t>        $satuan = Satuan::all();</w:t>
            </w:r>
          </w:p>
          <w:p w14:paraId="290D2C41" w14:textId="77777777" w:rsidR="00C96329" w:rsidRPr="00C96329" w:rsidRDefault="00C96329" w:rsidP="00C96329">
            <w:pPr>
              <w:spacing w:line="276" w:lineRule="auto"/>
              <w:jc w:val="both"/>
              <w:rPr>
                <w:sz w:val="24"/>
                <w:szCs w:val="24"/>
              </w:rPr>
            </w:pPr>
          </w:p>
          <w:p w14:paraId="7967830A" w14:textId="77777777" w:rsidR="00C96329" w:rsidRPr="00C96329" w:rsidRDefault="00C96329" w:rsidP="00C96329">
            <w:pPr>
              <w:spacing w:line="276" w:lineRule="auto"/>
              <w:jc w:val="both"/>
              <w:rPr>
                <w:sz w:val="24"/>
                <w:szCs w:val="24"/>
              </w:rPr>
            </w:pPr>
            <w:r w:rsidRPr="00C96329">
              <w:rPr>
                <w:sz w:val="24"/>
                <w:szCs w:val="24"/>
              </w:rPr>
              <w:t>        $data = $beli;</w:t>
            </w:r>
          </w:p>
          <w:p w14:paraId="131B1723" w14:textId="77777777" w:rsidR="00C96329" w:rsidRPr="00C96329" w:rsidRDefault="00C96329" w:rsidP="00C96329">
            <w:pPr>
              <w:spacing w:line="276" w:lineRule="auto"/>
              <w:jc w:val="both"/>
              <w:rPr>
                <w:sz w:val="24"/>
                <w:szCs w:val="24"/>
              </w:rPr>
            </w:pPr>
            <w:r w:rsidRPr="00C96329">
              <w:rPr>
                <w:sz w:val="24"/>
                <w:szCs w:val="24"/>
              </w:rPr>
              <w:t>        $dataDetail = $beliDetail;</w:t>
            </w:r>
          </w:p>
          <w:p w14:paraId="115360FA" w14:textId="77777777" w:rsidR="00C96329" w:rsidRPr="00C96329" w:rsidRDefault="00C96329" w:rsidP="00C96329">
            <w:pPr>
              <w:spacing w:line="276" w:lineRule="auto"/>
              <w:jc w:val="both"/>
              <w:rPr>
                <w:sz w:val="24"/>
                <w:szCs w:val="24"/>
              </w:rPr>
            </w:pPr>
            <w:r w:rsidRPr="00C96329">
              <w:rPr>
                <w:sz w:val="24"/>
                <w:szCs w:val="24"/>
              </w:rPr>
              <w:t> </w:t>
            </w:r>
          </w:p>
          <w:p w14:paraId="7BE8D2FB" w14:textId="77777777" w:rsidR="00C96329" w:rsidRDefault="00C96329" w:rsidP="00C96329">
            <w:pPr>
              <w:spacing w:line="276" w:lineRule="auto"/>
              <w:jc w:val="both"/>
              <w:rPr>
                <w:sz w:val="24"/>
                <w:szCs w:val="24"/>
              </w:rPr>
            </w:pPr>
            <w:r w:rsidRPr="00C96329">
              <w:rPr>
                <w:sz w:val="24"/>
                <w:szCs w:val="24"/>
              </w:rPr>
              <w:t>        $view = View::make('transaksi.belipdf', ['data'=&gt;</w:t>
            </w:r>
          </w:p>
          <w:p w14:paraId="59D77BD1" w14:textId="5EAE0385" w:rsidR="00C96329" w:rsidRDefault="00C96329" w:rsidP="00C96329">
            <w:pPr>
              <w:spacing w:line="276" w:lineRule="auto"/>
              <w:jc w:val="both"/>
              <w:rPr>
                <w:sz w:val="24"/>
                <w:szCs w:val="24"/>
              </w:rPr>
            </w:pPr>
            <w:r>
              <w:rPr>
                <w:sz w:val="24"/>
                <w:szCs w:val="24"/>
              </w:rPr>
              <w:t xml:space="preserve">          </w:t>
            </w:r>
            <w:r w:rsidRPr="00C96329">
              <w:rPr>
                <w:sz w:val="24"/>
                <w:szCs w:val="24"/>
              </w:rPr>
              <w:t>$data, 'dataDetail'=&gt;$dataDetail, 'supplier'=&gt;</w:t>
            </w:r>
          </w:p>
          <w:p w14:paraId="46BC0055" w14:textId="3C9824A7" w:rsidR="00C96329" w:rsidRPr="00C96329" w:rsidRDefault="00C96329" w:rsidP="00C96329">
            <w:pPr>
              <w:spacing w:line="276" w:lineRule="auto"/>
              <w:jc w:val="both"/>
              <w:rPr>
                <w:sz w:val="24"/>
                <w:szCs w:val="24"/>
              </w:rPr>
            </w:pPr>
            <w:r>
              <w:rPr>
                <w:sz w:val="24"/>
                <w:szCs w:val="24"/>
              </w:rPr>
              <w:t xml:space="preserve">          </w:t>
            </w:r>
            <w:r w:rsidRPr="00C96329">
              <w:rPr>
                <w:sz w:val="24"/>
                <w:szCs w:val="24"/>
              </w:rPr>
              <w:t>$supplier, 'gudang'=&gt;$gudang, 'satuan'=&gt;$satuan]);</w:t>
            </w:r>
          </w:p>
          <w:p w14:paraId="3565887C" w14:textId="77777777" w:rsidR="00C96329" w:rsidRPr="00C96329" w:rsidRDefault="00C96329" w:rsidP="00C96329">
            <w:pPr>
              <w:spacing w:line="276" w:lineRule="auto"/>
              <w:jc w:val="both"/>
              <w:rPr>
                <w:sz w:val="24"/>
                <w:szCs w:val="24"/>
              </w:rPr>
            </w:pPr>
            <w:r w:rsidRPr="00C96329">
              <w:rPr>
                <w:sz w:val="24"/>
                <w:szCs w:val="24"/>
              </w:rPr>
              <w:t>        $pdf = new Dompdf();</w:t>
            </w:r>
          </w:p>
          <w:p w14:paraId="1331BB17" w14:textId="77777777" w:rsidR="00C96329" w:rsidRPr="00C96329" w:rsidRDefault="00C96329" w:rsidP="00C96329">
            <w:pPr>
              <w:spacing w:line="276" w:lineRule="auto"/>
              <w:jc w:val="both"/>
              <w:rPr>
                <w:sz w:val="24"/>
                <w:szCs w:val="24"/>
              </w:rPr>
            </w:pPr>
            <w:r w:rsidRPr="00C96329">
              <w:rPr>
                <w:sz w:val="24"/>
                <w:szCs w:val="24"/>
              </w:rPr>
              <w:t>        $pdf-&gt;loadHtml($view-&gt;render());</w:t>
            </w:r>
          </w:p>
          <w:p w14:paraId="75E3241D" w14:textId="77777777" w:rsidR="00C96329" w:rsidRPr="00C96329" w:rsidRDefault="00C96329" w:rsidP="00C96329">
            <w:pPr>
              <w:spacing w:line="276" w:lineRule="auto"/>
              <w:jc w:val="both"/>
              <w:rPr>
                <w:sz w:val="24"/>
                <w:szCs w:val="24"/>
              </w:rPr>
            </w:pPr>
            <w:r w:rsidRPr="00C96329">
              <w:rPr>
                <w:sz w:val="24"/>
                <w:szCs w:val="24"/>
              </w:rPr>
              <w:t>        $pdf-&gt;setPaper('A4', 'landscape');</w:t>
            </w:r>
          </w:p>
          <w:p w14:paraId="25ED66AC" w14:textId="77777777" w:rsidR="00C96329" w:rsidRPr="00C96329" w:rsidRDefault="00C96329" w:rsidP="00C96329">
            <w:pPr>
              <w:spacing w:line="276" w:lineRule="auto"/>
              <w:jc w:val="both"/>
              <w:rPr>
                <w:sz w:val="24"/>
                <w:szCs w:val="24"/>
              </w:rPr>
            </w:pPr>
            <w:r w:rsidRPr="00C96329">
              <w:rPr>
                <w:sz w:val="24"/>
                <w:szCs w:val="24"/>
              </w:rPr>
              <w:t>        $pdf-&gt;render();</w:t>
            </w:r>
          </w:p>
          <w:p w14:paraId="1F888AF6" w14:textId="77777777" w:rsidR="00C96329" w:rsidRPr="00C96329" w:rsidRDefault="00C96329" w:rsidP="00C96329">
            <w:pPr>
              <w:spacing w:line="276" w:lineRule="auto"/>
              <w:jc w:val="both"/>
              <w:rPr>
                <w:sz w:val="24"/>
                <w:szCs w:val="24"/>
              </w:rPr>
            </w:pPr>
            <w:r w:rsidRPr="00C96329">
              <w:rPr>
                <w:sz w:val="24"/>
                <w:szCs w:val="24"/>
              </w:rPr>
              <w:t>        return response($pdf-&gt;output(), 200, [</w:t>
            </w:r>
          </w:p>
          <w:p w14:paraId="5447B4DD" w14:textId="77777777" w:rsidR="00C96329" w:rsidRPr="00C96329" w:rsidRDefault="00C96329" w:rsidP="00C96329">
            <w:pPr>
              <w:spacing w:line="276" w:lineRule="auto"/>
              <w:jc w:val="both"/>
              <w:rPr>
                <w:sz w:val="24"/>
                <w:szCs w:val="24"/>
              </w:rPr>
            </w:pPr>
            <w:r w:rsidRPr="00C96329">
              <w:rPr>
                <w:sz w:val="24"/>
                <w:szCs w:val="24"/>
              </w:rPr>
              <w:t>            'Content-Type' =&gt; 'application/pdf',</w:t>
            </w:r>
          </w:p>
          <w:p w14:paraId="5DF276A6" w14:textId="77777777" w:rsidR="00C96329" w:rsidRPr="00C96329" w:rsidRDefault="00C96329" w:rsidP="00C96329">
            <w:pPr>
              <w:spacing w:line="276" w:lineRule="auto"/>
              <w:jc w:val="both"/>
              <w:rPr>
                <w:sz w:val="24"/>
                <w:szCs w:val="24"/>
              </w:rPr>
            </w:pPr>
            <w:r w:rsidRPr="00C96329">
              <w:rPr>
                <w:sz w:val="24"/>
                <w:szCs w:val="24"/>
              </w:rPr>
              <w:t>            'Content-Disposition' =&gt; 'inline;',</w:t>
            </w:r>
          </w:p>
          <w:p w14:paraId="39BE9B84" w14:textId="77777777" w:rsidR="00C96329" w:rsidRPr="00C96329" w:rsidRDefault="00C96329" w:rsidP="00C96329">
            <w:pPr>
              <w:spacing w:line="276" w:lineRule="auto"/>
              <w:jc w:val="both"/>
              <w:rPr>
                <w:sz w:val="24"/>
                <w:szCs w:val="24"/>
              </w:rPr>
            </w:pPr>
            <w:r w:rsidRPr="00C96329">
              <w:rPr>
                <w:sz w:val="24"/>
                <w:szCs w:val="24"/>
              </w:rPr>
              <w:t>        ]);</w:t>
            </w:r>
          </w:p>
          <w:p w14:paraId="4B71C10B" w14:textId="13B95E08" w:rsidR="00F762CB" w:rsidRDefault="00C96329" w:rsidP="00F762CB">
            <w:pPr>
              <w:spacing w:line="276" w:lineRule="auto"/>
              <w:jc w:val="both"/>
              <w:rPr>
                <w:sz w:val="24"/>
                <w:szCs w:val="24"/>
              </w:rPr>
            </w:pPr>
            <w:r w:rsidRPr="00C96329">
              <w:rPr>
                <w:sz w:val="24"/>
                <w:szCs w:val="24"/>
              </w:rPr>
              <w:t>    }</w:t>
            </w:r>
          </w:p>
        </w:tc>
      </w:tr>
    </w:tbl>
    <w:p w14:paraId="6B6C89E4" w14:textId="772EBD55" w:rsidR="000241EE" w:rsidRPr="006B0D6D" w:rsidRDefault="00F762CB" w:rsidP="00111EB6">
      <w:pPr>
        <w:spacing w:line="480" w:lineRule="auto"/>
        <w:jc w:val="both"/>
        <w:rPr>
          <w:sz w:val="24"/>
          <w:szCs w:val="24"/>
        </w:rPr>
      </w:pPr>
      <w:r>
        <w:rPr>
          <w:sz w:val="24"/>
          <w:szCs w:val="24"/>
        </w:rPr>
        <w:lastRenderedPageBreak/>
        <w:t xml:space="preserve">   </w:t>
      </w:r>
    </w:p>
    <w:p w14:paraId="75C9593D" w14:textId="65468043" w:rsidR="00C35FBC" w:rsidRDefault="00B708FD" w:rsidP="00823AD7">
      <w:pPr>
        <w:spacing w:line="480" w:lineRule="auto"/>
        <w:ind w:left="720"/>
        <w:jc w:val="both"/>
        <w:rPr>
          <w:b/>
          <w:bCs/>
          <w:sz w:val="24"/>
          <w:szCs w:val="24"/>
        </w:rPr>
      </w:pPr>
      <w:r>
        <w:rPr>
          <w:b/>
          <w:bCs/>
          <w:sz w:val="24"/>
          <w:szCs w:val="24"/>
        </w:rPr>
        <w:t>5.2.4. Proses pada Halaman Transaksi Penjualan</w:t>
      </w:r>
    </w:p>
    <w:p w14:paraId="22C3BA60" w14:textId="77777777" w:rsidR="00852701" w:rsidRDefault="00B708FD" w:rsidP="00823AD7">
      <w:pPr>
        <w:spacing w:line="480" w:lineRule="auto"/>
        <w:ind w:left="720"/>
        <w:jc w:val="both"/>
        <w:rPr>
          <w:sz w:val="24"/>
          <w:szCs w:val="24"/>
        </w:rPr>
      </w:pPr>
      <w:r>
        <w:rPr>
          <w:b/>
          <w:bCs/>
          <w:sz w:val="24"/>
          <w:szCs w:val="24"/>
        </w:rPr>
        <w:tab/>
      </w:r>
      <w:r>
        <w:rPr>
          <w:sz w:val="24"/>
          <w:szCs w:val="24"/>
        </w:rPr>
        <w:t xml:space="preserve">Halaman transaksi penjualan akan menampilkan data transaksi penjualan ke </w:t>
      </w:r>
      <w:r w:rsidRPr="00E4200F">
        <w:rPr>
          <w:i/>
          <w:iCs/>
          <w:sz w:val="24"/>
          <w:szCs w:val="24"/>
        </w:rPr>
        <w:t>customer</w:t>
      </w:r>
      <w:r>
        <w:rPr>
          <w:sz w:val="24"/>
          <w:szCs w:val="24"/>
        </w:rPr>
        <w:t xml:space="preserve">. Data transaksi diambil menggunakan fungsi jual yang berparameter </w:t>
      </w:r>
      <w:r w:rsidRPr="00E4200F">
        <w:rPr>
          <w:i/>
          <w:iCs/>
          <w:sz w:val="24"/>
          <w:szCs w:val="24"/>
        </w:rPr>
        <w:t>request</w:t>
      </w:r>
      <w:r>
        <w:rPr>
          <w:sz w:val="24"/>
          <w:szCs w:val="24"/>
        </w:rPr>
        <w:t xml:space="preserve"> untuk menerima data </w:t>
      </w:r>
      <w:r w:rsidRPr="00E4200F">
        <w:rPr>
          <w:i/>
          <w:iCs/>
          <w:sz w:val="24"/>
          <w:szCs w:val="24"/>
        </w:rPr>
        <w:t>filter</w:t>
      </w:r>
      <w:r>
        <w:rPr>
          <w:sz w:val="24"/>
          <w:szCs w:val="24"/>
        </w:rPr>
        <w:t xml:space="preserve"> berdasarkan tanggal yang akan dikirim ke fungsi ini jika pengguna menginputkan suatu tanggal pada </w:t>
      </w:r>
      <w:r w:rsidRPr="00B7282E">
        <w:rPr>
          <w:i/>
          <w:iCs/>
          <w:sz w:val="24"/>
          <w:szCs w:val="24"/>
        </w:rPr>
        <w:t>date picker</w:t>
      </w:r>
      <w:r>
        <w:rPr>
          <w:sz w:val="24"/>
          <w:szCs w:val="24"/>
        </w:rPr>
        <w:t xml:space="preserve"> di halaman transaksi penjualan. Jika tanggal </w:t>
      </w:r>
      <w:r w:rsidRPr="00B7282E">
        <w:rPr>
          <w:i/>
          <w:iCs/>
          <w:sz w:val="24"/>
          <w:szCs w:val="24"/>
        </w:rPr>
        <w:t>filter</w:t>
      </w:r>
      <w:r>
        <w:rPr>
          <w:sz w:val="24"/>
          <w:szCs w:val="24"/>
        </w:rPr>
        <w:t xml:space="preserve"> tersebut didapatkan, maka data tersebut akan disertakan pada </w:t>
      </w:r>
      <w:r w:rsidRPr="00B7282E">
        <w:rPr>
          <w:i/>
          <w:iCs/>
          <w:sz w:val="24"/>
          <w:szCs w:val="24"/>
        </w:rPr>
        <w:t>query</w:t>
      </w:r>
      <w:r>
        <w:rPr>
          <w:sz w:val="24"/>
          <w:szCs w:val="24"/>
        </w:rPr>
        <w:t xml:space="preserve"> </w:t>
      </w:r>
      <w:r w:rsidR="00852701">
        <w:rPr>
          <w:sz w:val="24"/>
          <w:szCs w:val="24"/>
        </w:rPr>
        <w:t xml:space="preserve">tabel jual agar pada proses pengambilan data transaksi, hanya diambil data yang memiliki </w:t>
      </w:r>
      <w:r w:rsidR="00852701" w:rsidRPr="00B7282E">
        <w:rPr>
          <w:i/>
          <w:iCs/>
          <w:sz w:val="24"/>
          <w:szCs w:val="24"/>
        </w:rPr>
        <w:t>value</w:t>
      </w:r>
      <w:r w:rsidR="00852701">
        <w:rPr>
          <w:sz w:val="24"/>
          <w:szCs w:val="24"/>
        </w:rPr>
        <w:t xml:space="preserve"> kolom tanggal yang sama dengan tanggal </w:t>
      </w:r>
      <w:r w:rsidR="00852701" w:rsidRPr="00B7282E">
        <w:rPr>
          <w:i/>
          <w:iCs/>
          <w:sz w:val="24"/>
          <w:szCs w:val="24"/>
        </w:rPr>
        <w:t>filter</w:t>
      </w:r>
      <w:r w:rsidR="00852701">
        <w:rPr>
          <w:sz w:val="24"/>
          <w:szCs w:val="24"/>
        </w:rPr>
        <w:t xml:space="preserve">. Jika tidak ada </w:t>
      </w:r>
      <w:r w:rsidR="00852701" w:rsidRPr="00B7282E">
        <w:rPr>
          <w:i/>
          <w:iCs/>
          <w:sz w:val="24"/>
          <w:szCs w:val="24"/>
        </w:rPr>
        <w:t>request</w:t>
      </w:r>
      <w:r w:rsidR="00852701">
        <w:rPr>
          <w:sz w:val="24"/>
          <w:szCs w:val="24"/>
        </w:rPr>
        <w:t xml:space="preserve"> dari halaman transaksi penjualan, maka proses </w:t>
      </w:r>
      <w:r w:rsidR="00852701" w:rsidRPr="00B7282E">
        <w:rPr>
          <w:i/>
          <w:iCs/>
          <w:sz w:val="24"/>
          <w:szCs w:val="24"/>
        </w:rPr>
        <w:t>filter</w:t>
      </w:r>
      <w:r w:rsidR="00852701">
        <w:rPr>
          <w:sz w:val="24"/>
          <w:szCs w:val="24"/>
        </w:rPr>
        <w:t xml:space="preserve"> tidak akan dijalankan sehingga fungsi </w:t>
      </w:r>
      <w:r w:rsidR="00852701" w:rsidRPr="00B7282E">
        <w:rPr>
          <w:i/>
          <w:iCs/>
          <w:sz w:val="24"/>
          <w:szCs w:val="24"/>
        </w:rPr>
        <w:t>query</w:t>
      </w:r>
      <w:r w:rsidR="00852701">
        <w:rPr>
          <w:sz w:val="24"/>
          <w:szCs w:val="24"/>
        </w:rPr>
        <w:t xml:space="preserve"> akan mengambil seluruh data transaksi penjualan. </w:t>
      </w:r>
      <w:r w:rsidR="00852701">
        <w:rPr>
          <w:sz w:val="24"/>
          <w:szCs w:val="24"/>
        </w:rPr>
        <w:lastRenderedPageBreak/>
        <w:t xml:space="preserve">Data transaksi akan diurutkan berdasarkan tanggal secara </w:t>
      </w:r>
      <w:r w:rsidR="00852701" w:rsidRPr="00B7282E">
        <w:rPr>
          <w:i/>
          <w:iCs/>
          <w:sz w:val="24"/>
          <w:szCs w:val="24"/>
        </w:rPr>
        <w:t>descending</w:t>
      </w:r>
      <w:r w:rsidR="00852701">
        <w:rPr>
          <w:sz w:val="24"/>
          <w:szCs w:val="24"/>
        </w:rPr>
        <w:t xml:space="preserve"> sehingga transaksi dengan tanggal terbaru akan ditampilkan terlebih dahulu pada tabel. Fitur </w:t>
      </w:r>
      <w:r w:rsidR="00852701" w:rsidRPr="00B7282E">
        <w:rPr>
          <w:i/>
          <w:iCs/>
          <w:sz w:val="24"/>
          <w:szCs w:val="24"/>
        </w:rPr>
        <w:t>paging</w:t>
      </w:r>
      <w:r w:rsidR="00852701">
        <w:rPr>
          <w:sz w:val="24"/>
          <w:szCs w:val="24"/>
        </w:rPr>
        <w:t xml:space="preserve"> juga diterapkan dengan menampilkan 5 data transaksi untuk setiap halaman. Untuk data </w:t>
      </w:r>
      <w:r w:rsidR="00852701" w:rsidRPr="00B7282E">
        <w:rPr>
          <w:i/>
          <w:iCs/>
          <w:sz w:val="24"/>
          <w:szCs w:val="24"/>
        </w:rPr>
        <w:t>customer</w:t>
      </w:r>
      <w:r w:rsidR="00852701">
        <w:rPr>
          <w:sz w:val="24"/>
          <w:szCs w:val="24"/>
        </w:rPr>
        <w:t xml:space="preserve"> akan diambil dari tabel </w:t>
      </w:r>
      <w:r w:rsidR="00852701" w:rsidRPr="00B7282E">
        <w:rPr>
          <w:i/>
          <w:iCs/>
          <w:sz w:val="24"/>
          <w:szCs w:val="24"/>
        </w:rPr>
        <w:t>customer</w:t>
      </w:r>
      <w:r w:rsidR="00852701">
        <w:rPr>
          <w:sz w:val="24"/>
          <w:szCs w:val="24"/>
        </w:rPr>
        <w:t xml:space="preserve">. Data transaksi penjualan dan </w:t>
      </w:r>
      <w:r w:rsidR="00852701" w:rsidRPr="00B7282E">
        <w:rPr>
          <w:i/>
          <w:iCs/>
          <w:sz w:val="24"/>
          <w:szCs w:val="24"/>
        </w:rPr>
        <w:t>customer</w:t>
      </w:r>
      <w:r w:rsidR="00852701">
        <w:rPr>
          <w:sz w:val="24"/>
          <w:szCs w:val="24"/>
        </w:rPr>
        <w:t xml:space="preserve"> akan dikirim ke halaman transaksi penjualan untuk ditampilkan pada tabel. Sintaks dari proses pengambilan data transaksi ini telah dijabarkan pada listing di bawah ini.</w:t>
      </w:r>
    </w:p>
    <w:p w14:paraId="29D50695" w14:textId="3E285B26" w:rsidR="00852701" w:rsidRDefault="00852701" w:rsidP="00823AD7">
      <w:pPr>
        <w:spacing w:line="480" w:lineRule="auto"/>
        <w:ind w:left="720"/>
        <w:jc w:val="both"/>
        <w:rPr>
          <w:b/>
          <w:bCs/>
          <w:sz w:val="24"/>
          <w:szCs w:val="24"/>
        </w:rPr>
      </w:pPr>
      <w:r>
        <w:rPr>
          <w:b/>
          <w:bCs/>
          <w:sz w:val="24"/>
          <w:szCs w:val="24"/>
        </w:rPr>
        <w:t>Listing 5.</w:t>
      </w:r>
      <w:r w:rsidR="00097C43">
        <w:rPr>
          <w:b/>
          <w:bCs/>
          <w:sz w:val="24"/>
          <w:szCs w:val="24"/>
        </w:rPr>
        <w:t>9</w:t>
      </w:r>
      <w:r>
        <w:rPr>
          <w:b/>
          <w:bCs/>
          <w:sz w:val="24"/>
          <w:szCs w:val="24"/>
        </w:rPr>
        <w:t>. Proses Pengambilan Data Transaksi Penjualan</w:t>
      </w:r>
    </w:p>
    <w:tbl>
      <w:tblPr>
        <w:tblStyle w:val="TableGrid"/>
        <w:tblW w:w="0" w:type="auto"/>
        <w:tblInd w:w="720" w:type="dxa"/>
        <w:tblLook w:val="04A0" w:firstRow="1" w:lastRow="0" w:firstColumn="1" w:lastColumn="0" w:noHBand="0" w:noVBand="1"/>
      </w:tblPr>
      <w:tblGrid>
        <w:gridCol w:w="7201"/>
      </w:tblGrid>
      <w:tr w:rsidR="00852701" w14:paraId="2727D305" w14:textId="77777777" w:rsidTr="00852701">
        <w:tc>
          <w:tcPr>
            <w:tcW w:w="7921" w:type="dxa"/>
          </w:tcPr>
          <w:p w14:paraId="082C4B17" w14:textId="77777777" w:rsidR="00852701" w:rsidRPr="00852701" w:rsidRDefault="00852701" w:rsidP="00852701">
            <w:pPr>
              <w:spacing w:line="276" w:lineRule="auto"/>
              <w:jc w:val="both"/>
              <w:rPr>
                <w:sz w:val="24"/>
                <w:szCs w:val="24"/>
              </w:rPr>
            </w:pPr>
            <w:r w:rsidRPr="00852701">
              <w:rPr>
                <w:sz w:val="24"/>
                <w:szCs w:val="24"/>
              </w:rPr>
              <w:t>public function jual(Request $request){</w:t>
            </w:r>
          </w:p>
          <w:p w14:paraId="26496D13" w14:textId="77777777" w:rsidR="00852701" w:rsidRPr="00852701" w:rsidRDefault="00852701" w:rsidP="00852701">
            <w:pPr>
              <w:spacing w:line="276" w:lineRule="auto"/>
              <w:jc w:val="both"/>
              <w:rPr>
                <w:sz w:val="24"/>
                <w:szCs w:val="24"/>
              </w:rPr>
            </w:pPr>
            <w:r w:rsidRPr="00852701">
              <w:rPr>
                <w:sz w:val="24"/>
                <w:szCs w:val="24"/>
              </w:rPr>
              <w:t>        $selectedDate = $request-&gt;get('selectedDateJual');</w:t>
            </w:r>
          </w:p>
          <w:p w14:paraId="69EA42D3" w14:textId="77777777" w:rsidR="00852701" w:rsidRPr="00852701" w:rsidRDefault="00852701" w:rsidP="00852701">
            <w:pPr>
              <w:spacing w:line="276" w:lineRule="auto"/>
              <w:jc w:val="both"/>
              <w:rPr>
                <w:sz w:val="24"/>
                <w:szCs w:val="24"/>
              </w:rPr>
            </w:pPr>
          </w:p>
          <w:p w14:paraId="5B127915" w14:textId="77777777" w:rsidR="00852701" w:rsidRPr="00852701" w:rsidRDefault="00852701" w:rsidP="00852701">
            <w:pPr>
              <w:spacing w:line="276" w:lineRule="auto"/>
              <w:jc w:val="both"/>
              <w:rPr>
                <w:sz w:val="24"/>
                <w:szCs w:val="24"/>
              </w:rPr>
            </w:pPr>
            <w:r w:rsidRPr="00852701">
              <w:rPr>
                <w:sz w:val="24"/>
                <w:szCs w:val="24"/>
              </w:rPr>
              <w:t>        $query = Jual::query();</w:t>
            </w:r>
          </w:p>
          <w:p w14:paraId="6EBC1210" w14:textId="77777777" w:rsidR="00852701" w:rsidRPr="00852701" w:rsidRDefault="00852701" w:rsidP="00852701">
            <w:pPr>
              <w:spacing w:line="276" w:lineRule="auto"/>
              <w:jc w:val="both"/>
              <w:rPr>
                <w:sz w:val="24"/>
                <w:szCs w:val="24"/>
              </w:rPr>
            </w:pPr>
          </w:p>
          <w:p w14:paraId="400DDE2F" w14:textId="77777777" w:rsidR="00852701" w:rsidRPr="00852701" w:rsidRDefault="00852701" w:rsidP="00852701">
            <w:pPr>
              <w:spacing w:line="276" w:lineRule="auto"/>
              <w:jc w:val="both"/>
              <w:rPr>
                <w:sz w:val="24"/>
                <w:szCs w:val="24"/>
              </w:rPr>
            </w:pPr>
            <w:r w:rsidRPr="00852701">
              <w:rPr>
                <w:sz w:val="24"/>
                <w:szCs w:val="24"/>
              </w:rPr>
              <w:t>        if($selectedDate){</w:t>
            </w:r>
          </w:p>
          <w:p w14:paraId="6F1179FA" w14:textId="77777777" w:rsidR="00852701" w:rsidRPr="00852701" w:rsidRDefault="00852701" w:rsidP="00852701">
            <w:pPr>
              <w:spacing w:line="276" w:lineRule="auto"/>
              <w:jc w:val="both"/>
              <w:rPr>
                <w:sz w:val="24"/>
                <w:szCs w:val="24"/>
              </w:rPr>
            </w:pPr>
            <w:r w:rsidRPr="00852701">
              <w:rPr>
                <w:sz w:val="24"/>
                <w:szCs w:val="24"/>
              </w:rPr>
              <w:t>            $query-&gt;where('tanggal', $selectedDate);</w:t>
            </w:r>
          </w:p>
          <w:p w14:paraId="0C8161E9" w14:textId="77777777" w:rsidR="00852701" w:rsidRPr="00852701" w:rsidRDefault="00852701" w:rsidP="00852701">
            <w:pPr>
              <w:spacing w:line="276" w:lineRule="auto"/>
              <w:jc w:val="both"/>
              <w:rPr>
                <w:sz w:val="24"/>
                <w:szCs w:val="24"/>
              </w:rPr>
            </w:pPr>
            <w:r w:rsidRPr="00852701">
              <w:rPr>
                <w:sz w:val="24"/>
                <w:szCs w:val="24"/>
              </w:rPr>
              <w:t>        }</w:t>
            </w:r>
          </w:p>
          <w:p w14:paraId="5A95E54F" w14:textId="77777777" w:rsidR="00852701" w:rsidRPr="00852701" w:rsidRDefault="00852701" w:rsidP="00852701">
            <w:pPr>
              <w:spacing w:line="276" w:lineRule="auto"/>
              <w:jc w:val="both"/>
              <w:rPr>
                <w:sz w:val="24"/>
                <w:szCs w:val="24"/>
              </w:rPr>
            </w:pPr>
          </w:p>
          <w:p w14:paraId="438AF458" w14:textId="77777777" w:rsidR="00852701" w:rsidRPr="00852701" w:rsidRDefault="00852701" w:rsidP="00852701">
            <w:pPr>
              <w:spacing w:line="276" w:lineRule="auto"/>
              <w:jc w:val="both"/>
              <w:rPr>
                <w:sz w:val="24"/>
                <w:szCs w:val="24"/>
              </w:rPr>
            </w:pPr>
            <w:r w:rsidRPr="00852701">
              <w:rPr>
                <w:sz w:val="24"/>
                <w:szCs w:val="24"/>
              </w:rPr>
              <w:t>        $jual = $query-&gt;orderBy('tanggal', 'desc')-&gt;paginate(5);</w:t>
            </w:r>
          </w:p>
          <w:p w14:paraId="44CCBC58" w14:textId="77777777" w:rsidR="00852701" w:rsidRPr="00852701" w:rsidRDefault="00852701" w:rsidP="00852701">
            <w:pPr>
              <w:spacing w:line="276" w:lineRule="auto"/>
              <w:jc w:val="both"/>
              <w:rPr>
                <w:sz w:val="24"/>
                <w:szCs w:val="24"/>
              </w:rPr>
            </w:pPr>
          </w:p>
          <w:p w14:paraId="7D6256C7" w14:textId="77777777" w:rsidR="00852701" w:rsidRPr="00852701" w:rsidRDefault="00852701" w:rsidP="00852701">
            <w:pPr>
              <w:spacing w:line="276" w:lineRule="auto"/>
              <w:jc w:val="both"/>
              <w:rPr>
                <w:sz w:val="24"/>
                <w:szCs w:val="24"/>
              </w:rPr>
            </w:pPr>
            <w:r w:rsidRPr="00852701">
              <w:rPr>
                <w:sz w:val="24"/>
                <w:szCs w:val="24"/>
              </w:rPr>
              <w:t>        $customer = Customer::all();</w:t>
            </w:r>
          </w:p>
          <w:p w14:paraId="40A81631" w14:textId="77777777" w:rsidR="00852701" w:rsidRPr="00852701" w:rsidRDefault="00852701" w:rsidP="00852701">
            <w:pPr>
              <w:spacing w:line="276" w:lineRule="auto"/>
              <w:jc w:val="both"/>
              <w:rPr>
                <w:sz w:val="24"/>
                <w:szCs w:val="24"/>
              </w:rPr>
            </w:pPr>
          </w:p>
          <w:p w14:paraId="0B68200F" w14:textId="77777777" w:rsidR="00852701" w:rsidRPr="00852701" w:rsidRDefault="00852701" w:rsidP="00852701">
            <w:pPr>
              <w:spacing w:line="276" w:lineRule="auto"/>
              <w:jc w:val="both"/>
              <w:rPr>
                <w:sz w:val="24"/>
                <w:szCs w:val="24"/>
              </w:rPr>
            </w:pPr>
            <w:r w:rsidRPr="00852701">
              <w:rPr>
                <w:sz w:val="24"/>
                <w:szCs w:val="24"/>
              </w:rPr>
              <w:t>        return view('transaksi.jual',compact('jual','customer','selectedDate'));</w:t>
            </w:r>
          </w:p>
          <w:p w14:paraId="77482E5E" w14:textId="16944622" w:rsidR="00852701" w:rsidRDefault="00852701" w:rsidP="00852701">
            <w:pPr>
              <w:spacing w:line="276" w:lineRule="auto"/>
              <w:jc w:val="both"/>
              <w:rPr>
                <w:sz w:val="24"/>
                <w:szCs w:val="24"/>
              </w:rPr>
            </w:pPr>
            <w:r w:rsidRPr="00852701">
              <w:rPr>
                <w:sz w:val="24"/>
                <w:szCs w:val="24"/>
              </w:rPr>
              <w:t>    }</w:t>
            </w:r>
          </w:p>
        </w:tc>
      </w:tr>
    </w:tbl>
    <w:p w14:paraId="6A89D9B3" w14:textId="0E35323D" w:rsidR="00B708FD" w:rsidRDefault="00852701" w:rsidP="00823AD7">
      <w:pPr>
        <w:spacing w:line="480" w:lineRule="auto"/>
        <w:ind w:left="720"/>
        <w:jc w:val="both"/>
        <w:rPr>
          <w:sz w:val="24"/>
          <w:szCs w:val="24"/>
        </w:rPr>
      </w:pPr>
      <w:r>
        <w:rPr>
          <w:sz w:val="24"/>
          <w:szCs w:val="24"/>
        </w:rPr>
        <w:t xml:space="preserve"> </w:t>
      </w:r>
    </w:p>
    <w:p w14:paraId="09880C73" w14:textId="77777777" w:rsidR="003A2A9F" w:rsidRDefault="006B1351" w:rsidP="00823AD7">
      <w:pPr>
        <w:spacing w:line="480" w:lineRule="auto"/>
        <w:ind w:left="720"/>
        <w:jc w:val="both"/>
        <w:rPr>
          <w:sz w:val="24"/>
          <w:szCs w:val="24"/>
        </w:rPr>
      </w:pPr>
      <w:r>
        <w:rPr>
          <w:sz w:val="24"/>
          <w:szCs w:val="24"/>
        </w:rPr>
        <w:tab/>
        <w:t xml:space="preserve">Pada halaman ini, disediakan juga tombol “Tambah Transaksi” yang akan mengarahkan pengguna menuju halaman tambah transaksi. Pengguna dapat menginputkan informasi transaksi </w:t>
      </w:r>
      <w:r w:rsidR="003A2A9F">
        <w:rPr>
          <w:sz w:val="24"/>
          <w:szCs w:val="24"/>
        </w:rPr>
        <w:t xml:space="preserve">serta </w:t>
      </w:r>
      <w:r w:rsidR="003A2A9F" w:rsidRPr="00B7282E">
        <w:rPr>
          <w:i/>
          <w:iCs/>
          <w:sz w:val="24"/>
          <w:szCs w:val="24"/>
        </w:rPr>
        <w:t>detail</w:t>
      </w:r>
      <w:r w:rsidR="003A2A9F">
        <w:rPr>
          <w:sz w:val="24"/>
          <w:szCs w:val="24"/>
        </w:rPr>
        <w:t xml:space="preserve"> </w:t>
      </w:r>
      <w:r>
        <w:rPr>
          <w:sz w:val="24"/>
          <w:szCs w:val="24"/>
        </w:rPr>
        <w:t xml:space="preserve">penjualan baru dengan memasukkan data ke kumpulan </w:t>
      </w:r>
      <w:r w:rsidRPr="00B7282E">
        <w:rPr>
          <w:i/>
          <w:iCs/>
          <w:sz w:val="24"/>
          <w:szCs w:val="24"/>
        </w:rPr>
        <w:t>input field</w:t>
      </w:r>
      <w:r>
        <w:rPr>
          <w:sz w:val="24"/>
          <w:szCs w:val="24"/>
        </w:rPr>
        <w:t xml:space="preserve">. Setelah proses </w:t>
      </w:r>
      <w:r w:rsidRPr="00B7282E">
        <w:rPr>
          <w:i/>
          <w:iCs/>
          <w:sz w:val="24"/>
          <w:szCs w:val="24"/>
        </w:rPr>
        <w:t>input</w:t>
      </w:r>
      <w:r>
        <w:rPr>
          <w:sz w:val="24"/>
          <w:szCs w:val="24"/>
        </w:rPr>
        <w:t xml:space="preserve"> selesai dilakukan, informasi-informasi tersebut kemudian dikirim ke fungsi </w:t>
      </w:r>
      <w:r w:rsidRPr="00B7282E">
        <w:rPr>
          <w:i/>
          <w:iCs/>
          <w:sz w:val="24"/>
          <w:szCs w:val="24"/>
        </w:rPr>
        <w:t>store</w:t>
      </w:r>
      <w:r>
        <w:rPr>
          <w:sz w:val="24"/>
          <w:szCs w:val="24"/>
        </w:rPr>
        <w:t xml:space="preserve"> </w:t>
      </w:r>
      <w:r w:rsidR="003A2A9F">
        <w:rPr>
          <w:sz w:val="24"/>
          <w:szCs w:val="24"/>
        </w:rPr>
        <w:t xml:space="preserve">yang akan menerima semua data untuk dimasukkan ke </w:t>
      </w:r>
      <w:r w:rsidR="003A2A9F" w:rsidRPr="00B7282E">
        <w:rPr>
          <w:i/>
          <w:iCs/>
          <w:sz w:val="24"/>
          <w:szCs w:val="24"/>
        </w:rPr>
        <w:t>database</w:t>
      </w:r>
      <w:r w:rsidR="003A2A9F">
        <w:rPr>
          <w:sz w:val="24"/>
          <w:szCs w:val="24"/>
        </w:rPr>
        <w:t xml:space="preserve">. Setelah </w:t>
      </w:r>
      <w:r w:rsidR="003A2A9F">
        <w:rPr>
          <w:sz w:val="24"/>
          <w:szCs w:val="24"/>
        </w:rPr>
        <w:lastRenderedPageBreak/>
        <w:t xml:space="preserve">itu, pengguna akan diarahkan kembali ke halaman transaksi penjualan dan muncul notifikasi bahwa proses penambahan transaksi serta </w:t>
      </w:r>
      <w:r w:rsidR="003A2A9F" w:rsidRPr="00B7282E">
        <w:rPr>
          <w:i/>
          <w:iCs/>
          <w:sz w:val="24"/>
          <w:szCs w:val="24"/>
        </w:rPr>
        <w:t>detail</w:t>
      </w:r>
      <w:r w:rsidR="003A2A9F">
        <w:rPr>
          <w:sz w:val="24"/>
          <w:szCs w:val="24"/>
        </w:rPr>
        <w:t xml:space="preserve"> berhasil dilakukan. Sintaks dari proses diatas dapat dilihat pada listing di bawah ini.</w:t>
      </w:r>
    </w:p>
    <w:p w14:paraId="57D7CE0E" w14:textId="77777777" w:rsidR="00097C43" w:rsidRDefault="00097C43" w:rsidP="00823AD7">
      <w:pPr>
        <w:spacing w:line="480" w:lineRule="auto"/>
        <w:ind w:left="720"/>
        <w:jc w:val="both"/>
        <w:rPr>
          <w:sz w:val="24"/>
          <w:szCs w:val="24"/>
        </w:rPr>
      </w:pPr>
    </w:p>
    <w:p w14:paraId="6601C811" w14:textId="2DE70EB0" w:rsidR="004D6B3B" w:rsidRPr="004D6B3B" w:rsidRDefault="003A2A9F" w:rsidP="004D6B3B">
      <w:pPr>
        <w:spacing w:line="480" w:lineRule="auto"/>
        <w:ind w:left="720"/>
        <w:jc w:val="both"/>
        <w:rPr>
          <w:b/>
          <w:bCs/>
          <w:sz w:val="24"/>
          <w:szCs w:val="24"/>
        </w:rPr>
      </w:pPr>
      <w:r>
        <w:rPr>
          <w:b/>
          <w:bCs/>
          <w:sz w:val="24"/>
          <w:szCs w:val="24"/>
        </w:rPr>
        <w:t>Listing 5.1</w:t>
      </w:r>
      <w:r w:rsidR="00097C43">
        <w:rPr>
          <w:b/>
          <w:bCs/>
          <w:sz w:val="24"/>
          <w:szCs w:val="24"/>
        </w:rPr>
        <w:t>0</w:t>
      </w:r>
      <w:r>
        <w:rPr>
          <w:b/>
          <w:bCs/>
          <w:sz w:val="24"/>
          <w:szCs w:val="24"/>
        </w:rPr>
        <w:t xml:space="preserve">. Proses Tambah </w:t>
      </w:r>
      <w:r w:rsidRPr="00B7282E">
        <w:rPr>
          <w:b/>
          <w:bCs/>
          <w:i/>
          <w:iCs/>
          <w:sz w:val="24"/>
          <w:szCs w:val="24"/>
        </w:rPr>
        <w:t>Detail</w:t>
      </w:r>
      <w:r>
        <w:rPr>
          <w:b/>
          <w:bCs/>
          <w:sz w:val="24"/>
          <w:szCs w:val="24"/>
        </w:rPr>
        <w:t xml:space="preserve"> dan Transaksi Penjualan</w:t>
      </w:r>
    </w:p>
    <w:tbl>
      <w:tblPr>
        <w:tblStyle w:val="TableGrid"/>
        <w:tblW w:w="0" w:type="auto"/>
        <w:tblInd w:w="720" w:type="dxa"/>
        <w:tblLook w:val="04A0" w:firstRow="1" w:lastRow="0" w:firstColumn="1" w:lastColumn="0" w:noHBand="0" w:noVBand="1"/>
      </w:tblPr>
      <w:tblGrid>
        <w:gridCol w:w="7201"/>
      </w:tblGrid>
      <w:tr w:rsidR="004D6B3B" w14:paraId="6787820E" w14:textId="77777777" w:rsidTr="004D6B3B">
        <w:tc>
          <w:tcPr>
            <w:tcW w:w="7921" w:type="dxa"/>
          </w:tcPr>
          <w:p w14:paraId="5068D5CC" w14:textId="77777777" w:rsidR="005E48B6" w:rsidRPr="005E48B6" w:rsidRDefault="005E48B6" w:rsidP="005E48B6">
            <w:pPr>
              <w:spacing w:line="276" w:lineRule="auto"/>
              <w:jc w:val="both"/>
              <w:rPr>
                <w:sz w:val="24"/>
                <w:szCs w:val="24"/>
              </w:rPr>
            </w:pPr>
            <w:r w:rsidRPr="005E48B6">
              <w:rPr>
                <w:sz w:val="24"/>
                <w:szCs w:val="24"/>
              </w:rPr>
              <w:t>public function store(Request $request)</w:t>
            </w:r>
          </w:p>
          <w:p w14:paraId="5D162735" w14:textId="10074165" w:rsidR="005E48B6" w:rsidRPr="005E48B6" w:rsidRDefault="005E48B6" w:rsidP="005E48B6">
            <w:pPr>
              <w:spacing w:line="276" w:lineRule="auto"/>
              <w:jc w:val="both"/>
              <w:rPr>
                <w:sz w:val="24"/>
                <w:szCs w:val="24"/>
              </w:rPr>
            </w:pPr>
            <w:r w:rsidRPr="005E48B6">
              <w:rPr>
                <w:sz w:val="24"/>
                <w:szCs w:val="24"/>
              </w:rPr>
              <w:t xml:space="preserve">    {</w:t>
            </w:r>
          </w:p>
          <w:p w14:paraId="35EB0F92" w14:textId="77777777" w:rsidR="005E48B6" w:rsidRPr="005E48B6" w:rsidRDefault="005E48B6" w:rsidP="005E48B6">
            <w:pPr>
              <w:spacing w:line="276" w:lineRule="auto"/>
              <w:jc w:val="both"/>
              <w:rPr>
                <w:sz w:val="24"/>
                <w:szCs w:val="24"/>
              </w:rPr>
            </w:pPr>
            <w:r w:rsidRPr="005E48B6">
              <w:rPr>
                <w:sz w:val="24"/>
                <w:szCs w:val="24"/>
              </w:rPr>
              <w:t xml:space="preserve">        $data = new Jual();</w:t>
            </w:r>
          </w:p>
          <w:p w14:paraId="15C11C6C" w14:textId="77777777" w:rsidR="005E48B6" w:rsidRPr="005E48B6" w:rsidRDefault="005E48B6" w:rsidP="005E48B6">
            <w:pPr>
              <w:spacing w:line="276" w:lineRule="auto"/>
              <w:jc w:val="both"/>
              <w:rPr>
                <w:sz w:val="24"/>
                <w:szCs w:val="24"/>
              </w:rPr>
            </w:pPr>
            <w:r w:rsidRPr="005E48B6">
              <w:rPr>
                <w:sz w:val="24"/>
                <w:szCs w:val="24"/>
              </w:rPr>
              <w:t xml:space="preserve">        $data-&gt;no_bukti = $request-&gt;get('no_bukti');</w:t>
            </w:r>
          </w:p>
          <w:p w14:paraId="2C6C208B" w14:textId="77777777" w:rsidR="005E48B6" w:rsidRPr="005E48B6" w:rsidRDefault="005E48B6" w:rsidP="005E48B6">
            <w:pPr>
              <w:spacing w:line="276" w:lineRule="auto"/>
              <w:jc w:val="both"/>
              <w:rPr>
                <w:sz w:val="24"/>
                <w:szCs w:val="24"/>
              </w:rPr>
            </w:pPr>
            <w:r w:rsidRPr="005E48B6">
              <w:rPr>
                <w:sz w:val="24"/>
                <w:szCs w:val="24"/>
              </w:rPr>
              <w:t xml:space="preserve">        $data-&gt;tanggal = $request-&gt;get('datepicker');</w:t>
            </w:r>
          </w:p>
          <w:p w14:paraId="4B294F02" w14:textId="77777777" w:rsidR="005E48B6" w:rsidRPr="005E48B6" w:rsidRDefault="005E48B6" w:rsidP="005E48B6">
            <w:pPr>
              <w:spacing w:line="276" w:lineRule="auto"/>
              <w:jc w:val="both"/>
              <w:rPr>
                <w:sz w:val="24"/>
                <w:szCs w:val="24"/>
              </w:rPr>
            </w:pPr>
            <w:r w:rsidRPr="005E48B6">
              <w:rPr>
                <w:sz w:val="24"/>
                <w:szCs w:val="24"/>
              </w:rPr>
              <w:t xml:space="preserve">        $data-&gt;kode_cust = $request-&gt;get('select_customer');</w:t>
            </w:r>
          </w:p>
          <w:p w14:paraId="0AC8E9C1" w14:textId="77777777" w:rsidR="005E48B6" w:rsidRPr="005E48B6" w:rsidRDefault="005E48B6" w:rsidP="005E48B6">
            <w:pPr>
              <w:spacing w:line="276" w:lineRule="auto"/>
              <w:jc w:val="both"/>
              <w:rPr>
                <w:sz w:val="24"/>
                <w:szCs w:val="24"/>
              </w:rPr>
            </w:pPr>
            <w:r w:rsidRPr="005E48B6">
              <w:rPr>
                <w:sz w:val="24"/>
                <w:szCs w:val="24"/>
              </w:rPr>
              <w:t xml:space="preserve">        $data-&gt;sub_total = $request-&gt;get('sub_total');</w:t>
            </w:r>
          </w:p>
          <w:p w14:paraId="58BC4569" w14:textId="77777777" w:rsidR="005E48B6" w:rsidRPr="005E48B6" w:rsidRDefault="005E48B6" w:rsidP="005E48B6">
            <w:pPr>
              <w:spacing w:line="276" w:lineRule="auto"/>
              <w:jc w:val="both"/>
              <w:rPr>
                <w:sz w:val="24"/>
                <w:szCs w:val="24"/>
              </w:rPr>
            </w:pPr>
            <w:r w:rsidRPr="005E48B6">
              <w:rPr>
                <w:sz w:val="24"/>
                <w:szCs w:val="24"/>
              </w:rPr>
              <w:t xml:space="preserve">        $data-&gt;persen_ppn = $request-&gt;get('persen_ppn');</w:t>
            </w:r>
          </w:p>
          <w:p w14:paraId="49BFC51B" w14:textId="77777777" w:rsidR="005E48B6" w:rsidRPr="005E48B6" w:rsidRDefault="005E48B6" w:rsidP="005E48B6">
            <w:pPr>
              <w:spacing w:line="276" w:lineRule="auto"/>
              <w:jc w:val="both"/>
              <w:rPr>
                <w:sz w:val="24"/>
                <w:szCs w:val="24"/>
              </w:rPr>
            </w:pPr>
            <w:r w:rsidRPr="005E48B6">
              <w:rPr>
                <w:sz w:val="24"/>
                <w:szCs w:val="24"/>
              </w:rPr>
              <w:t xml:space="preserve">        $data-&gt;total = $request-&gt;get('total'); </w:t>
            </w:r>
          </w:p>
          <w:p w14:paraId="5CF96F3A" w14:textId="77777777" w:rsidR="005E48B6" w:rsidRPr="005E48B6" w:rsidRDefault="005E48B6" w:rsidP="005E48B6">
            <w:pPr>
              <w:spacing w:line="276" w:lineRule="auto"/>
              <w:jc w:val="both"/>
              <w:rPr>
                <w:sz w:val="24"/>
                <w:szCs w:val="24"/>
              </w:rPr>
            </w:pPr>
            <w:r w:rsidRPr="005E48B6">
              <w:rPr>
                <w:sz w:val="24"/>
                <w:szCs w:val="24"/>
              </w:rPr>
              <w:t xml:space="preserve">        $data-&gt;lunas = 'Belum Lunas';</w:t>
            </w:r>
          </w:p>
          <w:p w14:paraId="682CFCC7" w14:textId="77777777" w:rsidR="005E48B6" w:rsidRPr="005E48B6" w:rsidRDefault="005E48B6" w:rsidP="005E48B6">
            <w:pPr>
              <w:spacing w:line="276" w:lineRule="auto"/>
              <w:jc w:val="both"/>
              <w:rPr>
                <w:sz w:val="24"/>
                <w:szCs w:val="24"/>
              </w:rPr>
            </w:pPr>
            <w:r w:rsidRPr="005E48B6">
              <w:rPr>
                <w:sz w:val="24"/>
                <w:szCs w:val="24"/>
              </w:rPr>
              <w:t xml:space="preserve">        $data-&gt;status = 'Belum Terkirim';</w:t>
            </w:r>
          </w:p>
          <w:p w14:paraId="20EA5009" w14:textId="77777777" w:rsidR="005E48B6" w:rsidRPr="005E48B6" w:rsidRDefault="005E48B6" w:rsidP="005E48B6">
            <w:pPr>
              <w:spacing w:line="276" w:lineRule="auto"/>
              <w:jc w:val="both"/>
              <w:rPr>
                <w:sz w:val="24"/>
                <w:szCs w:val="24"/>
              </w:rPr>
            </w:pPr>
            <w:r w:rsidRPr="005E48B6">
              <w:rPr>
                <w:sz w:val="24"/>
                <w:szCs w:val="24"/>
              </w:rPr>
              <w:t xml:space="preserve">        $data-&gt;create_time = Carbon::now()-&gt;format('d-m-Y');</w:t>
            </w:r>
          </w:p>
          <w:p w14:paraId="580D38C4" w14:textId="77777777" w:rsidR="005E48B6" w:rsidRPr="005E48B6" w:rsidRDefault="005E48B6" w:rsidP="005E48B6">
            <w:pPr>
              <w:spacing w:line="276" w:lineRule="auto"/>
              <w:jc w:val="both"/>
              <w:rPr>
                <w:sz w:val="24"/>
                <w:szCs w:val="24"/>
              </w:rPr>
            </w:pPr>
            <w:r w:rsidRPr="005E48B6">
              <w:rPr>
                <w:sz w:val="24"/>
                <w:szCs w:val="24"/>
              </w:rPr>
              <w:t xml:space="preserve">        $data-&gt;author = auth()-&gt;user()-&gt;name;</w:t>
            </w:r>
          </w:p>
          <w:p w14:paraId="5889D93D" w14:textId="77777777" w:rsidR="005E48B6" w:rsidRDefault="005E48B6" w:rsidP="005E48B6">
            <w:pPr>
              <w:spacing w:line="276" w:lineRule="auto"/>
              <w:jc w:val="both"/>
              <w:rPr>
                <w:sz w:val="24"/>
                <w:szCs w:val="24"/>
              </w:rPr>
            </w:pPr>
            <w:r w:rsidRPr="005E48B6">
              <w:rPr>
                <w:sz w:val="24"/>
                <w:szCs w:val="24"/>
              </w:rPr>
              <w:t xml:space="preserve">        $data-&gt;jatuh_tempo = Carbon::parse($data-&gt;tanggal)</w:t>
            </w:r>
          </w:p>
          <w:p w14:paraId="0E47ACB2" w14:textId="0273A724" w:rsidR="005E48B6" w:rsidRPr="005E48B6" w:rsidRDefault="005E48B6" w:rsidP="005E48B6">
            <w:pPr>
              <w:spacing w:line="276" w:lineRule="auto"/>
              <w:jc w:val="both"/>
              <w:rPr>
                <w:sz w:val="24"/>
                <w:szCs w:val="24"/>
              </w:rPr>
            </w:pPr>
            <w:r>
              <w:rPr>
                <w:sz w:val="24"/>
                <w:szCs w:val="24"/>
              </w:rPr>
              <w:t xml:space="preserve">          </w:t>
            </w:r>
            <w:r w:rsidRPr="005E48B6">
              <w:rPr>
                <w:sz w:val="24"/>
                <w:szCs w:val="24"/>
              </w:rPr>
              <w:t>-&gt;addMonth()-&gt;format('d-m-Y');</w:t>
            </w:r>
          </w:p>
          <w:p w14:paraId="6EB8D4F2" w14:textId="77777777" w:rsidR="005E48B6" w:rsidRPr="005E48B6" w:rsidRDefault="005E48B6" w:rsidP="005E48B6">
            <w:pPr>
              <w:spacing w:line="276" w:lineRule="auto"/>
              <w:jc w:val="both"/>
              <w:rPr>
                <w:sz w:val="24"/>
                <w:szCs w:val="24"/>
              </w:rPr>
            </w:pPr>
            <w:r w:rsidRPr="005E48B6">
              <w:rPr>
                <w:sz w:val="24"/>
                <w:szCs w:val="24"/>
              </w:rPr>
              <w:t xml:space="preserve">        $data-&gt;tgl_lunas = '-';</w:t>
            </w:r>
          </w:p>
          <w:p w14:paraId="43CE2F2A" w14:textId="77777777" w:rsidR="005E48B6" w:rsidRPr="005E48B6" w:rsidRDefault="005E48B6" w:rsidP="005E48B6">
            <w:pPr>
              <w:spacing w:line="276" w:lineRule="auto"/>
              <w:jc w:val="both"/>
              <w:rPr>
                <w:sz w:val="24"/>
                <w:szCs w:val="24"/>
              </w:rPr>
            </w:pPr>
            <w:r w:rsidRPr="005E48B6">
              <w:rPr>
                <w:sz w:val="24"/>
                <w:szCs w:val="24"/>
              </w:rPr>
              <w:t xml:space="preserve">        $data-&gt;tgl_terkirim = '-';</w:t>
            </w:r>
          </w:p>
          <w:p w14:paraId="57F443C9" w14:textId="77777777" w:rsidR="005E48B6" w:rsidRPr="005E48B6" w:rsidRDefault="005E48B6" w:rsidP="005E48B6">
            <w:pPr>
              <w:spacing w:line="276" w:lineRule="auto"/>
              <w:jc w:val="both"/>
              <w:rPr>
                <w:sz w:val="24"/>
                <w:szCs w:val="24"/>
              </w:rPr>
            </w:pPr>
            <w:r w:rsidRPr="005E48B6">
              <w:rPr>
                <w:sz w:val="24"/>
                <w:szCs w:val="24"/>
              </w:rPr>
              <w:t xml:space="preserve">        $data-&gt;save();</w:t>
            </w:r>
          </w:p>
          <w:p w14:paraId="50D95494" w14:textId="77777777" w:rsidR="005E48B6" w:rsidRPr="005E48B6" w:rsidRDefault="005E48B6" w:rsidP="005E48B6">
            <w:pPr>
              <w:spacing w:line="276" w:lineRule="auto"/>
              <w:jc w:val="both"/>
              <w:rPr>
                <w:sz w:val="24"/>
                <w:szCs w:val="24"/>
              </w:rPr>
            </w:pPr>
          </w:p>
          <w:p w14:paraId="3C8E9472" w14:textId="77777777" w:rsidR="005E48B6" w:rsidRPr="005E48B6" w:rsidRDefault="005E48B6" w:rsidP="005E48B6">
            <w:pPr>
              <w:spacing w:line="276" w:lineRule="auto"/>
              <w:jc w:val="both"/>
              <w:rPr>
                <w:sz w:val="24"/>
                <w:szCs w:val="24"/>
              </w:rPr>
            </w:pPr>
            <w:r w:rsidRPr="005E48B6">
              <w:rPr>
                <w:sz w:val="24"/>
                <w:szCs w:val="24"/>
              </w:rPr>
              <w:t xml:space="preserve">        $id_brg = $request-&gt;get('id_brg');</w:t>
            </w:r>
          </w:p>
          <w:p w14:paraId="44E1BBB8" w14:textId="77777777" w:rsidR="005E48B6" w:rsidRPr="005E48B6" w:rsidRDefault="005E48B6" w:rsidP="005E48B6">
            <w:pPr>
              <w:spacing w:line="276" w:lineRule="auto"/>
              <w:jc w:val="both"/>
              <w:rPr>
                <w:sz w:val="24"/>
                <w:szCs w:val="24"/>
              </w:rPr>
            </w:pPr>
            <w:r w:rsidRPr="005E48B6">
              <w:rPr>
                <w:sz w:val="24"/>
                <w:szCs w:val="24"/>
              </w:rPr>
              <w:t xml:space="preserve">        $kode_brg = $request-&gt;get('kode_brg');</w:t>
            </w:r>
          </w:p>
          <w:p w14:paraId="22EB67AC" w14:textId="77777777" w:rsidR="005E48B6" w:rsidRPr="005E48B6" w:rsidRDefault="005E48B6" w:rsidP="005E48B6">
            <w:pPr>
              <w:spacing w:line="276" w:lineRule="auto"/>
              <w:jc w:val="both"/>
              <w:rPr>
                <w:sz w:val="24"/>
                <w:szCs w:val="24"/>
              </w:rPr>
            </w:pPr>
            <w:r w:rsidRPr="005E48B6">
              <w:rPr>
                <w:sz w:val="24"/>
                <w:szCs w:val="24"/>
              </w:rPr>
              <w:t xml:space="preserve">        $nama_brg = $request-&gt;get('nama_brg');</w:t>
            </w:r>
          </w:p>
          <w:p w14:paraId="3BF5058E" w14:textId="77777777" w:rsidR="005E48B6" w:rsidRPr="005E48B6" w:rsidRDefault="005E48B6" w:rsidP="005E48B6">
            <w:pPr>
              <w:spacing w:line="276" w:lineRule="auto"/>
              <w:jc w:val="both"/>
              <w:rPr>
                <w:sz w:val="24"/>
                <w:szCs w:val="24"/>
              </w:rPr>
            </w:pPr>
            <w:r w:rsidRPr="005E48B6">
              <w:rPr>
                <w:sz w:val="24"/>
                <w:szCs w:val="24"/>
              </w:rPr>
              <w:t xml:space="preserve">        $qty_order = $request-&gt;get('qty_order');</w:t>
            </w:r>
          </w:p>
          <w:p w14:paraId="41E2EAC8" w14:textId="77777777" w:rsidR="005E48B6" w:rsidRPr="005E48B6" w:rsidRDefault="005E48B6" w:rsidP="005E48B6">
            <w:pPr>
              <w:spacing w:line="276" w:lineRule="auto"/>
              <w:jc w:val="both"/>
              <w:rPr>
                <w:sz w:val="24"/>
                <w:szCs w:val="24"/>
              </w:rPr>
            </w:pPr>
            <w:r w:rsidRPr="005E48B6">
              <w:rPr>
                <w:sz w:val="24"/>
                <w:szCs w:val="24"/>
              </w:rPr>
              <w:t xml:space="preserve">        $id_satuan = $request-&gt;get('select_satuan');</w:t>
            </w:r>
          </w:p>
          <w:p w14:paraId="3955DE76" w14:textId="77777777" w:rsidR="005E48B6" w:rsidRPr="005E48B6" w:rsidRDefault="005E48B6" w:rsidP="005E48B6">
            <w:pPr>
              <w:spacing w:line="276" w:lineRule="auto"/>
              <w:jc w:val="both"/>
              <w:rPr>
                <w:sz w:val="24"/>
                <w:szCs w:val="24"/>
              </w:rPr>
            </w:pPr>
            <w:r w:rsidRPr="005E48B6">
              <w:rPr>
                <w:sz w:val="24"/>
                <w:szCs w:val="24"/>
              </w:rPr>
              <w:t xml:space="preserve">        $hrg_per_unit = $request-&gt;get('hrg_per_unit');</w:t>
            </w:r>
          </w:p>
          <w:p w14:paraId="2E442C9C" w14:textId="77777777" w:rsidR="005E48B6" w:rsidRPr="005E48B6" w:rsidRDefault="005E48B6" w:rsidP="005E48B6">
            <w:pPr>
              <w:spacing w:line="276" w:lineRule="auto"/>
              <w:jc w:val="both"/>
              <w:rPr>
                <w:sz w:val="24"/>
                <w:szCs w:val="24"/>
              </w:rPr>
            </w:pPr>
            <w:r w:rsidRPr="005E48B6">
              <w:rPr>
                <w:sz w:val="24"/>
                <w:szCs w:val="24"/>
              </w:rPr>
              <w:t xml:space="preserve">        $hrg_total = $request-&gt;get('hrg_total');</w:t>
            </w:r>
          </w:p>
          <w:p w14:paraId="08702B0D" w14:textId="77777777" w:rsidR="005E48B6" w:rsidRPr="005E48B6" w:rsidRDefault="005E48B6" w:rsidP="005E48B6">
            <w:pPr>
              <w:spacing w:line="276" w:lineRule="auto"/>
              <w:jc w:val="both"/>
              <w:rPr>
                <w:sz w:val="24"/>
                <w:szCs w:val="24"/>
              </w:rPr>
            </w:pPr>
            <w:r w:rsidRPr="005E48B6">
              <w:rPr>
                <w:sz w:val="24"/>
                <w:szCs w:val="24"/>
              </w:rPr>
              <w:t xml:space="preserve">        $kode_gudang = $request-&gt;get('select_gudang');</w:t>
            </w:r>
          </w:p>
          <w:p w14:paraId="5230450C" w14:textId="77777777" w:rsidR="005E48B6" w:rsidRPr="005E48B6" w:rsidRDefault="005E48B6" w:rsidP="005E48B6">
            <w:pPr>
              <w:spacing w:line="276" w:lineRule="auto"/>
              <w:jc w:val="both"/>
              <w:rPr>
                <w:sz w:val="24"/>
                <w:szCs w:val="24"/>
              </w:rPr>
            </w:pPr>
          </w:p>
          <w:p w14:paraId="20D5C776" w14:textId="77777777" w:rsidR="005E48B6" w:rsidRPr="005E48B6" w:rsidRDefault="005E48B6" w:rsidP="005E48B6">
            <w:pPr>
              <w:spacing w:line="276" w:lineRule="auto"/>
              <w:jc w:val="both"/>
              <w:rPr>
                <w:sz w:val="24"/>
                <w:szCs w:val="24"/>
              </w:rPr>
            </w:pPr>
            <w:r w:rsidRPr="005E48B6">
              <w:rPr>
                <w:sz w:val="24"/>
                <w:szCs w:val="24"/>
              </w:rPr>
              <w:t xml:space="preserve">        foreach($kode_brg as $key =&gt; $value) {</w:t>
            </w:r>
          </w:p>
          <w:p w14:paraId="4451B523" w14:textId="77777777" w:rsidR="005E48B6" w:rsidRPr="005E48B6" w:rsidRDefault="005E48B6" w:rsidP="005E48B6">
            <w:pPr>
              <w:spacing w:line="276" w:lineRule="auto"/>
              <w:jc w:val="both"/>
              <w:rPr>
                <w:sz w:val="24"/>
                <w:szCs w:val="24"/>
              </w:rPr>
            </w:pPr>
            <w:r w:rsidRPr="005E48B6">
              <w:rPr>
                <w:sz w:val="24"/>
                <w:szCs w:val="24"/>
              </w:rPr>
              <w:t xml:space="preserve">            $detail = new JualDetail();</w:t>
            </w:r>
          </w:p>
          <w:p w14:paraId="0D9ECD32" w14:textId="77777777" w:rsidR="005E48B6" w:rsidRPr="005E48B6" w:rsidRDefault="005E48B6" w:rsidP="005E48B6">
            <w:pPr>
              <w:spacing w:line="276" w:lineRule="auto"/>
              <w:jc w:val="both"/>
              <w:rPr>
                <w:sz w:val="24"/>
                <w:szCs w:val="24"/>
              </w:rPr>
            </w:pPr>
            <w:r w:rsidRPr="005E48B6">
              <w:rPr>
                <w:sz w:val="24"/>
                <w:szCs w:val="24"/>
              </w:rPr>
              <w:t xml:space="preserve">            $detail-&gt;id_brg = $id_brg[$key];</w:t>
            </w:r>
          </w:p>
          <w:p w14:paraId="2032A399" w14:textId="77777777" w:rsidR="005E48B6" w:rsidRPr="005E48B6" w:rsidRDefault="005E48B6" w:rsidP="005E48B6">
            <w:pPr>
              <w:spacing w:line="276" w:lineRule="auto"/>
              <w:jc w:val="both"/>
              <w:rPr>
                <w:sz w:val="24"/>
                <w:szCs w:val="24"/>
              </w:rPr>
            </w:pPr>
            <w:r w:rsidRPr="005E48B6">
              <w:rPr>
                <w:sz w:val="24"/>
                <w:szCs w:val="24"/>
              </w:rPr>
              <w:lastRenderedPageBreak/>
              <w:t xml:space="preserve">            $detail-&gt;no_bukti = $data-&gt;no_bukti;</w:t>
            </w:r>
          </w:p>
          <w:p w14:paraId="51BAF368" w14:textId="77777777" w:rsidR="005E48B6" w:rsidRPr="005E48B6" w:rsidRDefault="005E48B6" w:rsidP="005E48B6">
            <w:pPr>
              <w:spacing w:line="276" w:lineRule="auto"/>
              <w:jc w:val="both"/>
              <w:rPr>
                <w:sz w:val="24"/>
                <w:szCs w:val="24"/>
              </w:rPr>
            </w:pPr>
            <w:r w:rsidRPr="005E48B6">
              <w:rPr>
                <w:sz w:val="24"/>
                <w:szCs w:val="24"/>
              </w:rPr>
              <w:t xml:space="preserve">            $detail-&gt;kode_brg = $kode_brg[$key];</w:t>
            </w:r>
          </w:p>
          <w:p w14:paraId="0C18B9EC" w14:textId="77777777" w:rsidR="005E48B6" w:rsidRPr="005E48B6" w:rsidRDefault="005E48B6" w:rsidP="005E48B6">
            <w:pPr>
              <w:spacing w:line="276" w:lineRule="auto"/>
              <w:jc w:val="both"/>
              <w:rPr>
                <w:sz w:val="24"/>
                <w:szCs w:val="24"/>
              </w:rPr>
            </w:pPr>
            <w:r w:rsidRPr="005E48B6">
              <w:rPr>
                <w:sz w:val="24"/>
                <w:szCs w:val="24"/>
              </w:rPr>
              <w:t xml:space="preserve">            $detail-&gt;nama_brg = $nama_brg[$key];</w:t>
            </w:r>
          </w:p>
          <w:p w14:paraId="2BA13DBF" w14:textId="77777777" w:rsidR="005E48B6" w:rsidRPr="005E48B6" w:rsidRDefault="005E48B6" w:rsidP="005E48B6">
            <w:pPr>
              <w:spacing w:line="276" w:lineRule="auto"/>
              <w:jc w:val="both"/>
              <w:rPr>
                <w:sz w:val="24"/>
                <w:szCs w:val="24"/>
              </w:rPr>
            </w:pPr>
            <w:r w:rsidRPr="005E48B6">
              <w:rPr>
                <w:sz w:val="24"/>
                <w:szCs w:val="24"/>
              </w:rPr>
              <w:t xml:space="preserve">            $detail-&gt;qty_order = $qty_order[$key];</w:t>
            </w:r>
          </w:p>
          <w:p w14:paraId="63CA85E7" w14:textId="77777777" w:rsidR="005E48B6" w:rsidRPr="005E48B6" w:rsidRDefault="005E48B6" w:rsidP="005E48B6">
            <w:pPr>
              <w:spacing w:line="276" w:lineRule="auto"/>
              <w:jc w:val="both"/>
              <w:rPr>
                <w:sz w:val="24"/>
                <w:szCs w:val="24"/>
              </w:rPr>
            </w:pPr>
            <w:r w:rsidRPr="005E48B6">
              <w:rPr>
                <w:sz w:val="24"/>
                <w:szCs w:val="24"/>
              </w:rPr>
              <w:t xml:space="preserve">            $detail-&gt;id_satuan = $id_satuan[$key];</w:t>
            </w:r>
          </w:p>
          <w:p w14:paraId="6B7FCDA0" w14:textId="77777777" w:rsidR="005E48B6" w:rsidRPr="005E48B6" w:rsidRDefault="005E48B6" w:rsidP="005E48B6">
            <w:pPr>
              <w:spacing w:line="276" w:lineRule="auto"/>
              <w:jc w:val="both"/>
              <w:rPr>
                <w:sz w:val="24"/>
                <w:szCs w:val="24"/>
              </w:rPr>
            </w:pPr>
            <w:r w:rsidRPr="005E48B6">
              <w:rPr>
                <w:sz w:val="24"/>
                <w:szCs w:val="24"/>
              </w:rPr>
              <w:t xml:space="preserve">            $detail-&gt;hrg_per_unit = $hrg_per_unit[$key];</w:t>
            </w:r>
          </w:p>
          <w:p w14:paraId="210063BF" w14:textId="77777777" w:rsidR="005E48B6" w:rsidRPr="005E48B6" w:rsidRDefault="005E48B6" w:rsidP="005E48B6">
            <w:pPr>
              <w:spacing w:line="276" w:lineRule="auto"/>
              <w:jc w:val="both"/>
              <w:rPr>
                <w:sz w:val="24"/>
                <w:szCs w:val="24"/>
              </w:rPr>
            </w:pPr>
            <w:r w:rsidRPr="005E48B6">
              <w:rPr>
                <w:sz w:val="24"/>
                <w:szCs w:val="24"/>
              </w:rPr>
              <w:t xml:space="preserve">            $detail-&gt;hrg_total = $hrg_total[$key];</w:t>
            </w:r>
          </w:p>
          <w:p w14:paraId="26FF4A2A" w14:textId="77777777" w:rsidR="005E48B6" w:rsidRPr="005E48B6" w:rsidRDefault="005E48B6" w:rsidP="005E48B6">
            <w:pPr>
              <w:spacing w:line="276" w:lineRule="auto"/>
              <w:jc w:val="both"/>
              <w:rPr>
                <w:sz w:val="24"/>
                <w:szCs w:val="24"/>
              </w:rPr>
            </w:pPr>
            <w:r w:rsidRPr="005E48B6">
              <w:rPr>
                <w:sz w:val="24"/>
                <w:szCs w:val="24"/>
              </w:rPr>
              <w:t xml:space="preserve">            $detail-&gt;kode_gudang = $kode_gudang[$key];</w:t>
            </w:r>
          </w:p>
          <w:p w14:paraId="2ACCF471" w14:textId="77777777" w:rsidR="005E48B6" w:rsidRPr="005E48B6" w:rsidRDefault="005E48B6" w:rsidP="005E48B6">
            <w:pPr>
              <w:spacing w:line="276" w:lineRule="auto"/>
              <w:jc w:val="both"/>
              <w:rPr>
                <w:sz w:val="24"/>
                <w:szCs w:val="24"/>
              </w:rPr>
            </w:pPr>
            <w:r w:rsidRPr="005E48B6">
              <w:rPr>
                <w:sz w:val="24"/>
                <w:szCs w:val="24"/>
              </w:rPr>
              <w:t xml:space="preserve">            $detail-&gt;save();</w:t>
            </w:r>
          </w:p>
          <w:p w14:paraId="13CA5BF6" w14:textId="77777777" w:rsidR="005E48B6" w:rsidRPr="005E48B6" w:rsidRDefault="005E48B6" w:rsidP="005E48B6">
            <w:pPr>
              <w:spacing w:line="276" w:lineRule="auto"/>
              <w:jc w:val="both"/>
              <w:rPr>
                <w:sz w:val="24"/>
                <w:szCs w:val="24"/>
              </w:rPr>
            </w:pPr>
            <w:r w:rsidRPr="005E48B6">
              <w:rPr>
                <w:sz w:val="24"/>
                <w:szCs w:val="24"/>
              </w:rPr>
              <w:t xml:space="preserve">        }</w:t>
            </w:r>
          </w:p>
          <w:p w14:paraId="553695BA" w14:textId="77777777" w:rsidR="005E48B6" w:rsidRPr="005E48B6" w:rsidRDefault="005E48B6" w:rsidP="005E48B6">
            <w:pPr>
              <w:spacing w:line="276" w:lineRule="auto"/>
              <w:jc w:val="both"/>
              <w:rPr>
                <w:sz w:val="24"/>
                <w:szCs w:val="24"/>
              </w:rPr>
            </w:pPr>
          </w:p>
          <w:p w14:paraId="546B233A" w14:textId="77777777" w:rsidR="005E48B6" w:rsidRDefault="005E48B6" w:rsidP="005E48B6">
            <w:pPr>
              <w:spacing w:line="276" w:lineRule="auto"/>
              <w:jc w:val="both"/>
              <w:rPr>
                <w:sz w:val="24"/>
                <w:szCs w:val="24"/>
              </w:rPr>
            </w:pPr>
            <w:r w:rsidRPr="005E48B6">
              <w:rPr>
                <w:sz w:val="24"/>
                <w:szCs w:val="24"/>
              </w:rPr>
              <w:t xml:space="preserve">        return redirect()-&gt;route('penjualan')-&gt;with('status','Hooray!! </w:t>
            </w:r>
          </w:p>
          <w:p w14:paraId="2A1AE49A" w14:textId="7FEC66F1" w:rsidR="005E48B6" w:rsidRPr="005E48B6" w:rsidRDefault="005E48B6" w:rsidP="005E48B6">
            <w:pPr>
              <w:spacing w:line="276" w:lineRule="auto"/>
              <w:jc w:val="both"/>
              <w:rPr>
                <w:sz w:val="24"/>
                <w:szCs w:val="24"/>
              </w:rPr>
            </w:pPr>
            <w:r>
              <w:rPr>
                <w:sz w:val="24"/>
                <w:szCs w:val="24"/>
              </w:rPr>
              <w:t xml:space="preserve">          </w:t>
            </w:r>
            <w:r w:rsidRPr="005E48B6">
              <w:rPr>
                <w:sz w:val="24"/>
                <w:szCs w:val="24"/>
              </w:rPr>
              <w:t>Your new transaction is already inserted');</w:t>
            </w:r>
          </w:p>
          <w:p w14:paraId="5DC84838" w14:textId="64C0AE3A" w:rsidR="004D6B3B" w:rsidRDefault="005E48B6" w:rsidP="005E48B6">
            <w:pPr>
              <w:spacing w:line="276" w:lineRule="auto"/>
              <w:jc w:val="both"/>
              <w:rPr>
                <w:sz w:val="24"/>
                <w:szCs w:val="24"/>
              </w:rPr>
            </w:pPr>
            <w:r w:rsidRPr="005E48B6">
              <w:rPr>
                <w:sz w:val="24"/>
                <w:szCs w:val="24"/>
              </w:rPr>
              <w:t xml:space="preserve">    }</w:t>
            </w:r>
          </w:p>
        </w:tc>
      </w:tr>
    </w:tbl>
    <w:p w14:paraId="00D5AC14" w14:textId="45FBC001" w:rsidR="00852701" w:rsidRDefault="00852701" w:rsidP="00823AD7">
      <w:pPr>
        <w:spacing w:line="480" w:lineRule="auto"/>
        <w:ind w:left="720"/>
        <w:jc w:val="both"/>
        <w:rPr>
          <w:sz w:val="24"/>
          <w:szCs w:val="24"/>
        </w:rPr>
      </w:pPr>
    </w:p>
    <w:p w14:paraId="65B4CFE8" w14:textId="12FC2845" w:rsidR="004D6B3B" w:rsidRDefault="00A26952" w:rsidP="00823AD7">
      <w:pPr>
        <w:spacing w:line="480" w:lineRule="auto"/>
        <w:ind w:left="720"/>
        <w:jc w:val="both"/>
        <w:rPr>
          <w:sz w:val="24"/>
          <w:szCs w:val="24"/>
        </w:rPr>
      </w:pPr>
      <w:r>
        <w:rPr>
          <w:sz w:val="24"/>
          <w:szCs w:val="24"/>
        </w:rPr>
        <w:tab/>
        <w:t xml:space="preserve">Halaman ini juga menyediakan fitur </w:t>
      </w:r>
      <w:r w:rsidR="00725172" w:rsidRPr="00B7282E">
        <w:rPr>
          <w:i/>
          <w:iCs/>
          <w:sz w:val="24"/>
          <w:szCs w:val="24"/>
        </w:rPr>
        <w:t>update</w:t>
      </w:r>
      <w:r w:rsidR="00725172">
        <w:rPr>
          <w:sz w:val="24"/>
          <w:szCs w:val="24"/>
        </w:rPr>
        <w:t xml:space="preserve"> status pembayaran dan pengiriman. Proses </w:t>
      </w:r>
      <w:r w:rsidR="00725172" w:rsidRPr="00B7282E">
        <w:rPr>
          <w:i/>
          <w:iCs/>
          <w:sz w:val="24"/>
          <w:szCs w:val="24"/>
        </w:rPr>
        <w:t>update</w:t>
      </w:r>
      <w:r w:rsidR="00725172">
        <w:rPr>
          <w:sz w:val="24"/>
          <w:szCs w:val="24"/>
        </w:rPr>
        <w:t xml:space="preserve"> status pembayaran dilakukan pada fungsi </w:t>
      </w:r>
      <w:r w:rsidR="00725172" w:rsidRPr="00B7282E">
        <w:rPr>
          <w:i/>
          <w:iCs/>
          <w:sz w:val="24"/>
          <w:szCs w:val="24"/>
        </w:rPr>
        <w:t xml:space="preserve">updateBayar </w:t>
      </w:r>
      <w:r w:rsidR="00725172">
        <w:rPr>
          <w:sz w:val="24"/>
          <w:szCs w:val="24"/>
        </w:rPr>
        <w:t xml:space="preserve">yang akan merubah data lunas pada suatu transaksi dari yang sebelumnya dinyatakan “Belum Lunas” menjadi “Lunas”. Proses </w:t>
      </w:r>
      <w:r w:rsidR="00725172" w:rsidRPr="00B7282E">
        <w:rPr>
          <w:i/>
          <w:iCs/>
          <w:sz w:val="24"/>
          <w:szCs w:val="24"/>
        </w:rPr>
        <w:t>update</w:t>
      </w:r>
      <w:r w:rsidR="00725172">
        <w:rPr>
          <w:sz w:val="24"/>
          <w:szCs w:val="24"/>
        </w:rPr>
        <w:t xml:space="preserve"> status pengiriman dilakukan pada fungsi </w:t>
      </w:r>
      <w:r w:rsidR="00725172" w:rsidRPr="00B7282E">
        <w:rPr>
          <w:i/>
          <w:iCs/>
          <w:sz w:val="24"/>
          <w:szCs w:val="24"/>
        </w:rPr>
        <w:t>updateKirim</w:t>
      </w:r>
      <w:r w:rsidR="00725172">
        <w:rPr>
          <w:sz w:val="24"/>
          <w:szCs w:val="24"/>
        </w:rPr>
        <w:t xml:space="preserve"> yang akan merubah data status pada suatu transaksi dari “Belum Terkirim” menjadi “Sudah Terkirim”. Kedua fungsi membutuhkan </w:t>
      </w:r>
      <w:r w:rsidR="00C756C3">
        <w:rPr>
          <w:sz w:val="24"/>
          <w:szCs w:val="24"/>
        </w:rPr>
        <w:t>data</w:t>
      </w:r>
      <w:r w:rsidR="00725172">
        <w:rPr>
          <w:sz w:val="24"/>
          <w:szCs w:val="24"/>
        </w:rPr>
        <w:t xml:space="preserve"> </w:t>
      </w:r>
      <w:r w:rsidR="00725172" w:rsidRPr="00B7282E">
        <w:rPr>
          <w:i/>
          <w:iCs/>
          <w:sz w:val="24"/>
          <w:szCs w:val="24"/>
        </w:rPr>
        <w:t>no_bukti</w:t>
      </w:r>
      <w:r w:rsidR="00725172">
        <w:rPr>
          <w:sz w:val="24"/>
          <w:szCs w:val="24"/>
        </w:rPr>
        <w:t xml:space="preserve"> untuk dapat mencari transaksi penjualan yang ingin diupdate statusnya. </w:t>
      </w:r>
      <w:r w:rsidR="00C756C3">
        <w:rPr>
          <w:sz w:val="24"/>
          <w:szCs w:val="24"/>
        </w:rPr>
        <w:t xml:space="preserve">Setelah mengubah status pengiriman menjadi “Sudah Terkirim”, dilakukan penambahan jumlah barang yang keluar sesuai dengan setiap transaksi pada tabel </w:t>
      </w:r>
      <w:r w:rsidR="00C756C3" w:rsidRPr="00FE3F97">
        <w:rPr>
          <w:i/>
          <w:iCs/>
          <w:sz w:val="24"/>
          <w:szCs w:val="24"/>
        </w:rPr>
        <w:t>mutasi_stok</w:t>
      </w:r>
      <w:r w:rsidR="000241EE">
        <w:rPr>
          <w:i/>
          <w:iCs/>
          <w:sz w:val="24"/>
          <w:szCs w:val="24"/>
        </w:rPr>
        <w:t xml:space="preserve"> </w:t>
      </w:r>
      <w:r w:rsidR="000241EE">
        <w:rPr>
          <w:sz w:val="24"/>
          <w:szCs w:val="24"/>
        </w:rPr>
        <w:t>untuk ditampilkan pada fitur kartu stok</w:t>
      </w:r>
      <w:r w:rsidR="00C756C3">
        <w:rPr>
          <w:sz w:val="24"/>
          <w:szCs w:val="24"/>
        </w:rPr>
        <w:t xml:space="preserve">. Berikutnya, dilakukan pengurangan jumlah stok barang yang dijual. </w:t>
      </w:r>
      <w:r w:rsidR="00725172">
        <w:rPr>
          <w:sz w:val="24"/>
          <w:szCs w:val="24"/>
        </w:rPr>
        <w:t xml:space="preserve">Sintaks dari proses diatas </w:t>
      </w:r>
      <w:r w:rsidR="00C756C3">
        <w:rPr>
          <w:sz w:val="24"/>
          <w:szCs w:val="24"/>
        </w:rPr>
        <w:t xml:space="preserve">secara keseluruhan </w:t>
      </w:r>
      <w:r w:rsidR="00725172">
        <w:rPr>
          <w:sz w:val="24"/>
          <w:szCs w:val="24"/>
        </w:rPr>
        <w:t>telah ditampilkan pada listing berikut ini.</w:t>
      </w:r>
    </w:p>
    <w:p w14:paraId="2B41B51C" w14:textId="2960CC1C" w:rsidR="00725172" w:rsidRDefault="00725172" w:rsidP="00823AD7">
      <w:pPr>
        <w:spacing w:line="480" w:lineRule="auto"/>
        <w:ind w:left="720"/>
        <w:jc w:val="both"/>
        <w:rPr>
          <w:b/>
          <w:bCs/>
          <w:sz w:val="24"/>
          <w:szCs w:val="24"/>
        </w:rPr>
      </w:pPr>
      <w:r>
        <w:rPr>
          <w:b/>
          <w:bCs/>
          <w:sz w:val="24"/>
          <w:szCs w:val="24"/>
        </w:rPr>
        <w:lastRenderedPageBreak/>
        <w:t>Listing 5.1</w:t>
      </w:r>
      <w:r w:rsidR="00097C43">
        <w:rPr>
          <w:b/>
          <w:bCs/>
          <w:sz w:val="24"/>
          <w:szCs w:val="24"/>
        </w:rPr>
        <w:t>1</w:t>
      </w:r>
      <w:r>
        <w:rPr>
          <w:b/>
          <w:bCs/>
          <w:sz w:val="24"/>
          <w:szCs w:val="24"/>
        </w:rPr>
        <w:t xml:space="preserve">. Proses </w:t>
      </w:r>
      <w:r w:rsidRPr="00B7282E">
        <w:rPr>
          <w:b/>
          <w:bCs/>
          <w:i/>
          <w:iCs/>
          <w:sz w:val="24"/>
          <w:szCs w:val="24"/>
        </w:rPr>
        <w:t>Update</w:t>
      </w:r>
      <w:r>
        <w:rPr>
          <w:b/>
          <w:bCs/>
          <w:sz w:val="24"/>
          <w:szCs w:val="24"/>
        </w:rPr>
        <w:t xml:space="preserve"> Status Pembayaran dan Pengiriman pada Transaksi Penjualan</w:t>
      </w:r>
    </w:p>
    <w:tbl>
      <w:tblPr>
        <w:tblStyle w:val="TableGrid"/>
        <w:tblW w:w="0" w:type="auto"/>
        <w:tblInd w:w="720" w:type="dxa"/>
        <w:tblLook w:val="04A0" w:firstRow="1" w:lastRow="0" w:firstColumn="1" w:lastColumn="0" w:noHBand="0" w:noVBand="1"/>
      </w:tblPr>
      <w:tblGrid>
        <w:gridCol w:w="7201"/>
      </w:tblGrid>
      <w:tr w:rsidR="00725172" w14:paraId="20B01943" w14:textId="77777777" w:rsidTr="00725172">
        <w:tc>
          <w:tcPr>
            <w:tcW w:w="7921" w:type="dxa"/>
          </w:tcPr>
          <w:p w14:paraId="11F641E5" w14:textId="77777777" w:rsidR="00E51EF1" w:rsidRPr="00E51EF1" w:rsidRDefault="00E51EF1" w:rsidP="00E51EF1">
            <w:pPr>
              <w:spacing w:line="276" w:lineRule="auto"/>
              <w:jc w:val="both"/>
              <w:rPr>
                <w:sz w:val="24"/>
                <w:szCs w:val="24"/>
              </w:rPr>
            </w:pPr>
            <w:r w:rsidRPr="00E51EF1">
              <w:rPr>
                <w:sz w:val="24"/>
                <w:szCs w:val="24"/>
              </w:rPr>
              <w:t>public function updateBayar(Request $request)</w:t>
            </w:r>
          </w:p>
          <w:p w14:paraId="2F4AB5F9" w14:textId="77777777" w:rsidR="00E51EF1" w:rsidRPr="00E51EF1" w:rsidRDefault="00E51EF1" w:rsidP="00E51EF1">
            <w:pPr>
              <w:spacing w:line="276" w:lineRule="auto"/>
              <w:jc w:val="both"/>
              <w:rPr>
                <w:sz w:val="24"/>
                <w:szCs w:val="24"/>
              </w:rPr>
            </w:pPr>
            <w:r w:rsidRPr="00E51EF1">
              <w:rPr>
                <w:sz w:val="24"/>
                <w:szCs w:val="24"/>
              </w:rPr>
              <w:t>    {</w:t>
            </w:r>
          </w:p>
          <w:p w14:paraId="6033EBBE" w14:textId="77777777" w:rsidR="00E51EF1" w:rsidRPr="00E51EF1" w:rsidRDefault="00E51EF1" w:rsidP="00E51EF1">
            <w:pPr>
              <w:spacing w:line="276" w:lineRule="auto"/>
              <w:jc w:val="both"/>
              <w:rPr>
                <w:sz w:val="24"/>
                <w:szCs w:val="24"/>
              </w:rPr>
            </w:pPr>
            <w:r w:rsidRPr="00E51EF1">
              <w:rPr>
                <w:sz w:val="24"/>
                <w:szCs w:val="24"/>
              </w:rPr>
              <w:t>        $no_bukti = $request-&gt;input('no_bukti');</w:t>
            </w:r>
          </w:p>
          <w:p w14:paraId="42E7D381" w14:textId="77777777" w:rsidR="00E51EF1" w:rsidRPr="00E51EF1" w:rsidRDefault="00E51EF1" w:rsidP="00E51EF1">
            <w:pPr>
              <w:spacing w:line="276" w:lineRule="auto"/>
              <w:jc w:val="both"/>
              <w:rPr>
                <w:sz w:val="24"/>
                <w:szCs w:val="24"/>
              </w:rPr>
            </w:pPr>
            <w:r w:rsidRPr="00E51EF1">
              <w:rPr>
                <w:sz w:val="24"/>
                <w:szCs w:val="24"/>
              </w:rPr>
              <w:t>        $tgl_lunas = $request-&gt;input('tgl_lunas');</w:t>
            </w:r>
          </w:p>
          <w:p w14:paraId="52A9E2E4" w14:textId="77777777" w:rsidR="00E51EF1" w:rsidRPr="00E51EF1" w:rsidRDefault="00E51EF1" w:rsidP="00E51EF1">
            <w:pPr>
              <w:spacing w:line="276" w:lineRule="auto"/>
              <w:jc w:val="both"/>
              <w:rPr>
                <w:sz w:val="24"/>
                <w:szCs w:val="24"/>
              </w:rPr>
            </w:pPr>
          </w:p>
          <w:p w14:paraId="5A72154D" w14:textId="77777777" w:rsidR="00E51EF1" w:rsidRPr="00E51EF1" w:rsidRDefault="00E51EF1" w:rsidP="00E51EF1">
            <w:pPr>
              <w:spacing w:line="276" w:lineRule="auto"/>
              <w:jc w:val="both"/>
              <w:rPr>
                <w:sz w:val="24"/>
                <w:szCs w:val="24"/>
              </w:rPr>
            </w:pPr>
            <w:r w:rsidRPr="00E51EF1">
              <w:rPr>
                <w:sz w:val="24"/>
                <w:szCs w:val="24"/>
              </w:rPr>
              <w:t>        $jual = Jual::where('no_bukti', $no_bukti)-&gt;firstOrFail();</w:t>
            </w:r>
          </w:p>
          <w:p w14:paraId="65A807F5" w14:textId="77777777" w:rsidR="00E51EF1" w:rsidRPr="00E51EF1" w:rsidRDefault="00E51EF1" w:rsidP="00E51EF1">
            <w:pPr>
              <w:spacing w:line="276" w:lineRule="auto"/>
              <w:jc w:val="both"/>
              <w:rPr>
                <w:sz w:val="24"/>
                <w:szCs w:val="24"/>
              </w:rPr>
            </w:pPr>
          </w:p>
          <w:p w14:paraId="7A462BCD" w14:textId="77777777" w:rsidR="00E51EF1" w:rsidRPr="00E51EF1" w:rsidRDefault="00E51EF1" w:rsidP="00E51EF1">
            <w:pPr>
              <w:spacing w:line="276" w:lineRule="auto"/>
              <w:jc w:val="both"/>
              <w:rPr>
                <w:sz w:val="24"/>
                <w:szCs w:val="24"/>
              </w:rPr>
            </w:pPr>
            <w:r w:rsidRPr="00E51EF1">
              <w:rPr>
                <w:sz w:val="24"/>
                <w:szCs w:val="24"/>
              </w:rPr>
              <w:t>        $jual-&gt;lunas = 'Lunas';</w:t>
            </w:r>
          </w:p>
          <w:p w14:paraId="710B4397" w14:textId="77777777" w:rsidR="00E51EF1" w:rsidRPr="00E51EF1" w:rsidRDefault="00E51EF1" w:rsidP="00E51EF1">
            <w:pPr>
              <w:spacing w:line="276" w:lineRule="auto"/>
              <w:jc w:val="both"/>
              <w:rPr>
                <w:sz w:val="24"/>
                <w:szCs w:val="24"/>
              </w:rPr>
            </w:pPr>
            <w:r w:rsidRPr="00E51EF1">
              <w:rPr>
                <w:sz w:val="24"/>
                <w:szCs w:val="24"/>
              </w:rPr>
              <w:t>        $jual-&gt;tgl_lunas = $tgl_lunas;</w:t>
            </w:r>
          </w:p>
          <w:p w14:paraId="582CFC41" w14:textId="77777777" w:rsidR="00E51EF1" w:rsidRPr="00E51EF1" w:rsidRDefault="00E51EF1" w:rsidP="00E51EF1">
            <w:pPr>
              <w:spacing w:line="276" w:lineRule="auto"/>
              <w:jc w:val="both"/>
              <w:rPr>
                <w:sz w:val="24"/>
                <w:szCs w:val="24"/>
              </w:rPr>
            </w:pPr>
            <w:r w:rsidRPr="00E51EF1">
              <w:rPr>
                <w:sz w:val="24"/>
                <w:szCs w:val="24"/>
              </w:rPr>
              <w:t>        $jual-&gt;save();</w:t>
            </w:r>
          </w:p>
          <w:p w14:paraId="50D621F4" w14:textId="77777777" w:rsidR="00E51EF1" w:rsidRPr="00E51EF1" w:rsidRDefault="00E51EF1" w:rsidP="00E51EF1">
            <w:pPr>
              <w:spacing w:line="276" w:lineRule="auto"/>
              <w:jc w:val="both"/>
              <w:rPr>
                <w:sz w:val="24"/>
                <w:szCs w:val="24"/>
              </w:rPr>
            </w:pPr>
          </w:p>
          <w:p w14:paraId="41E16D66" w14:textId="77777777" w:rsidR="00E51EF1" w:rsidRPr="00E51EF1" w:rsidRDefault="00E51EF1" w:rsidP="00E51EF1">
            <w:pPr>
              <w:spacing w:line="276" w:lineRule="auto"/>
              <w:jc w:val="both"/>
              <w:rPr>
                <w:sz w:val="24"/>
                <w:szCs w:val="24"/>
              </w:rPr>
            </w:pPr>
            <w:r w:rsidRPr="00E51EF1">
              <w:rPr>
                <w:sz w:val="24"/>
                <w:szCs w:val="24"/>
              </w:rPr>
              <w:t>        return response()-&gt;json(['success' =&gt; true]);</w:t>
            </w:r>
          </w:p>
          <w:p w14:paraId="002EC125" w14:textId="77777777" w:rsidR="00E51EF1" w:rsidRPr="00E51EF1" w:rsidRDefault="00E51EF1" w:rsidP="00E51EF1">
            <w:pPr>
              <w:spacing w:line="276" w:lineRule="auto"/>
              <w:jc w:val="both"/>
              <w:rPr>
                <w:sz w:val="24"/>
                <w:szCs w:val="24"/>
              </w:rPr>
            </w:pPr>
            <w:r w:rsidRPr="00E51EF1">
              <w:rPr>
                <w:sz w:val="24"/>
                <w:szCs w:val="24"/>
              </w:rPr>
              <w:t>    }</w:t>
            </w:r>
          </w:p>
          <w:p w14:paraId="1CB448D0" w14:textId="77777777" w:rsidR="00E51EF1" w:rsidRPr="00E51EF1" w:rsidRDefault="00E51EF1" w:rsidP="00E51EF1">
            <w:pPr>
              <w:spacing w:line="276" w:lineRule="auto"/>
              <w:jc w:val="both"/>
              <w:rPr>
                <w:sz w:val="24"/>
                <w:szCs w:val="24"/>
              </w:rPr>
            </w:pPr>
          </w:p>
          <w:p w14:paraId="4B5A1906" w14:textId="77777777" w:rsidR="00E51EF1" w:rsidRPr="00E51EF1" w:rsidRDefault="00E51EF1" w:rsidP="00E51EF1">
            <w:pPr>
              <w:spacing w:line="276" w:lineRule="auto"/>
              <w:jc w:val="both"/>
              <w:rPr>
                <w:sz w:val="24"/>
                <w:szCs w:val="24"/>
              </w:rPr>
            </w:pPr>
            <w:r w:rsidRPr="00E51EF1">
              <w:rPr>
                <w:sz w:val="24"/>
                <w:szCs w:val="24"/>
              </w:rPr>
              <w:t>    public function updateKirim(Request $request)</w:t>
            </w:r>
          </w:p>
          <w:p w14:paraId="5A7ECBA7" w14:textId="77777777" w:rsidR="00E51EF1" w:rsidRPr="00E51EF1" w:rsidRDefault="00E51EF1" w:rsidP="00E51EF1">
            <w:pPr>
              <w:spacing w:line="276" w:lineRule="auto"/>
              <w:jc w:val="both"/>
              <w:rPr>
                <w:sz w:val="24"/>
                <w:szCs w:val="24"/>
              </w:rPr>
            </w:pPr>
            <w:r w:rsidRPr="00E51EF1">
              <w:rPr>
                <w:sz w:val="24"/>
                <w:szCs w:val="24"/>
              </w:rPr>
              <w:t>    {</w:t>
            </w:r>
          </w:p>
          <w:p w14:paraId="4D57A2A7" w14:textId="77777777" w:rsidR="00E51EF1" w:rsidRPr="00E51EF1" w:rsidRDefault="00E51EF1" w:rsidP="00E51EF1">
            <w:pPr>
              <w:spacing w:line="276" w:lineRule="auto"/>
              <w:jc w:val="both"/>
              <w:rPr>
                <w:sz w:val="24"/>
                <w:szCs w:val="24"/>
              </w:rPr>
            </w:pPr>
            <w:r w:rsidRPr="00E51EF1">
              <w:rPr>
                <w:sz w:val="24"/>
                <w:szCs w:val="24"/>
              </w:rPr>
              <w:t>        $no_bukti = $request-&gt;input('no_bukti');</w:t>
            </w:r>
          </w:p>
          <w:p w14:paraId="3607CA78" w14:textId="77777777" w:rsidR="00E51EF1" w:rsidRPr="00E51EF1" w:rsidRDefault="00E51EF1" w:rsidP="00E51EF1">
            <w:pPr>
              <w:spacing w:line="276" w:lineRule="auto"/>
              <w:jc w:val="both"/>
              <w:rPr>
                <w:sz w:val="24"/>
                <w:szCs w:val="24"/>
              </w:rPr>
            </w:pPr>
            <w:r w:rsidRPr="00E51EF1">
              <w:rPr>
                <w:sz w:val="24"/>
                <w:szCs w:val="24"/>
              </w:rPr>
              <w:t>        $tgl_terkirim = $request-&gt;input('tgl_terkirim');</w:t>
            </w:r>
          </w:p>
          <w:p w14:paraId="63EF235A" w14:textId="77777777" w:rsidR="00E51EF1" w:rsidRPr="00E51EF1" w:rsidRDefault="00E51EF1" w:rsidP="00E51EF1">
            <w:pPr>
              <w:spacing w:line="276" w:lineRule="auto"/>
              <w:jc w:val="both"/>
              <w:rPr>
                <w:sz w:val="24"/>
                <w:szCs w:val="24"/>
              </w:rPr>
            </w:pPr>
          </w:p>
          <w:p w14:paraId="682C11A7" w14:textId="77777777" w:rsidR="00E51EF1" w:rsidRPr="00E51EF1" w:rsidRDefault="00E51EF1" w:rsidP="00E51EF1">
            <w:pPr>
              <w:spacing w:line="276" w:lineRule="auto"/>
              <w:jc w:val="both"/>
              <w:rPr>
                <w:sz w:val="24"/>
                <w:szCs w:val="24"/>
              </w:rPr>
            </w:pPr>
            <w:r w:rsidRPr="00E51EF1">
              <w:rPr>
                <w:sz w:val="24"/>
                <w:szCs w:val="24"/>
              </w:rPr>
              <w:t>        $jual = Jual::where('no_bukti', $no_bukti)-&gt;firstOrFail();</w:t>
            </w:r>
          </w:p>
          <w:p w14:paraId="7DAE2B53" w14:textId="77777777" w:rsidR="00E51EF1" w:rsidRPr="00E51EF1" w:rsidRDefault="00E51EF1" w:rsidP="00E51EF1">
            <w:pPr>
              <w:spacing w:line="276" w:lineRule="auto"/>
              <w:jc w:val="both"/>
              <w:rPr>
                <w:sz w:val="24"/>
                <w:szCs w:val="24"/>
              </w:rPr>
            </w:pPr>
          </w:p>
          <w:p w14:paraId="1DC1126E" w14:textId="77777777" w:rsidR="00E51EF1" w:rsidRPr="00E51EF1" w:rsidRDefault="00E51EF1" w:rsidP="00E51EF1">
            <w:pPr>
              <w:spacing w:line="276" w:lineRule="auto"/>
              <w:jc w:val="both"/>
              <w:rPr>
                <w:sz w:val="24"/>
                <w:szCs w:val="24"/>
              </w:rPr>
            </w:pPr>
            <w:r w:rsidRPr="00E51EF1">
              <w:rPr>
                <w:sz w:val="24"/>
                <w:szCs w:val="24"/>
              </w:rPr>
              <w:t>        $jual-&gt;status = 'Sudah Terkirim';</w:t>
            </w:r>
          </w:p>
          <w:p w14:paraId="12ECC26E" w14:textId="77777777" w:rsidR="00E51EF1" w:rsidRPr="00E51EF1" w:rsidRDefault="00E51EF1" w:rsidP="00E51EF1">
            <w:pPr>
              <w:spacing w:line="276" w:lineRule="auto"/>
              <w:jc w:val="both"/>
              <w:rPr>
                <w:sz w:val="24"/>
                <w:szCs w:val="24"/>
              </w:rPr>
            </w:pPr>
            <w:r w:rsidRPr="00E51EF1">
              <w:rPr>
                <w:sz w:val="24"/>
                <w:szCs w:val="24"/>
              </w:rPr>
              <w:t>        $jual-&gt;tgl_terkirim = $tgl_terkirim;</w:t>
            </w:r>
          </w:p>
          <w:p w14:paraId="1FEBBFD8" w14:textId="77777777" w:rsidR="00E51EF1" w:rsidRPr="00E51EF1" w:rsidRDefault="00E51EF1" w:rsidP="00E51EF1">
            <w:pPr>
              <w:spacing w:line="276" w:lineRule="auto"/>
              <w:jc w:val="both"/>
              <w:rPr>
                <w:sz w:val="24"/>
                <w:szCs w:val="24"/>
              </w:rPr>
            </w:pPr>
            <w:r w:rsidRPr="00E51EF1">
              <w:rPr>
                <w:sz w:val="24"/>
                <w:szCs w:val="24"/>
              </w:rPr>
              <w:t>        $jual-&gt;save();</w:t>
            </w:r>
          </w:p>
          <w:p w14:paraId="322B78B1" w14:textId="77777777" w:rsidR="00E51EF1" w:rsidRPr="00E51EF1" w:rsidRDefault="00E51EF1" w:rsidP="00E51EF1">
            <w:pPr>
              <w:spacing w:line="276" w:lineRule="auto"/>
              <w:jc w:val="both"/>
              <w:rPr>
                <w:sz w:val="24"/>
                <w:szCs w:val="24"/>
              </w:rPr>
            </w:pPr>
          </w:p>
          <w:p w14:paraId="48C1F31F" w14:textId="77777777" w:rsidR="00E51EF1" w:rsidRPr="00E51EF1" w:rsidRDefault="00E51EF1" w:rsidP="00E51EF1">
            <w:pPr>
              <w:spacing w:line="276" w:lineRule="auto"/>
              <w:jc w:val="both"/>
              <w:rPr>
                <w:sz w:val="24"/>
                <w:szCs w:val="24"/>
              </w:rPr>
            </w:pPr>
            <w:r w:rsidRPr="00E51EF1">
              <w:rPr>
                <w:sz w:val="24"/>
                <w:szCs w:val="24"/>
              </w:rPr>
              <w:t>        $jualDetail = JualDetail::where('no_bukti', $no_bukti)-&gt;get();</w:t>
            </w:r>
          </w:p>
          <w:p w14:paraId="5398B76A" w14:textId="77777777" w:rsidR="00E51EF1" w:rsidRPr="00E51EF1" w:rsidRDefault="00E51EF1" w:rsidP="00E51EF1">
            <w:pPr>
              <w:spacing w:line="276" w:lineRule="auto"/>
              <w:jc w:val="both"/>
              <w:rPr>
                <w:sz w:val="24"/>
                <w:szCs w:val="24"/>
              </w:rPr>
            </w:pPr>
          </w:p>
          <w:p w14:paraId="24C13E78" w14:textId="77777777" w:rsidR="00E51EF1" w:rsidRPr="00E51EF1" w:rsidRDefault="00E51EF1" w:rsidP="00E51EF1">
            <w:pPr>
              <w:spacing w:line="276" w:lineRule="auto"/>
              <w:jc w:val="both"/>
              <w:rPr>
                <w:sz w:val="24"/>
                <w:szCs w:val="24"/>
              </w:rPr>
            </w:pPr>
            <w:r w:rsidRPr="00E51EF1">
              <w:rPr>
                <w:sz w:val="24"/>
                <w:szCs w:val="24"/>
              </w:rPr>
              <w:t>        foreach ($jualDetail as $detail) {</w:t>
            </w:r>
          </w:p>
          <w:p w14:paraId="248636B8" w14:textId="77777777" w:rsidR="00E51EF1" w:rsidRPr="00E51EF1" w:rsidRDefault="00E51EF1" w:rsidP="00E51EF1">
            <w:pPr>
              <w:spacing w:line="276" w:lineRule="auto"/>
              <w:jc w:val="both"/>
              <w:rPr>
                <w:sz w:val="24"/>
                <w:szCs w:val="24"/>
              </w:rPr>
            </w:pPr>
            <w:r w:rsidRPr="00E51EF1">
              <w:rPr>
                <w:sz w:val="24"/>
                <w:szCs w:val="24"/>
              </w:rPr>
              <w:t>            $master = Master::find($detail-&gt;id_brg);</w:t>
            </w:r>
          </w:p>
          <w:p w14:paraId="4BEE025E" w14:textId="77777777" w:rsidR="00E51EF1" w:rsidRPr="00E51EF1" w:rsidRDefault="00E51EF1" w:rsidP="00E51EF1">
            <w:pPr>
              <w:spacing w:line="276" w:lineRule="auto"/>
              <w:jc w:val="both"/>
              <w:rPr>
                <w:sz w:val="24"/>
                <w:szCs w:val="24"/>
              </w:rPr>
            </w:pPr>
          </w:p>
          <w:p w14:paraId="04DD9B9B" w14:textId="77777777" w:rsidR="00E51EF1" w:rsidRPr="00E51EF1" w:rsidRDefault="00E51EF1" w:rsidP="00E51EF1">
            <w:pPr>
              <w:spacing w:line="276" w:lineRule="auto"/>
              <w:jc w:val="both"/>
              <w:rPr>
                <w:sz w:val="24"/>
                <w:szCs w:val="24"/>
              </w:rPr>
            </w:pPr>
            <w:r w:rsidRPr="00E51EF1">
              <w:rPr>
                <w:sz w:val="24"/>
                <w:szCs w:val="24"/>
              </w:rPr>
              <w:t>            if ($master) {</w:t>
            </w:r>
          </w:p>
          <w:p w14:paraId="44A7396A" w14:textId="77777777" w:rsidR="00E51EF1" w:rsidRPr="00E51EF1" w:rsidRDefault="00E51EF1" w:rsidP="00E51EF1">
            <w:pPr>
              <w:spacing w:line="276" w:lineRule="auto"/>
              <w:jc w:val="both"/>
              <w:rPr>
                <w:sz w:val="24"/>
                <w:szCs w:val="24"/>
              </w:rPr>
            </w:pPr>
            <w:r w:rsidRPr="00E51EF1">
              <w:rPr>
                <w:sz w:val="24"/>
                <w:szCs w:val="24"/>
              </w:rPr>
              <w:t>                DB::table('mutasi_stok')-&gt;insert([</w:t>
            </w:r>
          </w:p>
          <w:p w14:paraId="5E526282" w14:textId="77777777" w:rsidR="00E51EF1" w:rsidRPr="00E51EF1" w:rsidRDefault="00E51EF1" w:rsidP="00E51EF1">
            <w:pPr>
              <w:spacing w:line="276" w:lineRule="auto"/>
              <w:jc w:val="both"/>
              <w:rPr>
                <w:sz w:val="24"/>
                <w:szCs w:val="24"/>
              </w:rPr>
            </w:pPr>
            <w:r w:rsidRPr="00E51EF1">
              <w:rPr>
                <w:sz w:val="24"/>
                <w:szCs w:val="24"/>
              </w:rPr>
              <w:t>                    'no_bukti' =&gt; $no_bukti,</w:t>
            </w:r>
          </w:p>
          <w:p w14:paraId="199A0E9D" w14:textId="77777777" w:rsidR="00E51EF1" w:rsidRPr="00E51EF1" w:rsidRDefault="00E51EF1" w:rsidP="00E51EF1">
            <w:pPr>
              <w:spacing w:line="276" w:lineRule="auto"/>
              <w:jc w:val="both"/>
              <w:rPr>
                <w:sz w:val="24"/>
                <w:szCs w:val="24"/>
              </w:rPr>
            </w:pPr>
            <w:r w:rsidRPr="00E51EF1">
              <w:rPr>
                <w:sz w:val="24"/>
                <w:szCs w:val="24"/>
              </w:rPr>
              <w:t>                    'tanggal' =&gt; Carbon::parse($tgl_terkirim)-&gt;format('Y-m-d'),</w:t>
            </w:r>
          </w:p>
          <w:p w14:paraId="462F5A67" w14:textId="77777777" w:rsidR="00E51EF1" w:rsidRPr="00E51EF1" w:rsidRDefault="00E51EF1" w:rsidP="00E51EF1">
            <w:pPr>
              <w:spacing w:line="276" w:lineRule="auto"/>
              <w:jc w:val="both"/>
              <w:rPr>
                <w:sz w:val="24"/>
                <w:szCs w:val="24"/>
              </w:rPr>
            </w:pPr>
            <w:r w:rsidRPr="00E51EF1">
              <w:rPr>
                <w:sz w:val="24"/>
                <w:szCs w:val="24"/>
              </w:rPr>
              <w:t>                    'kode_brg' =&gt; $detail-&gt;kode_brg,</w:t>
            </w:r>
          </w:p>
          <w:p w14:paraId="21ABF231" w14:textId="77777777" w:rsidR="00E51EF1" w:rsidRPr="00E51EF1" w:rsidRDefault="00E51EF1" w:rsidP="00E51EF1">
            <w:pPr>
              <w:spacing w:line="276" w:lineRule="auto"/>
              <w:jc w:val="both"/>
              <w:rPr>
                <w:sz w:val="24"/>
                <w:szCs w:val="24"/>
              </w:rPr>
            </w:pPr>
            <w:r w:rsidRPr="00E51EF1">
              <w:rPr>
                <w:sz w:val="24"/>
                <w:szCs w:val="24"/>
              </w:rPr>
              <w:t>                    'nama_brg' =&gt; $detail-&gt;nama_brg,</w:t>
            </w:r>
          </w:p>
          <w:p w14:paraId="5C77144C" w14:textId="77777777" w:rsidR="00E51EF1" w:rsidRPr="00E51EF1" w:rsidRDefault="00E51EF1" w:rsidP="00E51EF1">
            <w:pPr>
              <w:spacing w:line="276" w:lineRule="auto"/>
              <w:jc w:val="both"/>
              <w:rPr>
                <w:sz w:val="24"/>
                <w:szCs w:val="24"/>
              </w:rPr>
            </w:pPr>
            <w:r w:rsidRPr="00E51EF1">
              <w:rPr>
                <w:sz w:val="24"/>
                <w:szCs w:val="24"/>
              </w:rPr>
              <w:t>                    'id_satuan' =&gt; $detail-&gt;id_satuan,</w:t>
            </w:r>
          </w:p>
          <w:p w14:paraId="5F5280EC" w14:textId="77777777" w:rsidR="00E51EF1" w:rsidRPr="00E51EF1" w:rsidRDefault="00E51EF1" w:rsidP="00E51EF1">
            <w:pPr>
              <w:spacing w:line="276" w:lineRule="auto"/>
              <w:jc w:val="both"/>
              <w:rPr>
                <w:sz w:val="24"/>
                <w:szCs w:val="24"/>
              </w:rPr>
            </w:pPr>
            <w:r w:rsidRPr="00E51EF1">
              <w:rPr>
                <w:sz w:val="24"/>
                <w:szCs w:val="24"/>
              </w:rPr>
              <w:lastRenderedPageBreak/>
              <w:t>                    'kode_gudang' =&gt; $detail-&gt;kode_gudang,</w:t>
            </w:r>
          </w:p>
          <w:p w14:paraId="7B28CB5A" w14:textId="77777777" w:rsidR="00E51EF1" w:rsidRPr="00E51EF1" w:rsidRDefault="00E51EF1" w:rsidP="00E51EF1">
            <w:pPr>
              <w:spacing w:line="276" w:lineRule="auto"/>
              <w:jc w:val="both"/>
              <w:rPr>
                <w:sz w:val="24"/>
                <w:szCs w:val="24"/>
              </w:rPr>
            </w:pPr>
            <w:r w:rsidRPr="00E51EF1">
              <w:rPr>
                <w:sz w:val="24"/>
                <w:szCs w:val="24"/>
              </w:rPr>
              <w:t>                    'stok_awal' =&gt; $master-&gt;quantity,</w:t>
            </w:r>
          </w:p>
          <w:p w14:paraId="670E31EE" w14:textId="77777777" w:rsidR="00E51EF1" w:rsidRPr="00E51EF1" w:rsidRDefault="00E51EF1" w:rsidP="00E51EF1">
            <w:pPr>
              <w:spacing w:line="276" w:lineRule="auto"/>
              <w:jc w:val="both"/>
              <w:rPr>
                <w:sz w:val="24"/>
                <w:szCs w:val="24"/>
              </w:rPr>
            </w:pPr>
            <w:r w:rsidRPr="00E51EF1">
              <w:rPr>
                <w:sz w:val="24"/>
                <w:szCs w:val="24"/>
              </w:rPr>
              <w:t>                    'qty_masuk' =&gt; 0,</w:t>
            </w:r>
          </w:p>
          <w:p w14:paraId="269E6994" w14:textId="77777777" w:rsidR="00E51EF1" w:rsidRPr="00E51EF1" w:rsidRDefault="00E51EF1" w:rsidP="00E51EF1">
            <w:pPr>
              <w:spacing w:line="276" w:lineRule="auto"/>
              <w:jc w:val="both"/>
              <w:rPr>
                <w:sz w:val="24"/>
                <w:szCs w:val="24"/>
              </w:rPr>
            </w:pPr>
            <w:r w:rsidRPr="00E51EF1">
              <w:rPr>
                <w:sz w:val="24"/>
                <w:szCs w:val="24"/>
              </w:rPr>
              <w:t>                    'qty_keluar' =&gt; $detail-&gt;qty_order,</w:t>
            </w:r>
          </w:p>
          <w:p w14:paraId="26451EBF" w14:textId="77777777" w:rsidR="00E51EF1" w:rsidRPr="00E51EF1" w:rsidRDefault="00E51EF1" w:rsidP="00E51EF1">
            <w:pPr>
              <w:spacing w:line="276" w:lineRule="auto"/>
              <w:jc w:val="both"/>
              <w:rPr>
                <w:sz w:val="24"/>
                <w:szCs w:val="24"/>
              </w:rPr>
            </w:pPr>
            <w:r w:rsidRPr="00E51EF1">
              <w:rPr>
                <w:sz w:val="24"/>
                <w:szCs w:val="24"/>
              </w:rPr>
              <w:t>                    'qty_rusak_exp' =&gt; 0,</w:t>
            </w:r>
          </w:p>
          <w:p w14:paraId="44B93FE8" w14:textId="77777777" w:rsidR="00E51EF1" w:rsidRPr="00E51EF1" w:rsidRDefault="00E51EF1" w:rsidP="00E51EF1">
            <w:pPr>
              <w:spacing w:line="276" w:lineRule="auto"/>
              <w:jc w:val="both"/>
              <w:rPr>
                <w:sz w:val="24"/>
                <w:szCs w:val="24"/>
              </w:rPr>
            </w:pPr>
            <w:r w:rsidRPr="00E51EF1">
              <w:rPr>
                <w:sz w:val="24"/>
                <w:szCs w:val="24"/>
              </w:rPr>
              <w:t>                    'stok_akhir' =&gt; $master-&gt;quantity - $detail-&gt;qty_order</w:t>
            </w:r>
          </w:p>
          <w:p w14:paraId="11D57BCE" w14:textId="77777777" w:rsidR="00E51EF1" w:rsidRPr="00E51EF1" w:rsidRDefault="00E51EF1" w:rsidP="00E51EF1">
            <w:pPr>
              <w:spacing w:line="276" w:lineRule="auto"/>
              <w:jc w:val="both"/>
              <w:rPr>
                <w:sz w:val="24"/>
                <w:szCs w:val="24"/>
              </w:rPr>
            </w:pPr>
            <w:r w:rsidRPr="00E51EF1">
              <w:rPr>
                <w:sz w:val="24"/>
                <w:szCs w:val="24"/>
              </w:rPr>
              <w:t>                ]);</w:t>
            </w:r>
          </w:p>
          <w:p w14:paraId="45FB3D1E" w14:textId="77777777" w:rsidR="00E51EF1" w:rsidRPr="00E51EF1" w:rsidRDefault="00E51EF1" w:rsidP="00E51EF1">
            <w:pPr>
              <w:spacing w:line="276" w:lineRule="auto"/>
              <w:jc w:val="both"/>
              <w:rPr>
                <w:sz w:val="24"/>
                <w:szCs w:val="24"/>
              </w:rPr>
            </w:pPr>
          </w:p>
          <w:p w14:paraId="526472FA" w14:textId="77777777" w:rsidR="00E51EF1" w:rsidRPr="00E51EF1" w:rsidRDefault="00E51EF1" w:rsidP="00E51EF1">
            <w:pPr>
              <w:spacing w:line="276" w:lineRule="auto"/>
              <w:jc w:val="both"/>
              <w:rPr>
                <w:sz w:val="24"/>
                <w:szCs w:val="24"/>
              </w:rPr>
            </w:pPr>
            <w:r w:rsidRPr="00E51EF1">
              <w:rPr>
                <w:sz w:val="24"/>
                <w:szCs w:val="24"/>
              </w:rPr>
              <w:t>                $master-&gt;quantity -= $detail-&gt;qty_order;</w:t>
            </w:r>
          </w:p>
          <w:p w14:paraId="729BBACE" w14:textId="77777777" w:rsidR="00E51EF1" w:rsidRPr="00E51EF1" w:rsidRDefault="00E51EF1" w:rsidP="00E51EF1">
            <w:pPr>
              <w:spacing w:line="276" w:lineRule="auto"/>
              <w:jc w:val="both"/>
              <w:rPr>
                <w:sz w:val="24"/>
                <w:szCs w:val="24"/>
              </w:rPr>
            </w:pPr>
            <w:r w:rsidRPr="00E51EF1">
              <w:rPr>
                <w:sz w:val="24"/>
                <w:szCs w:val="24"/>
              </w:rPr>
              <w:t>                $master-&gt;save();</w:t>
            </w:r>
          </w:p>
          <w:p w14:paraId="5B5A76CE" w14:textId="77777777" w:rsidR="00E51EF1" w:rsidRPr="00E51EF1" w:rsidRDefault="00E51EF1" w:rsidP="00E51EF1">
            <w:pPr>
              <w:spacing w:line="276" w:lineRule="auto"/>
              <w:jc w:val="both"/>
              <w:rPr>
                <w:sz w:val="24"/>
                <w:szCs w:val="24"/>
              </w:rPr>
            </w:pPr>
            <w:r w:rsidRPr="00E51EF1">
              <w:rPr>
                <w:sz w:val="24"/>
                <w:szCs w:val="24"/>
              </w:rPr>
              <w:t>            }</w:t>
            </w:r>
          </w:p>
          <w:p w14:paraId="08EF894F" w14:textId="6C62524C" w:rsidR="00E51EF1" w:rsidRPr="00E51EF1" w:rsidRDefault="00E51EF1" w:rsidP="00E51EF1">
            <w:pPr>
              <w:spacing w:line="276" w:lineRule="auto"/>
              <w:jc w:val="both"/>
              <w:rPr>
                <w:sz w:val="24"/>
                <w:szCs w:val="24"/>
              </w:rPr>
            </w:pPr>
            <w:r w:rsidRPr="00E51EF1">
              <w:rPr>
                <w:sz w:val="24"/>
                <w:szCs w:val="24"/>
              </w:rPr>
              <w:t>        }</w:t>
            </w:r>
          </w:p>
          <w:p w14:paraId="68736068" w14:textId="77777777" w:rsidR="00E51EF1" w:rsidRPr="00E51EF1" w:rsidRDefault="00E51EF1" w:rsidP="00E51EF1">
            <w:pPr>
              <w:spacing w:line="276" w:lineRule="auto"/>
              <w:jc w:val="both"/>
              <w:rPr>
                <w:sz w:val="24"/>
                <w:szCs w:val="24"/>
              </w:rPr>
            </w:pPr>
            <w:r w:rsidRPr="00E51EF1">
              <w:rPr>
                <w:sz w:val="24"/>
                <w:szCs w:val="24"/>
              </w:rPr>
              <w:t>        return response()-&gt;json(['success' =&gt; true]);</w:t>
            </w:r>
          </w:p>
          <w:p w14:paraId="36B6DFAF" w14:textId="103C179B" w:rsidR="00725172" w:rsidRDefault="00E51EF1" w:rsidP="00BA3D10">
            <w:pPr>
              <w:spacing w:line="276" w:lineRule="auto"/>
              <w:jc w:val="both"/>
              <w:rPr>
                <w:sz w:val="24"/>
                <w:szCs w:val="24"/>
              </w:rPr>
            </w:pPr>
            <w:r w:rsidRPr="00E51EF1">
              <w:rPr>
                <w:sz w:val="24"/>
                <w:szCs w:val="24"/>
              </w:rPr>
              <w:t>    }</w:t>
            </w:r>
          </w:p>
        </w:tc>
      </w:tr>
    </w:tbl>
    <w:p w14:paraId="6AC3EB36" w14:textId="70D275BF" w:rsidR="00AA0508" w:rsidRPr="00AA0508" w:rsidRDefault="00AA0508" w:rsidP="009450C6">
      <w:pPr>
        <w:spacing w:line="480" w:lineRule="auto"/>
        <w:jc w:val="both"/>
        <w:rPr>
          <w:sz w:val="24"/>
          <w:szCs w:val="24"/>
        </w:rPr>
      </w:pPr>
    </w:p>
    <w:p w14:paraId="4304E539" w14:textId="779FFD84" w:rsidR="00C35FBC" w:rsidRDefault="00932517" w:rsidP="00823AD7">
      <w:pPr>
        <w:spacing w:line="480" w:lineRule="auto"/>
        <w:ind w:left="720"/>
        <w:jc w:val="both"/>
        <w:rPr>
          <w:sz w:val="24"/>
          <w:szCs w:val="24"/>
        </w:rPr>
      </w:pPr>
      <w:r>
        <w:rPr>
          <w:b/>
          <w:bCs/>
          <w:sz w:val="24"/>
          <w:szCs w:val="24"/>
        </w:rPr>
        <w:tab/>
      </w:r>
      <w:r>
        <w:rPr>
          <w:sz w:val="24"/>
          <w:szCs w:val="24"/>
        </w:rPr>
        <w:t>Pengguna dapat me</w:t>
      </w:r>
      <w:r w:rsidR="00C46784">
        <w:rPr>
          <w:sz w:val="24"/>
          <w:szCs w:val="24"/>
        </w:rPr>
        <w:t xml:space="preserve">ngakses halaman </w:t>
      </w:r>
      <w:r w:rsidR="00C46784" w:rsidRPr="00B7282E">
        <w:rPr>
          <w:i/>
          <w:iCs/>
          <w:sz w:val="24"/>
          <w:szCs w:val="24"/>
        </w:rPr>
        <w:t>detail</w:t>
      </w:r>
      <w:r w:rsidR="00C46784">
        <w:rPr>
          <w:sz w:val="24"/>
          <w:szCs w:val="24"/>
        </w:rPr>
        <w:t xml:space="preserve"> untuk setiap transaksi penjualan agar dapat melihat data </w:t>
      </w:r>
      <w:r w:rsidR="00C46784" w:rsidRPr="00B7282E">
        <w:rPr>
          <w:i/>
          <w:iCs/>
          <w:sz w:val="24"/>
          <w:szCs w:val="24"/>
        </w:rPr>
        <w:t>detail</w:t>
      </w:r>
      <w:r w:rsidR="00C46784">
        <w:rPr>
          <w:sz w:val="24"/>
          <w:szCs w:val="24"/>
        </w:rPr>
        <w:t xml:space="preserve"> berupa informasi mengenai barang yang dijual ke </w:t>
      </w:r>
      <w:r w:rsidR="00C46784" w:rsidRPr="00B7282E">
        <w:rPr>
          <w:i/>
          <w:iCs/>
          <w:sz w:val="24"/>
          <w:szCs w:val="24"/>
        </w:rPr>
        <w:t>customer</w:t>
      </w:r>
      <w:r w:rsidR="00C46784">
        <w:rPr>
          <w:sz w:val="24"/>
          <w:szCs w:val="24"/>
        </w:rPr>
        <w:t xml:space="preserve">. Sistem akan menjalankan fungsi </w:t>
      </w:r>
      <w:r w:rsidR="00C46784" w:rsidRPr="00B7282E">
        <w:rPr>
          <w:i/>
          <w:iCs/>
          <w:sz w:val="24"/>
          <w:szCs w:val="24"/>
        </w:rPr>
        <w:t>showDetail</w:t>
      </w:r>
      <w:r w:rsidR="00C46784">
        <w:rPr>
          <w:sz w:val="24"/>
          <w:szCs w:val="24"/>
        </w:rPr>
        <w:t xml:space="preserve"> yang menerima parameter </w:t>
      </w:r>
      <w:r w:rsidR="00C46784" w:rsidRPr="00B7282E">
        <w:rPr>
          <w:i/>
          <w:iCs/>
          <w:sz w:val="24"/>
          <w:szCs w:val="24"/>
        </w:rPr>
        <w:t>no_bukti</w:t>
      </w:r>
      <w:r w:rsidR="00C46784">
        <w:rPr>
          <w:sz w:val="24"/>
          <w:szCs w:val="24"/>
        </w:rPr>
        <w:t xml:space="preserve"> yang akan digunakan untuk menemukan semua </w:t>
      </w:r>
      <w:r w:rsidR="00C46784" w:rsidRPr="00B7282E">
        <w:rPr>
          <w:i/>
          <w:iCs/>
          <w:sz w:val="24"/>
          <w:szCs w:val="24"/>
        </w:rPr>
        <w:t>detail</w:t>
      </w:r>
      <w:r w:rsidR="00C46784">
        <w:rPr>
          <w:sz w:val="24"/>
          <w:szCs w:val="24"/>
        </w:rPr>
        <w:t xml:space="preserve"> yang terkait dengan suatu transaksi. </w:t>
      </w:r>
      <w:r w:rsidR="00D03D2E">
        <w:rPr>
          <w:sz w:val="24"/>
          <w:szCs w:val="24"/>
        </w:rPr>
        <w:t xml:space="preserve">Untuk data satuan </w:t>
      </w:r>
      <w:r w:rsidR="00BD2E88">
        <w:rPr>
          <w:sz w:val="24"/>
          <w:szCs w:val="24"/>
        </w:rPr>
        <w:t xml:space="preserve">dan gudang </w:t>
      </w:r>
      <w:r w:rsidR="00D03D2E">
        <w:rPr>
          <w:sz w:val="24"/>
          <w:szCs w:val="24"/>
        </w:rPr>
        <w:t>akan diambil dari tabel satuan</w:t>
      </w:r>
      <w:r w:rsidR="00BD2E88">
        <w:rPr>
          <w:sz w:val="24"/>
          <w:szCs w:val="24"/>
        </w:rPr>
        <w:t xml:space="preserve"> dan </w:t>
      </w:r>
      <w:r w:rsidR="00FE3F97" w:rsidRPr="00FE3F97">
        <w:rPr>
          <w:i/>
          <w:iCs/>
          <w:sz w:val="24"/>
          <w:szCs w:val="24"/>
        </w:rPr>
        <w:t>inv</w:t>
      </w:r>
      <w:r w:rsidR="00BD2E88" w:rsidRPr="00FE3F97">
        <w:rPr>
          <w:i/>
          <w:iCs/>
          <w:sz w:val="24"/>
          <w:szCs w:val="24"/>
        </w:rPr>
        <w:t>gudang</w:t>
      </w:r>
      <w:r w:rsidR="00D03D2E">
        <w:rPr>
          <w:sz w:val="24"/>
          <w:szCs w:val="24"/>
        </w:rPr>
        <w:t xml:space="preserve">. Seluruh data </w:t>
      </w:r>
      <w:r w:rsidR="00D03D2E" w:rsidRPr="00B7282E">
        <w:rPr>
          <w:i/>
          <w:iCs/>
          <w:sz w:val="24"/>
          <w:szCs w:val="24"/>
        </w:rPr>
        <w:t>detail</w:t>
      </w:r>
      <w:r w:rsidR="00D03D2E">
        <w:rPr>
          <w:sz w:val="24"/>
          <w:szCs w:val="24"/>
        </w:rPr>
        <w:t xml:space="preserve"> dan satuan kemudian dikirim ke halaman </w:t>
      </w:r>
      <w:r w:rsidR="00D03D2E" w:rsidRPr="00B7282E">
        <w:rPr>
          <w:i/>
          <w:iCs/>
          <w:sz w:val="24"/>
          <w:szCs w:val="24"/>
        </w:rPr>
        <w:t>detail</w:t>
      </w:r>
      <w:r w:rsidR="00D03D2E">
        <w:rPr>
          <w:sz w:val="24"/>
          <w:szCs w:val="24"/>
        </w:rPr>
        <w:t xml:space="preserve"> penjualan untuk ditampilkan pada tabel. </w:t>
      </w:r>
      <w:r w:rsidR="002C20F9">
        <w:rPr>
          <w:sz w:val="24"/>
          <w:szCs w:val="24"/>
        </w:rPr>
        <w:t>Sintaks dari proses ini dapat dilihat pada listing berikut ini.</w:t>
      </w:r>
    </w:p>
    <w:p w14:paraId="6C3CD3E3" w14:textId="1E219E18" w:rsidR="002C20F9" w:rsidRDefault="002C20F9" w:rsidP="00823AD7">
      <w:pPr>
        <w:spacing w:line="480" w:lineRule="auto"/>
        <w:ind w:left="720"/>
        <w:jc w:val="both"/>
        <w:rPr>
          <w:b/>
          <w:bCs/>
          <w:sz w:val="24"/>
          <w:szCs w:val="24"/>
        </w:rPr>
      </w:pPr>
      <w:r>
        <w:rPr>
          <w:b/>
          <w:bCs/>
          <w:sz w:val="24"/>
          <w:szCs w:val="24"/>
        </w:rPr>
        <w:t>Listing 5.1</w:t>
      </w:r>
      <w:r w:rsidR="00097C43">
        <w:rPr>
          <w:b/>
          <w:bCs/>
          <w:sz w:val="24"/>
          <w:szCs w:val="24"/>
        </w:rPr>
        <w:t>2</w:t>
      </w:r>
      <w:r>
        <w:rPr>
          <w:b/>
          <w:bCs/>
          <w:sz w:val="24"/>
          <w:szCs w:val="24"/>
        </w:rPr>
        <w:t xml:space="preserve">. Proses Pengambilan Data </w:t>
      </w:r>
      <w:r w:rsidRPr="00B7282E">
        <w:rPr>
          <w:b/>
          <w:bCs/>
          <w:i/>
          <w:iCs/>
          <w:sz w:val="24"/>
          <w:szCs w:val="24"/>
        </w:rPr>
        <w:t>Detail</w:t>
      </w:r>
      <w:r>
        <w:rPr>
          <w:b/>
          <w:bCs/>
          <w:sz w:val="24"/>
          <w:szCs w:val="24"/>
        </w:rPr>
        <w:t xml:space="preserve"> Transaksi Penjualan</w:t>
      </w:r>
    </w:p>
    <w:tbl>
      <w:tblPr>
        <w:tblStyle w:val="TableGrid"/>
        <w:tblW w:w="0" w:type="auto"/>
        <w:tblInd w:w="720" w:type="dxa"/>
        <w:tblLook w:val="04A0" w:firstRow="1" w:lastRow="0" w:firstColumn="1" w:lastColumn="0" w:noHBand="0" w:noVBand="1"/>
      </w:tblPr>
      <w:tblGrid>
        <w:gridCol w:w="7201"/>
      </w:tblGrid>
      <w:tr w:rsidR="002C20F9" w14:paraId="3C1EBEF1" w14:textId="77777777" w:rsidTr="002C20F9">
        <w:tc>
          <w:tcPr>
            <w:tcW w:w="7921" w:type="dxa"/>
          </w:tcPr>
          <w:p w14:paraId="41876BE8" w14:textId="77777777" w:rsidR="00BD2E88" w:rsidRPr="00BD2E88" w:rsidRDefault="00BD2E88" w:rsidP="00BD2E88">
            <w:pPr>
              <w:spacing w:line="276" w:lineRule="auto"/>
              <w:jc w:val="both"/>
              <w:rPr>
                <w:sz w:val="24"/>
                <w:szCs w:val="24"/>
              </w:rPr>
            </w:pPr>
            <w:r w:rsidRPr="00BD2E88">
              <w:rPr>
                <w:sz w:val="24"/>
                <w:szCs w:val="24"/>
              </w:rPr>
              <w:t>public function showDetail($no_bukti){</w:t>
            </w:r>
          </w:p>
          <w:p w14:paraId="03437F39" w14:textId="77777777" w:rsidR="00BD2E88" w:rsidRPr="00BD2E88" w:rsidRDefault="00BD2E88" w:rsidP="00BD2E88">
            <w:pPr>
              <w:spacing w:line="276" w:lineRule="auto"/>
              <w:jc w:val="both"/>
              <w:rPr>
                <w:sz w:val="24"/>
                <w:szCs w:val="24"/>
              </w:rPr>
            </w:pPr>
            <w:r w:rsidRPr="00BD2E88">
              <w:rPr>
                <w:sz w:val="24"/>
                <w:szCs w:val="24"/>
              </w:rPr>
              <w:t xml:space="preserve">        $jualDetail = JualDetail::where('no_bukti', $no_bukti)-&gt;get();</w:t>
            </w:r>
          </w:p>
          <w:p w14:paraId="4F745C50" w14:textId="77777777" w:rsidR="00BD2E88" w:rsidRPr="00BD2E88" w:rsidRDefault="00BD2E88" w:rsidP="00BD2E88">
            <w:pPr>
              <w:spacing w:line="276" w:lineRule="auto"/>
              <w:jc w:val="both"/>
              <w:rPr>
                <w:sz w:val="24"/>
                <w:szCs w:val="24"/>
              </w:rPr>
            </w:pPr>
            <w:r w:rsidRPr="00BD2E88">
              <w:rPr>
                <w:sz w:val="24"/>
                <w:szCs w:val="24"/>
              </w:rPr>
              <w:t xml:space="preserve">        $satuan = Satuan::all();</w:t>
            </w:r>
          </w:p>
          <w:p w14:paraId="3E064228" w14:textId="77777777" w:rsidR="00BD2E88" w:rsidRPr="00BD2E88" w:rsidRDefault="00BD2E88" w:rsidP="00BD2E88">
            <w:pPr>
              <w:spacing w:line="276" w:lineRule="auto"/>
              <w:jc w:val="both"/>
              <w:rPr>
                <w:sz w:val="24"/>
                <w:szCs w:val="24"/>
              </w:rPr>
            </w:pPr>
            <w:r w:rsidRPr="00BD2E88">
              <w:rPr>
                <w:sz w:val="24"/>
                <w:szCs w:val="24"/>
              </w:rPr>
              <w:t xml:space="preserve">        $gudang = Gudang::all();</w:t>
            </w:r>
          </w:p>
          <w:p w14:paraId="1124C1E4" w14:textId="77777777" w:rsidR="00BD2E88" w:rsidRPr="00BD2E88" w:rsidRDefault="00BD2E88" w:rsidP="00BD2E88">
            <w:pPr>
              <w:spacing w:line="276" w:lineRule="auto"/>
              <w:jc w:val="both"/>
              <w:rPr>
                <w:sz w:val="24"/>
                <w:szCs w:val="24"/>
              </w:rPr>
            </w:pPr>
          </w:p>
          <w:p w14:paraId="5A3DDBBF" w14:textId="67B445A9" w:rsidR="00BD2E88" w:rsidRDefault="00BD2E88" w:rsidP="00BD2E88">
            <w:pPr>
              <w:spacing w:line="276" w:lineRule="auto"/>
              <w:jc w:val="both"/>
              <w:rPr>
                <w:sz w:val="24"/>
                <w:szCs w:val="24"/>
              </w:rPr>
            </w:pPr>
            <w:r w:rsidRPr="00BD2E88">
              <w:rPr>
                <w:sz w:val="24"/>
                <w:szCs w:val="24"/>
              </w:rPr>
              <w:t xml:space="preserve">        return view('transaksi.jualdetail', compact('jualDetail','satuan',</w:t>
            </w:r>
          </w:p>
          <w:p w14:paraId="5A1C6AE6" w14:textId="77777777" w:rsidR="00BD2E88" w:rsidRDefault="00BD2E88" w:rsidP="00BD2E88">
            <w:pPr>
              <w:spacing w:line="276" w:lineRule="auto"/>
              <w:jc w:val="both"/>
              <w:rPr>
                <w:sz w:val="24"/>
                <w:szCs w:val="24"/>
              </w:rPr>
            </w:pPr>
            <w:r>
              <w:rPr>
                <w:sz w:val="24"/>
                <w:szCs w:val="24"/>
              </w:rPr>
              <w:t xml:space="preserve">          </w:t>
            </w:r>
            <w:r w:rsidRPr="00BD2E88">
              <w:rPr>
                <w:sz w:val="24"/>
                <w:szCs w:val="24"/>
              </w:rPr>
              <w:t>'gudang','no_bukti'));</w:t>
            </w:r>
          </w:p>
          <w:p w14:paraId="32C1491D" w14:textId="144FF2A5" w:rsidR="002C20F9" w:rsidRDefault="00BD2E88" w:rsidP="00BD2E88">
            <w:pPr>
              <w:spacing w:line="276" w:lineRule="auto"/>
              <w:jc w:val="both"/>
              <w:rPr>
                <w:sz w:val="24"/>
                <w:szCs w:val="24"/>
              </w:rPr>
            </w:pPr>
            <w:r w:rsidRPr="00BD2E88">
              <w:rPr>
                <w:sz w:val="24"/>
                <w:szCs w:val="24"/>
              </w:rPr>
              <w:lastRenderedPageBreak/>
              <w:t>}</w:t>
            </w:r>
          </w:p>
        </w:tc>
      </w:tr>
    </w:tbl>
    <w:p w14:paraId="43284AC8" w14:textId="77777777" w:rsidR="00B53C46" w:rsidRDefault="00B53C46" w:rsidP="00FE3F97">
      <w:pPr>
        <w:spacing w:line="480" w:lineRule="auto"/>
        <w:jc w:val="both"/>
        <w:rPr>
          <w:sz w:val="24"/>
          <w:szCs w:val="24"/>
        </w:rPr>
      </w:pPr>
    </w:p>
    <w:p w14:paraId="46FC6706" w14:textId="0951F2EE" w:rsidR="00F762CB" w:rsidRDefault="006A1A10" w:rsidP="006A1A10">
      <w:pPr>
        <w:spacing w:line="480" w:lineRule="auto"/>
        <w:ind w:left="720" w:firstLine="720"/>
        <w:jc w:val="both"/>
        <w:rPr>
          <w:sz w:val="24"/>
          <w:szCs w:val="24"/>
        </w:rPr>
      </w:pPr>
      <w:r>
        <w:rPr>
          <w:sz w:val="24"/>
          <w:szCs w:val="24"/>
        </w:rPr>
        <w:t xml:space="preserve">Pada halaman ini disediakan sebuah tombol yang digunakan untuk melihat </w:t>
      </w:r>
      <w:r w:rsidRPr="006A1A10">
        <w:rPr>
          <w:i/>
          <w:iCs/>
          <w:sz w:val="24"/>
          <w:szCs w:val="24"/>
        </w:rPr>
        <w:t>invoice</w:t>
      </w:r>
      <w:r>
        <w:rPr>
          <w:sz w:val="24"/>
          <w:szCs w:val="24"/>
        </w:rPr>
        <w:t xml:space="preserve"> suatu transaksi penjualan. </w:t>
      </w:r>
      <w:r w:rsidR="00883D30">
        <w:rPr>
          <w:sz w:val="24"/>
          <w:szCs w:val="24"/>
        </w:rPr>
        <w:t xml:space="preserve">Jika pengguna menekan tombol tersebut, sistem akan mengirimkan data </w:t>
      </w:r>
      <w:r w:rsidR="00883D30" w:rsidRPr="00883D30">
        <w:rPr>
          <w:i/>
          <w:iCs/>
          <w:sz w:val="24"/>
          <w:szCs w:val="24"/>
        </w:rPr>
        <w:t>no_bukti</w:t>
      </w:r>
      <w:r w:rsidR="00883D30">
        <w:rPr>
          <w:sz w:val="24"/>
          <w:szCs w:val="24"/>
        </w:rPr>
        <w:t xml:space="preserve"> ke fungsi </w:t>
      </w:r>
      <w:r w:rsidR="00883D30" w:rsidRPr="00883D30">
        <w:rPr>
          <w:i/>
          <w:iCs/>
          <w:sz w:val="24"/>
          <w:szCs w:val="24"/>
        </w:rPr>
        <w:t>cetak_pdf</w:t>
      </w:r>
      <w:r w:rsidR="00883D30">
        <w:rPr>
          <w:i/>
          <w:iCs/>
          <w:sz w:val="24"/>
          <w:szCs w:val="24"/>
        </w:rPr>
        <w:t xml:space="preserve"> </w:t>
      </w:r>
      <w:r w:rsidR="00883D30">
        <w:rPr>
          <w:sz w:val="24"/>
          <w:szCs w:val="24"/>
        </w:rPr>
        <w:t xml:space="preserve"> yang nantinya digunakan untuk mencari dan mengambil data sebuah transaksi. Sistem kemudian mengirim data yang didapat dari hasil pencarian ke sebuah halaman yang menampilkan </w:t>
      </w:r>
      <w:r w:rsidR="00883D30" w:rsidRPr="00883D30">
        <w:rPr>
          <w:i/>
          <w:iCs/>
          <w:sz w:val="24"/>
          <w:szCs w:val="24"/>
        </w:rPr>
        <w:t>invoice</w:t>
      </w:r>
      <w:r w:rsidR="00883D30">
        <w:rPr>
          <w:sz w:val="24"/>
          <w:szCs w:val="24"/>
        </w:rPr>
        <w:t xml:space="preserve"> dalam bentuk PDF. Pengguna dapat mengunduh invoice tersebut untuk diberikan ke </w:t>
      </w:r>
      <w:r w:rsidR="00883D30" w:rsidRPr="00883D30">
        <w:rPr>
          <w:i/>
          <w:iCs/>
          <w:sz w:val="24"/>
          <w:szCs w:val="24"/>
        </w:rPr>
        <w:t>customer</w:t>
      </w:r>
      <w:r w:rsidR="00883D30">
        <w:rPr>
          <w:sz w:val="24"/>
          <w:szCs w:val="24"/>
        </w:rPr>
        <w:t xml:space="preserve">. Fungsi proses pengambilan data </w:t>
      </w:r>
      <w:r w:rsidR="00883D30" w:rsidRPr="00883D30">
        <w:rPr>
          <w:i/>
          <w:iCs/>
          <w:sz w:val="24"/>
          <w:szCs w:val="24"/>
        </w:rPr>
        <w:t>invoice</w:t>
      </w:r>
      <w:r w:rsidR="00883D30">
        <w:rPr>
          <w:sz w:val="24"/>
          <w:szCs w:val="24"/>
        </w:rPr>
        <w:t xml:space="preserve"> dapat dilihat pada listing di bawah ini. </w:t>
      </w:r>
    </w:p>
    <w:p w14:paraId="76DEDEEE" w14:textId="39866BFE" w:rsidR="00883D30" w:rsidRPr="00883D30" w:rsidRDefault="00883D30" w:rsidP="00883D30">
      <w:pPr>
        <w:spacing w:line="480" w:lineRule="auto"/>
        <w:jc w:val="both"/>
        <w:rPr>
          <w:b/>
          <w:bCs/>
          <w:i/>
          <w:iCs/>
          <w:sz w:val="24"/>
          <w:szCs w:val="24"/>
        </w:rPr>
      </w:pPr>
      <w:r>
        <w:rPr>
          <w:sz w:val="24"/>
          <w:szCs w:val="24"/>
        </w:rPr>
        <w:tab/>
      </w:r>
      <w:r>
        <w:rPr>
          <w:b/>
          <w:bCs/>
          <w:sz w:val="24"/>
          <w:szCs w:val="24"/>
        </w:rPr>
        <w:t>Listing 5.1</w:t>
      </w:r>
      <w:r w:rsidR="00097C43">
        <w:rPr>
          <w:b/>
          <w:bCs/>
          <w:sz w:val="24"/>
          <w:szCs w:val="24"/>
        </w:rPr>
        <w:t>3</w:t>
      </w:r>
      <w:r>
        <w:rPr>
          <w:b/>
          <w:bCs/>
          <w:sz w:val="24"/>
          <w:szCs w:val="24"/>
        </w:rPr>
        <w:t xml:space="preserve">. Proses Pengambilan Data </w:t>
      </w:r>
      <w:r w:rsidRPr="00883D30">
        <w:rPr>
          <w:b/>
          <w:bCs/>
          <w:i/>
          <w:iCs/>
          <w:sz w:val="24"/>
          <w:szCs w:val="24"/>
        </w:rPr>
        <w:t>Invoice</w:t>
      </w:r>
    </w:p>
    <w:tbl>
      <w:tblPr>
        <w:tblStyle w:val="TableGrid"/>
        <w:tblW w:w="0" w:type="auto"/>
        <w:tblInd w:w="704" w:type="dxa"/>
        <w:tblLook w:val="04A0" w:firstRow="1" w:lastRow="0" w:firstColumn="1" w:lastColumn="0" w:noHBand="0" w:noVBand="1"/>
      </w:tblPr>
      <w:tblGrid>
        <w:gridCol w:w="7217"/>
      </w:tblGrid>
      <w:tr w:rsidR="00883D30" w14:paraId="629EAC34" w14:textId="77777777" w:rsidTr="00883D30">
        <w:tc>
          <w:tcPr>
            <w:tcW w:w="7217" w:type="dxa"/>
          </w:tcPr>
          <w:p w14:paraId="4381DC5A" w14:textId="77777777" w:rsidR="00C96329" w:rsidRPr="00C96329" w:rsidRDefault="00C96329" w:rsidP="00C96329">
            <w:pPr>
              <w:spacing w:line="276" w:lineRule="auto"/>
              <w:jc w:val="both"/>
              <w:rPr>
                <w:sz w:val="24"/>
                <w:szCs w:val="24"/>
              </w:rPr>
            </w:pPr>
            <w:r w:rsidRPr="00C96329">
              <w:rPr>
                <w:sz w:val="24"/>
                <w:szCs w:val="24"/>
              </w:rPr>
              <w:t>public function cetak_pdf($no_bukti)</w:t>
            </w:r>
          </w:p>
          <w:p w14:paraId="67EF4AB3" w14:textId="77777777" w:rsidR="00C96329" w:rsidRPr="00C96329" w:rsidRDefault="00C96329" w:rsidP="00C96329">
            <w:pPr>
              <w:spacing w:line="276" w:lineRule="auto"/>
              <w:jc w:val="both"/>
              <w:rPr>
                <w:sz w:val="24"/>
                <w:szCs w:val="24"/>
              </w:rPr>
            </w:pPr>
            <w:r w:rsidRPr="00C96329">
              <w:rPr>
                <w:sz w:val="24"/>
                <w:szCs w:val="24"/>
              </w:rPr>
              <w:t>    {</w:t>
            </w:r>
          </w:p>
          <w:p w14:paraId="6211A558" w14:textId="77777777" w:rsidR="00C96329" w:rsidRPr="00C96329" w:rsidRDefault="00C96329" w:rsidP="00C96329">
            <w:pPr>
              <w:spacing w:line="276" w:lineRule="auto"/>
              <w:jc w:val="both"/>
              <w:rPr>
                <w:sz w:val="24"/>
                <w:szCs w:val="24"/>
              </w:rPr>
            </w:pPr>
            <w:r w:rsidRPr="00C96329">
              <w:rPr>
                <w:sz w:val="24"/>
                <w:szCs w:val="24"/>
              </w:rPr>
              <w:t>        $jual = Jual::find($no_bukti);</w:t>
            </w:r>
          </w:p>
          <w:p w14:paraId="5A010585" w14:textId="77777777" w:rsidR="00C96329" w:rsidRPr="00C96329" w:rsidRDefault="00C96329" w:rsidP="00C96329">
            <w:pPr>
              <w:spacing w:line="276" w:lineRule="auto"/>
              <w:jc w:val="both"/>
              <w:rPr>
                <w:sz w:val="24"/>
                <w:szCs w:val="24"/>
              </w:rPr>
            </w:pPr>
            <w:r w:rsidRPr="00C96329">
              <w:rPr>
                <w:sz w:val="24"/>
                <w:szCs w:val="24"/>
              </w:rPr>
              <w:t>        $jualDetail = JualDetail::where('no_bukti', $no_bukti)-&gt;get();</w:t>
            </w:r>
          </w:p>
          <w:p w14:paraId="743DB660" w14:textId="77777777" w:rsidR="00C96329" w:rsidRPr="00C96329" w:rsidRDefault="00C96329" w:rsidP="00C96329">
            <w:pPr>
              <w:spacing w:line="276" w:lineRule="auto"/>
              <w:jc w:val="both"/>
              <w:rPr>
                <w:sz w:val="24"/>
                <w:szCs w:val="24"/>
              </w:rPr>
            </w:pPr>
            <w:r w:rsidRPr="00C96329">
              <w:rPr>
                <w:sz w:val="24"/>
                <w:szCs w:val="24"/>
              </w:rPr>
              <w:t>        $customer = Customer::all();</w:t>
            </w:r>
          </w:p>
          <w:p w14:paraId="7E8A72C3" w14:textId="77777777" w:rsidR="00C96329" w:rsidRPr="00C96329" w:rsidRDefault="00C96329" w:rsidP="00C96329">
            <w:pPr>
              <w:spacing w:line="276" w:lineRule="auto"/>
              <w:jc w:val="both"/>
              <w:rPr>
                <w:sz w:val="24"/>
                <w:szCs w:val="24"/>
              </w:rPr>
            </w:pPr>
            <w:r w:rsidRPr="00C96329">
              <w:rPr>
                <w:sz w:val="24"/>
                <w:szCs w:val="24"/>
              </w:rPr>
              <w:t>        $satuan = Satuan::all();</w:t>
            </w:r>
          </w:p>
          <w:p w14:paraId="2061A6A4" w14:textId="77777777" w:rsidR="00C96329" w:rsidRPr="00C96329" w:rsidRDefault="00C96329" w:rsidP="00C96329">
            <w:pPr>
              <w:spacing w:line="276" w:lineRule="auto"/>
              <w:jc w:val="both"/>
              <w:rPr>
                <w:sz w:val="24"/>
                <w:szCs w:val="24"/>
              </w:rPr>
            </w:pPr>
            <w:r w:rsidRPr="00C96329">
              <w:rPr>
                <w:sz w:val="24"/>
                <w:szCs w:val="24"/>
              </w:rPr>
              <w:t> </w:t>
            </w:r>
          </w:p>
          <w:p w14:paraId="5D42A889" w14:textId="77777777" w:rsidR="00C96329" w:rsidRPr="00C96329" w:rsidRDefault="00C96329" w:rsidP="00C96329">
            <w:pPr>
              <w:spacing w:line="276" w:lineRule="auto"/>
              <w:jc w:val="both"/>
              <w:rPr>
                <w:sz w:val="24"/>
                <w:szCs w:val="24"/>
              </w:rPr>
            </w:pPr>
            <w:r w:rsidRPr="00C96329">
              <w:rPr>
                <w:sz w:val="24"/>
                <w:szCs w:val="24"/>
              </w:rPr>
              <w:t>        $data = $jual;</w:t>
            </w:r>
          </w:p>
          <w:p w14:paraId="61486A22" w14:textId="77777777" w:rsidR="00C96329" w:rsidRPr="00C96329" w:rsidRDefault="00C96329" w:rsidP="00C96329">
            <w:pPr>
              <w:spacing w:line="276" w:lineRule="auto"/>
              <w:jc w:val="both"/>
              <w:rPr>
                <w:sz w:val="24"/>
                <w:szCs w:val="24"/>
              </w:rPr>
            </w:pPr>
            <w:r w:rsidRPr="00C96329">
              <w:rPr>
                <w:sz w:val="24"/>
                <w:szCs w:val="24"/>
              </w:rPr>
              <w:t>        $dataDetail = $jualDetail;</w:t>
            </w:r>
          </w:p>
          <w:p w14:paraId="321C7671" w14:textId="77777777" w:rsidR="00C96329" w:rsidRPr="00C96329" w:rsidRDefault="00C96329" w:rsidP="00C96329">
            <w:pPr>
              <w:spacing w:line="276" w:lineRule="auto"/>
              <w:jc w:val="both"/>
              <w:rPr>
                <w:sz w:val="24"/>
                <w:szCs w:val="24"/>
              </w:rPr>
            </w:pPr>
          </w:p>
          <w:p w14:paraId="1F3AD807" w14:textId="77777777" w:rsidR="00C96329" w:rsidRDefault="00C96329" w:rsidP="00C96329">
            <w:pPr>
              <w:spacing w:line="276" w:lineRule="auto"/>
              <w:jc w:val="both"/>
              <w:rPr>
                <w:sz w:val="24"/>
                <w:szCs w:val="24"/>
              </w:rPr>
            </w:pPr>
            <w:r w:rsidRPr="00C96329">
              <w:rPr>
                <w:sz w:val="24"/>
                <w:szCs w:val="24"/>
              </w:rPr>
              <w:t>        $view = View::make('transaksi.jualpdf', ['data'=&gt;</w:t>
            </w:r>
          </w:p>
          <w:p w14:paraId="1962DC0B" w14:textId="2EE86A88" w:rsidR="00C96329" w:rsidRDefault="00C96329" w:rsidP="00C96329">
            <w:pPr>
              <w:spacing w:line="276" w:lineRule="auto"/>
              <w:jc w:val="both"/>
              <w:rPr>
                <w:sz w:val="24"/>
                <w:szCs w:val="24"/>
              </w:rPr>
            </w:pPr>
            <w:r>
              <w:rPr>
                <w:sz w:val="24"/>
                <w:szCs w:val="24"/>
              </w:rPr>
              <w:t xml:space="preserve">          </w:t>
            </w:r>
            <w:r w:rsidRPr="00C96329">
              <w:rPr>
                <w:sz w:val="24"/>
                <w:szCs w:val="24"/>
              </w:rPr>
              <w:t>$data, 'dataDetail'=&gt;$dataDetail, 'customer'=&gt;</w:t>
            </w:r>
          </w:p>
          <w:p w14:paraId="08F88999" w14:textId="5FC980F3" w:rsidR="00C96329" w:rsidRPr="00C96329" w:rsidRDefault="00C96329" w:rsidP="00C96329">
            <w:pPr>
              <w:spacing w:line="276" w:lineRule="auto"/>
              <w:jc w:val="both"/>
              <w:rPr>
                <w:sz w:val="24"/>
                <w:szCs w:val="24"/>
              </w:rPr>
            </w:pPr>
            <w:r>
              <w:rPr>
                <w:sz w:val="24"/>
                <w:szCs w:val="24"/>
              </w:rPr>
              <w:t xml:space="preserve">          </w:t>
            </w:r>
            <w:r w:rsidRPr="00C96329">
              <w:rPr>
                <w:sz w:val="24"/>
                <w:szCs w:val="24"/>
              </w:rPr>
              <w:t>$customer, 'satuan'=&gt;$satuan]);</w:t>
            </w:r>
          </w:p>
          <w:p w14:paraId="41C35D11" w14:textId="77777777" w:rsidR="00C96329" w:rsidRPr="00C96329" w:rsidRDefault="00C96329" w:rsidP="00C96329">
            <w:pPr>
              <w:spacing w:line="276" w:lineRule="auto"/>
              <w:jc w:val="both"/>
              <w:rPr>
                <w:sz w:val="24"/>
                <w:szCs w:val="24"/>
              </w:rPr>
            </w:pPr>
            <w:r w:rsidRPr="00C96329">
              <w:rPr>
                <w:sz w:val="24"/>
                <w:szCs w:val="24"/>
              </w:rPr>
              <w:t>        $pdf = new Dompdf();</w:t>
            </w:r>
          </w:p>
          <w:p w14:paraId="7ED62EA3" w14:textId="77777777" w:rsidR="00C96329" w:rsidRPr="00C96329" w:rsidRDefault="00C96329" w:rsidP="00C96329">
            <w:pPr>
              <w:spacing w:line="276" w:lineRule="auto"/>
              <w:jc w:val="both"/>
              <w:rPr>
                <w:sz w:val="24"/>
                <w:szCs w:val="24"/>
              </w:rPr>
            </w:pPr>
            <w:r w:rsidRPr="00C96329">
              <w:rPr>
                <w:sz w:val="24"/>
                <w:szCs w:val="24"/>
              </w:rPr>
              <w:t>        $pdf-&gt;loadHtml($view-&gt;render());</w:t>
            </w:r>
          </w:p>
          <w:p w14:paraId="79C81EC5" w14:textId="77777777" w:rsidR="00C96329" w:rsidRPr="00C96329" w:rsidRDefault="00C96329" w:rsidP="00C96329">
            <w:pPr>
              <w:spacing w:line="276" w:lineRule="auto"/>
              <w:jc w:val="both"/>
              <w:rPr>
                <w:sz w:val="24"/>
                <w:szCs w:val="24"/>
              </w:rPr>
            </w:pPr>
            <w:r w:rsidRPr="00C96329">
              <w:rPr>
                <w:sz w:val="24"/>
                <w:szCs w:val="24"/>
              </w:rPr>
              <w:t>        $pdf-&gt;setPaper('A4', 'landscape');</w:t>
            </w:r>
          </w:p>
          <w:p w14:paraId="0D5159A4" w14:textId="77777777" w:rsidR="00C96329" w:rsidRPr="00C96329" w:rsidRDefault="00C96329" w:rsidP="00C96329">
            <w:pPr>
              <w:spacing w:line="276" w:lineRule="auto"/>
              <w:jc w:val="both"/>
              <w:rPr>
                <w:sz w:val="24"/>
                <w:szCs w:val="24"/>
              </w:rPr>
            </w:pPr>
            <w:r w:rsidRPr="00C96329">
              <w:rPr>
                <w:sz w:val="24"/>
                <w:szCs w:val="24"/>
              </w:rPr>
              <w:t>        $pdf-&gt;render();</w:t>
            </w:r>
          </w:p>
          <w:p w14:paraId="04E8959D" w14:textId="77777777" w:rsidR="00C96329" w:rsidRPr="00C96329" w:rsidRDefault="00C96329" w:rsidP="00C96329">
            <w:pPr>
              <w:spacing w:line="276" w:lineRule="auto"/>
              <w:jc w:val="both"/>
              <w:rPr>
                <w:sz w:val="24"/>
                <w:szCs w:val="24"/>
              </w:rPr>
            </w:pPr>
            <w:r w:rsidRPr="00C96329">
              <w:rPr>
                <w:sz w:val="24"/>
                <w:szCs w:val="24"/>
              </w:rPr>
              <w:t>        return response($pdf-&gt;output(), 200, [</w:t>
            </w:r>
          </w:p>
          <w:p w14:paraId="69C061E1" w14:textId="77777777" w:rsidR="00C96329" w:rsidRPr="00C96329" w:rsidRDefault="00C96329" w:rsidP="00C96329">
            <w:pPr>
              <w:spacing w:line="276" w:lineRule="auto"/>
              <w:jc w:val="both"/>
              <w:rPr>
                <w:sz w:val="24"/>
                <w:szCs w:val="24"/>
              </w:rPr>
            </w:pPr>
            <w:r w:rsidRPr="00C96329">
              <w:rPr>
                <w:sz w:val="24"/>
                <w:szCs w:val="24"/>
              </w:rPr>
              <w:t>            'Content-Type' =&gt; 'application/pdf',</w:t>
            </w:r>
          </w:p>
          <w:p w14:paraId="1477D746" w14:textId="77777777" w:rsidR="00C96329" w:rsidRPr="00C96329" w:rsidRDefault="00C96329" w:rsidP="00C96329">
            <w:pPr>
              <w:spacing w:line="276" w:lineRule="auto"/>
              <w:jc w:val="both"/>
              <w:rPr>
                <w:sz w:val="24"/>
                <w:szCs w:val="24"/>
              </w:rPr>
            </w:pPr>
            <w:r w:rsidRPr="00C96329">
              <w:rPr>
                <w:sz w:val="24"/>
                <w:szCs w:val="24"/>
              </w:rPr>
              <w:t>            'Content-Disposition' =&gt; 'inline;',</w:t>
            </w:r>
          </w:p>
          <w:p w14:paraId="548A466F" w14:textId="77777777" w:rsidR="00C96329" w:rsidRPr="00C96329" w:rsidRDefault="00C96329" w:rsidP="00C96329">
            <w:pPr>
              <w:spacing w:line="276" w:lineRule="auto"/>
              <w:jc w:val="both"/>
              <w:rPr>
                <w:sz w:val="24"/>
                <w:szCs w:val="24"/>
              </w:rPr>
            </w:pPr>
            <w:r w:rsidRPr="00C96329">
              <w:rPr>
                <w:sz w:val="24"/>
                <w:szCs w:val="24"/>
              </w:rPr>
              <w:t>        ]);</w:t>
            </w:r>
          </w:p>
          <w:p w14:paraId="375F6B28" w14:textId="3ED11E1F" w:rsidR="00883D30" w:rsidRDefault="00C96329" w:rsidP="00883D30">
            <w:pPr>
              <w:spacing w:line="276" w:lineRule="auto"/>
              <w:jc w:val="both"/>
              <w:rPr>
                <w:sz w:val="24"/>
                <w:szCs w:val="24"/>
              </w:rPr>
            </w:pPr>
            <w:r w:rsidRPr="00C96329">
              <w:rPr>
                <w:sz w:val="24"/>
                <w:szCs w:val="24"/>
              </w:rPr>
              <w:t>    }</w:t>
            </w:r>
          </w:p>
        </w:tc>
      </w:tr>
    </w:tbl>
    <w:p w14:paraId="29F9F632" w14:textId="5B26B447" w:rsidR="00883D30" w:rsidRDefault="00883D30" w:rsidP="00883D30">
      <w:pPr>
        <w:spacing w:line="480" w:lineRule="auto"/>
        <w:jc w:val="both"/>
        <w:rPr>
          <w:sz w:val="24"/>
          <w:szCs w:val="24"/>
        </w:rPr>
      </w:pPr>
    </w:p>
    <w:p w14:paraId="43E5AC93" w14:textId="535D9C34" w:rsidR="00097C43" w:rsidRDefault="00097C43" w:rsidP="00883D30">
      <w:pPr>
        <w:spacing w:line="480" w:lineRule="auto"/>
        <w:jc w:val="both"/>
        <w:rPr>
          <w:b/>
          <w:bCs/>
          <w:sz w:val="24"/>
          <w:szCs w:val="24"/>
        </w:rPr>
      </w:pPr>
      <w:r>
        <w:rPr>
          <w:sz w:val="24"/>
          <w:szCs w:val="24"/>
        </w:rPr>
        <w:tab/>
      </w:r>
      <w:r>
        <w:rPr>
          <w:b/>
          <w:bCs/>
          <w:sz w:val="24"/>
          <w:szCs w:val="24"/>
        </w:rPr>
        <w:t>5.2.5. Proses pada Halaman Kartu Stok</w:t>
      </w:r>
    </w:p>
    <w:p w14:paraId="1BB42E21" w14:textId="1AB3764C" w:rsidR="00734DA3" w:rsidRDefault="00083ED3" w:rsidP="00083ED3">
      <w:pPr>
        <w:spacing w:line="480" w:lineRule="auto"/>
        <w:ind w:left="720" w:firstLine="720"/>
        <w:jc w:val="both"/>
        <w:rPr>
          <w:sz w:val="24"/>
          <w:szCs w:val="24"/>
        </w:rPr>
      </w:pPr>
      <w:r>
        <w:rPr>
          <w:sz w:val="24"/>
          <w:szCs w:val="24"/>
        </w:rPr>
        <w:t xml:space="preserve">Halaman ini menampilkan informasi barang yang masuk dan keluar di semua transaksi. </w:t>
      </w:r>
      <w:r w:rsidR="00734DA3">
        <w:rPr>
          <w:sz w:val="24"/>
          <w:szCs w:val="24"/>
        </w:rPr>
        <w:t xml:space="preserve">Data pada halaman ini didapat dari tabel </w:t>
      </w:r>
      <w:r w:rsidR="00734DA3" w:rsidRPr="00734DA3">
        <w:rPr>
          <w:i/>
          <w:iCs/>
          <w:sz w:val="24"/>
          <w:szCs w:val="24"/>
        </w:rPr>
        <w:t>mutasi_stok</w:t>
      </w:r>
      <w:r w:rsidR="00734DA3">
        <w:rPr>
          <w:i/>
          <w:iCs/>
          <w:sz w:val="24"/>
          <w:szCs w:val="24"/>
        </w:rPr>
        <w:t xml:space="preserve"> </w:t>
      </w:r>
      <w:r w:rsidR="00734DA3">
        <w:rPr>
          <w:sz w:val="24"/>
          <w:szCs w:val="24"/>
        </w:rPr>
        <w:t xml:space="preserve">yang dikirim melalui fungsi </w:t>
      </w:r>
      <w:r w:rsidR="00734DA3" w:rsidRPr="00285008">
        <w:rPr>
          <w:i/>
          <w:iCs/>
          <w:sz w:val="24"/>
          <w:szCs w:val="24"/>
        </w:rPr>
        <w:t>kartuStok</w:t>
      </w:r>
      <w:r w:rsidR="00734DA3">
        <w:rPr>
          <w:sz w:val="24"/>
          <w:szCs w:val="24"/>
        </w:rPr>
        <w:t xml:space="preserve"> yang menerima parameter </w:t>
      </w:r>
      <w:r w:rsidR="00734DA3" w:rsidRPr="00285008">
        <w:rPr>
          <w:i/>
          <w:iCs/>
          <w:sz w:val="24"/>
          <w:szCs w:val="24"/>
        </w:rPr>
        <w:t>request</w:t>
      </w:r>
      <w:r w:rsidR="00734DA3">
        <w:rPr>
          <w:sz w:val="24"/>
          <w:szCs w:val="24"/>
        </w:rPr>
        <w:t xml:space="preserve"> yang berisikan data-data yang dibutuhkan untuk proses </w:t>
      </w:r>
      <w:r w:rsidR="00734DA3" w:rsidRPr="00F43A59">
        <w:rPr>
          <w:i/>
          <w:iCs/>
          <w:sz w:val="24"/>
          <w:szCs w:val="24"/>
        </w:rPr>
        <w:t>filter</w:t>
      </w:r>
      <w:r w:rsidR="00734DA3">
        <w:rPr>
          <w:sz w:val="24"/>
          <w:szCs w:val="24"/>
        </w:rPr>
        <w:t xml:space="preserve"> tabel pada kartu stok. </w:t>
      </w:r>
      <w:r w:rsidR="00734DA3" w:rsidRPr="00F43A59">
        <w:rPr>
          <w:i/>
          <w:iCs/>
          <w:sz w:val="24"/>
          <w:szCs w:val="24"/>
        </w:rPr>
        <w:t>Filter</w:t>
      </w:r>
      <w:r w:rsidR="00734DA3">
        <w:rPr>
          <w:sz w:val="24"/>
          <w:szCs w:val="24"/>
        </w:rPr>
        <w:t xml:space="preserve"> yang dapat dilakukan adalah berdasarkan gudang, kode barang, nama barang, jenis transaksi, serta tanggal terjadinya mutasi. Langkah pertama yang dilakukan pada fungsi ini adalah mendapatkan semua data untuk proses </w:t>
      </w:r>
      <w:r w:rsidR="00734DA3" w:rsidRPr="00F43A59">
        <w:rPr>
          <w:i/>
          <w:iCs/>
          <w:sz w:val="24"/>
          <w:szCs w:val="24"/>
        </w:rPr>
        <w:t>filter</w:t>
      </w:r>
      <w:r w:rsidR="00734DA3">
        <w:rPr>
          <w:sz w:val="24"/>
          <w:szCs w:val="24"/>
        </w:rPr>
        <w:t xml:space="preserve">. Kemudian dilakukan proses </w:t>
      </w:r>
      <w:r w:rsidR="00734DA3" w:rsidRPr="00F43A59">
        <w:rPr>
          <w:i/>
          <w:iCs/>
          <w:sz w:val="24"/>
          <w:szCs w:val="24"/>
        </w:rPr>
        <w:t>query</w:t>
      </w:r>
      <w:r w:rsidR="00734DA3">
        <w:rPr>
          <w:sz w:val="24"/>
          <w:szCs w:val="24"/>
        </w:rPr>
        <w:t xml:space="preserve"> menggunakan semua data </w:t>
      </w:r>
      <w:r w:rsidR="00734DA3" w:rsidRPr="00F43A59">
        <w:rPr>
          <w:i/>
          <w:iCs/>
          <w:sz w:val="24"/>
          <w:szCs w:val="24"/>
        </w:rPr>
        <w:t>filter</w:t>
      </w:r>
      <w:r w:rsidR="00734DA3">
        <w:rPr>
          <w:sz w:val="24"/>
          <w:szCs w:val="24"/>
        </w:rPr>
        <w:t xml:space="preserve"> untuk mendapatkan data dengan klasifikasi yang sesuai. Setelah melakukan </w:t>
      </w:r>
      <w:r w:rsidR="00734DA3" w:rsidRPr="00F43A59">
        <w:rPr>
          <w:i/>
          <w:iCs/>
          <w:sz w:val="24"/>
          <w:szCs w:val="24"/>
        </w:rPr>
        <w:t>filter</w:t>
      </w:r>
      <w:r w:rsidR="00734DA3">
        <w:rPr>
          <w:sz w:val="24"/>
          <w:szCs w:val="24"/>
        </w:rPr>
        <w:t xml:space="preserve">, data mutasi yang didapat kemudian diterapkan </w:t>
      </w:r>
      <w:r w:rsidR="00734DA3" w:rsidRPr="00F43A59">
        <w:rPr>
          <w:i/>
          <w:iCs/>
          <w:sz w:val="24"/>
          <w:szCs w:val="24"/>
        </w:rPr>
        <w:t>sorting</w:t>
      </w:r>
      <w:r w:rsidR="00734DA3">
        <w:rPr>
          <w:sz w:val="24"/>
          <w:szCs w:val="24"/>
        </w:rPr>
        <w:t xml:space="preserve"> berdasarkan tanggal mutasi secara </w:t>
      </w:r>
      <w:r w:rsidR="00734DA3" w:rsidRPr="00F43A59">
        <w:rPr>
          <w:i/>
          <w:iCs/>
          <w:sz w:val="24"/>
          <w:szCs w:val="24"/>
        </w:rPr>
        <w:t>ascending</w:t>
      </w:r>
      <w:r w:rsidR="00734DA3">
        <w:rPr>
          <w:sz w:val="24"/>
          <w:szCs w:val="24"/>
        </w:rPr>
        <w:t xml:space="preserve"> agar data yang ditampilkan pada tabel terlebih dahulu adalah data dengan tanggal yang terlama. Untuk data gudang dan satuan akan diambil dari tabel </w:t>
      </w:r>
      <w:r w:rsidR="00734DA3" w:rsidRPr="00F43A59">
        <w:rPr>
          <w:i/>
          <w:iCs/>
          <w:sz w:val="24"/>
          <w:szCs w:val="24"/>
        </w:rPr>
        <w:t>invgudang</w:t>
      </w:r>
      <w:r w:rsidR="00734DA3">
        <w:rPr>
          <w:sz w:val="24"/>
          <w:szCs w:val="24"/>
        </w:rPr>
        <w:t xml:space="preserve"> dan satuan. Data mutasi hasil </w:t>
      </w:r>
      <w:r w:rsidR="00734DA3" w:rsidRPr="00F43A59">
        <w:rPr>
          <w:i/>
          <w:iCs/>
          <w:sz w:val="24"/>
          <w:szCs w:val="24"/>
        </w:rPr>
        <w:t>filter</w:t>
      </w:r>
      <w:r w:rsidR="00734DA3">
        <w:rPr>
          <w:sz w:val="24"/>
          <w:szCs w:val="24"/>
        </w:rPr>
        <w:t xml:space="preserve"> kemudian dikirim ke halaman kartu stok untuk ditampilkan dalam bentuk tabel. Sintaks dari proses diatas secara keseluruhan dapat dilihat pada listing di bawah ini.</w:t>
      </w:r>
    </w:p>
    <w:p w14:paraId="789FE4DB" w14:textId="50BC2599" w:rsidR="00CF7BEC" w:rsidRPr="00CF7BEC" w:rsidRDefault="00734DA3" w:rsidP="00734DA3">
      <w:pPr>
        <w:spacing w:line="480" w:lineRule="auto"/>
        <w:jc w:val="both"/>
        <w:rPr>
          <w:b/>
          <w:bCs/>
          <w:sz w:val="24"/>
          <w:szCs w:val="24"/>
        </w:rPr>
      </w:pPr>
      <w:r>
        <w:rPr>
          <w:sz w:val="24"/>
          <w:szCs w:val="24"/>
        </w:rPr>
        <w:tab/>
      </w:r>
      <w:r>
        <w:rPr>
          <w:b/>
          <w:bCs/>
          <w:sz w:val="24"/>
          <w:szCs w:val="24"/>
        </w:rPr>
        <w:t xml:space="preserve">Listing 5.14. </w:t>
      </w:r>
      <w:r w:rsidR="00CF7BEC">
        <w:rPr>
          <w:b/>
          <w:bCs/>
          <w:sz w:val="24"/>
          <w:szCs w:val="24"/>
        </w:rPr>
        <w:t>Proses Pengambilan Data Kartu Stok</w:t>
      </w:r>
    </w:p>
    <w:tbl>
      <w:tblPr>
        <w:tblStyle w:val="TableGrid"/>
        <w:tblW w:w="0" w:type="auto"/>
        <w:tblInd w:w="704" w:type="dxa"/>
        <w:tblLook w:val="04A0" w:firstRow="1" w:lastRow="0" w:firstColumn="1" w:lastColumn="0" w:noHBand="0" w:noVBand="1"/>
      </w:tblPr>
      <w:tblGrid>
        <w:gridCol w:w="7217"/>
      </w:tblGrid>
      <w:tr w:rsidR="00CF7BEC" w14:paraId="3919C1C7" w14:textId="77777777" w:rsidTr="00CF7BEC">
        <w:tc>
          <w:tcPr>
            <w:tcW w:w="7217" w:type="dxa"/>
          </w:tcPr>
          <w:p w14:paraId="485EE418" w14:textId="77777777" w:rsidR="00CF7BEC" w:rsidRPr="00CF7BEC" w:rsidRDefault="00CF7BEC" w:rsidP="00CF7BEC">
            <w:pPr>
              <w:spacing w:line="276" w:lineRule="auto"/>
              <w:jc w:val="both"/>
              <w:rPr>
                <w:sz w:val="24"/>
                <w:szCs w:val="24"/>
              </w:rPr>
            </w:pPr>
            <w:r w:rsidRPr="00CF7BEC">
              <w:rPr>
                <w:sz w:val="24"/>
                <w:szCs w:val="24"/>
              </w:rPr>
              <w:t>public function kartuStok(Request $request){</w:t>
            </w:r>
          </w:p>
          <w:p w14:paraId="7B615816" w14:textId="77777777" w:rsidR="00CF7BEC" w:rsidRPr="00CF7BEC" w:rsidRDefault="00CF7BEC" w:rsidP="00CF7BEC">
            <w:pPr>
              <w:spacing w:line="276" w:lineRule="auto"/>
              <w:jc w:val="both"/>
              <w:rPr>
                <w:sz w:val="24"/>
                <w:szCs w:val="24"/>
              </w:rPr>
            </w:pPr>
            <w:r w:rsidRPr="00CF7BEC">
              <w:rPr>
                <w:sz w:val="24"/>
                <w:szCs w:val="24"/>
              </w:rPr>
              <w:t>        $selectedGudang = $request-&gt;get('gudangKartu');</w:t>
            </w:r>
          </w:p>
          <w:p w14:paraId="607D4F5B" w14:textId="77777777" w:rsidR="00CF7BEC" w:rsidRPr="00CF7BEC" w:rsidRDefault="00CF7BEC" w:rsidP="00CF7BEC">
            <w:pPr>
              <w:spacing w:line="276" w:lineRule="auto"/>
              <w:jc w:val="both"/>
              <w:rPr>
                <w:sz w:val="24"/>
                <w:szCs w:val="24"/>
              </w:rPr>
            </w:pPr>
            <w:r w:rsidRPr="00CF7BEC">
              <w:rPr>
                <w:sz w:val="24"/>
                <w:szCs w:val="24"/>
              </w:rPr>
              <w:t>        $search = $request-&gt;get('searchKartu');</w:t>
            </w:r>
          </w:p>
          <w:p w14:paraId="425A5091" w14:textId="77777777" w:rsidR="00CF7BEC" w:rsidRPr="00CF7BEC" w:rsidRDefault="00CF7BEC" w:rsidP="00CF7BEC">
            <w:pPr>
              <w:spacing w:line="276" w:lineRule="auto"/>
              <w:jc w:val="both"/>
              <w:rPr>
                <w:sz w:val="24"/>
                <w:szCs w:val="24"/>
              </w:rPr>
            </w:pPr>
            <w:r w:rsidRPr="00CF7BEC">
              <w:rPr>
                <w:sz w:val="24"/>
                <w:szCs w:val="24"/>
              </w:rPr>
              <w:t>        $selectedTrans = $request-&gt;get('selectedTrans');</w:t>
            </w:r>
          </w:p>
          <w:p w14:paraId="1DD1A3D8" w14:textId="77777777" w:rsidR="00CF7BEC" w:rsidRPr="00CF7BEC" w:rsidRDefault="00CF7BEC" w:rsidP="00CF7BEC">
            <w:pPr>
              <w:spacing w:line="276" w:lineRule="auto"/>
              <w:jc w:val="both"/>
              <w:rPr>
                <w:sz w:val="24"/>
                <w:szCs w:val="24"/>
              </w:rPr>
            </w:pPr>
            <w:r w:rsidRPr="00CF7BEC">
              <w:rPr>
                <w:sz w:val="24"/>
                <w:szCs w:val="24"/>
              </w:rPr>
              <w:t>        $tglAwal = $request-&gt;get('tglAwal');</w:t>
            </w:r>
          </w:p>
          <w:p w14:paraId="0E874ECB" w14:textId="77777777" w:rsidR="00CF7BEC" w:rsidRPr="00CF7BEC" w:rsidRDefault="00CF7BEC" w:rsidP="00CF7BEC">
            <w:pPr>
              <w:spacing w:line="276" w:lineRule="auto"/>
              <w:jc w:val="both"/>
              <w:rPr>
                <w:sz w:val="24"/>
                <w:szCs w:val="24"/>
              </w:rPr>
            </w:pPr>
            <w:r w:rsidRPr="00CF7BEC">
              <w:rPr>
                <w:sz w:val="24"/>
                <w:szCs w:val="24"/>
              </w:rPr>
              <w:t>        $tglAkhir = $request-&gt;get('tglAkhir');</w:t>
            </w:r>
          </w:p>
          <w:p w14:paraId="77E6737F" w14:textId="77777777" w:rsidR="00CF7BEC" w:rsidRPr="00CF7BEC" w:rsidRDefault="00CF7BEC" w:rsidP="00CF7BEC">
            <w:pPr>
              <w:spacing w:line="276" w:lineRule="auto"/>
              <w:jc w:val="both"/>
              <w:rPr>
                <w:sz w:val="24"/>
                <w:szCs w:val="24"/>
              </w:rPr>
            </w:pPr>
          </w:p>
          <w:p w14:paraId="15C41A3C" w14:textId="77777777" w:rsidR="00CF7BEC" w:rsidRDefault="00CF7BEC" w:rsidP="00CF7BEC">
            <w:pPr>
              <w:spacing w:line="276" w:lineRule="auto"/>
              <w:jc w:val="both"/>
              <w:rPr>
                <w:sz w:val="24"/>
                <w:szCs w:val="24"/>
              </w:rPr>
            </w:pPr>
            <w:r w:rsidRPr="00CF7BEC">
              <w:rPr>
                <w:sz w:val="24"/>
                <w:szCs w:val="24"/>
              </w:rPr>
              <w:lastRenderedPageBreak/>
              <w:t>        $tglAwalFormatted = $tglAwal ? Carbon::createFromFormat(</w:t>
            </w:r>
          </w:p>
          <w:p w14:paraId="4D9786D1" w14:textId="77777777" w:rsidR="00CF7BEC" w:rsidRDefault="00CF7BEC" w:rsidP="00CF7BEC">
            <w:pPr>
              <w:spacing w:line="276" w:lineRule="auto"/>
              <w:jc w:val="both"/>
              <w:rPr>
                <w:sz w:val="24"/>
                <w:szCs w:val="24"/>
              </w:rPr>
            </w:pPr>
            <w:r>
              <w:rPr>
                <w:sz w:val="24"/>
                <w:szCs w:val="24"/>
              </w:rPr>
              <w:t xml:space="preserve">          </w:t>
            </w:r>
            <w:r w:rsidRPr="00CF7BEC">
              <w:rPr>
                <w:sz w:val="24"/>
                <w:szCs w:val="24"/>
              </w:rPr>
              <w:t>'d-m-Y', $tglAwal)-&gt;startOfDay()-&gt;format('d-m-Y') :Carbon::</w:t>
            </w:r>
          </w:p>
          <w:p w14:paraId="4EF0A9AE" w14:textId="4EA0E60F" w:rsidR="00CF7BEC" w:rsidRDefault="00CF7BEC" w:rsidP="00CF7BEC">
            <w:pPr>
              <w:spacing w:line="276" w:lineRule="auto"/>
              <w:jc w:val="both"/>
              <w:rPr>
                <w:sz w:val="24"/>
                <w:szCs w:val="24"/>
              </w:rPr>
            </w:pPr>
            <w:r>
              <w:rPr>
                <w:sz w:val="24"/>
                <w:szCs w:val="24"/>
              </w:rPr>
              <w:t xml:space="preserve">          </w:t>
            </w:r>
            <w:r w:rsidRPr="00CF7BEC">
              <w:rPr>
                <w:sz w:val="24"/>
                <w:szCs w:val="24"/>
              </w:rPr>
              <w:t>createFromFormat('Y-m-d', MutasiStok::min('tanggal'))</w:t>
            </w:r>
          </w:p>
          <w:p w14:paraId="5EE9C05A" w14:textId="0E5D87A4" w:rsidR="00CF7BEC" w:rsidRPr="00CF7BEC" w:rsidRDefault="00CF7BEC" w:rsidP="00CF7BEC">
            <w:pPr>
              <w:spacing w:line="276" w:lineRule="auto"/>
              <w:jc w:val="both"/>
              <w:rPr>
                <w:sz w:val="24"/>
                <w:szCs w:val="24"/>
              </w:rPr>
            </w:pPr>
            <w:r>
              <w:rPr>
                <w:sz w:val="24"/>
                <w:szCs w:val="24"/>
              </w:rPr>
              <w:t xml:space="preserve">           </w:t>
            </w:r>
            <w:r w:rsidRPr="00CF7BEC">
              <w:rPr>
                <w:sz w:val="24"/>
                <w:szCs w:val="24"/>
              </w:rPr>
              <w:t>-&gt;format('d-m-Y');</w:t>
            </w:r>
          </w:p>
          <w:p w14:paraId="0CD079AD" w14:textId="77777777" w:rsidR="00CF7BEC" w:rsidRDefault="00CF7BEC" w:rsidP="00CF7BEC">
            <w:pPr>
              <w:spacing w:line="276" w:lineRule="auto"/>
              <w:jc w:val="both"/>
              <w:rPr>
                <w:sz w:val="24"/>
                <w:szCs w:val="24"/>
              </w:rPr>
            </w:pPr>
            <w:r w:rsidRPr="00CF7BEC">
              <w:rPr>
                <w:sz w:val="24"/>
                <w:szCs w:val="24"/>
              </w:rPr>
              <w:t>        $tglAkhirFormatted = $tglAkhir ? Carbon::createFromFormat(</w:t>
            </w:r>
          </w:p>
          <w:p w14:paraId="744CDE2A" w14:textId="0FAE3925" w:rsidR="00CF7BEC" w:rsidRDefault="00CF7BEC" w:rsidP="00CF7BEC">
            <w:pPr>
              <w:spacing w:line="276" w:lineRule="auto"/>
              <w:jc w:val="both"/>
              <w:rPr>
                <w:sz w:val="24"/>
                <w:szCs w:val="24"/>
              </w:rPr>
            </w:pPr>
            <w:r>
              <w:rPr>
                <w:sz w:val="24"/>
                <w:szCs w:val="24"/>
              </w:rPr>
              <w:t xml:space="preserve">          </w:t>
            </w:r>
            <w:r w:rsidRPr="00CF7BEC">
              <w:rPr>
                <w:sz w:val="24"/>
                <w:szCs w:val="24"/>
              </w:rPr>
              <w:t>'d-m-Y', $tglAkhir)-&gt;endOfDay()-&gt;format('d-m-Y') : Carbon::</w:t>
            </w:r>
          </w:p>
          <w:p w14:paraId="1B40A2ED" w14:textId="4F759566" w:rsidR="00CF7BEC" w:rsidRDefault="00CF7BEC" w:rsidP="00CF7BEC">
            <w:pPr>
              <w:spacing w:line="276" w:lineRule="auto"/>
              <w:jc w:val="both"/>
              <w:rPr>
                <w:sz w:val="24"/>
                <w:szCs w:val="24"/>
              </w:rPr>
            </w:pPr>
            <w:r>
              <w:rPr>
                <w:sz w:val="24"/>
                <w:szCs w:val="24"/>
              </w:rPr>
              <w:t xml:space="preserve">          </w:t>
            </w:r>
            <w:r w:rsidRPr="00CF7BEC">
              <w:rPr>
                <w:sz w:val="24"/>
                <w:szCs w:val="24"/>
              </w:rPr>
              <w:t>createFromFormat('Y-m-d', MutasiStok::max('tanggal'))</w:t>
            </w:r>
          </w:p>
          <w:p w14:paraId="48852838" w14:textId="0707ECC2" w:rsidR="00CF7BEC" w:rsidRPr="00CF7BEC" w:rsidRDefault="00CF7BEC" w:rsidP="00CF7BEC">
            <w:pPr>
              <w:spacing w:line="276" w:lineRule="auto"/>
              <w:jc w:val="both"/>
              <w:rPr>
                <w:sz w:val="24"/>
                <w:szCs w:val="24"/>
              </w:rPr>
            </w:pPr>
            <w:r>
              <w:rPr>
                <w:sz w:val="24"/>
                <w:szCs w:val="24"/>
              </w:rPr>
              <w:t xml:space="preserve">          </w:t>
            </w:r>
            <w:r w:rsidRPr="00CF7BEC">
              <w:rPr>
                <w:sz w:val="24"/>
                <w:szCs w:val="24"/>
              </w:rPr>
              <w:t>-&gt;format('d-m-Y');        </w:t>
            </w:r>
          </w:p>
          <w:p w14:paraId="3764B8EC" w14:textId="77777777" w:rsidR="00CF7BEC" w:rsidRPr="00CF7BEC" w:rsidRDefault="00CF7BEC" w:rsidP="00CF7BEC">
            <w:pPr>
              <w:spacing w:line="276" w:lineRule="auto"/>
              <w:jc w:val="both"/>
              <w:rPr>
                <w:sz w:val="24"/>
                <w:szCs w:val="24"/>
              </w:rPr>
            </w:pPr>
          </w:p>
          <w:p w14:paraId="2E1701A3" w14:textId="77777777" w:rsidR="00CF7BEC" w:rsidRPr="00CF7BEC" w:rsidRDefault="00CF7BEC" w:rsidP="00CF7BEC">
            <w:pPr>
              <w:spacing w:line="276" w:lineRule="auto"/>
              <w:jc w:val="both"/>
              <w:rPr>
                <w:sz w:val="24"/>
                <w:szCs w:val="24"/>
              </w:rPr>
            </w:pPr>
            <w:r w:rsidRPr="00CF7BEC">
              <w:rPr>
                <w:sz w:val="24"/>
                <w:szCs w:val="24"/>
              </w:rPr>
              <w:t>        $query = MutasiStok::query();</w:t>
            </w:r>
          </w:p>
          <w:p w14:paraId="43A6A421" w14:textId="77777777" w:rsidR="00CF7BEC" w:rsidRPr="00CF7BEC" w:rsidRDefault="00CF7BEC" w:rsidP="00CF7BEC">
            <w:pPr>
              <w:spacing w:line="276" w:lineRule="auto"/>
              <w:jc w:val="both"/>
              <w:rPr>
                <w:sz w:val="24"/>
                <w:szCs w:val="24"/>
              </w:rPr>
            </w:pPr>
          </w:p>
          <w:p w14:paraId="6AF35EA0" w14:textId="77777777" w:rsidR="00CF7BEC" w:rsidRPr="00CF7BEC" w:rsidRDefault="00CF7BEC" w:rsidP="00CF7BEC">
            <w:pPr>
              <w:spacing w:line="276" w:lineRule="auto"/>
              <w:jc w:val="both"/>
              <w:rPr>
                <w:sz w:val="24"/>
                <w:szCs w:val="24"/>
              </w:rPr>
            </w:pPr>
            <w:r w:rsidRPr="00CF7BEC">
              <w:rPr>
                <w:sz w:val="24"/>
                <w:szCs w:val="24"/>
              </w:rPr>
              <w:t>        if($selectedGudang &amp;&amp; $selectedGudang != 'All'){</w:t>
            </w:r>
          </w:p>
          <w:p w14:paraId="15821BC2" w14:textId="77777777" w:rsidR="00CF7BEC" w:rsidRPr="00CF7BEC" w:rsidRDefault="00CF7BEC" w:rsidP="00CF7BEC">
            <w:pPr>
              <w:spacing w:line="276" w:lineRule="auto"/>
              <w:jc w:val="both"/>
              <w:rPr>
                <w:sz w:val="24"/>
                <w:szCs w:val="24"/>
              </w:rPr>
            </w:pPr>
            <w:r w:rsidRPr="00CF7BEC">
              <w:rPr>
                <w:sz w:val="24"/>
                <w:szCs w:val="24"/>
              </w:rPr>
              <w:t>            $query-&gt;where('kode_gudang', $selectedGudang);</w:t>
            </w:r>
          </w:p>
          <w:p w14:paraId="3B6FB03A" w14:textId="77777777" w:rsidR="00CF7BEC" w:rsidRPr="00CF7BEC" w:rsidRDefault="00CF7BEC" w:rsidP="00CF7BEC">
            <w:pPr>
              <w:spacing w:line="276" w:lineRule="auto"/>
              <w:jc w:val="both"/>
              <w:rPr>
                <w:sz w:val="24"/>
                <w:szCs w:val="24"/>
              </w:rPr>
            </w:pPr>
            <w:r w:rsidRPr="00CF7BEC">
              <w:rPr>
                <w:sz w:val="24"/>
                <w:szCs w:val="24"/>
              </w:rPr>
              <w:t>        }</w:t>
            </w:r>
          </w:p>
          <w:p w14:paraId="46C8773D" w14:textId="77777777" w:rsidR="00CF7BEC" w:rsidRPr="00CF7BEC" w:rsidRDefault="00CF7BEC" w:rsidP="00CF7BEC">
            <w:pPr>
              <w:spacing w:line="276" w:lineRule="auto"/>
              <w:jc w:val="both"/>
              <w:rPr>
                <w:sz w:val="24"/>
                <w:szCs w:val="24"/>
              </w:rPr>
            </w:pPr>
            <w:r w:rsidRPr="00CF7BEC">
              <w:rPr>
                <w:sz w:val="24"/>
                <w:szCs w:val="24"/>
              </w:rPr>
              <w:t xml:space="preserve">    </w:t>
            </w:r>
          </w:p>
          <w:p w14:paraId="139334A8" w14:textId="77777777" w:rsidR="00CF7BEC" w:rsidRPr="00CF7BEC" w:rsidRDefault="00CF7BEC" w:rsidP="00CF7BEC">
            <w:pPr>
              <w:spacing w:line="276" w:lineRule="auto"/>
              <w:jc w:val="both"/>
              <w:rPr>
                <w:sz w:val="24"/>
                <w:szCs w:val="24"/>
              </w:rPr>
            </w:pPr>
            <w:r w:rsidRPr="00CF7BEC">
              <w:rPr>
                <w:sz w:val="24"/>
                <w:szCs w:val="24"/>
              </w:rPr>
              <w:t>        if($search){</w:t>
            </w:r>
          </w:p>
          <w:p w14:paraId="1157CE2D" w14:textId="77777777" w:rsidR="00CF7BEC" w:rsidRPr="00CF7BEC" w:rsidRDefault="00CF7BEC" w:rsidP="00CF7BEC">
            <w:pPr>
              <w:spacing w:line="276" w:lineRule="auto"/>
              <w:jc w:val="both"/>
              <w:rPr>
                <w:sz w:val="24"/>
                <w:szCs w:val="24"/>
              </w:rPr>
            </w:pPr>
            <w:r w:rsidRPr="00CF7BEC">
              <w:rPr>
                <w:sz w:val="24"/>
                <w:szCs w:val="24"/>
              </w:rPr>
              <w:t>            $query-&gt;where(function ($query) use ($search){</w:t>
            </w:r>
          </w:p>
          <w:p w14:paraId="708D5036" w14:textId="77777777" w:rsidR="00CF7BEC" w:rsidRPr="00CF7BEC" w:rsidRDefault="00CF7BEC" w:rsidP="00CF7BEC">
            <w:pPr>
              <w:spacing w:line="276" w:lineRule="auto"/>
              <w:jc w:val="both"/>
              <w:rPr>
                <w:sz w:val="24"/>
                <w:szCs w:val="24"/>
              </w:rPr>
            </w:pPr>
            <w:r w:rsidRPr="00CF7BEC">
              <w:rPr>
                <w:sz w:val="24"/>
                <w:szCs w:val="24"/>
              </w:rPr>
              <w:t>                $query-&gt;where('kode_brg', 'like', '%'.$search.'%')</w:t>
            </w:r>
          </w:p>
          <w:p w14:paraId="784B2CD6" w14:textId="77777777" w:rsidR="00CF7BEC" w:rsidRPr="00CF7BEC" w:rsidRDefault="00CF7BEC" w:rsidP="00CF7BEC">
            <w:pPr>
              <w:spacing w:line="276" w:lineRule="auto"/>
              <w:jc w:val="both"/>
              <w:rPr>
                <w:sz w:val="24"/>
                <w:szCs w:val="24"/>
              </w:rPr>
            </w:pPr>
            <w:r w:rsidRPr="00CF7BEC">
              <w:rPr>
                <w:sz w:val="24"/>
                <w:szCs w:val="24"/>
              </w:rPr>
              <w:t>                      -&gt;orWhere('nama_brg', 'like', '%'.$search.'%');</w:t>
            </w:r>
          </w:p>
          <w:p w14:paraId="77040C71" w14:textId="77777777" w:rsidR="00CF7BEC" w:rsidRPr="00CF7BEC" w:rsidRDefault="00CF7BEC" w:rsidP="00CF7BEC">
            <w:pPr>
              <w:spacing w:line="276" w:lineRule="auto"/>
              <w:jc w:val="both"/>
              <w:rPr>
                <w:sz w:val="24"/>
                <w:szCs w:val="24"/>
              </w:rPr>
            </w:pPr>
            <w:r w:rsidRPr="00CF7BEC">
              <w:rPr>
                <w:sz w:val="24"/>
                <w:szCs w:val="24"/>
              </w:rPr>
              <w:t>            });</w:t>
            </w:r>
          </w:p>
          <w:p w14:paraId="715E513F" w14:textId="77777777" w:rsidR="00CF7BEC" w:rsidRPr="00CF7BEC" w:rsidRDefault="00CF7BEC" w:rsidP="00CF7BEC">
            <w:pPr>
              <w:spacing w:line="276" w:lineRule="auto"/>
              <w:jc w:val="both"/>
              <w:rPr>
                <w:sz w:val="24"/>
                <w:szCs w:val="24"/>
              </w:rPr>
            </w:pPr>
            <w:r w:rsidRPr="00CF7BEC">
              <w:rPr>
                <w:sz w:val="24"/>
                <w:szCs w:val="24"/>
              </w:rPr>
              <w:t>        }</w:t>
            </w:r>
          </w:p>
          <w:p w14:paraId="4A5FC404" w14:textId="77777777" w:rsidR="00CF7BEC" w:rsidRPr="00CF7BEC" w:rsidRDefault="00CF7BEC" w:rsidP="00CF7BEC">
            <w:pPr>
              <w:spacing w:line="276" w:lineRule="auto"/>
              <w:jc w:val="both"/>
              <w:rPr>
                <w:sz w:val="24"/>
                <w:szCs w:val="24"/>
              </w:rPr>
            </w:pPr>
          </w:p>
          <w:p w14:paraId="1D839129" w14:textId="77777777" w:rsidR="00CF7BEC" w:rsidRDefault="00CF7BEC" w:rsidP="00CF7BEC">
            <w:pPr>
              <w:spacing w:line="276" w:lineRule="auto"/>
              <w:jc w:val="both"/>
              <w:rPr>
                <w:sz w:val="24"/>
                <w:szCs w:val="24"/>
              </w:rPr>
            </w:pPr>
            <w:r w:rsidRPr="00CF7BEC">
              <w:rPr>
                <w:sz w:val="24"/>
                <w:szCs w:val="24"/>
              </w:rPr>
              <w:t xml:space="preserve">        if($selectedTrans &amp;&amp; $selectedTrans != 'All' &amp;&amp; $selectedTrans </w:t>
            </w:r>
          </w:p>
          <w:p w14:paraId="56EF971B" w14:textId="2BE521D6" w:rsidR="00CF7BEC" w:rsidRPr="00CF7BEC" w:rsidRDefault="00CF7BEC" w:rsidP="00CF7BEC">
            <w:pPr>
              <w:spacing w:line="276" w:lineRule="auto"/>
              <w:jc w:val="both"/>
              <w:rPr>
                <w:sz w:val="24"/>
                <w:szCs w:val="24"/>
              </w:rPr>
            </w:pPr>
            <w:r>
              <w:rPr>
                <w:sz w:val="24"/>
                <w:szCs w:val="24"/>
              </w:rPr>
              <w:t xml:space="preserve">          </w:t>
            </w:r>
            <w:r w:rsidRPr="00CF7BEC">
              <w:rPr>
                <w:sz w:val="24"/>
                <w:szCs w:val="24"/>
              </w:rPr>
              <w:t>!= "-"){</w:t>
            </w:r>
          </w:p>
          <w:p w14:paraId="4084D5DA" w14:textId="77777777" w:rsidR="00CF7BEC" w:rsidRPr="00CF7BEC" w:rsidRDefault="00CF7BEC" w:rsidP="00CF7BEC">
            <w:pPr>
              <w:spacing w:line="276" w:lineRule="auto"/>
              <w:jc w:val="both"/>
              <w:rPr>
                <w:sz w:val="24"/>
                <w:szCs w:val="24"/>
              </w:rPr>
            </w:pPr>
            <w:r w:rsidRPr="00CF7BEC">
              <w:rPr>
                <w:sz w:val="24"/>
                <w:szCs w:val="24"/>
              </w:rPr>
              <w:t>            $query-&gt;where(function ($query) use ($selectedTrans){</w:t>
            </w:r>
          </w:p>
          <w:p w14:paraId="430CED61" w14:textId="77777777" w:rsidR="00CF7BEC" w:rsidRPr="00CF7BEC" w:rsidRDefault="00CF7BEC" w:rsidP="00CF7BEC">
            <w:pPr>
              <w:spacing w:line="276" w:lineRule="auto"/>
              <w:jc w:val="both"/>
              <w:rPr>
                <w:sz w:val="24"/>
                <w:szCs w:val="24"/>
              </w:rPr>
            </w:pPr>
            <w:r w:rsidRPr="00CF7BEC">
              <w:rPr>
                <w:sz w:val="24"/>
                <w:szCs w:val="24"/>
              </w:rPr>
              <w:t>                $query-&gt;where('no_bukti', 'like', '%'.$selectedTrans.'%');</w:t>
            </w:r>
          </w:p>
          <w:p w14:paraId="61FB6C44" w14:textId="77777777" w:rsidR="00CF7BEC" w:rsidRPr="00CF7BEC" w:rsidRDefault="00CF7BEC" w:rsidP="00CF7BEC">
            <w:pPr>
              <w:spacing w:line="276" w:lineRule="auto"/>
              <w:jc w:val="both"/>
              <w:rPr>
                <w:sz w:val="24"/>
                <w:szCs w:val="24"/>
              </w:rPr>
            </w:pPr>
            <w:r w:rsidRPr="00CF7BEC">
              <w:rPr>
                <w:sz w:val="24"/>
                <w:szCs w:val="24"/>
              </w:rPr>
              <w:t>            });</w:t>
            </w:r>
          </w:p>
          <w:p w14:paraId="0575583B" w14:textId="77777777" w:rsidR="00CF7BEC" w:rsidRPr="00CF7BEC" w:rsidRDefault="00CF7BEC" w:rsidP="00CF7BEC">
            <w:pPr>
              <w:spacing w:line="276" w:lineRule="auto"/>
              <w:jc w:val="both"/>
              <w:rPr>
                <w:sz w:val="24"/>
                <w:szCs w:val="24"/>
              </w:rPr>
            </w:pPr>
            <w:r w:rsidRPr="00CF7BEC">
              <w:rPr>
                <w:sz w:val="24"/>
                <w:szCs w:val="24"/>
              </w:rPr>
              <w:t>        }</w:t>
            </w:r>
          </w:p>
          <w:p w14:paraId="01C675A7" w14:textId="77777777" w:rsidR="00CF7BEC" w:rsidRPr="00CF7BEC" w:rsidRDefault="00CF7BEC" w:rsidP="00CF7BEC">
            <w:pPr>
              <w:spacing w:line="276" w:lineRule="auto"/>
              <w:jc w:val="both"/>
              <w:rPr>
                <w:sz w:val="24"/>
                <w:szCs w:val="24"/>
              </w:rPr>
            </w:pPr>
          </w:p>
          <w:p w14:paraId="359C2D35" w14:textId="77777777" w:rsidR="00CF7BEC" w:rsidRPr="00CF7BEC" w:rsidRDefault="00CF7BEC" w:rsidP="00CF7BEC">
            <w:pPr>
              <w:spacing w:line="276" w:lineRule="auto"/>
              <w:jc w:val="both"/>
              <w:rPr>
                <w:sz w:val="24"/>
                <w:szCs w:val="24"/>
              </w:rPr>
            </w:pPr>
            <w:r w:rsidRPr="00CF7BEC">
              <w:rPr>
                <w:sz w:val="24"/>
                <w:szCs w:val="24"/>
              </w:rPr>
              <w:t>        if($selectedTrans == "-"){</w:t>
            </w:r>
          </w:p>
          <w:p w14:paraId="437F242C" w14:textId="77777777" w:rsidR="00CF7BEC" w:rsidRPr="00CF7BEC" w:rsidRDefault="00CF7BEC" w:rsidP="00CF7BEC">
            <w:pPr>
              <w:spacing w:line="276" w:lineRule="auto"/>
              <w:jc w:val="both"/>
              <w:rPr>
                <w:sz w:val="24"/>
                <w:szCs w:val="24"/>
              </w:rPr>
            </w:pPr>
            <w:r w:rsidRPr="00CF7BEC">
              <w:rPr>
                <w:sz w:val="24"/>
                <w:szCs w:val="24"/>
              </w:rPr>
              <w:t>            $query-&gt;where('no_bukti', '-');</w:t>
            </w:r>
          </w:p>
          <w:p w14:paraId="7F9B7543" w14:textId="77777777" w:rsidR="00CF7BEC" w:rsidRPr="00CF7BEC" w:rsidRDefault="00CF7BEC" w:rsidP="00CF7BEC">
            <w:pPr>
              <w:spacing w:line="276" w:lineRule="auto"/>
              <w:jc w:val="both"/>
              <w:rPr>
                <w:sz w:val="24"/>
                <w:szCs w:val="24"/>
              </w:rPr>
            </w:pPr>
            <w:r w:rsidRPr="00CF7BEC">
              <w:rPr>
                <w:sz w:val="24"/>
                <w:szCs w:val="24"/>
              </w:rPr>
              <w:t>        }</w:t>
            </w:r>
          </w:p>
          <w:p w14:paraId="09EE7DE9" w14:textId="77777777" w:rsidR="00CF7BEC" w:rsidRPr="00CF7BEC" w:rsidRDefault="00CF7BEC" w:rsidP="00CF7BEC">
            <w:pPr>
              <w:spacing w:line="276" w:lineRule="auto"/>
              <w:jc w:val="both"/>
              <w:rPr>
                <w:sz w:val="24"/>
                <w:szCs w:val="24"/>
              </w:rPr>
            </w:pPr>
          </w:p>
          <w:p w14:paraId="1D60FCC8" w14:textId="77777777" w:rsidR="00CF7BEC" w:rsidRPr="00CF7BEC" w:rsidRDefault="00CF7BEC" w:rsidP="00CF7BEC">
            <w:pPr>
              <w:spacing w:line="276" w:lineRule="auto"/>
              <w:jc w:val="both"/>
              <w:rPr>
                <w:sz w:val="24"/>
                <w:szCs w:val="24"/>
              </w:rPr>
            </w:pPr>
            <w:r w:rsidRPr="00CF7BEC">
              <w:rPr>
                <w:sz w:val="24"/>
                <w:szCs w:val="24"/>
              </w:rPr>
              <w:t>        if($tglAwal &amp;&amp; $tglAkhir){</w:t>
            </w:r>
          </w:p>
          <w:p w14:paraId="5D5EB031" w14:textId="77777777" w:rsidR="00CF7BEC" w:rsidRDefault="00CF7BEC" w:rsidP="00CF7BEC">
            <w:pPr>
              <w:spacing w:line="276" w:lineRule="auto"/>
              <w:jc w:val="both"/>
              <w:rPr>
                <w:sz w:val="24"/>
                <w:szCs w:val="24"/>
              </w:rPr>
            </w:pPr>
            <w:r w:rsidRPr="00CF7BEC">
              <w:rPr>
                <w:sz w:val="24"/>
                <w:szCs w:val="24"/>
              </w:rPr>
              <w:t>            $tglAwalFlipped = Carbon::createFromFormat(</w:t>
            </w:r>
          </w:p>
          <w:p w14:paraId="2CCE53C8" w14:textId="4366B180"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$tglAwalFormatted)-&gt;format('Y-m-d');</w:t>
            </w:r>
          </w:p>
          <w:p w14:paraId="02F873BF" w14:textId="77777777" w:rsidR="00CF7BEC" w:rsidRDefault="00CF7BEC" w:rsidP="00CF7BEC">
            <w:pPr>
              <w:spacing w:line="276" w:lineRule="auto"/>
              <w:jc w:val="both"/>
              <w:rPr>
                <w:sz w:val="24"/>
                <w:szCs w:val="24"/>
              </w:rPr>
            </w:pPr>
            <w:r w:rsidRPr="00CF7BEC">
              <w:rPr>
                <w:sz w:val="24"/>
                <w:szCs w:val="24"/>
              </w:rPr>
              <w:t>            $tglAkhirFlipped = Carbon::createFromFormat(</w:t>
            </w:r>
          </w:p>
          <w:p w14:paraId="0270F24E" w14:textId="58B66CB4"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$tglAkhirFormatted)-&gt;format('Y-m-d');</w:t>
            </w:r>
          </w:p>
          <w:p w14:paraId="4D937C8D" w14:textId="77777777" w:rsidR="00CF7BEC" w:rsidRDefault="00CF7BEC" w:rsidP="00CF7BEC">
            <w:pPr>
              <w:spacing w:line="276" w:lineRule="auto"/>
              <w:jc w:val="both"/>
              <w:rPr>
                <w:sz w:val="24"/>
                <w:szCs w:val="24"/>
              </w:rPr>
            </w:pPr>
            <w:r w:rsidRPr="00CF7BEC">
              <w:rPr>
                <w:sz w:val="24"/>
                <w:szCs w:val="24"/>
              </w:rPr>
              <w:t>            $query-&gt;whereBetween('tanggal', [$tglAwalFlipped</w:t>
            </w:r>
          </w:p>
          <w:p w14:paraId="420C5B39" w14:textId="500000EA" w:rsidR="00CF7BEC" w:rsidRPr="00CF7BEC" w:rsidRDefault="00CF7BEC" w:rsidP="00CF7BEC">
            <w:pPr>
              <w:spacing w:line="276" w:lineRule="auto"/>
              <w:jc w:val="both"/>
              <w:rPr>
                <w:sz w:val="24"/>
                <w:szCs w:val="24"/>
              </w:rPr>
            </w:pPr>
            <w:r>
              <w:rPr>
                <w:sz w:val="24"/>
                <w:szCs w:val="24"/>
              </w:rPr>
              <w:t xml:space="preserve">              </w:t>
            </w:r>
            <w:r w:rsidRPr="00CF7BEC">
              <w:rPr>
                <w:sz w:val="24"/>
                <w:szCs w:val="24"/>
              </w:rPr>
              <w:t>, $tglAkhirFlipped]);</w:t>
            </w:r>
          </w:p>
          <w:p w14:paraId="6F147F16" w14:textId="77777777" w:rsidR="00CF7BEC" w:rsidRPr="00CF7BEC" w:rsidRDefault="00CF7BEC" w:rsidP="00CF7BEC">
            <w:pPr>
              <w:spacing w:line="276" w:lineRule="auto"/>
              <w:jc w:val="both"/>
              <w:rPr>
                <w:sz w:val="24"/>
                <w:szCs w:val="24"/>
              </w:rPr>
            </w:pPr>
            <w:r w:rsidRPr="00CF7BEC">
              <w:rPr>
                <w:sz w:val="24"/>
                <w:szCs w:val="24"/>
              </w:rPr>
              <w:lastRenderedPageBreak/>
              <w:t>        } elseif ($tglAwal){</w:t>
            </w:r>
          </w:p>
          <w:p w14:paraId="699BE9A1" w14:textId="77777777" w:rsidR="00CF7BEC" w:rsidRDefault="00CF7BEC" w:rsidP="00CF7BEC">
            <w:pPr>
              <w:spacing w:line="276" w:lineRule="auto"/>
              <w:jc w:val="both"/>
              <w:rPr>
                <w:sz w:val="24"/>
                <w:szCs w:val="24"/>
              </w:rPr>
            </w:pPr>
            <w:r w:rsidRPr="00CF7BEC">
              <w:rPr>
                <w:sz w:val="24"/>
                <w:szCs w:val="24"/>
              </w:rPr>
              <w:t>            $tglAwalFlipped = Carbon::createFromFormat(</w:t>
            </w:r>
          </w:p>
          <w:p w14:paraId="005C569F" w14:textId="1BC22A75"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$tglAwalFormatted)-&gt;format('Y-m-d');</w:t>
            </w:r>
          </w:p>
          <w:p w14:paraId="7173CD54" w14:textId="77777777" w:rsidR="00CF7BEC" w:rsidRPr="00CF7BEC" w:rsidRDefault="00CF7BEC" w:rsidP="00CF7BEC">
            <w:pPr>
              <w:spacing w:line="276" w:lineRule="auto"/>
              <w:jc w:val="both"/>
              <w:rPr>
                <w:sz w:val="24"/>
                <w:szCs w:val="24"/>
              </w:rPr>
            </w:pPr>
            <w:r w:rsidRPr="00CF7BEC">
              <w:rPr>
                <w:sz w:val="24"/>
                <w:szCs w:val="24"/>
              </w:rPr>
              <w:t>            $query-&gt;where('tanggal', '&gt;=', $tglAwalFlipped);</w:t>
            </w:r>
          </w:p>
          <w:p w14:paraId="0298F8DF" w14:textId="77777777" w:rsidR="00CF7BEC" w:rsidRPr="00CF7BEC" w:rsidRDefault="00CF7BEC" w:rsidP="00CF7BEC">
            <w:pPr>
              <w:spacing w:line="276" w:lineRule="auto"/>
              <w:jc w:val="both"/>
              <w:rPr>
                <w:sz w:val="24"/>
                <w:szCs w:val="24"/>
              </w:rPr>
            </w:pPr>
            <w:r w:rsidRPr="00CF7BEC">
              <w:rPr>
                <w:sz w:val="24"/>
                <w:szCs w:val="24"/>
              </w:rPr>
              <w:t>        } elseif ($tglAkhir){</w:t>
            </w:r>
          </w:p>
          <w:p w14:paraId="6E955EA2" w14:textId="77777777" w:rsidR="00CF7BEC" w:rsidRDefault="00CF7BEC" w:rsidP="00CF7BEC">
            <w:pPr>
              <w:spacing w:line="276" w:lineRule="auto"/>
              <w:jc w:val="both"/>
              <w:rPr>
                <w:sz w:val="24"/>
                <w:szCs w:val="24"/>
              </w:rPr>
            </w:pPr>
            <w:r w:rsidRPr="00CF7BEC">
              <w:rPr>
                <w:sz w:val="24"/>
                <w:szCs w:val="24"/>
              </w:rPr>
              <w:t>            $tglAkhirFlipped = Carbon::createFromFormat(</w:t>
            </w:r>
          </w:p>
          <w:p w14:paraId="41902D59" w14:textId="024BE015"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$tglAkhirFormatted)-&gt;format('Y-m-d');</w:t>
            </w:r>
          </w:p>
          <w:p w14:paraId="53287ADC" w14:textId="77777777" w:rsidR="00CF7BEC" w:rsidRPr="00CF7BEC" w:rsidRDefault="00CF7BEC" w:rsidP="00CF7BEC">
            <w:pPr>
              <w:spacing w:line="276" w:lineRule="auto"/>
              <w:jc w:val="both"/>
              <w:rPr>
                <w:sz w:val="24"/>
                <w:szCs w:val="24"/>
              </w:rPr>
            </w:pPr>
            <w:r w:rsidRPr="00CF7BEC">
              <w:rPr>
                <w:sz w:val="24"/>
                <w:szCs w:val="24"/>
              </w:rPr>
              <w:t>            $query-&gt;where('tanggal', '&lt;=', $tglAkhirFlipped);</w:t>
            </w:r>
          </w:p>
          <w:p w14:paraId="52FE3E5C" w14:textId="77777777" w:rsidR="00CF7BEC" w:rsidRPr="00CF7BEC" w:rsidRDefault="00CF7BEC" w:rsidP="00CF7BEC">
            <w:pPr>
              <w:spacing w:line="276" w:lineRule="auto"/>
              <w:jc w:val="both"/>
              <w:rPr>
                <w:sz w:val="24"/>
                <w:szCs w:val="24"/>
              </w:rPr>
            </w:pPr>
            <w:r w:rsidRPr="00CF7BEC">
              <w:rPr>
                <w:sz w:val="24"/>
                <w:szCs w:val="24"/>
              </w:rPr>
              <w:t>        }</w:t>
            </w:r>
          </w:p>
          <w:p w14:paraId="7EAB3399" w14:textId="77777777" w:rsidR="00CF7BEC" w:rsidRPr="00CF7BEC" w:rsidRDefault="00CF7BEC" w:rsidP="00CF7BEC">
            <w:pPr>
              <w:spacing w:line="276" w:lineRule="auto"/>
              <w:jc w:val="both"/>
              <w:rPr>
                <w:sz w:val="24"/>
                <w:szCs w:val="24"/>
              </w:rPr>
            </w:pPr>
          </w:p>
          <w:p w14:paraId="08E76F2B" w14:textId="77777777" w:rsidR="00CF7BEC" w:rsidRPr="00CF7BEC" w:rsidRDefault="00CF7BEC" w:rsidP="00CF7BEC">
            <w:pPr>
              <w:spacing w:line="276" w:lineRule="auto"/>
              <w:jc w:val="both"/>
              <w:rPr>
                <w:sz w:val="24"/>
                <w:szCs w:val="24"/>
              </w:rPr>
            </w:pPr>
            <w:r w:rsidRPr="00CF7BEC">
              <w:rPr>
                <w:sz w:val="24"/>
                <w:szCs w:val="24"/>
              </w:rPr>
              <w:t>        $kartuStok = $query-&gt;orderBy('tanggal', 'asc')-&gt;paginate(10);</w:t>
            </w:r>
          </w:p>
          <w:p w14:paraId="31A07E64" w14:textId="77777777" w:rsidR="00CF7BEC" w:rsidRPr="00CF7BEC" w:rsidRDefault="00CF7BEC" w:rsidP="00CF7BEC">
            <w:pPr>
              <w:spacing w:line="276" w:lineRule="auto"/>
              <w:jc w:val="both"/>
              <w:rPr>
                <w:sz w:val="24"/>
                <w:szCs w:val="24"/>
              </w:rPr>
            </w:pPr>
          </w:p>
          <w:p w14:paraId="751D9DE3" w14:textId="77777777" w:rsidR="00CF7BEC" w:rsidRPr="00CF7BEC" w:rsidRDefault="00CF7BEC" w:rsidP="00CF7BEC">
            <w:pPr>
              <w:spacing w:line="276" w:lineRule="auto"/>
              <w:jc w:val="both"/>
              <w:rPr>
                <w:sz w:val="24"/>
                <w:szCs w:val="24"/>
              </w:rPr>
            </w:pPr>
            <w:r w:rsidRPr="00CF7BEC">
              <w:rPr>
                <w:sz w:val="24"/>
                <w:szCs w:val="24"/>
              </w:rPr>
              <w:t>        $gudang = Gudang::all();</w:t>
            </w:r>
          </w:p>
          <w:p w14:paraId="0C3F0C52" w14:textId="77777777" w:rsidR="00CF7BEC" w:rsidRPr="00CF7BEC" w:rsidRDefault="00CF7BEC" w:rsidP="00CF7BEC">
            <w:pPr>
              <w:spacing w:line="276" w:lineRule="auto"/>
              <w:jc w:val="both"/>
              <w:rPr>
                <w:sz w:val="24"/>
                <w:szCs w:val="24"/>
              </w:rPr>
            </w:pPr>
            <w:r w:rsidRPr="00CF7BEC">
              <w:rPr>
                <w:sz w:val="24"/>
                <w:szCs w:val="24"/>
              </w:rPr>
              <w:t>        $satuan = Satuan::all();</w:t>
            </w:r>
          </w:p>
          <w:p w14:paraId="69C86D32" w14:textId="77777777" w:rsidR="00CF7BEC" w:rsidRPr="00CF7BEC" w:rsidRDefault="00CF7BEC" w:rsidP="00CF7BEC">
            <w:pPr>
              <w:spacing w:line="276" w:lineRule="auto"/>
              <w:jc w:val="both"/>
              <w:rPr>
                <w:sz w:val="24"/>
                <w:szCs w:val="24"/>
              </w:rPr>
            </w:pPr>
          </w:p>
          <w:p w14:paraId="167B3DA1" w14:textId="10F80F79" w:rsidR="00CF7BEC" w:rsidRDefault="00CF7BEC" w:rsidP="00CF7BEC">
            <w:pPr>
              <w:spacing w:line="276" w:lineRule="auto"/>
              <w:jc w:val="both"/>
              <w:rPr>
                <w:sz w:val="24"/>
                <w:szCs w:val="24"/>
              </w:rPr>
            </w:pPr>
            <w:r w:rsidRPr="00CF7BEC">
              <w:rPr>
                <w:sz w:val="24"/>
                <w:szCs w:val="24"/>
              </w:rPr>
              <w:t>        return view('mutasi.kartustok',compact('kartuStok','gudang',</w:t>
            </w:r>
          </w:p>
          <w:p w14:paraId="4911F4F9" w14:textId="4DAB61A9" w:rsidR="00CF7BEC" w:rsidRPr="00CF7BEC" w:rsidRDefault="00CF7BEC" w:rsidP="00CF7BEC">
            <w:pPr>
              <w:spacing w:line="276" w:lineRule="auto"/>
              <w:jc w:val="both"/>
              <w:rPr>
                <w:sz w:val="24"/>
                <w:szCs w:val="24"/>
              </w:rPr>
            </w:pPr>
            <w:r>
              <w:rPr>
                <w:sz w:val="24"/>
                <w:szCs w:val="24"/>
              </w:rPr>
              <w:t xml:space="preserve">          </w:t>
            </w:r>
            <w:r w:rsidRPr="00CF7BEC">
              <w:rPr>
                <w:sz w:val="24"/>
                <w:szCs w:val="24"/>
              </w:rPr>
              <w:t>'satuan'));</w:t>
            </w:r>
          </w:p>
          <w:p w14:paraId="216BA15A" w14:textId="5B6C11C8" w:rsidR="00CF7BEC" w:rsidRDefault="00CF7BEC" w:rsidP="00CF7BEC">
            <w:pPr>
              <w:spacing w:line="276" w:lineRule="auto"/>
              <w:jc w:val="both"/>
              <w:rPr>
                <w:sz w:val="24"/>
                <w:szCs w:val="24"/>
              </w:rPr>
            </w:pPr>
            <w:r w:rsidRPr="00CF7BEC">
              <w:rPr>
                <w:sz w:val="24"/>
                <w:szCs w:val="24"/>
              </w:rPr>
              <w:t>    }</w:t>
            </w:r>
          </w:p>
        </w:tc>
      </w:tr>
    </w:tbl>
    <w:p w14:paraId="4B43BE3D" w14:textId="29A6A1F4" w:rsidR="00083ED3" w:rsidRDefault="00734DA3" w:rsidP="00734DA3">
      <w:pPr>
        <w:spacing w:line="480" w:lineRule="auto"/>
        <w:jc w:val="both"/>
        <w:rPr>
          <w:sz w:val="24"/>
          <w:szCs w:val="24"/>
        </w:rPr>
      </w:pPr>
      <w:r>
        <w:rPr>
          <w:sz w:val="24"/>
          <w:szCs w:val="24"/>
        </w:rPr>
        <w:lastRenderedPageBreak/>
        <w:t xml:space="preserve">  </w:t>
      </w:r>
      <w:r w:rsidR="00083ED3">
        <w:rPr>
          <w:sz w:val="24"/>
          <w:szCs w:val="24"/>
        </w:rPr>
        <w:t xml:space="preserve"> </w:t>
      </w:r>
    </w:p>
    <w:p w14:paraId="39D7E33C" w14:textId="77777777" w:rsidR="002C7BB8" w:rsidRDefault="008827E3" w:rsidP="00083ED3">
      <w:pPr>
        <w:spacing w:line="480" w:lineRule="auto"/>
        <w:ind w:left="720" w:firstLine="720"/>
        <w:jc w:val="both"/>
        <w:rPr>
          <w:sz w:val="24"/>
          <w:szCs w:val="24"/>
        </w:rPr>
      </w:pPr>
      <w:r>
        <w:rPr>
          <w:sz w:val="24"/>
          <w:szCs w:val="24"/>
        </w:rPr>
        <w:t xml:space="preserve">Pengguna dapat melihat kartu stok sesuai pilihan </w:t>
      </w:r>
      <w:r w:rsidRPr="00285008">
        <w:rPr>
          <w:i/>
          <w:iCs/>
          <w:sz w:val="24"/>
          <w:szCs w:val="24"/>
        </w:rPr>
        <w:t>filter</w:t>
      </w:r>
      <w:r>
        <w:rPr>
          <w:sz w:val="24"/>
          <w:szCs w:val="24"/>
        </w:rPr>
        <w:t xml:space="preserve"> yang disediakan pada halaman kartu stok. Ketika tombol “Lihat Kartu Stok” ditekan, sistem akan menjalankan fungsi </w:t>
      </w:r>
      <w:r w:rsidRPr="00285008">
        <w:rPr>
          <w:i/>
          <w:iCs/>
          <w:sz w:val="24"/>
          <w:szCs w:val="24"/>
        </w:rPr>
        <w:t>cetak_pdf</w:t>
      </w:r>
      <w:r>
        <w:rPr>
          <w:sz w:val="24"/>
          <w:szCs w:val="24"/>
        </w:rPr>
        <w:t xml:space="preserve"> yang digunakan untuk mengambil data mutasi barang sesuai </w:t>
      </w:r>
      <w:r w:rsidRPr="00285008">
        <w:rPr>
          <w:i/>
          <w:iCs/>
          <w:sz w:val="24"/>
          <w:szCs w:val="24"/>
        </w:rPr>
        <w:t>filter</w:t>
      </w:r>
      <w:r>
        <w:rPr>
          <w:sz w:val="24"/>
          <w:szCs w:val="24"/>
        </w:rPr>
        <w:t xml:space="preserve">. Untuk tahapan proses pengambilan data masih sama dengan proses pengambilan data untuk halaman kartu stok. Setelah mendapatkan data mutasi barang hasil </w:t>
      </w:r>
      <w:r w:rsidRPr="00285008">
        <w:rPr>
          <w:i/>
          <w:iCs/>
          <w:sz w:val="24"/>
          <w:szCs w:val="24"/>
        </w:rPr>
        <w:t>filter</w:t>
      </w:r>
      <w:r>
        <w:rPr>
          <w:sz w:val="24"/>
          <w:szCs w:val="24"/>
        </w:rPr>
        <w:t xml:space="preserve"> melalui proses </w:t>
      </w:r>
      <w:r w:rsidRPr="00285008">
        <w:rPr>
          <w:i/>
          <w:iCs/>
          <w:sz w:val="24"/>
          <w:szCs w:val="24"/>
        </w:rPr>
        <w:t>query</w:t>
      </w:r>
      <w:r>
        <w:rPr>
          <w:sz w:val="24"/>
          <w:szCs w:val="24"/>
        </w:rPr>
        <w:t xml:space="preserve">, </w:t>
      </w:r>
      <w:r w:rsidR="002C7BB8">
        <w:rPr>
          <w:sz w:val="24"/>
          <w:szCs w:val="24"/>
        </w:rPr>
        <w:t>data tersebut kemudian dikirim ke sebuah halaman untuk menampilkan kartu stok dalam bentuk PDF yang dapat diunduh oleh pengguna. Sintaks dari proses pengambilan data untuk dokumen kartu stok dapat dilihat pada listing berikut ini.</w:t>
      </w:r>
    </w:p>
    <w:p w14:paraId="3B76F443" w14:textId="0C90BE1F" w:rsidR="002C7BB8" w:rsidRPr="002C7BB8" w:rsidRDefault="002C7BB8" w:rsidP="002C7BB8">
      <w:pPr>
        <w:spacing w:line="480" w:lineRule="auto"/>
        <w:jc w:val="both"/>
        <w:rPr>
          <w:b/>
          <w:bCs/>
          <w:sz w:val="24"/>
          <w:szCs w:val="24"/>
        </w:rPr>
      </w:pPr>
      <w:r>
        <w:rPr>
          <w:sz w:val="24"/>
          <w:szCs w:val="24"/>
        </w:rPr>
        <w:tab/>
      </w:r>
      <w:r>
        <w:rPr>
          <w:b/>
          <w:bCs/>
          <w:sz w:val="24"/>
          <w:szCs w:val="24"/>
        </w:rPr>
        <w:t>Listing 5.15. Proses Pengambilan Data untuk Dokumen Kartu Stok</w:t>
      </w:r>
    </w:p>
    <w:tbl>
      <w:tblPr>
        <w:tblStyle w:val="TableGrid"/>
        <w:tblW w:w="0" w:type="auto"/>
        <w:tblInd w:w="704" w:type="dxa"/>
        <w:tblLook w:val="04A0" w:firstRow="1" w:lastRow="0" w:firstColumn="1" w:lastColumn="0" w:noHBand="0" w:noVBand="1"/>
      </w:tblPr>
      <w:tblGrid>
        <w:gridCol w:w="7217"/>
      </w:tblGrid>
      <w:tr w:rsidR="002C7BB8" w14:paraId="7134EB81" w14:textId="77777777" w:rsidTr="002C7BB8">
        <w:tc>
          <w:tcPr>
            <w:tcW w:w="7217" w:type="dxa"/>
          </w:tcPr>
          <w:p w14:paraId="4030CD41" w14:textId="77777777" w:rsidR="002C7BB8" w:rsidRPr="002C7BB8" w:rsidRDefault="002C7BB8" w:rsidP="002C7BB8">
            <w:pPr>
              <w:spacing w:line="276" w:lineRule="auto"/>
              <w:jc w:val="both"/>
              <w:rPr>
                <w:sz w:val="24"/>
                <w:szCs w:val="24"/>
              </w:rPr>
            </w:pPr>
            <w:r w:rsidRPr="002C7BB8">
              <w:rPr>
                <w:sz w:val="24"/>
                <w:szCs w:val="24"/>
              </w:rPr>
              <w:t>public function cetak_pdf(Request $request)</w:t>
            </w:r>
          </w:p>
          <w:p w14:paraId="2B3F018B" w14:textId="77777777" w:rsidR="002C7BB8" w:rsidRPr="002C7BB8" w:rsidRDefault="002C7BB8" w:rsidP="002C7BB8">
            <w:pPr>
              <w:spacing w:line="276" w:lineRule="auto"/>
              <w:jc w:val="both"/>
              <w:rPr>
                <w:sz w:val="24"/>
                <w:szCs w:val="24"/>
              </w:rPr>
            </w:pPr>
            <w:r w:rsidRPr="002C7BB8">
              <w:rPr>
                <w:sz w:val="24"/>
                <w:szCs w:val="24"/>
              </w:rPr>
              <w:lastRenderedPageBreak/>
              <w:t>    {</w:t>
            </w:r>
          </w:p>
          <w:p w14:paraId="2B2AFD8D" w14:textId="77777777" w:rsidR="002C7BB8" w:rsidRPr="002C7BB8" w:rsidRDefault="002C7BB8" w:rsidP="002C7BB8">
            <w:pPr>
              <w:spacing w:line="276" w:lineRule="auto"/>
              <w:jc w:val="both"/>
              <w:rPr>
                <w:sz w:val="24"/>
                <w:szCs w:val="24"/>
              </w:rPr>
            </w:pPr>
            <w:r w:rsidRPr="002C7BB8">
              <w:rPr>
                <w:sz w:val="24"/>
                <w:szCs w:val="24"/>
              </w:rPr>
              <w:t>        $selectedGudang = $request-&gt;input('selectedGudang');</w:t>
            </w:r>
          </w:p>
          <w:p w14:paraId="2B4DCBB6" w14:textId="77777777" w:rsidR="002C7BB8" w:rsidRPr="002C7BB8" w:rsidRDefault="002C7BB8" w:rsidP="002C7BB8">
            <w:pPr>
              <w:spacing w:line="276" w:lineRule="auto"/>
              <w:jc w:val="both"/>
              <w:rPr>
                <w:sz w:val="24"/>
                <w:szCs w:val="24"/>
              </w:rPr>
            </w:pPr>
            <w:r w:rsidRPr="002C7BB8">
              <w:rPr>
                <w:sz w:val="24"/>
                <w:szCs w:val="24"/>
              </w:rPr>
              <w:t>        $searchText = $request-&gt;input('searchText');</w:t>
            </w:r>
          </w:p>
          <w:p w14:paraId="628CD583" w14:textId="77777777" w:rsidR="002C7BB8" w:rsidRPr="002C7BB8" w:rsidRDefault="002C7BB8" w:rsidP="002C7BB8">
            <w:pPr>
              <w:spacing w:line="276" w:lineRule="auto"/>
              <w:jc w:val="both"/>
              <w:rPr>
                <w:sz w:val="24"/>
                <w:szCs w:val="24"/>
              </w:rPr>
            </w:pPr>
            <w:r w:rsidRPr="002C7BB8">
              <w:rPr>
                <w:sz w:val="24"/>
                <w:szCs w:val="24"/>
              </w:rPr>
              <w:t>        $selectedTrans = $request-&gt;get('selectedTrans');</w:t>
            </w:r>
          </w:p>
          <w:p w14:paraId="4FE7FEF8" w14:textId="77777777" w:rsidR="002C7BB8" w:rsidRPr="002C7BB8" w:rsidRDefault="002C7BB8" w:rsidP="002C7BB8">
            <w:pPr>
              <w:spacing w:line="276" w:lineRule="auto"/>
              <w:jc w:val="both"/>
              <w:rPr>
                <w:sz w:val="24"/>
                <w:szCs w:val="24"/>
              </w:rPr>
            </w:pPr>
            <w:r w:rsidRPr="002C7BB8">
              <w:rPr>
                <w:sz w:val="24"/>
                <w:szCs w:val="24"/>
              </w:rPr>
              <w:t>        $tglAwal = $request-&gt;get('tglAwal');</w:t>
            </w:r>
          </w:p>
          <w:p w14:paraId="122D5E04" w14:textId="77777777" w:rsidR="002C7BB8" w:rsidRPr="002C7BB8" w:rsidRDefault="002C7BB8" w:rsidP="002C7BB8">
            <w:pPr>
              <w:spacing w:line="276" w:lineRule="auto"/>
              <w:jc w:val="both"/>
              <w:rPr>
                <w:sz w:val="24"/>
                <w:szCs w:val="24"/>
              </w:rPr>
            </w:pPr>
            <w:r w:rsidRPr="002C7BB8">
              <w:rPr>
                <w:sz w:val="24"/>
                <w:szCs w:val="24"/>
              </w:rPr>
              <w:t>        $tglAkhir = $request-&gt;get('tglAkhir');</w:t>
            </w:r>
          </w:p>
          <w:p w14:paraId="717C84D6" w14:textId="77777777" w:rsidR="002C7BB8" w:rsidRPr="002C7BB8" w:rsidRDefault="002C7BB8" w:rsidP="002C7BB8">
            <w:pPr>
              <w:spacing w:line="276" w:lineRule="auto"/>
              <w:jc w:val="both"/>
              <w:rPr>
                <w:sz w:val="24"/>
                <w:szCs w:val="24"/>
              </w:rPr>
            </w:pPr>
          </w:p>
          <w:p w14:paraId="5AC7A9A6" w14:textId="77777777" w:rsidR="002C7BB8" w:rsidRDefault="002C7BB8" w:rsidP="002C7BB8">
            <w:pPr>
              <w:spacing w:line="276" w:lineRule="auto"/>
              <w:jc w:val="both"/>
              <w:rPr>
                <w:sz w:val="24"/>
                <w:szCs w:val="24"/>
              </w:rPr>
            </w:pPr>
            <w:r w:rsidRPr="002C7BB8">
              <w:rPr>
                <w:sz w:val="24"/>
                <w:szCs w:val="24"/>
              </w:rPr>
              <w:t>        $tglAwalFormatted = $tglAwal ? Carbon::createFromFormat(</w:t>
            </w:r>
          </w:p>
          <w:p w14:paraId="58C5EAC6" w14:textId="40B96C0C" w:rsidR="002C7BB8" w:rsidRDefault="002C7BB8" w:rsidP="002C7BB8">
            <w:pPr>
              <w:spacing w:line="276" w:lineRule="auto"/>
              <w:jc w:val="both"/>
              <w:rPr>
                <w:sz w:val="24"/>
                <w:szCs w:val="24"/>
              </w:rPr>
            </w:pPr>
            <w:r>
              <w:rPr>
                <w:sz w:val="24"/>
                <w:szCs w:val="24"/>
              </w:rPr>
              <w:t xml:space="preserve">          </w:t>
            </w:r>
            <w:r w:rsidRPr="002C7BB8">
              <w:rPr>
                <w:sz w:val="24"/>
                <w:szCs w:val="24"/>
              </w:rPr>
              <w:t>'d-m-Y', $tglAwal)-&gt;startOfDay()-&gt;format('d-m-Y') : Carbon::</w:t>
            </w:r>
          </w:p>
          <w:p w14:paraId="677363A7" w14:textId="67DDF9B6" w:rsidR="002C7BB8" w:rsidRDefault="002C7BB8" w:rsidP="002C7BB8">
            <w:pPr>
              <w:spacing w:line="276" w:lineRule="auto"/>
              <w:jc w:val="both"/>
              <w:rPr>
                <w:sz w:val="24"/>
                <w:szCs w:val="24"/>
              </w:rPr>
            </w:pPr>
            <w:r>
              <w:rPr>
                <w:sz w:val="24"/>
                <w:szCs w:val="24"/>
              </w:rPr>
              <w:t xml:space="preserve">          </w:t>
            </w:r>
            <w:r w:rsidRPr="002C7BB8">
              <w:rPr>
                <w:sz w:val="24"/>
                <w:szCs w:val="24"/>
              </w:rPr>
              <w:t>createFromFormat('Y-m-d', MutasiStok::min('tanggal'))</w:t>
            </w:r>
          </w:p>
          <w:p w14:paraId="5100E739" w14:textId="705580B4" w:rsidR="002C7BB8" w:rsidRPr="002C7BB8" w:rsidRDefault="002C7BB8" w:rsidP="002C7BB8">
            <w:pPr>
              <w:spacing w:line="276" w:lineRule="auto"/>
              <w:jc w:val="both"/>
              <w:rPr>
                <w:sz w:val="24"/>
                <w:szCs w:val="24"/>
              </w:rPr>
            </w:pPr>
            <w:r>
              <w:rPr>
                <w:sz w:val="24"/>
                <w:szCs w:val="24"/>
              </w:rPr>
              <w:t xml:space="preserve">           </w:t>
            </w:r>
            <w:r w:rsidRPr="002C7BB8">
              <w:rPr>
                <w:sz w:val="24"/>
                <w:szCs w:val="24"/>
              </w:rPr>
              <w:t>-&gt;format('d-m-Y');</w:t>
            </w:r>
          </w:p>
          <w:p w14:paraId="39DED25D" w14:textId="77777777" w:rsidR="002C7BB8" w:rsidRDefault="002C7BB8" w:rsidP="002C7BB8">
            <w:pPr>
              <w:spacing w:line="276" w:lineRule="auto"/>
              <w:jc w:val="both"/>
              <w:rPr>
                <w:sz w:val="24"/>
                <w:szCs w:val="24"/>
              </w:rPr>
            </w:pPr>
            <w:r w:rsidRPr="002C7BB8">
              <w:rPr>
                <w:sz w:val="24"/>
                <w:szCs w:val="24"/>
              </w:rPr>
              <w:t>        $tglAkhirFormatted = $tglAkhir ? Carbon::createFromFormat(</w:t>
            </w:r>
          </w:p>
          <w:p w14:paraId="0BAD1E92" w14:textId="1B306D90" w:rsidR="002C7BB8" w:rsidRDefault="002C7BB8" w:rsidP="002C7BB8">
            <w:pPr>
              <w:spacing w:line="276" w:lineRule="auto"/>
              <w:jc w:val="both"/>
              <w:rPr>
                <w:sz w:val="24"/>
                <w:szCs w:val="24"/>
              </w:rPr>
            </w:pPr>
            <w:r>
              <w:rPr>
                <w:sz w:val="24"/>
                <w:szCs w:val="24"/>
              </w:rPr>
              <w:t xml:space="preserve">          </w:t>
            </w:r>
            <w:r w:rsidRPr="002C7BB8">
              <w:rPr>
                <w:sz w:val="24"/>
                <w:szCs w:val="24"/>
              </w:rPr>
              <w:t>'d-m-Y', $tglAkhir)-&gt;endOfDay()-&gt;format('d-m-Y') : Carbon::</w:t>
            </w:r>
          </w:p>
          <w:p w14:paraId="7D536CC3" w14:textId="771C2D29" w:rsidR="002C7BB8" w:rsidRDefault="002C7BB8" w:rsidP="002C7BB8">
            <w:pPr>
              <w:spacing w:line="276" w:lineRule="auto"/>
              <w:jc w:val="both"/>
              <w:rPr>
                <w:sz w:val="24"/>
                <w:szCs w:val="24"/>
              </w:rPr>
            </w:pPr>
            <w:r>
              <w:rPr>
                <w:sz w:val="24"/>
                <w:szCs w:val="24"/>
              </w:rPr>
              <w:t xml:space="preserve">          </w:t>
            </w:r>
            <w:r w:rsidRPr="002C7BB8">
              <w:rPr>
                <w:sz w:val="24"/>
                <w:szCs w:val="24"/>
              </w:rPr>
              <w:t>createFromFormat('Y-m-d', MutasiStok::max('tanggal'))</w:t>
            </w:r>
          </w:p>
          <w:p w14:paraId="2AB35BB0" w14:textId="77C65285" w:rsidR="002C7BB8" w:rsidRPr="002C7BB8" w:rsidRDefault="002C7BB8" w:rsidP="002C7BB8">
            <w:pPr>
              <w:spacing w:line="276" w:lineRule="auto"/>
              <w:jc w:val="both"/>
              <w:rPr>
                <w:sz w:val="24"/>
                <w:szCs w:val="24"/>
              </w:rPr>
            </w:pPr>
            <w:r>
              <w:rPr>
                <w:sz w:val="24"/>
                <w:szCs w:val="24"/>
              </w:rPr>
              <w:t xml:space="preserve">          </w:t>
            </w:r>
            <w:r w:rsidRPr="002C7BB8">
              <w:rPr>
                <w:sz w:val="24"/>
                <w:szCs w:val="24"/>
              </w:rPr>
              <w:t>-&gt;format('d-m-Y');</w:t>
            </w:r>
          </w:p>
          <w:p w14:paraId="3DD12A95" w14:textId="77777777" w:rsidR="002C7BB8" w:rsidRPr="002C7BB8" w:rsidRDefault="002C7BB8" w:rsidP="002C7BB8">
            <w:pPr>
              <w:spacing w:line="276" w:lineRule="auto"/>
              <w:jc w:val="both"/>
              <w:rPr>
                <w:sz w:val="24"/>
                <w:szCs w:val="24"/>
              </w:rPr>
            </w:pPr>
          </w:p>
          <w:p w14:paraId="1C5B6016" w14:textId="77777777" w:rsidR="002C7BB8" w:rsidRPr="002C7BB8" w:rsidRDefault="002C7BB8" w:rsidP="002C7BB8">
            <w:pPr>
              <w:spacing w:line="276" w:lineRule="auto"/>
              <w:jc w:val="both"/>
              <w:rPr>
                <w:sz w:val="24"/>
                <w:szCs w:val="24"/>
              </w:rPr>
            </w:pPr>
            <w:r w:rsidRPr="002C7BB8">
              <w:rPr>
                <w:sz w:val="24"/>
                <w:szCs w:val="24"/>
              </w:rPr>
              <w:t>        $query = MutasiStok::query();</w:t>
            </w:r>
          </w:p>
          <w:p w14:paraId="7881EA2E" w14:textId="77777777" w:rsidR="002C7BB8" w:rsidRPr="002C7BB8" w:rsidRDefault="002C7BB8" w:rsidP="002C7BB8">
            <w:pPr>
              <w:spacing w:line="276" w:lineRule="auto"/>
              <w:jc w:val="both"/>
              <w:rPr>
                <w:sz w:val="24"/>
                <w:szCs w:val="24"/>
              </w:rPr>
            </w:pPr>
          </w:p>
          <w:p w14:paraId="2B01DDC6" w14:textId="77777777" w:rsidR="002C7BB8" w:rsidRPr="002C7BB8" w:rsidRDefault="002C7BB8" w:rsidP="002C7BB8">
            <w:pPr>
              <w:spacing w:line="276" w:lineRule="auto"/>
              <w:jc w:val="both"/>
              <w:rPr>
                <w:sz w:val="24"/>
                <w:szCs w:val="24"/>
              </w:rPr>
            </w:pPr>
            <w:r w:rsidRPr="002C7BB8">
              <w:rPr>
                <w:sz w:val="24"/>
                <w:szCs w:val="24"/>
              </w:rPr>
              <w:t>        if($selectedGudang &amp;&amp; $selectedGudang != 'All'){</w:t>
            </w:r>
          </w:p>
          <w:p w14:paraId="01A5C089" w14:textId="77777777" w:rsidR="002C7BB8" w:rsidRPr="002C7BB8" w:rsidRDefault="002C7BB8" w:rsidP="002C7BB8">
            <w:pPr>
              <w:spacing w:line="276" w:lineRule="auto"/>
              <w:jc w:val="both"/>
              <w:rPr>
                <w:sz w:val="24"/>
                <w:szCs w:val="24"/>
              </w:rPr>
            </w:pPr>
            <w:r w:rsidRPr="002C7BB8">
              <w:rPr>
                <w:sz w:val="24"/>
                <w:szCs w:val="24"/>
              </w:rPr>
              <w:t>            $query-&gt;where('kode_gudang', $selectedGudang);</w:t>
            </w:r>
          </w:p>
          <w:p w14:paraId="4ED805CF" w14:textId="77777777" w:rsidR="002C7BB8" w:rsidRPr="002C7BB8" w:rsidRDefault="002C7BB8" w:rsidP="002C7BB8">
            <w:pPr>
              <w:spacing w:line="276" w:lineRule="auto"/>
              <w:jc w:val="both"/>
              <w:rPr>
                <w:sz w:val="24"/>
                <w:szCs w:val="24"/>
              </w:rPr>
            </w:pPr>
            <w:r w:rsidRPr="002C7BB8">
              <w:rPr>
                <w:sz w:val="24"/>
                <w:szCs w:val="24"/>
              </w:rPr>
              <w:t>        }</w:t>
            </w:r>
          </w:p>
          <w:p w14:paraId="5063BF53" w14:textId="77777777" w:rsidR="002C7BB8" w:rsidRPr="002C7BB8" w:rsidRDefault="002C7BB8" w:rsidP="002C7BB8">
            <w:pPr>
              <w:spacing w:line="276" w:lineRule="auto"/>
              <w:jc w:val="both"/>
              <w:rPr>
                <w:sz w:val="24"/>
                <w:szCs w:val="24"/>
              </w:rPr>
            </w:pPr>
          </w:p>
          <w:p w14:paraId="1DAFB263" w14:textId="77777777" w:rsidR="002C7BB8" w:rsidRPr="002C7BB8" w:rsidRDefault="002C7BB8" w:rsidP="002C7BB8">
            <w:pPr>
              <w:spacing w:line="276" w:lineRule="auto"/>
              <w:jc w:val="both"/>
              <w:rPr>
                <w:sz w:val="24"/>
                <w:szCs w:val="24"/>
              </w:rPr>
            </w:pPr>
            <w:r w:rsidRPr="002C7BB8">
              <w:rPr>
                <w:sz w:val="24"/>
                <w:szCs w:val="24"/>
              </w:rPr>
              <w:t>        if($searchText){</w:t>
            </w:r>
          </w:p>
          <w:p w14:paraId="785B54A1" w14:textId="77777777" w:rsidR="002C7BB8" w:rsidRPr="002C7BB8" w:rsidRDefault="002C7BB8" w:rsidP="002C7BB8">
            <w:pPr>
              <w:spacing w:line="276" w:lineRule="auto"/>
              <w:jc w:val="both"/>
              <w:rPr>
                <w:sz w:val="24"/>
                <w:szCs w:val="24"/>
              </w:rPr>
            </w:pPr>
            <w:r w:rsidRPr="002C7BB8">
              <w:rPr>
                <w:sz w:val="24"/>
                <w:szCs w:val="24"/>
              </w:rPr>
              <w:t>            $query-&gt;where(function ($query) use ($searchText){</w:t>
            </w:r>
          </w:p>
          <w:p w14:paraId="62CAAE6E" w14:textId="77777777" w:rsidR="002C7BB8" w:rsidRPr="002C7BB8" w:rsidRDefault="002C7BB8" w:rsidP="002C7BB8">
            <w:pPr>
              <w:spacing w:line="276" w:lineRule="auto"/>
              <w:jc w:val="both"/>
              <w:rPr>
                <w:sz w:val="24"/>
                <w:szCs w:val="24"/>
              </w:rPr>
            </w:pPr>
            <w:r w:rsidRPr="002C7BB8">
              <w:rPr>
                <w:sz w:val="24"/>
                <w:szCs w:val="24"/>
              </w:rPr>
              <w:t>                $query-&gt;where('kode_brg', 'like', '%' . $searchText . '%')</w:t>
            </w:r>
          </w:p>
          <w:p w14:paraId="14929B3D" w14:textId="77777777" w:rsidR="002C7BB8" w:rsidRPr="002C7BB8" w:rsidRDefault="002C7BB8" w:rsidP="002C7BB8">
            <w:pPr>
              <w:spacing w:line="276" w:lineRule="auto"/>
              <w:jc w:val="both"/>
              <w:rPr>
                <w:sz w:val="24"/>
                <w:szCs w:val="24"/>
              </w:rPr>
            </w:pPr>
            <w:r w:rsidRPr="002C7BB8">
              <w:rPr>
                <w:sz w:val="24"/>
                <w:szCs w:val="24"/>
              </w:rPr>
              <w:t>                    -&gt;orWhere('nama_brg', 'like', '%' . $searchText . '%');</w:t>
            </w:r>
          </w:p>
          <w:p w14:paraId="575A2E81" w14:textId="77777777" w:rsidR="002C7BB8" w:rsidRPr="002C7BB8" w:rsidRDefault="002C7BB8" w:rsidP="002C7BB8">
            <w:pPr>
              <w:spacing w:line="276" w:lineRule="auto"/>
              <w:jc w:val="both"/>
              <w:rPr>
                <w:sz w:val="24"/>
                <w:szCs w:val="24"/>
              </w:rPr>
            </w:pPr>
            <w:r w:rsidRPr="002C7BB8">
              <w:rPr>
                <w:sz w:val="24"/>
                <w:szCs w:val="24"/>
              </w:rPr>
              <w:t>            });</w:t>
            </w:r>
          </w:p>
          <w:p w14:paraId="39B6DF4F" w14:textId="77777777" w:rsidR="002C7BB8" w:rsidRPr="002C7BB8" w:rsidRDefault="002C7BB8" w:rsidP="002C7BB8">
            <w:pPr>
              <w:spacing w:line="276" w:lineRule="auto"/>
              <w:jc w:val="both"/>
              <w:rPr>
                <w:sz w:val="24"/>
                <w:szCs w:val="24"/>
              </w:rPr>
            </w:pPr>
            <w:r w:rsidRPr="002C7BB8">
              <w:rPr>
                <w:sz w:val="24"/>
                <w:szCs w:val="24"/>
              </w:rPr>
              <w:t>        }</w:t>
            </w:r>
          </w:p>
          <w:p w14:paraId="37A1A860" w14:textId="77777777" w:rsidR="002C7BB8" w:rsidRPr="002C7BB8" w:rsidRDefault="002C7BB8" w:rsidP="002C7BB8">
            <w:pPr>
              <w:spacing w:line="276" w:lineRule="auto"/>
              <w:jc w:val="both"/>
              <w:rPr>
                <w:sz w:val="24"/>
                <w:szCs w:val="24"/>
              </w:rPr>
            </w:pPr>
          </w:p>
          <w:p w14:paraId="7B07EAF1" w14:textId="77777777" w:rsidR="002C7BB8" w:rsidRDefault="002C7BB8" w:rsidP="002C7BB8">
            <w:pPr>
              <w:spacing w:line="276" w:lineRule="auto"/>
              <w:jc w:val="both"/>
              <w:rPr>
                <w:sz w:val="24"/>
                <w:szCs w:val="24"/>
              </w:rPr>
            </w:pPr>
            <w:r w:rsidRPr="002C7BB8">
              <w:rPr>
                <w:sz w:val="24"/>
                <w:szCs w:val="24"/>
              </w:rPr>
              <w:t xml:space="preserve">        if($selectedTrans &amp;&amp; $selectedTrans != 'All' &amp;&amp; $selectedTrans </w:t>
            </w:r>
          </w:p>
          <w:p w14:paraId="4FC53A13" w14:textId="62DCF2EC" w:rsidR="002C7BB8" w:rsidRPr="002C7BB8" w:rsidRDefault="002C7BB8" w:rsidP="002C7BB8">
            <w:pPr>
              <w:spacing w:line="276" w:lineRule="auto"/>
              <w:jc w:val="both"/>
              <w:rPr>
                <w:sz w:val="24"/>
                <w:szCs w:val="24"/>
              </w:rPr>
            </w:pPr>
            <w:r>
              <w:rPr>
                <w:sz w:val="24"/>
                <w:szCs w:val="24"/>
              </w:rPr>
              <w:t xml:space="preserve">          </w:t>
            </w:r>
            <w:r w:rsidRPr="002C7BB8">
              <w:rPr>
                <w:sz w:val="24"/>
                <w:szCs w:val="24"/>
              </w:rPr>
              <w:t>!= "-"){</w:t>
            </w:r>
          </w:p>
          <w:p w14:paraId="5C51C484" w14:textId="77777777" w:rsidR="002C7BB8" w:rsidRPr="002C7BB8" w:rsidRDefault="002C7BB8" w:rsidP="002C7BB8">
            <w:pPr>
              <w:spacing w:line="276" w:lineRule="auto"/>
              <w:jc w:val="both"/>
              <w:rPr>
                <w:sz w:val="24"/>
                <w:szCs w:val="24"/>
              </w:rPr>
            </w:pPr>
            <w:r w:rsidRPr="002C7BB8">
              <w:rPr>
                <w:sz w:val="24"/>
                <w:szCs w:val="24"/>
              </w:rPr>
              <w:t>            $query-&gt;where(function ($query) use ($selectedTrans){</w:t>
            </w:r>
          </w:p>
          <w:p w14:paraId="47ECDF15" w14:textId="77777777" w:rsidR="002C7BB8" w:rsidRPr="002C7BB8" w:rsidRDefault="002C7BB8" w:rsidP="002C7BB8">
            <w:pPr>
              <w:spacing w:line="276" w:lineRule="auto"/>
              <w:jc w:val="both"/>
              <w:rPr>
                <w:sz w:val="24"/>
                <w:szCs w:val="24"/>
              </w:rPr>
            </w:pPr>
            <w:r w:rsidRPr="002C7BB8">
              <w:rPr>
                <w:sz w:val="24"/>
                <w:szCs w:val="24"/>
              </w:rPr>
              <w:t>                $query-&gt;where('no_bukti', 'like', '%'.$selectedTrans.'%');</w:t>
            </w:r>
          </w:p>
          <w:p w14:paraId="65370E61" w14:textId="77777777" w:rsidR="002C7BB8" w:rsidRPr="002C7BB8" w:rsidRDefault="002C7BB8" w:rsidP="002C7BB8">
            <w:pPr>
              <w:spacing w:line="276" w:lineRule="auto"/>
              <w:jc w:val="both"/>
              <w:rPr>
                <w:sz w:val="24"/>
                <w:szCs w:val="24"/>
              </w:rPr>
            </w:pPr>
            <w:r w:rsidRPr="002C7BB8">
              <w:rPr>
                <w:sz w:val="24"/>
                <w:szCs w:val="24"/>
              </w:rPr>
              <w:t>            });</w:t>
            </w:r>
          </w:p>
          <w:p w14:paraId="0C2F92B5" w14:textId="77777777" w:rsidR="002C7BB8" w:rsidRPr="002C7BB8" w:rsidRDefault="002C7BB8" w:rsidP="002C7BB8">
            <w:pPr>
              <w:spacing w:line="276" w:lineRule="auto"/>
              <w:jc w:val="both"/>
              <w:rPr>
                <w:sz w:val="24"/>
                <w:szCs w:val="24"/>
              </w:rPr>
            </w:pPr>
            <w:r w:rsidRPr="002C7BB8">
              <w:rPr>
                <w:sz w:val="24"/>
                <w:szCs w:val="24"/>
              </w:rPr>
              <w:t>        }</w:t>
            </w:r>
          </w:p>
          <w:p w14:paraId="181BD9B6" w14:textId="77777777" w:rsidR="002C7BB8" w:rsidRPr="002C7BB8" w:rsidRDefault="002C7BB8" w:rsidP="002C7BB8">
            <w:pPr>
              <w:spacing w:line="276" w:lineRule="auto"/>
              <w:jc w:val="both"/>
              <w:rPr>
                <w:sz w:val="24"/>
                <w:szCs w:val="24"/>
              </w:rPr>
            </w:pPr>
          </w:p>
          <w:p w14:paraId="7F7BD82E" w14:textId="77777777" w:rsidR="002C7BB8" w:rsidRPr="002C7BB8" w:rsidRDefault="002C7BB8" w:rsidP="002C7BB8">
            <w:pPr>
              <w:spacing w:line="276" w:lineRule="auto"/>
              <w:jc w:val="both"/>
              <w:rPr>
                <w:sz w:val="24"/>
                <w:szCs w:val="24"/>
              </w:rPr>
            </w:pPr>
            <w:r w:rsidRPr="002C7BB8">
              <w:rPr>
                <w:sz w:val="24"/>
                <w:szCs w:val="24"/>
              </w:rPr>
              <w:t>        if($selectedTrans == "-"){</w:t>
            </w:r>
          </w:p>
          <w:p w14:paraId="4D215E56" w14:textId="77777777" w:rsidR="002C7BB8" w:rsidRPr="002C7BB8" w:rsidRDefault="002C7BB8" w:rsidP="002C7BB8">
            <w:pPr>
              <w:spacing w:line="276" w:lineRule="auto"/>
              <w:jc w:val="both"/>
              <w:rPr>
                <w:sz w:val="24"/>
                <w:szCs w:val="24"/>
              </w:rPr>
            </w:pPr>
            <w:r w:rsidRPr="002C7BB8">
              <w:rPr>
                <w:sz w:val="24"/>
                <w:szCs w:val="24"/>
              </w:rPr>
              <w:t>            $query-&gt;where('no_bukti', $selectedTrans);</w:t>
            </w:r>
          </w:p>
          <w:p w14:paraId="142CEC60" w14:textId="77777777" w:rsidR="002C7BB8" w:rsidRPr="002C7BB8" w:rsidRDefault="002C7BB8" w:rsidP="002C7BB8">
            <w:pPr>
              <w:spacing w:line="276" w:lineRule="auto"/>
              <w:jc w:val="both"/>
              <w:rPr>
                <w:sz w:val="24"/>
                <w:szCs w:val="24"/>
              </w:rPr>
            </w:pPr>
            <w:r w:rsidRPr="002C7BB8">
              <w:rPr>
                <w:sz w:val="24"/>
                <w:szCs w:val="24"/>
              </w:rPr>
              <w:t>        }</w:t>
            </w:r>
          </w:p>
          <w:p w14:paraId="1A74DE44" w14:textId="77777777" w:rsidR="002C7BB8" w:rsidRPr="002C7BB8" w:rsidRDefault="002C7BB8" w:rsidP="002C7BB8">
            <w:pPr>
              <w:spacing w:line="276" w:lineRule="auto"/>
              <w:jc w:val="both"/>
              <w:rPr>
                <w:sz w:val="24"/>
                <w:szCs w:val="24"/>
              </w:rPr>
            </w:pPr>
          </w:p>
          <w:p w14:paraId="107FA3CF" w14:textId="77777777" w:rsidR="002C7BB8" w:rsidRPr="002C7BB8" w:rsidRDefault="002C7BB8" w:rsidP="002C7BB8">
            <w:pPr>
              <w:spacing w:line="276" w:lineRule="auto"/>
              <w:jc w:val="both"/>
              <w:rPr>
                <w:sz w:val="24"/>
                <w:szCs w:val="24"/>
              </w:rPr>
            </w:pPr>
            <w:r w:rsidRPr="002C7BB8">
              <w:rPr>
                <w:sz w:val="24"/>
                <w:szCs w:val="24"/>
              </w:rPr>
              <w:lastRenderedPageBreak/>
              <w:t>        if($tglAwal || $tglAkhir || ($tglAwal &amp;&amp; $tglAkhir)){</w:t>
            </w:r>
          </w:p>
          <w:p w14:paraId="713C8754" w14:textId="77777777" w:rsidR="002C7BB8" w:rsidRDefault="002C7BB8" w:rsidP="002C7BB8">
            <w:pPr>
              <w:spacing w:line="276" w:lineRule="auto"/>
              <w:jc w:val="both"/>
              <w:rPr>
                <w:sz w:val="24"/>
                <w:szCs w:val="24"/>
              </w:rPr>
            </w:pPr>
            <w:r w:rsidRPr="002C7BB8">
              <w:rPr>
                <w:sz w:val="24"/>
                <w:szCs w:val="24"/>
              </w:rPr>
              <w:t>            $tglAwalFlipped = Carbon::createFromFormat(</w:t>
            </w:r>
          </w:p>
          <w:p w14:paraId="0BBBEC28" w14:textId="7D8F8B71" w:rsidR="002C7BB8" w:rsidRPr="002C7BB8" w:rsidRDefault="002C7BB8" w:rsidP="002C7BB8">
            <w:pPr>
              <w:spacing w:line="276" w:lineRule="auto"/>
              <w:jc w:val="both"/>
              <w:rPr>
                <w:sz w:val="24"/>
                <w:szCs w:val="24"/>
              </w:rPr>
            </w:pPr>
            <w:r>
              <w:rPr>
                <w:sz w:val="24"/>
                <w:szCs w:val="24"/>
              </w:rPr>
              <w:t xml:space="preserve">              </w:t>
            </w:r>
            <w:r w:rsidRPr="002C7BB8">
              <w:rPr>
                <w:sz w:val="24"/>
                <w:szCs w:val="24"/>
              </w:rPr>
              <w:t>'d-m-Y', $tglAwalFormatted)-&gt;format('Y-m-d');</w:t>
            </w:r>
          </w:p>
          <w:p w14:paraId="280904B7" w14:textId="77777777" w:rsidR="002C7BB8" w:rsidRDefault="002C7BB8" w:rsidP="002C7BB8">
            <w:pPr>
              <w:spacing w:line="276" w:lineRule="auto"/>
              <w:jc w:val="both"/>
              <w:rPr>
                <w:sz w:val="24"/>
                <w:szCs w:val="24"/>
              </w:rPr>
            </w:pPr>
            <w:r w:rsidRPr="002C7BB8">
              <w:rPr>
                <w:sz w:val="24"/>
                <w:szCs w:val="24"/>
              </w:rPr>
              <w:t>            $tglAkhirFlipped = Carbon::createFromFormat(</w:t>
            </w:r>
          </w:p>
          <w:p w14:paraId="435F7799" w14:textId="1C4EBD2E" w:rsidR="002C7BB8" w:rsidRPr="002C7BB8" w:rsidRDefault="002C7BB8" w:rsidP="002C7BB8">
            <w:pPr>
              <w:spacing w:line="276" w:lineRule="auto"/>
              <w:jc w:val="both"/>
              <w:rPr>
                <w:sz w:val="24"/>
                <w:szCs w:val="24"/>
              </w:rPr>
            </w:pPr>
            <w:r>
              <w:rPr>
                <w:sz w:val="24"/>
                <w:szCs w:val="24"/>
              </w:rPr>
              <w:t xml:space="preserve">              </w:t>
            </w:r>
            <w:r w:rsidRPr="002C7BB8">
              <w:rPr>
                <w:sz w:val="24"/>
                <w:szCs w:val="24"/>
              </w:rPr>
              <w:t>'d-m-Y', $tglAkhirFormatted)-&gt;format('Y-m-d');</w:t>
            </w:r>
          </w:p>
          <w:p w14:paraId="3B22DD52" w14:textId="77777777" w:rsidR="002C7BB8" w:rsidRDefault="002C7BB8" w:rsidP="002C7BB8">
            <w:pPr>
              <w:spacing w:line="276" w:lineRule="auto"/>
              <w:jc w:val="both"/>
              <w:rPr>
                <w:sz w:val="24"/>
                <w:szCs w:val="24"/>
              </w:rPr>
            </w:pPr>
            <w:r w:rsidRPr="002C7BB8">
              <w:rPr>
                <w:sz w:val="24"/>
                <w:szCs w:val="24"/>
              </w:rPr>
              <w:t>            $query-&gt;whereBetween('tanggal', [$tglAwalFlipped</w:t>
            </w:r>
          </w:p>
          <w:p w14:paraId="407C03D8" w14:textId="76C40834" w:rsidR="002C7BB8" w:rsidRPr="002C7BB8" w:rsidRDefault="002C7BB8" w:rsidP="002C7BB8">
            <w:pPr>
              <w:spacing w:line="276" w:lineRule="auto"/>
              <w:jc w:val="both"/>
              <w:rPr>
                <w:sz w:val="24"/>
                <w:szCs w:val="24"/>
              </w:rPr>
            </w:pPr>
            <w:r>
              <w:rPr>
                <w:sz w:val="24"/>
                <w:szCs w:val="24"/>
              </w:rPr>
              <w:t xml:space="preserve">              </w:t>
            </w:r>
            <w:r w:rsidRPr="002C7BB8">
              <w:rPr>
                <w:sz w:val="24"/>
                <w:szCs w:val="24"/>
              </w:rPr>
              <w:t>, $tglAkhirFlipped]);</w:t>
            </w:r>
          </w:p>
          <w:p w14:paraId="70AC5872" w14:textId="77777777" w:rsidR="002C7BB8" w:rsidRPr="002C7BB8" w:rsidRDefault="002C7BB8" w:rsidP="002C7BB8">
            <w:pPr>
              <w:spacing w:line="276" w:lineRule="auto"/>
              <w:jc w:val="both"/>
              <w:rPr>
                <w:sz w:val="24"/>
                <w:szCs w:val="24"/>
              </w:rPr>
            </w:pPr>
            <w:r w:rsidRPr="002C7BB8">
              <w:rPr>
                <w:sz w:val="24"/>
                <w:szCs w:val="24"/>
              </w:rPr>
              <w:t>        }</w:t>
            </w:r>
          </w:p>
          <w:p w14:paraId="1ECA0B98" w14:textId="77777777" w:rsidR="002C7BB8" w:rsidRPr="002C7BB8" w:rsidRDefault="002C7BB8" w:rsidP="002C7BB8">
            <w:pPr>
              <w:spacing w:line="276" w:lineRule="auto"/>
              <w:jc w:val="both"/>
              <w:rPr>
                <w:sz w:val="24"/>
                <w:szCs w:val="24"/>
              </w:rPr>
            </w:pPr>
          </w:p>
          <w:p w14:paraId="482B9B90" w14:textId="77777777" w:rsidR="002C7BB8" w:rsidRPr="002C7BB8" w:rsidRDefault="002C7BB8" w:rsidP="002C7BB8">
            <w:pPr>
              <w:spacing w:line="276" w:lineRule="auto"/>
              <w:jc w:val="both"/>
              <w:rPr>
                <w:sz w:val="24"/>
                <w:szCs w:val="24"/>
              </w:rPr>
            </w:pPr>
            <w:r w:rsidRPr="002C7BB8">
              <w:rPr>
                <w:sz w:val="24"/>
                <w:szCs w:val="24"/>
              </w:rPr>
              <w:t>        $totalQtyMasuk = $query-&gt;sum('qty_masuk');</w:t>
            </w:r>
          </w:p>
          <w:p w14:paraId="4BFBB8E1" w14:textId="77777777" w:rsidR="002C7BB8" w:rsidRPr="002C7BB8" w:rsidRDefault="002C7BB8" w:rsidP="002C7BB8">
            <w:pPr>
              <w:spacing w:line="276" w:lineRule="auto"/>
              <w:jc w:val="both"/>
              <w:rPr>
                <w:sz w:val="24"/>
                <w:szCs w:val="24"/>
              </w:rPr>
            </w:pPr>
            <w:r w:rsidRPr="002C7BB8">
              <w:rPr>
                <w:sz w:val="24"/>
                <w:szCs w:val="24"/>
              </w:rPr>
              <w:t>        $totalQtyKeluar = $query-&gt;sum('qty_keluar');</w:t>
            </w:r>
          </w:p>
          <w:p w14:paraId="12F07A37" w14:textId="77777777" w:rsidR="002C7BB8" w:rsidRPr="002C7BB8" w:rsidRDefault="002C7BB8" w:rsidP="002C7BB8">
            <w:pPr>
              <w:spacing w:line="276" w:lineRule="auto"/>
              <w:jc w:val="both"/>
              <w:rPr>
                <w:sz w:val="24"/>
                <w:szCs w:val="24"/>
              </w:rPr>
            </w:pPr>
            <w:r w:rsidRPr="002C7BB8">
              <w:rPr>
                <w:sz w:val="24"/>
                <w:szCs w:val="24"/>
              </w:rPr>
              <w:t>        $totalQtyRusak = $query-&gt;sum('qty_rusak_exp');</w:t>
            </w:r>
          </w:p>
          <w:p w14:paraId="2E8D47BA" w14:textId="77777777" w:rsidR="002C7BB8" w:rsidRPr="002C7BB8" w:rsidRDefault="002C7BB8" w:rsidP="002C7BB8">
            <w:pPr>
              <w:spacing w:line="276" w:lineRule="auto"/>
              <w:jc w:val="both"/>
              <w:rPr>
                <w:sz w:val="24"/>
                <w:szCs w:val="24"/>
              </w:rPr>
            </w:pPr>
          </w:p>
          <w:p w14:paraId="7D0589CD" w14:textId="77777777" w:rsidR="002C7BB8" w:rsidRPr="002C7BB8" w:rsidRDefault="002C7BB8" w:rsidP="002C7BB8">
            <w:pPr>
              <w:spacing w:line="276" w:lineRule="auto"/>
              <w:jc w:val="both"/>
              <w:rPr>
                <w:sz w:val="24"/>
                <w:szCs w:val="24"/>
              </w:rPr>
            </w:pPr>
            <w:r w:rsidRPr="002C7BB8">
              <w:rPr>
                <w:sz w:val="24"/>
                <w:szCs w:val="24"/>
              </w:rPr>
              <w:t>        $kartuStok = $query-&gt;orderBy('tanggal', 'asc')-&gt;get();</w:t>
            </w:r>
          </w:p>
          <w:p w14:paraId="58847881" w14:textId="77777777" w:rsidR="002C7BB8" w:rsidRPr="002C7BB8" w:rsidRDefault="002C7BB8" w:rsidP="002C7BB8">
            <w:pPr>
              <w:spacing w:line="276" w:lineRule="auto"/>
              <w:jc w:val="both"/>
              <w:rPr>
                <w:sz w:val="24"/>
                <w:szCs w:val="24"/>
              </w:rPr>
            </w:pPr>
            <w:r w:rsidRPr="002C7BB8">
              <w:rPr>
                <w:sz w:val="24"/>
                <w:szCs w:val="24"/>
              </w:rPr>
              <w:t>        $data = $kartuStok;</w:t>
            </w:r>
          </w:p>
          <w:p w14:paraId="6D0FD097" w14:textId="77777777" w:rsidR="002C7BB8" w:rsidRPr="002C7BB8" w:rsidRDefault="002C7BB8" w:rsidP="002C7BB8">
            <w:pPr>
              <w:spacing w:line="276" w:lineRule="auto"/>
              <w:jc w:val="both"/>
              <w:rPr>
                <w:sz w:val="24"/>
                <w:szCs w:val="24"/>
              </w:rPr>
            </w:pPr>
          </w:p>
          <w:p w14:paraId="12C227FF" w14:textId="77777777" w:rsidR="002C7BB8" w:rsidRPr="002C7BB8" w:rsidRDefault="002C7BB8" w:rsidP="002C7BB8">
            <w:pPr>
              <w:spacing w:line="276" w:lineRule="auto"/>
              <w:jc w:val="both"/>
              <w:rPr>
                <w:sz w:val="24"/>
                <w:szCs w:val="24"/>
              </w:rPr>
            </w:pPr>
            <w:r w:rsidRPr="002C7BB8">
              <w:rPr>
                <w:sz w:val="24"/>
                <w:szCs w:val="24"/>
              </w:rPr>
              <w:t>        $gudang = Gudang::all();</w:t>
            </w:r>
          </w:p>
          <w:p w14:paraId="3D850DEB" w14:textId="77777777" w:rsidR="002C7BB8" w:rsidRPr="002C7BB8" w:rsidRDefault="002C7BB8" w:rsidP="002C7BB8">
            <w:pPr>
              <w:spacing w:line="276" w:lineRule="auto"/>
              <w:jc w:val="both"/>
              <w:rPr>
                <w:sz w:val="24"/>
                <w:szCs w:val="24"/>
              </w:rPr>
            </w:pPr>
            <w:r w:rsidRPr="002C7BB8">
              <w:rPr>
                <w:sz w:val="24"/>
                <w:szCs w:val="24"/>
              </w:rPr>
              <w:t>        $satuan = Satuan::all();</w:t>
            </w:r>
          </w:p>
          <w:p w14:paraId="3473D7A0" w14:textId="77777777" w:rsidR="002C7BB8" w:rsidRPr="002C7BB8" w:rsidRDefault="002C7BB8" w:rsidP="002C7BB8">
            <w:pPr>
              <w:spacing w:line="276" w:lineRule="auto"/>
              <w:jc w:val="both"/>
              <w:rPr>
                <w:sz w:val="24"/>
                <w:szCs w:val="24"/>
              </w:rPr>
            </w:pPr>
            <w:r w:rsidRPr="002C7BB8">
              <w:rPr>
                <w:sz w:val="24"/>
                <w:szCs w:val="24"/>
              </w:rPr>
              <w:t> </w:t>
            </w:r>
          </w:p>
          <w:p w14:paraId="59CEC669" w14:textId="35557130" w:rsidR="005B7FE5" w:rsidRDefault="002C7BB8" w:rsidP="005B7FE5">
            <w:pPr>
              <w:spacing w:line="276" w:lineRule="auto"/>
              <w:jc w:val="both"/>
              <w:rPr>
                <w:sz w:val="24"/>
                <w:szCs w:val="24"/>
              </w:rPr>
            </w:pPr>
            <w:r w:rsidRPr="002C7BB8">
              <w:rPr>
                <w:sz w:val="24"/>
                <w:szCs w:val="24"/>
              </w:rPr>
              <w:t xml:space="preserve">  </w:t>
            </w:r>
            <w:r w:rsidR="005B7FE5">
              <w:rPr>
                <w:sz w:val="24"/>
                <w:szCs w:val="24"/>
              </w:rPr>
              <w:t xml:space="preserve">      </w:t>
            </w:r>
            <w:r w:rsidR="005B7FE5" w:rsidRPr="005B7FE5">
              <w:rPr>
                <w:sz w:val="24"/>
                <w:szCs w:val="24"/>
              </w:rPr>
              <w:t>$view = View::make('mutasi.kartustokpdf', ['data'=&gt;</w:t>
            </w:r>
          </w:p>
          <w:p w14:paraId="0B1FD05F" w14:textId="673CDCC8" w:rsidR="005B7FE5" w:rsidRDefault="005B7FE5" w:rsidP="005B7FE5">
            <w:pPr>
              <w:spacing w:line="276" w:lineRule="auto"/>
              <w:jc w:val="both"/>
              <w:rPr>
                <w:sz w:val="24"/>
                <w:szCs w:val="24"/>
              </w:rPr>
            </w:pPr>
            <w:r>
              <w:rPr>
                <w:sz w:val="24"/>
                <w:szCs w:val="24"/>
              </w:rPr>
              <w:t xml:space="preserve">          </w:t>
            </w:r>
            <w:r w:rsidRPr="005B7FE5">
              <w:rPr>
                <w:sz w:val="24"/>
                <w:szCs w:val="24"/>
              </w:rPr>
              <w:t>$data, 'gudang'=&gt;$gudang, 'satuan'=&gt;$satuan, 'totalMasuk'=&gt;</w:t>
            </w:r>
          </w:p>
          <w:p w14:paraId="7A7B6CDA" w14:textId="1FE1C155" w:rsidR="005B7FE5" w:rsidRDefault="005B7FE5" w:rsidP="005B7FE5">
            <w:pPr>
              <w:spacing w:line="276" w:lineRule="auto"/>
              <w:jc w:val="both"/>
              <w:rPr>
                <w:sz w:val="24"/>
                <w:szCs w:val="24"/>
              </w:rPr>
            </w:pPr>
            <w:r>
              <w:rPr>
                <w:sz w:val="24"/>
                <w:szCs w:val="24"/>
              </w:rPr>
              <w:t xml:space="preserve">          </w:t>
            </w:r>
            <w:r w:rsidRPr="005B7FE5">
              <w:rPr>
                <w:sz w:val="24"/>
                <w:szCs w:val="24"/>
              </w:rPr>
              <w:t>$totalQtyMasuk, 'totalKeluar'=&gt;$totalQtyKeluar, 'totalRusak'=&gt;</w:t>
            </w:r>
          </w:p>
          <w:p w14:paraId="172C13FF" w14:textId="77777777" w:rsidR="005B7FE5" w:rsidRDefault="005B7FE5" w:rsidP="005B7FE5">
            <w:pPr>
              <w:spacing w:line="276" w:lineRule="auto"/>
              <w:jc w:val="both"/>
              <w:rPr>
                <w:sz w:val="24"/>
                <w:szCs w:val="24"/>
              </w:rPr>
            </w:pPr>
            <w:r>
              <w:rPr>
                <w:sz w:val="24"/>
                <w:szCs w:val="24"/>
              </w:rPr>
              <w:t xml:space="preserve">          </w:t>
            </w:r>
            <w:r w:rsidRPr="005B7FE5">
              <w:rPr>
                <w:sz w:val="24"/>
                <w:szCs w:val="24"/>
              </w:rPr>
              <w:t>$totalQtyRusak,'tglAwal'=&gt;$tglAwalFormatted, 'tglAkhir'=&gt;</w:t>
            </w:r>
          </w:p>
          <w:p w14:paraId="2B8E0FAA" w14:textId="5AEED5AB" w:rsidR="005B7FE5" w:rsidRPr="005B7FE5" w:rsidRDefault="005B7FE5" w:rsidP="005B7FE5">
            <w:pPr>
              <w:spacing w:line="276" w:lineRule="auto"/>
              <w:jc w:val="both"/>
              <w:rPr>
                <w:sz w:val="24"/>
                <w:szCs w:val="24"/>
              </w:rPr>
            </w:pPr>
            <w:r>
              <w:rPr>
                <w:sz w:val="24"/>
                <w:szCs w:val="24"/>
              </w:rPr>
              <w:t xml:space="preserve">          </w:t>
            </w:r>
            <w:r w:rsidRPr="005B7FE5">
              <w:rPr>
                <w:sz w:val="24"/>
                <w:szCs w:val="24"/>
              </w:rPr>
              <w:t>$tglAkhirFormatted, 'selectedGudang'=&gt;$selectedGudang]);</w:t>
            </w:r>
          </w:p>
          <w:p w14:paraId="03FBC327" w14:textId="77777777" w:rsidR="005B7FE5" w:rsidRPr="005B7FE5" w:rsidRDefault="005B7FE5" w:rsidP="005B7FE5">
            <w:pPr>
              <w:spacing w:line="276" w:lineRule="auto"/>
              <w:jc w:val="both"/>
              <w:rPr>
                <w:sz w:val="24"/>
                <w:szCs w:val="24"/>
              </w:rPr>
            </w:pPr>
            <w:r w:rsidRPr="005B7FE5">
              <w:rPr>
                <w:sz w:val="24"/>
                <w:szCs w:val="24"/>
              </w:rPr>
              <w:t>        $pdf = new Dompdf();</w:t>
            </w:r>
          </w:p>
          <w:p w14:paraId="6C7A7333" w14:textId="77777777" w:rsidR="005B7FE5" w:rsidRPr="005B7FE5" w:rsidRDefault="005B7FE5" w:rsidP="005B7FE5">
            <w:pPr>
              <w:spacing w:line="276" w:lineRule="auto"/>
              <w:jc w:val="both"/>
              <w:rPr>
                <w:sz w:val="24"/>
                <w:szCs w:val="24"/>
              </w:rPr>
            </w:pPr>
            <w:r w:rsidRPr="005B7FE5">
              <w:rPr>
                <w:sz w:val="24"/>
                <w:szCs w:val="24"/>
              </w:rPr>
              <w:t>        $pdf-&gt;loadHtml($view-&gt;render());</w:t>
            </w:r>
          </w:p>
          <w:p w14:paraId="30A26909" w14:textId="77777777" w:rsidR="005B7FE5" w:rsidRPr="005B7FE5" w:rsidRDefault="005B7FE5" w:rsidP="005B7FE5">
            <w:pPr>
              <w:spacing w:line="276" w:lineRule="auto"/>
              <w:jc w:val="both"/>
              <w:rPr>
                <w:sz w:val="24"/>
                <w:szCs w:val="24"/>
              </w:rPr>
            </w:pPr>
            <w:r w:rsidRPr="005B7FE5">
              <w:rPr>
                <w:sz w:val="24"/>
                <w:szCs w:val="24"/>
              </w:rPr>
              <w:t>        $pdf-&gt;setPaper('A4', 'portrait');</w:t>
            </w:r>
          </w:p>
          <w:p w14:paraId="61A43B56" w14:textId="77777777" w:rsidR="005B7FE5" w:rsidRPr="005B7FE5" w:rsidRDefault="005B7FE5" w:rsidP="005B7FE5">
            <w:pPr>
              <w:spacing w:line="276" w:lineRule="auto"/>
              <w:jc w:val="both"/>
              <w:rPr>
                <w:sz w:val="24"/>
                <w:szCs w:val="24"/>
              </w:rPr>
            </w:pPr>
            <w:r w:rsidRPr="005B7FE5">
              <w:rPr>
                <w:sz w:val="24"/>
                <w:szCs w:val="24"/>
              </w:rPr>
              <w:t>        $pdf-&gt;render();</w:t>
            </w:r>
          </w:p>
          <w:p w14:paraId="74852D81" w14:textId="77777777" w:rsidR="005B7FE5" w:rsidRPr="005B7FE5" w:rsidRDefault="005B7FE5" w:rsidP="005B7FE5">
            <w:pPr>
              <w:spacing w:line="276" w:lineRule="auto"/>
              <w:jc w:val="both"/>
              <w:rPr>
                <w:sz w:val="24"/>
                <w:szCs w:val="24"/>
              </w:rPr>
            </w:pPr>
            <w:r w:rsidRPr="005B7FE5">
              <w:rPr>
                <w:sz w:val="24"/>
                <w:szCs w:val="24"/>
              </w:rPr>
              <w:t>        return response($pdf-&gt;output(), 200, [</w:t>
            </w:r>
          </w:p>
          <w:p w14:paraId="342F90D8" w14:textId="77777777" w:rsidR="005B7FE5" w:rsidRPr="005B7FE5" w:rsidRDefault="005B7FE5" w:rsidP="005B7FE5">
            <w:pPr>
              <w:spacing w:line="276" w:lineRule="auto"/>
              <w:jc w:val="both"/>
              <w:rPr>
                <w:sz w:val="24"/>
                <w:szCs w:val="24"/>
              </w:rPr>
            </w:pPr>
            <w:r w:rsidRPr="005B7FE5">
              <w:rPr>
                <w:sz w:val="24"/>
                <w:szCs w:val="24"/>
              </w:rPr>
              <w:t>            'Content-Type' =&gt; 'application/pdf',</w:t>
            </w:r>
          </w:p>
          <w:p w14:paraId="1FD4865D" w14:textId="77777777" w:rsidR="005B7FE5" w:rsidRPr="005B7FE5" w:rsidRDefault="005B7FE5" w:rsidP="005B7FE5">
            <w:pPr>
              <w:spacing w:line="276" w:lineRule="auto"/>
              <w:jc w:val="both"/>
              <w:rPr>
                <w:sz w:val="24"/>
                <w:szCs w:val="24"/>
              </w:rPr>
            </w:pPr>
            <w:r w:rsidRPr="005B7FE5">
              <w:rPr>
                <w:sz w:val="24"/>
                <w:szCs w:val="24"/>
              </w:rPr>
              <w:t>            'Content-Disposition' =&gt; 'inline;',</w:t>
            </w:r>
          </w:p>
          <w:p w14:paraId="373353BC" w14:textId="77777777" w:rsidR="005B7FE5" w:rsidRPr="005B7FE5" w:rsidRDefault="005B7FE5" w:rsidP="005B7FE5">
            <w:pPr>
              <w:spacing w:line="276" w:lineRule="auto"/>
              <w:jc w:val="both"/>
              <w:rPr>
                <w:sz w:val="24"/>
                <w:szCs w:val="24"/>
              </w:rPr>
            </w:pPr>
            <w:r w:rsidRPr="005B7FE5">
              <w:rPr>
                <w:sz w:val="24"/>
                <w:szCs w:val="24"/>
              </w:rPr>
              <w:t>        ]);</w:t>
            </w:r>
          </w:p>
          <w:p w14:paraId="6684015B" w14:textId="472024BE" w:rsidR="002C7BB8" w:rsidRDefault="002C7BB8" w:rsidP="005B7FE5">
            <w:pPr>
              <w:spacing w:line="276" w:lineRule="auto"/>
              <w:jc w:val="both"/>
              <w:rPr>
                <w:b/>
                <w:bCs/>
                <w:sz w:val="24"/>
                <w:szCs w:val="24"/>
              </w:rPr>
            </w:pPr>
            <w:r w:rsidRPr="002C7BB8">
              <w:rPr>
                <w:sz w:val="24"/>
                <w:szCs w:val="24"/>
              </w:rPr>
              <w:t xml:space="preserve">   }</w:t>
            </w:r>
          </w:p>
        </w:tc>
      </w:tr>
    </w:tbl>
    <w:p w14:paraId="0D7E41EB" w14:textId="2A3539CF" w:rsidR="008D109F" w:rsidRPr="00083ED3" w:rsidRDefault="008827E3" w:rsidP="002C7BB8">
      <w:pPr>
        <w:spacing w:line="480" w:lineRule="auto"/>
        <w:jc w:val="both"/>
        <w:rPr>
          <w:sz w:val="24"/>
          <w:szCs w:val="24"/>
        </w:rPr>
      </w:pPr>
      <w:r>
        <w:rPr>
          <w:sz w:val="24"/>
          <w:szCs w:val="24"/>
        </w:rPr>
        <w:lastRenderedPageBreak/>
        <w:t xml:space="preserve"> </w:t>
      </w:r>
      <w:r w:rsidR="00083ED3">
        <w:rPr>
          <w:sz w:val="24"/>
          <w:szCs w:val="24"/>
        </w:rPr>
        <w:t xml:space="preserve"> </w:t>
      </w:r>
    </w:p>
    <w:p w14:paraId="32B9AF49" w14:textId="754A5782" w:rsidR="00C35FBC" w:rsidRDefault="00F8281A" w:rsidP="00823AD7">
      <w:pPr>
        <w:spacing w:line="480" w:lineRule="auto"/>
        <w:ind w:left="720"/>
        <w:jc w:val="both"/>
        <w:rPr>
          <w:b/>
          <w:bCs/>
          <w:sz w:val="24"/>
          <w:szCs w:val="24"/>
        </w:rPr>
      </w:pPr>
      <w:r>
        <w:rPr>
          <w:b/>
          <w:bCs/>
          <w:sz w:val="24"/>
          <w:szCs w:val="24"/>
        </w:rPr>
        <w:t>5.2.</w:t>
      </w:r>
      <w:r w:rsidR="00097C43">
        <w:rPr>
          <w:b/>
          <w:bCs/>
          <w:sz w:val="24"/>
          <w:szCs w:val="24"/>
        </w:rPr>
        <w:t>6</w:t>
      </w:r>
      <w:r>
        <w:rPr>
          <w:b/>
          <w:bCs/>
          <w:sz w:val="24"/>
          <w:szCs w:val="24"/>
        </w:rPr>
        <w:t xml:space="preserve">. Proses pada Halaman </w:t>
      </w:r>
      <w:r w:rsidRPr="00B7282E">
        <w:rPr>
          <w:b/>
          <w:bCs/>
          <w:i/>
          <w:iCs/>
          <w:sz w:val="24"/>
          <w:szCs w:val="24"/>
        </w:rPr>
        <w:t>Supplier</w:t>
      </w:r>
    </w:p>
    <w:p w14:paraId="5B9EA6E4" w14:textId="1787D57E" w:rsidR="00653585" w:rsidRDefault="00506D32" w:rsidP="005B7FE5">
      <w:pPr>
        <w:spacing w:line="480" w:lineRule="auto"/>
        <w:ind w:left="720"/>
        <w:jc w:val="both"/>
        <w:rPr>
          <w:sz w:val="24"/>
          <w:szCs w:val="24"/>
        </w:rPr>
      </w:pPr>
      <w:r>
        <w:rPr>
          <w:sz w:val="24"/>
          <w:szCs w:val="24"/>
        </w:rPr>
        <w:tab/>
        <w:t xml:space="preserve">Halaman ini digunakan untuk menampilkan data </w:t>
      </w:r>
      <w:r w:rsidRPr="00B7282E">
        <w:rPr>
          <w:i/>
          <w:iCs/>
          <w:sz w:val="24"/>
          <w:szCs w:val="24"/>
        </w:rPr>
        <w:t>supplier</w:t>
      </w:r>
      <w:r>
        <w:rPr>
          <w:sz w:val="24"/>
          <w:szCs w:val="24"/>
        </w:rPr>
        <w:t xml:space="preserve"> perusahaan dalam bentuk tabel. Data </w:t>
      </w:r>
      <w:r w:rsidRPr="00B7282E">
        <w:rPr>
          <w:i/>
          <w:iCs/>
          <w:sz w:val="24"/>
          <w:szCs w:val="24"/>
        </w:rPr>
        <w:t>supplier</w:t>
      </w:r>
      <w:r>
        <w:rPr>
          <w:sz w:val="24"/>
          <w:szCs w:val="24"/>
        </w:rPr>
        <w:t xml:space="preserve"> akan dikirim ke halaman ini </w:t>
      </w:r>
      <w:r>
        <w:rPr>
          <w:sz w:val="24"/>
          <w:szCs w:val="24"/>
        </w:rPr>
        <w:lastRenderedPageBreak/>
        <w:t xml:space="preserve">melalui fungsi </w:t>
      </w:r>
      <w:r w:rsidRPr="00B7282E">
        <w:rPr>
          <w:i/>
          <w:iCs/>
          <w:sz w:val="24"/>
          <w:szCs w:val="24"/>
        </w:rPr>
        <w:t>supplier</w:t>
      </w:r>
      <w:r>
        <w:rPr>
          <w:sz w:val="24"/>
          <w:szCs w:val="24"/>
        </w:rPr>
        <w:t xml:space="preserve"> yang menerima paramater </w:t>
      </w:r>
      <w:r w:rsidRPr="00B7282E">
        <w:rPr>
          <w:i/>
          <w:iCs/>
          <w:sz w:val="24"/>
          <w:szCs w:val="24"/>
        </w:rPr>
        <w:t>request</w:t>
      </w:r>
      <w:r>
        <w:rPr>
          <w:sz w:val="24"/>
          <w:szCs w:val="24"/>
        </w:rPr>
        <w:t xml:space="preserve"> untuk mendapatkan </w:t>
      </w:r>
      <w:r w:rsidRPr="00B7282E">
        <w:rPr>
          <w:i/>
          <w:iCs/>
          <w:sz w:val="24"/>
          <w:szCs w:val="24"/>
        </w:rPr>
        <w:t>filter search</w:t>
      </w:r>
      <w:r>
        <w:rPr>
          <w:sz w:val="24"/>
          <w:szCs w:val="24"/>
        </w:rPr>
        <w:t xml:space="preserve"> berdasarkan nama </w:t>
      </w:r>
      <w:r w:rsidRPr="00B7282E">
        <w:rPr>
          <w:i/>
          <w:iCs/>
          <w:sz w:val="24"/>
          <w:szCs w:val="24"/>
        </w:rPr>
        <w:t>supplier</w:t>
      </w:r>
      <w:r>
        <w:rPr>
          <w:sz w:val="24"/>
          <w:szCs w:val="24"/>
        </w:rPr>
        <w:t xml:space="preserve"> yang akan dikirim ke fungsi ini jika pengguna menginputkan teks di </w:t>
      </w:r>
      <w:r w:rsidRPr="00B7282E">
        <w:rPr>
          <w:i/>
          <w:iCs/>
          <w:sz w:val="24"/>
          <w:szCs w:val="24"/>
        </w:rPr>
        <w:t>input field search</w:t>
      </w:r>
      <w:r>
        <w:rPr>
          <w:sz w:val="24"/>
          <w:szCs w:val="24"/>
        </w:rPr>
        <w:t xml:space="preserve"> pada halaman </w:t>
      </w:r>
      <w:r w:rsidRPr="00B7282E">
        <w:rPr>
          <w:i/>
          <w:iCs/>
          <w:sz w:val="24"/>
          <w:szCs w:val="24"/>
        </w:rPr>
        <w:t>supplier</w:t>
      </w:r>
      <w:r>
        <w:rPr>
          <w:sz w:val="24"/>
          <w:szCs w:val="24"/>
        </w:rPr>
        <w:t xml:space="preserve">. </w:t>
      </w:r>
      <w:r w:rsidRPr="00B7282E">
        <w:rPr>
          <w:i/>
          <w:iCs/>
          <w:sz w:val="24"/>
          <w:szCs w:val="24"/>
        </w:rPr>
        <w:t>Filter search</w:t>
      </w:r>
      <w:r>
        <w:rPr>
          <w:sz w:val="24"/>
          <w:szCs w:val="24"/>
        </w:rPr>
        <w:t xml:space="preserve"> tersebut akan dimanfaatkan dalam proses pengambilan data </w:t>
      </w:r>
      <w:r w:rsidRPr="00B7282E">
        <w:rPr>
          <w:i/>
          <w:iCs/>
          <w:sz w:val="24"/>
          <w:szCs w:val="24"/>
        </w:rPr>
        <w:t>supplier</w:t>
      </w:r>
      <w:r>
        <w:rPr>
          <w:sz w:val="24"/>
          <w:szCs w:val="24"/>
        </w:rPr>
        <w:t xml:space="preserve"> sehingga data yang dikirim hanya yang sesuai dengan teks </w:t>
      </w:r>
      <w:r w:rsidRPr="00B7282E">
        <w:rPr>
          <w:i/>
          <w:iCs/>
          <w:sz w:val="24"/>
          <w:szCs w:val="24"/>
        </w:rPr>
        <w:t>search</w:t>
      </w:r>
      <w:r>
        <w:rPr>
          <w:sz w:val="24"/>
          <w:szCs w:val="24"/>
        </w:rPr>
        <w:t xml:space="preserve"> yang diinputkan pengguna. </w:t>
      </w:r>
      <w:r w:rsidR="003B6E50">
        <w:rPr>
          <w:sz w:val="24"/>
          <w:szCs w:val="24"/>
        </w:rPr>
        <w:t xml:space="preserve">Jika tidak menggunakan </w:t>
      </w:r>
      <w:r w:rsidR="003B6E50" w:rsidRPr="00B7282E">
        <w:rPr>
          <w:i/>
          <w:iCs/>
          <w:sz w:val="24"/>
          <w:szCs w:val="24"/>
        </w:rPr>
        <w:t>filter</w:t>
      </w:r>
      <w:r w:rsidR="003B6E50">
        <w:rPr>
          <w:sz w:val="24"/>
          <w:szCs w:val="24"/>
        </w:rPr>
        <w:t xml:space="preserve">, maka fungsi akan mengambil semua data dari tabel </w:t>
      </w:r>
      <w:r w:rsidR="003B6E50" w:rsidRPr="00B7282E">
        <w:rPr>
          <w:i/>
          <w:iCs/>
          <w:sz w:val="24"/>
          <w:szCs w:val="24"/>
        </w:rPr>
        <w:t>supplier</w:t>
      </w:r>
      <w:r w:rsidR="003B6E50">
        <w:rPr>
          <w:sz w:val="24"/>
          <w:szCs w:val="24"/>
        </w:rPr>
        <w:t xml:space="preserve">. </w:t>
      </w:r>
      <w:r w:rsidR="003B6E50" w:rsidRPr="00B7282E">
        <w:rPr>
          <w:i/>
          <w:iCs/>
          <w:sz w:val="24"/>
          <w:szCs w:val="24"/>
        </w:rPr>
        <w:t>Paging</w:t>
      </w:r>
      <w:r w:rsidR="003B6E50">
        <w:rPr>
          <w:sz w:val="24"/>
          <w:szCs w:val="24"/>
        </w:rPr>
        <w:t xml:space="preserve"> juga diterapkan dengan menampilkan 5 data per halaman. Data </w:t>
      </w:r>
      <w:r w:rsidR="003B6E50" w:rsidRPr="00B7282E">
        <w:rPr>
          <w:i/>
          <w:iCs/>
          <w:sz w:val="24"/>
          <w:szCs w:val="24"/>
        </w:rPr>
        <w:t>supplier</w:t>
      </w:r>
      <w:r w:rsidR="003B6E50">
        <w:rPr>
          <w:sz w:val="24"/>
          <w:szCs w:val="24"/>
        </w:rPr>
        <w:t xml:space="preserve"> kemudian dikirim ke halaman </w:t>
      </w:r>
      <w:r w:rsidR="003B6E50" w:rsidRPr="00B7282E">
        <w:rPr>
          <w:i/>
          <w:iCs/>
          <w:sz w:val="24"/>
          <w:szCs w:val="24"/>
        </w:rPr>
        <w:t>supplier</w:t>
      </w:r>
      <w:r w:rsidR="003B6E50">
        <w:rPr>
          <w:sz w:val="24"/>
          <w:szCs w:val="24"/>
        </w:rPr>
        <w:t xml:space="preserve"> untuk ditampilkan pada tabel. Sintaks dari proses diatas dapat dilihat pada listing di bawah ini.</w:t>
      </w:r>
    </w:p>
    <w:p w14:paraId="54E1FF4D" w14:textId="5CDAB46A" w:rsidR="003B6E50" w:rsidRDefault="003B6E50" w:rsidP="00823AD7">
      <w:pPr>
        <w:spacing w:line="480" w:lineRule="auto"/>
        <w:ind w:left="720"/>
        <w:jc w:val="both"/>
        <w:rPr>
          <w:b/>
          <w:bCs/>
          <w:sz w:val="24"/>
          <w:szCs w:val="24"/>
        </w:rPr>
      </w:pPr>
      <w:r>
        <w:rPr>
          <w:b/>
          <w:bCs/>
          <w:sz w:val="24"/>
          <w:szCs w:val="24"/>
        </w:rPr>
        <w:t>Listing 5.1</w:t>
      </w:r>
      <w:r w:rsidR="00097C43">
        <w:rPr>
          <w:b/>
          <w:bCs/>
          <w:sz w:val="24"/>
          <w:szCs w:val="24"/>
        </w:rPr>
        <w:t>6</w:t>
      </w:r>
      <w:r>
        <w:rPr>
          <w:b/>
          <w:bCs/>
          <w:sz w:val="24"/>
          <w:szCs w:val="24"/>
        </w:rPr>
        <w:t xml:space="preserve">. Proses Pengambilan Data </w:t>
      </w:r>
      <w:r w:rsidRPr="00B7282E">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3B6E50" w14:paraId="27269432" w14:textId="77777777" w:rsidTr="003B6E50">
        <w:tc>
          <w:tcPr>
            <w:tcW w:w="7921" w:type="dxa"/>
          </w:tcPr>
          <w:p w14:paraId="3B508EC7" w14:textId="77777777" w:rsidR="003B6E50" w:rsidRPr="003B6E50" w:rsidRDefault="003B6E50" w:rsidP="003B6E50">
            <w:pPr>
              <w:spacing w:line="276" w:lineRule="auto"/>
              <w:jc w:val="both"/>
              <w:rPr>
                <w:sz w:val="24"/>
                <w:szCs w:val="24"/>
              </w:rPr>
            </w:pPr>
            <w:r w:rsidRPr="003B6E50">
              <w:rPr>
                <w:b/>
                <w:bCs/>
                <w:sz w:val="24"/>
                <w:szCs w:val="24"/>
              </w:rPr>
              <w:t> </w:t>
            </w:r>
            <w:r w:rsidRPr="003B6E50">
              <w:rPr>
                <w:sz w:val="24"/>
                <w:szCs w:val="24"/>
              </w:rPr>
              <w:t>public function supplier(Request $request){</w:t>
            </w:r>
          </w:p>
          <w:p w14:paraId="1C8239BE" w14:textId="77777777" w:rsidR="003B6E50" w:rsidRPr="003B6E50" w:rsidRDefault="003B6E50" w:rsidP="003B6E50">
            <w:pPr>
              <w:spacing w:line="276" w:lineRule="auto"/>
              <w:jc w:val="both"/>
              <w:rPr>
                <w:sz w:val="24"/>
                <w:szCs w:val="24"/>
              </w:rPr>
            </w:pPr>
            <w:r w:rsidRPr="003B6E50">
              <w:rPr>
                <w:sz w:val="24"/>
                <w:szCs w:val="24"/>
              </w:rPr>
              <w:t>        $search = $request-&gt;get('search');</w:t>
            </w:r>
          </w:p>
          <w:p w14:paraId="4AEDF282" w14:textId="77777777" w:rsidR="003B6E50" w:rsidRPr="003B6E50" w:rsidRDefault="003B6E50" w:rsidP="003B6E50">
            <w:pPr>
              <w:spacing w:line="276" w:lineRule="auto"/>
              <w:jc w:val="both"/>
              <w:rPr>
                <w:sz w:val="24"/>
                <w:szCs w:val="24"/>
              </w:rPr>
            </w:pPr>
          </w:p>
          <w:p w14:paraId="257D3FD1" w14:textId="77777777" w:rsidR="003B6E50" w:rsidRPr="003B6E50" w:rsidRDefault="003B6E50" w:rsidP="003B6E50">
            <w:pPr>
              <w:spacing w:line="276" w:lineRule="auto"/>
              <w:jc w:val="both"/>
              <w:rPr>
                <w:sz w:val="24"/>
                <w:szCs w:val="24"/>
              </w:rPr>
            </w:pPr>
            <w:r w:rsidRPr="003B6E50">
              <w:rPr>
                <w:sz w:val="24"/>
                <w:szCs w:val="24"/>
              </w:rPr>
              <w:t>        $query = Supplier::query();</w:t>
            </w:r>
          </w:p>
          <w:p w14:paraId="5105FF8E" w14:textId="77777777" w:rsidR="003B6E50" w:rsidRPr="003B6E50" w:rsidRDefault="003B6E50" w:rsidP="003B6E50">
            <w:pPr>
              <w:spacing w:line="276" w:lineRule="auto"/>
              <w:jc w:val="both"/>
              <w:rPr>
                <w:sz w:val="24"/>
                <w:szCs w:val="24"/>
              </w:rPr>
            </w:pPr>
          </w:p>
          <w:p w14:paraId="6E29C120" w14:textId="77777777" w:rsidR="003B6E50" w:rsidRPr="003B6E50" w:rsidRDefault="003B6E50" w:rsidP="003B6E50">
            <w:pPr>
              <w:spacing w:line="276" w:lineRule="auto"/>
              <w:jc w:val="both"/>
              <w:rPr>
                <w:sz w:val="24"/>
                <w:szCs w:val="24"/>
              </w:rPr>
            </w:pPr>
            <w:r w:rsidRPr="003B6E50">
              <w:rPr>
                <w:sz w:val="24"/>
                <w:szCs w:val="24"/>
              </w:rPr>
              <w:t>        if($search){</w:t>
            </w:r>
          </w:p>
          <w:p w14:paraId="52E2E0F6" w14:textId="77777777" w:rsidR="003B6E50" w:rsidRPr="003B6E50" w:rsidRDefault="003B6E50" w:rsidP="003B6E50">
            <w:pPr>
              <w:spacing w:line="276" w:lineRule="auto"/>
              <w:jc w:val="both"/>
              <w:rPr>
                <w:sz w:val="24"/>
                <w:szCs w:val="24"/>
              </w:rPr>
            </w:pPr>
            <w:r w:rsidRPr="003B6E50">
              <w:rPr>
                <w:sz w:val="24"/>
                <w:szCs w:val="24"/>
              </w:rPr>
              <w:t>            $query-&gt;where('nama_supp', 'like', '%'.$search.'%');</w:t>
            </w:r>
          </w:p>
          <w:p w14:paraId="64DD0C6A" w14:textId="77777777" w:rsidR="003B6E50" w:rsidRPr="003B6E50" w:rsidRDefault="003B6E50" w:rsidP="003B6E50">
            <w:pPr>
              <w:spacing w:line="276" w:lineRule="auto"/>
              <w:jc w:val="both"/>
              <w:rPr>
                <w:sz w:val="24"/>
                <w:szCs w:val="24"/>
              </w:rPr>
            </w:pPr>
            <w:r w:rsidRPr="003B6E50">
              <w:rPr>
                <w:sz w:val="24"/>
                <w:szCs w:val="24"/>
              </w:rPr>
              <w:t>        }</w:t>
            </w:r>
          </w:p>
          <w:p w14:paraId="0F32308D" w14:textId="77777777" w:rsidR="003B6E50" w:rsidRPr="003B6E50" w:rsidRDefault="003B6E50" w:rsidP="003B6E50">
            <w:pPr>
              <w:spacing w:line="276" w:lineRule="auto"/>
              <w:jc w:val="both"/>
              <w:rPr>
                <w:sz w:val="24"/>
                <w:szCs w:val="24"/>
              </w:rPr>
            </w:pPr>
          </w:p>
          <w:p w14:paraId="137D563C" w14:textId="77777777" w:rsidR="003B6E50" w:rsidRPr="003B6E50" w:rsidRDefault="003B6E50" w:rsidP="003B6E50">
            <w:pPr>
              <w:spacing w:line="276" w:lineRule="auto"/>
              <w:jc w:val="both"/>
              <w:rPr>
                <w:sz w:val="24"/>
                <w:szCs w:val="24"/>
              </w:rPr>
            </w:pPr>
            <w:r w:rsidRPr="003B6E50">
              <w:rPr>
                <w:sz w:val="24"/>
                <w:szCs w:val="24"/>
              </w:rPr>
              <w:t>        $supplier = $query-&gt;paginate(5);</w:t>
            </w:r>
          </w:p>
          <w:p w14:paraId="4A61FA70" w14:textId="77777777" w:rsidR="003B6E50" w:rsidRPr="003B6E50" w:rsidRDefault="003B6E50" w:rsidP="003B6E50">
            <w:pPr>
              <w:spacing w:line="276" w:lineRule="auto"/>
              <w:jc w:val="both"/>
              <w:rPr>
                <w:sz w:val="24"/>
                <w:szCs w:val="24"/>
              </w:rPr>
            </w:pPr>
          </w:p>
          <w:p w14:paraId="2BD16ED5" w14:textId="77777777" w:rsidR="003B6E50" w:rsidRPr="003B6E50" w:rsidRDefault="003B6E50" w:rsidP="003B6E50">
            <w:pPr>
              <w:spacing w:line="276" w:lineRule="auto"/>
              <w:jc w:val="both"/>
              <w:rPr>
                <w:sz w:val="24"/>
                <w:szCs w:val="24"/>
              </w:rPr>
            </w:pPr>
            <w:r w:rsidRPr="003B6E50">
              <w:rPr>
                <w:sz w:val="24"/>
                <w:szCs w:val="24"/>
              </w:rPr>
              <w:t>        return view('supplier.supplier',compact('supplier','search'));</w:t>
            </w:r>
          </w:p>
          <w:p w14:paraId="220B50C7" w14:textId="25A8FD1C" w:rsidR="003B6E50" w:rsidRPr="003B6E50" w:rsidRDefault="003B6E50" w:rsidP="003B6E50">
            <w:pPr>
              <w:spacing w:line="276" w:lineRule="auto"/>
              <w:jc w:val="both"/>
              <w:rPr>
                <w:sz w:val="24"/>
                <w:szCs w:val="24"/>
              </w:rPr>
            </w:pPr>
            <w:r w:rsidRPr="003B6E50">
              <w:rPr>
                <w:sz w:val="24"/>
                <w:szCs w:val="24"/>
              </w:rPr>
              <w:t>    }</w:t>
            </w:r>
          </w:p>
        </w:tc>
      </w:tr>
    </w:tbl>
    <w:p w14:paraId="560977DB" w14:textId="77777777" w:rsidR="003B6E50" w:rsidRDefault="003B6E50" w:rsidP="00823AD7">
      <w:pPr>
        <w:spacing w:line="480" w:lineRule="auto"/>
        <w:ind w:left="720"/>
        <w:jc w:val="both"/>
        <w:rPr>
          <w:b/>
          <w:bCs/>
          <w:sz w:val="24"/>
          <w:szCs w:val="24"/>
        </w:rPr>
      </w:pPr>
    </w:p>
    <w:p w14:paraId="134702FB" w14:textId="77777777" w:rsidR="00E35EDB" w:rsidRDefault="003B6E50" w:rsidP="00823AD7">
      <w:pPr>
        <w:spacing w:line="480" w:lineRule="auto"/>
        <w:ind w:left="720"/>
        <w:jc w:val="both"/>
        <w:rPr>
          <w:sz w:val="24"/>
          <w:szCs w:val="24"/>
        </w:rPr>
      </w:pPr>
      <w:r>
        <w:rPr>
          <w:sz w:val="24"/>
          <w:szCs w:val="24"/>
        </w:rPr>
        <w:tab/>
      </w:r>
      <w:r w:rsidR="005155FD">
        <w:rPr>
          <w:sz w:val="24"/>
          <w:szCs w:val="24"/>
        </w:rPr>
        <w:t xml:space="preserve">Pengguna dapat melakukan penambahan data </w:t>
      </w:r>
      <w:r w:rsidR="00F0255C" w:rsidRPr="009C0CD3">
        <w:rPr>
          <w:i/>
          <w:iCs/>
          <w:sz w:val="24"/>
          <w:szCs w:val="24"/>
        </w:rPr>
        <w:t>supplier</w:t>
      </w:r>
      <w:r w:rsidR="00F0255C">
        <w:rPr>
          <w:sz w:val="24"/>
          <w:szCs w:val="24"/>
        </w:rPr>
        <w:t xml:space="preserve"> melalui tombol “Tambah Supplier”. Pada halaman ini, disediakan beberapa </w:t>
      </w:r>
      <w:r w:rsidR="00F0255C" w:rsidRPr="009C0CD3">
        <w:rPr>
          <w:i/>
          <w:iCs/>
          <w:sz w:val="24"/>
          <w:szCs w:val="24"/>
        </w:rPr>
        <w:t>input field</w:t>
      </w:r>
      <w:r w:rsidR="00F0255C">
        <w:rPr>
          <w:sz w:val="24"/>
          <w:szCs w:val="24"/>
        </w:rPr>
        <w:t xml:space="preserve"> yang bisa diberi informasi oleh pengguna untuk kemudian dikirim seluruh datanya ke fungsi </w:t>
      </w:r>
      <w:r w:rsidR="00F0255C" w:rsidRPr="009C0CD3">
        <w:rPr>
          <w:i/>
          <w:iCs/>
          <w:sz w:val="24"/>
          <w:szCs w:val="24"/>
        </w:rPr>
        <w:t>store</w:t>
      </w:r>
      <w:r w:rsidR="00F0255C">
        <w:rPr>
          <w:sz w:val="24"/>
          <w:szCs w:val="24"/>
        </w:rPr>
        <w:t xml:space="preserve"> yang akan menyimpan informasi yang </w:t>
      </w:r>
      <w:r w:rsidR="00F0255C">
        <w:rPr>
          <w:sz w:val="24"/>
          <w:szCs w:val="24"/>
        </w:rPr>
        <w:lastRenderedPageBreak/>
        <w:t xml:space="preserve">diinputkan pengguna ke </w:t>
      </w:r>
      <w:r w:rsidR="00F0255C" w:rsidRPr="009C0CD3">
        <w:rPr>
          <w:i/>
          <w:iCs/>
          <w:sz w:val="24"/>
          <w:szCs w:val="24"/>
        </w:rPr>
        <w:t>database</w:t>
      </w:r>
      <w:r w:rsidR="00F0255C">
        <w:rPr>
          <w:sz w:val="24"/>
          <w:szCs w:val="24"/>
        </w:rPr>
        <w:t xml:space="preserve">. Setelah berhasil </w:t>
      </w:r>
      <w:r w:rsidR="00F0255C" w:rsidRPr="009C0CD3">
        <w:rPr>
          <w:i/>
          <w:iCs/>
          <w:sz w:val="24"/>
          <w:szCs w:val="24"/>
        </w:rPr>
        <w:t>input</w:t>
      </w:r>
      <w:r w:rsidR="00F0255C">
        <w:rPr>
          <w:sz w:val="24"/>
          <w:szCs w:val="24"/>
        </w:rPr>
        <w:t xml:space="preserve"> ke </w:t>
      </w:r>
      <w:r w:rsidR="00F0255C" w:rsidRPr="009C0CD3">
        <w:rPr>
          <w:i/>
          <w:iCs/>
          <w:sz w:val="24"/>
          <w:szCs w:val="24"/>
        </w:rPr>
        <w:t>database</w:t>
      </w:r>
      <w:r w:rsidR="00F0255C">
        <w:rPr>
          <w:sz w:val="24"/>
          <w:szCs w:val="24"/>
        </w:rPr>
        <w:t xml:space="preserve">, sistem akan mengarahkan pengguna kembali ke halaman </w:t>
      </w:r>
      <w:r w:rsidR="00F0255C" w:rsidRPr="009C0CD3">
        <w:rPr>
          <w:i/>
          <w:iCs/>
          <w:sz w:val="24"/>
          <w:szCs w:val="24"/>
        </w:rPr>
        <w:t>supplier</w:t>
      </w:r>
      <w:r w:rsidR="00F0255C">
        <w:rPr>
          <w:sz w:val="24"/>
          <w:szCs w:val="24"/>
        </w:rPr>
        <w:t xml:space="preserve"> untuk diberi notifikasi bahwa data </w:t>
      </w:r>
      <w:r w:rsidR="00F0255C" w:rsidRPr="009C0CD3">
        <w:rPr>
          <w:i/>
          <w:iCs/>
          <w:sz w:val="24"/>
          <w:szCs w:val="24"/>
        </w:rPr>
        <w:t>supplier</w:t>
      </w:r>
      <w:r w:rsidR="00F0255C">
        <w:rPr>
          <w:sz w:val="24"/>
          <w:szCs w:val="24"/>
        </w:rPr>
        <w:t xml:space="preserve"> berhasil ditambahkan. </w:t>
      </w:r>
      <w:r w:rsidR="00E35EDB">
        <w:rPr>
          <w:sz w:val="24"/>
          <w:szCs w:val="24"/>
        </w:rPr>
        <w:t>Proses ini dapat dilihat pada listing berikut ini.</w:t>
      </w:r>
    </w:p>
    <w:p w14:paraId="3BAA6765" w14:textId="5E775468" w:rsidR="00E35EDB" w:rsidRDefault="00E35EDB" w:rsidP="00823AD7">
      <w:pPr>
        <w:spacing w:line="480" w:lineRule="auto"/>
        <w:ind w:left="720"/>
        <w:jc w:val="both"/>
        <w:rPr>
          <w:sz w:val="24"/>
          <w:szCs w:val="24"/>
        </w:rPr>
      </w:pPr>
      <w:r>
        <w:rPr>
          <w:b/>
          <w:bCs/>
          <w:sz w:val="24"/>
          <w:szCs w:val="24"/>
        </w:rPr>
        <w:t>Listing 5.1</w:t>
      </w:r>
      <w:r w:rsidR="00883D30">
        <w:rPr>
          <w:b/>
          <w:bCs/>
          <w:sz w:val="24"/>
          <w:szCs w:val="24"/>
        </w:rPr>
        <w:t>7</w:t>
      </w:r>
      <w:r>
        <w:rPr>
          <w:b/>
          <w:bCs/>
          <w:sz w:val="24"/>
          <w:szCs w:val="24"/>
        </w:rPr>
        <w:t xml:space="preserve">. Proses Tambah </w:t>
      </w:r>
      <w:r w:rsidRPr="009C0CD3">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E35EDB" w14:paraId="31390B35" w14:textId="77777777" w:rsidTr="00E35EDB">
        <w:tc>
          <w:tcPr>
            <w:tcW w:w="7921" w:type="dxa"/>
          </w:tcPr>
          <w:p w14:paraId="6B8FB209" w14:textId="77777777" w:rsidR="001648FA" w:rsidRPr="001648FA" w:rsidRDefault="001648FA" w:rsidP="001648FA">
            <w:pPr>
              <w:spacing w:line="276" w:lineRule="auto"/>
              <w:jc w:val="both"/>
              <w:rPr>
                <w:sz w:val="24"/>
                <w:szCs w:val="24"/>
              </w:rPr>
            </w:pPr>
            <w:r w:rsidRPr="001648FA">
              <w:rPr>
                <w:sz w:val="24"/>
                <w:szCs w:val="24"/>
              </w:rPr>
              <w:t>public function store(Request $request)</w:t>
            </w:r>
          </w:p>
          <w:p w14:paraId="67BCB6CE" w14:textId="2AD739A5" w:rsidR="001648FA" w:rsidRPr="001648FA" w:rsidRDefault="001648FA" w:rsidP="001648FA">
            <w:pPr>
              <w:spacing w:line="276" w:lineRule="auto"/>
              <w:jc w:val="both"/>
              <w:rPr>
                <w:sz w:val="24"/>
                <w:szCs w:val="24"/>
              </w:rPr>
            </w:pPr>
            <w:r w:rsidRPr="001648FA">
              <w:rPr>
                <w:sz w:val="24"/>
                <w:szCs w:val="24"/>
              </w:rPr>
              <w:t xml:space="preserve">    {</w:t>
            </w:r>
          </w:p>
          <w:p w14:paraId="4DBDE3CA" w14:textId="77777777" w:rsidR="001648FA" w:rsidRPr="001648FA" w:rsidRDefault="001648FA" w:rsidP="001648FA">
            <w:pPr>
              <w:spacing w:line="276" w:lineRule="auto"/>
              <w:jc w:val="both"/>
              <w:rPr>
                <w:sz w:val="24"/>
                <w:szCs w:val="24"/>
              </w:rPr>
            </w:pPr>
            <w:r w:rsidRPr="001648FA">
              <w:rPr>
                <w:sz w:val="24"/>
                <w:szCs w:val="24"/>
              </w:rPr>
              <w:t xml:space="preserve">        $data = new Supplier();</w:t>
            </w:r>
          </w:p>
          <w:p w14:paraId="08D89CE5" w14:textId="77777777" w:rsidR="001648FA" w:rsidRPr="001648FA" w:rsidRDefault="001648FA" w:rsidP="001648FA">
            <w:pPr>
              <w:spacing w:line="276" w:lineRule="auto"/>
              <w:jc w:val="both"/>
              <w:rPr>
                <w:sz w:val="24"/>
                <w:szCs w:val="24"/>
              </w:rPr>
            </w:pPr>
            <w:r w:rsidRPr="001648FA">
              <w:rPr>
                <w:sz w:val="24"/>
                <w:szCs w:val="24"/>
              </w:rPr>
              <w:t xml:space="preserve">        $data-&gt;kode_supp = $request-&gt;get('kode_supp');</w:t>
            </w:r>
          </w:p>
          <w:p w14:paraId="7907AEDE" w14:textId="77777777" w:rsidR="001648FA" w:rsidRPr="001648FA" w:rsidRDefault="001648FA" w:rsidP="001648FA">
            <w:pPr>
              <w:spacing w:line="276" w:lineRule="auto"/>
              <w:jc w:val="both"/>
              <w:rPr>
                <w:sz w:val="24"/>
                <w:szCs w:val="24"/>
              </w:rPr>
            </w:pPr>
            <w:r w:rsidRPr="001648FA">
              <w:rPr>
                <w:sz w:val="24"/>
                <w:szCs w:val="24"/>
              </w:rPr>
              <w:t xml:space="preserve">        $data-&gt;nama_supp = $request-&gt;get('nama_supp');</w:t>
            </w:r>
          </w:p>
          <w:p w14:paraId="36CC64E6" w14:textId="77777777" w:rsidR="001648FA" w:rsidRPr="001648FA" w:rsidRDefault="001648FA" w:rsidP="001648FA">
            <w:pPr>
              <w:spacing w:line="276" w:lineRule="auto"/>
              <w:jc w:val="both"/>
              <w:rPr>
                <w:sz w:val="24"/>
                <w:szCs w:val="24"/>
              </w:rPr>
            </w:pPr>
            <w:r w:rsidRPr="001648FA">
              <w:rPr>
                <w:sz w:val="24"/>
                <w:szCs w:val="24"/>
              </w:rPr>
              <w:t xml:space="preserve">        $data-&gt;bank = $request-&gt;get('bank');</w:t>
            </w:r>
          </w:p>
          <w:p w14:paraId="5A4794E9" w14:textId="77777777" w:rsidR="001648FA" w:rsidRPr="001648FA" w:rsidRDefault="001648FA" w:rsidP="001648FA">
            <w:pPr>
              <w:spacing w:line="276" w:lineRule="auto"/>
              <w:jc w:val="both"/>
              <w:rPr>
                <w:sz w:val="24"/>
                <w:szCs w:val="24"/>
              </w:rPr>
            </w:pPr>
            <w:r w:rsidRPr="001648FA">
              <w:rPr>
                <w:sz w:val="24"/>
                <w:szCs w:val="24"/>
              </w:rPr>
              <w:t xml:space="preserve">        $data-&gt;acc_bank = $request-&gt;get('acc_bank');</w:t>
            </w:r>
          </w:p>
          <w:p w14:paraId="072881D2" w14:textId="77777777" w:rsidR="001648FA" w:rsidRPr="001648FA" w:rsidRDefault="001648FA" w:rsidP="001648FA">
            <w:pPr>
              <w:spacing w:line="276" w:lineRule="auto"/>
              <w:jc w:val="both"/>
              <w:rPr>
                <w:sz w:val="24"/>
                <w:szCs w:val="24"/>
              </w:rPr>
            </w:pPr>
            <w:r w:rsidRPr="001648FA">
              <w:rPr>
                <w:sz w:val="24"/>
                <w:szCs w:val="24"/>
              </w:rPr>
              <w:t xml:space="preserve">        $data-&gt;alm_1 = $request-&gt;get('alm_1');</w:t>
            </w:r>
          </w:p>
          <w:p w14:paraId="3808FA3B" w14:textId="77777777" w:rsidR="001648FA" w:rsidRPr="001648FA" w:rsidRDefault="001648FA" w:rsidP="001648FA">
            <w:pPr>
              <w:spacing w:line="276" w:lineRule="auto"/>
              <w:jc w:val="both"/>
              <w:rPr>
                <w:sz w:val="24"/>
                <w:szCs w:val="24"/>
              </w:rPr>
            </w:pPr>
            <w:r w:rsidRPr="001648FA">
              <w:rPr>
                <w:sz w:val="24"/>
                <w:szCs w:val="24"/>
              </w:rPr>
              <w:t xml:space="preserve">        $data-&gt;alm_2 = $request-&gt;get('alm_2');</w:t>
            </w:r>
          </w:p>
          <w:p w14:paraId="4B7471F7" w14:textId="77777777" w:rsidR="001648FA" w:rsidRPr="001648FA" w:rsidRDefault="001648FA" w:rsidP="001648FA">
            <w:pPr>
              <w:spacing w:line="276" w:lineRule="auto"/>
              <w:jc w:val="both"/>
              <w:rPr>
                <w:sz w:val="24"/>
                <w:szCs w:val="24"/>
              </w:rPr>
            </w:pPr>
            <w:r w:rsidRPr="001648FA">
              <w:rPr>
                <w:sz w:val="24"/>
                <w:szCs w:val="24"/>
              </w:rPr>
              <w:t xml:space="preserve">        $data-&gt;kota = $request-&gt;get('kota');</w:t>
            </w:r>
          </w:p>
          <w:p w14:paraId="4D44E3FA" w14:textId="77777777" w:rsidR="001648FA" w:rsidRPr="001648FA" w:rsidRDefault="001648FA" w:rsidP="001648FA">
            <w:pPr>
              <w:spacing w:line="276" w:lineRule="auto"/>
              <w:jc w:val="both"/>
              <w:rPr>
                <w:sz w:val="24"/>
                <w:szCs w:val="24"/>
              </w:rPr>
            </w:pPr>
            <w:r w:rsidRPr="001648FA">
              <w:rPr>
                <w:sz w:val="24"/>
                <w:szCs w:val="24"/>
              </w:rPr>
              <w:t xml:space="preserve">        $data-&gt;negara = $request-&gt;get('negara');</w:t>
            </w:r>
          </w:p>
          <w:p w14:paraId="66EAC017" w14:textId="77777777" w:rsidR="001648FA" w:rsidRPr="001648FA" w:rsidRDefault="001648FA" w:rsidP="001648FA">
            <w:pPr>
              <w:spacing w:line="276" w:lineRule="auto"/>
              <w:jc w:val="both"/>
              <w:rPr>
                <w:sz w:val="24"/>
                <w:szCs w:val="24"/>
              </w:rPr>
            </w:pPr>
            <w:r w:rsidRPr="001648FA">
              <w:rPr>
                <w:sz w:val="24"/>
                <w:szCs w:val="24"/>
              </w:rPr>
              <w:t xml:space="preserve">        $data-&gt;kontak = $request-&gt;get('kontak');</w:t>
            </w:r>
          </w:p>
          <w:p w14:paraId="56D81D21" w14:textId="77777777" w:rsidR="001648FA" w:rsidRPr="001648FA" w:rsidRDefault="001648FA" w:rsidP="001648FA">
            <w:pPr>
              <w:spacing w:line="276" w:lineRule="auto"/>
              <w:jc w:val="both"/>
              <w:rPr>
                <w:sz w:val="24"/>
                <w:szCs w:val="24"/>
              </w:rPr>
            </w:pPr>
            <w:r w:rsidRPr="001648FA">
              <w:rPr>
                <w:sz w:val="24"/>
                <w:szCs w:val="24"/>
              </w:rPr>
              <w:t xml:space="preserve">        $data-&gt;jabatan = $request-&gt;get('jabatan');</w:t>
            </w:r>
          </w:p>
          <w:p w14:paraId="3BE24E9C" w14:textId="77777777" w:rsidR="001648FA" w:rsidRPr="001648FA" w:rsidRDefault="001648FA" w:rsidP="001648FA">
            <w:pPr>
              <w:spacing w:line="276" w:lineRule="auto"/>
              <w:jc w:val="both"/>
              <w:rPr>
                <w:sz w:val="24"/>
                <w:szCs w:val="24"/>
              </w:rPr>
            </w:pPr>
            <w:r w:rsidRPr="001648FA">
              <w:rPr>
                <w:sz w:val="24"/>
                <w:szCs w:val="24"/>
              </w:rPr>
              <w:t xml:space="preserve">        $data-&gt;no_telp = $request-&gt;get('no_telp');</w:t>
            </w:r>
          </w:p>
          <w:p w14:paraId="73EE856B" w14:textId="77777777" w:rsidR="001648FA" w:rsidRPr="001648FA" w:rsidRDefault="001648FA" w:rsidP="001648FA">
            <w:pPr>
              <w:spacing w:line="276" w:lineRule="auto"/>
              <w:jc w:val="both"/>
              <w:rPr>
                <w:sz w:val="24"/>
                <w:szCs w:val="24"/>
              </w:rPr>
            </w:pPr>
            <w:r w:rsidRPr="001648FA">
              <w:rPr>
                <w:sz w:val="24"/>
                <w:szCs w:val="24"/>
              </w:rPr>
              <w:t xml:space="preserve">        $data-&gt;email = $request-&gt;get('email');</w:t>
            </w:r>
          </w:p>
          <w:p w14:paraId="20815667" w14:textId="77777777" w:rsidR="001648FA" w:rsidRPr="001648FA" w:rsidRDefault="001648FA" w:rsidP="001648FA">
            <w:pPr>
              <w:spacing w:line="276" w:lineRule="auto"/>
              <w:jc w:val="both"/>
              <w:rPr>
                <w:sz w:val="24"/>
                <w:szCs w:val="24"/>
              </w:rPr>
            </w:pPr>
            <w:r w:rsidRPr="001648FA">
              <w:rPr>
                <w:sz w:val="24"/>
                <w:szCs w:val="24"/>
              </w:rPr>
              <w:t xml:space="preserve">        $data-&gt;save();</w:t>
            </w:r>
          </w:p>
          <w:p w14:paraId="0ADBE48A" w14:textId="77777777" w:rsidR="001648FA" w:rsidRDefault="001648FA" w:rsidP="001648FA">
            <w:pPr>
              <w:spacing w:line="276" w:lineRule="auto"/>
              <w:jc w:val="both"/>
              <w:rPr>
                <w:sz w:val="24"/>
                <w:szCs w:val="24"/>
              </w:rPr>
            </w:pPr>
            <w:r w:rsidRPr="001648FA">
              <w:rPr>
                <w:sz w:val="24"/>
                <w:szCs w:val="24"/>
              </w:rPr>
              <w:t xml:space="preserve">        return redirect()-&gt;route('supplier')-&gt;with('status','Hooray!! </w:t>
            </w:r>
          </w:p>
          <w:p w14:paraId="1CDC8310" w14:textId="30177AB4" w:rsidR="001648FA" w:rsidRPr="001648FA" w:rsidRDefault="001648FA" w:rsidP="001648FA">
            <w:pPr>
              <w:spacing w:line="276" w:lineRule="auto"/>
              <w:jc w:val="both"/>
              <w:rPr>
                <w:sz w:val="24"/>
                <w:szCs w:val="24"/>
              </w:rPr>
            </w:pPr>
            <w:r>
              <w:rPr>
                <w:sz w:val="24"/>
                <w:szCs w:val="24"/>
              </w:rPr>
              <w:t xml:space="preserve">          </w:t>
            </w:r>
            <w:r w:rsidRPr="001648FA">
              <w:rPr>
                <w:sz w:val="24"/>
                <w:szCs w:val="24"/>
              </w:rPr>
              <w:t>Your new item is already inserted');</w:t>
            </w:r>
          </w:p>
          <w:p w14:paraId="5B88FC04" w14:textId="529CC7E4" w:rsidR="00E35EDB" w:rsidRDefault="001648FA" w:rsidP="001648FA">
            <w:pPr>
              <w:spacing w:line="276" w:lineRule="auto"/>
              <w:jc w:val="both"/>
              <w:rPr>
                <w:sz w:val="24"/>
                <w:szCs w:val="24"/>
              </w:rPr>
            </w:pPr>
            <w:r w:rsidRPr="001648FA">
              <w:rPr>
                <w:sz w:val="24"/>
                <w:szCs w:val="24"/>
              </w:rPr>
              <w:t xml:space="preserve">    }</w:t>
            </w:r>
          </w:p>
        </w:tc>
      </w:tr>
    </w:tbl>
    <w:p w14:paraId="0CEC0361" w14:textId="54EDA39B" w:rsidR="003B6E50" w:rsidRDefault="005155FD" w:rsidP="00823AD7">
      <w:pPr>
        <w:spacing w:line="480" w:lineRule="auto"/>
        <w:ind w:left="720"/>
        <w:jc w:val="both"/>
        <w:rPr>
          <w:sz w:val="24"/>
          <w:szCs w:val="24"/>
        </w:rPr>
      </w:pPr>
      <w:r>
        <w:rPr>
          <w:sz w:val="24"/>
          <w:szCs w:val="24"/>
        </w:rPr>
        <w:t xml:space="preserve"> </w:t>
      </w:r>
    </w:p>
    <w:p w14:paraId="2633EE8B" w14:textId="5FCC93ED" w:rsidR="005155FD" w:rsidRDefault="003F61EC" w:rsidP="00823AD7">
      <w:pPr>
        <w:spacing w:line="480" w:lineRule="auto"/>
        <w:ind w:left="720"/>
        <w:jc w:val="both"/>
        <w:rPr>
          <w:sz w:val="24"/>
          <w:szCs w:val="24"/>
        </w:rPr>
      </w:pPr>
      <w:r>
        <w:rPr>
          <w:sz w:val="24"/>
          <w:szCs w:val="24"/>
        </w:rPr>
        <w:tab/>
      </w:r>
      <w:r w:rsidR="009E014A">
        <w:rPr>
          <w:sz w:val="24"/>
          <w:szCs w:val="24"/>
        </w:rPr>
        <w:t xml:space="preserve">Halaman </w:t>
      </w:r>
      <w:r w:rsidR="009E014A" w:rsidRPr="009C0CD3">
        <w:rPr>
          <w:i/>
          <w:iCs/>
          <w:sz w:val="24"/>
          <w:szCs w:val="24"/>
        </w:rPr>
        <w:t>supplier</w:t>
      </w:r>
      <w:r w:rsidR="009E014A">
        <w:rPr>
          <w:sz w:val="24"/>
          <w:szCs w:val="24"/>
        </w:rPr>
        <w:t xml:space="preserve"> dapat mengakses halaman </w:t>
      </w:r>
      <w:r w:rsidR="009E014A" w:rsidRPr="009C0CD3">
        <w:rPr>
          <w:i/>
          <w:iCs/>
          <w:sz w:val="24"/>
          <w:szCs w:val="24"/>
        </w:rPr>
        <w:t>edit</w:t>
      </w:r>
      <w:r w:rsidR="009E014A">
        <w:rPr>
          <w:sz w:val="24"/>
          <w:szCs w:val="24"/>
        </w:rPr>
        <w:t xml:space="preserve"> </w:t>
      </w:r>
      <w:r w:rsidR="009E014A" w:rsidRPr="009C0CD3">
        <w:rPr>
          <w:i/>
          <w:iCs/>
          <w:sz w:val="24"/>
          <w:szCs w:val="24"/>
        </w:rPr>
        <w:t>supplier</w:t>
      </w:r>
      <w:r w:rsidR="009E014A">
        <w:rPr>
          <w:sz w:val="24"/>
          <w:szCs w:val="24"/>
        </w:rPr>
        <w:t xml:space="preserve"> melalui tombol “Edit” yang berada di setiap baris data </w:t>
      </w:r>
      <w:r w:rsidR="009E014A" w:rsidRPr="009C0CD3">
        <w:rPr>
          <w:i/>
          <w:iCs/>
          <w:sz w:val="24"/>
          <w:szCs w:val="24"/>
        </w:rPr>
        <w:t>supplier</w:t>
      </w:r>
      <w:r w:rsidR="009E014A">
        <w:rPr>
          <w:sz w:val="24"/>
          <w:szCs w:val="24"/>
        </w:rPr>
        <w:t xml:space="preserve"> pada tabel. Pengguna dapat mengubah informasi </w:t>
      </w:r>
      <w:r w:rsidR="009E014A" w:rsidRPr="009C0CD3">
        <w:rPr>
          <w:i/>
          <w:iCs/>
          <w:sz w:val="24"/>
          <w:szCs w:val="24"/>
        </w:rPr>
        <w:t>supplier</w:t>
      </w:r>
      <w:r w:rsidR="009E014A">
        <w:rPr>
          <w:sz w:val="24"/>
          <w:szCs w:val="24"/>
        </w:rPr>
        <w:t xml:space="preserve"> sebelumnya dengan mengubah data </w:t>
      </w:r>
      <w:r w:rsidR="009E014A" w:rsidRPr="009C0CD3">
        <w:rPr>
          <w:i/>
          <w:iCs/>
          <w:sz w:val="24"/>
          <w:szCs w:val="24"/>
        </w:rPr>
        <w:t>supplier</w:t>
      </w:r>
      <w:r w:rsidR="009E014A">
        <w:rPr>
          <w:sz w:val="24"/>
          <w:szCs w:val="24"/>
        </w:rPr>
        <w:t xml:space="preserve"> yang disajikan di setiap </w:t>
      </w:r>
      <w:r w:rsidR="009E014A" w:rsidRPr="009C0CD3">
        <w:rPr>
          <w:i/>
          <w:iCs/>
          <w:sz w:val="24"/>
          <w:szCs w:val="24"/>
        </w:rPr>
        <w:t>input field</w:t>
      </w:r>
      <w:r w:rsidR="009E014A">
        <w:rPr>
          <w:sz w:val="24"/>
          <w:szCs w:val="24"/>
        </w:rPr>
        <w:t xml:space="preserve">. Data yang berisikan informasi </w:t>
      </w:r>
      <w:r w:rsidR="009E014A" w:rsidRPr="009C0CD3">
        <w:rPr>
          <w:i/>
          <w:iCs/>
          <w:sz w:val="24"/>
          <w:szCs w:val="24"/>
        </w:rPr>
        <w:t>supplier</w:t>
      </w:r>
      <w:r w:rsidR="009E014A">
        <w:rPr>
          <w:sz w:val="24"/>
          <w:szCs w:val="24"/>
        </w:rPr>
        <w:t xml:space="preserve"> didapat dari proses pengambilan data </w:t>
      </w:r>
      <w:r w:rsidR="009E014A" w:rsidRPr="009C0CD3">
        <w:rPr>
          <w:i/>
          <w:iCs/>
          <w:sz w:val="24"/>
          <w:szCs w:val="24"/>
        </w:rPr>
        <w:t>supplier</w:t>
      </w:r>
      <w:r w:rsidR="009E014A">
        <w:rPr>
          <w:sz w:val="24"/>
          <w:szCs w:val="24"/>
        </w:rPr>
        <w:t xml:space="preserve"> yang dilakukan pada fungsi </w:t>
      </w:r>
      <w:r w:rsidR="009E014A" w:rsidRPr="009C0CD3">
        <w:rPr>
          <w:i/>
          <w:iCs/>
          <w:sz w:val="24"/>
          <w:szCs w:val="24"/>
        </w:rPr>
        <w:t>edit</w:t>
      </w:r>
      <w:r w:rsidR="009E014A">
        <w:rPr>
          <w:sz w:val="24"/>
          <w:szCs w:val="24"/>
        </w:rPr>
        <w:t xml:space="preserve"> berparameter </w:t>
      </w:r>
      <w:r w:rsidR="009E014A" w:rsidRPr="009C0CD3">
        <w:rPr>
          <w:i/>
          <w:iCs/>
          <w:sz w:val="24"/>
          <w:szCs w:val="24"/>
        </w:rPr>
        <w:t>kode_supp</w:t>
      </w:r>
      <w:r w:rsidR="009E014A">
        <w:rPr>
          <w:sz w:val="24"/>
          <w:szCs w:val="24"/>
        </w:rPr>
        <w:t xml:space="preserve"> yang digunakan </w:t>
      </w:r>
      <w:r w:rsidR="009E014A">
        <w:rPr>
          <w:sz w:val="24"/>
          <w:szCs w:val="24"/>
        </w:rPr>
        <w:lastRenderedPageBreak/>
        <w:t xml:space="preserve">untuk mencari </w:t>
      </w:r>
      <w:r w:rsidR="009E014A" w:rsidRPr="009C0CD3">
        <w:rPr>
          <w:i/>
          <w:iCs/>
          <w:sz w:val="24"/>
          <w:szCs w:val="24"/>
        </w:rPr>
        <w:t>supplier</w:t>
      </w:r>
      <w:r w:rsidR="009E014A">
        <w:rPr>
          <w:sz w:val="24"/>
          <w:szCs w:val="24"/>
        </w:rPr>
        <w:t xml:space="preserve"> yang ingin diubah datanya. Data tersebut kemudian dikirim ke halaman </w:t>
      </w:r>
      <w:r w:rsidR="009E014A" w:rsidRPr="009C0CD3">
        <w:rPr>
          <w:i/>
          <w:iCs/>
          <w:sz w:val="24"/>
          <w:szCs w:val="24"/>
        </w:rPr>
        <w:t>edit supplier</w:t>
      </w:r>
      <w:r w:rsidR="009E014A">
        <w:rPr>
          <w:sz w:val="24"/>
          <w:szCs w:val="24"/>
        </w:rPr>
        <w:t xml:space="preserve"> untuk ditampilkan di setiap </w:t>
      </w:r>
      <w:r w:rsidR="009E014A" w:rsidRPr="009C0CD3">
        <w:rPr>
          <w:i/>
          <w:iCs/>
          <w:sz w:val="24"/>
          <w:szCs w:val="24"/>
        </w:rPr>
        <w:t>input field</w:t>
      </w:r>
      <w:r w:rsidR="009E014A">
        <w:rPr>
          <w:sz w:val="24"/>
          <w:szCs w:val="24"/>
        </w:rPr>
        <w:t xml:space="preserve">. Setelah pengguna mengubah informasi </w:t>
      </w:r>
      <w:r w:rsidR="009E014A" w:rsidRPr="009C0CD3">
        <w:rPr>
          <w:i/>
          <w:iCs/>
          <w:sz w:val="24"/>
          <w:szCs w:val="24"/>
        </w:rPr>
        <w:t>supplier</w:t>
      </w:r>
      <w:r w:rsidR="009E014A">
        <w:rPr>
          <w:sz w:val="24"/>
          <w:szCs w:val="24"/>
        </w:rPr>
        <w:t xml:space="preserve">, seluruh data kemudian dikirim ke fungsi </w:t>
      </w:r>
      <w:r w:rsidR="009E014A" w:rsidRPr="009C0CD3">
        <w:rPr>
          <w:i/>
          <w:iCs/>
          <w:sz w:val="24"/>
          <w:szCs w:val="24"/>
        </w:rPr>
        <w:t>update</w:t>
      </w:r>
      <w:r w:rsidR="009E014A">
        <w:rPr>
          <w:sz w:val="24"/>
          <w:szCs w:val="24"/>
        </w:rPr>
        <w:t xml:space="preserve"> untuk disimpan ke </w:t>
      </w:r>
      <w:r w:rsidR="009E014A" w:rsidRPr="009C0CD3">
        <w:rPr>
          <w:i/>
          <w:iCs/>
          <w:sz w:val="24"/>
          <w:szCs w:val="24"/>
        </w:rPr>
        <w:t>database</w:t>
      </w:r>
      <w:r w:rsidR="009E014A">
        <w:rPr>
          <w:sz w:val="24"/>
          <w:szCs w:val="24"/>
        </w:rPr>
        <w:t xml:space="preserve">. Setelah itu, pengguna diarahkan kembali ke halaman </w:t>
      </w:r>
      <w:r w:rsidR="009E014A" w:rsidRPr="009C0CD3">
        <w:rPr>
          <w:i/>
          <w:iCs/>
          <w:sz w:val="24"/>
          <w:szCs w:val="24"/>
        </w:rPr>
        <w:t>supplier</w:t>
      </w:r>
      <w:r w:rsidR="009E014A">
        <w:rPr>
          <w:sz w:val="24"/>
          <w:szCs w:val="24"/>
        </w:rPr>
        <w:t xml:space="preserve"> untuk diberi notifikasi bahwa proses </w:t>
      </w:r>
      <w:r w:rsidR="009E014A" w:rsidRPr="009C0CD3">
        <w:rPr>
          <w:i/>
          <w:iCs/>
          <w:sz w:val="24"/>
          <w:szCs w:val="24"/>
        </w:rPr>
        <w:t>edit supplier</w:t>
      </w:r>
      <w:r w:rsidR="009E014A">
        <w:rPr>
          <w:sz w:val="24"/>
          <w:szCs w:val="24"/>
        </w:rPr>
        <w:t xml:space="preserve"> berhasil dilakukan. Sintaks dari proses ini dapat dilihat pada listing berikut ini.</w:t>
      </w:r>
    </w:p>
    <w:p w14:paraId="173B36EA" w14:textId="203D0EB1" w:rsidR="009E014A" w:rsidRDefault="009E014A" w:rsidP="00823AD7">
      <w:pPr>
        <w:spacing w:line="480" w:lineRule="auto"/>
        <w:ind w:left="720"/>
        <w:jc w:val="both"/>
        <w:rPr>
          <w:b/>
          <w:bCs/>
          <w:sz w:val="24"/>
          <w:szCs w:val="24"/>
        </w:rPr>
      </w:pPr>
      <w:r>
        <w:rPr>
          <w:b/>
          <w:bCs/>
          <w:sz w:val="24"/>
          <w:szCs w:val="24"/>
        </w:rPr>
        <w:t>Listing 5.1</w:t>
      </w:r>
      <w:r w:rsidR="00883D30">
        <w:rPr>
          <w:b/>
          <w:bCs/>
          <w:sz w:val="24"/>
          <w:szCs w:val="24"/>
        </w:rPr>
        <w:t>8</w:t>
      </w:r>
      <w:r>
        <w:rPr>
          <w:b/>
          <w:bCs/>
          <w:sz w:val="24"/>
          <w:szCs w:val="24"/>
        </w:rPr>
        <w:t xml:space="preserve">. Proses </w:t>
      </w:r>
      <w:r w:rsidRPr="009C0CD3">
        <w:rPr>
          <w:b/>
          <w:bCs/>
          <w:i/>
          <w:iCs/>
          <w:sz w:val="24"/>
          <w:szCs w:val="24"/>
        </w:rPr>
        <w:t>Edit</w:t>
      </w:r>
      <w:r>
        <w:rPr>
          <w:b/>
          <w:bCs/>
          <w:sz w:val="24"/>
          <w:szCs w:val="24"/>
        </w:rPr>
        <w:t xml:space="preserve"> </w:t>
      </w:r>
      <w:r w:rsidRPr="002816DE">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9E014A" w14:paraId="0411A6CE" w14:textId="77777777" w:rsidTr="009E014A">
        <w:tc>
          <w:tcPr>
            <w:tcW w:w="7921" w:type="dxa"/>
          </w:tcPr>
          <w:p w14:paraId="0FF3F7C6" w14:textId="77777777" w:rsidR="00CD4480" w:rsidRPr="00CD4480" w:rsidRDefault="00CD4480" w:rsidP="00CD4480">
            <w:pPr>
              <w:spacing w:line="276" w:lineRule="auto"/>
              <w:jc w:val="both"/>
              <w:rPr>
                <w:sz w:val="24"/>
                <w:szCs w:val="24"/>
              </w:rPr>
            </w:pPr>
            <w:r w:rsidRPr="00CD4480">
              <w:rPr>
                <w:sz w:val="24"/>
                <w:szCs w:val="24"/>
              </w:rPr>
              <w:t>public function edit($kode_supp)</w:t>
            </w:r>
          </w:p>
          <w:p w14:paraId="2F71C5BE" w14:textId="4AB42227" w:rsidR="00CD4480" w:rsidRPr="00CD4480" w:rsidRDefault="00CD4480" w:rsidP="00CD4480">
            <w:pPr>
              <w:spacing w:line="276" w:lineRule="auto"/>
              <w:jc w:val="both"/>
              <w:rPr>
                <w:sz w:val="24"/>
                <w:szCs w:val="24"/>
              </w:rPr>
            </w:pPr>
            <w:r w:rsidRPr="00CD4480">
              <w:rPr>
                <w:sz w:val="24"/>
                <w:szCs w:val="24"/>
              </w:rPr>
              <w:t xml:space="preserve">    {</w:t>
            </w:r>
          </w:p>
          <w:p w14:paraId="3ABBC4EB" w14:textId="77777777" w:rsidR="00CD4480" w:rsidRPr="00CD4480" w:rsidRDefault="00CD4480" w:rsidP="00CD4480">
            <w:pPr>
              <w:spacing w:line="276" w:lineRule="auto"/>
              <w:jc w:val="both"/>
              <w:rPr>
                <w:sz w:val="24"/>
                <w:szCs w:val="24"/>
              </w:rPr>
            </w:pPr>
            <w:r w:rsidRPr="00CD4480">
              <w:rPr>
                <w:sz w:val="24"/>
                <w:szCs w:val="24"/>
              </w:rPr>
              <w:t xml:space="preserve">        $objSupplier = Supplier::find($kode_supp);</w:t>
            </w:r>
          </w:p>
          <w:p w14:paraId="507E3C5E" w14:textId="77777777" w:rsidR="00CD4480" w:rsidRPr="00CD4480" w:rsidRDefault="00CD4480" w:rsidP="00CD4480">
            <w:pPr>
              <w:spacing w:line="276" w:lineRule="auto"/>
              <w:jc w:val="both"/>
              <w:rPr>
                <w:sz w:val="24"/>
                <w:szCs w:val="24"/>
              </w:rPr>
            </w:pPr>
          </w:p>
          <w:p w14:paraId="15DEC98D" w14:textId="77777777" w:rsidR="00CD4480" w:rsidRPr="00CD4480" w:rsidRDefault="00CD4480" w:rsidP="00CD4480">
            <w:pPr>
              <w:spacing w:line="276" w:lineRule="auto"/>
              <w:jc w:val="both"/>
              <w:rPr>
                <w:sz w:val="24"/>
                <w:szCs w:val="24"/>
              </w:rPr>
            </w:pPr>
            <w:r w:rsidRPr="00CD4480">
              <w:rPr>
                <w:sz w:val="24"/>
                <w:szCs w:val="24"/>
              </w:rPr>
              <w:t xml:space="preserve">        $data = $objSupplier;</w:t>
            </w:r>
          </w:p>
          <w:p w14:paraId="1EE6F32D" w14:textId="77777777" w:rsidR="00CD4480" w:rsidRPr="00CD4480" w:rsidRDefault="00CD4480" w:rsidP="00CD4480">
            <w:pPr>
              <w:spacing w:line="276" w:lineRule="auto"/>
              <w:jc w:val="both"/>
              <w:rPr>
                <w:sz w:val="24"/>
                <w:szCs w:val="24"/>
              </w:rPr>
            </w:pPr>
            <w:r w:rsidRPr="00CD4480">
              <w:rPr>
                <w:sz w:val="24"/>
                <w:szCs w:val="24"/>
              </w:rPr>
              <w:t xml:space="preserve">        return view('supplier.formedit',compact('data'));</w:t>
            </w:r>
          </w:p>
          <w:p w14:paraId="1D0BCDBB" w14:textId="77777777" w:rsidR="00CD4480" w:rsidRPr="00CD4480" w:rsidRDefault="00CD4480" w:rsidP="00CD4480">
            <w:pPr>
              <w:spacing w:line="276" w:lineRule="auto"/>
              <w:jc w:val="both"/>
              <w:rPr>
                <w:sz w:val="24"/>
                <w:szCs w:val="24"/>
              </w:rPr>
            </w:pPr>
            <w:r w:rsidRPr="00CD4480">
              <w:rPr>
                <w:sz w:val="24"/>
                <w:szCs w:val="24"/>
              </w:rPr>
              <w:t xml:space="preserve">    }</w:t>
            </w:r>
          </w:p>
          <w:p w14:paraId="68E0443D" w14:textId="77777777" w:rsidR="00CD4480" w:rsidRPr="00CD4480" w:rsidRDefault="00CD4480" w:rsidP="00CD4480">
            <w:pPr>
              <w:spacing w:line="276" w:lineRule="auto"/>
              <w:jc w:val="both"/>
              <w:rPr>
                <w:sz w:val="24"/>
                <w:szCs w:val="24"/>
              </w:rPr>
            </w:pPr>
          </w:p>
          <w:p w14:paraId="7EA6D909" w14:textId="77777777" w:rsidR="00CD4480" w:rsidRPr="00CD4480" w:rsidRDefault="00CD4480" w:rsidP="00CD4480">
            <w:pPr>
              <w:spacing w:line="276" w:lineRule="auto"/>
              <w:jc w:val="both"/>
              <w:rPr>
                <w:sz w:val="24"/>
                <w:szCs w:val="24"/>
              </w:rPr>
            </w:pPr>
            <w:r w:rsidRPr="00CD4480">
              <w:rPr>
                <w:sz w:val="24"/>
                <w:szCs w:val="24"/>
              </w:rPr>
              <w:t xml:space="preserve">    public function update(Request $request, $kode_supp)</w:t>
            </w:r>
          </w:p>
          <w:p w14:paraId="136DCFFD" w14:textId="75BDEC28" w:rsidR="00CD4480" w:rsidRPr="00CD4480" w:rsidRDefault="00CD4480" w:rsidP="00CD4480">
            <w:pPr>
              <w:spacing w:line="276" w:lineRule="auto"/>
              <w:jc w:val="both"/>
              <w:rPr>
                <w:sz w:val="24"/>
                <w:szCs w:val="24"/>
              </w:rPr>
            </w:pPr>
            <w:r w:rsidRPr="00CD4480">
              <w:rPr>
                <w:sz w:val="24"/>
                <w:szCs w:val="24"/>
              </w:rPr>
              <w:t xml:space="preserve">    {</w:t>
            </w:r>
          </w:p>
          <w:p w14:paraId="76D0CF1C" w14:textId="77777777" w:rsidR="00CD4480" w:rsidRPr="00CD4480" w:rsidRDefault="00CD4480" w:rsidP="00CD4480">
            <w:pPr>
              <w:spacing w:line="276" w:lineRule="auto"/>
              <w:jc w:val="both"/>
              <w:rPr>
                <w:sz w:val="24"/>
                <w:szCs w:val="24"/>
              </w:rPr>
            </w:pPr>
            <w:r w:rsidRPr="00CD4480">
              <w:rPr>
                <w:sz w:val="24"/>
                <w:szCs w:val="24"/>
              </w:rPr>
              <w:t xml:space="preserve">        $objSupplier = Supplier::find($kode_supp);</w:t>
            </w:r>
          </w:p>
          <w:p w14:paraId="43A659D6" w14:textId="77777777" w:rsidR="00CD4480" w:rsidRPr="00CD4480" w:rsidRDefault="00CD4480" w:rsidP="00CD4480">
            <w:pPr>
              <w:spacing w:line="276" w:lineRule="auto"/>
              <w:jc w:val="both"/>
              <w:rPr>
                <w:sz w:val="24"/>
                <w:szCs w:val="24"/>
              </w:rPr>
            </w:pPr>
            <w:r w:rsidRPr="00CD4480">
              <w:rPr>
                <w:sz w:val="24"/>
                <w:szCs w:val="24"/>
              </w:rPr>
              <w:t xml:space="preserve">        $objSupplier-&gt;kode_supp = $request-&gt;get('kode_supp');</w:t>
            </w:r>
          </w:p>
          <w:p w14:paraId="5FD13989" w14:textId="77777777" w:rsidR="00CD4480" w:rsidRPr="00CD4480" w:rsidRDefault="00CD4480" w:rsidP="00CD4480">
            <w:pPr>
              <w:spacing w:line="276" w:lineRule="auto"/>
              <w:jc w:val="both"/>
              <w:rPr>
                <w:sz w:val="24"/>
                <w:szCs w:val="24"/>
              </w:rPr>
            </w:pPr>
            <w:r w:rsidRPr="00CD4480">
              <w:rPr>
                <w:sz w:val="24"/>
                <w:szCs w:val="24"/>
              </w:rPr>
              <w:t xml:space="preserve">        $objSupplier-&gt;nama_supp = $request-&gt;get('nama_supp');</w:t>
            </w:r>
          </w:p>
          <w:p w14:paraId="789931F4" w14:textId="77777777" w:rsidR="00CD4480" w:rsidRPr="00CD4480" w:rsidRDefault="00CD4480" w:rsidP="00CD4480">
            <w:pPr>
              <w:spacing w:line="276" w:lineRule="auto"/>
              <w:jc w:val="both"/>
              <w:rPr>
                <w:sz w:val="24"/>
                <w:szCs w:val="24"/>
              </w:rPr>
            </w:pPr>
            <w:r w:rsidRPr="00CD4480">
              <w:rPr>
                <w:sz w:val="24"/>
                <w:szCs w:val="24"/>
              </w:rPr>
              <w:t xml:space="preserve">        $objSupplier-&gt;bank = $request-&gt;get('bank');</w:t>
            </w:r>
          </w:p>
          <w:p w14:paraId="281E6124" w14:textId="77777777" w:rsidR="00CD4480" w:rsidRPr="00CD4480" w:rsidRDefault="00CD4480" w:rsidP="00CD4480">
            <w:pPr>
              <w:spacing w:line="276" w:lineRule="auto"/>
              <w:jc w:val="both"/>
              <w:rPr>
                <w:sz w:val="24"/>
                <w:szCs w:val="24"/>
              </w:rPr>
            </w:pPr>
            <w:r w:rsidRPr="00CD4480">
              <w:rPr>
                <w:sz w:val="24"/>
                <w:szCs w:val="24"/>
              </w:rPr>
              <w:t xml:space="preserve">        $objSupplier-&gt;acc_bank = $request-&gt;get('acc_bank');</w:t>
            </w:r>
          </w:p>
          <w:p w14:paraId="30817387" w14:textId="77777777" w:rsidR="00CD4480" w:rsidRPr="00CD4480" w:rsidRDefault="00CD4480" w:rsidP="00CD4480">
            <w:pPr>
              <w:spacing w:line="276" w:lineRule="auto"/>
              <w:jc w:val="both"/>
              <w:rPr>
                <w:sz w:val="24"/>
                <w:szCs w:val="24"/>
              </w:rPr>
            </w:pPr>
            <w:r w:rsidRPr="00CD4480">
              <w:rPr>
                <w:sz w:val="24"/>
                <w:szCs w:val="24"/>
              </w:rPr>
              <w:t xml:space="preserve">        $objSupplier-&gt;alm_1 = $request-&gt;get('alm_1');</w:t>
            </w:r>
          </w:p>
          <w:p w14:paraId="7139C686" w14:textId="77777777" w:rsidR="00CD4480" w:rsidRPr="00CD4480" w:rsidRDefault="00CD4480" w:rsidP="00CD4480">
            <w:pPr>
              <w:spacing w:line="276" w:lineRule="auto"/>
              <w:jc w:val="both"/>
              <w:rPr>
                <w:sz w:val="24"/>
                <w:szCs w:val="24"/>
              </w:rPr>
            </w:pPr>
            <w:r w:rsidRPr="00CD4480">
              <w:rPr>
                <w:sz w:val="24"/>
                <w:szCs w:val="24"/>
              </w:rPr>
              <w:t xml:space="preserve">        $objSupplier-&gt;alm_2 = $request-&gt;get('alm_2');</w:t>
            </w:r>
          </w:p>
          <w:p w14:paraId="508203A1" w14:textId="77777777" w:rsidR="00CD4480" w:rsidRPr="00CD4480" w:rsidRDefault="00CD4480" w:rsidP="00CD4480">
            <w:pPr>
              <w:spacing w:line="276" w:lineRule="auto"/>
              <w:jc w:val="both"/>
              <w:rPr>
                <w:sz w:val="24"/>
                <w:szCs w:val="24"/>
              </w:rPr>
            </w:pPr>
            <w:r w:rsidRPr="00CD4480">
              <w:rPr>
                <w:sz w:val="24"/>
                <w:szCs w:val="24"/>
              </w:rPr>
              <w:t xml:space="preserve">        $objSupplier-&gt;kota = $request-&gt;get('kota');</w:t>
            </w:r>
          </w:p>
          <w:p w14:paraId="26D2288F" w14:textId="77777777" w:rsidR="00CD4480" w:rsidRPr="00CD4480" w:rsidRDefault="00CD4480" w:rsidP="00CD4480">
            <w:pPr>
              <w:spacing w:line="276" w:lineRule="auto"/>
              <w:jc w:val="both"/>
              <w:rPr>
                <w:sz w:val="24"/>
                <w:szCs w:val="24"/>
              </w:rPr>
            </w:pPr>
            <w:r w:rsidRPr="00CD4480">
              <w:rPr>
                <w:sz w:val="24"/>
                <w:szCs w:val="24"/>
              </w:rPr>
              <w:t xml:space="preserve">        $objSupplier-&gt;negara = $request-&gt;get('negara');</w:t>
            </w:r>
          </w:p>
          <w:p w14:paraId="676AAD18" w14:textId="77777777" w:rsidR="00CD4480" w:rsidRPr="00CD4480" w:rsidRDefault="00CD4480" w:rsidP="00CD4480">
            <w:pPr>
              <w:spacing w:line="276" w:lineRule="auto"/>
              <w:jc w:val="both"/>
              <w:rPr>
                <w:sz w:val="24"/>
                <w:szCs w:val="24"/>
              </w:rPr>
            </w:pPr>
            <w:r w:rsidRPr="00CD4480">
              <w:rPr>
                <w:sz w:val="24"/>
                <w:szCs w:val="24"/>
              </w:rPr>
              <w:t xml:space="preserve">        $objSupplier-&gt;kontak = $request-&gt;get('kontak');</w:t>
            </w:r>
          </w:p>
          <w:p w14:paraId="027F65F0" w14:textId="77777777" w:rsidR="00CD4480" w:rsidRPr="00CD4480" w:rsidRDefault="00CD4480" w:rsidP="00CD4480">
            <w:pPr>
              <w:spacing w:line="276" w:lineRule="auto"/>
              <w:jc w:val="both"/>
              <w:rPr>
                <w:sz w:val="24"/>
                <w:szCs w:val="24"/>
              </w:rPr>
            </w:pPr>
            <w:r w:rsidRPr="00CD4480">
              <w:rPr>
                <w:sz w:val="24"/>
                <w:szCs w:val="24"/>
              </w:rPr>
              <w:t xml:space="preserve">        $objSupplier-&gt;jabatan = $request-&gt;get('jabatan');</w:t>
            </w:r>
          </w:p>
          <w:p w14:paraId="6C765119" w14:textId="77777777" w:rsidR="00CD4480" w:rsidRPr="00CD4480" w:rsidRDefault="00CD4480" w:rsidP="00CD4480">
            <w:pPr>
              <w:spacing w:line="276" w:lineRule="auto"/>
              <w:jc w:val="both"/>
              <w:rPr>
                <w:sz w:val="24"/>
                <w:szCs w:val="24"/>
              </w:rPr>
            </w:pPr>
            <w:r w:rsidRPr="00CD4480">
              <w:rPr>
                <w:sz w:val="24"/>
                <w:szCs w:val="24"/>
              </w:rPr>
              <w:t xml:space="preserve">        $objSupplier-&gt;no_telp = $request-&gt;get('no_telp');</w:t>
            </w:r>
          </w:p>
          <w:p w14:paraId="12120CAC" w14:textId="77777777" w:rsidR="00CD4480" w:rsidRPr="00CD4480" w:rsidRDefault="00CD4480" w:rsidP="00CD4480">
            <w:pPr>
              <w:spacing w:line="276" w:lineRule="auto"/>
              <w:jc w:val="both"/>
              <w:rPr>
                <w:sz w:val="24"/>
                <w:szCs w:val="24"/>
              </w:rPr>
            </w:pPr>
            <w:r w:rsidRPr="00CD4480">
              <w:rPr>
                <w:sz w:val="24"/>
                <w:szCs w:val="24"/>
              </w:rPr>
              <w:t xml:space="preserve">        $objSupplier-&gt;email = $request-&gt;get('email');</w:t>
            </w:r>
          </w:p>
          <w:p w14:paraId="597CCBC5" w14:textId="77777777" w:rsidR="00CD4480" w:rsidRPr="00CD4480" w:rsidRDefault="00CD4480" w:rsidP="00CD4480">
            <w:pPr>
              <w:spacing w:line="276" w:lineRule="auto"/>
              <w:jc w:val="both"/>
              <w:rPr>
                <w:sz w:val="24"/>
                <w:szCs w:val="24"/>
              </w:rPr>
            </w:pPr>
            <w:r w:rsidRPr="00CD4480">
              <w:rPr>
                <w:sz w:val="24"/>
                <w:szCs w:val="24"/>
              </w:rPr>
              <w:t xml:space="preserve">        $objSupplier-&gt;save();</w:t>
            </w:r>
          </w:p>
          <w:p w14:paraId="2DA28C5A" w14:textId="77777777" w:rsidR="00CD4480" w:rsidRDefault="00CD4480" w:rsidP="00CD4480">
            <w:pPr>
              <w:spacing w:line="276" w:lineRule="auto"/>
              <w:jc w:val="both"/>
              <w:rPr>
                <w:sz w:val="24"/>
                <w:szCs w:val="24"/>
              </w:rPr>
            </w:pPr>
            <w:r w:rsidRPr="00CD4480">
              <w:rPr>
                <w:sz w:val="24"/>
                <w:szCs w:val="24"/>
              </w:rPr>
              <w:t xml:space="preserve">        return redirect()-&gt;route('supplier')-&gt;with('status','Your item is </w:t>
            </w:r>
          </w:p>
          <w:p w14:paraId="23A221A1" w14:textId="4252C108" w:rsidR="00CD4480" w:rsidRPr="00CD4480" w:rsidRDefault="00CD4480" w:rsidP="00CD4480">
            <w:pPr>
              <w:spacing w:line="276" w:lineRule="auto"/>
              <w:jc w:val="both"/>
              <w:rPr>
                <w:sz w:val="24"/>
                <w:szCs w:val="24"/>
              </w:rPr>
            </w:pPr>
            <w:r>
              <w:rPr>
                <w:sz w:val="24"/>
                <w:szCs w:val="24"/>
              </w:rPr>
              <w:t xml:space="preserve">          </w:t>
            </w:r>
            <w:r w:rsidRPr="00CD4480">
              <w:rPr>
                <w:sz w:val="24"/>
                <w:szCs w:val="24"/>
              </w:rPr>
              <w:t>up-to-date');</w:t>
            </w:r>
          </w:p>
          <w:p w14:paraId="734047DC" w14:textId="1DF0E7E5" w:rsidR="009E014A" w:rsidRDefault="00CD4480" w:rsidP="00CD4480">
            <w:pPr>
              <w:spacing w:line="276" w:lineRule="auto"/>
              <w:jc w:val="both"/>
              <w:rPr>
                <w:sz w:val="24"/>
                <w:szCs w:val="24"/>
              </w:rPr>
            </w:pPr>
            <w:r w:rsidRPr="00CD4480">
              <w:rPr>
                <w:sz w:val="24"/>
                <w:szCs w:val="24"/>
              </w:rPr>
              <w:lastRenderedPageBreak/>
              <w:t xml:space="preserve">    }</w:t>
            </w:r>
          </w:p>
        </w:tc>
      </w:tr>
    </w:tbl>
    <w:p w14:paraId="4F88AD0C" w14:textId="77777777" w:rsidR="009E014A" w:rsidRDefault="009E014A" w:rsidP="00823AD7">
      <w:pPr>
        <w:spacing w:line="480" w:lineRule="auto"/>
        <w:ind w:left="720"/>
        <w:jc w:val="both"/>
        <w:rPr>
          <w:sz w:val="24"/>
          <w:szCs w:val="24"/>
        </w:rPr>
      </w:pPr>
    </w:p>
    <w:p w14:paraId="12EDA22D" w14:textId="773C7E56" w:rsidR="00E42142" w:rsidRDefault="00E42142" w:rsidP="00823AD7">
      <w:pPr>
        <w:spacing w:line="480" w:lineRule="auto"/>
        <w:ind w:left="720"/>
        <w:jc w:val="both"/>
        <w:rPr>
          <w:sz w:val="24"/>
          <w:szCs w:val="24"/>
        </w:rPr>
      </w:pPr>
      <w:r>
        <w:rPr>
          <w:sz w:val="24"/>
          <w:szCs w:val="24"/>
        </w:rPr>
        <w:tab/>
      </w:r>
      <w:r w:rsidR="005572D3">
        <w:rPr>
          <w:sz w:val="24"/>
          <w:szCs w:val="24"/>
        </w:rPr>
        <w:t xml:space="preserve">Pada halaman </w:t>
      </w:r>
      <w:r w:rsidR="005572D3" w:rsidRPr="009C0CD3">
        <w:rPr>
          <w:i/>
          <w:iCs/>
          <w:sz w:val="24"/>
          <w:szCs w:val="24"/>
        </w:rPr>
        <w:t>supplier</w:t>
      </w:r>
      <w:r w:rsidR="005572D3">
        <w:rPr>
          <w:sz w:val="24"/>
          <w:szCs w:val="24"/>
        </w:rPr>
        <w:t xml:space="preserve"> disediakan tombol “Delete” pada setiap baris data untuk menghapus suatu </w:t>
      </w:r>
      <w:r w:rsidR="005572D3" w:rsidRPr="009C0CD3">
        <w:rPr>
          <w:i/>
          <w:iCs/>
          <w:sz w:val="24"/>
          <w:szCs w:val="24"/>
        </w:rPr>
        <w:t>supplier</w:t>
      </w:r>
      <w:r w:rsidR="005572D3">
        <w:rPr>
          <w:sz w:val="24"/>
          <w:szCs w:val="24"/>
        </w:rPr>
        <w:t xml:space="preserve">. Jika pengguna menekan tombol tersebut, maka data </w:t>
      </w:r>
      <w:r w:rsidR="005572D3" w:rsidRPr="009C0CD3">
        <w:rPr>
          <w:i/>
          <w:iCs/>
          <w:sz w:val="24"/>
          <w:szCs w:val="24"/>
        </w:rPr>
        <w:t xml:space="preserve">kode_supp </w:t>
      </w:r>
      <w:r w:rsidR="005572D3">
        <w:rPr>
          <w:sz w:val="24"/>
          <w:szCs w:val="24"/>
        </w:rPr>
        <w:t xml:space="preserve">dari </w:t>
      </w:r>
      <w:r w:rsidR="005572D3" w:rsidRPr="009C0CD3">
        <w:rPr>
          <w:i/>
          <w:iCs/>
          <w:sz w:val="24"/>
          <w:szCs w:val="24"/>
        </w:rPr>
        <w:t>supplier</w:t>
      </w:r>
      <w:r w:rsidR="005572D3">
        <w:rPr>
          <w:sz w:val="24"/>
          <w:szCs w:val="24"/>
        </w:rPr>
        <w:t xml:space="preserve"> tersebut akan dikirim ke fungsi </w:t>
      </w:r>
      <w:r w:rsidR="005572D3" w:rsidRPr="009C0CD3">
        <w:rPr>
          <w:i/>
          <w:iCs/>
          <w:sz w:val="24"/>
          <w:szCs w:val="24"/>
        </w:rPr>
        <w:t>destroy</w:t>
      </w:r>
      <w:r w:rsidR="005572D3">
        <w:rPr>
          <w:sz w:val="24"/>
          <w:szCs w:val="24"/>
        </w:rPr>
        <w:t xml:space="preserve"> sebagai acuan untuk menemukan data </w:t>
      </w:r>
      <w:r w:rsidR="005572D3" w:rsidRPr="009C0CD3">
        <w:rPr>
          <w:i/>
          <w:iCs/>
          <w:sz w:val="24"/>
          <w:szCs w:val="24"/>
        </w:rPr>
        <w:t>supplier</w:t>
      </w:r>
      <w:r w:rsidR="005572D3">
        <w:rPr>
          <w:sz w:val="24"/>
          <w:szCs w:val="24"/>
        </w:rPr>
        <w:t xml:space="preserve"> tersebut dan kemudian dihapus dari </w:t>
      </w:r>
      <w:r w:rsidR="005572D3" w:rsidRPr="009C0CD3">
        <w:rPr>
          <w:i/>
          <w:iCs/>
          <w:sz w:val="24"/>
          <w:szCs w:val="24"/>
        </w:rPr>
        <w:t>database</w:t>
      </w:r>
      <w:r w:rsidR="005572D3">
        <w:rPr>
          <w:sz w:val="24"/>
          <w:szCs w:val="24"/>
        </w:rPr>
        <w:t xml:space="preserve">. Jika berhasil, maka pengguna diarahkan kembali ke halaman </w:t>
      </w:r>
      <w:r w:rsidR="005572D3" w:rsidRPr="009C0CD3">
        <w:rPr>
          <w:i/>
          <w:iCs/>
          <w:sz w:val="24"/>
          <w:szCs w:val="24"/>
        </w:rPr>
        <w:t>supplier</w:t>
      </w:r>
      <w:r w:rsidR="005572D3">
        <w:rPr>
          <w:sz w:val="24"/>
          <w:szCs w:val="24"/>
        </w:rPr>
        <w:t xml:space="preserve"> dan muncul notifikasi bahwa proses penghapusan berhasil. Jika gagal, maka muncul pesan gagal hapus </w:t>
      </w:r>
      <w:r w:rsidR="005572D3" w:rsidRPr="009C0CD3">
        <w:rPr>
          <w:i/>
          <w:iCs/>
          <w:sz w:val="24"/>
          <w:szCs w:val="24"/>
        </w:rPr>
        <w:t>supplier</w:t>
      </w:r>
      <w:r w:rsidR="005572D3">
        <w:rPr>
          <w:sz w:val="24"/>
          <w:szCs w:val="24"/>
        </w:rPr>
        <w:t>. Sintaks dari proses ini dapat dilihat pada listing di bawah ini.</w:t>
      </w:r>
    </w:p>
    <w:p w14:paraId="1391599D" w14:textId="21C44458" w:rsidR="005572D3" w:rsidRDefault="005572D3" w:rsidP="00823AD7">
      <w:pPr>
        <w:spacing w:line="480" w:lineRule="auto"/>
        <w:ind w:left="720"/>
        <w:jc w:val="both"/>
        <w:rPr>
          <w:b/>
          <w:bCs/>
          <w:sz w:val="24"/>
          <w:szCs w:val="24"/>
        </w:rPr>
      </w:pPr>
      <w:r>
        <w:rPr>
          <w:b/>
          <w:bCs/>
          <w:sz w:val="24"/>
          <w:szCs w:val="24"/>
        </w:rPr>
        <w:t>Listing 5.</w:t>
      </w:r>
      <w:r w:rsidR="00CD4480">
        <w:rPr>
          <w:b/>
          <w:bCs/>
          <w:sz w:val="24"/>
          <w:szCs w:val="24"/>
        </w:rPr>
        <w:t>1</w:t>
      </w:r>
      <w:r w:rsidR="00883D30">
        <w:rPr>
          <w:b/>
          <w:bCs/>
          <w:sz w:val="24"/>
          <w:szCs w:val="24"/>
        </w:rPr>
        <w:t>9</w:t>
      </w:r>
      <w:r>
        <w:rPr>
          <w:b/>
          <w:bCs/>
          <w:sz w:val="24"/>
          <w:szCs w:val="24"/>
        </w:rPr>
        <w:t xml:space="preserve">. Proses Hapus </w:t>
      </w:r>
      <w:r w:rsidRPr="009C0CD3">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5572D3" w14:paraId="736156B7" w14:textId="77777777" w:rsidTr="005572D3">
        <w:tc>
          <w:tcPr>
            <w:tcW w:w="7921" w:type="dxa"/>
          </w:tcPr>
          <w:p w14:paraId="1D3FB2FC" w14:textId="77777777" w:rsidR="005572D3" w:rsidRPr="005572D3" w:rsidRDefault="005572D3" w:rsidP="005572D3">
            <w:pPr>
              <w:spacing w:line="276" w:lineRule="auto"/>
              <w:jc w:val="both"/>
              <w:rPr>
                <w:sz w:val="24"/>
                <w:szCs w:val="24"/>
              </w:rPr>
            </w:pPr>
            <w:r w:rsidRPr="005572D3">
              <w:rPr>
                <w:sz w:val="24"/>
                <w:szCs w:val="24"/>
              </w:rPr>
              <w:t>public function destroy($kode_supp)</w:t>
            </w:r>
          </w:p>
          <w:p w14:paraId="44CA5CBE" w14:textId="0AEBD342" w:rsidR="005572D3" w:rsidRPr="005572D3" w:rsidRDefault="005572D3" w:rsidP="005572D3">
            <w:pPr>
              <w:spacing w:line="276" w:lineRule="auto"/>
              <w:jc w:val="both"/>
              <w:rPr>
                <w:sz w:val="24"/>
                <w:szCs w:val="24"/>
              </w:rPr>
            </w:pPr>
            <w:r w:rsidRPr="005572D3">
              <w:rPr>
                <w:sz w:val="24"/>
                <w:szCs w:val="24"/>
              </w:rPr>
              <w:t>    {</w:t>
            </w:r>
          </w:p>
          <w:p w14:paraId="2254AD42" w14:textId="77777777" w:rsidR="005572D3" w:rsidRPr="005572D3" w:rsidRDefault="005572D3" w:rsidP="005572D3">
            <w:pPr>
              <w:spacing w:line="276" w:lineRule="auto"/>
              <w:jc w:val="both"/>
              <w:rPr>
                <w:sz w:val="24"/>
                <w:szCs w:val="24"/>
              </w:rPr>
            </w:pPr>
            <w:r w:rsidRPr="005572D3">
              <w:rPr>
                <w:sz w:val="24"/>
                <w:szCs w:val="24"/>
              </w:rPr>
              <w:t>        try{</w:t>
            </w:r>
          </w:p>
          <w:p w14:paraId="2587745A" w14:textId="77777777" w:rsidR="005572D3" w:rsidRPr="005572D3" w:rsidRDefault="005572D3" w:rsidP="005572D3">
            <w:pPr>
              <w:spacing w:line="276" w:lineRule="auto"/>
              <w:jc w:val="both"/>
              <w:rPr>
                <w:sz w:val="24"/>
                <w:szCs w:val="24"/>
              </w:rPr>
            </w:pPr>
            <w:r w:rsidRPr="005572D3">
              <w:rPr>
                <w:sz w:val="24"/>
                <w:szCs w:val="24"/>
              </w:rPr>
              <w:t>            $objSupplier = Supplier::find($kode_supp);</w:t>
            </w:r>
          </w:p>
          <w:p w14:paraId="58875D16" w14:textId="77777777" w:rsidR="005572D3" w:rsidRPr="005572D3" w:rsidRDefault="005572D3" w:rsidP="005572D3">
            <w:pPr>
              <w:spacing w:line="276" w:lineRule="auto"/>
              <w:jc w:val="both"/>
              <w:rPr>
                <w:sz w:val="24"/>
                <w:szCs w:val="24"/>
              </w:rPr>
            </w:pPr>
            <w:r w:rsidRPr="005572D3">
              <w:rPr>
                <w:sz w:val="24"/>
                <w:szCs w:val="24"/>
              </w:rPr>
              <w:t>            $objSupplier-&gt;delete();</w:t>
            </w:r>
          </w:p>
          <w:p w14:paraId="5989A110" w14:textId="77777777" w:rsidR="005572D3" w:rsidRDefault="005572D3" w:rsidP="005572D3">
            <w:pPr>
              <w:spacing w:line="276" w:lineRule="auto"/>
              <w:jc w:val="both"/>
              <w:rPr>
                <w:sz w:val="24"/>
                <w:szCs w:val="24"/>
              </w:rPr>
            </w:pPr>
            <w:r w:rsidRPr="005572D3">
              <w:rPr>
                <w:sz w:val="24"/>
                <w:szCs w:val="24"/>
              </w:rPr>
              <w:t>            return redirect()-&gt;route('supplier')-&gt;with('status',</w:t>
            </w:r>
          </w:p>
          <w:p w14:paraId="5C0AFE44" w14:textId="5B9447AE" w:rsidR="005572D3" w:rsidRPr="005572D3" w:rsidRDefault="005572D3" w:rsidP="005572D3">
            <w:pPr>
              <w:spacing w:line="276" w:lineRule="auto"/>
              <w:jc w:val="both"/>
              <w:rPr>
                <w:sz w:val="24"/>
                <w:szCs w:val="24"/>
              </w:rPr>
            </w:pPr>
            <w:r>
              <w:rPr>
                <w:sz w:val="24"/>
                <w:szCs w:val="24"/>
              </w:rPr>
              <w:t xml:space="preserve">            </w:t>
            </w:r>
            <w:r w:rsidRPr="005572D3">
              <w:rPr>
                <w:sz w:val="24"/>
                <w:szCs w:val="24"/>
              </w:rPr>
              <w:t>'Deleted Successfully');</w:t>
            </w:r>
          </w:p>
          <w:p w14:paraId="2CC95869" w14:textId="77777777" w:rsidR="005572D3" w:rsidRPr="005572D3" w:rsidRDefault="005572D3" w:rsidP="005572D3">
            <w:pPr>
              <w:spacing w:line="276" w:lineRule="auto"/>
              <w:jc w:val="both"/>
              <w:rPr>
                <w:sz w:val="24"/>
                <w:szCs w:val="24"/>
              </w:rPr>
            </w:pPr>
            <w:r w:rsidRPr="005572D3">
              <w:rPr>
                <w:sz w:val="24"/>
                <w:szCs w:val="24"/>
              </w:rPr>
              <w:t>        }</w:t>
            </w:r>
          </w:p>
          <w:p w14:paraId="43518897" w14:textId="77777777" w:rsidR="005572D3" w:rsidRPr="005572D3" w:rsidRDefault="005572D3" w:rsidP="005572D3">
            <w:pPr>
              <w:spacing w:line="276" w:lineRule="auto"/>
              <w:jc w:val="both"/>
              <w:rPr>
                <w:sz w:val="24"/>
                <w:szCs w:val="24"/>
              </w:rPr>
            </w:pPr>
            <w:r w:rsidRPr="005572D3">
              <w:rPr>
                <w:sz w:val="24"/>
                <w:szCs w:val="24"/>
              </w:rPr>
              <w:t>        catch(\PDOException $ex){</w:t>
            </w:r>
          </w:p>
          <w:p w14:paraId="7F0444DF" w14:textId="77777777" w:rsidR="005572D3" w:rsidRDefault="005572D3" w:rsidP="005572D3">
            <w:pPr>
              <w:spacing w:line="276" w:lineRule="auto"/>
              <w:jc w:val="both"/>
              <w:rPr>
                <w:sz w:val="24"/>
                <w:szCs w:val="24"/>
              </w:rPr>
            </w:pPr>
            <w:r w:rsidRPr="005572D3">
              <w:rPr>
                <w:sz w:val="24"/>
                <w:szCs w:val="24"/>
              </w:rPr>
              <w:t xml:space="preserve">            $msg = "Delete data failed. Make sure there is no correlated </w:t>
            </w:r>
          </w:p>
          <w:p w14:paraId="29F1D788" w14:textId="72F6D789" w:rsidR="005572D3" w:rsidRPr="005572D3" w:rsidRDefault="005572D3" w:rsidP="005572D3">
            <w:pPr>
              <w:spacing w:line="276" w:lineRule="auto"/>
              <w:jc w:val="both"/>
              <w:rPr>
                <w:sz w:val="24"/>
                <w:szCs w:val="24"/>
              </w:rPr>
            </w:pPr>
            <w:r>
              <w:rPr>
                <w:sz w:val="24"/>
                <w:szCs w:val="24"/>
              </w:rPr>
              <w:t xml:space="preserve">            </w:t>
            </w:r>
            <w:r w:rsidRPr="005572D3">
              <w:rPr>
                <w:sz w:val="24"/>
                <w:szCs w:val="24"/>
              </w:rPr>
              <w:t>data before deleting!";</w:t>
            </w:r>
          </w:p>
          <w:p w14:paraId="3DE64B9B" w14:textId="77777777" w:rsidR="005572D3" w:rsidRPr="005572D3" w:rsidRDefault="005572D3" w:rsidP="005572D3">
            <w:pPr>
              <w:spacing w:line="276" w:lineRule="auto"/>
              <w:jc w:val="both"/>
              <w:rPr>
                <w:sz w:val="24"/>
                <w:szCs w:val="24"/>
              </w:rPr>
            </w:pPr>
            <w:r w:rsidRPr="005572D3">
              <w:rPr>
                <w:sz w:val="24"/>
                <w:szCs w:val="24"/>
              </w:rPr>
              <w:t>            return redirect()-&gt;route('supplier')-&gt;with('status',$msg);</w:t>
            </w:r>
          </w:p>
          <w:p w14:paraId="46EF52EC" w14:textId="77777777" w:rsidR="005572D3" w:rsidRPr="005572D3" w:rsidRDefault="005572D3" w:rsidP="005572D3">
            <w:pPr>
              <w:spacing w:line="276" w:lineRule="auto"/>
              <w:jc w:val="both"/>
              <w:rPr>
                <w:sz w:val="24"/>
                <w:szCs w:val="24"/>
              </w:rPr>
            </w:pPr>
            <w:r w:rsidRPr="005572D3">
              <w:rPr>
                <w:sz w:val="24"/>
                <w:szCs w:val="24"/>
              </w:rPr>
              <w:t>        }</w:t>
            </w:r>
          </w:p>
          <w:p w14:paraId="4F0AFB8E" w14:textId="6364A172" w:rsidR="005572D3" w:rsidRDefault="005572D3" w:rsidP="005572D3">
            <w:pPr>
              <w:spacing w:line="276" w:lineRule="auto"/>
              <w:jc w:val="both"/>
              <w:rPr>
                <w:sz w:val="24"/>
                <w:szCs w:val="24"/>
              </w:rPr>
            </w:pPr>
            <w:r w:rsidRPr="005572D3">
              <w:rPr>
                <w:sz w:val="24"/>
                <w:szCs w:val="24"/>
              </w:rPr>
              <w:t>    }</w:t>
            </w:r>
          </w:p>
        </w:tc>
      </w:tr>
    </w:tbl>
    <w:p w14:paraId="2521669B" w14:textId="77777777" w:rsidR="001648FA" w:rsidRPr="005572D3" w:rsidRDefault="001648FA" w:rsidP="00CD4480">
      <w:pPr>
        <w:spacing w:line="480" w:lineRule="auto"/>
        <w:jc w:val="both"/>
        <w:rPr>
          <w:sz w:val="24"/>
          <w:szCs w:val="24"/>
        </w:rPr>
      </w:pPr>
    </w:p>
    <w:p w14:paraId="75EFBC7C" w14:textId="64301AF1" w:rsidR="00F8281A" w:rsidRDefault="00F8281A" w:rsidP="00823AD7">
      <w:pPr>
        <w:spacing w:line="480" w:lineRule="auto"/>
        <w:ind w:left="720"/>
        <w:jc w:val="both"/>
        <w:rPr>
          <w:b/>
          <w:bCs/>
          <w:sz w:val="24"/>
          <w:szCs w:val="24"/>
        </w:rPr>
      </w:pPr>
      <w:r>
        <w:rPr>
          <w:b/>
          <w:bCs/>
          <w:sz w:val="24"/>
          <w:szCs w:val="24"/>
        </w:rPr>
        <w:t>5.2.</w:t>
      </w:r>
      <w:r w:rsidR="00097C43">
        <w:rPr>
          <w:b/>
          <w:bCs/>
          <w:sz w:val="24"/>
          <w:szCs w:val="24"/>
        </w:rPr>
        <w:t>7</w:t>
      </w:r>
      <w:r>
        <w:rPr>
          <w:b/>
          <w:bCs/>
          <w:sz w:val="24"/>
          <w:szCs w:val="24"/>
        </w:rPr>
        <w:t xml:space="preserve">. Proses pada Halaman </w:t>
      </w:r>
      <w:r w:rsidRPr="009C0CD3">
        <w:rPr>
          <w:b/>
          <w:bCs/>
          <w:i/>
          <w:iCs/>
          <w:sz w:val="24"/>
          <w:szCs w:val="24"/>
        </w:rPr>
        <w:t>Customer</w:t>
      </w:r>
    </w:p>
    <w:p w14:paraId="1A0F9204" w14:textId="05288B5A" w:rsidR="00BA3D10" w:rsidRPr="006D3075" w:rsidRDefault="006D3075" w:rsidP="00111EB6">
      <w:pPr>
        <w:spacing w:line="480" w:lineRule="auto"/>
        <w:ind w:left="720"/>
        <w:jc w:val="both"/>
        <w:rPr>
          <w:sz w:val="24"/>
          <w:szCs w:val="24"/>
        </w:rPr>
      </w:pPr>
      <w:r>
        <w:rPr>
          <w:sz w:val="24"/>
          <w:szCs w:val="24"/>
        </w:rPr>
        <w:tab/>
      </w:r>
      <w:r w:rsidR="009D0920">
        <w:rPr>
          <w:sz w:val="24"/>
          <w:szCs w:val="24"/>
        </w:rPr>
        <w:t xml:space="preserve">Halaman ini digunakan untuk menampilkan data </w:t>
      </w:r>
      <w:r w:rsidR="009D0920" w:rsidRPr="009C0CD3">
        <w:rPr>
          <w:i/>
          <w:iCs/>
          <w:sz w:val="24"/>
          <w:szCs w:val="24"/>
        </w:rPr>
        <w:t>customer</w:t>
      </w:r>
      <w:r w:rsidR="009D0920">
        <w:rPr>
          <w:sz w:val="24"/>
          <w:szCs w:val="24"/>
        </w:rPr>
        <w:t xml:space="preserve"> perusahaan dalam bentuk tabel. Data </w:t>
      </w:r>
      <w:r w:rsidR="009D0920" w:rsidRPr="009C0CD3">
        <w:rPr>
          <w:i/>
          <w:iCs/>
          <w:sz w:val="24"/>
          <w:szCs w:val="24"/>
        </w:rPr>
        <w:t>customer</w:t>
      </w:r>
      <w:r w:rsidR="009D0920">
        <w:rPr>
          <w:sz w:val="24"/>
          <w:szCs w:val="24"/>
        </w:rPr>
        <w:t xml:space="preserve"> akan dikirim ke halaman ini melalui fungsi </w:t>
      </w:r>
      <w:r w:rsidR="009D0920" w:rsidRPr="009C0CD3">
        <w:rPr>
          <w:i/>
          <w:iCs/>
          <w:sz w:val="24"/>
          <w:szCs w:val="24"/>
        </w:rPr>
        <w:t>customer</w:t>
      </w:r>
      <w:r w:rsidR="009D0920">
        <w:rPr>
          <w:sz w:val="24"/>
          <w:szCs w:val="24"/>
        </w:rPr>
        <w:t xml:space="preserve"> berparamater </w:t>
      </w:r>
      <w:r w:rsidR="009D0920" w:rsidRPr="009C0CD3">
        <w:rPr>
          <w:i/>
          <w:iCs/>
          <w:sz w:val="24"/>
          <w:szCs w:val="24"/>
        </w:rPr>
        <w:t>request</w:t>
      </w:r>
      <w:r w:rsidR="009D0920">
        <w:rPr>
          <w:sz w:val="24"/>
          <w:szCs w:val="24"/>
        </w:rPr>
        <w:t xml:space="preserve"> untuk mendapatkan data </w:t>
      </w:r>
      <w:r w:rsidR="009D0920" w:rsidRPr="009C0CD3">
        <w:rPr>
          <w:i/>
          <w:iCs/>
          <w:sz w:val="24"/>
          <w:szCs w:val="24"/>
        </w:rPr>
        <w:lastRenderedPageBreak/>
        <w:t>search</w:t>
      </w:r>
      <w:r w:rsidR="009D0920">
        <w:rPr>
          <w:sz w:val="24"/>
          <w:szCs w:val="24"/>
        </w:rPr>
        <w:t xml:space="preserve"> yang digunakan untuk </w:t>
      </w:r>
      <w:r w:rsidR="009D0920" w:rsidRPr="00F027B4">
        <w:rPr>
          <w:i/>
          <w:iCs/>
          <w:sz w:val="24"/>
          <w:szCs w:val="24"/>
        </w:rPr>
        <w:t>filter</w:t>
      </w:r>
      <w:r w:rsidR="009D0920">
        <w:rPr>
          <w:sz w:val="24"/>
          <w:szCs w:val="24"/>
        </w:rPr>
        <w:t xml:space="preserve"> berdasarkan nama </w:t>
      </w:r>
      <w:r w:rsidR="009D0920" w:rsidRPr="00F027B4">
        <w:rPr>
          <w:i/>
          <w:iCs/>
          <w:sz w:val="24"/>
          <w:szCs w:val="24"/>
        </w:rPr>
        <w:t>customer</w:t>
      </w:r>
      <w:r w:rsidR="009D0920">
        <w:rPr>
          <w:sz w:val="24"/>
          <w:szCs w:val="24"/>
        </w:rPr>
        <w:t xml:space="preserve"> yang akan dikirim ke fungsi ini jika pengguna menginputkan teks di </w:t>
      </w:r>
      <w:r w:rsidR="009D0920" w:rsidRPr="00F027B4">
        <w:rPr>
          <w:i/>
          <w:iCs/>
          <w:sz w:val="24"/>
          <w:szCs w:val="24"/>
        </w:rPr>
        <w:t>input field search</w:t>
      </w:r>
      <w:r w:rsidR="009D0920">
        <w:rPr>
          <w:sz w:val="24"/>
          <w:szCs w:val="24"/>
        </w:rPr>
        <w:t xml:space="preserve"> pada halaman </w:t>
      </w:r>
      <w:r w:rsidR="009D0920" w:rsidRPr="00F027B4">
        <w:rPr>
          <w:i/>
          <w:iCs/>
          <w:sz w:val="24"/>
          <w:szCs w:val="24"/>
        </w:rPr>
        <w:t>customer</w:t>
      </w:r>
      <w:r w:rsidR="009D0920">
        <w:rPr>
          <w:sz w:val="24"/>
          <w:szCs w:val="24"/>
        </w:rPr>
        <w:t xml:space="preserve">. Data </w:t>
      </w:r>
      <w:r w:rsidR="009D0920" w:rsidRPr="00F027B4">
        <w:rPr>
          <w:i/>
          <w:iCs/>
          <w:sz w:val="24"/>
          <w:szCs w:val="24"/>
        </w:rPr>
        <w:t>search</w:t>
      </w:r>
      <w:r w:rsidR="009D0920">
        <w:rPr>
          <w:sz w:val="24"/>
          <w:szCs w:val="24"/>
        </w:rPr>
        <w:t xml:space="preserve"> tersebut akan dimanfaatkan dalam proses pengambilan data </w:t>
      </w:r>
      <w:r w:rsidR="009D0920" w:rsidRPr="00F027B4">
        <w:rPr>
          <w:i/>
          <w:iCs/>
          <w:sz w:val="24"/>
          <w:szCs w:val="24"/>
        </w:rPr>
        <w:t>customer</w:t>
      </w:r>
      <w:r w:rsidR="009D0920">
        <w:rPr>
          <w:sz w:val="24"/>
          <w:szCs w:val="24"/>
        </w:rPr>
        <w:t xml:space="preserve"> sehingga data yang diambil hanya yang sesuai dengan teks </w:t>
      </w:r>
      <w:r w:rsidR="009D0920" w:rsidRPr="00F027B4">
        <w:rPr>
          <w:i/>
          <w:iCs/>
          <w:sz w:val="24"/>
          <w:szCs w:val="24"/>
        </w:rPr>
        <w:t>search</w:t>
      </w:r>
      <w:r w:rsidR="009D0920">
        <w:rPr>
          <w:sz w:val="24"/>
          <w:szCs w:val="24"/>
        </w:rPr>
        <w:t xml:space="preserve"> yang telah diinputkan pengguna. Jika tidak menggunakan fitur </w:t>
      </w:r>
      <w:r w:rsidR="009D0920" w:rsidRPr="00F027B4">
        <w:rPr>
          <w:i/>
          <w:iCs/>
          <w:sz w:val="24"/>
          <w:szCs w:val="24"/>
        </w:rPr>
        <w:t>search</w:t>
      </w:r>
      <w:r w:rsidR="009D0920">
        <w:rPr>
          <w:sz w:val="24"/>
          <w:szCs w:val="24"/>
        </w:rPr>
        <w:t xml:space="preserve"> tersebut, maka fungsi akan mengambil semua data dari tabel </w:t>
      </w:r>
      <w:r w:rsidR="009D0920" w:rsidRPr="00F027B4">
        <w:rPr>
          <w:i/>
          <w:iCs/>
          <w:sz w:val="24"/>
          <w:szCs w:val="24"/>
        </w:rPr>
        <w:t>customer</w:t>
      </w:r>
      <w:r w:rsidR="009D0920">
        <w:rPr>
          <w:sz w:val="24"/>
          <w:szCs w:val="24"/>
        </w:rPr>
        <w:t xml:space="preserve">. Fitur </w:t>
      </w:r>
      <w:r w:rsidR="009D0920" w:rsidRPr="00F027B4">
        <w:rPr>
          <w:i/>
          <w:iCs/>
          <w:sz w:val="24"/>
          <w:szCs w:val="24"/>
        </w:rPr>
        <w:t>paging</w:t>
      </w:r>
      <w:r w:rsidR="009D0920">
        <w:rPr>
          <w:sz w:val="24"/>
          <w:szCs w:val="24"/>
        </w:rPr>
        <w:t xml:space="preserve"> akan menampilkan 5 data per halaman. Data </w:t>
      </w:r>
      <w:r w:rsidR="009D0920" w:rsidRPr="00F027B4">
        <w:rPr>
          <w:i/>
          <w:iCs/>
          <w:sz w:val="24"/>
          <w:szCs w:val="24"/>
        </w:rPr>
        <w:t>customer</w:t>
      </w:r>
      <w:r w:rsidR="009D0920">
        <w:rPr>
          <w:sz w:val="24"/>
          <w:szCs w:val="24"/>
        </w:rPr>
        <w:t xml:space="preserve"> kemudian dikirim ke halaman </w:t>
      </w:r>
      <w:r w:rsidR="009D0920" w:rsidRPr="00F027B4">
        <w:rPr>
          <w:i/>
          <w:iCs/>
          <w:sz w:val="24"/>
          <w:szCs w:val="24"/>
        </w:rPr>
        <w:t>customer</w:t>
      </w:r>
      <w:r w:rsidR="009D0920">
        <w:rPr>
          <w:sz w:val="24"/>
          <w:szCs w:val="24"/>
        </w:rPr>
        <w:t xml:space="preserve"> untuk ditampilkan pada tabel. Sintaks dari proses diatas dapat dilihat pada listing berikut ini.</w:t>
      </w:r>
    </w:p>
    <w:p w14:paraId="75DDC269" w14:textId="5C38A260" w:rsidR="00C35FBC" w:rsidRDefault="009D0920" w:rsidP="00823AD7">
      <w:pPr>
        <w:spacing w:line="480" w:lineRule="auto"/>
        <w:ind w:left="720"/>
        <w:jc w:val="both"/>
        <w:rPr>
          <w:b/>
          <w:bCs/>
          <w:sz w:val="24"/>
          <w:szCs w:val="24"/>
        </w:rPr>
      </w:pPr>
      <w:r>
        <w:rPr>
          <w:b/>
          <w:bCs/>
          <w:sz w:val="24"/>
          <w:szCs w:val="24"/>
        </w:rPr>
        <w:t>Listing 5.</w:t>
      </w:r>
      <w:r w:rsidR="00883D30">
        <w:rPr>
          <w:b/>
          <w:bCs/>
          <w:sz w:val="24"/>
          <w:szCs w:val="24"/>
        </w:rPr>
        <w:t>20</w:t>
      </w:r>
      <w:r>
        <w:rPr>
          <w:b/>
          <w:bCs/>
          <w:sz w:val="24"/>
          <w:szCs w:val="24"/>
        </w:rPr>
        <w:t xml:space="preserve">. Proses Pengambilan Data </w:t>
      </w:r>
      <w:r w:rsidRPr="00F027B4">
        <w:rPr>
          <w:b/>
          <w:bCs/>
          <w:i/>
          <w:iCs/>
          <w:sz w:val="24"/>
          <w:szCs w:val="24"/>
        </w:rPr>
        <w:t>Customer</w:t>
      </w:r>
    </w:p>
    <w:tbl>
      <w:tblPr>
        <w:tblStyle w:val="TableGrid"/>
        <w:tblW w:w="0" w:type="auto"/>
        <w:tblInd w:w="720" w:type="dxa"/>
        <w:tblLook w:val="04A0" w:firstRow="1" w:lastRow="0" w:firstColumn="1" w:lastColumn="0" w:noHBand="0" w:noVBand="1"/>
      </w:tblPr>
      <w:tblGrid>
        <w:gridCol w:w="7201"/>
      </w:tblGrid>
      <w:tr w:rsidR="009D0920" w14:paraId="461FBA6E" w14:textId="77777777" w:rsidTr="009D0920">
        <w:tc>
          <w:tcPr>
            <w:tcW w:w="7921" w:type="dxa"/>
          </w:tcPr>
          <w:p w14:paraId="2C997836" w14:textId="77777777" w:rsidR="009D0920" w:rsidRPr="009D0920" w:rsidRDefault="009D0920" w:rsidP="009D0920">
            <w:pPr>
              <w:spacing w:line="276" w:lineRule="auto"/>
              <w:jc w:val="both"/>
              <w:rPr>
                <w:sz w:val="24"/>
                <w:szCs w:val="24"/>
              </w:rPr>
            </w:pPr>
            <w:r w:rsidRPr="009D0920">
              <w:rPr>
                <w:sz w:val="24"/>
                <w:szCs w:val="24"/>
              </w:rPr>
              <w:t>public function customer(Request $request){</w:t>
            </w:r>
          </w:p>
          <w:p w14:paraId="16A584E3" w14:textId="77777777" w:rsidR="009D0920" w:rsidRPr="009D0920" w:rsidRDefault="009D0920" w:rsidP="009D0920">
            <w:pPr>
              <w:spacing w:line="276" w:lineRule="auto"/>
              <w:jc w:val="both"/>
              <w:rPr>
                <w:sz w:val="24"/>
                <w:szCs w:val="24"/>
              </w:rPr>
            </w:pPr>
            <w:r w:rsidRPr="009D0920">
              <w:rPr>
                <w:sz w:val="24"/>
                <w:szCs w:val="24"/>
              </w:rPr>
              <w:t>        $search = $request-&gt;get('search');</w:t>
            </w:r>
          </w:p>
          <w:p w14:paraId="66E7C710" w14:textId="77777777" w:rsidR="009D0920" w:rsidRPr="009D0920" w:rsidRDefault="009D0920" w:rsidP="009D0920">
            <w:pPr>
              <w:spacing w:line="276" w:lineRule="auto"/>
              <w:jc w:val="both"/>
              <w:rPr>
                <w:sz w:val="24"/>
                <w:szCs w:val="24"/>
              </w:rPr>
            </w:pPr>
          </w:p>
          <w:p w14:paraId="64CC9F68" w14:textId="77777777" w:rsidR="009D0920" w:rsidRPr="009D0920" w:rsidRDefault="009D0920" w:rsidP="009D0920">
            <w:pPr>
              <w:spacing w:line="276" w:lineRule="auto"/>
              <w:jc w:val="both"/>
              <w:rPr>
                <w:sz w:val="24"/>
                <w:szCs w:val="24"/>
              </w:rPr>
            </w:pPr>
            <w:r w:rsidRPr="009D0920">
              <w:rPr>
                <w:sz w:val="24"/>
                <w:szCs w:val="24"/>
              </w:rPr>
              <w:t>        $query = Customer::query();</w:t>
            </w:r>
          </w:p>
          <w:p w14:paraId="190C3685" w14:textId="77777777" w:rsidR="009D0920" w:rsidRPr="009D0920" w:rsidRDefault="009D0920" w:rsidP="009D0920">
            <w:pPr>
              <w:spacing w:line="276" w:lineRule="auto"/>
              <w:jc w:val="both"/>
              <w:rPr>
                <w:sz w:val="24"/>
                <w:szCs w:val="24"/>
              </w:rPr>
            </w:pPr>
          </w:p>
          <w:p w14:paraId="049448B6" w14:textId="77777777" w:rsidR="009D0920" w:rsidRPr="009D0920" w:rsidRDefault="009D0920" w:rsidP="009D0920">
            <w:pPr>
              <w:spacing w:line="276" w:lineRule="auto"/>
              <w:jc w:val="both"/>
              <w:rPr>
                <w:sz w:val="24"/>
                <w:szCs w:val="24"/>
              </w:rPr>
            </w:pPr>
            <w:r w:rsidRPr="009D0920">
              <w:rPr>
                <w:sz w:val="24"/>
                <w:szCs w:val="24"/>
              </w:rPr>
              <w:t>        if($search){</w:t>
            </w:r>
          </w:p>
          <w:p w14:paraId="47B63107" w14:textId="77777777" w:rsidR="009D0920" w:rsidRPr="009D0920" w:rsidRDefault="009D0920" w:rsidP="009D0920">
            <w:pPr>
              <w:spacing w:line="276" w:lineRule="auto"/>
              <w:jc w:val="both"/>
              <w:rPr>
                <w:sz w:val="24"/>
                <w:szCs w:val="24"/>
              </w:rPr>
            </w:pPr>
            <w:r w:rsidRPr="009D0920">
              <w:rPr>
                <w:sz w:val="24"/>
                <w:szCs w:val="24"/>
              </w:rPr>
              <w:t>            $query-&gt;where('nama_cust', 'like', '%'.$search.'%');</w:t>
            </w:r>
          </w:p>
          <w:p w14:paraId="3383BB40" w14:textId="77777777" w:rsidR="009D0920" w:rsidRPr="009D0920" w:rsidRDefault="009D0920" w:rsidP="009D0920">
            <w:pPr>
              <w:spacing w:line="276" w:lineRule="auto"/>
              <w:jc w:val="both"/>
              <w:rPr>
                <w:sz w:val="24"/>
                <w:szCs w:val="24"/>
              </w:rPr>
            </w:pPr>
            <w:r w:rsidRPr="009D0920">
              <w:rPr>
                <w:sz w:val="24"/>
                <w:szCs w:val="24"/>
              </w:rPr>
              <w:t>        }</w:t>
            </w:r>
          </w:p>
          <w:p w14:paraId="5FB35AB1" w14:textId="77777777" w:rsidR="009D0920" w:rsidRPr="009D0920" w:rsidRDefault="009D0920" w:rsidP="009D0920">
            <w:pPr>
              <w:spacing w:line="276" w:lineRule="auto"/>
              <w:jc w:val="both"/>
              <w:rPr>
                <w:sz w:val="24"/>
                <w:szCs w:val="24"/>
              </w:rPr>
            </w:pPr>
          </w:p>
          <w:p w14:paraId="7EAB2D56" w14:textId="77777777" w:rsidR="009D0920" w:rsidRPr="009D0920" w:rsidRDefault="009D0920" w:rsidP="009D0920">
            <w:pPr>
              <w:spacing w:line="276" w:lineRule="auto"/>
              <w:jc w:val="both"/>
              <w:rPr>
                <w:sz w:val="24"/>
                <w:szCs w:val="24"/>
              </w:rPr>
            </w:pPr>
            <w:r w:rsidRPr="009D0920">
              <w:rPr>
                <w:sz w:val="24"/>
                <w:szCs w:val="24"/>
              </w:rPr>
              <w:t>        $customer = $query-&gt;paginate(5);</w:t>
            </w:r>
          </w:p>
          <w:p w14:paraId="07F731CF" w14:textId="77777777" w:rsidR="009D0920" w:rsidRPr="009D0920" w:rsidRDefault="009D0920" w:rsidP="009D0920">
            <w:pPr>
              <w:spacing w:line="276" w:lineRule="auto"/>
              <w:jc w:val="both"/>
              <w:rPr>
                <w:sz w:val="24"/>
                <w:szCs w:val="24"/>
              </w:rPr>
            </w:pPr>
            <w:r w:rsidRPr="009D0920">
              <w:rPr>
                <w:sz w:val="24"/>
                <w:szCs w:val="24"/>
              </w:rPr>
              <w:t>        $salesPerson = SalesPerson::all();</w:t>
            </w:r>
          </w:p>
          <w:p w14:paraId="313E8587" w14:textId="77777777" w:rsidR="009D0920" w:rsidRPr="009D0920" w:rsidRDefault="009D0920" w:rsidP="009D0920">
            <w:pPr>
              <w:spacing w:line="276" w:lineRule="auto"/>
              <w:jc w:val="both"/>
              <w:rPr>
                <w:sz w:val="24"/>
                <w:szCs w:val="24"/>
              </w:rPr>
            </w:pPr>
          </w:p>
          <w:p w14:paraId="189677B2" w14:textId="5F7A93CC" w:rsidR="009D0920" w:rsidRDefault="009D0920" w:rsidP="009D0920">
            <w:pPr>
              <w:spacing w:line="276" w:lineRule="auto"/>
              <w:jc w:val="both"/>
              <w:rPr>
                <w:sz w:val="24"/>
                <w:szCs w:val="24"/>
              </w:rPr>
            </w:pPr>
            <w:r w:rsidRPr="009D0920">
              <w:rPr>
                <w:sz w:val="24"/>
                <w:szCs w:val="24"/>
              </w:rPr>
              <w:t>        return view('customer.customer',compact('customer','salesPerson',</w:t>
            </w:r>
          </w:p>
          <w:p w14:paraId="46954FC7" w14:textId="56261087" w:rsidR="009D0920" w:rsidRPr="009D0920" w:rsidRDefault="009D0920" w:rsidP="009D0920">
            <w:pPr>
              <w:spacing w:line="276" w:lineRule="auto"/>
              <w:jc w:val="both"/>
              <w:rPr>
                <w:sz w:val="24"/>
                <w:szCs w:val="24"/>
              </w:rPr>
            </w:pPr>
            <w:r>
              <w:rPr>
                <w:sz w:val="24"/>
                <w:szCs w:val="24"/>
              </w:rPr>
              <w:t xml:space="preserve">        </w:t>
            </w:r>
            <w:r w:rsidR="00CD4480">
              <w:rPr>
                <w:sz w:val="24"/>
                <w:szCs w:val="24"/>
              </w:rPr>
              <w:t xml:space="preserve">  </w:t>
            </w:r>
            <w:r w:rsidRPr="009D0920">
              <w:rPr>
                <w:sz w:val="24"/>
                <w:szCs w:val="24"/>
              </w:rPr>
              <w:t>'search'));</w:t>
            </w:r>
          </w:p>
          <w:p w14:paraId="2EEFF1E5" w14:textId="25E8FCBA" w:rsidR="009D0920" w:rsidRDefault="009D0920" w:rsidP="009D0920">
            <w:pPr>
              <w:spacing w:line="276" w:lineRule="auto"/>
              <w:jc w:val="both"/>
              <w:rPr>
                <w:sz w:val="24"/>
                <w:szCs w:val="24"/>
              </w:rPr>
            </w:pPr>
            <w:r w:rsidRPr="009D0920">
              <w:rPr>
                <w:sz w:val="24"/>
                <w:szCs w:val="24"/>
              </w:rPr>
              <w:t>}</w:t>
            </w:r>
          </w:p>
        </w:tc>
      </w:tr>
    </w:tbl>
    <w:p w14:paraId="4B4F9072" w14:textId="77777777" w:rsidR="009D0920" w:rsidRDefault="009D0920" w:rsidP="00823AD7">
      <w:pPr>
        <w:spacing w:line="480" w:lineRule="auto"/>
        <w:ind w:left="720"/>
        <w:jc w:val="both"/>
        <w:rPr>
          <w:sz w:val="24"/>
          <w:szCs w:val="24"/>
        </w:rPr>
      </w:pPr>
    </w:p>
    <w:p w14:paraId="7EE7969C" w14:textId="4A4FF247" w:rsidR="009D0920" w:rsidRDefault="009D0920" w:rsidP="009D0920">
      <w:pPr>
        <w:spacing w:line="480" w:lineRule="auto"/>
        <w:ind w:left="720"/>
        <w:jc w:val="both"/>
        <w:rPr>
          <w:sz w:val="24"/>
          <w:szCs w:val="24"/>
        </w:rPr>
      </w:pPr>
      <w:r>
        <w:rPr>
          <w:sz w:val="24"/>
          <w:szCs w:val="24"/>
        </w:rPr>
        <w:tab/>
        <w:t xml:space="preserve">Pengguna dapat melakukan penambahan data </w:t>
      </w:r>
      <w:r w:rsidRPr="00F027B4">
        <w:rPr>
          <w:i/>
          <w:iCs/>
          <w:sz w:val="24"/>
          <w:szCs w:val="24"/>
        </w:rPr>
        <w:t>customer</w:t>
      </w:r>
      <w:r>
        <w:rPr>
          <w:sz w:val="24"/>
          <w:szCs w:val="24"/>
        </w:rPr>
        <w:t xml:space="preserve"> melalui tombol “Tambah Customer”. Pada halaman ini, disediakan beberapa </w:t>
      </w:r>
      <w:r w:rsidRPr="00F027B4">
        <w:rPr>
          <w:i/>
          <w:iCs/>
          <w:sz w:val="24"/>
          <w:szCs w:val="24"/>
        </w:rPr>
        <w:t>input field</w:t>
      </w:r>
      <w:r>
        <w:rPr>
          <w:sz w:val="24"/>
          <w:szCs w:val="24"/>
        </w:rPr>
        <w:t xml:space="preserve"> yang bisa diberi informasi oleh pengguna untuk kemudian dikirim </w:t>
      </w:r>
      <w:r>
        <w:rPr>
          <w:sz w:val="24"/>
          <w:szCs w:val="24"/>
        </w:rPr>
        <w:lastRenderedPageBreak/>
        <w:t xml:space="preserve">seluruh datanya ke fungsi </w:t>
      </w:r>
      <w:r w:rsidRPr="00F027B4">
        <w:rPr>
          <w:i/>
          <w:iCs/>
          <w:sz w:val="24"/>
          <w:szCs w:val="24"/>
        </w:rPr>
        <w:t>store</w:t>
      </w:r>
      <w:r>
        <w:rPr>
          <w:sz w:val="24"/>
          <w:szCs w:val="24"/>
        </w:rPr>
        <w:t xml:space="preserve"> yang akan menyimpan informasi yang diinputkan pengguna ke </w:t>
      </w:r>
      <w:r w:rsidRPr="00F027B4">
        <w:rPr>
          <w:i/>
          <w:iCs/>
          <w:sz w:val="24"/>
          <w:szCs w:val="24"/>
        </w:rPr>
        <w:t>database</w:t>
      </w:r>
      <w:r>
        <w:rPr>
          <w:sz w:val="24"/>
          <w:szCs w:val="24"/>
        </w:rPr>
        <w:t xml:space="preserve">. Setelah berhasil </w:t>
      </w:r>
      <w:r w:rsidRPr="00F027B4">
        <w:rPr>
          <w:i/>
          <w:iCs/>
          <w:sz w:val="24"/>
          <w:szCs w:val="24"/>
        </w:rPr>
        <w:t>input</w:t>
      </w:r>
      <w:r>
        <w:rPr>
          <w:sz w:val="24"/>
          <w:szCs w:val="24"/>
        </w:rPr>
        <w:t xml:space="preserve"> </w:t>
      </w:r>
      <w:r w:rsidR="002C6361">
        <w:rPr>
          <w:sz w:val="24"/>
          <w:szCs w:val="24"/>
        </w:rPr>
        <w:t xml:space="preserve">data </w:t>
      </w:r>
      <w:r>
        <w:rPr>
          <w:sz w:val="24"/>
          <w:szCs w:val="24"/>
        </w:rPr>
        <w:t xml:space="preserve">ke </w:t>
      </w:r>
      <w:r w:rsidRPr="00F027B4">
        <w:rPr>
          <w:i/>
          <w:iCs/>
          <w:sz w:val="24"/>
          <w:szCs w:val="24"/>
        </w:rPr>
        <w:t>database</w:t>
      </w:r>
      <w:r>
        <w:rPr>
          <w:sz w:val="24"/>
          <w:szCs w:val="24"/>
        </w:rPr>
        <w:t xml:space="preserve">, sistem akan mengarahkan pengguna kembali ke halaman </w:t>
      </w:r>
      <w:r w:rsidR="002C6361" w:rsidRPr="00F027B4">
        <w:rPr>
          <w:i/>
          <w:iCs/>
          <w:sz w:val="24"/>
          <w:szCs w:val="24"/>
        </w:rPr>
        <w:t>customer</w:t>
      </w:r>
      <w:r w:rsidR="002C6361">
        <w:rPr>
          <w:sz w:val="24"/>
          <w:szCs w:val="24"/>
        </w:rPr>
        <w:t xml:space="preserve"> dan</w:t>
      </w:r>
      <w:r>
        <w:rPr>
          <w:sz w:val="24"/>
          <w:szCs w:val="24"/>
        </w:rPr>
        <w:t xml:space="preserve"> di</w:t>
      </w:r>
      <w:r w:rsidR="002C6361">
        <w:rPr>
          <w:sz w:val="24"/>
          <w:szCs w:val="24"/>
        </w:rPr>
        <w:t>tampilkan</w:t>
      </w:r>
      <w:r>
        <w:rPr>
          <w:sz w:val="24"/>
          <w:szCs w:val="24"/>
        </w:rPr>
        <w:t xml:space="preserve"> notifikasi bahwa data </w:t>
      </w:r>
      <w:r w:rsidR="002C6361" w:rsidRPr="00F027B4">
        <w:rPr>
          <w:i/>
          <w:iCs/>
          <w:sz w:val="24"/>
          <w:szCs w:val="24"/>
        </w:rPr>
        <w:t>customer</w:t>
      </w:r>
      <w:r>
        <w:rPr>
          <w:sz w:val="24"/>
          <w:szCs w:val="24"/>
        </w:rPr>
        <w:t xml:space="preserve"> berhasil ditambahkan. Proses ini dapat dilihat pada listing berikut ini.</w:t>
      </w:r>
    </w:p>
    <w:p w14:paraId="5B45E80C" w14:textId="06BADB80" w:rsidR="002C6361" w:rsidRDefault="002C6361" w:rsidP="009D0920">
      <w:pPr>
        <w:spacing w:line="480" w:lineRule="auto"/>
        <w:ind w:left="720"/>
        <w:jc w:val="both"/>
        <w:rPr>
          <w:b/>
          <w:bCs/>
          <w:sz w:val="24"/>
          <w:szCs w:val="24"/>
        </w:rPr>
      </w:pPr>
      <w:r>
        <w:rPr>
          <w:b/>
          <w:bCs/>
          <w:sz w:val="24"/>
          <w:szCs w:val="24"/>
        </w:rPr>
        <w:t>Listing 5.</w:t>
      </w:r>
      <w:r w:rsidR="00883D30">
        <w:rPr>
          <w:b/>
          <w:bCs/>
          <w:sz w:val="24"/>
          <w:szCs w:val="24"/>
        </w:rPr>
        <w:t>21</w:t>
      </w:r>
      <w:r>
        <w:rPr>
          <w:b/>
          <w:bCs/>
          <w:sz w:val="24"/>
          <w:szCs w:val="24"/>
        </w:rPr>
        <w:t xml:space="preserve">. Proses Tambah </w:t>
      </w:r>
      <w:r w:rsidRPr="00F027B4">
        <w:rPr>
          <w:b/>
          <w:bCs/>
          <w:i/>
          <w:iCs/>
          <w:sz w:val="24"/>
          <w:szCs w:val="24"/>
        </w:rPr>
        <w:t>Customer</w:t>
      </w:r>
    </w:p>
    <w:tbl>
      <w:tblPr>
        <w:tblStyle w:val="TableGrid"/>
        <w:tblW w:w="0" w:type="auto"/>
        <w:tblInd w:w="720" w:type="dxa"/>
        <w:tblLook w:val="04A0" w:firstRow="1" w:lastRow="0" w:firstColumn="1" w:lastColumn="0" w:noHBand="0" w:noVBand="1"/>
      </w:tblPr>
      <w:tblGrid>
        <w:gridCol w:w="7201"/>
      </w:tblGrid>
      <w:tr w:rsidR="002C6361" w14:paraId="3E3FE752" w14:textId="77777777" w:rsidTr="002C6361">
        <w:tc>
          <w:tcPr>
            <w:tcW w:w="7201" w:type="dxa"/>
          </w:tcPr>
          <w:p w14:paraId="7CCE4D0C" w14:textId="77777777" w:rsidR="002C6361" w:rsidRPr="002C6361" w:rsidRDefault="002C6361" w:rsidP="002C6361">
            <w:pPr>
              <w:spacing w:line="276" w:lineRule="auto"/>
              <w:jc w:val="both"/>
              <w:rPr>
                <w:sz w:val="24"/>
                <w:szCs w:val="24"/>
              </w:rPr>
            </w:pPr>
            <w:r w:rsidRPr="002C6361">
              <w:rPr>
                <w:sz w:val="24"/>
                <w:szCs w:val="24"/>
              </w:rPr>
              <w:t>public function store(Request $request)</w:t>
            </w:r>
          </w:p>
          <w:p w14:paraId="5E147FB8" w14:textId="7C67C4B7" w:rsidR="002C6361" w:rsidRPr="002C6361" w:rsidRDefault="002C6361" w:rsidP="002C6361">
            <w:pPr>
              <w:spacing w:line="276" w:lineRule="auto"/>
              <w:jc w:val="both"/>
              <w:rPr>
                <w:sz w:val="24"/>
                <w:szCs w:val="24"/>
              </w:rPr>
            </w:pPr>
            <w:r w:rsidRPr="002C6361">
              <w:rPr>
                <w:sz w:val="24"/>
                <w:szCs w:val="24"/>
              </w:rPr>
              <w:t>    {</w:t>
            </w:r>
          </w:p>
          <w:p w14:paraId="5374AF60" w14:textId="77777777" w:rsidR="002C6361" w:rsidRPr="002C6361" w:rsidRDefault="002C6361" w:rsidP="002C6361">
            <w:pPr>
              <w:spacing w:line="276" w:lineRule="auto"/>
              <w:jc w:val="both"/>
              <w:rPr>
                <w:sz w:val="24"/>
                <w:szCs w:val="24"/>
              </w:rPr>
            </w:pPr>
            <w:r w:rsidRPr="002C6361">
              <w:rPr>
                <w:sz w:val="24"/>
                <w:szCs w:val="24"/>
              </w:rPr>
              <w:t>        $data = new Customer();</w:t>
            </w:r>
          </w:p>
          <w:p w14:paraId="3E78E78B" w14:textId="77777777" w:rsidR="002C6361" w:rsidRPr="002C6361" w:rsidRDefault="002C6361" w:rsidP="002C6361">
            <w:pPr>
              <w:spacing w:line="276" w:lineRule="auto"/>
              <w:jc w:val="both"/>
              <w:rPr>
                <w:sz w:val="24"/>
                <w:szCs w:val="24"/>
              </w:rPr>
            </w:pPr>
            <w:r w:rsidRPr="002C6361">
              <w:rPr>
                <w:sz w:val="24"/>
                <w:szCs w:val="24"/>
              </w:rPr>
              <w:t>        $data-&gt;kode_cust = $request-&gt;get('kode_cust');</w:t>
            </w:r>
          </w:p>
          <w:p w14:paraId="3F578807" w14:textId="77777777" w:rsidR="002C6361" w:rsidRPr="002C6361" w:rsidRDefault="002C6361" w:rsidP="002C6361">
            <w:pPr>
              <w:spacing w:line="276" w:lineRule="auto"/>
              <w:jc w:val="both"/>
              <w:rPr>
                <w:sz w:val="24"/>
                <w:szCs w:val="24"/>
              </w:rPr>
            </w:pPr>
            <w:r w:rsidRPr="002C6361">
              <w:rPr>
                <w:sz w:val="24"/>
                <w:szCs w:val="24"/>
              </w:rPr>
              <w:t>        $data-&gt;nama_cust = $request-&gt;get('nama_cust');</w:t>
            </w:r>
          </w:p>
          <w:p w14:paraId="1C0A47CA" w14:textId="77777777" w:rsidR="002C6361" w:rsidRPr="002C6361" w:rsidRDefault="002C6361" w:rsidP="002C6361">
            <w:pPr>
              <w:spacing w:line="276" w:lineRule="auto"/>
              <w:jc w:val="both"/>
              <w:rPr>
                <w:sz w:val="24"/>
                <w:szCs w:val="24"/>
              </w:rPr>
            </w:pPr>
            <w:r w:rsidRPr="002C6361">
              <w:rPr>
                <w:sz w:val="24"/>
                <w:szCs w:val="24"/>
              </w:rPr>
              <w:t>        $data-&gt;type_cust = $request-&gt;get('type_cust');</w:t>
            </w:r>
          </w:p>
          <w:p w14:paraId="5170E2A7" w14:textId="77777777" w:rsidR="002C6361" w:rsidRPr="002C6361" w:rsidRDefault="002C6361" w:rsidP="002C6361">
            <w:pPr>
              <w:spacing w:line="276" w:lineRule="auto"/>
              <w:jc w:val="both"/>
              <w:rPr>
                <w:sz w:val="24"/>
                <w:szCs w:val="24"/>
              </w:rPr>
            </w:pPr>
            <w:r w:rsidRPr="002C6361">
              <w:rPr>
                <w:sz w:val="24"/>
                <w:szCs w:val="24"/>
              </w:rPr>
              <w:t>        $data-&gt;alm_1 = $request-&gt;get('alm_1');</w:t>
            </w:r>
          </w:p>
          <w:p w14:paraId="72B40B70" w14:textId="77777777" w:rsidR="002C6361" w:rsidRPr="002C6361" w:rsidRDefault="002C6361" w:rsidP="002C6361">
            <w:pPr>
              <w:spacing w:line="276" w:lineRule="auto"/>
              <w:jc w:val="both"/>
              <w:rPr>
                <w:sz w:val="24"/>
                <w:szCs w:val="24"/>
              </w:rPr>
            </w:pPr>
            <w:r w:rsidRPr="002C6361">
              <w:rPr>
                <w:sz w:val="24"/>
                <w:szCs w:val="24"/>
              </w:rPr>
              <w:t>        $data-&gt;alm_2 = $request-&gt;get('alm_2');</w:t>
            </w:r>
          </w:p>
          <w:p w14:paraId="0027C1AD" w14:textId="77777777" w:rsidR="002C6361" w:rsidRPr="002C6361" w:rsidRDefault="002C6361" w:rsidP="002C6361">
            <w:pPr>
              <w:spacing w:line="276" w:lineRule="auto"/>
              <w:jc w:val="both"/>
              <w:rPr>
                <w:sz w:val="24"/>
                <w:szCs w:val="24"/>
              </w:rPr>
            </w:pPr>
            <w:r w:rsidRPr="002C6361">
              <w:rPr>
                <w:sz w:val="24"/>
                <w:szCs w:val="24"/>
              </w:rPr>
              <w:t>        $data-&gt;alm_3 = $request-&gt;get('alm_3');</w:t>
            </w:r>
          </w:p>
          <w:p w14:paraId="103DB23D" w14:textId="77777777" w:rsidR="002C6361" w:rsidRPr="002C6361" w:rsidRDefault="002C6361" w:rsidP="002C6361">
            <w:pPr>
              <w:spacing w:line="276" w:lineRule="auto"/>
              <w:jc w:val="both"/>
              <w:rPr>
                <w:sz w:val="24"/>
                <w:szCs w:val="24"/>
              </w:rPr>
            </w:pPr>
            <w:r w:rsidRPr="002C6361">
              <w:rPr>
                <w:sz w:val="24"/>
                <w:szCs w:val="24"/>
              </w:rPr>
              <w:t>        $data-&gt;kota = $request-&gt;get('kota');</w:t>
            </w:r>
          </w:p>
          <w:p w14:paraId="29EB7DF8" w14:textId="77777777" w:rsidR="002C6361" w:rsidRPr="002C6361" w:rsidRDefault="002C6361" w:rsidP="002C6361">
            <w:pPr>
              <w:spacing w:line="276" w:lineRule="auto"/>
              <w:jc w:val="both"/>
              <w:rPr>
                <w:sz w:val="24"/>
                <w:szCs w:val="24"/>
              </w:rPr>
            </w:pPr>
            <w:r w:rsidRPr="002C6361">
              <w:rPr>
                <w:sz w:val="24"/>
                <w:szCs w:val="24"/>
              </w:rPr>
              <w:t>        $data-&gt;kontak = $request-&gt;get('kontak');</w:t>
            </w:r>
          </w:p>
          <w:p w14:paraId="4A4C5097" w14:textId="77777777" w:rsidR="002C6361" w:rsidRPr="002C6361" w:rsidRDefault="002C6361" w:rsidP="002C6361">
            <w:pPr>
              <w:spacing w:line="276" w:lineRule="auto"/>
              <w:jc w:val="both"/>
              <w:rPr>
                <w:sz w:val="24"/>
                <w:szCs w:val="24"/>
              </w:rPr>
            </w:pPr>
            <w:r w:rsidRPr="002C6361">
              <w:rPr>
                <w:sz w:val="24"/>
                <w:szCs w:val="24"/>
              </w:rPr>
              <w:t>        $data-&gt;no_telp = $request-&gt;get('no_telp');</w:t>
            </w:r>
          </w:p>
          <w:p w14:paraId="6CBC976E" w14:textId="77777777" w:rsidR="002C6361" w:rsidRPr="002C6361" w:rsidRDefault="002C6361" w:rsidP="002C6361">
            <w:pPr>
              <w:spacing w:line="276" w:lineRule="auto"/>
              <w:jc w:val="both"/>
              <w:rPr>
                <w:sz w:val="24"/>
                <w:szCs w:val="24"/>
              </w:rPr>
            </w:pPr>
            <w:r w:rsidRPr="002C6361">
              <w:rPr>
                <w:sz w:val="24"/>
                <w:szCs w:val="24"/>
              </w:rPr>
              <w:t>        $data-&gt;kode_sales = $request-&gt;get('select_sales');</w:t>
            </w:r>
          </w:p>
          <w:p w14:paraId="1A0A4A5A" w14:textId="77777777" w:rsidR="002C6361" w:rsidRPr="002C6361" w:rsidRDefault="002C6361" w:rsidP="002C6361">
            <w:pPr>
              <w:spacing w:line="276" w:lineRule="auto"/>
              <w:jc w:val="both"/>
              <w:rPr>
                <w:sz w:val="24"/>
                <w:szCs w:val="24"/>
              </w:rPr>
            </w:pPr>
            <w:r w:rsidRPr="002C6361">
              <w:rPr>
                <w:sz w:val="24"/>
                <w:szCs w:val="24"/>
              </w:rPr>
              <w:t>        $data-&gt;save();</w:t>
            </w:r>
          </w:p>
          <w:p w14:paraId="7F94F986" w14:textId="77777777" w:rsidR="002C6361" w:rsidRDefault="002C6361" w:rsidP="002C6361">
            <w:pPr>
              <w:spacing w:line="276" w:lineRule="auto"/>
              <w:jc w:val="both"/>
              <w:rPr>
                <w:sz w:val="24"/>
                <w:szCs w:val="24"/>
              </w:rPr>
            </w:pPr>
            <w:r w:rsidRPr="002C6361">
              <w:rPr>
                <w:sz w:val="24"/>
                <w:szCs w:val="24"/>
              </w:rPr>
              <w:t xml:space="preserve">        return redirect()-&gt;route('customer')-&gt;with('status','Hooray!! </w:t>
            </w:r>
          </w:p>
          <w:p w14:paraId="17D32E0C" w14:textId="1812A17A" w:rsidR="002C6361" w:rsidRPr="002C6361" w:rsidRDefault="002C6361" w:rsidP="002C6361">
            <w:pPr>
              <w:spacing w:line="276" w:lineRule="auto"/>
              <w:jc w:val="both"/>
              <w:rPr>
                <w:sz w:val="24"/>
                <w:szCs w:val="24"/>
              </w:rPr>
            </w:pPr>
            <w:r>
              <w:rPr>
                <w:sz w:val="24"/>
                <w:szCs w:val="24"/>
              </w:rPr>
              <w:t xml:space="preserve">        </w:t>
            </w:r>
            <w:r w:rsidR="00CD4480">
              <w:rPr>
                <w:sz w:val="24"/>
                <w:szCs w:val="24"/>
              </w:rPr>
              <w:t xml:space="preserve">  </w:t>
            </w:r>
            <w:r w:rsidRPr="002C6361">
              <w:rPr>
                <w:sz w:val="24"/>
                <w:szCs w:val="24"/>
              </w:rPr>
              <w:t>Your new item is already inserted');</w:t>
            </w:r>
          </w:p>
          <w:p w14:paraId="1E3A50F1" w14:textId="57942C34" w:rsidR="002C6361" w:rsidRDefault="002C6361" w:rsidP="002C6361">
            <w:pPr>
              <w:spacing w:line="276" w:lineRule="auto"/>
              <w:jc w:val="both"/>
              <w:rPr>
                <w:sz w:val="24"/>
                <w:szCs w:val="24"/>
              </w:rPr>
            </w:pPr>
            <w:r w:rsidRPr="002C6361">
              <w:rPr>
                <w:sz w:val="24"/>
                <w:szCs w:val="24"/>
              </w:rPr>
              <w:t>    }</w:t>
            </w:r>
          </w:p>
        </w:tc>
      </w:tr>
    </w:tbl>
    <w:p w14:paraId="5A030490" w14:textId="77777777" w:rsidR="002C6361" w:rsidRPr="002C6361" w:rsidRDefault="002C6361" w:rsidP="009D0920">
      <w:pPr>
        <w:spacing w:line="480" w:lineRule="auto"/>
        <w:ind w:left="720"/>
        <w:jc w:val="both"/>
        <w:rPr>
          <w:sz w:val="24"/>
          <w:szCs w:val="24"/>
        </w:rPr>
      </w:pPr>
    </w:p>
    <w:p w14:paraId="5FA0BF6A" w14:textId="51160A7B" w:rsidR="00653585" w:rsidRDefault="00CF7138" w:rsidP="005B7FE5">
      <w:pPr>
        <w:spacing w:line="480" w:lineRule="auto"/>
        <w:ind w:left="720" w:firstLine="720"/>
        <w:jc w:val="both"/>
        <w:rPr>
          <w:sz w:val="24"/>
          <w:szCs w:val="24"/>
        </w:rPr>
      </w:pPr>
      <w:r>
        <w:rPr>
          <w:sz w:val="24"/>
          <w:szCs w:val="24"/>
        </w:rPr>
        <w:t xml:space="preserve">Halaman </w:t>
      </w:r>
      <w:r w:rsidRPr="00F027B4">
        <w:rPr>
          <w:i/>
          <w:iCs/>
          <w:sz w:val="24"/>
          <w:szCs w:val="24"/>
        </w:rPr>
        <w:t>customer</w:t>
      </w:r>
      <w:r>
        <w:rPr>
          <w:sz w:val="24"/>
          <w:szCs w:val="24"/>
        </w:rPr>
        <w:t xml:space="preserve"> juga dapat mengakses halaman </w:t>
      </w:r>
      <w:r w:rsidRPr="00F027B4">
        <w:rPr>
          <w:i/>
          <w:iCs/>
          <w:sz w:val="24"/>
          <w:szCs w:val="24"/>
        </w:rPr>
        <w:t>edit customer</w:t>
      </w:r>
      <w:r>
        <w:rPr>
          <w:sz w:val="24"/>
          <w:szCs w:val="24"/>
        </w:rPr>
        <w:t xml:space="preserve"> melalui tombol “Edit” yang berada di setiap baris data </w:t>
      </w:r>
      <w:r w:rsidRPr="00F027B4">
        <w:rPr>
          <w:i/>
          <w:iCs/>
          <w:sz w:val="24"/>
          <w:szCs w:val="24"/>
        </w:rPr>
        <w:t>customer</w:t>
      </w:r>
      <w:r>
        <w:rPr>
          <w:sz w:val="24"/>
          <w:szCs w:val="24"/>
        </w:rPr>
        <w:t xml:space="preserve"> pada tabel. Pengguna dapat mengubah informasi </w:t>
      </w:r>
      <w:r w:rsidRPr="00F027B4">
        <w:rPr>
          <w:i/>
          <w:iCs/>
          <w:sz w:val="24"/>
          <w:szCs w:val="24"/>
        </w:rPr>
        <w:t>customer</w:t>
      </w:r>
      <w:r>
        <w:rPr>
          <w:sz w:val="24"/>
          <w:szCs w:val="24"/>
        </w:rPr>
        <w:t xml:space="preserve"> dengan mengubah data </w:t>
      </w:r>
      <w:r w:rsidRPr="00F027B4">
        <w:rPr>
          <w:i/>
          <w:iCs/>
          <w:sz w:val="24"/>
          <w:szCs w:val="24"/>
        </w:rPr>
        <w:t>customer</w:t>
      </w:r>
      <w:r>
        <w:rPr>
          <w:sz w:val="24"/>
          <w:szCs w:val="24"/>
        </w:rPr>
        <w:t xml:space="preserve"> yang ditampilkan di setiap </w:t>
      </w:r>
      <w:r w:rsidRPr="00F027B4">
        <w:rPr>
          <w:i/>
          <w:iCs/>
          <w:sz w:val="24"/>
          <w:szCs w:val="24"/>
        </w:rPr>
        <w:t>input field</w:t>
      </w:r>
      <w:r>
        <w:rPr>
          <w:sz w:val="24"/>
          <w:szCs w:val="24"/>
        </w:rPr>
        <w:t xml:space="preserve">. Data yang berisikan informasi </w:t>
      </w:r>
      <w:r w:rsidRPr="00F027B4">
        <w:rPr>
          <w:i/>
          <w:iCs/>
          <w:sz w:val="24"/>
          <w:szCs w:val="24"/>
        </w:rPr>
        <w:t>customer</w:t>
      </w:r>
      <w:r>
        <w:rPr>
          <w:sz w:val="24"/>
          <w:szCs w:val="24"/>
        </w:rPr>
        <w:t xml:space="preserve"> didapat dari proses pengambilan data </w:t>
      </w:r>
      <w:r w:rsidRPr="00F027B4">
        <w:rPr>
          <w:i/>
          <w:iCs/>
          <w:sz w:val="24"/>
          <w:szCs w:val="24"/>
        </w:rPr>
        <w:t>customer</w:t>
      </w:r>
      <w:r>
        <w:rPr>
          <w:sz w:val="24"/>
          <w:szCs w:val="24"/>
        </w:rPr>
        <w:t xml:space="preserve"> yang dilakukan pada fungsi </w:t>
      </w:r>
      <w:r w:rsidRPr="00F027B4">
        <w:rPr>
          <w:i/>
          <w:iCs/>
          <w:sz w:val="24"/>
          <w:szCs w:val="24"/>
        </w:rPr>
        <w:t>edit</w:t>
      </w:r>
      <w:r>
        <w:rPr>
          <w:sz w:val="24"/>
          <w:szCs w:val="24"/>
        </w:rPr>
        <w:t xml:space="preserve"> berparameter </w:t>
      </w:r>
      <w:r w:rsidRPr="00F027B4">
        <w:rPr>
          <w:i/>
          <w:iCs/>
          <w:sz w:val="24"/>
          <w:szCs w:val="24"/>
        </w:rPr>
        <w:t>kode_cust</w:t>
      </w:r>
      <w:r>
        <w:rPr>
          <w:sz w:val="24"/>
          <w:szCs w:val="24"/>
        </w:rPr>
        <w:t xml:space="preserve"> yang digunakan untuk mencari </w:t>
      </w:r>
      <w:r w:rsidRPr="00F027B4">
        <w:rPr>
          <w:i/>
          <w:iCs/>
          <w:sz w:val="24"/>
          <w:szCs w:val="24"/>
        </w:rPr>
        <w:t>customer</w:t>
      </w:r>
      <w:r>
        <w:rPr>
          <w:sz w:val="24"/>
          <w:szCs w:val="24"/>
        </w:rPr>
        <w:t xml:space="preserve"> yang ingin diubah datanya pada </w:t>
      </w:r>
      <w:r w:rsidRPr="00F027B4">
        <w:rPr>
          <w:i/>
          <w:iCs/>
          <w:sz w:val="24"/>
          <w:szCs w:val="24"/>
        </w:rPr>
        <w:t>database</w:t>
      </w:r>
      <w:r>
        <w:rPr>
          <w:sz w:val="24"/>
          <w:szCs w:val="24"/>
        </w:rPr>
        <w:t xml:space="preserve">. Data tersebut </w:t>
      </w:r>
      <w:r>
        <w:rPr>
          <w:sz w:val="24"/>
          <w:szCs w:val="24"/>
        </w:rPr>
        <w:lastRenderedPageBreak/>
        <w:t xml:space="preserve">kemudian dikirim ke halaman </w:t>
      </w:r>
      <w:r w:rsidRPr="00F027B4">
        <w:rPr>
          <w:i/>
          <w:iCs/>
          <w:sz w:val="24"/>
          <w:szCs w:val="24"/>
        </w:rPr>
        <w:t>edit customer</w:t>
      </w:r>
      <w:r>
        <w:rPr>
          <w:sz w:val="24"/>
          <w:szCs w:val="24"/>
        </w:rPr>
        <w:t xml:space="preserve"> untuk ditampilkan di setiap </w:t>
      </w:r>
      <w:r w:rsidRPr="00F027B4">
        <w:rPr>
          <w:i/>
          <w:iCs/>
          <w:sz w:val="24"/>
          <w:szCs w:val="24"/>
        </w:rPr>
        <w:t>input field</w:t>
      </w:r>
      <w:r>
        <w:rPr>
          <w:sz w:val="24"/>
          <w:szCs w:val="24"/>
        </w:rPr>
        <w:t xml:space="preserve">. Setelah pengguna mengubah informasi </w:t>
      </w:r>
      <w:r w:rsidRPr="00F027B4">
        <w:rPr>
          <w:i/>
          <w:iCs/>
          <w:sz w:val="24"/>
          <w:szCs w:val="24"/>
        </w:rPr>
        <w:t>customer</w:t>
      </w:r>
      <w:r>
        <w:rPr>
          <w:sz w:val="24"/>
          <w:szCs w:val="24"/>
        </w:rPr>
        <w:t xml:space="preserve">, seluruh data kemudian dikirim ke fungsi </w:t>
      </w:r>
      <w:r w:rsidRPr="00F027B4">
        <w:rPr>
          <w:i/>
          <w:iCs/>
          <w:sz w:val="24"/>
          <w:szCs w:val="24"/>
        </w:rPr>
        <w:t>update</w:t>
      </w:r>
      <w:r>
        <w:rPr>
          <w:sz w:val="24"/>
          <w:szCs w:val="24"/>
        </w:rPr>
        <w:t xml:space="preserve"> untuk disimpan ke </w:t>
      </w:r>
      <w:r w:rsidRPr="00F027B4">
        <w:rPr>
          <w:i/>
          <w:iCs/>
          <w:sz w:val="24"/>
          <w:szCs w:val="24"/>
        </w:rPr>
        <w:t>database</w:t>
      </w:r>
      <w:r>
        <w:rPr>
          <w:sz w:val="24"/>
          <w:szCs w:val="24"/>
        </w:rPr>
        <w:t xml:space="preserve">. Setelah itu, pengguna diarahkan kembali ke halaman </w:t>
      </w:r>
      <w:r w:rsidRPr="00F027B4">
        <w:rPr>
          <w:i/>
          <w:iCs/>
          <w:sz w:val="24"/>
          <w:szCs w:val="24"/>
        </w:rPr>
        <w:t>customer</w:t>
      </w:r>
      <w:r>
        <w:rPr>
          <w:sz w:val="24"/>
          <w:szCs w:val="24"/>
        </w:rPr>
        <w:t xml:space="preserve"> dan diberi notifikasi bahwa proses </w:t>
      </w:r>
      <w:r w:rsidRPr="00F027B4">
        <w:rPr>
          <w:i/>
          <w:iCs/>
          <w:sz w:val="24"/>
          <w:szCs w:val="24"/>
        </w:rPr>
        <w:t>edit customer</w:t>
      </w:r>
      <w:r>
        <w:rPr>
          <w:sz w:val="24"/>
          <w:szCs w:val="24"/>
        </w:rPr>
        <w:t xml:space="preserve"> berhasil dilakukan. Sintaks dari proses ini dapat dilihat pada listing di bawah ini.</w:t>
      </w:r>
    </w:p>
    <w:p w14:paraId="47F3DD74" w14:textId="5432C5BD" w:rsidR="00CF7138" w:rsidRPr="00CF7138" w:rsidRDefault="00CF7138" w:rsidP="00CF7138">
      <w:pPr>
        <w:spacing w:line="480" w:lineRule="auto"/>
        <w:jc w:val="both"/>
        <w:rPr>
          <w:b/>
          <w:bCs/>
          <w:sz w:val="24"/>
          <w:szCs w:val="24"/>
        </w:rPr>
      </w:pPr>
      <w:r>
        <w:rPr>
          <w:sz w:val="24"/>
          <w:szCs w:val="24"/>
        </w:rPr>
        <w:tab/>
      </w:r>
      <w:r>
        <w:rPr>
          <w:b/>
          <w:bCs/>
          <w:sz w:val="24"/>
          <w:szCs w:val="24"/>
        </w:rPr>
        <w:t>Listing 5.2</w:t>
      </w:r>
      <w:r w:rsidR="00883D30">
        <w:rPr>
          <w:b/>
          <w:bCs/>
          <w:sz w:val="24"/>
          <w:szCs w:val="24"/>
        </w:rPr>
        <w:t>2</w:t>
      </w:r>
      <w:r>
        <w:rPr>
          <w:b/>
          <w:bCs/>
          <w:sz w:val="24"/>
          <w:szCs w:val="24"/>
        </w:rPr>
        <w:t xml:space="preserve">. Proses Edit </w:t>
      </w:r>
      <w:r w:rsidRPr="00F027B4">
        <w:rPr>
          <w:b/>
          <w:bCs/>
          <w:i/>
          <w:iCs/>
          <w:sz w:val="24"/>
          <w:szCs w:val="24"/>
        </w:rPr>
        <w:t>Customer</w:t>
      </w:r>
    </w:p>
    <w:tbl>
      <w:tblPr>
        <w:tblStyle w:val="TableGrid"/>
        <w:tblW w:w="0" w:type="auto"/>
        <w:tblInd w:w="704" w:type="dxa"/>
        <w:tblLook w:val="04A0" w:firstRow="1" w:lastRow="0" w:firstColumn="1" w:lastColumn="0" w:noHBand="0" w:noVBand="1"/>
      </w:tblPr>
      <w:tblGrid>
        <w:gridCol w:w="7217"/>
      </w:tblGrid>
      <w:tr w:rsidR="00CF7138" w14:paraId="702660FA" w14:textId="77777777" w:rsidTr="00CF7138">
        <w:tc>
          <w:tcPr>
            <w:tcW w:w="7217" w:type="dxa"/>
          </w:tcPr>
          <w:p w14:paraId="1F45C9DA" w14:textId="77777777" w:rsidR="00CF7138" w:rsidRPr="00CF7138" w:rsidRDefault="00CF7138" w:rsidP="00CF7138">
            <w:pPr>
              <w:spacing w:line="276" w:lineRule="auto"/>
              <w:jc w:val="both"/>
              <w:rPr>
                <w:sz w:val="24"/>
                <w:szCs w:val="24"/>
              </w:rPr>
            </w:pPr>
            <w:r w:rsidRPr="00CF7138">
              <w:rPr>
                <w:sz w:val="24"/>
                <w:szCs w:val="24"/>
              </w:rPr>
              <w:t>public function edit($kode_cust)</w:t>
            </w:r>
          </w:p>
          <w:p w14:paraId="44F89ECA" w14:textId="6A061126" w:rsidR="00CF7138" w:rsidRPr="00CF7138" w:rsidRDefault="00CF7138" w:rsidP="00CF7138">
            <w:pPr>
              <w:spacing w:line="276" w:lineRule="auto"/>
              <w:jc w:val="both"/>
              <w:rPr>
                <w:sz w:val="24"/>
                <w:szCs w:val="24"/>
              </w:rPr>
            </w:pPr>
            <w:r w:rsidRPr="00CF7138">
              <w:rPr>
                <w:sz w:val="24"/>
                <w:szCs w:val="24"/>
              </w:rPr>
              <w:t>    {</w:t>
            </w:r>
          </w:p>
          <w:p w14:paraId="10F07E08" w14:textId="77777777" w:rsidR="00CF7138" w:rsidRPr="00CF7138" w:rsidRDefault="00CF7138" w:rsidP="00CF7138">
            <w:pPr>
              <w:spacing w:line="276" w:lineRule="auto"/>
              <w:jc w:val="both"/>
              <w:rPr>
                <w:sz w:val="24"/>
                <w:szCs w:val="24"/>
              </w:rPr>
            </w:pPr>
            <w:r w:rsidRPr="00CF7138">
              <w:rPr>
                <w:sz w:val="24"/>
                <w:szCs w:val="24"/>
              </w:rPr>
              <w:t>        $objCustomer = Customer::find($kode_cust);</w:t>
            </w:r>
          </w:p>
          <w:p w14:paraId="751FB9CB" w14:textId="77777777" w:rsidR="00CF7138" w:rsidRPr="00CF7138" w:rsidRDefault="00CF7138" w:rsidP="00CF7138">
            <w:pPr>
              <w:spacing w:line="276" w:lineRule="auto"/>
              <w:jc w:val="both"/>
              <w:rPr>
                <w:sz w:val="24"/>
                <w:szCs w:val="24"/>
              </w:rPr>
            </w:pPr>
            <w:r w:rsidRPr="00CF7138">
              <w:rPr>
                <w:sz w:val="24"/>
                <w:szCs w:val="24"/>
              </w:rPr>
              <w:t>        $salesPerson = SalesPerson::all();</w:t>
            </w:r>
          </w:p>
          <w:p w14:paraId="5D27861F" w14:textId="77777777" w:rsidR="00CF7138" w:rsidRPr="00CF7138" w:rsidRDefault="00CF7138" w:rsidP="00CF7138">
            <w:pPr>
              <w:spacing w:line="276" w:lineRule="auto"/>
              <w:jc w:val="both"/>
              <w:rPr>
                <w:sz w:val="24"/>
                <w:szCs w:val="24"/>
              </w:rPr>
            </w:pPr>
          </w:p>
          <w:p w14:paraId="50514A52" w14:textId="77777777" w:rsidR="00CF7138" w:rsidRPr="00CF7138" w:rsidRDefault="00CF7138" w:rsidP="00CF7138">
            <w:pPr>
              <w:spacing w:line="276" w:lineRule="auto"/>
              <w:jc w:val="both"/>
              <w:rPr>
                <w:sz w:val="24"/>
                <w:szCs w:val="24"/>
              </w:rPr>
            </w:pPr>
            <w:r w:rsidRPr="00CF7138">
              <w:rPr>
                <w:sz w:val="24"/>
                <w:szCs w:val="24"/>
              </w:rPr>
              <w:t>        $data = $objCustomer;</w:t>
            </w:r>
          </w:p>
          <w:p w14:paraId="599D1DAE" w14:textId="77777777" w:rsidR="00CF7138" w:rsidRPr="00CF7138" w:rsidRDefault="00CF7138" w:rsidP="00CF7138">
            <w:pPr>
              <w:spacing w:line="276" w:lineRule="auto"/>
              <w:jc w:val="both"/>
              <w:rPr>
                <w:sz w:val="24"/>
                <w:szCs w:val="24"/>
              </w:rPr>
            </w:pPr>
            <w:r w:rsidRPr="00CF7138">
              <w:rPr>
                <w:sz w:val="24"/>
                <w:szCs w:val="24"/>
              </w:rPr>
              <w:t>        return view('customer.formedit',compact('data','salesPerson'));</w:t>
            </w:r>
          </w:p>
          <w:p w14:paraId="7B8879A5" w14:textId="77777777" w:rsidR="00CF7138" w:rsidRPr="00CF7138" w:rsidRDefault="00CF7138" w:rsidP="00CF7138">
            <w:pPr>
              <w:spacing w:line="276" w:lineRule="auto"/>
              <w:jc w:val="both"/>
              <w:rPr>
                <w:sz w:val="24"/>
                <w:szCs w:val="24"/>
              </w:rPr>
            </w:pPr>
            <w:r w:rsidRPr="00CF7138">
              <w:rPr>
                <w:sz w:val="24"/>
                <w:szCs w:val="24"/>
              </w:rPr>
              <w:t>    }</w:t>
            </w:r>
          </w:p>
          <w:p w14:paraId="3DAF9C30" w14:textId="77777777" w:rsidR="00CF7138" w:rsidRPr="00CF7138" w:rsidRDefault="00CF7138" w:rsidP="00CF7138">
            <w:pPr>
              <w:spacing w:line="276" w:lineRule="auto"/>
              <w:jc w:val="both"/>
              <w:rPr>
                <w:sz w:val="24"/>
                <w:szCs w:val="24"/>
              </w:rPr>
            </w:pPr>
          </w:p>
          <w:p w14:paraId="1507B0FC" w14:textId="77777777" w:rsidR="00CF7138" w:rsidRPr="00CF7138" w:rsidRDefault="00CF7138" w:rsidP="00CF7138">
            <w:pPr>
              <w:spacing w:line="276" w:lineRule="auto"/>
              <w:jc w:val="both"/>
              <w:rPr>
                <w:sz w:val="24"/>
                <w:szCs w:val="24"/>
              </w:rPr>
            </w:pPr>
            <w:r w:rsidRPr="00CF7138">
              <w:rPr>
                <w:sz w:val="24"/>
                <w:szCs w:val="24"/>
              </w:rPr>
              <w:t>    public function update(Request $request, $kode_cust)</w:t>
            </w:r>
          </w:p>
          <w:p w14:paraId="7D111FCD" w14:textId="41EE6109" w:rsidR="00CF7138" w:rsidRPr="00CF7138" w:rsidRDefault="00CF7138" w:rsidP="00CF7138">
            <w:pPr>
              <w:spacing w:line="276" w:lineRule="auto"/>
              <w:jc w:val="both"/>
              <w:rPr>
                <w:sz w:val="24"/>
                <w:szCs w:val="24"/>
              </w:rPr>
            </w:pPr>
            <w:r w:rsidRPr="00CF7138">
              <w:rPr>
                <w:sz w:val="24"/>
                <w:szCs w:val="24"/>
              </w:rPr>
              <w:t>    {</w:t>
            </w:r>
          </w:p>
          <w:p w14:paraId="14FDF6F5" w14:textId="77777777" w:rsidR="00CF7138" w:rsidRPr="00CF7138" w:rsidRDefault="00CF7138" w:rsidP="00CF7138">
            <w:pPr>
              <w:spacing w:line="276" w:lineRule="auto"/>
              <w:jc w:val="both"/>
              <w:rPr>
                <w:sz w:val="24"/>
                <w:szCs w:val="24"/>
              </w:rPr>
            </w:pPr>
            <w:r w:rsidRPr="00CF7138">
              <w:rPr>
                <w:sz w:val="24"/>
                <w:szCs w:val="24"/>
              </w:rPr>
              <w:t>        $objCustomer = Customer::find($kode_cust);</w:t>
            </w:r>
          </w:p>
          <w:p w14:paraId="6DF7D5AA" w14:textId="77777777" w:rsidR="00CF7138" w:rsidRPr="00CF7138" w:rsidRDefault="00CF7138" w:rsidP="00CF7138">
            <w:pPr>
              <w:spacing w:line="276" w:lineRule="auto"/>
              <w:jc w:val="both"/>
              <w:rPr>
                <w:sz w:val="24"/>
                <w:szCs w:val="24"/>
              </w:rPr>
            </w:pPr>
            <w:r w:rsidRPr="00CF7138">
              <w:rPr>
                <w:sz w:val="24"/>
                <w:szCs w:val="24"/>
              </w:rPr>
              <w:t>        $objCustomer-&gt;kode_cust = $request-&gt;get('kode_cust');</w:t>
            </w:r>
          </w:p>
          <w:p w14:paraId="57CCD198" w14:textId="77777777" w:rsidR="00CF7138" w:rsidRPr="00CF7138" w:rsidRDefault="00CF7138" w:rsidP="00CF7138">
            <w:pPr>
              <w:spacing w:line="276" w:lineRule="auto"/>
              <w:jc w:val="both"/>
              <w:rPr>
                <w:sz w:val="24"/>
                <w:szCs w:val="24"/>
              </w:rPr>
            </w:pPr>
            <w:r w:rsidRPr="00CF7138">
              <w:rPr>
                <w:sz w:val="24"/>
                <w:szCs w:val="24"/>
              </w:rPr>
              <w:t>        $objCustomer-&gt;nama_cust = $request-&gt;get('nama_cust');</w:t>
            </w:r>
          </w:p>
          <w:p w14:paraId="6791915A" w14:textId="77777777" w:rsidR="00CF7138" w:rsidRPr="00CF7138" w:rsidRDefault="00CF7138" w:rsidP="00CF7138">
            <w:pPr>
              <w:spacing w:line="276" w:lineRule="auto"/>
              <w:jc w:val="both"/>
              <w:rPr>
                <w:sz w:val="24"/>
                <w:szCs w:val="24"/>
              </w:rPr>
            </w:pPr>
            <w:r w:rsidRPr="00CF7138">
              <w:rPr>
                <w:sz w:val="24"/>
                <w:szCs w:val="24"/>
              </w:rPr>
              <w:t>        $objCustomer-&gt;type_cust = $request-&gt;get('type_cust');</w:t>
            </w:r>
          </w:p>
          <w:p w14:paraId="5682216E" w14:textId="77777777" w:rsidR="00CF7138" w:rsidRPr="00CF7138" w:rsidRDefault="00CF7138" w:rsidP="00CF7138">
            <w:pPr>
              <w:spacing w:line="276" w:lineRule="auto"/>
              <w:jc w:val="both"/>
              <w:rPr>
                <w:sz w:val="24"/>
                <w:szCs w:val="24"/>
              </w:rPr>
            </w:pPr>
            <w:r w:rsidRPr="00CF7138">
              <w:rPr>
                <w:sz w:val="24"/>
                <w:szCs w:val="24"/>
              </w:rPr>
              <w:t>        $objCustomer-&gt;alm_1 = $request-&gt;get('alm_1');</w:t>
            </w:r>
          </w:p>
          <w:p w14:paraId="59495CD7" w14:textId="77777777" w:rsidR="00CF7138" w:rsidRPr="00CF7138" w:rsidRDefault="00CF7138" w:rsidP="00CF7138">
            <w:pPr>
              <w:spacing w:line="276" w:lineRule="auto"/>
              <w:jc w:val="both"/>
              <w:rPr>
                <w:sz w:val="24"/>
                <w:szCs w:val="24"/>
              </w:rPr>
            </w:pPr>
            <w:r w:rsidRPr="00CF7138">
              <w:rPr>
                <w:sz w:val="24"/>
                <w:szCs w:val="24"/>
              </w:rPr>
              <w:t>        $objCustomer-&gt;alm_2 = $request-&gt;get('alm_2');</w:t>
            </w:r>
          </w:p>
          <w:p w14:paraId="6E7B82D0" w14:textId="77777777" w:rsidR="00CF7138" w:rsidRPr="00CF7138" w:rsidRDefault="00CF7138" w:rsidP="00CF7138">
            <w:pPr>
              <w:spacing w:line="276" w:lineRule="auto"/>
              <w:jc w:val="both"/>
              <w:rPr>
                <w:sz w:val="24"/>
                <w:szCs w:val="24"/>
              </w:rPr>
            </w:pPr>
            <w:r w:rsidRPr="00CF7138">
              <w:rPr>
                <w:sz w:val="24"/>
                <w:szCs w:val="24"/>
              </w:rPr>
              <w:t>        $objCustomer-&gt;alm_3 = $request-&gt;get('alm_3');</w:t>
            </w:r>
          </w:p>
          <w:p w14:paraId="1356562F" w14:textId="77777777" w:rsidR="00CF7138" w:rsidRPr="00CF7138" w:rsidRDefault="00CF7138" w:rsidP="00CF7138">
            <w:pPr>
              <w:spacing w:line="276" w:lineRule="auto"/>
              <w:jc w:val="both"/>
              <w:rPr>
                <w:sz w:val="24"/>
                <w:szCs w:val="24"/>
              </w:rPr>
            </w:pPr>
            <w:r w:rsidRPr="00CF7138">
              <w:rPr>
                <w:sz w:val="24"/>
                <w:szCs w:val="24"/>
              </w:rPr>
              <w:t>        $objCustomer-&gt;kota = $request-&gt;get('kota');</w:t>
            </w:r>
          </w:p>
          <w:p w14:paraId="7234FCD9" w14:textId="77777777" w:rsidR="00CF7138" w:rsidRPr="00CF7138" w:rsidRDefault="00CF7138" w:rsidP="00CF7138">
            <w:pPr>
              <w:spacing w:line="276" w:lineRule="auto"/>
              <w:jc w:val="both"/>
              <w:rPr>
                <w:sz w:val="24"/>
                <w:szCs w:val="24"/>
              </w:rPr>
            </w:pPr>
            <w:r w:rsidRPr="00CF7138">
              <w:rPr>
                <w:sz w:val="24"/>
                <w:szCs w:val="24"/>
              </w:rPr>
              <w:t>        $objCustomer-&gt;kontak = $request-&gt;get('kontak');</w:t>
            </w:r>
          </w:p>
          <w:p w14:paraId="75D4FE60" w14:textId="77777777" w:rsidR="00CF7138" w:rsidRPr="00CF7138" w:rsidRDefault="00CF7138" w:rsidP="00CF7138">
            <w:pPr>
              <w:spacing w:line="276" w:lineRule="auto"/>
              <w:jc w:val="both"/>
              <w:rPr>
                <w:sz w:val="24"/>
                <w:szCs w:val="24"/>
              </w:rPr>
            </w:pPr>
            <w:r w:rsidRPr="00CF7138">
              <w:rPr>
                <w:sz w:val="24"/>
                <w:szCs w:val="24"/>
              </w:rPr>
              <w:t>        $objCustomer-&gt;no_telp = $request-&gt;get('no_telp');</w:t>
            </w:r>
          </w:p>
          <w:p w14:paraId="072F984C" w14:textId="77777777" w:rsidR="00CF7138" w:rsidRPr="00CF7138" w:rsidRDefault="00CF7138" w:rsidP="00CF7138">
            <w:pPr>
              <w:spacing w:line="276" w:lineRule="auto"/>
              <w:jc w:val="both"/>
              <w:rPr>
                <w:sz w:val="24"/>
                <w:szCs w:val="24"/>
              </w:rPr>
            </w:pPr>
            <w:r w:rsidRPr="00CF7138">
              <w:rPr>
                <w:sz w:val="24"/>
                <w:szCs w:val="24"/>
              </w:rPr>
              <w:t>        $objCustomer-&gt;kode_sales = $request-&gt;get('select_sales');</w:t>
            </w:r>
          </w:p>
          <w:p w14:paraId="47F252FB" w14:textId="77777777" w:rsidR="00CF7138" w:rsidRPr="00CF7138" w:rsidRDefault="00CF7138" w:rsidP="00CF7138">
            <w:pPr>
              <w:spacing w:line="276" w:lineRule="auto"/>
              <w:jc w:val="both"/>
              <w:rPr>
                <w:sz w:val="24"/>
                <w:szCs w:val="24"/>
              </w:rPr>
            </w:pPr>
            <w:r w:rsidRPr="00CF7138">
              <w:rPr>
                <w:sz w:val="24"/>
                <w:szCs w:val="24"/>
              </w:rPr>
              <w:t>        $objCustomer-&gt;save();</w:t>
            </w:r>
          </w:p>
          <w:p w14:paraId="0615ED1D" w14:textId="77777777" w:rsidR="00CF7138" w:rsidRDefault="00CF7138" w:rsidP="00CF7138">
            <w:pPr>
              <w:spacing w:line="276" w:lineRule="auto"/>
              <w:jc w:val="both"/>
              <w:rPr>
                <w:sz w:val="24"/>
                <w:szCs w:val="24"/>
              </w:rPr>
            </w:pPr>
            <w:r w:rsidRPr="00CF7138">
              <w:rPr>
                <w:sz w:val="24"/>
                <w:szCs w:val="24"/>
              </w:rPr>
              <w:t xml:space="preserve">        return redirect()-&gt;route('customer')-&gt;with('status','Your item is </w:t>
            </w:r>
          </w:p>
          <w:p w14:paraId="366649F1" w14:textId="66FF56B9" w:rsidR="00CF7138" w:rsidRPr="00CF7138" w:rsidRDefault="00CF7138" w:rsidP="00CF7138">
            <w:pPr>
              <w:spacing w:line="276" w:lineRule="auto"/>
              <w:jc w:val="both"/>
              <w:rPr>
                <w:sz w:val="24"/>
                <w:szCs w:val="24"/>
              </w:rPr>
            </w:pPr>
            <w:r>
              <w:rPr>
                <w:sz w:val="24"/>
                <w:szCs w:val="24"/>
              </w:rPr>
              <w:t xml:space="preserve">        </w:t>
            </w:r>
            <w:r w:rsidR="00CD4480">
              <w:rPr>
                <w:sz w:val="24"/>
                <w:szCs w:val="24"/>
              </w:rPr>
              <w:t xml:space="preserve">  </w:t>
            </w:r>
            <w:r w:rsidRPr="00CF7138">
              <w:rPr>
                <w:sz w:val="24"/>
                <w:szCs w:val="24"/>
              </w:rPr>
              <w:t>up-to-date');</w:t>
            </w:r>
          </w:p>
          <w:p w14:paraId="5FA24B0F" w14:textId="32AC6CAD" w:rsidR="00CF7138" w:rsidRDefault="00CF7138" w:rsidP="00CF7138">
            <w:pPr>
              <w:spacing w:line="276" w:lineRule="auto"/>
              <w:jc w:val="both"/>
              <w:rPr>
                <w:sz w:val="24"/>
                <w:szCs w:val="24"/>
              </w:rPr>
            </w:pPr>
            <w:r w:rsidRPr="00CF7138">
              <w:rPr>
                <w:sz w:val="24"/>
                <w:szCs w:val="24"/>
              </w:rPr>
              <w:t>    }</w:t>
            </w:r>
          </w:p>
        </w:tc>
      </w:tr>
    </w:tbl>
    <w:p w14:paraId="54D47DCD" w14:textId="3A32BFC6" w:rsidR="00CF7138" w:rsidRPr="00CF7138" w:rsidRDefault="00CF7138" w:rsidP="00CF7138">
      <w:pPr>
        <w:spacing w:line="480" w:lineRule="auto"/>
        <w:jc w:val="both"/>
        <w:rPr>
          <w:sz w:val="24"/>
          <w:szCs w:val="24"/>
        </w:rPr>
      </w:pPr>
    </w:p>
    <w:p w14:paraId="39566DDE" w14:textId="02140D2A" w:rsidR="00CF7138" w:rsidRDefault="00CF7138" w:rsidP="00CF7138">
      <w:pPr>
        <w:spacing w:line="480" w:lineRule="auto"/>
        <w:ind w:left="720" w:firstLine="720"/>
        <w:jc w:val="both"/>
        <w:rPr>
          <w:sz w:val="24"/>
          <w:szCs w:val="24"/>
        </w:rPr>
      </w:pPr>
      <w:r>
        <w:rPr>
          <w:sz w:val="24"/>
          <w:szCs w:val="24"/>
        </w:rPr>
        <w:lastRenderedPageBreak/>
        <w:t xml:space="preserve">Pada halaman </w:t>
      </w:r>
      <w:r w:rsidRPr="00F027B4">
        <w:rPr>
          <w:i/>
          <w:iCs/>
          <w:sz w:val="24"/>
          <w:szCs w:val="24"/>
        </w:rPr>
        <w:t>customer</w:t>
      </w:r>
      <w:r>
        <w:rPr>
          <w:sz w:val="24"/>
          <w:szCs w:val="24"/>
        </w:rPr>
        <w:t xml:space="preserve"> juga disediakan tombol “Delete” pada setiap baris data </w:t>
      </w:r>
      <w:r w:rsidRPr="00F027B4">
        <w:rPr>
          <w:i/>
          <w:iCs/>
          <w:sz w:val="24"/>
          <w:szCs w:val="24"/>
        </w:rPr>
        <w:t>customer</w:t>
      </w:r>
      <w:r>
        <w:rPr>
          <w:sz w:val="24"/>
          <w:szCs w:val="24"/>
        </w:rPr>
        <w:t xml:space="preserve"> untuk menghapus suatu data </w:t>
      </w:r>
      <w:r w:rsidRPr="00F027B4">
        <w:rPr>
          <w:i/>
          <w:iCs/>
          <w:sz w:val="24"/>
          <w:szCs w:val="24"/>
        </w:rPr>
        <w:t>customer</w:t>
      </w:r>
      <w:r>
        <w:rPr>
          <w:sz w:val="24"/>
          <w:szCs w:val="24"/>
        </w:rPr>
        <w:t xml:space="preserve">. Jika pengguna menekan tombol tersebut, maka data </w:t>
      </w:r>
      <w:r w:rsidRPr="00F027B4">
        <w:rPr>
          <w:i/>
          <w:iCs/>
          <w:sz w:val="24"/>
          <w:szCs w:val="24"/>
        </w:rPr>
        <w:t>kode_cust</w:t>
      </w:r>
      <w:r>
        <w:rPr>
          <w:sz w:val="24"/>
          <w:szCs w:val="24"/>
        </w:rPr>
        <w:t xml:space="preserve"> dari </w:t>
      </w:r>
      <w:r w:rsidRPr="00F027B4">
        <w:rPr>
          <w:i/>
          <w:iCs/>
          <w:sz w:val="24"/>
          <w:szCs w:val="24"/>
        </w:rPr>
        <w:t>customer</w:t>
      </w:r>
      <w:r>
        <w:rPr>
          <w:sz w:val="24"/>
          <w:szCs w:val="24"/>
        </w:rPr>
        <w:t xml:space="preserve"> tersebut akan dikirim ke fungsi </w:t>
      </w:r>
      <w:r w:rsidRPr="00F027B4">
        <w:rPr>
          <w:i/>
          <w:iCs/>
          <w:sz w:val="24"/>
          <w:szCs w:val="24"/>
        </w:rPr>
        <w:t>destroy</w:t>
      </w:r>
      <w:r>
        <w:rPr>
          <w:sz w:val="24"/>
          <w:szCs w:val="24"/>
        </w:rPr>
        <w:t xml:space="preserve"> sebagai acuan untuk menemukan data </w:t>
      </w:r>
      <w:r w:rsidRPr="00F027B4">
        <w:rPr>
          <w:i/>
          <w:iCs/>
          <w:sz w:val="24"/>
          <w:szCs w:val="24"/>
        </w:rPr>
        <w:t>customer</w:t>
      </w:r>
      <w:r>
        <w:rPr>
          <w:sz w:val="24"/>
          <w:szCs w:val="24"/>
        </w:rPr>
        <w:t xml:space="preserve"> berdasarkan kode </w:t>
      </w:r>
      <w:r w:rsidRPr="00F027B4">
        <w:rPr>
          <w:i/>
          <w:iCs/>
          <w:sz w:val="24"/>
          <w:szCs w:val="24"/>
        </w:rPr>
        <w:t>customer</w:t>
      </w:r>
      <w:r>
        <w:rPr>
          <w:sz w:val="24"/>
          <w:szCs w:val="24"/>
        </w:rPr>
        <w:t xml:space="preserve"> agar bisa dihapus dari </w:t>
      </w:r>
      <w:r w:rsidRPr="00F027B4">
        <w:rPr>
          <w:i/>
          <w:iCs/>
          <w:sz w:val="24"/>
          <w:szCs w:val="24"/>
        </w:rPr>
        <w:t>database</w:t>
      </w:r>
      <w:r>
        <w:rPr>
          <w:sz w:val="24"/>
          <w:szCs w:val="24"/>
        </w:rPr>
        <w:t xml:space="preserve">. Jika berhasil, maka pengguna diarahkan kembali ke halaman </w:t>
      </w:r>
      <w:r w:rsidRPr="00F027B4">
        <w:rPr>
          <w:i/>
          <w:iCs/>
          <w:sz w:val="24"/>
          <w:szCs w:val="24"/>
        </w:rPr>
        <w:t>customer</w:t>
      </w:r>
      <w:r>
        <w:rPr>
          <w:sz w:val="24"/>
          <w:szCs w:val="24"/>
        </w:rPr>
        <w:t xml:space="preserve"> dan muncul notifikasi bahwa proses penghapusan berhasil. Jika gagal, maka muncul notifikasi bahwa hapus </w:t>
      </w:r>
      <w:r w:rsidRPr="00F027B4">
        <w:rPr>
          <w:i/>
          <w:iCs/>
          <w:sz w:val="24"/>
          <w:szCs w:val="24"/>
        </w:rPr>
        <w:t>customer</w:t>
      </w:r>
      <w:r>
        <w:rPr>
          <w:sz w:val="24"/>
          <w:szCs w:val="24"/>
        </w:rPr>
        <w:t xml:space="preserve"> gagal dilakukan. Sintaks dari proses ini dapat dilihat pada listing di bawah ini.</w:t>
      </w:r>
    </w:p>
    <w:p w14:paraId="12BC3859" w14:textId="2A492DE3" w:rsidR="00CF7138" w:rsidRPr="00CF7138" w:rsidRDefault="00CF7138" w:rsidP="00CF7138">
      <w:pPr>
        <w:spacing w:line="480" w:lineRule="auto"/>
        <w:jc w:val="both"/>
        <w:rPr>
          <w:b/>
          <w:bCs/>
          <w:sz w:val="24"/>
          <w:szCs w:val="24"/>
        </w:rPr>
      </w:pPr>
      <w:r>
        <w:rPr>
          <w:b/>
          <w:bCs/>
          <w:sz w:val="24"/>
          <w:szCs w:val="24"/>
        </w:rPr>
        <w:tab/>
        <w:t>Listing 5.2</w:t>
      </w:r>
      <w:r w:rsidR="00883D30">
        <w:rPr>
          <w:b/>
          <w:bCs/>
          <w:sz w:val="24"/>
          <w:szCs w:val="24"/>
        </w:rPr>
        <w:t>3</w:t>
      </w:r>
      <w:r>
        <w:rPr>
          <w:b/>
          <w:bCs/>
          <w:sz w:val="24"/>
          <w:szCs w:val="24"/>
        </w:rPr>
        <w:t xml:space="preserve">. Proses Hapus </w:t>
      </w:r>
      <w:r w:rsidRPr="00F027B4">
        <w:rPr>
          <w:b/>
          <w:bCs/>
          <w:i/>
          <w:iCs/>
          <w:sz w:val="24"/>
          <w:szCs w:val="24"/>
        </w:rPr>
        <w:t>Customer</w:t>
      </w:r>
    </w:p>
    <w:tbl>
      <w:tblPr>
        <w:tblStyle w:val="TableGrid"/>
        <w:tblW w:w="0" w:type="auto"/>
        <w:tblInd w:w="704" w:type="dxa"/>
        <w:tblLook w:val="04A0" w:firstRow="1" w:lastRow="0" w:firstColumn="1" w:lastColumn="0" w:noHBand="0" w:noVBand="1"/>
      </w:tblPr>
      <w:tblGrid>
        <w:gridCol w:w="7217"/>
      </w:tblGrid>
      <w:tr w:rsidR="00CF7138" w14:paraId="0D2F67E8" w14:textId="77777777" w:rsidTr="00CF7138">
        <w:tc>
          <w:tcPr>
            <w:tcW w:w="7217" w:type="dxa"/>
          </w:tcPr>
          <w:p w14:paraId="3BF700F6" w14:textId="77777777" w:rsidR="00CF7138" w:rsidRPr="00CF7138" w:rsidRDefault="00CF7138" w:rsidP="00CF7138">
            <w:pPr>
              <w:spacing w:line="276" w:lineRule="auto"/>
              <w:jc w:val="both"/>
              <w:rPr>
                <w:sz w:val="24"/>
                <w:szCs w:val="24"/>
              </w:rPr>
            </w:pPr>
            <w:r w:rsidRPr="00CF7138">
              <w:rPr>
                <w:sz w:val="24"/>
                <w:szCs w:val="24"/>
              </w:rPr>
              <w:t>public function destroy($kode_cust)</w:t>
            </w:r>
          </w:p>
          <w:p w14:paraId="49BF4625" w14:textId="4CC5C23C" w:rsidR="00CF7138" w:rsidRPr="00CF7138" w:rsidRDefault="00CF7138" w:rsidP="00CF7138">
            <w:pPr>
              <w:spacing w:line="276" w:lineRule="auto"/>
              <w:jc w:val="both"/>
              <w:rPr>
                <w:sz w:val="24"/>
                <w:szCs w:val="24"/>
              </w:rPr>
            </w:pPr>
            <w:r w:rsidRPr="00CF7138">
              <w:rPr>
                <w:sz w:val="24"/>
                <w:szCs w:val="24"/>
              </w:rPr>
              <w:t>    {</w:t>
            </w:r>
          </w:p>
          <w:p w14:paraId="49F2E27E" w14:textId="77777777" w:rsidR="00CF7138" w:rsidRPr="00CF7138" w:rsidRDefault="00CF7138" w:rsidP="00CF7138">
            <w:pPr>
              <w:spacing w:line="276" w:lineRule="auto"/>
              <w:jc w:val="both"/>
              <w:rPr>
                <w:sz w:val="24"/>
                <w:szCs w:val="24"/>
              </w:rPr>
            </w:pPr>
            <w:r w:rsidRPr="00CF7138">
              <w:rPr>
                <w:sz w:val="24"/>
                <w:szCs w:val="24"/>
              </w:rPr>
              <w:t>        try{</w:t>
            </w:r>
          </w:p>
          <w:p w14:paraId="05E7C894" w14:textId="77777777" w:rsidR="00CF7138" w:rsidRPr="00CF7138" w:rsidRDefault="00CF7138" w:rsidP="00CF7138">
            <w:pPr>
              <w:spacing w:line="276" w:lineRule="auto"/>
              <w:jc w:val="both"/>
              <w:rPr>
                <w:sz w:val="24"/>
                <w:szCs w:val="24"/>
              </w:rPr>
            </w:pPr>
            <w:r w:rsidRPr="00CF7138">
              <w:rPr>
                <w:sz w:val="24"/>
                <w:szCs w:val="24"/>
              </w:rPr>
              <w:t>            $objCustomer = Customer::find($kode_cust);</w:t>
            </w:r>
          </w:p>
          <w:p w14:paraId="28069036" w14:textId="77777777" w:rsidR="00CF7138" w:rsidRPr="00CF7138" w:rsidRDefault="00CF7138" w:rsidP="00CF7138">
            <w:pPr>
              <w:spacing w:line="276" w:lineRule="auto"/>
              <w:jc w:val="both"/>
              <w:rPr>
                <w:sz w:val="24"/>
                <w:szCs w:val="24"/>
              </w:rPr>
            </w:pPr>
            <w:r w:rsidRPr="00CF7138">
              <w:rPr>
                <w:sz w:val="24"/>
                <w:szCs w:val="24"/>
              </w:rPr>
              <w:t>            $objCustomer-&gt;delete();</w:t>
            </w:r>
          </w:p>
          <w:p w14:paraId="0FBBA7FA" w14:textId="77777777" w:rsidR="00CF7138" w:rsidRDefault="00CF7138" w:rsidP="00CF7138">
            <w:pPr>
              <w:spacing w:line="276" w:lineRule="auto"/>
              <w:jc w:val="both"/>
              <w:rPr>
                <w:sz w:val="24"/>
                <w:szCs w:val="24"/>
              </w:rPr>
            </w:pPr>
            <w:r w:rsidRPr="00CF7138">
              <w:rPr>
                <w:sz w:val="24"/>
                <w:szCs w:val="24"/>
              </w:rPr>
              <w:t>            return redirect()-&gt;route('customer')-&gt;with('status',</w:t>
            </w:r>
          </w:p>
          <w:p w14:paraId="1ED7352C" w14:textId="3F931817" w:rsidR="00CF7138" w:rsidRPr="00CF7138" w:rsidRDefault="00CF7138" w:rsidP="00CF7138">
            <w:pPr>
              <w:spacing w:line="276" w:lineRule="auto"/>
              <w:jc w:val="both"/>
              <w:rPr>
                <w:sz w:val="24"/>
                <w:szCs w:val="24"/>
              </w:rPr>
            </w:pPr>
            <w:r>
              <w:rPr>
                <w:sz w:val="24"/>
                <w:szCs w:val="24"/>
              </w:rPr>
              <w:t xml:space="preserve">            </w:t>
            </w:r>
            <w:r w:rsidRPr="00CF7138">
              <w:rPr>
                <w:sz w:val="24"/>
                <w:szCs w:val="24"/>
              </w:rPr>
              <w:t>'Deleted Successfully');</w:t>
            </w:r>
          </w:p>
          <w:p w14:paraId="411F8C63" w14:textId="77777777" w:rsidR="00CF7138" w:rsidRPr="00CF7138" w:rsidRDefault="00CF7138" w:rsidP="00CF7138">
            <w:pPr>
              <w:spacing w:line="276" w:lineRule="auto"/>
              <w:jc w:val="both"/>
              <w:rPr>
                <w:sz w:val="24"/>
                <w:szCs w:val="24"/>
              </w:rPr>
            </w:pPr>
            <w:r w:rsidRPr="00CF7138">
              <w:rPr>
                <w:sz w:val="24"/>
                <w:szCs w:val="24"/>
              </w:rPr>
              <w:t>        }</w:t>
            </w:r>
          </w:p>
          <w:p w14:paraId="72597CAA" w14:textId="77777777" w:rsidR="00CF7138" w:rsidRPr="00CF7138" w:rsidRDefault="00CF7138" w:rsidP="00CF7138">
            <w:pPr>
              <w:spacing w:line="276" w:lineRule="auto"/>
              <w:jc w:val="both"/>
              <w:rPr>
                <w:sz w:val="24"/>
                <w:szCs w:val="24"/>
              </w:rPr>
            </w:pPr>
            <w:r w:rsidRPr="00CF7138">
              <w:rPr>
                <w:sz w:val="24"/>
                <w:szCs w:val="24"/>
              </w:rPr>
              <w:t>        catch(\PDOException $ex){</w:t>
            </w:r>
          </w:p>
          <w:p w14:paraId="46B46161" w14:textId="77777777" w:rsidR="00CF7138" w:rsidRDefault="00CF7138" w:rsidP="00CF7138">
            <w:pPr>
              <w:spacing w:line="276" w:lineRule="auto"/>
              <w:jc w:val="both"/>
              <w:rPr>
                <w:sz w:val="24"/>
                <w:szCs w:val="24"/>
              </w:rPr>
            </w:pPr>
            <w:r w:rsidRPr="00CF7138">
              <w:rPr>
                <w:sz w:val="24"/>
                <w:szCs w:val="24"/>
              </w:rPr>
              <w:t xml:space="preserve">            $msg = "Delete data failed. Make sure there is no correlated </w:t>
            </w:r>
          </w:p>
          <w:p w14:paraId="6E1089A1" w14:textId="14059CCE" w:rsidR="00CF7138" w:rsidRPr="00CF7138" w:rsidRDefault="00CF7138" w:rsidP="00CF7138">
            <w:pPr>
              <w:spacing w:line="276" w:lineRule="auto"/>
              <w:jc w:val="both"/>
              <w:rPr>
                <w:sz w:val="24"/>
                <w:szCs w:val="24"/>
              </w:rPr>
            </w:pPr>
            <w:r>
              <w:rPr>
                <w:sz w:val="24"/>
                <w:szCs w:val="24"/>
              </w:rPr>
              <w:t xml:space="preserve">            </w:t>
            </w:r>
            <w:r w:rsidRPr="00CF7138">
              <w:rPr>
                <w:sz w:val="24"/>
                <w:szCs w:val="24"/>
              </w:rPr>
              <w:t>data before deleting!";</w:t>
            </w:r>
          </w:p>
          <w:p w14:paraId="0B7CD9B5" w14:textId="77777777" w:rsidR="00CF7138" w:rsidRPr="00CF7138" w:rsidRDefault="00CF7138" w:rsidP="00CF7138">
            <w:pPr>
              <w:spacing w:line="276" w:lineRule="auto"/>
              <w:jc w:val="both"/>
              <w:rPr>
                <w:sz w:val="24"/>
                <w:szCs w:val="24"/>
              </w:rPr>
            </w:pPr>
            <w:r w:rsidRPr="00CF7138">
              <w:rPr>
                <w:sz w:val="24"/>
                <w:szCs w:val="24"/>
              </w:rPr>
              <w:t>            return redirect()-&gt;route('customer')-&gt;with('status',$msg);</w:t>
            </w:r>
          </w:p>
          <w:p w14:paraId="4FB89DBD" w14:textId="77777777" w:rsidR="00CF7138" w:rsidRPr="00CF7138" w:rsidRDefault="00CF7138" w:rsidP="00CF7138">
            <w:pPr>
              <w:spacing w:line="276" w:lineRule="auto"/>
              <w:jc w:val="both"/>
              <w:rPr>
                <w:sz w:val="24"/>
                <w:szCs w:val="24"/>
              </w:rPr>
            </w:pPr>
            <w:r w:rsidRPr="00CF7138">
              <w:rPr>
                <w:sz w:val="24"/>
                <w:szCs w:val="24"/>
              </w:rPr>
              <w:t>        }</w:t>
            </w:r>
          </w:p>
          <w:p w14:paraId="44730FBC" w14:textId="56F5D6EC" w:rsidR="00CF7138" w:rsidRDefault="00CF7138" w:rsidP="00CF7138">
            <w:pPr>
              <w:spacing w:line="276" w:lineRule="auto"/>
              <w:jc w:val="both"/>
              <w:rPr>
                <w:sz w:val="24"/>
                <w:szCs w:val="24"/>
              </w:rPr>
            </w:pPr>
            <w:r w:rsidRPr="00CF7138">
              <w:rPr>
                <w:sz w:val="24"/>
                <w:szCs w:val="24"/>
              </w:rPr>
              <w:t>    }</w:t>
            </w:r>
          </w:p>
        </w:tc>
      </w:tr>
    </w:tbl>
    <w:p w14:paraId="67C993E7" w14:textId="2FE58215" w:rsidR="00CF7138" w:rsidRPr="00CF7138" w:rsidRDefault="00CF7138" w:rsidP="00CF7138">
      <w:pPr>
        <w:spacing w:line="480" w:lineRule="auto"/>
        <w:jc w:val="both"/>
        <w:rPr>
          <w:sz w:val="24"/>
          <w:szCs w:val="24"/>
        </w:rPr>
      </w:pPr>
    </w:p>
    <w:p w14:paraId="4DFBA2F4" w14:textId="1589C94C" w:rsidR="009D0920" w:rsidRPr="009D0920" w:rsidRDefault="009D0920" w:rsidP="00823AD7">
      <w:pPr>
        <w:spacing w:line="480" w:lineRule="auto"/>
        <w:ind w:left="720"/>
        <w:jc w:val="both"/>
        <w:rPr>
          <w:sz w:val="24"/>
          <w:szCs w:val="24"/>
        </w:rPr>
      </w:pPr>
      <w:r>
        <w:rPr>
          <w:sz w:val="24"/>
          <w:szCs w:val="24"/>
        </w:rPr>
        <w:tab/>
      </w:r>
    </w:p>
    <w:p w14:paraId="659623B8" w14:textId="1850701D" w:rsidR="00823AD7" w:rsidRPr="00823AD7" w:rsidRDefault="00823AD7" w:rsidP="00823AD7">
      <w:pPr>
        <w:spacing w:line="480" w:lineRule="auto"/>
        <w:ind w:left="720"/>
        <w:jc w:val="both"/>
        <w:rPr>
          <w:sz w:val="24"/>
          <w:szCs w:val="24"/>
        </w:rPr>
      </w:pPr>
      <w:r w:rsidRPr="00823AD7">
        <w:rPr>
          <w:color w:val="000000"/>
          <w:sz w:val="26"/>
          <w:szCs w:val="26"/>
          <w:shd w:val="clear" w:color="auto" w:fill="FFFFFF"/>
        </w:rPr>
        <w:tab/>
      </w:r>
    </w:p>
    <w:p w14:paraId="4BE548D9" w14:textId="77777777" w:rsidR="00823AD7" w:rsidRPr="00823AD7" w:rsidRDefault="00823AD7" w:rsidP="00823AD7">
      <w:pPr>
        <w:rPr>
          <w:sz w:val="24"/>
          <w:szCs w:val="24"/>
        </w:rPr>
      </w:pPr>
    </w:p>
    <w:p w14:paraId="39CFAA01" w14:textId="77777777" w:rsidR="00B01750" w:rsidRPr="00823AD7" w:rsidRDefault="00B01750" w:rsidP="00823AD7">
      <w:pPr>
        <w:spacing w:line="480" w:lineRule="auto"/>
        <w:ind w:left="720"/>
        <w:jc w:val="both"/>
        <w:rPr>
          <w:sz w:val="24"/>
          <w:szCs w:val="24"/>
        </w:rPr>
      </w:pPr>
    </w:p>
    <w:p w14:paraId="012A5F90" w14:textId="77777777" w:rsidR="00823AD7" w:rsidRDefault="00823AD7"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D459F2">
          <w:headerReference w:type="default" r:id="rId27"/>
          <w:pgSz w:w="11900" w:h="16840"/>
          <w:pgMar w:top="2268" w:right="1701" w:bottom="1701" w:left="2268" w:header="1020" w:footer="737" w:gutter="0"/>
          <w:pgNumType w:start="1"/>
          <w:cols w:space="720"/>
          <w:docGrid w:linePitch="272"/>
        </w:sectPr>
      </w:pPr>
      <w:r>
        <w:rPr>
          <w:sz w:val="24"/>
          <w:szCs w:val="24"/>
        </w:rPr>
        <w:lastRenderedPageBreak/>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D459F2">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9777D" w14:textId="77777777" w:rsidR="00CB0D46" w:rsidRDefault="00CB0D46">
      <w:r>
        <w:separator/>
      </w:r>
    </w:p>
  </w:endnote>
  <w:endnote w:type="continuationSeparator" w:id="0">
    <w:p w14:paraId="7E4562C0" w14:textId="77777777" w:rsidR="00CB0D46" w:rsidRDefault="00CB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68575" w14:textId="77777777" w:rsidR="00CB0D46" w:rsidRDefault="00CB0D46">
      <w:r>
        <w:separator/>
      </w:r>
    </w:p>
  </w:footnote>
  <w:footnote w:type="continuationSeparator" w:id="0">
    <w:p w14:paraId="3C003750" w14:textId="77777777" w:rsidR="00CB0D46" w:rsidRDefault="00CB0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5CCE26BE"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15pt;margin-top:37.15pt;width:32.75pt;height:13.5pt;z-index:-15209;mso-position-horizontal-relative:page;mso-position-vertical-relative:page" filled="f" stroked="f">
          <v:textbox style="mso-next-textbox:#_x0000_s1026" inset="0,0,0,0">
            <w:txbxContent>
              <w:p w14:paraId="54CD7CA6" w14:textId="3E18A97A" w:rsidR="00753E49" w:rsidRDefault="00CE3BAA">
                <w:pPr>
                  <w:spacing w:line="260" w:lineRule="exact"/>
                  <w:ind w:left="20"/>
                  <w:rPr>
                    <w:sz w:val="24"/>
                    <w:szCs w:val="24"/>
                  </w:rPr>
                </w:pPr>
                <w:r>
                  <w:rPr>
                    <w:sz w:val="24"/>
                    <w:szCs w:val="24"/>
                  </w:rPr>
                  <w:t>5</w:t>
                </w:r>
                <w:r w:rsidR="00823AD7">
                  <w:rPr>
                    <w:sz w:val="24"/>
                    <w:szCs w:val="24"/>
                  </w:rPr>
                  <w:t>-</w:t>
                </w:r>
                <w:r w:rsidR="00823AD7">
                  <w:fldChar w:fldCharType="begin"/>
                </w:r>
                <w:r w:rsidR="00823AD7">
                  <w:rPr>
                    <w:sz w:val="24"/>
                    <w:szCs w:val="24"/>
                  </w:rPr>
                  <w:instrText xml:space="preserve"> PAGE </w:instrText>
                </w:r>
                <w:r w:rsidR="00823AD7">
                  <w:fldChar w:fldCharType="separate"/>
                </w:r>
                <w:r w:rsidR="00823AD7">
                  <w:t>1</w:t>
                </w:r>
                <w:r w:rsidR="00823AD7">
                  <w:fldChar w:fldCharType="end"/>
                </w:r>
              </w:p>
            </w:txbxContent>
          </v:textbox>
          <w10:wrap anchorx="page" anchory="page"/>
        </v:shape>
      </w:pict>
    </w:r>
    <w:r>
      <w:pict w14:anchorId="700C67EE">
        <v:shape id="_x0000_s1025" type="#_x0000_t202" style="position:absolute;margin-left:147.1pt;margin-top:36.65pt;width:188.7pt;height:14pt;z-index:-15208;mso-position-horizontal-relative:page;mso-position-vertical-relative:page" filled="f" stroked="f">
          <v:textbox style="mso-next-textbox:#_x0000_s1025" inset="0,0,0,0">
            <w:txbxContent>
              <w:p w14:paraId="5DFD99DB" w14:textId="5DF50C45" w:rsidR="00753E49" w:rsidRDefault="00000000">
                <w:pPr>
                  <w:spacing w:line="260" w:lineRule="exact"/>
                  <w:ind w:left="20" w:right="-36"/>
                  <w:rPr>
                    <w:sz w:val="24"/>
                    <w:szCs w:val="24"/>
                  </w:rPr>
                </w:pPr>
                <w:r>
                  <w:rPr>
                    <w:sz w:val="24"/>
                    <w:szCs w:val="24"/>
                  </w:rPr>
                  <w:t xml:space="preserve">BAB </w:t>
                </w:r>
                <w:r w:rsidR="00823AD7">
                  <w:rPr>
                    <w:sz w:val="24"/>
                    <w:szCs w:val="24"/>
                  </w:rPr>
                  <w:t>5 IMPLEMENTASI</w:t>
                </w:r>
              </w:p>
            </w:txbxContent>
          </v:textbox>
          <w10:wrap anchorx="page" anchory="page"/>
        </v:shape>
      </w:pict>
    </w:r>
    <w:r>
      <w:pict w14:anchorId="1AEC48AA">
        <v:group id="_x0000_s1027" style="position:absolute;margin-left:147.1pt;margin-top:60.7pt;width:362.1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3179F"/>
    <w:multiLevelType w:val="hybridMultilevel"/>
    <w:tmpl w:val="5A68D96A"/>
    <w:lvl w:ilvl="0" w:tplc="457AD972">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7"/>
  </w:num>
  <w:num w:numId="2" w16cid:durableId="1943146392">
    <w:abstractNumId w:val="12"/>
  </w:num>
  <w:num w:numId="3" w16cid:durableId="1202476789">
    <w:abstractNumId w:val="30"/>
  </w:num>
  <w:num w:numId="4" w16cid:durableId="1679038777">
    <w:abstractNumId w:val="21"/>
  </w:num>
  <w:num w:numId="5" w16cid:durableId="982395644">
    <w:abstractNumId w:val="26"/>
    <w:lvlOverride w:ilvl="0">
      <w:lvl w:ilvl="0">
        <w:numFmt w:val="decimal"/>
        <w:lvlText w:val="%1."/>
        <w:lvlJc w:val="left"/>
      </w:lvl>
    </w:lvlOverride>
  </w:num>
  <w:num w:numId="6" w16cid:durableId="401030600">
    <w:abstractNumId w:val="0"/>
  </w:num>
  <w:num w:numId="7" w16cid:durableId="224531152">
    <w:abstractNumId w:val="37"/>
  </w:num>
  <w:num w:numId="8" w16cid:durableId="1242787730">
    <w:abstractNumId w:val="43"/>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1"/>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5"/>
    <w:lvlOverride w:ilvl="0">
      <w:lvl w:ilvl="0">
        <w:numFmt w:val="decimal"/>
        <w:lvlText w:val="%1."/>
        <w:lvlJc w:val="left"/>
      </w:lvl>
    </w:lvlOverride>
  </w:num>
  <w:num w:numId="15" w16cid:durableId="1416516969">
    <w:abstractNumId w:val="32"/>
  </w:num>
  <w:num w:numId="16" w16cid:durableId="627198602">
    <w:abstractNumId w:val="45"/>
    <w:lvlOverride w:ilvl="0">
      <w:lvl w:ilvl="0">
        <w:numFmt w:val="decimal"/>
        <w:lvlText w:val="%1."/>
        <w:lvlJc w:val="left"/>
      </w:lvl>
    </w:lvlOverride>
  </w:num>
  <w:num w:numId="17" w16cid:durableId="1967471689">
    <w:abstractNumId w:val="20"/>
    <w:lvlOverride w:ilvl="0">
      <w:lvl w:ilvl="0">
        <w:numFmt w:val="decimal"/>
        <w:lvlText w:val="%1."/>
        <w:lvlJc w:val="left"/>
      </w:lvl>
    </w:lvlOverride>
  </w:num>
  <w:num w:numId="18" w16cid:durableId="472138293">
    <w:abstractNumId w:val="34"/>
    <w:lvlOverride w:ilvl="0">
      <w:lvl w:ilvl="0">
        <w:numFmt w:val="decimal"/>
        <w:lvlText w:val="%1."/>
        <w:lvlJc w:val="left"/>
      </w:lvl>
    </w:lvlOverride>
  </w:num>
  <w:num w:numId="19" w16cid:durableId="652954342">
    <w:abstractNumId w:val="46"/>
    <w:lvlOverride w:ilvl="0">
      <w:lvl w:ilvl="0">
        <w:numFmt w:val="decimal"/>
        <w:lvlText w:val="%1."/>
        <w:lvlJc w:val="left"/>
      </w:lvl>
    </w:lvlOverride>
  </w:num>
  <w:num w:numId="20" w16cid:durableId="358970601">
    <w:abstractNumId w:val="33"/>
    <w:lvlOverride w:ilvl="0">
      <w:lvl w:ilvl="0">
        <w:numFmt w:val="decimal"/>
        <w:lvlText w:val="%1."/>
        <w:lvlJc w:val="left"/>
      </w:lvl>
    </w:lvlOverride>
  </w:num>
  <w:num w:numId="21" w16cid:durableId="2052996206">
    <w:abstractNumId w:val="25"/>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8"/>
  </w:num>
  <w:num w:numId="26" w16cid:durableId="986127991">
    <w:abstractNumId w:val="9"/>
  </w:num>
  <w:num w:numId="27" w16cid:durableId="548299820">
    <w:abstractNumId w:val="41"/>
  </w:num>
  <w:num w:numId="28" w16cid:durableId="600726178">
    <w:abstractNumId w:val="19"/>
  </w:num>
  <w:num w:numId="29" w16cid:durableId="1513034988">
    <w:abstractNumId w:val="11"/>
    <w:lvlOverride w:ilvl="0">
      <w:lvl w:ilvl="0">
        <w:numFmt w:val="decimal"/>
        <w:lvlText w:val="%1."/>
        <w:lvlJc w:val="left"/>
      </w:lvl>
    </w:lvlOverride>
  </w:num>
  <w:num w:numId="30" w16cid:durableId="934168531">
    <w:abstractNumId w:val="23"/>
    <w:lvlOverride w:ilvl="0">
      <w:lvl w:ilvl="0">
        <w:numFmt w:val="decimal"/>
        <w:lvlText w:val="%1."/>
        <w:lvlJc w:val="left"/>
      </w:lvl>
    </w:lvlOverride>
  </w:num>
  <w:num w:numId="31" w16cid:durableId="1206060775">
    <w:abstractNumId w:val="47"/>
    <w:lvlOverride w:ilvl="0">
      <w:lvl w:ilvl="0">
        <w:numFmt w:val="decimal"/>
        <w:lvlText w:val="%1."/>
        <w:lvlJc w:val="left"/>
      </w:lvl>
    </w:lvlOverride>
  </w:num>
  <w:num w:numId="32" w16cid:durableId="1274246521">
    <w:abstractNumId w:val="29"/>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4"/>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4"/>
    <w:lvlOverride w:ilvl="0">
      <w:lvl w:ilvl="0">
        <w:numFmt w:val="decimal"/>
        <w:lvlText w:val="%1."/>
        <w:lvlJc w:val="left"/>
      </w:lvl>
    </w:lvlOverride>
  </w:num>
  <w:num w:numId="38" w16cid:durableId="1712684197">
    <w:abstractNumId w:val="22"/>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9"/>
    <w:lvlOverride w:ilvl="0">
      <w:lvl w:ilvl="0">
        <w:numFmt w:val="decimal"/>
        <w:lvlText w:val="%1."/>
        <w:lvlJc w:val="left"/>
      </w:lvl>
    </w:lvlOverride>
  </w:num>
  <w:num w:numId="41" w16cid:durableId="1623463032">
    <w:abstractNumId w:val="1"/>
  </w:num>
  <w:num w:numId="42" w16cid:durableId="144129005">
    <w:abstractNumId w:val="42"/>
  </w:num>
  <w:num w:numId="43" w16cid:durableId="401610553">
    <w:abstractNumId w:val="42"/>
    <w:lvlOverride w:ilvl="0">
      <w:lvl w:ilvl="0">
        <w:numFmt w:val="decimal"/>
        <w:lvlText w:val="%1."/>
        <w:lvlJc w:val="left"/>
      </w:lvl>
    </w:lvlOverride>
  </w:num>
  <w:num w:numId="44" w16cid:durableId="2047440929">
    <w:abstractNumId w:val="40"/>
  </w:num>
  <w:num w:numId="45" w16cid:durableId="29844448">
    <w:abstractNumId w:val="40"/>
    <w:lvlOverride w:ilvl="0">
      <w:lvl w:ilvl="0">
        <w:numFmt w:val="decimal"/>
        <w:lvlText w:val="%1."/>
        <w:lvlJc w:val="left"/>
      </w:lvl>
    </w:lvlOverride>
  </w:num>
  <w:num w:numId="46" w16cid:durableId="1774474801">
    <w:abstractNumId w:val="17"/>
  </w:num>
  <w:num w:numId="47" w16cid:durableId="2111584338">
    <w:abstractNumId w:val="28"/>
  </w:num>
  <w:num w:numId="48" w16cid:durableId="1834908330">
    <w:abstractNumId w:val="36"/>
  </w:num>
  <w:num w:numId="49" w16cid:durableId="337125537">
    <w:abstractNumId w:val="2"/>
  </w:num>
  <w:num w:numId="50" w16cid:durableId="5045882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2946"/>
    <w:rsid w:val="000241EE"/>
    <w:rsid w:val="0002453E"/>
    <w:rsid w:val="00037143"/>
    <w:rsid w:val="0003734B"/>
    <w:rsid w:val="00041719"/>
    <w:rsid w:val="00066EF8"/>
    <w:rsid w:val="00070F39"/>
    <w:rsid w:val="0007255D"/>
    <w:rsid w:val="00083B92"/>
    <w:rsid w:val="00083ED3"/>
    <w:rsid w:val="00085604"/>
    <w:rsid w:val="00097C43"/>
    <w:rsid w:val="000A44A4"/>
    <w:rsid w:val="000C5875"/>
    <w:rsid w:val="000D5B38"/>
    <w:rsid w:val="000D7DC0"/>
    <w:rsid w:val="000E5990"/>
    <w:rsid w:val="00111EB6"/>
    <w:rsid w:val="001163A4"/>
    <w:rsid w:val="00122001"/>
    <w:rsid w:val="00147B9E"/>
    <w:rsid w:val="00153C02"/>
    <w:rsid w:val="00157338"/>
    <w:rsid w:val="001643B9"/>
    <w:rsid w:val="001648FA"/>
    <w:rsid w:val="001A289A"/>
    <w:rsid w:val="001A4626"/>
    <w:rsid w:val="001B04FF"/>
    <w:rsid w:val="001B1F90"/>
    <w:rsid w:val="001C3692"/>
    <w:rsid w:val="001C6AED"/>
    <w:rsid w:val="001C778F"/>
    <w:rsid w:val="001F145E"/>
    <w:rsid w:val="002106B4"/>
    <w:rsid w:val="00210809"/>
    <w:rsid w:val="00231426"/>
    <w:rsid w:val="00237F66"/>
    <w:rsid w:val="0024525A"/>
    <w:rsid w:val="0025382F"/>
    <w:rsid w:val="00260B32"/>
    <w:rsid w:val="00280E86"/>
    <w:rsid w:val="002816DE"/>
    <w:rsid w:val="00285008"/>
    <w:rsid w:val="00290110"/>
    <w:rsid w:val="002B5873"/>
    <w:rsid w:val="002C20F9"/>
    <w:rsid w:val="002C6361"/>
    <w:rsid w:val="002C77D3"/>
    <w:rsid w:val="002C7BB8"/>
    <w:rsid w:val="0030273A"/>
    <w:rsid w:val="00312331"/>
    <w:rsid w:val="003321AE"/>
    <w:rsid w:val="0035164E"/>
    <w:rsid w:val="00353527"/>
    <w:rsid w:val="003571DA"/>
    <w:rsid w:val="003715E7"/>
    <w:rsid w:val="003821C8"/>
    <w:rsid w:val="003835B9"/>
    <w:rsid w:val="003A06BC"/>
    <w:rsid w:val="003A2A9F"/>
    <w:rsid w:val="003B6E50"/>
    <w:rsid w:val="003D0427"/>
    <w:rsid w:val="003D13FE"/>
    <w:rsid w:val="003E7741"/>
    <w:rsid w:val="003F378A"/>
    <w:rsid w:val="003F3DEE"/>
    <w:rsid w:val="003F61EC"/>
    <w:rsid w:val="004153BE"/>
    <w:rsid w:val="00424446"/>
    <w:rsid w:val="00432DEC"/>
    <w:rsid w:val="0046052B"/>
    <w:rsid w:val="004620F6"/>
    <w:rsid w:val="00491396"/>
    <w:rsid w:val="00493FE4"/>
    <w:rsid w:val="004B64B1"/>
    <w:rsid w:val="004C6DA2"/>
    <w:rsid w:val="004D14F0"/>
    <w:rsid w:val="004D2D3D"/>
    <w:rsid w:val="004D6B3B"/>
    <w:rsid w:val="004E07DB"/>
    <w:rsid w:val="004E24DC"/>
    <w:rsid w:val="004E3530"/>
    <w:rsid w:val="004F4697"/>
    <w:rsid w:val="00506D32"/>
    <w:rsid w:val="005155FD"/>
    <w:rsid w:val="005164F0"/>
    <w:rsid w:val="005218F0"/>
    <w:rsid w:val="00531A40"/>
    <w:rsid w:val="00536971"/>
    <w:rsid w:val="005572D3"/>
    <w:rsid w:val="0056367B"/>
    <w:rsid w:val="00567845"/>
    <w:rsid w:val="00574E25"/>
    <w:rsid w:val="0057699C"/>
    <w:rsid w:val="00581944"/>
    <w:rsid w:val="00582CFC"/>
    <w:rsid w:val="005A3CF1"/>
    <w:rsid w:val="005B22E2"/>
    <w:rsid w:val="005B7FE5"/>
    <w:rsid w:val="005D0CA9"/>
    <w:rsid w:val="005D6EC0"/>
    <w:rsid w:val="005E13EF"/>
    <w:rsid w:val="005E48B6"/>
    <w:rsid w:val="005F22D7"/>
    <w:rsid w:val="005F5C9D"/>
    <w:rsid w:val="00601028"/>
    <w:rsid w:val="00602C79"/>
    <w:rsid w:val="00630B45"/>
    <w:rsid w:val="006338E9"/>
    <w:rsid w:val="006428A9"/>
    <w:rsid w:val="006471CC"/>
    <w:rsid w:val="00653585"/>
    <w:rsid w:val="00690DF6"/>
    <w:rsid w:val="006922EA"/>
    <w:rsid w:val="0069757D"/>
    <w:rsid w:val="006A1A10"/>
    <w:rsid w:val="006B0D6D"/>
    <w:rsid w:val="006B1351"/>
    <w:rsid w:val="006C555E"/>
    <w:rsid w:val="006D3075"/>
    <w:rsid w:val="006E1997"/>
    <w:rsid w:val="006E376C"/>
    <w:rsid w:val="007201A4"/>
    <w:rsid w:val="00724263"/>
    <w:rsid w:val="00725172"/>
    <w:rsid w:val="00734DA3"/>
    <w:rsid w:val="00753E49"/>
    <w:rsid w:val="00753F8E"/>
    <w:rsid w:val="00760513"/>
    <w:rsid w:val="007755B5"/>
    <w:rsid w:val="00777FAA"/>
    <w:rsid w:val="00794BCC"/>
    <w:rsid w:val="00796B08"/>
    <w:rsid w:val="007A185F"/>
    <w:rsid w:val="007C32C1"/>
    <w:rsid w:val="007F1462"/>
    <w:rsid w:val="00811F99"/>
    <w:rsid w:val="00823AD7"/>
    <w:rsid w:val="00835ACF"/>
    <w:rsid w:val="00844D92"/>
    <w:rsid w:val="0084515A"/>
    <w:rsid w:val="00850546"/>
    <w:rsid w:val="00852701"/>
    <w:rsid w:val="00861F74"/>
    <w:rsid w:val="008671F5"/>
    <w:rsid w:val="008827E3"/>
    <w:rsid w:val="00883D30"/>
    <w:rsid w:val="00892964"/>
    <w:rsid w:val="008A1EBE"/>
    <w:rsid w:val="008A34B9"/>
    <w:rsid w:val="008D109F"/>
    <w:rsid w:val="008D1912"/>
    <w:rsid w:val="008E0104"/>
    <w:rsid w:val="008F47E5"/>
    <w:rsid w:val="008F6A92"/>
    <w:rsid w:val="00902EE1"/>
    <w:rsid w:val="00906FFB"/>
    <w:rsid w:val="009110AB"/>
    <w:rsid w:val="009314BD"/>
    <w:rsid w:val="00932517"/>
    <w:rsid w:val="00941812"/>
    <w:rsid w:val="009450C6"/>
    <w:rsid w:val="00946C57"/>
    <w:rsid w:val="00971A46"/>
    <w:rsid w:val="0098121C"/>
    <w:rsid w:val="00987560"/>
    <w:rsid w:val="009B5385"/>
    <w:rsid w:val="009B7AF1"/>
    <w:rsid w:val="009C0CD3"/>
    <w:rsid w:val="009C2E51"/>
    <w:rsid w:val="009D0920"/>
    <w:rsid w:val="009D0EFA"/>
    <w:rsid w:val="009D1828"/>
    <w:rsid w:val="009E014A"/>
    <w:rsid w:val="009F126A"/>
    <w:rsid w:val="009F4E7A"/>
    <w:rsid w:val="00A22BFC"/>
    <w:rsid w:val="00A26952"/>
    <w:rsid w:val="00A269BC"/>
    <w:rsid w:val="00A60C05"/>
    <w:rsid w:val="00A82695"/>
    <w:rsid w:val="00AA0508"/>
    <w:rsid w:val="00AA7693"/>
    <w:rsid w:val="00AC3F5A"/>
    <w:rsid w:val="00AD2298"/>
    <w:rsid w:val="00AE053F"/>
    <w:rsid w:val="00AE1AB2"/>
    <w:rsid w:val="00AF248C"/>
    <w:rsid w:val="00B01750"/>
    <w:rsid w:val="00B367EE"/>
    <w:rsid w:val="00B42ADD"/>
    <w:rsid w:val="00B448CE"/>
    <w:rsid w:val="00B5258B"/>
    <w:rsid w:val="00B53C46"/>
    <w:rsid w:val="00B708FD"/>
    <w:rsid w:val="00B7282E"/>
    <w:rsid w:val="00B73D9D"/>
    <w:rsid w:val="00BA3D10"/>
    <w:rsid w:val="00BB0DAC"/>
    <w:rsid w:val="00BB5E99"/>
    <w:rsid w:val="00BC665B"/>
    <w:rsid w:val="00BC6E4D"/>
    <w:rsid w:val="00BD2E88"/>
    <w:rsid w:val="00BD3407"/>
    <w:rsid w:val="00BE025C"/>
    <w:rsid w:val="00BE1E3C"/>
    <w:rsid w:val="00BE5BAD"/>
    <w:rsid w:val="00C21A49"/>
    <w:rsid w:val="00C259C6"/>
    <w:rsid w:val="00C35FBC"/>
    <w:rsid w:val="00C40592"/>
    <w:rsid w:val="00C46784"/>
    <w:rsid w:val="00C54E98"/>
    <w:rsid w:val="00C62C02"/>
    <w:rsid w:val="00C756C3"/>
    <w:rsid w:val="00C8456B"/>
    <w:rsid w:val="00C96329"/>
    <w:rsid w:val="00CB0D46"/>
    <w:rsid w:val="00CB3B25"/>
    <w:rsid w:val="00CD05D9"/>
    <w:rsid w:val="00CD4480"/>
    <w:rsid w:val="00CE3BAA"/>
    <w:rsid w:val="00CE6265"/>
    <w:rsid w:val="00CE62F1"/>
    <w:rsid w:val="00CE6EEC"/>
    <w:rsid w:val="00CF2D3D"/>
    <w:rsid w:val="00CF7138"/>
    <w:rsid w:val="00CF7BEC"/>
    <w:rsid w:val="00D03D2E"/>
    <w:rsid w:val="00D05EE3"/>
    <w:rsid w:val="00D108D8"/>
    <w:rsid w:val="00D247E4"/>
    <w:rsid w:val="00D41533"/>
    <w:rsid w:val="00D459F2"/>
    <w:rsid w:val="00D529CE"/>
    <w:rsid w:val="00D54FF4"/>
    <w:rsid w:val="00D64BD2"/>
    <w:rsid w:val="00D73C18"/>
    <w:rsid w:val="00D851FC"/>
    <w:rsid w:val="00DA10E5"/>
    <w:rsid w:val="00DB664E"/>
    <w:rsid w:val="00DC17CB"/>
    <w:rsid w:val="00DD4DF2"/>
    <w:rsid w:val="00DF795B"/>
    <w:rsid w:val="00E21B90"/>
    <w:rsid w:val="00E35EDB"/>
    <w:rsid w:val="00E4200F"/>
    <w:rsid w:val="00E42142"/>
    <w:rsid w:val="00E51EF1"/>
    <w:rsid w:val="00E53261"/>
    <w:rsid w:val="00E74879"/>
    <w:rsid w:val="00E81641"/>
    <w:rsid w:val="00E91C08"/>
    <w:rsid w:val="00E94771"/>
    <w:rsid w:val="00EA6718"/>
    <w:rsid w:val="00EA76C7"/>
    <w:rsid w:val="00EB4CAD"/>
    <w:rsid w:val="00ED6964"/>
    <w:rsid w:val="00EE44E8"/>
    <w:rsid w:val="00F0255C"/>
    <w:rsid w:val="00F027B4"/>
    <w:rsid w:val="00F149A5"/>
    <w:rsid w:val="00F23B38"/>
    <w:rsid w:val="00F32174"/>
    <w:rsid w:val="00F43A59"/>
    <w:rsid w:val="00F53DE4"/>
    <w:rsid w:val="00F612AC"/>
    <w:rsid w:val="00F61DED"/>
    <w:rsid w:val="00F651FB"/>
    <w:rsid w:val="00F762CB"/>
    <w:rsid w:val="00F81511"/>
    <w:rsid w:val="00F81A65"/>
    <w:rsid w:val="00F8281A"/>
    <w:rsid w:val="00F84674"/>
    <w:rsid w:val="00F9466E"/>
    <w:rsid w:val="00F96F15"/>
    <w:rsid w:val="00FA7D27"/>
    <w:rsid w:val="00FB272E"/>
    <w:rsid w:val="00FB74D7"/>
    <w:rsid w:val="00FE3F97"/>
    <w:rsid w:val="00FF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numbering" w:customStyle="1" w:styleId="TidakAdaDaftar1">
    <w:name w:val="Tidak Ada Daftar1"/>
    <w:next w:val="NoList"/>
    <w:uiPriority w:val="99"/>
    <w:semiHidden/>
    <w:unhideWhenUsed/>
    <w:rsid w:val="00823AD7"/>
  </w:style>
  <w:style w:type="table" w:styleId="TableGrid">
    <w:name w:val="Table Grid"/>
    <w:basedOn w:val="TableNormal"/>
    <w:uiPriority w:val="59"/>
    <w:rsid w:val="00024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sChild>
        <w:div w:id="2086756405">
          <w:marLeft w:val="0"/>
          <w:marRight w:val="0"/>
          <w:marTop w:val="0"/>
          <w:marBottom w:val="0"/>
          <w:divBdr>
            <w:top w:val="none" w:sz="0" w:space="0" w:color="auto"/>
            <w:left w:val="none" w:sz="0" w:space="0" w:color="auto"/>
            <w:bottom w:val="none" w:sz="0" w:space="0" w:color="auto"/>
            <w:right w:val="none" w:sz="0" w:space="0" w:color="auto"/>
          </w:divBdr>
          <w:divsChild>
            <w:div w:id="340396931">
              <w:marLeft w:val="0"/>
              <w:marRight w:val="0"/>
              <w:marTop w:val="0"/>
              <w:marBottom w:val="0"/>
              <w:divBdr>
                <w:top w:val="none" w:sz="0" w:space="0" w:color="auto"/>
                <w:left w:val="none" w:sz="0" w:space="0" w:color="auto"/>
                <w:bottom w:val="none" w:sz="0" w:space="0" w:color="auto"/>
                <w:right w:val="none" w:sz="0" w:space="0" w:color="auto"/>
              </w:divBdr>
            </w:div>
            <w:div w:id="887958055">
              <w:marLeft w:val="0"/>
              <w:marRight w:val="0"/>
              <w:marTop w:val="0"/>
              <w:marBottom w:val="0"/>
              <w:divBdr>
                <w:top w:val="none" w:sz="0" w:space="0" w:color="auto"/>
                <w:left w:val="none" w:sz="0" w:space="0" w:color="auto"/>
                <w:bottom w:val="none" w:sz="0" w:space="0" w:color="auto"/>
                <w:right w:val="none" w:sz="0" w:space="0" w:color="auto"/>
              </w:divBdr>
            </w:div>
            <w:div w:id="872885331">
              <w:marLeft w:val="0"/>
              <w:marRight w:val="0"/>
              <w:marTop w:val="0"/>
              <w:marBottom w:val="0"/>
              <w:divBdr>
                <w:top w:val="none" w:sz="0" w:space="0" w:color="auto"/>
                <w:left w:val="none" w:sz="0" w:space="0" w:color="auto"/>
                <w:bottom w:val="none" w:sz="0" w:space="0" w:color="auto"/>
                <w:right w:val="none" w:sz="0" w:space="0" w:color="auto"/>
              </w:divBdr>
            </w:div>
            <w:div w:id="1910383776">
              <w:marLeft w:val="0"/>
              <w:marRight w:val="0"/>
              <w:marTop w:val="0"/>
              <w:marBottom w:val="0"/>
              <w:divBdr>
                <w:top w:val="none" w:sz="0" w:space="0" w:color="auto"/>
                <w:left w:val="none" w:sz="0" w:space="0" w:color="auto"/>
                <w:bottom w:val="none" w:sz="0" w:space="0" w:color="auto"/>
                <w:right w:val="none" w:sz="0" w:space="0" w:color="auto"/>
              </w:divBdr>
            </w:div>
            <w:div w:id="760375321">
              <w:marLeft w:val="0"/>
              <w:marRight w:val="0"/>
              <w:marTop w:val="0"/>
              <w:marBottom w:val="0"/>
              <w:divBdr>
                <w:top w:val="none" w:sz="0" w:space="0" w:color="auto"/>
                <w:left w:val="none" w:sz="0" w:space="0" w:color="auto"/>
                <w:bottom w:val="none" w:sz="0" w:space="0" w:color="auto"/>
                <w:right w:val="none" w:sz="0" w:space="0" w:color="auto"/>
              </w:divBdr>
            </w:div>
            <w:div w:id="1010638397">
              <w:marLeft w:val="0"/>
              <w:marRight w:val="0"/>
              <w:marTop w:val="0"/>
              <w:marBottom w:val="0"/>
              <w:divBdr>
                <w:top w:val="none" w:sz="0" w:space="0" w:color="auto"/>
                <w:left w:val="none" w:sz="0" w:space="0" w:color="auto"/>
                <w:bottom w:val="none" w:sz="0" w:space="0" w:color="auto"/>
                <w:right w:val="none" w:sz="0" w:space="0" w:color="auto"/>
              </w:divBdr>
            </w:div>
            <w:div w:id="579295183">
              <w:marLeft w:val="0"/>
              <w:marRight w:val="0"/>
              <w:marTop w:val="0"/>
              <w:marBottom w:val="0"/>
              <w:divBdr>
                <w:top w:val="none" w:sz="0" w:space="0" w:color="auto"/>
                <w:left w:val="none" w:sz="0" w:space="0" w:color="auto"/>
                <w:bottom w:val="none" w:sz="0" w:space="0" w:color="auto"/>
                <w:right w:val="none" w:sz="0" w:space="0" w:color="auto"/>
              </w:divBdr>
            </w:div>
            <w:div w:id="1209492490">
              <w:marLeft w:val="0"/>
              <w:marRight w:val="0"/>
              <w:marTop w:val="0"/>
              <w:marBottom w:val="0"/>
              <w:divBdr>
                <w:top w:val="none" w:sz="0" w:space="0" w:color="auto"/>
                <w:left w:val="none" w:sz="0" w:space="0" w:color="auto"/>
                <w:bottom w:val="none" w:sz="0" w:space="0" w:color="auto"/>
                <w:right w:val="none" w:sz="0" w:space="0" w:color="auto"/>
              </w:divBdr>
            </w:div>
            <w:div w:id="139467047">
              <w:marLeft w:val="0"/>
              <w:marRight w:val="0"/>
              <w:marTop w:val="0"/>
              <w:marBottom w:val="0"/>
              <w:divBdr>
                <w:top w:val="none" w:sz="0" w:space="0" w:color="auto"/>
                <w:left w:val="none" w:sz="0" w:space="0" w:color="auto"/>
                <w:bottom w:val="none" w:sz="0" w:space="0" w:color="auto"/>
                <w:right w:val="none" w:sz="0" w:space="0" w:color="auto"/>
              </w:divBdr>
            </w:div>
            <w:div w:id="1951357188">
              <w:marLeft w:val="0"/>
              <w:marRight w:val="0"/>
              <w:marTop w:val="0"/>
              <w:marBottom w:val="0"/>
              <w:divBdr>
                <w:top w:val="none" w:sz="0" w:space="0" w:color="auto"/>
                <w:left w:val="none" w:sz="0" w:space="0" w:color="auto"/>
                <w:bottom w:val="none" w:sz="0" w:space="0" w:color="auto"/>
                <w:right w:val="none" w:sz="0" w:space="0" w:color="auto"/>
              </w:divBdr>
            </w:div>
            <w:div w:id="149564431">
              <w:marLeft w:val="0"/>
              <w:marRight w:val="0"/>
              <w:marTop w:val="0"/>
              <w:marBottom w:val="0"/>
              <w:divBdr>
                <w:top w:val="none" w:sz="0" w:space="0" w:color="auto"/>
                <w:left w:val="none" w:sz="0" w:space="0" w:color="auto"/>
                <w:bottom w:val="none" w:sz="0" w:space="0" w:color="auto"/>
                <w:right w:val="none" w:sz="0" w:space="0" w:color="auto"/>
              </w:divBdr>
            </w:div>
            <w:div w:id="1231380966">
              <w:marLeft w:val="0"/>
              <w:marRight w:val="0"/>
              <w:marTop w:val="0"/>
              <w:marBottom w:val="0"/>
              <w:divBdr>
                <w:top w:val="none" w:sz="0" w:space="0" w:color="auto"/>
                <w:left w:val="none" w:sz="0" w:space="0" w:color="auto"/>
                <w:bottom w:val="none" w:sz="0" w:space="0" w:color="auto"/>
                <w:right w:val="none" w:sz="0" w:space="0" w:color="auto"/>
              </w:divBdr>
            </w:div>
            <w:div w:id="1448357563">
              <w:marLeft w:val="0"/>
              <w:marRight w:val="0"/>
              <w:marTop w:val="0"/>
              <w:marBottom w:val="0"/>
              <w:divBdr>
                <w:top w:val="none" w:sz="0" w:space="0" w:color="auto"/>
                <w:left w:val="none" w:sz="0" w:space="0" w:color="auto"/>
                <w:bottom w:val="none" w:sz="0" w:space="0" w:color="auto"/>
                <w:right w:val="none" w:sz="0" w:space="0" w:color="auto"/>
              </w:divBdr>
            </w:div>
            <w:div w:id="1673680670">
              <w:marLeft w:val="0"/>
              <w:marRight w:val="0"/>
              <w:marTop w:val="0"/>
              <w:marBottom w:val="0"/>
              <w:divBdr>
                <w:top w:val="none" w:sz="0" w:space="0" w:color="auto"/>
                <w:left w:val="none" w:sz="0" w:space="0" w:color="auto"/>
                <w:bottom w:val="none" w:sz="0" w:space="0" w:color="auto"/>
                <w:right w:val="none" w:sz="0" w:space="0" w:color="auto"/>
              </w:divBdr>
            </w:div>
            <w:div w:id="941180052">
              <w:marLeft w:val="0"/>
              <w:marRight w:val="0"/>
              <w:marTop w:val="0"/>
              <w:marBottom w:val="0"/>
              <w:divBdr>
                <w:top w:val="none" w:sz="0" w:space="0" w:color="auto"/>
                <w:left w:val="none" w:sz="0" w:space="0" w:color="auto"/>
                <w:bottom w:val="none" w:sz="0" w:space="0" w:color="auto"/>
                <w:right w:val="none" w:sz="0" w:space="0" w:color="auto"/>
              </w:divBdr>
            </w:div>
            <w:div w:id="30765396">
              <w:marLeft w:val="0"/>
              <w:marRight w:val="0"/>
              <w:marTop w:val="0"/>
              <w:marBottom w:val="0"/>
              <w:divBdr>
                <w:top w:val="none" w:sz="0" w:space="0" w:color="auto"/>
                <w:left w:val="none" w:sz="0" w:space="0" w:color="auto"/>
                <w:bottom w:val="none" w:sz="0" w:space="0" w:color="auto"/>
                <w:right w:val="none" w:sz="0" w:space="0" w:color="auto"/>
              </w:divBdr>
            </w:div>
            <w:div w:id="1087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842">
      <w:bodyDiv w:val="1"/>
      <w:marLeft w:val="0"/>
      <w:marRight w:val="0"/>
      <w:marTop w:val="0"/>
      <w:marBottom w:val="0"/>
      <w:divBdr>
        <w:top w:val="none" w:sz="0" w:space="0" w:color="auto"/>
        <w:left w:val="none" w:sz="0" w:space="0" w:color="auto"/>
        <w:bottom w:val="none" w:sz="0" w:space="0" w:color="auto"/>
        <w:right w:val="none" w:sz="0" w:space="0" w:color="auto"/>
      </w:divBdr>
      <w:divsChild>
        <w:div w:id="252782525">
          <w:marLeft w:val="0"/>
          <w:marRight w:val="0"/>
          <w:marTop w:val="0"/>
          <w:marBottom w:val="0"/>
          <w:divBdr>
            <w:top w:val="none" w:sz="0" w:space="0" w:color="auto"/>
            <w:left w:val="none" w:sz="0" w:space="0" w:color="auto"/>
            <w:bottom w:val="none" w:sz="0" w:space="0" w:color="auto"/>
            <w:right w:val="none" w:sz="0" w:space="0" w:color="auto"/>
          </w:divBdr>
          <w:divsChild>
            <w:div w:id="1345475038">
              <w:marLeft w:val="0"/>
              <w:marRight w:val="0"/>
              <w:marTop w:val="0"/>
              <w:marBottom w:val="0"/>
              <w:divBdr>
                <w:top w:val="none" w:sz="0" w:space="0" w:color="auto"/>
                <w:left w:val="none" w:sz="0" w:space="0" w:color="auto"/>
                <w:bottom w:val="none" w:sz="0" w:space="0" w:color="auto"/>
                <w:right w:val="none" w:sz="0" w:space="0" w:color="auto"/>
              </w:divBdr>
            </w:div>
            <w:div w:id="1287083404">
              <w:marLeft w:val="0"/>
              <w:marRight w:val="0"/>
              <w:marTop w:val="0"/>
              <w:marBottom w:val="0"/>
              <w:divBdr>
                <w:top w:val="none" w:sz="0" w:space="0" w:color="auto"/>
                <w:left w:val="none" w:sz="0" w:space="0" w:color="auto"/>
                <w:bottom w:val="none" w:sz="0" w:space="0" w:color="auto"/>
                <w:right w:val="none" w:sz="0" w:space="0" w:color="auto"/>
              </w:divBdr>
            </w:div>
            <w:div w:id="1807430565">
              <w:marLeft w:val="0"/>
              <w:marRight w:val="0"/>
              <w:marTop w:val="0"/>
              <w:marBottom w:val="0"/>
              <w:divBdr>
                <w:top w:val="none" w:sz="0" w:space="0" w:color="auto"/>
                <w:left w:val="none" w:sz="0" w:space="0" w:color="auto"/>
                <w:bottom w:val="none" w:sz="0" w:space="0" w:color="auto"/>
                <w:right w:val="none" w:sz="0" w:space="0" w:color="auto"/>
              </w:divBdr>
            </w:div>
            <w:div w:id="1599479803">
              <w:marLeft w:val="0"/>
              <w:marRight w:val="0"/>
              <w:marTop w:val="0"/>
              <w:marBottom w:val="0"/>
              <w:divBdr>
                <w:top w:val="none" w:sz="0" w:space="0" w:color="auto"/>
                <w:left w:val="none" w:sz="0" w:space="0" w:color="auto"/>
                <w:bottom w:val="none" w:sz="0" w:space="0" w:color="auto"/>
                <w:right w:val="none" w:sz="0" w:space="0" w:color="auto"/>
              </w:divBdr>
            </w:div>
            <w:div w:id="1604267440">
              <w:marLeft w:val="0"/>
              <w:marRight w:val="0"/>
              <w:marTop w:val="0"/>
              <w:marBottom w:val="0"/>
              <w:divBdr>
                <w:top w:val="none" w:sz="0" w:space="0" w:color="auto"/>
                <w:left w:val="none" w:sz="0" w:space="0" w:color="auto"/>
                <w:bottom w:val="none" w:sz="0" w:space="0" w:color="auto"/>
                <w:right w:val="none" w:sz="0" w:space="0" w:color="auto"/>
              </w:divBdr>
            </w:div>
            <w:div w:id="1557007767">
              <w:marLeft w:val="0"/>
              <w:marRight w:val="0"/>
              <w:marTop w:val="0"/>
              <w:marBottom w:val="0"/>
              <w:divBdr>
                <w:top w:val="none" w:sz="0" w:space="0" w:color="auto"/>
                <w:left w:val="none" w:sz="0" w:space="0" w:color="auto"/>
                <w:bottom w:val="none" w:sz="0" w:space="0" w:color="auto"/>
                <w:right w:val="none" w:sz="0" w:space="0" w:color="auto"/>
              </w:divBdr>
            </w:div>
            <w:div w:id="1481968061">
              <w:marLeft w:val="0"/>
              <w:marRight w:val="0"/>
              <w:marTop w:val="0"/>
              <w:marBottom w:val="0"/>
              <w:divBdr>
                <w:top w:val="none" w:sz="0" w:space="0" w:color="auto"/>
                <w:left w:val="none" w:sz="0" w:space="0" w:color="auto"/>
                <w:bottom w:val="none" w:sz="0" w:space="0" w:color="auto"/>
                <w:right w:val="none" w:sz="0" w:space="0" w:color="auto"/>
              </w:divBdr>
            </w:div>
            <w:div w:id="476073940">
              <w:marLeft w:val="0"/>
              <w:marRight w:val="0"/>
              <w:marTop w:val="0"/>
              <w:marBottom w:val="0"/>
              <w:divBdr>
                <w:top w:val="none" w:sz="0" w:space="0" w:color="auto"/>
                <w:left w:val="none" w:sz="0" w:space="0" w:color="auto"/>
                <w:bottom w:val="none" w:sz="0" w:space="0" w:color="auto"/>
                <w:right w:val="none" w:sz="0" w:space="0" w:color="auto"/>
              </w:divBdr>
            </w:div>
            <w:div w:id="93870609">
              <w:marLeft w:val="0"/>
              <w:marRight w:val="0"/>
              <w:marTop w:val="0"/>
              <w:marBottom w:val="0"/>
              <w:divBdr>
                <w:top w:val="none" w:sz="0" w:space="0" w:color="auto"/>
                <w:left w:val="none" w:sz="0" w:space="0" w:color="auto"/>
                <w:bottom w:val="none" w:sz="0" w:space="0" w:color="auto"/>
                <w:right w:val="none" w:sz="0" w:space="0" w:color="auto"/>
              </w:divBdr>
            </w:div>
            <w:div w:id="1545361116">
              <w:marLeft w:val="0"/>
              <w:marRight w:val="0"/>
              <w:marTop w:val="0"/>
              <w:marBottom w:val="0"/>
              <w:divBdr>
                <w:top w:val="none" w:sz="0" w:space="0" w:color="auto"/>
                <w:left w:val="none" w:sz="0" w:space="0" w:color="auto"/>
                <w:bottom w:val="none" w:sz="0" w:space="0" w:color="auto"/>
                <w:right w:val="none" w:sz="0" w:space="0" w:color="auto"/>
              </w:divBdr>
            </w:div>
            <w:div w:id="1676956396">
              <w:marLeft w:val="0"/>
              <w:marRight w:val="0"/>
              <w:marTop w:val="0"/>
              <w:marBottom w:val="0"/>
              <w:divBdr>
                <w:top w:val="none" w:sz="0" w:space="0" w:color="auto"/>
                <w:left w:val="none" w:sz="0" w:space="0" w:color="auto"/>
                <w:bottom w:val="none" w:sz="0" w:space="0" w:color="auto"/>
                <w:right w:val="none" w:sz="0" w:space="0" w:color="auto"/>
              </w:divBdr>
            </w:div>
            <w:div w:id="1494758331">
              <w:marLeft w:val="0"/>
              <w:marRight w:val="0"/>
              <w:marTop w:val="0"/>
              <w:marBottom w:val="0"/>
              <w:divBdr>
                <w:top w:val="none" w:sz="0" w:space="0" w:color="auto"/>
                <w:left w:val="none" w:sz="0" w:space="0" w:color="auto"/>
                <w:bottom w:val="none" w:sz="0" w:space="0" w:color="auto"/>
                <w:right w:val="none" w:sz="0" w:space="0" w:color="auto"/>
              </w:divBdr>
            </w:div>
            <w:div w:id="684139416">
              <w:marLeft w:val="0"/>
              <w:marRight w:val="0"/>
              <w:marTop w:val="0"/>
              <w:marBottom w:val="0"/>
              <w:divBdr>
                <w:top w:val="none" w:sz="0" w:space="0" w:color="auto"/>
                <w:left w:val="none" w:sz="0" w:space="0" w:color="auto"/>
                <w:bottom w:val="none" w:sz="0" w:space="0" w:color="auto"/>
                <w:right w:val="none" w:sz="0" w:space="0" w:color="auto"/>
              </w:divBdr>
            </w:div>
            <w:div w:id="41027194">
              <w:marLeft w:val="0"/>
              <w:marRight w:val="0"/>
              <w:marTop w:val="0"/>
              <w:marBottom w:val="0"/>
              <w:divBdr>
                <w:top w:val="none" w:sz="0" w:space="0" w:color="auto"/>
                <w:left w:val="none" w:sz="0" w:space="0" w:color="auto"/>
                <w:bottom w:val="none" w:sz="0" w:space="0" w:color="auto"/>
                <w:right w:val="none" w:sz="0" w:space="0" w:color="auto"/>
              </w:divBdr>
            </w:div>
            <w:div w:id="2016223665">
              <w:marLeft w:val="0"/>
              <w:marRight w:val="0"/>
              <w:marTop w:val="0"/>
              <w:marBottom w:val="0"/>
              <w:divBdr>
                <w:top w:val="none" w:sz="0" w:space="0" w:color="auto"/>
                <w:left w:val="none" w:sz="0" w:space="0" w:color="auto"/>
                <w:bottom w:val="none" w:sz="0" w:space="0" w:color="auto"/>
                <w:right w:val="none" w:sz="0" w:space="0" w:color="auto"/>
              </w:divBdr>
            </w:div>
            <w:div w:id="476845898">
              <w:marLeft w:val="0"/>
              <w:marRight w:val="0"/>
              <w:marTop w:val="0"/>
              <w:marBottom w:val="0"/>
              <w:divBdr>
                <w:top w:val="none" w:sz="0" w:space="0" w:color="auto"/>
                <w:left w:val="none" w:sz="0" w:space="0" w:color="auto"/>
                <w:bottom w:val="none" w:sz="0" w:space="0" w:color="auto"/>
                <w:right w:val="none" w:sz="0" w:space="0" w:color="auto"/>
              </w:divBdr>
            </w:div>
            <w:div w:id="68774149">
              <w:marLeft w:val="0"/>
              <w:marRight w:val="0"/>
              <w:marTop w:val="0"/>
              <w:marBottom w:val="0"/>
              <w:divBdr>
                <w:top w:val="none" w:sz="0" w:space="0" w:color="auto"/>
                <w:left w:val="none" w:sz="0" w:space="0" w:color="auto"/>
                <w:bottom w:val="none" w:sz="0" w:space="0" w:color="auto"/>
                <w:right w:val="none" w:sz="0" w:space="0" w:color="auto"/>
              </w:divBdr>
            </w:div>
            <w:div w:id="225991955">
              <w:marLeft w:val="0"/>
              <w:marRight w:val="0"/>
              <w:marTop w:val="0"/>
              <w:marBottom w:val="0"/>
              <w:divBdr>
                <w:top w:val="none" w:sz="0" w:space="0" w:color="auto"/>
                <w:left w:val="none" w:sz="0" w:space="0" w:color="auto"/>
                <w:bottom w:val="none" w:sz="0" w:space="0" w:color="auto"/>
                <w:right w:val="none" w:sz="0" w:space="0" w:color="auto"/>
              </w:divBdr>
            </w:div>
            <w:div w:id="1404177205">
              <w:marLeft w:val="0"/>
              <w:marRight w:val="0"/>
              <w:marTop w:val="0"/>
              <w:marBottom w:val="0"/>
              <w:divBdr>
                <w:top w:val="none" w:sz="0" w:space="0" w:color="auto"/>
                <w:left w:val="none" w:sz="0" w:space="0" w:color="auto"/>
                <w:bottom w:val="none" w:sz="0" w:space="0" w:color="auto"/>
                <w:right w:val="none" w:sz="0" w:space="0" w:color="auto"/>
              </w:divBdr>
            </w:div>
            <w:div w:id="84303888">
              <w:marLeft w:val="0"/>
              <w:marRight w:val="0"/>
              <w:marTop w:val="0"/>
              <w:marBottom w:val="0"/>
              <w:divBdr>
                <w:top w:val="none" w:sz="0" w:space="0" w:color="auto"/>
                <w:left w:val="none" w:sz="0" w:space="0" w:color="auto"/>
                <w:bottom w:val="none" w:sz="0" w:space="0" w:color="auto"/>
                <w:right w:val="none" w:sz="0" w:space="0" w:color="auto"/>
              </w:divBdr>
            </w:div>
            <w:div w:id="1876624688">
              <w:marLeft w:val="0"/>
              <w:marRight w:val="0"/>
              <w:marTop w:val="0"/>
              <w:marBottom w:val="0"/>
              <w:divBdr>
                <w:top w:val="none" w:sz="0" w:space="0" w:color="auto"/>
                <w:left w:val="none" w:sz="0" w:space="0" w:color="auto"/>
                <w:bottom w:val="none" w:sz="0" w:space="0" w:color="auto"/>
                <w:right w:val="none" w:sz="0" w:space="0" w:color="auto"/>
              </w:divBdr>
            </w:div>
            <w:div w:id="406194491">
              <w:marLeft w:val="0"/>
              <w:marRight w:val="0"/>
              <w:marTop w:val="0"/>
              <w:marBottom w:val="0"/>
              <w:divBdr>
                <w:top w:val="none" w:sz="0" w:space="0" w:color="auto"/>
                <w:left w:val="none" w:sz="0" w:space="0" w:color="auto"/>
                <w:bottom w:val="none" w:sz="0" w:space="0" w:color="auto"/>
                <w:right w:val="none" w:sz="0" w:space="0" w:color="auto"/>
              </w:divBdr>
            </w:div>
            <w:div w:id="646125233">
              <w:marLeft w:val="0"/>
              <w:marRight w:val="0"/>
              <w:marTop w:val="0"/>
              <w:marBottom w:val="0"/>
              <w:divBdr>
                <w:top w:val="none" w:sz="0" w:space="0" w:color="auto"/>
                <w:left w:val="none" w:sz="0" w:space="0" w:color="auto"/>
                <w:bottom w:val="none" w:sz="0" w:space="0" w:color="auto"/>
                <w:right w:val="none" w:sz="0" w:space="0" w:color="auto"/>
              </w:divBdr>
            </w:div>
            <w:div w:id="378238152">
              <w:marLeft w:val="0"/>
              <w:marRight w:val="0"/>
              <w:marTop w:val="0"/>
              <w:marBottom w:val="0"/>
              <w:divBdr>
                <w:top w:val="none" w:sz="0" w:space="0" w:color="auto"/>
                <w:left w:val="none" w:sz="0" w:space="0" w:color="auto"/>
                <w:bottom w:val="none" w:sz="0" w:space="0" w:color="auto"/>
                <w:right w:val="none" w:sz="0" w:space="0" w:color="auto"/>
              </w:divBdr>
            </w:div>
            <w:div w:id="1196384979">
              <w:marLeft w:val="0"/>
              <w:marRight w:val="0"/>
              <w:marTop w:val="0"/>
              <w:marBottom w:val="0"/>
              <w:divBdr>
                <w:top w:val="none" w:sz="0" w:space="0" w:color="auto"/>
                <w:left w:val="none" w:sz="0" w:space="0" w:color="auto"/>
                <w:bottom w:val="none" w:sz="0" w:space="0" w:color="auto"/>
                <w:right w:val="none" w:sz="0" w:space="0" w:color="auto"/>
              </w:divBdr>
            </w:div>
            <w:div w:id="1420255471">
              <w:marLeft w:val="0"/>
              <w:marRight w:val="0"/>
              <w:marTop w:val="0"/>
              <w:marBottom w:val="0"/>
              <w:divBdr>
                <w:top w:val="none" w:sz="0" w:space="0" w:color="auto"/>
                <w:left w:val="none" w:sz="0" w:space="0" w:color="auto"/>
                <w:bottom w:val="none" w:sz="0" w:space="0" w:color="auto"/>
                <w:right w:val="none" w:sz="0" w:space="0" w:color="auto"/>
              </w:divBdr>
            </w:div>
            <w:div w:id="1534733759">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975529139">
              <w:marLeft w:val="0"/>
              <w:marRight w:val="0"/>
              <w:marTop w:val="0"/>
              <w:marBottom w:val="0"/>
              <w:divBdr>
                <w:top w:val="none" w:sz="0" w:space="0" w:color="auto"/>
                <w:left w:val="none" w:sz="0" w:space="0" w:color="auto"/>
                <w:bottom w:val="none" w:sz="0" w:space="0" w:color="auto"/>
                <w:right w:val="none" w:sz="0" w:space="0" w:color="auto"/>
              </w:divBdr>
            </w:div>
            <w:div w:id="1035929753">
              <w:marLeft w:val="0"/>
              <w:marRight w:val="0"/>
              <w:marTop w:val="0"/>
              <w:marBottom w:val="0"/>
              <w:divBdr>
                <w:top w:val="none" w:sz="0" w:space="0" w:color="auto"/>
                <w:left w:val="none" w:sz="0" w:space="0" w:color="auto"/>
                <w:bottom w:val="none" w:sz="0" w:space="0" w:color="auto"/>
                <w:right w:val="none" w:sz="0" w:space="0" w:color="auto"/>
              </w:divBdr>
            </w:div>
            <w:div w:id="1854104851">
              <w:marLeft w:val="0"/>
              <w:marRight w:val="0"/>
              <w:marTop w:val="0"/>
              <w:marBottom w:val="0"/>
              <w:divBdr>
                <w:top w:val="none" w:sz="0" w:space="0" w:color="auto"/>
                <w:left w:val="none" w:sz="0" w:space="0" w:color="auto"/>
                <w:bottom w:val="none" w:sz="0" w:space="0" w:color="auto"/>
                <w:right w:val="none" w:sz="0" w:space="0" w:color="auto"/>
              </w:divBdr>
            </w:div>
            <w:div w:id="738554489">
              <w:marLeft w:val="0"/>
              <w:marRight w:val="0"/>
              <w:marTop w:val="0"/>
              <w:marBottom w:val="0"/>
              <w:divBdr>
                <w:top w:val="none" w:sz="0" w:space="0" w:color="auto"/>
                <w:left w:val="none" w:sz="0" w:space="0" w:color="auto"/>
                <w:bottom w:val="none" w:sz="0" w:space="0" w:color="auto"/>
                <w:right w:val="none" w:sz="0" w:space="0" w:color="auto"/>
              </w:divBdr>
            </w:div>
            <w:div w:id="844445302">
              <w:marLeft w:val="0"/>
              <w:marRight w:val="0"/>
              <w:marTop w:val="0"/>
              <w:marBottom w:val="0"/>
              <w:divBdr>
                <w:top w:val="none" w:sz="0" w:space="0" w:color="auto"/>
                <w:left w:val="none" w:sz="0" w:space="0" w:color="auto"/>
                <w:bottom w:val="none" w:sz="0" w:space="0" w:color="auto"/>
                <w:right w:val="none" w:sz="0" w:space="0" w:color="auto"/>
              </w:divBdr>
            </w:div>
            <w:div w:id="1479112378">
              <w:marLeft w:val="0"/>
              <w:marRight w:val="0"/>
              <w:marTop w:val="0"/>
              <w:marBottom w:val="0"/>
              <w:divBdr>
                <w:top w:val="none" w:sz="0" w:space="0" w:color="auto"/>
                <w:left w:val="none" w:sz="0" w:space="0" w:color="auto"/>
                <w:bottom w:val="none" w:sz="0" w:space="0" w:color="auto"/>
                <w:right w:val="none" w:sz="0" w:space="0" w:color="auto"/>
              </w:divBdr>
            </w:div>
            <w:div w:id="1858931076">
              <w:marLeft w:val="0"/>
              <w:marRight w:val="0"/>
              <w:marTop w:val="0"/>
              <w:marBottom w:val="0"/>
              <w:divBdr>
                <w:top w:val="none" w:sz="0" w:space="0" w:color="auto"/>
                <w:left w:val="none" w:sz="0" w:space="0" w:color="auto"/>
                <w:bottom w:val="none" w:sz="0" w:space="0" w:color="auto"/>
                <w:right w:val="none" w:sz="0" w:space="0" w:color="auto"/>
              </w:divBdr>
            </w:div>
            <w:div w:id="289821716">
              <w:marLeft w:val="0"/>
              <w:marRight w:val="0"/>
              <w:marTop w:val="0"/>
              <w:marBottom w:val="0"/>
              <w:divBdr>
                <w:top w:val="none" w:sz="0" w:space="0" w:color="auto"/>
                <w:left w:val="none" w:sz="0" w:space="0" w:color="auto"/>
                <w:bottom w:val="none" w:sz="0" w:space="0" w:color="auto"/>
                <w:right w:val="none" w:sz="0" w:space="0" w:color="auto"/>
              </w:divBdr>
            </w:div>
            <w:div w:id="523325168">
              <w:marLeft w:val="0"/>
              <w:marRight w:val="0"/>
              <w:marTop w:val="0"/>
              <w:marBottom w:val="0"/>
              <w:divBdr>
                <w:top w:val="none" w:sz="0" w:space="0" w:color="auto"/>
                <w:left w:val="none" w:sz="0" w:space="0" w:color="auto"/>
                <w:bottom w:val="none" w:sz="0" w:space="0" w:color="auto"/>
                <w:right w:val="none" w:sz="0" w:space="0" w:color="auto"/>
              </w:divBdr>
            </w:div>
            <w:div w:id="1820414082">
              <w:marLeft w:val="0"/>
              <w:marRight w:val="0"/>
              <w:marTop w:val="0"/>
              <w:marBottom w:val="0"/>
              <w:divBdr>
                <w:top w:val="none" w:sz="0" w:space="0" w:color="auto"/>
                <w:left w:val="none" w:sz="0" w:space="0" w:color="auto"/>
                <w:bottom w:val="none" w:sz="0" w:space="0" w:color="auto"/>
                <w:right w:val="none" w:sz="0" w:space="0" w:color="auto"/>
              </w:divBdr>
            </w:div>
            <w:div w:id="757751339">
              <w:marLeft w:val="0"/>
              <w:marRight w:val="0"/>
              <w:marTop w:val="0"/>
              <w:marBottom w:val="0"/>
              <w:divBdr>
                <w:top w:val="none" w:sz="0" w:space="0" w:color="auto"/>
                <w:left w:val="none" w:sz="0" w:space="0" w:color="auto"/>
                <w:bottom w:val="none" w:sz="0" w:space="0" w:color="auto"/>
                <w:right w:val="none" w:sz="0" w:space="0" w:color="auto"/>
              </w:divBdr>
            </w:div>
            <w:div w:id="718015266">
              <w:marLeft w:val="0"/>
              <w:marRight w:val="0"/>
              <w:marTop w:val="0"/>
              <w:marBottom w:val="0"/>
              <w:divBdr>
                <w:top w:val="none" w:sz="0" w:space="0" w:color="auto"/>
                <w:left w:val="none" w:sz="0" w:space="0" w:color="auto"/>
                <w:bottom w:val="none" w:sz="0" w:space="0" w:color="auto"/>
                <w:right w:val="none" w:sz="0" w:space="0" w:color="auto"/>
              </w:divBdr>
            </w:div>
            <w:div w:id="337780136">
              <w:marLeft w:val="0"/>
              <w:marRight w:val="0"/>
              <w:marTop w:val="0"/>
              <w:marBottom w:val="0"/>
              <w:divBdr>
                <w:top w:val="none" w:sz="0" w:space="0" w:color="auto"/>
                <w:left w:val="none" w:sz="0" w:space="0" w:color="auto"/>
                <w:bottom w:val="none" w:sz="0" w:space="0" w:color="auto"/>
                <w:right w:val="none" w:sz="0" w:space="0" w:color="auto"/>
              </w:divBdr>
            </w:div>
            <w:div w:id="1121847279">
              <w:marLeft w:val="0"/>
              <w:marRight w:val="0"/>
              <w:marTop w:val="0"/>
              <w:marBottom w:val="0"/>
              <w:divBdr>
                <w:top w:val="none" w:sz="0" w:space="0" w:color="auto"/>
                <w:left w:val="none" w:sz="0" w:space="0" w:color="auto"/>
                <w:bottom w:val="none" w:sz="0" w:space="0" w:color="auto"/>
                <w:right w:val="none" w:sz="0" w:space="0" w:color="auto"/>
              </w:divBdr>
            </w:div>
            <w:div w:id="1466435138">
              <w:marLeft w:val="0"/>
              <w:marRight w:val="0"/>
              <w:marTop w:val="0"/>
              <w:marBottom w:val="0"/>
              <w:divBdr>
                <w:top w:val="none" w:sz="0" w:space="0" w:color="auto"/>
                <w:left w:val="none" w:sz="0" w:space="0" w:color="auto"/>
                <w:bottom w:val="none" w:sz="0" w:space="0" w:color="auto"/>
                <w:right w:val="none" w:sz="0" w:space="0" w:color="auto"/>
              </w:divBdr>
            </w:div>
            <w:div w:id="177891083">
              <w:marLeft w:val="0"/>
              <w:marRight w:val="0"/>
              <w:marTop w:val="0"/>
              <w:marBottom w:val="0"/>
              <w:divBdr>
                <w:top w:val="none" w:sz="0" w:space="0" w:color="auto"/>
                <w:left w:val="none" w:sz="0" w:space="0" w:color="auto"/>
                <w:bottom w:val="none" w:sz="0" w:space="0" w:color="auto"/>
                <w:right w:val="none" w:sz="0" w:space="0" w:color="auto"/>
              </w:divBdr>
            </w:div>
            <w:div w:id="782501216">
              <w:marLeft w:val="0"/>
              <w:marRight w:val="0"/>
              <w:marTop w:val="0"/>
              <w:marBottom w:val="0"/>
              <w:divBdr>
                <w:top w:val="none" w:sz="0" w:space="0" w:color="auto"/>
                <w:left w:val="none" w:sz="0" w:space="0" w:color="auto"/>
                <w:bottom w:val="none" w:sz="0" w:space="0" w:color="auto"/>
                <w:right w:val="none" w:sz="0" w:space="0" w:color="auto"/>
              </w:divBdr>
            </w:div>
            <w:div w:id="731272084">
              <w:marLeft w:val="0"/>
              <w:marRight w:val="0"/>
              <w:marTop w:val="0"/>
              <w:marBottom w:val="0"/>
              <w:divBdr>
                <w:top w:val="none" w:sz="0" w:space="0" w:color="auto"/>
                <w:left w:val="none" w:sz="0" w:space="0" w:color="auto"/>
                <w:bottom w:val="none" w:sz="0" w:space="0" w:color="auto"/>
                <w:right w:val="none" w:sz="0" w:space="0" w:color="auto"/>
              </w:divBdr>
            </w:div>
            <w:div w:id="1905607712">
              <w:marLeft w:val="0"/>
              <w:marRight w:val="0"/>
              <w:marTop w:val="0"/>
              <w:marBottom w:val="0"/>
              <w:divBdr>
                <w:top w:val="none" w:sz="0" w:space="0" w:color="auto"/>
                <w:left w:val="none" w:sz="0" w:space="0" w:color="auto"/>
                <w:bottom w:val="none" w:sz="0" w:space="0" w:color="auto"/>
                <w:right w:val="none" w:sz="0" w:space="0" w:color="auto"/>
              </w:divBdr>
            </w:div>
            <w:div w:id="271285373">
              <w:marLeft w:val="0"/>
              <w:marRight w:val="0"/>
              <w:marTop w:val="0"/>
              <w:marBottom w:val="0"/>
              <w:divBdr>
                <w:top w:val="none" w:sz="0" w:space="0" w:color="auto"/>
                <w:left w:val="none" w:sz="0" w:space="0" w:color="auto"/>
                <w:bottom w:val="none" w:sz="0" w:space="0" w:color="auto"/>
                <w:right w:val="none" w:sz="0" w:space="0" w:color="auto"/>
              </w:divBdr>
            </w:div>
            <w:div w:id="1721896779">
              <w:marLeft w:val="0"/>
              <w:marRight w:val="0"/>
              <w:marTop w:val="0"/>
              <w:marBottom w:val="0"/>
              <w:divBdr>
                <w:top w:val="none" w:sz="0" w:space="0" w:color="auto"/>
                <w:left w:val="none" w:sz="0" w:space="0" w:color="auto"/>
                <w:bottom w:val="none" w:sz="0" w:space="0" w:color="auto"/>
                <w:right w:val="none" w:sz="0" w:space="0" w:color="auto"/>
              </w:divBdr>
            </w:div>
            <w:div w:id="998070198">
              <w:marLeft w:val="0"/>
              <w:marRight w:val="0"/>
              <w:marTop w:val="0"/>
              <w:marBottom w:val="0"/>
              <w:divBdr>
                <w:top w:val="none" w:sz="0" w:space="0" w:color="auto"/>
                <w:left w:val="none" w:sz="0" w:space="0" w:color="auto"/>
                <w:bottom w:val="none" w:sz="0" w:space="0" w:color="auto"/>
                <w:right w:val="none" w:sz="0" w:space="0" w:color="auto"/>
              </w:divBdr>
            </w:div>
            <w:div w:id="1935045066">
              <w:marLeft w:val="0"/>
              <w:marRight w:val="0"/>
              <w:marTop w:val="0"/>
              <w:marBottom w:val="0"/>
              <w:divBdr>
                <w:top w:val="none" w:sz="0" w:space="0" w:color="auto"/>
                <w:left w:val="none" w:sz="0" w:space="0" w:color="auto"/>
                <w:bottom w:val="none" w:sz="0" w:space="0" w:color="auto"/>
                <w:right w:val="none" w:sz="0" w:space="0" w:color="auto"/>
              </w:divBdr>
            </w:div>
            <w:div w:id="146285128">
              <w:marLeft w:val="0"/>
              <w:marRight w:val="0"/>
              <w:marTop w:val="0"/>
              <w:marBottom w:val="0"/>
              <w:divBdr>
                <w:top w:val="none" w:sz="0" w:space="0" w:color="auto"/>
                <w:left w:val="none" w:sz="0" w:space="0" w:color="auto"/>
                <w:bottom w:val="none" w:sz="0" w:space="0" w:color="auto"/>
                <w:right w:val="none" w:sz="0" w:space="0" w:color="auto"/>
              </w:divBdr>
            </w:div>
            <w:div w:id="1207522976">
              <w:marLeft w:val="0"/>
              <w:marRight w:val="0"/>
              <w:marTop w:val="0"/>
              <w:marBottom w:val="0"/>
              <w:divBdr>
                <w:top w:val="none" w:sz="0" w:space="0" w:color="auto"/>
                <w:left w:val="none" w:sz="0" w:space="0" w:color="auto"/>
                <w:bottom w:val="none" w:sz="0" w:space="0" w:color="auto"/>
                <w:right w:val="none" w:sz="0" w:space="0" w:color="auto"/>
              </w:divBdr>
            </w:div>
            <w:div w:id="1658877761">
              <w:marLeft w:val="0"/>
              <w:marRight w:val="0"/>
              <w:marTop w:val="0"/>
              <w:marBottom w:val="0"/>
              <w:divBdr>
                <w:top w:val="none" w:sz="0" w:space="0" w:color="auto"/>
                <w:left w:val="none" w:sz="0" w:space="0" w:color="auto"/>
                <w:bottom w:val="none" w:sz="0" w:space="0" w:color="auto"/>
                <w:right w:val="none" w:sz="0" w:space="0" w:color="auto"/>
              </w:divBdr>
            </w:div>
            <w:div w:id="822771376">
              <w:marLeft w:val="0"/>
              <w:marRight w:val="0"/>
              <w:marTop w:val="0"/>
              <w:marBottom w:val="0"/>
              <w:divBdr>
                <w:top w:val="none" w:sz="0" w:space="0" w:color="auto"/>
                <w:left w:val="none" w:sz="0" w:space="0" w:color="auto"/>
                <w:bottom w:val="none" w:sz="0" w:space="0" w:color="auto"/>
                <w:right w:val="none" w:sz="0" w:space="0" w:color="auto"/>
              </w:divBdr>
            </w:div>
            <w:div w:id="1713267618">
              <w:marLeft w:val="0"/>
              <w:marRight w:val="0"/>
              <w:marTop w:val="0"/>
              <w:marBottom w:val="0"/>
              <w:divBdr>
                <w:top w:val="none" w:sz="0" w:space="0" w:color="auto"/>
                <w:left w:val="none" w:sz="0" w:space="0" w:color="auto"/>
                <w:bottom w:val="none" w:sz="0" w:space="0" w:color="auto"/>
                <w:right w:val="none" w:sz="0" w:space="0" w:color="auto"/>
              </w:divBdr>
            </w:div>
            <w:div w:id="1470777889">
              <w:marLeft w:val="0"/>
              <w:marRight w:val="0"/>
              <w:marTop w:val="0"/>
              <w:marBottom w:val="0"/>
              <w:divBdr>
                <w:top w:val="none" w:sz="0" w:space="0" w:color="auto"/>
                <w:left w:val="none" w:sz="0" w:space="0" w:color="auto"/>
                <w:bottom w:val="none" w:sz="0" w:space="0" w:color="auto"/>
                <w:right w:val="none" w:sz="0" w:space="0" w:color="auto"/>
              </w:divBdr>
            </w:div>
            <w:div w:id="1666056468">
              <w:marLeft w:val="0"/>
              <w:marRight w:val="0"/>
              <w:marTop w:val="0"/>
              <w:marBottom w:val="0"/>
              <w:divBdr>
                <w:top w:val="none" w:sz="0" w:space="0" w:color="auto"/>
                <w:left w:val="none" w:sz="0" w:space="0" w:color="auto"/>
                <w:bottom w:val="none" w:sz="0" w:space="0" w:color="auto"/>
                <w:right w:val="none" w:sz="0" w:space="0" w:color="auto"/>
              </w:divBdr>
            </w:div>
            <w:div w:id="1716848542">
              <w:marLeft w:val="0"/>
              <w:marRight w:val="0"/>
              <w:marTop w:val="0"/>
              <w:marBottom w:val="0"/>
              <w:divBdr>
                <w:top w:val="none" w:sz="0" w:space="0" w:color="auto"/>
                <w:left w:val="none" w:sz="0" w:space="0" w:color="auto"/>
                <w:bottom w:val="none" w:sz="0" w:space="0" w:color="auto"/>
                <w:right w:val="none" w:sz="0" w:space="0" w:color="auto"/>
              </w:divBdr>
            </w:div>
            <w:div w:id="981689237">
              <w:marLeft w:val="0"/>
              <w:marRight w:val="0"/>
              <w:marTop w:val="0"/>
              <w:marBottom w:val="0"/>
              <w:divBdr>
                <w:top w:val="none" w:sz="0" w:space="0" w:color="auto"/>
                <w:left w:val="none" w:sz="0" w:space="0" w:color="auto"/>
                <w:bottom w:val="none" w:sz="0" w:space="0" w:color="auto"/>
                <w:right w:val="none" w:sz="0" w:space="0" w:color="auto"/>
              </w:divBdr>
            </w:div>
            <w:div w:id="1051375">
              <w:marLeft w:val="0"/>
              <w:marRight w:val="0"/>
              <w:marTop w:val="0"/>
              <w:marBottom w:val="0"/>
              <w:divBdr>
                <w:top w:val="none" w:sz="0" w:space="0" w:color="auto"/>
                <w:left w:val="none" w:sz="0" w:space="0" w:color="auto"/>
                <w:bottom w:val="none" w:sz="0" w:space="0" w:color="auto"/>
                <w:right w:val="none" w:sz="0" w:space="0" w:color="auto"/>
              </w:divBdr>
            </w:div>
            <w:div w:id="49303709">
              <w:marLeft w:val="0"/>
              <w:marRight w:val="0"/>
              <w:marTop w:val="0"/>
              <w:marBottom w:val="0"/>
              <w:divBdr>
                <w:top w:val="none" w:sz="0" w:space="0" w:color="auto"/>
                <w:left w:val="none" w:sz="0" w:space="0" w:color="auto"/>
                <w:bottom w:val="none" w:sz="0" w:space="0" w:color="auto"/>
                <w:right w:val="none" w:sz="0" w:space="0" w:color="auto"/>
              </w:divBdr>
            </w:div>
            <w:div w:id="844322069">
              <w:marLeft w:val="0"/>
              <w:marRight w:val="0"/>
              <w:marTop w:val="0"/>
              <w:marBottom w:val="0"/>
              <w:divBdr>
                <w:top w:val="none" w:sz="0" w:space="0" w:color="auto"/>
                <w:left w:val="none" w:sz="0" w:space="0" w:color="auto"/>
                <w:bottom w:val="none" w:sz="0" w:space="0" w:color="auto"/>
                <w:right w:val="none" w:sz="0" w:space="0" w:color="auto"/>
              </w:divBdr>
            </w:div>
            <w:div w:id="936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1643">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0">
          <w:marLeft w:val="0"/>
          <w:marRight w:val="0"/>
          <w:marTop w:val="0"/>
          <w:marBottom w:val="0"/>
          <w:divBdr>
            <w:top w:val="none" w:sz="0" w:space="0" w:color="auto"/>
            <w:left w:val="none" w:sz="0" w:space="0" w:color="auto"/>
            <w:bottom w:val="none" w:sz="0" w:space="0" w:color="auto"/>
            <w:right w:val="none" w:sz="0" w:space="0" w:color="auto"/>
          </w:divBdr>
          <w:divsChild>
            <w:div w:id="1322201138">
              <w:marLeft w:val="0"/>
              <w:marRight w:val="0"/>
              <w:marTop w:val="0"/>
              <w:marBottom w:val="0"/>
              <w:divBdr>
                <w:top w:val="none" w:sz="0" w:space="0" w:color="auto"/>
                <w:left w:val="none" w:sz="0" w:space="0" w:color="auto"/>
                <w:bottom w:val="none" w:sz="0" w:space="0" w:color="auto"/>
                <w:right w:val="none" w:sz="0" w:space="0" w:color="auto"/>
              </w:divBdr>
            </w:div>
            <w:div w:id="2069760332">
              <w:marLeft w:val="0"/>
              <w:marRight w:val="0"/>
              <w:marTop w:val="0"/>
              <w:marBottom w:val="0"/>
              <w:divBdr>
                <w:top w:val="none" w:sz="0" w:space="0" w:color="auto"/>
                <w:left w:val="none" w:sz="0" w:space="0" w:color="auto"/>
                <w:bottom w:val="none" w:sz="0" w:space="0" w:color="auto"/>
                <w:right w:val="none" w:sz="0" w:space="0" w:color="auto"/>
              </w:divBdr>
            </w:div>
            <w:div w:id="679697691">
              <w:marLeft w:val="0"/>
              <w:marRight w:val="0"/>
              <w:marTop w:val="0"/>
              <w:marBottom w:val="0"/>
              <w:divBdr>
                <w:top w:val="none" w:sz="0" w:space="0" w:color="auto"/>
                <w:left w:val="none" w:sz="0" w:space="0" w:color="auto"/>
                <w:bottom w:val="none" w:sz="0" w:space="0" w:color="auto"/>
                <w:right w:val="none" w:sz="0" w:space="0" w:color="auto"/>
              </w:divBdr>
            </w:div>
            <w:div w:id="166559060">
              <w:marLeft w:val="0"/>
              <w:marRight w:val="0"/>
              <w:marTop w:val="0"/>
              <w:marBottom w:val="0"/>
              <w:divBdr>
                <w:top w:val="none" w:sz="0" w:space="0" w:color="auto"/>
                <w:left w:val="none" w:sz="0" w:space="0" w:color="auto"/>
                <w:bottom w:val="none" w:sz="0" w:space="0" w:color="auto"/>
                <w:right w:val="none" w:sz="0" w:space="0" w:color="auto"/>
              </w:divBdr>
            </w:div>
            <w:div w:id="550768885">
              <w:marLeft w:val="0"/>
              <w:marRight w:val="0"/>
              <w:marTop w:val="0"/>
              <w:marBottom w:val="0"/>
              <w:divBdr>
                <w:top w:val="none" w:sz="0" w:space="0" w:color="auto"/>
                <w:left w:val="none" w:sz="0" w:space="0" w:color="auto"/>
                <w:bottom w:val="none" w:sz="0" w:space="0" w:color="auto"/>
                <w:right w:val="none" w:sz="0" w:space="0" w:color="auto"/>
              </w:divBdr>
            </w:div>
            <w:div w:id="624581253">
              <w:marLeft w:val="0"/>
              <w:marRight w:val="0"/>
              <w:marTop w:val="0"/>
              <w:marBottom w:val="0"/>
              <w:divBdr>
                <w:top w:val="none" w:sz="0" w:space="0" w:color="auto"/>
                <w:left w:val="none" w:sz="0" w:space="0" w:color="auto"/>
                <w:bottom w:val="none" w:sz="0" w:space="0" w:color="auto"/>
                <w:right w:val="none" w:sz="0" w:space="0" w:color="auto"/>
              </w:divBdr>
            </w:div>
            <w:div w:id="936138119">
              <w:marLeft w:val="0"/>
              <w:marRight w:val="0"/>
              <w:marTop w:val="0"/>
              <w:marBottom w:val="0"/>
              <w:divBdr>
                <w:top w:val="none" w:sz="0" w:space="0" w:color="auto"/>
                <w:left w:val="none" w:sz="0" w:space="0" w:color="auto"/>
                <w:bottom w:val="none" w:sz="0" w:space="0" w:color="auto"/>
                <w:right w:val="none" w:sz="0" w:space="0" w:color="auto"/>
              </w:divBdr>
            </w:div>
            <w:div w:id="928465377">
              <w:marLeft w:val="0"/>
              <w:marRight w:val="0"/>
              <w:marTop w:val="0"/>
              <w:marBottom w:val="0"/>
              <w:divBdr>
                <w:top w:val="none" w:sz="0" w:space="0" w:color="auto"/>
                <w:left w:val="none" w:sz="0" w:space="0" w:color="auto"/>
                <w:bottom w:val="none" w:sz="0" w:space="0" w:color="auto"/>
                <w:right w:val="none" w:sz="0" w:space="0" w:color="auto"/>
              </w:divBdr>
            </w:div>
            <w:div w:id="1850019315">
              <w:marLeft w:val="0"/>
              <w:marRight w:val="0"/>
              <w:marTop w:val="0"/>
              <w:marBottom w:val="0"/>
              <w:divBdr>
                <w:top w:val="none" w:sz="0" w:space="0" w:color="auto"/>
                <w:left w:val="none" w:sz="0" w:space="0" w:color="auto"/>
                <w:bottom w:val="none" w:sz="0" w:space="0" w:color="auto"/>
                <w:right w:val="none" w:sz="0" w:space="0" w:color="auto"/>
              </w:divBdr>
            </w:div>
            <w:div w:id="851266626">
              <w:marLeft w:val="0"/>
              <w:marRight w:val="0"/>
              <w:marTop w:val="0"/>
              <w:marBottom w:val="0"/>
              <w:divBdr>
                <w:top w:val="none" w:sz="0" w:space="0" w:color="auto"/>
                <w:left w:val="none" w:sz="0" w:space="0" w:color="auto"/>
                <w:bottom w:val="none" w:sz="0" w:space="0" w:color="auto"/>
                <w:right w:val="none" w:sz="0" w:space="0" w:color="auto"/>
              </w:divBdr>
            </w:div>
            <w:div w:id="631594941">
              <w:marLeft w:val="0"/>
              <w:marRight w:val="0"/>
              <w:marTop w:val="0"/>
              <w:marBottom w:val="0"/>
              <w:divBdr>
                <w:top w:val="none" w:sz="0" w:space="0" w:color="auto"/>
                <w:left w:val="none" w:sz="0" w:space="0" w:color="auto"/>
                <w:bottom w:val="none" w:sz="0" w:space="0" w:color="auto"/>
                <w:right w:val="none" w:sz="0" w:space="0" w:color="auto"/>
              </w:divBdr>
            </w:div>
            <w:div w:id="1858302412">
              <w:marLeft w:val="0"/>
              <w:marRight w:val="0"/>
              <w:marTop w:val="0"/>
              <w:marBottom w:val="0"/>
              <w:divBdr>
                <w:top w:val="none" w:sz="0" w:space="0" w:color="auto"/>
                <w:left w:val="none" w:sz="0" w:space="0" w:color="auto"/>
                <w:bottom w:val="none" w:sz="0" w:space="0" w:color="auto"/>
                <w:right w:val="none" w:sz="0" w:space="0" w:color="auto"/>
              </w:divBdr>
            </w:div>
            <w:div w:id="1354841024">
              <w:marLeft w:val="0"/>
              <w:marRight w:val="0"/>
              <w:marTop w:val="0"/>
              <w:marBottom w:val="0"/>
              <w:divBdr>
                <w:top w:val="none" w:sz="0" w:space="0" w:color="auto"/>
                <w:left w:val="none" w:sz="0" w:space="0" w:color="auto"/>
                <w:bottom w:val="none" w:sz="0" w:space="0" w:color="auto"/>
                <w:right w:val="none" w:sz="0" w:space="0" w:color="auto"/>
              </w:divBdr>
            </w:div>
            <w:div w:id="1216696023">
              <w:marLeft w:val="0"/>
              <w:marRight w:val="0"/>
              <w:marTop w:val="0"/>
              <w:marBottom w:val="0"/>
              <w:divBdr>
                <w:top w:val="none" w:sz="0" w:space="0" w:color="auto"/>
                <w:left w:val="none" w:sz="0" w:space="0" w:color="auto"/>
                <w:bottom w:val="none" w:sz="0" w:space="0" w:color="auto"/>
                <w:right w:val="none" w:sz="0" w:space="0" w:color="auto"/>
              </w:divBdr>
            </w:div>
            <w:div w:id="476265422">
              <w:marLeft w:val="0"/>
              <w:marRight w:val="0"/>
              <w:marTop w:val="0"/>
              <w:marBottom w:val="0"/>
              <w:divBdr>
                <w:top w:val="none" w:sz="0" w:space="0" w:color="auto"/>
                <w:left w:val="none" w:sz="0" w:space="0" w:color="auto"/>
                <w:bottom w:val="none" w:sz="0" w:space="0" w:color="auto"/>
                <w:right w:val="none" w:sz="0" w:space="0" w:color="auto"/>
              </w:divBdr>
            </w:div>
            <w:div w:id="2005012723">
              <w:marLeft w:val="0"/>
              <w:marRight w:val="0"/>
              <w:marTop w:val="0"/>
              <w:marBottom w:val="0"/>
              <w:divBdr>
                <w:top w:val="none" w:sz="0" w:space="0" w:color="auto"/>
                <w:left w:val="none" w:sz="0" w:space="0" w:color="auto"/>
                <w:bottom w:val="none" w:sz="0" w:space="0" w:color="auto"/>
                <w:right w:val="none" w:sz="0" w:space="0" w:color="auto"/>
              </w:divBdr>
            </w:div>
            <w:div w:id="1414005644">
              <w:marLeft w:val="0"/>
              <w:marRight w:val="0"/>
              <w:marTop w:val="0"/>
              <w:marBottom w:val="0"/>
              <w:divBdr>
                <w:top w:val="none" w:sz="0" w:space="0" w:color="auto"/>
                <w:left w:val="none" w:sz="0" w:space="0" w:color="auto"/>
                <w:bottom w:val="none" w:sz="0" w:space="0" w:color="auto"/>
                <w:right w:val="none" w:sz="0" w:space="0" w:color="auto"/>
              </w:divBdr>
            </w:div>
            <w:div w:id="267349610">
              <w:marLeft w:val="0"/>
              <w:marRight w:val="0"/>
              <w:marTop w:val="0"/>
              <w:marBottom w:val="0"/>
              <w:divBdr>
                <w:top w:val="none" w:sz="0" w:space="0" w:color="auto"/>
                <w:left w:val="none" w:sz="0" w:space="0" w:color="auto"/>
                <w:bottom w:val="none" w:sz="0" w:space="0" w:color="auto"/>
                <w:right w:val="none" w:sz="0" w:space="0" w:color="auto"/>
              </w:divBdr>
            </w:div>
            <w:div w:id="14579674">
              <w:marLeft w:val="0"/>
              <w:marRight w:val="0"/>
              <w:marTop w:val="0"/>
              <w:marBottom w:val="0"/>
              <w:divBdr>
                <w:top w:val="none" w:sz="0" w:space="0" w:color="auto"/>
                <w:left w:val="none" w:sz="0" w:space="0" w:color="auto"/>
                <w:bottom w:val="none" w:sz="0" w:space="0" w:color="auto"/>
                <w:right w:val="none" w:sz="0" w:space="0" w:color="auto"/>
              </w:divBdr>
            </w:div>
            <w:div w:id="542445644">
              <w:marLeft w:val="0"/>
              <w:marRight w:val="0"/>
              <w:marTop w:val="0"/>
              <w:marBottom w:val="0"/>
              <w:divBdr>
                <w:top w:val="none" w:sz="0" w:space="0" w:color="auto"/>
                <w:left w:val="none" w:sz="0" w:space="0" w:color="auto"/>
                <w:bottom w:val="none" w:sz="0" w:space="0" w:color="auto"/>
                <w:right w:val="none" w:sz="0" w:space="0" w:color="auto"/>
              </w:divBdr>
            </w:div>
            <w:div w:id="1297754669">
              <w:marLeft w:val="0"/>
              <w:marRight w:val="0"/>
              <w:marTop w:val="0"/>
              <w:marBottom w:val="0"/>
              <w:divBdr>
                <w:top w:val="none" w:sz="0" w:space="0" w:color="auto"/>
                <w:left w:val="none" w:sz="0" w:space="0" w:color="auto"/>
                <w:bottom w:val="none" w:sz="0" w:space="0" w:color="auto"/>
                <w:right w:val="none" w:sz="0" w:space="0" w:color="auto"/>
              </w:divBdr>
            </w:div>
            <w:div w:id="493226890">
              <w:marLeft w:val="0"/>
              <w:marRight w:val="0"/>
              <w:marTop w:val="0"/>
              <w:marBottom w:val="0"/>
              <w:divBdr>
                <w:top w:val="none" w:sz="0" w:space="0" w:color="auto"/>
                <w:left w:val="none" w:sz="0" w:space="0" w:color="auto"/>
                <w:bottom w:val="none" w:sz="0" w:space="0" w:color="auto"/>
                <w:right w:val="none" w:sz="0" w:space="0" w:color="auto"/>
              </w:divBdr>
            </w:div>
            <w:div w:id="991567454">
              <w:marLeft w:val="0"/>
              <w:marRight w:val="0"/>
              <w:marTop w:val="0"/>
              <w:marBottom w:val="0"/>
              <w:divBdr>
                <w:top w:val="none" w:sz="0" w:space="0" w:color="auto"/>
                <w:left w:val="none" w:sz="0" w:space="0" w:color="auto"/>
                <w:bottom w:val="none" w:sz="0" w:space="0" w:color="auto"/>
                <w:right w:val="none" w:sz="0" w:space="0" w:color="auto"/>
              </w:divBdr>
            </w:div>
            <w:div w:id="220217399">
              <w:marLeft w:val="0"/>
              <w:marRight w:val="0"/>
              <w:marTop w:val="0"/>
              <w:marBottom w:val="0"/>
              <w:divBdr>
                <w:top w:val="none" w:sz="0" w:space="0" w:color="auto"/>
                <w:left w:val="none" w:sz="0" w:space="0" w:color="auto"/>
                <w:bottom w:val="none" w:sz="0" w:space="0" w:color="auto"/>
                <w:right w:val="none" w:sz="0" w:space="0" w:color="auto"/>
              </w:divBdr>
            </w:div>
            <w:div w:id="494493150">
              <w:marLeft w:val="0"/>
              <w:marRight w:val="0"/>
              <w:marTop w:val="0"/>
              <w:marBottom w:val="0"/>
              <w:divBdr>
                <w:top w:val="none" w:sz="0" w:space="0" w:color="auto"/>
                <w:left w:val="none" w:sz="0" w:space="0" w:color="auto"/>
                <w:bottom w:val="none" w:sz="0" w:space="0" w:color="auto"/>
                <w:right w:val="none" w:sz="0" w:space="0" w:color="auto"/>
              </w:divBdr>
            </w:div>
            <w:div w:id="977342173">
              <w:marLeft w:val="0"/>
              <w:marRight w:val="0"/>
              <w:marTop w:val="0"/>
              <w:marBottom w:val="0"/>
              <w:divBdr>
                <w:top w:val="none" w:sz="0" w:space="0" w:color="auto"/>
                <w:left w:val="none" w:sz="0" w:space="0" w:color="auto"/>
                <w:bottom w:val="none" w:sz="0" w:space="0" w:color="auto"/>
                <w:right w:val="none" w:sz="0" w:space="0" w:color="auto"/>
              </w:divBdr>
            </w:div>
            <w:div w:id="1000427267">
              <w:marLeft w:val="0"/>
              <w:marRight w:val="0"/>
              <w:marTop w:val="0"/>
              <w:marBottom w:val="0"/>
              <w:divBdr>
                <w:top w:val="none" w:sz="0" w:space="0" w:color="auto"/>
                <w:left w:val="none" w:sz="0" w:space="0" w:color="auto"/>
                <w:bottom w:val="none" w:sz="0" w:space="0" w:color="auto"/>
                <w:right w:val="none" w:sz="0" w:space="0" w:color="auto"/>
              </w:divBdr>
            </w:div>
            <w:div w:id="1410271837">
              <w:marLeft w:val="0"/>
              <w:marRight w:val="0"/>
              <w:marTop w:val="0"/>
              <w:marBottom w:val="0"/>
              <w:divBdr>
                <w:top w:val="none" w:sz="0" w:space="0" w:color="auto"/>
                <w:left w:val="none" w:sz="0" w:space="0" w:color="auto"/>
                <w:bottom w:val="none" w:sz="0" w:space="0" w:color="auto"/>
                <w:right w:val="none" w:sz="0" w:space="0" w:color="auto"/>
              </w:divBdr>
            </w:div>
            <w:div w:id="281883582">
              <w:marLeft w:val="0"/>
              <w:marRight w:val="0"/>
              <w:marTop w:val="0"/>
              <w:marBottom w:val="0"/>
              <w:divBdr>
                <w:top w:val="none" w:sz="0" w:space="0" w:color="auto"/>
                <w:left w:val="none" w:sz="0" w:space="0" w:color="auto"/>
                <w:bottom w:val="none" w:sz="0" w:space="0" w:color="auto"/>
                <w:right w:val="none" w:sz="0" w:space="0" w:color="auto"/>
              </w:divBdr>
            </w:div>
            <w:div w:id="278294327">
              <w:marLeft w:val="0"/>
              <w:marRight w:val="0"/>
              <w:marTop w:val="0"/>
              <w:marBottom w:val="0"/>
              <w:divBdr>
                <w:top w:val="none" w:sz="0" w:space="0" w:color="auto"/>
                <w:left w:val="none" w:sz="0" w:space="0" w:color="auto"/>
                <w:bottom w:val="none" w:sz="0" w:space="0" w:color="auto"/>
                <w:right w:val="none" w:sz="0" w:space="0" w:color="auto"/>
              </w:divBdr>
            </w:div>
            <w:div w:id="1124888282">
              <w:marLeft w:val="0"/>
              <w:marRight w:val="0"/>
              <w:marTop w:val="0"/>
              <w:marBottom w:val="0"/>
              <w:divBdr>
                <w:top w:val="none" w:sz="0" w:space="0" w:color="auto"/>
                <w:left w:val="none" w:sz="0" w:space="0" w:color="auto"/>
                <w:bottom w:val="none" w:sz="0" w:space="0" w:color="auto"/>
                <w:right w:val="none" w:sz="0" w:space="0" w:color="auto"/>
              </w:divBdr>
            </w:div>
            <w:div w:id="1489517589">
              <w:marLeft w:val="0"/>
              <w:marRight w:val="0"/>
              <w:marTop w:val="0"/>
              <w:marBottom w:val="0"/>
              <w:divBdr>
                <w:top w:val="none" w:sz="0" w:space="0" w:color="auto"/>
                <w:left w:val="none" w:sz="0" w:space="0" w:color="auto"/>
                <w:bottom w:val="none" w:sz="0" w:space="0" w:color="auto"/>
                <w:right w:val="none" w:sz="0" w:space="0" w:color="auto"/>
              </w:divBdr>
            </w:div>
            <w:div w:id="2145350748">
              <w:marLeft w:val="0"/>
              <w:marRight w:val="0"/>
              <w:marTop w:val="0"/>
              <w:marBottom w:val="0"/>
              <w:divBdr>
                <w:top w:val="none" w:sz="0" w:space="0" w:color="auto"/>
                <w:left w:val="none" w:sz="0" w:space="0" w:color="auto"/>
                <w:bottom w:val="none" w:sz="0" w:space="0" w:color="auto"/>
                <w:right w:val="none" w:sz="0" w:space="0" w:color="auto"/>
              </w:divBdr>
            </w:div>
            <w:div w:id="714086758">
              <w:marLeft w:val="0"/>
              <w:marRight w:val="0"/>
              <w:marTop w:val="0"/>
              <w:marBottom w:val="0"/>
              <w:divBdr>
                <w:top w:val="none" w:sz="0" w:space="0" w:color="auto"/>
                <w:left w:val="none" w:sz="0" w:space="0" w:color="auto"/>
                <w:bottom w:val="none" w:sz="0" w:space="0" w:color="auto"/>
                <w:right w:val="none" w:sz="0" w:space="0" w:color="auto"/>
              </w:divBdr>
            </w:div>
            <w:div w:id="1903562680">
              <w:marLeft w:val="0"/>
              <w:marRight w:val="0"/>
              <w:marTop w:val="0"/>
              <w:marBottom w:val="0"/>
              <w:divBdr>
                <w:top w:val="none" w:sz="0" w:space="0" w:color="auto"/>
                <w:left w:val="none" w:sz="0" w:space="0" w:color="auto"/>
                <w:bottom w:val="none" w:sz="0" w:space="0" w:color="auto"/>
                <w:right w:val="none" w:sz="0" w:space="0" w:color="auto"/>
              </w:divBdr>
            </w:div>
            <w:div w:id="362170063">
              <w:marLeft w:val="0"/>
              <w:marRight w:val="0"/>
              <w:marTop w:val="0"/>
              <w:marBottom w:val="0"/>
              <w:divBdr>
                <w:top w:val="none" w:sz="0" w:space="0" w:color="auto"/>
                <w:left w:val="none" w:sz="0" w:space="0" w:color="auto"/>
                <w:bottom w:val="none" w:sz="0" w:space="0" w:color="auto"/>
                <w:right w:val="none" w:sz="0" w:space="0" w:color="auto"/>
              </w:divBdr>
            </w:div>
            <w:div w:id="327559226">
              <w:marLeft w:val="0"/>
              <w:marRight w:val="0"/>
              <w:marTop w:val="0"/>
              <w:marBottom w:val="0"/>
              <w:divBdr>
                <w:top w:val="none" w:sz="0" w:space="0" w:color="auto"/>
                <w:left w:val="none" w:sz="0" w:space="0" w:color="auto"/>
                <w:bottom w:val="none" w:sz="0" w:space="0" w:color="auto"/>
                <w:right w:val="none" w:sz="0" w:space="0" w:color="auto"/>
              </w:divBdr>
            </w:div>
            <w:div w:id="1399741481">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21423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606">
      <w:bodyDiv w:val="1"/>
      <w:marLeft w:val="0"/>
      <w:marRight w:val="0"/>
      <w:marTop w:val="0"/>
      <w:marBottom w:val="0"/>
      <w:divBdr>
        <w:top w:val="none" w:sz="0" w:space="0" w:color="auto"/>
        <w:left w:val="none" w:sz="0" w:space="0" w:color="auto"/>
        <w:bottom w:val="none" w:sz="0" w:space="0" w:color="auto"/>
        <w:right w:val="none" w:sz="0" w:space="0" w:color="auto"/>
      </w:divBdr>
      <w:divsChild>
        <w:div w:id="735979423">
          <w:marLeft w:val="0"/>
          <w:marRight w:val="0"/>
          <w:marTop w:val="0"/>
          <w:marBottom w:val="0"/>
          <w:divBdr>
            <w:top w:val="none" w:sz="0" w:space="0" w:color="auto"/>
            <w:left w:val="none" w:sz="0" w:space="0" w:color="auto"/>
            <w:bottom w:val="none" w:sz="0" w:space="0" w:color="auto"/>
            <w:right w:val="none" w:sz="0" w:space="0" w:color="auto"/>
          </w:divBdr>
          <w:divsChild>
            <w:div w:id="1409419305">
              <w:marLeft w:val="0"/>
              <w:marRight w:val="0"/>
              <w:marTop w:val="0"/>
              <w:marBottom w:val="0"/>
              <w:divBdr>
                <w:top w:val="none" w:sz="0" w:space="0" w:color="auto"/>
                <w:left w:val="none" w:sz="0" w:space="0" w:color="auto"/>
                <w:bottom w:val="none" w:sz="0" w:space="0" w:color="auto"/>
                <w:right w:val="none" w:sz="0" w:space="0" w:color="auto"/>
              </w:divBdr>
            </w:div>
            <w:div w:id="101150656">
              <w:marLeft w:val="0"/>
              <w:marRight w:val="0"/>
              <w:marTop w:val="0"/>
              <w:marBottom w:val="0"/>
              <w:divBdr>
                <w:top w:val="none" w:sz="0" w:space="0" w:color="auto"/>
                <w:left w:val="none" w:sz="0" w:space="0" w:color="auto"/>
                <w:bottom w:val="none" w:sz="0" w:space="0" w:color="auto"/>
                <w:right w:val="none" w:sz="0" w:space="0" w:color="auto"/>
              </w:divBdr>
            </w:div>
            <w:div w:id="871262216">
              <w:marLeft w:val="0"/>
              <w:marRight w:val="0"/>
              <w:marTop w:val="0"/>
              <w:marBottom w:val="0"/>
              <w:divBdr>
                <w:top w:val="none" w:sz="0" w:space="0" w:color="auto"/>
                <w:left w:val="none" w:sz="0" w:space="0" w:color="auto"/>
                <w:bottom w:val="none" w:sz="0" w:space="0" w:color="auto"/>
                <w:right w:val="none" w:sz="0" w:space="0" w:color="auto"/>
              </w:divBdr>
            </w:div>
            <w:div w:id="315040323">
              <w:marLeft w:val="0"/>
              <w:marRight w:val="0"/>
              <w:marTop w:val="0"/>
              <w:marBottom w:val="0"/>
              <w:divBdr>
                <w:top w:val="none" w:sz="0" w:space="0" w:color="auto"/>
                <w:left w:val="none" w:sz="0" w:space="0" w:color="auto"/>
                <w:bottom w:val="none" w:sz="0" w:space="0" w:color="auto"/>
                <w:right w:val="none" w:sz="0" w:space="0" w:color="auto"/>
              </w:divBdr>
            </w:div>
            <w:div w:id="1617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008">
      <w:bodyDiv w:val="1"/>
      <w:marLeft w:val="0"/>
      <w:marRight w:val="0"/>
      <w:marTop w:val="0"/>
      <w:marBottom w:val="0"/>
      <w:divBdr>
        <w:top w:val="none" w:sz="0" w:space="0" w:color="auto"/>
        <w:left w:val="none" w:sz="0" w:space="0" w:color="auto"/>
        <w:bottom w:val="none" w:sz="0" w:space="0" w:color="auto"/>
        <w:right w:val="none" w:sz="0" w:space="0" w:color="auto"/>
      </w:divBdr>
      <w:divsChild>
        <w:div w:id="115569589">
          <w:marLeft w:val="0"/>
          <w:marRight w:val="0"/>
          <w:marTop w:val="0"/>
          <w:marBottom w:val="0"/>
          <w:divBdr>
            <w:top w:val="none" w:sz="0" w:space="0" w:color="auto"/>
            <w:left w:val="none" w:sz="0" w:space="0" w:color="auto"/>
            <w:bottom w:val="none" w:sz="0" w:space="0" w:color="auto"/>
            <w:right w:val="none" w:sz="0" w:space="0" w:color="auto"/>
          </w:divBdr>
          <w:divsChild>
            <w:div w:id="8260076">
              <w:marLeft w:val="0"/>
              <w:marRight w:val="0"/>
              <w:marTop w:val="0"/>
              <w:marBottom w:val="0"/>
              <w:divBdr>
                <w:top w:val="none" w:sz="0" w:space="0" w:color="auto"/>
                <w:left w:val="none" w:sz="0" w:space="0" w:color="auto"/>
                <w:bottom w:val="none" w:sz="0" w:space="0" w:color="auto"/>
                <w:right w:val="none" w:sz="0" w:space="0" w:color="auto"/>
              </w:divBdr>
            </w:div>
            <w:div w:id="521281102">
              <w:marLeft w:val="0"/>
              <w:marRight w:val="0"/>
              <w:marTop w:val="0"/>
              <w:marBottom w:val="0"/>
              <w:divBdr>
                <w:top w:val="none" w:sz="0" w:space="0" w:color="auto"/>
                <w:left w:val="none" w:sz="0" w:space="0" w:color="auto"/>
                <w:bottom w:val="none" w:sz="0" w:space="0" w:color="auto"/>
                <w:right w:val="none" w:sz="0" w:space="0" w:color="auto"/>
              </w:divBdr>
            </w:div>
            <w:div w:id="372924243">
              <w:marLeft w:val="0"/>
              <w:marRight w:val="0"/>
              <w:marTop w:val="0"/>
              <w:marBottom w:val="0"/>
              <w:divBdr>
                <w:top w:val="none" w:sz="0" w:space="0" w:color="auto"/>
                <w:left w:val="none" w:sz="0" w:space="0" w:color="auto"/>
                <w:bottom w:val="none" w:sz="0" w:space="0" w:color="auto"/>
                <w:right w:val="none" w:sz="0" w:space="0" w:color="auto"/>
              </w:divBdr>
            </w:div>
            <w:div w:id="281306714">
              <w:marLeft w:val="0"/>
              <w:marRight w:val="0"/>
              <w:marTop w:val="0"/>
              <w:marBottom w:val="0"/>
              <w:divBdr>
                <w:top w:val="none" w:sz="0" w:space="0" w:color="auto"/>
                <w:left w:val="none" w:sz="0" w:space="0" w:color="auto"/>
                <w:bottom w:val="none" w:sz="0" w:space="0" w:color="auto"/>
                <w:right w:val="none" w:sz="0" w:space="0" w:color="auto"/>
              </w:divBdr>
            </w:div>
            <w:div w:id="574389964">
              <w:marLeft w:val="0"/>
              <w:marRight w:val="0"/>
              <w:marTop w:val="0"/>
              <w:marBottom w:val="0"/>
              <w:divBdr>
                <w:top w:val="none" w:sz="0" w:space="0" w:color="auto"/>
                <w:left w:val="none" w:sz="0" w:space="0" w:color="auto"/>
                <w:bottom w:val="none" w:sz="0" w:space="0" w:color="auto"/>
                <w:right w:val="none" w:sz="0" w:space="0" w:color="auto"/>
              </w:divBdr>
            </w:div>
            <w:div w:id="103155430">
              <w:marLeft w:val="0"/>
              <w:marRight w:val="0"/>
              <w:marTop w:val="0"/>
              <w:marBottom w:val="0"/>
              <w:divBdr>
                <w:top w:val="none" w:sz="0" w:space="0" w:color="auto"/>
                <w:left w:val="none" w:sz="0" w:space="0" w:color="auto"/>
                <w:bottom w:val="none" w:sz="0" w:space="0" w:color="auto"/>
                <w:right w:val="none" w:sz="0" w:space="0" w:color="auto"/>
              </w:divBdr>
            </w:div>
            <w:div w:id="767315732">
              <w:marLeft w:val="0"/>
              <w:marRight w:val="0"/>
              <w:marTop w:val="0"/>
              <w:marBottom w:val="0"/>
              <w:divBdr>
                <w:top w:val="none" w:sz="0" w:space="0" w:color="auto"/>
                <w:left w:val="none" w:sz="0" w:space="0" w:color="auto"/>
                <w:bottom w:val="none" w:sz="0" w:space="0" w:color="auto"/>
                <w:right w:val="none" w:sz="0" w:space="0" w:color="auto"/>
              </w:divBdr>
            </w:div>
            <w:div w:id="1566573236">
              <w:marLeft w:val="0"/>
              <w:marRight w:val="0"/>
              <w:marTop w:val="0"/>
              <w:marBottom w:val="0"/>
              <w:divBdr>
                <w:top w:val="none" w:sz="0" w:space="0" w:color="auto"/>
                <w:left w:val="none" w:sz="0" w:space="0" w:color="auto"/>
                <w:bottom w:val="none" w:sz="0" w:space="0" w:color="auto"/>
                <w:right w:val="none" w:sz="0" w:space="0" w:color="auto"/>
              </w:divBdr>
            </w:div>
            <w:div w:id="1143347851">
              <w:marLeft w:val="0"/>
              <w:marRight w:val="0"/>
              <w:marTop w:val="0"/>
              <w:marBottom w:val="0"/>
              <w:divBdr>
                <w:top w:val="none" w:sz="0" w:space="0" w:color="auto"/>
                <w:left w:val="none" w:sz="0" w:space="0" w:color="auto"/>
                <w:bottom w:val="none" w:sz="0" w:space="0" w:color="auto"/>
                <w:right w:val="none" w:sz="0" w:space="0" w:color="auto"/>
              </w:divBdr>
            </w:div>
            <w:div w:id="1366104178">
              <w:marLeft w:val="0"/>
              <w:marRight w:val="0"/>
              <w:marTop w:val="0"/>
              <w:marBottom w:val="0"/>
              <w:divBdr>
                <w:top w:val="none" w:sz="0" w:space="0" w:color="auto"/>
                <w:left w:val="none" w:sz="0" w:space="0" w:color="auto"/>
                <w:bottom w:val="none" w:sz="0" w:space="0" w:color="auto"/>
                <w:right w:val="none" w:sz="0" w:space="0" w:color="auto"/>
              </w:divBdr>
            </w:div>
            <w:div w:id="1527451579">
              <w:marLeft w:val="0"/>
              <w:marRight w:val="0"/>
              <w:marTop w:val="0"/>
              <w:marBottom w:val="0"/>
              <w:divBdr>
                <w:top w:val="none" w:sz="0" w:space="0" w:color="auto"/>
                <w:left w:val="none" w:sz="0" w:space="0" w:color="auto"/>
                <w:bottom w:val="none" w:sz="0" w:space="0" w:color="auto"/>
                <w:right w:val="none" w:sz="0" w:space="0" w:color="auto"/>
              </w:divBdr>
            </w:div>
            <w:div w:id="24868556">
              <w:marLeft w:val="0"/>
              <w:marRight w:val="0"/>
              <w:marTop w:val="0"/>
              <w:marBottom w:val="0"/>
              <w:divBdr>
                <w:top w:val="none" w:sz="0" w:space="0" w:color="auto"/>
                <w:left w:val="none" w:sz="0" w:space="0" w:color="auto"/>
                <w:bottom w:val="none" w:sz="0" w:space="0" w:color="auto"/>
                <w:right w:val="none" w:sz="0" w:space="0" w:color="auto"/>
              </w:divBdr>
            </w:div>
            <w:div w:id="142167526">
              <w:marLeft w:val="0"/>
              <w:marRight w:val="0"/>
              <w:marTop w:val="0"/>
              <w:marBottom w:val="0"/>
              <w:divBdr>
                <w:top w:val="none" w:sz="0" w:space="0" w:color="auto"/>
                <w:left w:val="none" w:sz="0" w:space="0" w:color="auto"/>
                <w:bottom w:val="none" w:sz="0" w:space="0" w:color="auto"/>
                <w:right w:val="none" w:sz="0" w:space="0" w:color="auto"/>
              </w:divBdr>
            </w:div>
            <w:div w:id="229004062">
              <w:marLeft w:val="0"/>
              <w:marRight w:val="0"/>
              <w:marTop w:val="0"/>
              <w:marBottom w:val="0"/>
              <w:divBdr>
                <w:top w:val="none" w:sz="0" w:space="0" w:color="auto"/>
                <w:left w:val="none" w:sz="0" w:space="0" w:color="auto"/>
                <w:bottom w:val="none" w:sz="0" w:space="0" w:color="auto"/>
                <w:right w:val="none" w:sz="0" w:space="0" w:color="auto"/>
              </w:divBdr>
            </w:div>
            <w:div w:id="1191528318">
              <w:marLeft w:val="0"/>
              <w:marRight w:val="0"/>
              <w:marTop w:val="0"/>
              <w:marBottom w:val="0"/>
              <w:divBdr>
                <w:top w:val="none" w:sz="0" w:space="0" w:color="auto"/>
                <w:left w:val="none" w:sz="0" w:space="0" w:color="auto"/>
                <w:bottom w:val="none" w:sz="0" w:space="0" w:color="auto"/>
                <w:right w:val="none" w:sz="0" w:space="0" w:color="auto"/>
              </w:divBdr>
            </w:div>
            <w:div w:id="1384062390">
              <w:marLeft w:val="0"/>
              <w:marRight w:val="0"/>
              <w:marTop w:val="0"/>
              <w:marBottom w:val="0"/>
              <w:divBdr>
                <w:top w:val="none" w:sz="0" w:space="0" w:color="auto"/>
                <w:left w:val="none" w:sz="0" w:space="0" w:color="auto"/>
                <w:bottom w:val="none" w:sz="0" w:space="0" w:color="auto"/>
                <w:right w:val="none" w:sz="0" w:space="0" w:color="auto"/>
              </w:divBdr>
            </w:div>
            <w:div w:id="1868369994">
              <w:marLeft w:val="0"/>
              <w:marRight w:val="0"/>
              <w:marTop w:val="0"/>
              <w:marBottom w:val="0"/>
              <w:divBdr>
                <w:top w:val="none" w:sz="0" w:space="0" w:color="auto"/>
                <w:left w:val="none" w:sz="0" w:space="0" w:color="auto"/>
                <w:bottom w:val="none" w:sz="0" w:space="0" w:color="auto"/>
                <w:right w:val="none" w:sz="0" w:space="0" w:color="auto"/>
              </w:divBdr>
            </w:div>
            <w:div w:id="1950890494">
              <w:marLeft w:val="0"/>
              <w:marRight w:val="0"/>
              <w:marTop w:val="0"/>
              <w:marBottom w:val="0"/>
              <w:divBdr>
                <w:top w:val="none" w:sz="0" w:space="0" w:color="auto"/>
                <w:left w:val="none" w:sz="0" w:space="0" w:color="auto"/>
                <w:bottom w:val="none" w:sz="0" w:space="0" w:color="auto"/>
                <w:right w:val="none" w:sz="0" w:space="0" w:color="auto"/>
              </w:divBdr>
            </w:div>
            <w:div w:id="1790779937">
              <w:marLeft w:val="0"/>
              <w:marRight w:val="0"/>
              <w:marTop w:val="0"/>
              <w:marBottom w:val="0"/>
              <w:divBdr>
                <w:top w:val="none" w:sz="0" w:space="0" w:color="auto"/>
                <w:left w:val="none" w:sz="0" w:space="0" w:color="auto"/>
                <w:bottom w:val="none" w:sz="0" w:space="0" w:color="auto"/>
                <w:right w:val="none" w:sz="0" w:space="0" w:color="auto"/>
              </w:divBdr>
            </w:div>
            <w:div w:id="1626348565">
              <w:marLeft w:val="0"/>
              <w:marRight w:val="0"/>
              <w:marTop w:val="0"/>
              <w:marBottom w:val="0"/>
              <w:divBdr>
                <w:top w:val="none" w:sz="0" w:space="0" w:color="auto"/>
                <w:left w:val="none" w:sz="0" w:space="0" w:color="auto"/>
                <w:bottom w:val="none" w:sz="0" w:space="0" w:color="auto"/>
                <w:right w:val="none" w:sz="0" w:space="0" w:color="auto"/>
              </w:divBdr>
            </w:div>
            <w:div w:id="1491867576">
              <w:marLeft w:val="0"/>
              <w:marRight w:val="0"/>
              <w:marTop w:val="0"/>
              <w:marBottom w:val="0"/>
              <w:divBdr>
                <w:top w:val="none" w:sz="0" w:space="0" w:color="auto"/>
                <w:left w:val="none" w:sz="0" w:space="0" w:color="auto"/>
                <w:bottom w:val="none" w:sz="0" w:space="0" w:color="auto"/>
                <w:right w:val="none" w:sz="0" w:space="0" w:color="auto"/>
              </w:divBdr>
            </w:div>
            <w:div w:id="1939830529">
              <w:marLeft w:val="0"/>
              <w:marRight w:val="0"/>
              <w:marTop w:val="0"/>
              <w:marBottom w:val="0"/>
              <w:divBdr>
                <w:top w:val="none" w:sz="0" w:space="0" w:color="auto"/>
                <w:left w:val="none" w:sz="0" w:space="0" w:color="auto"/>
                <w:bottom w:val="none" w:sz="0" w:space="0" w:color="auto"/>
                <w:right w:val="none" w:sz="0" w:space="0" w:color="auto"/>
              </w:divBdr>
            </w:div>
            <w:div w:id="390471513">
              <w:marLeft w:val="0"/>
              <w:marRight w:val="0"/>
              <w:marTop w:val="0"/>
              <w:marBottom w:val="0"/>
              <w:divBdr>
                <w:top w:val="none" w:sz="0" w:space="0" w:color="auto"/>
                <w:left w:val="none" w:sz="0" w:space="0" w:color="auto"/>
                <w:bottom w:val="none" w:sz="0" w:space="0" w:color="auto"/>
                <w:right w:val="none" w:sz="0" w:space="0" w:color="auto"/>
              </w:divBdr>
            </w:div>
            <w:div w:id="683017325">
              <w:marLeft w:val="0"/>
              <w:marRight w:val="0"/>
              <w:marTop w:val="0"/>
              <w:marBottom w:val="0"/>
              <w:divBdr>
                <w:top w:val="none" w:sz="0" w:space="0" w:color="auto"/>
                <w:left w:val="none" w:sz="0" w:space="0" w:color="auto"/>
                <w:bottom w:val="none" w:sz="0" w:space="0" w:color="auto"/>
                <w:right w:val="none" w:sz="0" w:space="0" w:color="auto"/>
              </w:divBdr>
            </w:div>
            <w:div w:id="1550532455">
              <w:marLeft w:val="0"/>
              <w:marRight w:val="0"/>
              <w:marTop w:val="0"/>
              <w:marBottom w:val="0"/>
              <w:divBdr>
                <w:top w:val="none" w:sz="0" w:space="0" w:color="auto"/>
                <w:left w:val="none" w:sz="0" w:space="0" w:color="auto"/>
                <w:bottom w:val="none" w:sz="0" w:space="0" w:color="auto"/>
                <w:right w:val="none" w:sz="0" w:space="0" w:color="auto"/>
              </w:divBdr>
            </w:div>
            <w:div w:id="1851868272">
              <w:marLeft w:val="0"/>
              <w:marRight w:val="0"/>
              <w:marTop w:val="0"/>
              <w:marBottom w:val="0"/>
              <w:divBdr>
                <w:top w:val="none" w:sz="0" w:space="0" w:color="auto"/>
                <w:left w:val="none" w:sz="0" w:space="0" w:color="auto"/>
                <w:bottom w:val="none" w:sz="0" w:space="0" w:color="auto"/>
                <w:right w:val="none" w:sz="0" w:space="0" w:color="auto"/>
              </w:divBdr>
            </w:div>
            <w:div w:id="517082786">
              <w:marLeft w:val="0"/>
              <w:marRight w:val="0"/>
              <w:marTop w:val="0"/>
              <w:marBottom w:val="0"/>
              <w:divBdr>
                <w:top w:val="none" w:sz="0" w:space="0" w:color="auto"/>
                <w:left w:val="none" w:sz="0" w:space="0" w:color="auto"/>
                <w:bottom w:val="none" w:sz="0" w:space="0" w:color="auto"/>
                <w:right w:val="none" w:sz="0" w:space="0" w:color="auto"/>
              </w:divBdr>
            </w:div>
            <w:div w:id="1802653356">
              <w:marLeft w:val="0"/>
              <w:marRight w:val="0"/>
              <w:marTop w:val="0"/>
              <w:marBottom w:val="0"/>
              <w:divBdr>
                <w:top w:val="none" w:sz="0" w:space="0" w:color="auto"/>
                <w:left w:val="none" w:sz="0" w:space="0" w:color="auto"/>
                <w:bottom w:val="none" w:sz="0" w:space="0" w:color="auto"/>
                <w:right w:val="none" w:sz="0" w:space="0" w:color="auto"/>
              </w:divBdr>
            </w:div>
            <w:div w:id="911235855">
              <w:marLeft w:val="0"/>
              <w:marRight w:val="0"/>
              <w:marTop w:val="0"/>
              <w:marBottom w:val="0"/>
              <w:divBdr>
                <w:top w:val="none" w:sz="0" w:space="0" w:color="auto"/>
                <w:left w:val="none" w:sz="0" w:space="0" w:color="auto"/>
                <w:bottom w:val="none" w:sz="0" w:space="0" w:color="auto"/>
                <w:right w:val="none" w:sz="0" w:space="0" w:color="auto"/>
              </w:divBdr>
            </w:div>
            <w:div w:id="64761180">
              <w:marLeft w:val="0"/>
              <w:marRight w:val="0"/>
              <w:marTop w:val="0"/>
              <w:marBottom w:val="0"/>
              <w:divBdr>
                <w:top w:val="none" w:sz="0" w:space="0" w:color="auto"/>
                <w:left w:val="none" w:sz="0" w:space="0" w:color="auto"/>
                <w:bottom w:val="none" w:sz="0" w:space="0" w:color="auto"/>
                <w:right w:val="none" w:sz="0" w:space="0" w:color="auto"/>
              </w:divBdr>
            </w:div>
            <w:div w:id="834490592">
              <w:marLeft w:val="0"/>
              <w:marRight w:val="0"/>
              <w:marTop w:val="0"/>
              <w:marBottom w:val="0"/>
              <w:divBdr>
                <w:top w:val="none" w:sz="0" w:space="0" w:color="auto"/>
                <w:left w:val="none" w:sz="0" w:space="0" w:color="auto"/>
                <w:bottom w:val="none" w:sz="0" w:space="0" w:color="auto"/>
                <w:right w:val="none" w:sz="0" w:space="0" w:color="auto"/>
              </w:divBdr>
            </w:div>
            <w:div w:id="1339115762">
              <w:marLeft w:val="0"/>
              <w:marRight w:val="0"/>
              <w:marTop w:val="0"/>
              <w:marBottom w:val="0"/>
              <w:divBdr>
                <w:top w:val="none" w:sz="0" w:space="0" w:color="auto"/>
                <w:left w:val="none" w:sz="0" w:space="0" w:color="auto"/>
                <w:bottom w:val="none" w:sz="0" w:space="0" w:color="auto"/>
                <w:right w:val="none" w:sz="0" w:space="0" w:color="auto"/>
              </w:divBdr>
            </w:div>
            <w:div w:id="2057656571">
              <w:marLeft w:val="0"/>
              <w:marRight w:val="0"/>
              <w:marTop w:val="0"/>
              <w:marBottom w:val="0"/>
              <w:divBdr>
                <w:top w:val="none" w:sz="0" w:space="0" w:color="auto"/>
                <w:left w:val="none" w:sz="0" w:space="0" w:color="auto"/>
                <w:bottom w:val="none" w:sz="0" w:space="0" w:color="auto"/>
                <w:right w:val="none" w:sz="0" w:space="0" w:color="auto"/>
              </w:divBdr>
            </w:div>
            <w:div w:id="1229460087">
              <w:marLeft w:val="0"/>
              <w:marRight w:val="0"/>
              <w:marTop w:val="0"/>
              <w:marBottom w:val="0"/>
              <w:divBdr>
                <w:top w:val="none" w:sz="0" w:space="0" w:color="auto"/>
                <w:left w:val="none" w:sz="0" w:space="0" w:color="auto"/>
                <w:bottom w:val="none" w:sz="0" w:space="0" w:color="auto"/>
                <w:right w:val="none" w:sz="0" w:space="0" w:color="auto"/>
              </w:divBdr>
            </w:div>
            <w:div w:id="1871069349">
              <w:marLeft w:val="0"/>
              <w:marRight w:val="0"/>
              <w:marTop w:val="0"/>
              <w:marBottom w:val="0"/>
              <w:divBdr>
                <w:top w:val="none" w:sz="0" w:space="0" w:color="auto"/>
                <w:left w:val="none" w:sz="0" w:space="0" w:color="auto"/>
                <w:bottom w:val="none" w:sz="0" w:space="0" w:color="auto"/>
                <w:right w:val="none" w:sz="0" w:space="0" w:color="auto"/>
              </w:divBdr>
            </w:div>
            <w:div w:id="331840344">
              <w:marLeft w:val="0"/>
              <w:marRight w:val="0"/>
              <w:marTop w:val="0"/>
              <w:marBottom w:val="0"/>
              <w:divBdr>
                <w:top w:val="none" w:sz="0" w:space="0" w:color="auto"/>
                <w:left w:val="none" w:sz="0" w:space="0" w:color="auto"/>
                <w:bottom w:val="none" w:sz="0" w:space="0" w:color="auto"/>
                <w:right w:val="none" w:sz="0" w:space="0" w:color="auto"/>
              </w:divBdr>
            </w:div>
            <w:div w:id="2138983451">
              <w:marLeft w:val="0"/>
              <w:marRight w:val="0"/>
              <w:marTop w:val="0"/>
              <w:marBottom w:val="0"/>
              <w:divBdr>
                <w:top w:val="none" w:sz="0" w:space="0" w:color="auto"/>
                <w:left w:val="none" w:sz="0" w:space="0" w:color="auto"/>
                <w:bottom w:val="none" w:sz="0" w:space="0" w:color="auto"/>
                <w:right w:val="none" w:sz="0" w:space="0" w:color="auto"/>
              </w:divBdr>
            </w:div>
            <w:div w:id="961766164">
              <w:marLeft w:val="0"/>
              <w:marRight w:val="0"/>
              <w:marTop w:val="0"/>
              <w:marBottom w:val="0"/>
              <w:divBdr>
                <w:top w:val="none" w:sz="0" w:space="0" w:color="auto"/>
                <w:left w:val="none" w:sz="0" w:space="0" w:color="auto"/>
                <w:bottom w:val="none" w:sz="0" w:space="0" w:color="auto"/>
                <w:right w:val="none" w:sz="0" w:space="0" w:color="auto"/>
              </w:divBdr>
            </w:div>
            <w:div w:id="579026451">
              <w:marLeft w:val="0"/>
              <w:marRight w:val="0"/>
              <w:marTop w:val="0"/>
              <w:marBottom w:val="0"/>
              <w:divBdr>
                <w:top w:val="none" w:sz="0" w:space="0" w:color="auto"/>
                <w:left w:val="none" w:sz="0" w:space="0" w:color="auto"/>
                <w:bottom w:val="none" w:sz="0" w:space="0" w:color="auto"/>
                <w:right w:val="none" w:sz="0" w:space="0" w:color="auto"/>
              </w:divBdr>
            </w:div>
            <w:div w:id="2050717299">
              <w:marLeft w:val="0"/>
              <w:marRight w:val="0"/>
              <w:marTop w:val="0"/>
              <w:marBottom w:val="0"/>
              <w:divBdr>
                <w:top w:val="none" w:sz="0" w:space="0" w:color="auto"/>
                <w:left w:val="none" w:sz="0" w:space="0" w:color="auto"/>
                <w:bottom w:val="none" w:sz="0" w:space="0" w:color="auto"/>
                <w:right w:val="none" w:sz="0" w:space="0" w:color="auto"/>
              </w:divBdr>
            </w:div>
            <w:div w:id="1252618013">
              <w:marLeft w:val="0"/>
              <w:marRight w:val="0"/>
              <w:marTop w:val="0"/>
              <w:marBottom w:val="0"/>
              <w:divBdr>
                <w:top w:val="none" w:sz="0" w:space="0" w:color="auto"/>
                <w:left w:val="none" w:sz="0" w:space="0" w:color="auto"/>
                <w:bottom w:val="none" w:sz="0" w:space="0" w:color="auto"/>
                <w:right w:val="none" w:sz="0" w:space="0" w:color="auto"/>
              </w:divBdr>
            </w:div>
            <w:div w:id="1277836962">
              <w:marLeft w:val="0"/>
              <w:marRight w:val="0"/>
              <w:marTop w:val="0"/>
              <w:marBottom w:val="0"/>
              <w:divBdr>
                <w:top w:val="none" w:sz="0" w:space="0" w:color="auto"/>
                <w:left w:val="none" w:sz="0" w:space="0" w:color="auto"/>
                <w:bottom w:val="none" w:sz="0" w:space="0" w:color="auto"/>
                <w:right w:val="none" w:sz="0" w:space="0" w:color="auto"/>
              </w:divBdr>
            </w:div>
            <w:div w:id="16164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008">
      <w:bodyDiv w:val="1"/>
      <w:marLeft w:val="0"/>
      <w:marRight w:val="0"/>
      <w:marTop w:val="0"/>
      <w:marBottom w:val="0"/>
      <w:divBdr>
        <w:top w:val="none" w:sz="0" w:space="0" w:color="auto"/>
        <w:left w:val="none" w:sz="0" w:space="0" w:color="auto"/>
        <w:bottom w:val="none" w:sz="0" w:space="0" w:color="auto"/>
        <w:right w:val="none" w:sz="0" w:space="0" w:color="auto"/>
      </w:divBdr>
      <w:divsChild>
        <w:div w:id="1605308598">
          <w:marLeft w:val="0"/>
          <w:marRight w:val="0"/>
          <w:marTop w:val="0"/>
          <w:marBottom w:val="0"/>
          <w:divBdr>
            <w:top w:val="none" w:sz="0" w:space="0" w:color="auto"/>
            <w:left w:val="none" w:sz="0" w:space="0" w:color="auto"/>
            <w:bottom w:val="none" w:sz="0" w:space="0" w:color="auto"/>
            <w:right w:val="none" w:sz="0" w:space="0" w:color="auto"/>
          </w:divBdr>
          <w:divsChild>
            <w:div w:id="2005738724">
              <w:marLeft w:val="0"/>
              <w:marRight w:val="0"/>
              <w:marTop w:val="0"/>
              <w:marBottom w:val="0"/>
              <w:divBdr>
                <w:top w:val="none" w:sz="0" w:space="0" w:color="auto"/>
                <w:left w:val="none" w:sz="0" w:space="0" w:color="auto"/>
                <w:bottom w:val="none" w:sz="0" w:space="0" w:color="auto"/>
                <w:right w:val="none" w:sz="0" w:space="0" w:color="auto"/>
              </w:divBdr>
            </w:div>
            <w:div w:id="1086612297">
              <w:marLeft w:val="0"/>
              <w:marRight w:val="0"/>
              <w:marTop w:val="0"/>
              <w:marBottom w:val="0"/>
              <w:divBdr>
                <w:top w:val="none" w:sz="0" w:space="0" w:color="auto"/>
                <w:left w:val="none" w:sz="0" w:space="0" w:color="auto"/>
                <w:bottom w:val="none" w:sz="0" w:space="0" w:color="auto"/>
                <w:right w:val="none" w:sz="0" w:space="0" w:color="auto"/>
              </w:divBdr>
            </w:div>
            <w:div w:id="165832341">
              <w:marLeft w:val="0"/>
              <w:marRight w:val="0"/>
              <w:marTop w:val="0"/>
              <w:marBottom w:val="0"/>
              <w:divBdr>
                <w:top w:val="none" w:sz="0" w:space="0" w:color="auto"/>
                <w:left w:val="none" w:sz="0" w:space="0" w:color="auto"/>
                <w:bottom w:val="none" w:sz="0" w:space="0" w:color="auto"/>
                <w:right w:val="none" w:sz="0" w:space="0" w:color="auto"/>
              </w:divBdr>
            </w:div>
            <w:div w:id="261963660">
              <w:marLeft w:val="0"/>
              <w:marRight w:val="0"/>
              <w:marTop w:val="0"/>
              <w:marBottom w:val="0"/>
              <w:divBdr>
                <w:top w:val="none" w:sz="0" w:space="0" w:color="auto"/>
                <w:left w:val="none" w:sz="0" w:space="0" w:color="auto"/>
                <w:bottom w:val="none" w:sz="0" w:space="0" w:color="auto"/>
                <w:right w:val="none" w:sz="0" w:space="0" w:color="auto"/>
              </w:divBdr>
            </w:div>
            <w:div w:id="29426108">
              <w:marLeft w:val="0"/>
              <w:marRight w:val="0"/>
              <w:marTop w:val="0"/>
              <w:marBottom w:val="0"/>
              <w:divBdr>
                <w:top w:val="none" w:sz="0" w:space="0" w:color="auto"/>
                <w:left w:val="none" w:sz="0" w:space="0" w:color="auto"/>
                <w:bottom w:val="none" w:sz="0" w:space="0" w:color="auto"/>
                <w:right w:val="none" w:sz="0" w:space="0" w:color="auto"/>
              </w:divBdr>
            </w:div>
            <w:div w:id="531964107">
              <w:marLeft w:val="0"/>
              <w:marRight w:val="0"/>
              <w:marTop w:val="0"/>
              <w:marBottom w:val="0"/>
              <w:divBdr>
                <w:top w:val="none" w:sz="0" w:space="0" w:color="auto"/>
                <w:left w:val="none" w:sz="0" w:space="0" w:color="auto"/>
                <w:bottom w:val="none" w:sz="0" w:space="0" w:color="auto"/>
                <w:right w:val="none" w:sz="0" w:space="0" w:color="auto"/>
              </w:divBdr>
            </w:div>
            <w:div w:id="400563967">
              <w:marLeft w:val="0"/>
              <w:marRight w:val="0"/>
              <w:marTop w:val="0"/>
              <w:marBottom w:val="0"/>
              <w:divBdr>
                <w:top w:val="none" w:sz="0" w:space="0" w:color="auto"/>
                <w:left w:val="none" w:sz="0" w:space="0" w:color="auto"/>
                <w:bottom w:val="none" w:sz="0" w:space="0" w:color="auto"/>
                <w:right w:val="none" w:sz="0" w:space="0" w:color="auto"/>
              </w:divBdr>
            </w:div>
            <w:div w:id="599335547">
              <w:marLeft w:val="0"/>
              <w:marRight w:val="0"/>
              <w:marTop w:val="0"/>
              <w:marBottom w:val="0"/>
              <w:divBdr>
                <w:top w:val="none" w:sz="0" w:space="0" w:color="auto"/>
                <w:left w:val="none" w:sz="0" w:space="0" w:color="auto"/>
                <w:bottom w:val="none" w:sz="0" w:space="0" w:color="auto"/>
                <w:right w:val="none" w:sz="0" w:space="0" w:color="auto"/>
              </w:divBdr>
            </w:div>
            <w:div w:id="1354765383">
              <w:marLeft w:val="0"/>
              <w:marRight w:val="0"/>
              <w:marTop w:val="0"/>
              <w:marBottom w:val="0"/>
              <w:divBdr>
                <w:top w:val="none" w:sz="0" w:space="0" w:color="auto"/>
                <w:left w:val="none" w:sz="0" w:space="0" w:color="auto"/>
                <w:bottom w:val="none" w:sz="0" w:space="0" w:color="auto"/>
                <w:right w:val="none" w:sz="0" w:space="0" w:color="auto"/>
              </w:divBdr>
            </w:div>
            <w:div w:id="18598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239">
      <w:bodyDiv w:val="1"/>
      <w:marLeft w:val="0"/>
      <w:marRight w:val="0"/>
      <w:marTop w:val="0"/>
      <w:marBottom w:val="0"/>
      <w:divBdr>
        <w:top w:val="none" w:sz="0" w:space="0" w:color="auto"/>
        <w:left w:val="none" w:sz="0" w:space="0" w:color="auto"/>
        <w:bottom w:val="none" w:sz="0" w:space="0" w:color="auto"/>
        <w:right w:val="none" w:sz="0" w:space="0" w:color="auto"/>
      </w:divBdr>
      <w:divsChild>
        <w:div w:id="816846480">
          <w:marLeft w:val="0"/>
          <w:marRight w:val="0"/>
          <w:marTop w:val="0"/>
          <w:marBottom w:val="0"/>
          <w:divBdr>
            <w:top w:val="none" w:sz="0" w:space="0" w:color="auto"/>
            <w:left w:val="none" w:sz="0" w:space="0" w:color="auto"/>
            <w:bottom w:val="none" w:sz="0" w:space="0" w:color="auto"/>
            <w:right w:val="none" w:sz="0" w:space="0" w:color="auto"/>
          </w:divBdr>
          <w:divsChild>
            <w:div w:id="520897848">
              <w:marLeft w:val="0"/>
              <w:marRight w:val="0"/>
              <w:marTop w:val="0"/>
              <w:marBottom w:val="0"/>
              <w:divBdr>
                <w:top w:val="none" w:sz="0" w:space="0" w:color="auto"/>
                <w:left w:val="none" w:sz="0" w:space="0" w:color="auto"/>
                <w:bottom w:val="none" w:sz="0" w:space="0" w:color="auto"/>
                <w:right w:val="none" w:sz="0" w:space="0" w:color="auto"/>
              </w:divBdr>
            </w:div>
            <w:div w:id="378937036">
              <w:marLeft w:val="0"/>
              <w:marRight w:val="0"/>
              <w:marTop w:val="0"/>
              <w:marBottom w:val="0"/>
              <w:divBdr>
                <w:top w:val="none" w:sz="0" w:space="0" w:color="auto"/>
                <w:left w:val="none" w:sz="0" w:space="0" w:color="auto"/>
                <w:bottom w:val="none" w:sz="0" w:space="0" w:color="auto"/>
                <w:right w:val="none" w:sz="0" w:space="0" w:color="auto"/>
              </w:divBdr>
            </w:div>
            <w:div w:id="18355190">
              <w:marLeft w:val="0"/>
              <w:marRight w:val="0"/>
              <w:marTop w:val="0"/>
              <w:marBottom w:val="0"/>
              <w:divBdr>
                <w:top w:val="none" w:sz="0" w:space="0" w:color="auto"/>
                <w:left w:val="none" w:sz="0" w:space="0" w:color="auto"/>
                <w:bottom w:val="none" w:sz="0" w:space="0" w:color="auto"/>
                <w:right w:val="none" w:sz="0" w:space="0" w:color="auto"/>
              </w:divBdr>
            </w:div>
            <w:div w:id="1647512920">
              <w:marLeft w:val="0"/>
              <w:marRight w:val="0"/>
              <w:marTop w:val="0"/>
              <w:marBottom w:val="0"/>
              <w:divBdr>
                <w:top w:val="none" w:sz="0" w:space="0" w:color="auto"/>
                <w:left w:val="none" w:sz="0" w:space="0" w:color="auto"/>
                <w:bottom w:val="none" w:sz="0" w:space="0" w:color="auto"/>
                <w:right w:val="none" w:sz="0" w:space="0" w:color="auto"/>
              </w:divBdr>
            </w:div>
            <w:div w:id="96488691">
              <w:marLeft w:val="0"/>
              <w:marRight w:val="0"/>
              <w:marTop w:val="0"/>
              <w:marBottom w:val="0"/>
              <w:divBdr>
                <w:top w:val="none" w:sz="0" w:space="0" w:color="auto"/>
                <w:left w:val="none" w:sz="0" w:space="0" w:color="auto"/>
                <w:bottom w:val="none" w:sz="0" w:space="0" w:color="auto"/>
                <w:right w:val="none" w:sz="0" w:space="0" w:color="auto"/>
              </w:divBdr>
            </w:div>
            <w:div w:id="334263507">
              <w:marLeft w:val="0"/>
              <w:marRight w:val="0"/>
              <w:marTop w:val="0"/>
              <w:marBottom w:val="0"/>
              <w:divBdr>
                <w:top w:val="none" w:sz="0" w:space="0" w:color="auto"/>
                <w:left w:val="none" w:sz="0" w:space="0" w:color="auto"/>
                <w:bottom w:val="none" w:sz="0" w:space="0" w:color="auto"/>
                <w:right w:val="none" w:sz="0" w:space="0" w:color="auto"/>
              </w:divBdr>
            </w:div>
            <w:div w:id="8413197">
              <w:marLeft w:val="0"/>
              <w:marRight w:val="0"/>
              <w:marTop w:val="0"/>
              <w:marBottom w:val="0"/>
              <w:divBdr>
                <w:top w:val="none" w:sz="0" w:space="0" w:color="auto"/>
                <w:left w:val="none" w:sz="0" w:space="0" w:color="auto"/>
                <w:bottom w:val="none" w:sz="0" w:space="0" w:color="auto"/>
                <w:right w:val="none" w:sz="0" w:space="0" w:color="auto"/>
              </w:divBdr>
            </w:div>
            <w:div w:id="1718897856">
              <w:marLeft w:val="0"/>
              <w:marRight w:val="0"/>
              <w:marTop w:val="0"/>
              <w:marBottom w:val="0"/>
              <w:divBdr>
                <w:top w:val="none" w:sz="0" w:space="0" w:color="auto"/>
                <w:left w:val="none" w:sz="0" w:space="0" w:color="auto"/>
                <w:bottom w:val="none" w:sz="0" w:space="0" w:color="auto"/>
                <w:right w:val="none" w:sz="0" w:space="0" w:color="auto"/>
              </w:divBdr>
            </w:div>
            <w:div w:id="1704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7407">
      <w:bodyDiv w:val="1"/>
      <w:marLeft w:val="0"/>
      <w:marRight w:val="0"/>
      <w:marTop w:val="0"/>
      <w:marBottom w:val="0"/>
      <w:divBdr>
        <w:top w:val="none" w:sz="0" w:space="0" w:color="auto"/>
        <w:left w:val="none" w:sz="0" w:space="0" w:color="auto"/>
        <w:bottom w:val="none" w:sz="0" w:space="0" w:color="auto"/>
        <w:right w:val="none" w:sz="0" w:space="0" w:color="auto"/>
      </w:divBdr>
      <w:divsChild>
        <w:div w:id="990595121">
          <w:marLeft w:val="0"/>
          <w:marRight w:val="0"/>
          <w:marTop w:val="0"/>
          <w:marBottom w:val="0"/>
          <w:divBdr>
            <w:top w:val="none" w:sz="0" w:space="0" w:color="auto"/>
            <w:left w:val="none" w:sz="0" w:space="0" w:color="auto"/>
            <w:bottom w:val="none" w:sz="0" w:space="0" w:color="auto"/>
            <w:right w:val="none" w:sz="0" w:space="0" w:color="auto"/>
          </w:divBdr>
          <w:divsChild>
            <w:div w:id="1637367405">
              <w:marLeft w:val="0"/>
              <w:marRight w:val="0"/>
              <w:marTop w:val="0"/>
              <w:marBottom w:val="0"/>
              <w:divBdr>
                <w:top w:val="none" w:sz="0" w:space="0" w:color="auto"/>
                <w:left w:val="none" w:sz="0" w:space="0" w:color="auto"/>
                <w:bottom w:val="none" w:sz="0" w:space="0" w:color="auto"/>
                <w:right w:val="none" w:sz="0" w:space="0" w:color="auto"/>
              </w:divBdr>
            </w:div>
            <w:div w:id="38480948">
              <w:marLeft w:val="0"/>
              <w:marRight w:val="0"/>
              <w:marTop w:val="0"/>
              <w:marBottom w:val="0"/>
              <w:divBdr>
                <w:top w:val="none" w:sz="0" w:space="0" w:color="auto"/>
                <w:left w:val="none" w:sz="0" w:space="0" w:color="auto"/>
                <w:bottom w:val="none" w:sz="0" w:space="0" w:color="auto"/>
                <w:right w:val="none" w:sz="0" w:space="0" w:color="auto"/>
              </w:divBdr>
            </w:div>
            <w:div w:id="1324747142">
              <w:marLeft w:val="0"/>
              <w:marRight w:val="0"/>
              <w:marTop w:val="0"/>
              <w:marBottom w:val="0"/>
              <w:divBdr>
                <w:top w:val="none" w:sz="0" w:space="0" w:color="auto"/>
                <w:left w:val="none" w:sz="0" w:space="0" w:color="auto"/>
                <w:bottom w:val="none" w:sz="0" w:space="0" w:color="auto"/>
                <w:right w:val="none" w:sz="0" w:space="0" w:color="auto"/>
              </w:divBdr>
            </w:div>
            <w:div w:id="1736200629">
              <w:marLeft w:val="0"/>
              <w:marRight w:val="0"/>
              <w:marTop w:val="0"/>
              <w:marBottom w:val="0"/>
              <w:divBdr>
                <w:top w:val="none" w:sz="0" w:space="0" w:color="auto"/>
                <w:left w:val="none" w:sz="0" w:space="0" w:color="auto"/>
                <w:bottom w:val="none" w:sz="0" w:space="0" w:color="auto"/>
                <w:right w:val="none" w:sz="0" w:space="0" w:color="auto"/>
              </w:divBdr>
            </w:div>
            <w:div w:id="591277071">
              <w:marLeft w:val="0"/>
              <w:marRight w:val="0"/>
              <w:marTop w:val="0"/>
              <w:marBottom w:val="0"/>
              <w:divBdr>
                <w:top w:val="none" w:sz="0" w:space="0" w:color="auto"/>
                <w:left w:val="none" w:sz="0" w:space="0" w:color="auto"/>
                <w:bottom w:val="none" w:sz="0" w:space="0" w:color="auto"/>
                <w:right w:val="none" w:sz="0" w:space="0" w:color="auto"/>
              </w:divBdr>
            </w:div>
            <w:div w:id="1131828639">
              <w:marLeft w:val="0"/>
              <w:marRight w:val="0"/>
              <w:marTop w:val="0"/>
              <w:marBottom w:val="0"/>
              <w:divBdr>
                <w:top w:val="none" w:sz="0" w:space="0" w:color="auto"/>
                <w:left w:val="none" w:sz="0" w:space="0" w:color="auto"/>
                <w:bottom w:val="none" w:sz="0" w:space="0" w:color="auto"/>
                <w:right w:val="none" w:sz="0" w:space="0" w:color="auto"/>
              </w:divBdr>
            </w:div>
            <w:div w:id="1414887904">
              <w:marLeft w:val="0"/>
              <w:marRight w:val="0"/>
              <w:marTop w:val="0"/>
              <w:marBottom w:val="0"/>
              <w:divBdr>
                <w:top w:val="none" w:sz="0" w:space="0" w:color="auto"/>
                <w:left w:val="none" w:sz="0" w:space="0" w:color="auto"/>
                <w:bottom w:val="none" w:sz="0" w:space="0" w:color="auto"/>
                <w:right w:val="none" w:sz="0" w:space="0" w:color="auto"/>
              </w:divBdr>
            </w:div>
            <w:div w:id="827208198">
              <w:marLeft w:val="0"/>
              <w:marRight w:val="0"/>
              <w:marTop w:val="0"/>
              <w:marBottom w:val="0"/>
              <w:divBdr>
                <w:top w:val="none" w:sz="0" w:space="0" w:color="auto"/>
                <w:left w:val="none" w:sz="0" w:space="0" w:color="auto"/>
                <w:bottom w:val="none" w:sz="0" w:space="0" w:color="auto"/>
                <w:right w:val="none" w:sz="0" w:space="0" w:color="auto"/>
              </w:divBdr>
            </w:div>
            <w:div w:id="830484088">
              <w:marLeft w:val="0"/>
              <w:marRight w:val="0"/>
              <w:marTop w:val="0"/>
              <w:marBottom w:val="0"/>
              <w:divBdr>
                <w:top w:val="none" w:sz="0" w:space="0" w:color="auto"/>
                <w:left w:val="none" w:sz="0" w:space="0" w:color="auto"/>
                <w:bottom w:val="none" w:sz="0" w:space="0" w:color="auto"/>
                <w:right w:val="none" w:sz="0" w:space="0" w:color="auto"/>
              </w:divBdr>
            </w:div>
            <w:div w:id="1246767126">
              <w:marLeft w:val="0"/>
              <w:marRight w:val="0"/>
              <w:marTop w:val="0"/>
              <w:marBottom w:val="0"/>
              <w:divBdr>
                <w:top w:val="none" w:sz="0" w:space="0" w:color="auto"/>
                <w:left w:val="none" w:sz="0" w:space="0" w:color="auto"/>
                <w:bottom w:val="none" w:sz="0" w:space="0" w:color="auto"/>
                <w:right w:val="none" w:sz="0" w:space="0" w:color="auto"/>
              </w:divBdr>
            </w:div>
            <w:div w:id="1437405144">
              <w:marLeft w:val="0"/>
              <w:marRight w:val="0"/>
              <w:marTop w:val="0"/>
              <w:marBottom w:val="0"/>
              <w:divBdr>
                <w:top w:val="none" w:sz="0" w:space="0" w:color="auto"/>
                <w:left w:val="none" w:sz="0" w:space="0" w:color="auto"/>
                <w:bottom w:val="none" w:sz="0" w:space="0" w:color="auto"/>
                <w:right w:val="none" w:sz="0" w:space="0" w:color="auto"/>
              </w:divBdr>
            </w:div>
            <w:div w:id="1562715258">
              <w:marLeft w:val="0"/>
              <w:marRight w:val="0"/>
              <w:marTop w:val="0"/>
              <w:marBottom w:val="0"/>
              <w:divBdr>
                <w:top w:val="none" w:sz="0" w:space="0" w:color="auto"/>
                <w:left w:val="none" w:sz="0" w:space="0" w:color="auto"/>
                <w:bottom w:val="none" w:sz="0" w:space="0" w:color="auto"/>
                <w:right w:val="none" w:sz="0" w:space="0" w:color="auto"/>
              </w:divBdr>
            </w:div>
            <w:div w:id="1759204814">
              <w:marLeft w:val="0"/>
              <w:marRight w:val="0"/>
              <w:marTop w:val="0"/>
              <w:marBottom w:val="0"/>
              <w:divBdr>
                <w:top w:val="none" w:sz="0" w:space="0" w:color="auto"/>
                <w:left w:val="none" w:sz="0" w:space="0" w:color="auto"/>
                <w:bottom w:val="none" w:sz="0" w:space="0" w:color="auto"/>
                <w:right w:val="none" w:sz="0" w:space="0" w:color="auto"/>
              </w:divBdr>
            </w:div>
            <w:div w:id="1874220895">
              <w:marLeft w:val="0"/>
              <w:marRight w:val="0"/>
              <w:marTop w:val="0"/>
              <w:marBottom w:val="0"/>
              <w:divBdr>
                <w:top w:val="none" w:sz="0" w:space="0" w:color="auto"/>
                <w:left w:val="none" w:sz="0" w:space="0" w:color="auto"/>
                <w:bottom w:val="none" w:sz="0" w:space="0" w:color="auto"/>
                <w:right w:val="none" w:sz="0" w:space="0" w:color="auto"/>
              </w:divBdr>
            </w:div>
            <w:div w:id="2001152274">
              <w:marLeft w:val="0"/>
              <w:marRight w:val="0"/>
              <w:marTop w:val="0"/>
              <w:marBottom w:val="0"/>
              <w:divBdr>
                <w:top w:val="none" w:sz="0" w:space="0" w:color="auto"/>
                <w:left w:val="none" w:sz="0" w:space="0" w:color="auto"/>
                <w:bottom w:val="none" w:sz="0" w:space="0" w:color="auto"/>
                <w:right w:val="none" w:sz="0" w:space="0" w:color="auto"/>
              </w:divBdr>
            </w:div>
            <w:div w:id="985008586">
              <w:marLeft w:val="0"/>
              <w:marRight w:val="0"/>
              <w:marTop w:val="0"/>
              <w:marBottom w:val="0"/>
              <w:divBdr>
                <w:top w:val="none" w:sz="0" w:space="0" w:color="auto"/>
                <w:left w:val="none" w:sz="0" w:space="0" w:color="auto"/>
                <w:bottom w:val="none" w:sz="0" w:space="0" w:color="auto"/>
                <w:right w:val="none" w:sz="0" w:space="0" w:color="auto"/>
              </w:divBdr>
            </w:div>
            <w:div w:id="4676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7793">
      <w:bodyDiv w:val="1"/>
      <w:marLeft w:val="0"/>
      <w:marRight w:val="0"/>
      <w:marTop w:val="0"/>
      <w:marBottom w:val="0"/>
      <w:divBdr>
        <w:top w:val="none" w:sz="0" w:space="0" w:color="auto"/>
        <w:left w:val="none" w:sz="0" w:space="0" w:color="auto"/>
        <w:bottom w:val="none" w:sz="0" w:space="0" w:color="auto"/>
        <w:right w:val="none" w:sz="0" w:space="0" w:color="auto"/>
      </w:divBdr>
      <w:divsChild>
        <w:div w:id="121384734">
          <w:marLeft w:val="0"/>
          <w:marRight w:val="0"/>
          <w:marTop w:val="0"/>
          <w:marBottom w:val="0"/>
          <w:divBdr>
            <w:top w:val="none" w:sz="0" w:space="0" w:color="auto"/>
            <w:left w:val="none" w:sz="0" w:space="0" w:color="auto"/>
            <w:bottom w:val="none" w:sz="0" w:space="0" w:color="auto"/>
            <w:right w:val="none" w:sz="0" w:space="0" w:color="auto"/>
          </w:divBdr>
          <w:divsChild>
            <w:div w:id="982852924">
              <w:marLeft w:val="0"/>
              <w:marRight w:val="0"/>
              <w:marTop w:val="0"/>
              <w:marBottom w:val="0"/>
              <w:divBdr>
                <w:top w:val="none" w:sz="0" w:space="0" w:color="auto"/>
                <w:left w:val="none" w:sz="0" w:space="0" w:color="auto"/>
                <w:bottom w:val="none" w:sz="0" w:space="0" w:color="auto"/>
                <w:right w:val="none" w:sz="0" w:space="0" w:color="auto"/>
              </w:divBdr>
            </w:div>
            <w:div w:id="2022075490">
              <w:marLeft w:val="0"/>
              <w:marRight w:val="0"/>
              <w:marTop w:val="0"/>
              <w:marBottom w:val="0"/>
              <w:divBdr>
                <w:top w:val="none" w:sz="0" w:space="0" w:color="auto"/>
                <w:left w:val="none" w:sz="0" w:space="0" w:color="auto"/>
                <w:bottom w:val="none" w:sz="0" w:space="0" w:color="auto"/>
                <w:right w:val="none" w:sz="0" w:space="0" w:color="auto"/>
              </w:divBdr>
            </w:div>
            <w:div w:id="33190183">
              <w:marLeft w:val="0"/>
              <w:marRight w:val="0"/>
              <w:marTop w:val="0"/>
              <w:marBottom w:val="0"/>
              <w:divBdr>
                <w:top w:val="none" w:sz="0" w:space="0" w:color="auto"/>
                <w:left w:val="none" w:sz="0" w:space="0" w:color="auto"/>
                <w:bottom w:val="none" w:sz="0" w:space="0" w:color="auto"/>
                <w:right w:val="none" w:sz="0" w:space="0" w:color="auto"/>
              </w:divBdr>
            </w:div>
            <w:div w:id="181863589">
              <w:marLeft w:val="0"/>
              <w:marRight w:val="0"/>
              <w:marTop w:val="0"/>
              <w:marBottom w:val="0"/>
              <w:divBdr>
                <w:top w:val="none" w:sz="0" w:space="0" w:color="auto"/>
                <w:left w:val="none" w:sz="0" w:space="0" w:color="auto"/>
                <w:bottom w:val="none" w:sz="0" w:space="0" w:color="auto"/>
                <w:right w:val="none" w:sz="0" w:space="0" w:color="auto"/>
              </w:divBdr>
            </w:div>
            <w:div w:id="1160191901">
              <w:marLeft w:val="0"/>
              <w:marRight w:val="0"/>
              <w:marTop w:val="0"/>
              <w:marBottom w:val="0"/>
              <w:divBdr>
                <w:top w:val="none" w:sz="0" w:space="0" w:color="auto"/>
                <w:left w:val="none" w:sz="0" w:space="0" w:color="auto"/>
                <w:bottom w:val="none" w:sz="0" w:space="0" w:color="auto"/>
                <w:right w:val="none" w:sz="0" w:space="0" w:color="auto"/>
              </w:divBdr>
            </w:div>
            <w:div w:id="1798061938">
              <w:marLeft w:val="0"/>
              <w:marRight w:val="0"/>
              <w:marTop w:val="0"/>
              <w:marBottom w:val="0"/>
              <w:divBdr>
                <w:top w:val="none" w:sz="0" w:space="0" w:color="auto"/>
                <w:left w:val="none" w:sz="0" w:space="0" w:color="auto"/>
                <w:bottom w:val="none" w:sz="0" w:space="0" w:color="auto"/>
                <w:right w:val="none" w:sz="0" w:space="0" w:color="auto"/>
              </w:divBdr>
            </w:div>
            <w:div w:id="548028730">
              <w:marLeft w:val="0"/>
              <w:marRight w:val="0"/>
              <w:marTop w:val="0"/>
              <w:marBottom w:val="0"/>
              <w:divBdr>
                <w:top w:val="none" w:sz="0" w:space="0" w:color="auto"/>
                <w:left w:val="none" w:sz="0" w:space="0" w:color="auto"/>
                <w:bottom w:val="none" w:sz="0" w:space="0" w:color="auto"/>
                <w:right w:val="none" w:sz="0" w:space="0" w:color="auto"/>
              </w:divBdr>
            </w:div>
            <w:div w:id="2031293035">
              <w:marLeft w:val="0"/>
              <w:marRight w:val="0"/>
              <w:marTop w:val="0"/>
              <w:marBottom w:val="0"/>
              <w:divBdr>
                <w:top w:val="none" w:sz="0" w:space="0" w:color="auto"/>
                <w:left w:val="none" w:sz="0" w:space="0" w:color="auto"/>
                <w:bottom w:val="none" w:sz="0" w:space="0" w:color="auto"/>
                <w:right w:val="none" w:sz="0" w:space="0" w:color="auto"/>
              </w:divBdr>
            </w:div>
            <w:div w:id="791289689">
              <w:marLeft w:val="0"/>
              <w:marRight w:val="0"/>
              <w:marTop w:val="0"/>
              <w:marBottom w:val="0"/>
              <w:divBdr>
                <w:top w:val="none" w:sz="0" w:space="0" w:color="auto"/>
                <w:left w:val="none" w:sz="0" w:space="0" w:color="auto"/>
                <w:bottom w:val="none" w:sz="0" w:space="0" w:color="auto"/>
                <w:right w:val="none" w:sz="0" w:space="0" w:color="auto"/>
              </w:divBdr>
            </w:div>
            <w:div w:id="901326324">
              <w:marLeft w:val="0"/>
              <w:marRight w:val="0"/>
              <w:marTop w:val="0"/>
              <w:marBottom w:val="0"/>
              <w:divBdr>
                <w:top w:val="none" w:sz="0" w:space="0" w:color="auto"/>
                <w:left w:val="none" w:sz="0" w:space="0" w:color="auto"/>
                <w:bottom w:val="none" w:sz="0" w:space="0" w:color="auto"/>
                <w:right w:val="none" w:sz="0" w:space="0" w:color="auto"/>
              </w:divBdr>
            </w:div>
            <w:div w:id="220947374">
              <w:marLeft w:val="0"/>
              <w:marRight w:val="0"/>
              <w:marTop w:val="0"/>
              <w:marBottom w:val="0"/>
              <w:divBdr>
                <w:top w:val="none" w:sz="0" w:space="0" w:color="auto"/>
                <w:left w:val="none" w:sz="0" w:space="0" w:color="auto"/>
                <w:bottom w:val="none" w:sz="0" w:space="0" w:color="auto"/>
                <w:right w:val="none" w:sz="0" w:space="0" w:color="auto"/>
              </w:divBdr>
            </w:div>
            <w:div w:id="540288843">
              <w:marLeft w:val="0"/>
              <w:marRight w:val="0"/>
              <w:marTop w:val="0"/>
              <w:marBottom w:val="0"/>
              <w:divBdr>
                <w:top w:val="none" w:sz="0" w:space="0" w:color="auto"/>
                <w:left w:val="none" w:sz="0" w:space="0" w:color="auto"/>
                <w:bottom w:val="none" w:sz="0" w:space="0" w:color="auto"/>
                <w:right w:val="none" w:sz="0" w:space="0" w:color="auto"/>
              </w:divBdr>
            </w:div>
            <w:div w:id="1897861307">
              <w:marLeft w:val="0"/>
              <w:marRight w:val="0"/>
              <w:marTop w:val="0"/>
              <w:marBottom w:val="0"/>
              <w:divBdr>
                <w:top w:val="none" w:sz="0" w:space="0" w:color="auto"/>
                <w:left w:val="none" w:sz="0" w:space="0" w:color="auto"/>
                <w:bottom w:val="none" w:sz="0" w:space="0" w:color="auto"/>
                <w:right w:val="none" w:sz="0" w:space="0" w:color="auto"/>
              </w:divBdr>
            </w:div>
            <w:div w:id="1661226638">
              <w:marLeft w:val="0"/>
              <w:marRight w:val="0"/>
              <w:marTop w:val="0"/>
              <w:marBottom w:val="0"/>
              <w:divBdr>
                <w:top w:val="none" w:sz="0" w:space="0" w:color="auto"/>
                <w:left w:val="none" w:sz="0" w:space="0" w:color="auto"/>
                <w:bottom w:val="none" w:sz="0" w:space="0" w:color="auto"/>
                <w:right w:val="none" w:sz="0" w:space="0" w:color="auto"/>
              </w:divBdr>
            </w:div>
            <w:div w:id="754014063">
              <w:marLeft w:val="0"/>
              <w:marRight w:val="0"/>
              <w:marTop w:val="0"/>
              <w:marBottom w:val="0"/>
              <w:divBdr>
                <w:top w:val="none" w:sz="0" w:space="0" w:color="auto"/>
                <w:left w:val="none" w:sz="0" w:space="0" w:color="auto"/>
                <w:bottom w:val="none" w:sz="0" w:space="0" w:color="auto"/>
                <w:right w:val="none" w:sz="0" w:space="0" w:color="auto"/>
              </w:divBdr>
            </w:div>
            <w:div w:id="1434858461">
              <w:marLeft w:val="0"/>
              <w:marRight w:val="0"/>
              <w:marTop w:val="0"/>
              <w:marBottom w:val="0"/>
              <w:divBdr>
                <w:top w:val="none" w:sz="0" w:space="0" w:color="auto"/>
                <w:left w:val="none" w:sz="0" w:space="0" w:color="auto"/>
                <w:bottom w:val="none" w:sz="0" w:space="0" w:color="auto"/>
                <w:right w:val="none" w:sz="0" w:space="0" w:color="auto"/>
              </w:divBdr>
            </w:div>
            <w:div w:id="1085028698">
              <w:marLeft w:val="0"/>
              <w:marRight w:val="0"/>
              <w:marTop w:val="0"/>
              <w:marBottom w:val="0"/>
              <w:divBdr>
                <w:top w:val="none" w:sz="0" w:space="0" w:color="auto"/>
                <w:left w:val="none" w:sz="0" w:space="0" w:color="auto"/>
                <w:bottom w:val="none" w:sz="0" w:space="0" w:color="auto"/>
                <w:right w:val="none" w:sz="0" w:space="0" w:color="auto"/>
              </w:divBdr>
            </w:div>
            <w:div w:id="1194728966">
              <w:marLeft w:val="0"/>
              <w:marRight w:val="0"/>
              <w:marTop w:val="0"/>
              <w:marBottom w:val="0"/>
              <w:divBdr>
                <w:top w:val="none" w:sz="0" w:space="0" w:color="auto"/>
                <w:left w:val="none" w:sz="0" w:space="0" w:color="auto"/>
                <w:bottom w:val="none" w:sz="0" w:space="0" w:color="auto"/>
                <w:right w:val="none" w:sz="0" w:space="0" w:color="auto"/>
              </w:divBdr>
            </w:div>
            <w:div w:id="1340933783">
              <w:marLeft w:val="0"/>
              <w:marRight w:val="0"/>
              <w:marTop w:val="0"/>
              <w:marBottom w:val="0"/>
              <w:divBdr>
                <w:top w:val="none" w:sz="0" w:space="0" w:color="auto"/>
                <w:left w:val="none" w:sz="0" w:space="0" w:color="auto"/>
                <w:bottom w:val="none" w:sz="0" w:space="0" w:color="auto"/>
                <w:right w:val="none" w:sz="0" w:space="0" w:color="auto"/>
              </w:divBdr>
            </w:div>
            <w:div w:id="1642614918">
              <w:marLeft w:val="0"/>
              <w:marRight w:val="0"/>
              <w:marTop w:val="0"/>
              <w:marBottom w:val="0"/>
              <w:divBdr>
                <w:top w:val="none" w:sz="0" w:space="0" w:color="auto"/>
                <w:left w:val="none" w:sz="0" w:space="0" w:color="auto"/>
                <w:bottom w:val="none" w:sz="0" w:space="0" w:color="auto"/>
                <w:right w:val="none" w:sz="0" w:space="0" w:color="auto"/>
              </w:divBdr>
            </w:div>
            <w:div w:id="1135563619">
              <w:marLeft w:val="0"/>
              <w:marRight w:val="0"/>
              <w:marTop w:val="0"/>
              <w:marBottom w:val="0"/>
              <w:divBdr>
                <w:top w:val="none" w:sz="0" w:space="0" w:color="auto"/>
                <w:left w:val="none" w:sz="0" w:space="0" w:color="auto"/>
                <w:bottom w:val="none" w:sz="0" w:space="0" w:color="auto"/>
                <w:right w:val="none" w:sz="0" w:space="0" w:color="auto"/>
              </w:divBdr>
            </w:div>
            <w:div w:id="317148908">
              <w:marLeft w:val="0"/>
              <w:marRight w:val="0"/>
              <w:marTop w:val="0"/>
              <w:marBottom w:val="0"/>
              <w:divBdr>
                <w:top w:val="none" w:sz="0" w:space="0" w:color="auto"/>
                <w:left w:val="none" w:sz="0" w:space="0" w:color="auto"/>
                <w:bottom w:val="none" w:sz="0" w:space="0" w:color="auto"/>
                <w:right w:val="none" w:sz="0" w:space="0" w:color="auto"/>
              </w:divBdr>
            </w:div>
            <w:div w:id="1259294121">
              <w:marLeft w:val="0"/>
              <w:marRight w:val="0"/>
              <w:marTop w:val="0"/>
              <w:marBottom w:val="0"/>
              <w:divBdr>
                <w:top w:val="none" w:sz="0" w:space="0" w:color="auto"/>
                <w:left w:val="none" w:sz="0" w:space="0" w:color="auto"/>
                <w:bottom w:val="none" w:sz="0" w:space="0" w:color="auto"/>
                <w:right w:val="none" w:sz="0" w:space="0" w:color="auto"/>
              </w:divBdr>
            </w:div>
            <w:div w:id="1809930994">
              <w:marLeft w:val="0"/>
              <w:marRight w:val="0"/>
              <w:marTop w:val="0"/>
              <w:marBottom w:val="0"/>
              <w:divBdr>
                <w:top w:val="none" w:sz="0" w:space="0" w:color="auto"/>
                <w:left w:val="none" w:sz="0" w:space="0" w:color="auto"/>
                <w:bottom w:val="none" w:sz="0" w:space="0" w:color="auto"/>
                <w:right w:val="none" w:sz="0" w:space="0" w:color="auto"/>
              </w:divBdr>
            </w:div>
            <w:div w:id="127940126">
              <w:marLeft w:val="0"/>
              <w:marRight w:val="0"/>
              <w:marTop w:val="0"/>
              <w:marBottom w:val="0"/>
              <w:divBdr>
                <w:top w:val="none" w:sz="0" w:space="0" w:color="auto"/>
                <w:left w:val="none" w:sz="0" w:space="0" w:color="auto"/>
                <w:bottom w:val="none" w:sz="0" w:space="0" w:color="auto"/>
                <w:right w:val="none" w:sz="0" w:space="0" w:color="auto"/>
              </w:divBdr>
            </w:div>
            <w:div w:id="926112617">
              <w:marLeft w:val="0"/>
              <w:marRight w:val="0"/>
              <w:marTop w:val="0"/>
              <w:marBottom w:val="0"/>
              <w:divBdr>
                <w:top w:val="none" w:sz="0" w:space="0" w:color="auto"/>
                <w:left w:val="none" w:sz="0" w:space="0" w:color="auto"/>
                <w:bottom w:val="none" w:sz="0" w:space="0" w:color="auto"/>
                <w:right w:val="none" w:sz="0" w:space="0" w:color="auto"/>
              </w:divBdr>
            </w:div>
            <w:div w:id="1570917568">
              <w:marLeft w:val="0"/>
              <w:marRight w:val="0"/>
              <w:marTop w:val="0"/>
              <w:marBottom w:val="0"/>
              <w:divBdr>
                <w:top w:val="none" w:sz="0" w:space="0" w:color="auto"/>
                <w:left w:val="none" w:sz="0" w:space="0" w:color="auto"/>
                <w:bottom w:val="none" w:sz="0" w:space="0" w:color="auto"/>
                <w:right w:val="none" w:sz="0" w:space="0" w:color="auto"/>
              </w:divBdr>
            </w:div>
            <w:div w:id="249895965">
              <w:marLeft w:val="0"/>
              <w:marRight w:val="0"/>
              <w:marTop w:val="0"/>
              <w:marBottom w:val="0"/>
              <w:divBdr>
                <w:top w:val="none" w:sz="0" w:space="0" w:color="auto"/>
                <w:left w:val="none" w:sz="0" w:space="0" w:color="auto"/>
                <w:bottom w:val="none" w:sz="0" w:space="0" w:color="auto"/>
                <w:right w:val="none" w:sz="0" w:space="0" w:color="auto"/>
              </w:divBdr>
            </w:div>
            <w:div w:id="136460588">
              <w:marLeft w:val="0"/>
              <w:marRight w:val="0"/>
              <w:marTop w:val="0"/>
              <w:marBottom w:val="0"/>
              <w:divBdr>
                <w:top w:val="none" w:sz="0" w:space="0" w:color="auto"/>
                <w:left w:val="none" w:sz="0" w:space="0" w:color="auto"/>
                <w:bottom w:val="none" w:sz="0" w:space="0" w:color="auto"/>
                <w:right w:val="none" w:sz="0" w:space="0" w:color="auto"/>
              </w:divBdr>
            </w:div>
            <w:div w:id="1519737849">
              <w:marLeft w:val="0"/>
              <w:marRight w:val="0"/>
              <w:marTop w:val="0"/>
              <w:marBottom w:val="0"/>
              <w:divBdr>
                <w:top w:val="none" w:sz="0" w:space="0" w:color="auto"/>
                <w:left w:val="none" w:sz="0" w:space="0" w:color="auto"/>
                <w:bottom w:val="none" w:sz="0" w:space="0" w:color="auto"/>
                <w:right w:val="none" w:sz="0" w:space="0" w:color="auto"/>
              </w:divBdr>
            </w:div>
            <w:div w:id="258950922">
              <w:marLeft w:val="0"/>
              <w:marRight w:val="0"/>
              <w:marTop w:val="0"/>
              <w:marBottom w:val="0"/>
              <w:divBdr>
                <w:top w:val="none" w:sz="0" w:space="0" w:color="auto"/>
                <w:left w:val="none" w:sz="0" w:space="0" w:color="auto"/>
                <w:bottom w:val="none" w:sz="0" w:space="0" w:color="auto"/>
                <w:right w:val="none" w:sz="0" w:space="0" w:color="auto"/>
              </w:divBdr>
            </w:div>
            <w:div w:id="1986661351">
              <w:marLeft w:val="0"/>
              <w:marRight w:val="0"/>
              <w:marTop w:val="0"/>
              <w:marBottom w:val="0"/>
              <w:divBdr>
                <w:top w:val="none" w:sz="0" w:space="0" w:color="auto"/>
                <w:left w:val="none" w:sz="0" w:space="0" w:color="auto"/>
                <w:bottom w:val="none" w:sz="0" w:space="0" w:color="auto"/>
                <w:right w:val="none" w:sz="0" w:space="0" w:color="auto"/>
              </w:divBdr>
            </w:div>
            <w:div w:id="778061609">
              <w:marLeft w:val="0"/>
              <w:marRight w:val="0"/>
              <w:marTop w:val="0"/>
              <w:marBottom w:val="0"/>
              <w:divBdr>
                <w:top w:val="none" w:sz="0" w:space="0" w:color="auto"/>
                <w:left w:val="none" w:sz="0" w:space="0" w:color="auto"/>
                <w:bottom w:val="none" w:sz="0" w:space="0" w:color="auto"/>
                <w:right w:val="none" w:sz="0" w:space="0" w:color="auto"/>
              </w:divBdr>
            </w:div>
            <w:div w:id="371537179">
              <w:marLeft w:val="0"/>
              <w:marRight w:val="0"/>
              <w:marTop w:val="0"/>
              <w:marBottom w:val="0"/>
              <w:divBdr>
                <w:top w:val="none" w:sz="0" w:space="0" w:color="auto"/>
                <w:left w:val="none" w:sz="0" w:space="0" w:color="auto"/>
                <w:bottom w:val="none" w:sz="0" w:space="0" w:color="auto"/>
                <w:right w:val="none" w:sz="0" w:space="0" w:color="auto"/>
              </w:divBdr>
            </w:div>
            <w:div w:id="1540898069">
              <w:marLeft w:val="0"/>
              <w:marRight w:val="0"/>
              <w:marTop w:val="0"/>
              <w:marBottom w:val="0"/>
              <w:divBdr>
                <w:top w:val="none" w:sz="0" w:space="0" w:color="auto"/>
                <w:left w:val="none" w:sz="0" w:space="0" w:color="auto"/>
                <w:bottom w:val="none" w:sz="0" w:space="0" w:color="auto"/>
                <w:right w:val="none" w:sz="0" w:space="0" w:color="auto"/>
              </w:divBdr>
            </w:div>
            <w:div w:id="2036539653">
              <w:marLeft w:val="0"/>
              <w:marRight w:val="0"/>
              <w:marTop w:val="0"/>
              <w:marBottom w:val="0"/>
              <w:divBdr>
                <w:top w:val="none" w:sz="0" w:space="0" w:color="auto"/>
                <w:left w:val="none" w:sz="0" w:space="0" w:color="auto"/>
                <w:bottom w:val="none" w:sz="0" w:space="0" w:color="auto"/>
                <w:right w:val="none" w:sz="0" w:space="0" w:color="auto"/>
              </w:divBdr>
            </w:div>
            <w:div w:id="1140222770">
              <w:marLeft w:val="0"/>
              <w:marRight w:val="0"/>
              <w:marTop w:val="0"/>
              <w:marBottom w:val="0"/>
              <w:divBdr>
                <w:top w:val="none" w:sz="0" w:space="0" w:color="auto"/>
                <w:left w:val="none" w:sz="0" w:space="0" w:color="auto"/>
                <w:bottom w:val="none" w:sz="0" w:space="0" w:color="auto"/>
                <w:right w:val="none" w:sz="0" w:space="0" w:color="auto"/>
              </w:divBdr>
            </w:div>
            <w:div w:id="213852280">
              <w:marLeft w:val="0"/>
              <w:marRight w:val="0"/>
              <w:marTop w:val="0"/>
              <w:marBottom w:val="0"/>
              <w:divBdr>
                <w:top w:val="none" w:sz="0" w:space="0" w:color="auto"/>
                <w:left w:val="none" w:sz="0" w:space="0" w:color="auto"/>
                <w:bottom w:val="none" w:sz="0" w:space="0" w:color="auto"/>
                <w:right w:val="none" w:sz="0" w:space="0" w:color="auto"/>
              </w:divBdr>
            </w:div>
            <w:div w:id="646784592">
              <w:marLeft w:val="0"/>
              <w:marRight w:val="0"/>
              <w:marTop w:val="0"/>
              <w:marBottom w:val="0"/>
              <w:divBdr>
                <w:top w:val="none" w:sz="0" w:space="0" w:color="auto"/>
                <w:left w:val="none" w:sz="0" w:space="0" w:color="auto"/>
                <w:bottom w:val="none" w:sz="0" w:space="0" w:color="auto"/>
                <w:right w:val="none" w:sz="0" w:space="0" w:color="auto"/>
              </w:divBdr>
            </w:div>
            <w:div w:id="1601836302">
              <w:marLeft w:val="0"/>
              <w:marRight w:val="0"/>
              <w:marTop w:val="0"/>
              <w:marBottom w:val="0"/>
              <w:divBdr>
                <w:top w:val="none" w:sz="0" w:space="0" w:color="auto"/>
                <w:left w:val="none" w:sz="0" w:space="0" w:color="auto"/>
                <w:bottom w:val="none" w:sz="0" w:space="0" w:color="auto"/>
                <w:right w:val="none" w:sz="0" w:space="0" w:color="auto"/>
              </w:divBdr>
            </w:div>
            <w:div w:id="1494953542">
              <w:marLeft w:val="0"/>
              <w:marRight w:val="0"/>
              <w:marTop w:val="0"/>
              <w:marBottom w:val="0"/>
              <w:divBdr>
                <w:top w:val="none" w:sz="0" w:space="0" w:color="auto"/>
                <w:left w:val="none" w:sz="0" w:space="0" w:color="auto"/>
                <w:bottom w:val="none" w:sz="0" w:space="0" w:color="auto"/>
                <w:right w:val="none" w:sz="0" w:space="0" w:color="auto"/>
              </w:divBdr>
            </w:div>
            <w:div w:id="1064715179">
              <w:marLeft w:val="0"/>
              <w:marRight w:val="0"/>
              <w:marTop w:val="0"/>
              <w:marBottom w:val="0"/>
              <w:divBdr>
                <w:top w:val="none" w:sz="0" w:space="0" w:color="auto"/>
                <w:left w:val="none" w:sz="0" w:space="0" w:color="auto"/>
                <w:bottom w:val="none" w:sz="0" w:space="0" w:color="auto"/>
                <w:right w:val="none" w:sz="0" w:space="0" w:color="auto"/>
              </w:divBdr>
            </w:div>
            <w:div w:id="90129671">
              <w:marLeft w:val="0"/>
              <w:marRight w:val="0"/>
              <w:marTop w:val="0"/>
              <w:marBottom w:val="0"/>
              <w:divBdr>
                <w:top w:val="none" w:sz="0" w:space="0" w:color="auto"/>
                <w:left w:val="none" w:sz="0" w:space="0" w:color="auto"/>
                <w:bottom w:val="none" w:sz="0" w:space="0" w:color="auto"/>
                <w:right w:val="none" w:sz="0" w:space="0" w:color="auto"/>
              </w:divBdr>
            </w:div>
            <w:div w:id="816803939">
              <w:marLeft w:val="0"/>
              <w:marRight w:val="0"/>
              <w:marTop w:val="0"/>
              <w:marBottom w:val="0"/>
              <w:divBdr>
                <w:top w:val="none" w:sz="0" w:space="0" w:color="auto"/>
                <w:left w:val="none" w:sz="0" w:space="0" w:color="auto"/>
                <w:bottom w:val="none" w:sz="0" w:space="0" w:color="auto"/>
                <w:right w:val="none" w:sz="0" w:space="0" w:color="auto"/>
              </w:divBdr>
            </w:div>
            <w:div w:id="495653671">
              <w:marLeft w:val="0"/>
              <w:marRight w:val="0"/>
              <w:marTop w:val="0"/>
              <w:marBottom w:val="0"/>
              <w:divBdr>
                <w:top w:val="none" w:sz="0" w:space="0" w:color="auto"/>
                <w:left w:val="none" w:sz="0" w:space="0" w:color="auto"/>
                <w:bottom w:val="none" w:sz="0" w:space="0" w:color="auto"/>
                <w:right w:val="none" w:sz="0" w:space="0" w:color="auto"/>
              </w:divBdr>
            </w:div>
            <w:div w:id="1320964635">
              <w:marLeft w:val="0"/>
              <w:marRight w:val="0"/>
              <w:marTop w:val="0"/>
              <w:marBottom w:val="0"/>
              <w:divBdr>
                <w:top w:val="none" w:sz="0" w:space="0" w:color="auto"/>
                <w:left w:val="none" w:sz="0" w:space="0" w:color="auto"/>
                <w:bottom w:val="none" w:sz="0" w:space="0" w:color="auto"/>
                <w:right w:val="none" w:sz="0" w:space="0" w:color="auto"/>
              </w:divBdr>
            </w:div>
            <w:div w:id="2080324831">
              <w:marLeft w:val="0"/>
              <w:marRight w:val="0"/>
              <w:marTop w:val="0"/>
              <w:marBottom w:val="0"/>
              <w:divBdr>
                <w:top w:val="none" w:sz="0" w:space="0" w:color="auto"/>
                <w:left w:val="none" w:sz="0" w:space="0" w:color="auto"/>
                <w:bottom w:val="none" w:sz="0" w:space="0" w:color="auto"/>
                <w:right w:val="none" w:sz="0" w:space="0" w:color="auto"/>
              </w:divBdr>
            </w:div>
            <w:div w:id="1677608120">
              <w:marLeft w:val="0"/>
              <w:marRight w:val="0"/>
              <w:marTop w:val="0"/>
              <w:marBottom w:val="0"/>
              <w:divBdr>
                <w:top w:val="none" w:sz="0" w:space="0" w:color="auto"/>
                <w:left w:val="none" w:sz="0" w:space="0" w:color="auto"/>
                <w:bottom w:val="none" w:sz="0" w:space="0" w:color="auto"/>
                <w:right w:val="none" w:sz="0" w:space="0" w:color="auto"/>
              </w:divBdr>
            </w:div>
            <w:div w:id="1479495540">
              <w:marLeft w:val="0"/>
              <w:marRight w:val="0"/>
              <w:marTop w:val="0"/>
              <w:marBottom w:val="0"/>
              <w:divBdr>
                <w:top w:val="none" w:sz="0" w:space="0" w:color="auto"/>
                <w:left w:val="none" w:sz="0" w:space="0" w:color="auto"/>
                <w:bottom w:val="none" w:sz="0" w:space="0" w:color="auto"/>
                <w:right w:val="none" w:sz="0" w:space="0" w:color="auto"/>
              </w:divBdr>
            </w:div>
            <w:div w:id="787821852">
              <w:marLeft w:val="0"/>
              <w:marRight w:val="0"/>
              <w:marTop w:val="0"/>
              <w:marBottom w:val="0"/>
              <w:divBdr>
                <w:top w:val="none" w:sz="0" w:space="0" w:color="auto"/>
                <w:left w:val="none" w:sz="0" w:space="0" w:color="auto"/>
                <w:bottom w:val="none" w:sz="0" w:space="0" w:color="auto"/>
                <w:right w:val="none" w:sz="0" w:space="0" w:color="auto"/>
              </w:divBdr>
            </w:div>
            <w:div w:id="2064517211">
              <w:marLeft w:val="0"/>
              <w:marRight w:val="0"/>
              <w:marTop w:val="0"/>
              <w:marBottom w:val="0"/>
              <w:divBdr>
                <w:top w:val="none" w:sz="0" w:space="0" w:color="auto"/>
                <w:left w:val="none" w:sz="0" w:space="0" w:color="auto"/>
                <w:bottom w:val="none" w:sz="0" w:space="0" w:color="auto"/>
                <w:right w:val="none" w:sz="0" w:space="0" w:color="auto"/>
              </w:divBdr>
            </w:div>
            <w:div w:id="412436062">
              <w:marLeft w:val="0"/>
              <w:marRight w:val="0"/>
              <w:marTop w:val="0"/>
              <w:marBottom w:val="0"/>
              <w:divBdr>
                <w:top w:val="none" w:sz="0" w:space="0" w:color="auto"/>
                <w:left w:val="none" w:sz="0" w:space="0" w:color="auto"/>
                <w:bottom w:val="none" w:sz="0" w:space="0" w:color="auto"/>
                <w:right w:val="none" w:sz="0" w:space="0" w:color="auto"/>
              </w:divBdr>
            </w:div>
            <w:div w:id="736712526">
              <w:marLeft w:val="0"/>
              <w:marRight w:val="0"/>
              <w:marTop w:val="0"/>
              <w:marBottom w:val="0"/>
              <w:divBdr>
                <w:top w:val="none" w:sz="0" w:space="0" w:color="auto"/>
                <w:left w:val="none" w:sz="0" w:space="0" w:color="auto"/>
                <w:bottom w:val="none" w:sz="0" w:space="0" w:color="auto"/>
                <w:right w:val="none" w:sz="0" w:space="0" w:color="auto"/>
              </w:divBdr>
            </w:div>
            <w:div w:id="1522820705">
              <w:marLeft w:val="0"/>
              <w:marRight w:val="0"/>
              <w:marTop w:val="0"/>
              <w:marBottom w:val="0"/>
              <w:divBdr>
                <w:top w:val="none" w:sz="0" w:space="0" w:color="auto"/>
                <w:left w:val="none" w:sz="0" w:space="0" w:color="auto"/>
                <w:bottom w:val="none" w:sz="0" w:space="0" w:color="auto"/>
                <w:right w:val="none" w:sz="0" w:space="0" w:color="auto"/>
              </w:divBdr>
            </w:div>
            <w:div w:id="1058481217">
              <w:marLeft w:val="0"/>
              <w:marRight w:val="0"/>
              <w:marTop w:val="0"/>
              <w:marBottom w:val="0"/>
              <w:divBdr>
                <w:top w:val="none" w:sz="0" w:space="0" w:color="auto"/>
                <w:left w:val="none" w:sz="0" w:space="0" w:color="auto"/>
                <w:bottom w:val="none" w:sz="0" w:space="0" w:color="auto"/>
                <w:right w:val="none" w:sz="0" w:space="0" w:color="auto"/>
              </w:divBdr>
            </w:div>
            <w:div w:id="1464929234">
              <w:marLeft w:val="0"/>
              <w:marRight w:val="0"/>
              <w:marTop w:val="0"/>
              <w:marBottom w:val="0"/>
              <w:divBdr>
                <w:top w:val="none" w:sz="0" w:space="0" w:color="auto"/>
                <w:left w:val="none" w:sz="0" w:space="0" w:color="auto"/>
                <w:bottom w:val="none" w:sz="0" w:space="0" w:color="auto"/>
                <w:right w:val="none" w:sz="0" w:space="0" w:color="auto"/>
              </w:divBdr>
            </w:div>
            <w:div w:id="251207354">
              <w:marLeft w:val="0"/>
              <w:marRight w:val="0"/>
              <w:marTop w:val="0"/>
              <w:marBottom w:val="0"/>
              <w:divBdr>
                <w:top w:val="none" w:sz="0" w:space="0" w:color="auto"/>
                <w:left w:val="none" w:sz="0" w:space="0" w:color="auto"/>
                <w:bottom w:val="none" w:sz="0" w:space="0" w:color="auto"/>
                <w:right w:val="none" w:sz="0" w:space="0" w:color="auto"/>
              </w:divBdr>
            </w:div>
            <w:div w:id="1528517684">
              <w:marLeft w:val="0"/>
              <w:marRight w:val="0"/>
              <w:marTop w:val="0"/>
              <w:marBottom w:val="0"/>
              <w:divBdr>
                <w:top w:val="none" w:sz="0" w:space="0" w:color="auto"/>
                <w:left w:val="none" w:sz="0" w:space="0" w:color="auto"/>
                <w:bottom w:val="none" w:sz="0" w:space="0" w:color="auto"/>
                <w:right w:val="none" w:sz="0" w:space="0" w:color="auto"/>
              </w:divBdr>
            </w:div>
            <w:div w:id="1682780423">
              <w:marLeft w:val="0"/>
              <w:marRight w:val="0"/>
              <w:marTop w:val="0"/>
              <w:marBottom w:val="0"/>
              <w:divBdr>
                <w:top w:val="none" w:sz="0" w:space="0" w:color="auto"/>
                <w:left w:val="none" w:sz="0" w:space="0" w:color="auto"/>
                <w:bottom w:val="none" w:sz="0" w:space="0" w:color="auto"/>
                <w:right w:val="none" w:sz="0" w:space="0" w:color="auto"/>
              </w:divBdr>
            </w:div>
            <w:div w:id="1750423384">
              <w:marLeft w:val="0"/>
              <w:marRight w:val="0"/>
              <w:marTop w:val="0"/>
              <w:marBottom w:val="0"/>
              <w:divBdr>
                <w:top w:val="none" w:sz="0" w:space="0" w:color="auto"/>
                <w:left w:val="none" w:sz="0" w:space="0" w:color="auto"/>
                <w:bottom w:val="none" w:sz="0" w:space="0" w:color="auto"/>
                <w:right w:val="none" w:sz="0" w:space="0" w:color="auto"/>
              </w:divBdr>
            </w:div>
            <w:div w:id="1723824085">
              <w:marLeft w:val="0"/>
              <w:marRight w:val="0"/>
              <w:marTop w:val="0"/>
              <w:marBottom w:val="0"/>
              <w:divBdr>
                <w:top w:val="none" w:sz="0" w:space="0" w:color="auto"/>
                <w:left w:val="none" w:sz="0" w:space="0" w:color="auto"/>
                <w:bottom w:val="none" w:sz="0" w:space="0" w:color="auto"/>
                <w:right w:val="none" w:sz="0" w:space="0" w:color="auto"/>
              </w:divBdr>
            </w:div>
            <w:div w:id="1223445730">
              <w:marLeft w:val="0"/>
              <w:marRight w:val="0"/>
              <w:marTop w:val="0"/>
              <w:marBottom w:val="0"/>
              <w:divBdr>
                <w:top w:val="none" w:sz="0" w:space="0" w:color="auto"/>
                <w:left w:val="none" w:sz="0" w:space="0" w:color="auto"/>
                <w:bottom w:val="none" w:sz="0" w:space="0" w:color="auto"/>
                <w:right w:val="none" w:sz="0" w:space="0" w:color="auto"/>
              </w:divBdr>
            </w:div>
            <w:div w:id="142623155">
              <w:marLeft w:val="0"/>
              <w:marRight w:val="0"/>
              <w:marTop w:val="0"/>
              <w:marBottom w:val="0"/>
              <w:divBdr>
                <w:top w:val="none" w:sz="0" w:space="0" w:color="auto"/>
                <w:left w:val="none" w:sz="0" w:space="0" w:color="auto"/>
                <w:bottom w:val="none" w:sz="0" w:space="0" w:color="auto"/>
                <w:right w:val="none" w:sz="0" w:space="0" w:color="auto"/>
              </w:divBdr>
            </w:div>
            <w:div w:id="192354494">
              <w:marLeft w:val="0"/>
              <w:marRight w:val="0"/>
              <w:marTop w:val="0"/>
              <w:marBottom w:val="0"/>
              <w:divBdr>
                <w:top w:val="none" w:sz="0" w:space="0" w:color="auto"/>
                <w:left w:val="none" w:sz="0" w:space="0" w:color="auto"/>
                <w:bottom w:val="none" w:sz="0" w:space="0" w:color="auto"/>
                <w:right w:val="none" w:sz="0" w:space="0" w:color="auto"/>
              </w:divBdr>
            </w:div>
            <w:div w:id="793016678">
              <w:marLeft w:val="0"/>
              <w:marRight w:val="0"/>
              <w:marTop w:val="0"/>
              <w:marBottom w:val="0"/>
              <w:divBdr>
                <w:top w:val="none" w:sz="0" w:space="0" w:color="auto"/>
                <w:left w:val="none" w:sz="0" w:space="0" w:color="auto"/>
                <w:bottom w:val="none" w:sz="0" w:space="0" w:color="auto"/>
                <w:right w:val="none" w:sz="0" w:space="0" w:color="auto"/>
              </w:divBdr>
            </w:div>
            <w:div w:id="1980455521">
              <w:marLeft w:val="0"/>
              <w:marRight w:val="0"/>
              <w:marTop w:val="0"/>
              <w:marBottom w:val="0"/>
              <w:divBdr>
                <w:top w:val="none" w:sz="0" w:space="0" w:color="auto"/>
                <w:left w:val="none" w:sz="0" w:space="0" w:color="auto"/>
                <w:bottom w:val="none" w:sz="0" w:space="0" w:color="auto"/>
                <w:right w:val="none" w:sz="0" w:space="0" w:color="auto"/>
              </w:divBdr>
            </w:div>
            <w:div w:id="1862817027">
              <w:marLeft w:val="0"/>
              <w:marRight w:val="0"/>
              <w:marTop w:val="0"/>
              <w:marBottom w:val="0"/>
              <w:divBdr>
                <w:top w:val="none" w:sz="0" w:space="0" w:color="auto"/>
                <w:left w:val="none" w:sz="0" w:space="0" w:color="auto"/>
                <w:bottom w:val="none" w:sz="0" w:space="0" w:color="auto"/>
                <w:right w:val="none" w:sz="0" w:space="0" w:color="auto"/>
              </w:divBdr>
            </w:div>
            <w:div w:id="2068261479">
              <w:marLeft w:val="0"/>
              <w:marRight w:val="0"/>
              <w:marTop w:val="0"/>
              <w:marBottom w:val="0"/>
              <w:divBdr>
                <w:top w:val="none" w:sz="0" w:space="0" w:color="auto"/>
                <w:left w:val="none" w:sz="0" w:space="0" w:color="auto"/>
                <w:bottom w:val="none" w:sz="0" w:space="0" w:color="auto"/>
                <w:right w:val="none" w:sz="0" w:space="0" w:color="auto"/>
              </w:divBdr>
            </w:div>
            <w:div w:id="1425027862">
              <w:marLeft w:val="0"/>
              <w:marRight w:val="0"/>
              <w:marTop w:val="0"/>
              <w:marBottom w:val="0"/>
              <w:divBdr>
                <w:top w:val="none" w:sz="0" w:space="0" w:color="auto"/>
                <w:left w:val="none" w:sz="0" w:space="0" w:color="auto"/>
                <w:bottom w:val="none" w:sz="0" w:space="0" w:color="auto"/>
                <w:right w:val="none" w:sz="0" w:space="0" w:color="auto"/>
              </w:divBdr>
            </w:div>
            <w:div w:id="1754204900">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128212632">
              <w:marLeft w:val="0"/>
              <w:marRight w:val="0"/>
              <w:marTop w:val="0"/>
              <w:marBottom w:val="0"/>
              <w:divBdr>
                <w:top w:val="none" w:sz="0" w:space="0" w:color="auto"/>
                <w:left w:val="none" w:sz="0" w:space="0" w:color="auto"/>
                <w:bottom w:val="none" w:sz="0" w:space="0" w:color="auto"/>
                <w:right w:val="none" w:sz="0" w:space="0" w:color="auto"/>
              </w:divBdr>
            </w:div>
            <w:div w:id="581526415">
              <w:marLeft w:val="0"/>
              <w:marRight w:val="0"/>
              <w:marTop w:val="0"/>
              <w:marBottom w:val="0"/>
              <w:divBdr>
                <w:top w:val="none" w:sz="0" w:space="0" w:color="auto"/>
                <w:left w:val="none" w:sz="0" w:space="0" w:color="auto"/>
                <w:bottom w:val="none" w:sz="0" w:space="0" w:color="auto"/>
                <w:right w:val="none" w:sz="0" w:space="0" w:color="auto"/>
              </w:divBdr>
            </w:div>
            <w:div w:id="44183179">
              <w:marLeft w:val="0"/>
              <w:marRight w:val="0"/>
              <w:marTop w:val="0"/>
              <w:marBottom w:val="0"/>
              <w:divBdr>
                <w:top w:val="none" w:sz="0" w:space="0" w:color="auto"/>
                <w:left w:val="none" w:sz="0" w:space="0" w:color="auto"/>
                <w:bottom w:val="none" w:sz="0" w:space="0" w:color="auto"/>
                <w:right w:val="none" w:sz="0" w:space="0" w:color="auto"/>
              </w:divBdr>
            </w:div>
            <w:div w:id="439030727">
              <w:marLeft w:val="0"/>
              <w:marRight w:val="0"/>
              <w:marTop w:val="0"/>
              <w:marBottom w:val="0"/>
              <w:divBdr>
                <w:top w:val="none" w:sz="0" w:space="0" w:color="auto"/>
                <w:left w:val="none" w:sz="0" w:space="0" w:color="auto"/>
                <w:bottom w:val="none" w:sz="0" w:space="0" w:color="auto"/>
                <w:right w:val="none" w:sz="0" w:space="0" w:color="auto"/>
              </w:divBdr>
            </w:div>
            <w:div w:id="1143158178">
              <w:marLeft w:val="0"/>
              <w:marRight w:val="0"/>
              <w:marTop w:val="0"/>
              <w:marBottom w:val="0"/>
              <w:divBdr>
                <w:top w:val="none" w:sz="0" w:space="0" w:color="auto"/>
                <w:left w:val="none" w:sz="0" w:space="0" w:color="auto"/>
                <w:bottom w:val="none" w:sz="0" w:space="0" w:color="auto"/>
                <w:right w:val="none" w:sz="0" w:space="0" w:color="auto"/>
              </w:divBdr>
            </w:div>
            <w:div w:id="488249222">
              <w:marLeft w:val="0"/>
              <w:marRight w:val="0"/>
              <w:marTop w:val="0"/>
              <w:marBottom w:val="0"/>
              <w:divBdr>
                <w:top w:val="none" w:sz="0" w:space="0" w:color="auto"/>
                <w:left w:val="none" w:sz="0" w:space="0" w:color="auto"/>
                <w:bottom w:val="none" w:sz="0" w:space="0" w:color="auto"/>
                <w:right w:val="none" w:sz="0" w:space="0" w:color="auto"/>
              </w:divBdr>
            </w:div>
            <w:div w:id="2140687073">
              <w:marLeft w:val="0"/>
              <w:marRight w:val="0"/>
              <w:marTop w:val="0"/>
              <w:marBottom w:val="0"/>
              <w:divBdr>
                <w:top w:val="none" w:sz="0" w:space="0" w:color="auto"/>
                <w:left w:val="none" w:sz="0" w:space="0" w:color="auto"/>
                <w:bottom w:val="none" w:sz="0" w:space="0" w:color="auto"/>
                <w:right w:val="none" w:sz="0" w:space="0" w:color="auto"/>
              </w:divBdr>
            </w:div>
            <w:div w:id="672487904">
              <w:marLeft w:val="0"/>
              <w:marRight w:val="0"/>
              <w:marTop w:val="0"/>
              <w:marBottom w:val="0"/>
              <w:divBdr>
                <w:top w:val="none" w:sz="0" w:space="0" w:color="auto"/>
                <w:left w:val="none" w:sz="0" w:space="0" w:color="auto"/>
                <w:bottom w:val="none" w:sz="0" w:space="0" w:color="auto"/>
                <w:right w:val="none" w:sz="0" w:space="0" w:color="auto"/>
              </w:divBdr>
            </w:div>
            <w:div w:id="346949372">
              <w:marLeft w:val="0"/>
              <w:marRight w:val="0"/>
              <w:marTop w:val="0"/>
              <w:marBottom w:val="0"/>
              <w:divBdr>
                <w:top w:val="none" w:sz="0" w:space="0" w:color="auto"/>
                <w:left w:val="none" w:sz="0" w:space="0" w:color="auto"/>
                <w:bottom w:val="none" w:sz="0" w:space="0" w:color="auto"/>
                <w:right w:val="none" w:sz="0" w:space="0" w:color="auto"/>
              </w:divBdr>
            </w:div>
            <w:div w:id="211116431">
              <w:marLeft w:val="0"/>
              <w:marRight w:val="0"/>
              <w:marTop w:val="0"/>
              <w:marBottom w:val="0"/>
              <w:divBdr>
                <w:top w:val="none" w:sz="0" w:space="0" w:color="auto"/>
                <w:left w:val="none" w:sz="0" w:space="0" w:color="auto"/>
                <w:bottom w:val="none" w:sz="0" w:space="0" w:color="auto"/>
                <w:right w:val="none" w:sz="0" w:space="0" w:color="auto"/>
              </w:divBdr>
            </w:div>
            <w:div w:id="1180781461">
              <w:marLeft w:val="0"/>
              <w:marRight w:val="0"/>
              <w:marTop w:val="0"/>
              <w:marBottom w:val="0"/>
              <w:divBdr>
                <w:top w:val="none" w:sz="0" w:space="0" w:color="auto"/>
                <w:left w:val="none" w:sz="0" w:space="0" w:color="auto"/>
                <w:bottom w:val="none" w:sz="0" w:space="0" w:color="auto"/>
                <w:right w:val="none" w:sz="0" w:space="0" w:color="auto"/>
              </w:divBdr>
            </w:div>
            <w:div w:id="687022700">
              <w:marLeft w:val="0"/>
              <w:marRight w:val="0"/>
              <w:marTop w:val="0"/>
              <w:marBottom w:val="0"/>
              <w:divBdr>
                <w:top w:val="none" w:sz="0" w:space="0" w:color="auto"/>
                <w:left w:val="none" w:sz="0" w:space="0" w:color="auto"/>
                <w:bottom w:val="none" w:sz="0" w:space="0" w:color="auto"/>
                <w:right w:val="none" w:sz="0" w:space="0" w:color="auto"/>
              </w:divBdr>
            </w:div>
            <w:div w:id="461768859">
              <w:marLeft w:val="0"/>
              <w:marRight w:val="0"/>
              <w:marTop w:val="0"/>
              <w:marBottom w:val="0"/>
              <w:divBdr>
                <w:top w:val="none" w:sz="0" w:space="0" w:color="auto"/>
                <w:left w:val="none" w:sz="0" w:space="0" w:color="auto"/>
                <w:bottom w:val="none" w:sz="0" w:space="0" w:color="auto"/>
                <w:right w:val="none" w:sz="0" w:space="0" w:color="auto"/>
              </w:divBdr>
            </w:div>
            <w:div w:id="595750220">
              <w:marLeft w:val="0"/>
              <w:marRight w:val="0"/>
              <w:marTop w:val="0"/>
              <w:marBottom w:val="0"/>
              <w:divBdr>
                <w:top w:val="none" w:sz="0" w:space="0" w:color="auto"/>
                <w:left w:val="none" w:sz="0" w:space="0" w:color="auto"/>
                <w:bottom w:val="none" w:sz="0" w:space="0" w:color="auto"/>
                <w:right w:val="none" w:sz="0" w:space="0" w:color="auto"/>
              </w:divBdr>
            </w:div>
            <w:div w:id="595947312">
              <w:marLeft w:val="0"/>
              <w:marRight w:val="0"/>
              <w:marTop w:val="0"/>
              <w:marBottom w:val="0"/>
              <w:divBdr>
                <w:top w:val="none" w:sz="0" w:space="0" w:color="auto"/>
                <w:left w:val="none" w:sz="0" w:space="0" w:color="auto"/>
                <w:bottom w:val="none" w:sz="0" w:space="0" w:color="auto"/>
                <w:right w:val="none" w:sz="0" w:space="0" w:color="auto"/>
              </w:divBdr>
            </w:div>
            <w:div w:id="936861914">
              <w:marLeft w:val="0"/>
              <w:marRight w:val="0"/>
              <w:marTop w:val="0"/>
              <w:marBottom w:val="0"/>
              <w:divBdr>
                <w:top w:val="none" w:sz="0" w:space="0" w:color="auto"/>
                <w:left w:val="none" w:sz="0" w:space="0" w:color="auto"/>
                <w:bottom w:val="none" w:sz="0" w:space="0" w:color="auto"/>
                <w:right w:val="none" w:sz="0" w:space="0" w:color="auto"/>
              </w:divBdr>
            </w:div>
            <w:div w:id="829521226">
              <w:marLeft w:val="0"/>
              <w:marRight w:val="0"/>
              <w:marTop w:val="0"/>
              <w:marBottom w:val="0"/>
              <w:divBdr>
                <w:top w:val="none" w:sz="0" w:space="0" w:color="auto"/>
                <w:left w:val="none" w:sz="0" w:space="0" w:color="auto"/>
                <w:bottom w:val="none" w:sz="0" w:space="0" w:color="auto"/>
                <w:right w:val="none" w:sz="0" w:space="0" w:color="auto"/>
              </w:divBdr>
            </w:div>
            <w:div w:id="655960814">
              <w:marLeft w:val="0"/>
              <w:marRight w:val="0"/>
              <w:marTop w:val="0"/>
              <w:marBottom w:val="0"/>
              <w:divBdr>
                <w:top w:val="none" w:sz="0" w:space="0" w:color="auto"/>
                <w:left w:val="none" w:sz="0" w:space="0" w:color="auto"/>
                <w:bottom w:val="none" w:sz="0" w:space="0" w:color="auto"/>
                <w:right w:val="none" w:sz="0" w:space="0" w:color="auto"/>
              </w:divBdr>
            </w:div>
            <w:div w:id="150414877">
              <w:marLeft w:val="0"/>
              <w:marRight w:val="0"/>
              <w:marTop w:val="0"/>
              <w:marBottom w:val="0"/>
              <w:divBdr>
                <w:top w:val="none" w:sz="0" w:space="0" w:color="auto"/>
                <w:left w:val="none" w:sz="0" w:space="0" w:color="auto"/>
                <w:bottom w:val="none" w:sz="0" w:space="0" w:color="auto"/>
                <w:right w:val="none" w:sz="0" w:space="0" w:color="auto"/>
              </w:divBdr>
            </w:div>
            <w:div w:id="944575225">
              <w:marLeft w:val="0"/>
              <w:marRight w:val="0"/>
              <w:marTop w:val="0"/>
              <w:marBottom w:val="0"/>
              <w:divBdr>
                <w:top w:val="none" w:sz="0" w:space="0" w:color="auto"/>
                <w:left w:val="none" w:sz="0" w:space="0" w:color="auto"/>
                <w:bottom w:val="none" w:sz="0" w:space="0" w:color="auto"/>
                <w:right w:val="none" w:sz="0" w:space="0" w:color="auto"/>
              </w:divBdr>
            </w:div>
            <w:div w:id="1772700793">
              <w:marLeft w:val="0"/>
              <w:marRight w:val="0"/>
              <w:marTop w:val="0"/>
              <w:marBottom w:val="0"/>
              <w:divBdr>
                <w:top w:val="none" w:sz="0" w:space="0" w:color="auto"/>
                <w:left w:val="none" w:sz="0" w:space="0" w:color="auto"/>
                <w:bottom w:val="none" w:sz="0" w:space="0" w:color="auto"/>
                <w:right w:val="none" w:sz="0" w:space="0" w:color="auto"/>
              </w:divBdr>
            </w:div>
            <w:div w:id="54738751">
              <w:marLeft w:val="0"/>
              <w:marRight w:val="0"/>
              <w:marTop w:val="0"/>
              <w:marBottom w:val="0"/>
              <w:divBdr>
                <w:top w:val="none" w:sz="0" w:space="0" w:color="auto"/>
                <w:left w:val="none" w:sz="0" w:space="0" w:color="auto"/>
                <w:bottom w:val="none" w:sz="0" w:space="0" w:color="auto"/>
                <w:right w:val="none" w:sz="0" w:space="0" w:color="auto"/>
              </w:divBdr>
            </w:div>
            <w:div w:id="1721708053">
              <w:marLeft w:val="0"/>
              <w:marRight w:val="0"/>
              <w:marTop w:val="0"/>
              <w:marBottom w:val="0"/>
              <w:divBdr>
                <w:top w:val="none" w:sz="0" w:space="0" w:color="auto"/>
                <w:left w:val="none" w:sz="0" w:space="0" w:color="auto"/>
                <w:bottom w:val="none" w:sz="0" w:space="0" w:color="auto"/>
                <w:right w:val="none" w:sz="0" w:space="0" w:color="auto"/>
              </w:divBdr>
            </w:div>
            <w:div w:id="1833448736">
              <w:marLeft w:val="0"/>
              <w:marRight w:val="0"/>
              <w:marTop w:val="0"/>
              <w:marBottom w:val="0"/>
              <w:divBdr>
                <w:top w:val="none" w:sz="0" w:space="0" w:color="auto"/>
                <w:left w:val="none" w:sz="0" w:space="0" w:color="auto"/>
                <w:bottom w:val="none" w:sz="0" w:space="0" w:color="auto"/>
                <w:right w:val="none" w:sz="0" w:space="0" w:color="auto"/>
              </w:divBdr>
            </w:div>
            <w:div w:id="914515521">
              <w:marLeft w:val="0"/>
              <w:marRight w:val="0"/>
              <w:marTop w:val="0"/>
              <w:marBottom w:val="0"/>
              <w:divBdr>
                <w:top w:val="none" w:sz="0" w:space="0" w:color="auto"/>
                <w:left w:val="none" w:sz="0" w:space="0" w:color="auto"/>
                <w:bottom w:val="none" w:sz="0" w:space="0" w:color="auto"/>
                <w:right w:val="none" w:sz="0" w:space="0" w:color="auto"/>
              </w:divBdr>
            </w:div>
            <w:div w:id="64110370">
              <w:marLeft w:val="0"/>
              <w:marRight w:val="0"/>
              <w:marTop w:val="0"/>
              <w:marBottom w:val="0"/>
              <w:divBdr>
                <w:top w:val="none" w:sz="0" w:space="0" w:color="auto"/>
                <w:left w:val="none" w:sz="0" w:space="0" w:color="auto"/>
                <w:bottom w:val="none" w:sz="0" w:space="0" w:color="auto"/>
                <w:right w:val="none" w:sz="0" w:space="0" w:color="auto"/>
              </w:divBdr>
            </w:div>
            <w:div w:id="117376939">
              <w:marLeft w:val="0"/>
              <w:marRight w:val="0"/>
              <w:marTop w:val="0"/>
              <w:marBottom w:val="0"/>
              <w:divBdr>
                <w:top w:val="none" w:sz="0" w:space="0" w:color="auto"/>
                <w:left w:val="none" w:sz="0" w:space="0" w:color="auto"/>
                <w:bottom w:val="none" w:sz="0" w:space="0" w:color="auto"/>
                <w:right w:val="none" w:sz="0" w:space="0" w:color="auto"/>
              </w:divBdr>
            </w:div>
            <w:div w:id="584806785">
              <w:marLeft w:val="0"/>
              <w:marRight w:val="0"/>
              <w:marTop w:val="0"/>
              <w:marBottom w:val="0"/>
              <w:divBdr>
                <w:top w:val="none" w:sz="0" w:space="0" w:color="auto"/>
                <w:left w:val="none" w:sz="0" w:space="0" w:color="auto"/>
                <w:bottom w:val="none" w:sz="0" w:space="0" w:color="auto"/>
                <w:right w:val="none" w:sz="0" w:space="0" w:color="auto"/>
              </w:divBdr>
            </w:div>
            <w:div w:id="370804269">
              <w:marLeft w:val="0"/>
              <w:marRight w:val="0"/>
              <w:marTop w:val="0"/>
              <w:marBottom w:val="0"/>
              <w:divBdr>
                <w:top w:val="none" w:sz="0" w:space="0" w:color="auto"/>
                <w:left w:val="none" w:sz="0" w:space="0" w:color="auto"/>
                <w:bottom w:val="none" w:sz="0" w:space="0" w:color="auto"/>
                <w:right w:val="none" w:sz="0" w:space="0" w:color="auto"/>
              </w:divBdr>
            </w:div>
            <w:div w:id="1660114634">
              <w:marLeft w:val="0"/>
              <w:marRight w:val="0"/>
              <w:marTop w:val="0"/>
              <w:marBottom w:val="0"/>
              <w:divBdr>
                <w:top w:val="none" w:sz="0" w:space="0" w:color="auto"/>
                <w:left w:val="none" w:sz="0" w:space="0" w:color="auto"/>
                <w:bottom w:val="none" w:sz="0" w:space="0" w:color="auto"/>
                <w:right w:val="none" w:sz="0" w:space="0" w:color="auto"/>
              </w:divBdr>
            </w:div>
            <w:div w:id="835464299">
              <w:marLeft w:val="0"/>
              <w:marRight w:val="0"/>
              <w:marTop w:val="0"/>
              <w:marBottom w:val="0"/>
              <w:divBdr>
                <w:top w:val="none" w:sz="0" w:space="0" w:color="auto"/>
                <w:left w:val="none" w:sz="0" w:space="0" w:color="auto"/>
                <w:bottom w:val="none" w:sz="0" w:space="0" w:color="auto"/>
                <w:right w:val="none" w:sz="0" w:space="0" w:color="auto"/>
              </w:divBdr>
            </w:div>
            <w:div w:id="193158456">
              <w:marLeft w:val="0"/>
              <w:marRight w:val="0"/>
              <w:marTop w:val="0"/>
              <w:marBottom w:val="0"/>
              <w:divBdr>
                <w:top w:val="none" w:sz="0" w:space="0" w:color="auto"/>
                <w:left w:val="none" w:sz="0" w:space="0" w:color="auto"/>
                <w:bottom w:val="none" w:sz="0" w:space="0" w:color="auto"/>
                <w:right w:val="none" w:sz="0" w:space="0" w:color="auto"/>
              </w:divBdr>
            </w:div>
            <w:div w:id="1248491314">
              <w:marLeft w:val="0"/>
              <w:marRight w:val="0"/>
              <w:marTop w:val="0"/>
              <w:marBottom w:val="0"/>
              <w:divBdr>
                <w:top w:val="none" w:sz="0" w:space="0" w:color="auto"/>
                <w:left w:val="none" w:sz="0" w:space="0" w:color="auto"/>
                <w:bottom w:val="none" w:sz="0" w:space="0" w:color="auto"/>
                <w:right w:val="none" w:sz="0" w:space="0" w:color="auto"/>
              </w:divBdr>
            </w:div>
            <w:div w:id="17891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2620">
      <w:bodyDiv w:val="1"/>
      <w:marLeft w:val="0"/>
      <w:marRight w:val="0"/>
      <w:marTop w:val="0"/>
      <w:marBottom w:val="0"/>
      <w:divBdr>
        <w:top w:val="none" w:sz="0" w:space="0" w:color="auto"/>
        <w:left w:val="none" w:sz="0" w:space="0" w:color="auto"/>
        <w:bottom w:val="none" w:sz="0" w:space="0" w:color="auto"/>
        <w:right w:val="none" w:sz="0" w:space="0" w:color="auto"/>
      </w:divBdr>
      <w:divsChild>
        <w:div w:id="186866888">
          <w:marLeft w:val="0"/>
          <w:marRight w:val="0"/>
          <w:marTop w:val="0"/>
          <w:marBottom w:val="0"/>
          <w:divBdr>
            <w:top w:val="none" w:sz="0" w:space="0" w:color="auto"/>
            <w:left w:val="none" w:sz="0" w:space="0" w:color="auto"/>
            <w:bottom w:val="none" w:sz="0" w:space="0" w:color="auto"/>
            <w:right w:val="none" w:sz="0" w:space="0" w:color="auto"/>
          </w:divBdr>
          <w:divsChild>
            <w:div w:id="2063207992">
              <w:marLeft w:val="0"/>
              <w:marRight w:val="0"/>
              <w:marTop w:val="0"/>
              <w:marBottom w:val="0"/>
              <w:divBdr>
                <w:top w:val="none" w:sz="0" w:space="0" w:color="auto"/>
                <w:left w:val="none" w:sz="0" w:space="0" w:color="auto"/>
                <w:bottom w:val="none" w:sz="0" w:space="0" w:color="auto"/>
                <w:right w:val="none" w:sz="0" w:space="0" w:color="auto"/>
              </w:divBdr>
            </w:div>
            <w:div w:id="328288370">
              <w:marLeft w:val="0"/>
              <w:marRight w:val="0"/>
              <w:marTop w:val="0"/>
              <w:marBottom w:val="0"/>
              <w:divBdr>
                <w:top w:val="none" w:sz="0" w:space="0" w:color="auto"/>
                <w:left w:val="none" w:sz="0" w:space="0" w:color="auto"/>
                <w:bottom w:val="none" w:sz="0" w:space="0" w:color="auto"/>
                <w:right w:val="none" w:sz="0" w:space="0" w:color="auto"/>
              </w:divBdr>
            </w:div>
            <w:div w:id="1388533697">
              <w:marLeft w:val="0"/>
              <w:marRight w:val="0"/>
              <w:marTop w:val="0"/>
              <w:marBottom w:val="0"/>
              <w:divBdr>
                <w:top w:val="none" w:sz="0" w:space="0" w:color="auto"/>
                <w:left w:val="none" w:sz="0" w:space="0" w:color="auto"/>
                <w:bottom w:val="none" w:sz="0" w:space="0" w:color="auto"/>
                <w:right w:val="none" w:sz="0" w:space="0" w:color="auto"/>
              </w:divBdr>
            </w:div>
            <w:div w:id="388304276">
              <w:marLeft w:val="0"/>
              <w:marRight w:val="0"/>
              <w:marTop w:val="0"/>
              <w:marBottom w:val="0"/>
              <w:divBdr>
                <w:top w:val="none" w:sz="0" w:space="0" w:color="auto"/>
                <w:left w:val="none" w:sz="0" w:space="0" w:color="auto"/>
                <w:bottom w:val="none" w:sz="0" w:space="0" w:color="auto"/>
                <w:right w:val="none" w:sz="0" w:space="0" w:color="auto"/>
              </w:divBdr>
            </w:div>
            <w:div w:id="1921714024">
              <w:marLeft w:val="0"/>
              <w:marRight w:val="0"/>
              <w:marTop w:val="0"/>
              <w:marBottom w:val="0"/>
              <w:divBdr>
                <w:top w:val="none" w:sz="0" w:space="0" w:color="auto"/>
                <w:left w:val="none" w:sz="0" w:space="0" w:color="auto"/>
                <w:bottom w:val="none" w:sz="0" w:space="0" w:color="auto"/>
                <w:right w:val="none" w:sz="0" w:space="0" w:color="auto"/>
              </w:divBdr>
            </w:div>
            <w:div w:id="644244150">
              <w:marLeft w:val="0"/>
              <w:marRight w:val="0"/>
              <w:marTop w:val="0"/>
              <w:marBottom w:val="0"/>
              <w:divBdr>
                <w:top w:val="none" w:sz="0" w:space="0" w:color="auto"/>
                <w:left w:val="none" w:sz="0" w:space="0" w:color="auto"/>
                <w:bottom w:val="none" w:sz="0" w:space="0" w:color="auto"/>
                <w:right w:val="none" w:sz="0" w:space="0" w:color="auto"/>
              </w:divBdr>
            </w:div>
            <w:div w:id="2042127811">
              <w:marLeft w:val="0"/>
              <w:marRight w:val="0"/>
              <w:marTop w:val="0"/>
              <w:marBottom w:val="0"/>
              <w:divBdr>
                <w:top w:val="none" w:sz="0" w:space="0" w:color="auto"/>
                <w:left w:val="none" w:sz="0" w:space="0" w:color="auto"/>
                <w:bottom w:val="none" w:sz="0" w:space="0" w:color="auto"/>
                <w:right w:val="none" w:sz="0" w:space="0" w:color="auto"/>
              </w:divBdr>
            </w:div>
            <w:div w:id="531655629">
              <w:marLeft w:val="0"/>
              <w:marRight w:val="0"/>
              <w:marTop w:val="0"/>
              <w:marBottom w:val="0"/>
              <w:divBdr>
                <w:top w:val="none" w:sz="0" w:space="0" w:color="auto"/>
                <w:left w:val="none" w:sz="0" w:space="0" w:color="auto"/>
                <w:bottom w:val="none" w:sz="0" w:space="0" w:color="auto"/>
                <w:right w:val="none" w:sz="0" w:space="0" w:color="auto"/>
              </w:divBdr>
            </w:div>
            <w:div w:id="1313409161">
              <w:marLeft w:val="0"/>
              <w:marRight w:val="0"/>
              <w:marTop w:val="0"/>
              <w:marBottom w:val="0"/>
              <w:divBdr>
                <w:top w:val="none" w:sz="0" w:space="0" w:color="auto"/>
                <w:left w:val="none" w:sz="0" w:space="0" w:color="auto"/>
                <w:bottom w:val="none" w:sz="0" w:space="0" w:color="auto"/>
                <w:right w:val="none" w:sz="0" w:space="0" w:color="auto"/>
              </w:divBdr>
            </w:div>
            <w:div w:id="1982345397">
              <w:marLeft w:val="0"/>
              <w:marRight w:val="0"/>
              <w:marTop w:val="0"/>
              <w:marBottom w:val="0"/>
              <w:divBdr>
                <w:top w:val="none" w:sz="0" w:space="0" w:color="auto"/>
                <w:left w:val="none" w:sz="0" w:space="0" w:color="auto"/>
                <w:bottom w:val="none" w:sz="0" w:space="0" w:color="auto"/>
                <w:right w:val="none" w:sz="0" w:space="0" w:color="auto"/>
              </w:divBdr>
            </w:div>
            <w:div w:id="674966357">
              <w:marLeft w:val="0"/>
              <w:marRight w:val="0"/>
              <w:marTop w:val="0"/>
              <w:marBottom w:val="0"/>
              <w:divBdr>
                <w:top w:val="none" w:sz="0" w:space="0" w:color="auto"/>
                <w:left w:val="none" w:sz="0" w:space="0" w:color="auto"/>
                <w:bottom w:val="none" w:sz="0" w:space="0" w:color="auto"/>
                <w:right w:val="none" w:sz="0" w:space="0" w:color="auto"/>
              </w:divBdr>
            </w:div>
            <w:div w:id="1896231421">
              <w:marLeft w:val="0"/>
              <w:marRight w:val="0"/>
              <w:marTop w:val="0"/>
              <w:marBottom w:val="0"/>
              <w:divBdr>
                <w:top w:val="none" w:sz="0" w:space="0" w:color="auto"/>
                <w:left w:val="none" w:sz="0" w:space="0" w:color="auto"/>
                <w:bottom w:val="none" w:sz="0" w:space="0" w:color="auto"/>
                <w:right w:val="none" w:sz="0" w:space="0" w:color="auto"/>
              </w:divBdr>
            </w:div>
            <w:div w:id="1026908625">
              <w:marLeft w:val="0"/>
              <w:marRight w:val="0"/>
              <w:marTop w:val="0"/>
              <w:marBottom w:val="0"/>
              <w:divBdr>
                <w:top w:val="none" w:sz="0" w:space="0" w:color="auto"/>
                <w:left w:val="none" w:sz="0" w:space="0" w:color="auto"/>
                <w:bottom w:val="none" w:sz="0" w:space="0" w:color="auto"/>
                <w:right w:val="none" w:sz="0" w:space="0" w:color="auto"/>
              </w:divBdr>
            </w:div>
            <w:div w:id="912348175">
              <w:marLeft w:val="0"/>
              <w:marRight w:val="0"/>
              <w:marTop w:val="0"/>
              <w:marBottom w:val="0"/>
              <w:divBdr>
                <w:top w:val="none" w:sz="0" w:space="0" w:color="auto"/>
                <w:left w:val="none" w:sz="0" w:space="0" w:color="auto"/>
                <w:bottom w:val="none" w:sz="0" w:space="0" w:color="auto"/>
                <w:right w:val="none" w:sz="0" w:space="0" w:color="auto"/>
              </w:divBdr>
            </w:div>
            <w:div w:id="1603605551">
              <w:marLeft w:val="0"/>
              <w:marRight w:val="0"/>
              <w:marTop w:val="0"/>
              <w:marBottom w:val="0"/>
              <w:divBdr>
                <w:top w:val="none" w:sz="0" w:space="0" w:color="auto"/>
                <w:left w:val="none" w:sz="0" w:space="0" w:color="auto"/>
                <w:bottom w:val="none" w:sz="0" w:space="0" w:color="auto"/>
                <w:right w:val="none" w:sz="0" w:space="0" w:color="auto"/>
              </w:divBdr>
            </w:div>
            <w:div w:id="1769039833">
              <w:marLeft w:val="0"/>
              <w:marRight w:val="0"/>
              <w:marTop w:val="0"/>
              <w:marBottom w:val="0"/>
              <w:divBdr>
                <w:top w:val="none" w:sz="0" w:space="0" w:color="auto"/>
                <w:left w:val="none" w:sz="0" w:space="0" w:color="auto"/>
                <w:bottom w:val="none" w:sz="0" w:space="0" w:color="auto"/>
                <w:right w:val="none" w:sz="0" w:space="0" w:color="auto"/>
              </w:divBdr>
            </w:div>
            <w:div w:id="91826370">
              <w:marLeft w:val="0"/>
              <w:marRight w:val="0"/>
              <w:marTop w:val="0"/>
              <w:marBottom w:val="0"/>
              <w:divBdr>
                <w:top w:val="none" w:sz="0" w:space="0" w:color="auto"/>
                <w:left w:val="none" w:sz="0" w:space="0" w:color="auto"/>
                <w:bottom w:val="none" w:sz="0" w:space="0" w:color="auto"/>
                <w:right w:val="none" w:sz="0" w:space="0" w:color="auto"/>
              </w:divBdr>
            </w:div>
            <w:div w:id="5201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196">
      <w:bodyDiv w:val="1"/>
      <w:marLeft w:val="0"/>
      <w:marRight w:val="0"/>
      <w:marTop w:val="0"/>
      <w:marBottom w:val="0"/>
      <w:divBdr>
        <w:top w:val="none" w:sz="0" w:space="0" w:color="auto"/>
        <w:left w:val="none" w:sz="0" w:space="0" w:color="auto"/>
        <w:bottom w:val="none" w:sz="0" w:space="0" w:color="auto"/>
        <w:right w:val="none" w:sz="0" w:space="0" w:color="auto"/>
      </w:divBdr>
      <w:divsChild>
        <w:div w:id="1129475758">
          <w:marLeft w:val="0"/>
          <w:marRight w:val="0"/>
          <w:marTop w:val="0"/>
          <w:marBottom w:val="0"/>
          <w:divBdr>
            <w:top w:val="none" w:sz="0" w:space="0" w:color="auto"/>
            <w:left w:val="none" w:sz="0" w:space="0" w:color="auto"/>
            <w:bottom w:val="none" w:sz="0" w:space="0" w:color="auto"/>
            <w:right w:val="none" w:sz="0" w:space="0" w:color="auto"/>
          </w:divBdr>
          <w:divsChild>
            <w:div w:id="203297064">
              <w:marLeft w:val="0"/>
              <w:marRight w:val="0"/>
              <w:marTop w:val="0"/>
              <w:marBottom w:val="0"/>
              <w:divBdr>
                <w:top w:val="none" w:sz="0" w:space="0" w:color="auto"/>
                <w:left w:val="none" w:sz="0" w:space="0" w:color="auto"/>
                <w:bottom w:val="none" w:sz="0" w:space="0" w:color="auto"/>
                <w:right w:val="none" w:sz="0" w:space="0" w:color="auto"/>
              </w:divBdr>
            </w:div>
            <w:div w:id="1088815131">
              <w:marLeft w:val="0"/>
              <w:marRight w:val="0"/>
              <w:marTop w:val="0"/>
              <w:marBottom w:val="0"/>
              <w:divBdr>
                <w:top w:val="none" w:sz="0" w:space="0" w:color="auto"/>
                <w:left w:val="none" w:sz="0" w:space="0" w:color="auto"/>
                <w:bottom w:val="none" w:sz="0" w:space="0" w:color="auto"/>
                <w:right w:val="none" w:sz="0" w:space="0" w:color="auto"/>
              </w:divBdr>
            </w:div>
            <w:div w:id="580455009">
              <w:marLeft w:val="0"/>
              <w:marRight w:val="0"/>
              <w:marTop w:val="0"/>
              <w:marBottom w:val="0"/>
              <w:divBdr>
                <w:top w:val="none" w:sz="0" w:space="0" w:color="auto"/>
                <w:left w:val="none" w:sz="0" w:space="0" w:color="auto"/>
                <w:bottom w:val="none" w:sz="0" w:space="0" w:color="auto"/>
                <w:right w:val="none" w:sz="0" w:space="0" w:color="auto"/>
              </w:divBdr>
            </w:div>
            <w:div w:id="944726906">
              <w:marLeft w:val="0"/>
              <w:marRight w:val="0"/>
              <w:marTop w:val="0"/>
              <w:marBottom w:val="0"/>
              <w:divBdr>
                <w:top w:val="none" w:sz="0" w:space="0" w:color="auto"/>
                <w:left w:val="none" w:sz="0" w:space="0" w:color="auto"/>
                <w:bottom w:val="none" w:sz="0" w:space="0" w:color="auto"/>
                <w:right w:val="none" w:sz="0" w:space="0" w:color="auto"/>
              </w:divBdr>
            </w:div>
            <w:div w:id="1704473350">
              <w:marLeft w:val="0"/>
              <w:marRight w:val="0"/>
              <w:marTop w:val="0"/>
              <w:marBottom w:val="0"/>
              <w:divBdr>
                <w:top w:val="none" w:sz="0" w:space="0" w:color="auto"/>
                <w:left w:val="none" w:sz="0" w:space="0" w:color="auto"/>
                <w:bottom w:val="none" w:sz="0" w:space="0" w:color="auto"/>
                <w:right w:val="none" w:sz="0" w:space="0" w:color="auto"/>
              </w:divBdr>
            </w:div>
            <w:div w:id="2060086035">
              <w:marLeft w:val="0"/>
              <w:marRight w:val="0"/>
              <w:marTop w:val="0"/>
              <w:marBottom w:val="0"/>
              <w:divBdr>
                <w:top w:val="none" w:sz="0" w:space="0" w:color="auto"/>
                <w:left w:val="none" w:sz="0" w:space="0" w:color="auto"/>
                <w:bottom w:val="none" w:sz="0" w:space="0" w:color="auto"/>
                <w:right w:val="none" w:sz="0" w:space="0" w:color="auto"/>
              </w:divBdr>
            </w:div>
            <w:div w:id="1529678930">
              <w:marLeft w:val="0"/>
              <w:marRight w:val="0"/>
              <w:marTop w:val="0"/>
              <w:marBottom w:val="0"/>
              <w:divBdr>
                <w:top w:val="none" w:sz="0" w:space="0" w:color="auto"/>
                <w:left w:val="none" w:sz="0" w:space="0" w:color="auto"/>
                <w:bottom w:val="none" w:sz="0" w:space="0" w:color="auto"/>
                <w:right w:val="none" w:sz="0" w:space="0" w:color="auto"/>
              </w:divBdr>
            </w:div>
            <w:div w:id="622463185">
              <w:marLeft w:val="0"/>
              <w:marRight w:val="0"/>
              <w:marTop w:val="0"/>
              <w:marBottom w:val="0"/>
              <w:divBdr>
                <w:top w:val="none" w:sz="0" w:space="0" w:color="auto"/>
                <w:left w:val="none" w:sz="0" w:space="0" w:color="auto"/>
                <w:bottom w:val="none" w:sz="0" w:space="0" w:color="auto"/>
                <w:right w:val="none" w:sz="0" w:space="0" w:color="auto"/>
              </w:divBdr>
            </w:div>
            <w:div w:id="1091896977">
              <w:marLeft w:val="0"/>
              <w:marRight w:val="0"/>
              <w:marTop w:val="0"/>
              <w:marBottom w:val="0"/>
              <w:divBdr>
                <w:top w:val="none" w:sz="0" w:space="0" w:color="auto"/>
                <w:left w:val="none" w:sz="0" w:space="0" w:color="auto"/>
                <w:bottom w:val="none" w:sz="0" w:space="0" w:color="auto"/>
                <w:right w:val="none" w:sz="0" w:space="0" w:color="auto"/>
              </w:divBdr>
            </w:div>
            <w:div w:id="1979844713">
              <w:marLeft w:val="0"/>
              <w:marRight w:val="0"/>
              <w:marTop w:val="0"/>
              <w:marBottom w:val="0"/>
              <w:divBdr>
                <w:top w:val="none" w:sz="0" w:space="0" w:color="auto"/>
                <w:left w:val="none" w:sz="0" w:space="0" w:color="auto"/>
                <w:bottom w:val="none" w:sz="0" w:space="0" w:color="auto"/>
                <w:right w:val="none" w:sz="0" w:space="0" w:color="auto"/>
              </w:divBdr>
            </w:div>
            <w:div w:id="697004950">
              <w:marLeft w:val="0"/>
              <w:marRight w:val="0"/>
              <w:marTop w:val="0"/>
              <w:marBottom w:val="0"/>
              <w:divBdr>
                <w:top w:val="none" w:sz="0" w:space="0" w:color="auto"/>
                <w:left w:val="none" w:sz="0" w:space="0" w:color="auto"/>
                <w:bottom w:val="none" w:sz="0" w:space="0" w:color="auto"/>
                <w:right w:val="none" w:sz="0" w:space="0" w:color="auto"/>
              </w:divBdr>
            </w:div>
            <w:div w:id="1654523677">
              <w:marLeft w:val="0"/>
              <w:marRight w:val="0"/>
              <w:marTop w:val="0"/>
              <w:marBottom w:val="0"/>
              <w:divBdr>
                <w:top w:val="none" w:sz="0" w:space="0" w:color="auto"/>
                <w:left w:val="none" w:sz="0" w:space="0" w:color="auto"/>
                <w:bottom w:val="none" w:sz="0" w:space="0" w:color="auto"/>
                <w:right w:val="none" w:sz="0" w:space="0" w:color="auto"/>
              </w:divBdr>
            </w:div>
            <w:div w:id="1828279819">
              <w:marLeft w:val="0"/>
              <w:marRight w:val="0"/>
              <w:marTop w:val="0"/>
              <w:marBottom w:val="0"/>
              <w:divBdr>
                <w:top w:val="none" w:sz="0" w:space="0" w:color="auto"/>
                <w:left w:val="none" w:sz="0" w:space="0" w:color="auto"/>
                <w:bottom w:val="none" w:sz="0" w:space="0" w:color="auto"/>
                <w:right w:val="none" w:sz="0" w:space="0" w:color="auto"/>
              </w:divBdr>
            </w:div>
            <w:div w:id="406879091">
              <w:marLeft w:val="0"/>
              <w:marRight w:val="0"/>
              <w:marTop w:val="0"/>
              <w:marBottom w:val="0"/>
              <w:divBdr>
                <w:top w:val="none" w:sz="0" w:space="0" w:color="auto"/>
                <w:left w:val="none" w:sz="0" w:space="0" w:color="auto"/>
                <w:bottom w:val="none" w:sz="0" w:space="0" w:color="auto"/>
                <w:right w:val="none" w:sz="0" w:space="0" w:color="auto"/>
              </w:divBdr>
            </w:div>
            <w:div w:id="78213784">
              <w:marLeft w:val="0"/>
              <w:marRight w:val="0"/>
              <w:marTop w:val="0"/>
              <w:marBottom w:val="0"/>
              <w:divBdr>
                <w:top w:val="none" w:sz="0" w:space="0" w:color="auto"/>
                <w:left w:val="none" w:sz="0" w:space="0" w:color="auto"/>
                <w:bottom w:val="none" w:sz="0" w:space="0" w:color="auto"/>
                <w:right w:val="none" w:sz="0" w:space="0" w:color="auto"/>
              </w:divBdr>
            </w:div>
            <w:div w:id="1253317039">
              <w:marLeft w:val="0"/>
              <w:marRight w:val="0"/>
              <w:marTop w:val="0"/>
              <w:marBottom w:val="0"/>
              <w:divBdr>
                <w:top w:val="none" w:sz="0" w:space="0" w:color="auto"/>
                <w:left w:val="none" w:sz="0" w:space="0" w:color="auto"/>
                <w:bottom w:val="none" w:sz="0" w:space="0" w:color="auto"/>
                <w:right w:val="none" w:sz="0" w:space="0" w:color="auto"/>
              </w:divBdr>
            </w:div>
            <w:div w:id="1306813078">
              <w:marLeft w:val="0"/>
              <w:marRight w:val="0"/>
              <w:marTop w:val="0"/>
              <w:marBottom w:val="0"/>
              <w:divBdr>
                <w:top w:val="none" w:sz="0" w:space="0" w:color="auto"/>
                <w:left w:val="none" w:sz="0" w:space="0" w:color="auto"/>
                <w:bottom w:val="none" w:sz="0" w:space="0" w:color="auto"/>
                <w:right w:val="none" w:sz="0" w:space="0" w:color="auto"/>
              </w:divBdr>
            </w:div>
            <w:div w:id="925111782">
              <w:marLeft w:val="0"/>
              <w:marRight w:val="0"/>
              <w:marTop w:val="0"/>
              <w:marBottom w:val="0"/>
              <w:divBdr>
                <w:top w:val="none" w:sz="0" w:space="0" w:color="auto"/>
                <w:left w:val="none" w:sz="0" w:space="0" w:color="auto"/>
                <w:bottom w:val="none" w:sz="0" w:space="0" w:color="auto"/>
                <w:right w:val="none" w:sz="0" w:space="0" w:color="auto"/>
              </w:divBdr>
            </w:div>
            <w:div w:id="687289355">
              <w:marLeft w:val="0"/>
              <w:marRight w:val="0"/>
              <w:marTop w:val="0"/>
              <w:marBottom w:val="0"/>
              <w:divBdr>
                <w:top w:val="none" w:sz="0" w:space="0" w:color="auto"/>
                <w:left w:val="none" w:sz="0" w:space="0" w:color="auto"/>
                <w:bottom w:val="none" w:sz="0" w:space="0" w:color="auto"/>
                <w:right w:val="none" w:sz="0" w:space="0" w:color="auto"/>
              </w:divBdr>
            </w:div>
            <w:div w:id="462233558">
              <w:marLeft w:val="0"/>
              <w:marRight w:val="0"/>
              <w:marTop w:val="0"/>
              <w:marBottom w:val="0"/>
              <w:divBdr>
                <w:top w:val="none" w:sz="0" w:space="0" w:color="auto"/>
                <w:left w:val="none" w:sz="0" w:space="0" w:color="auto"/>
                <w:bottom w:val="none" w:sz="0" w:space="0" w:color="auto"/>
                <w:right w:val="none" w:sz="0" w:space="0" w:color="auto"/>
              </w:divBdr>
            </w:div>
            <w:div w:id="1526359751">
              <w:marLeft w:val="0"/>
              <w:marRight w:val="0"/>
              <w:marTop w:val="0"/>
              <w:marBottom w:val="0"/>
              <w:divBdr>
                <w:top w:val="none" w:sz="0" w:space="0" w:color="auto"/>
                <w:left w:val="none" w:sz="0" w:space="0" w:color="auto"/>
                <w:bottom w:val="none" w:sz="0" w:space="0" w:color="auto"/>
                <w:right w:val="none" w:sz="0" w:space="0" w:color="auto"/>
              </w:divBdr>
            </w:div>
            <w:div w:id="241305466">
              <w:marLeft w:val="0"/>
              <w:marRight w:val="0"/>
              <w:marTop w:val="0"/>
              <w:marBottom w:val="0"/>
              <w:divBdr>
                <w:top w:val="none" w:sz="0" w:space="0" w:color="auto"/>
                <w:left w:val="none" w:sz="0" w:space="0" w:color="auto"/>
                <w:bottom w:val="none" w:sz="0" w:space="0" w:color="auto"/>
                <w:right w:val="none" w:sz="0" w:space="0" w:color="auto"/>
              </w:divBdr>
            </w:div>
            <w:div w:id="1684354059">
              <w:marLeft w:val="0"/>
              <w:marRight w:val="0"/>
              <w:marTop w:val="0"/>
              <w:marBottom w:val="0"/>
              <w:divBdr>
                <w:top w:val="none" w:sz="0" w:space="0" w:color="auto"/>
                <w:left w:val="none" w:sz="0" w:space="0" w:color="auto"/>
                <w:bottom w:val="none" w:sz="0" w:space="0" w:color="auto"/>
                <w:right w:val="none" w:sz="0" w:space="0" w:color="auto"/>
              </w:divBdr>
            </w:div>
            <w:div w:id="870343331">
              <w:marLeft w:val="0"/>
              <w:marRight w:val="0"/>
              <w:marTop w:val="0"/>
              <w:marBottom w:val="0"/>
              <w:divBdr>
                <w:top w:val="none" w:sz="0" w:space="0" w:color="auto"/>
                <w:left w:val="none" w:sz="0" w:space="0" w:color="auto"/>
                <w:bottom w:val="none" w:sz="0" w:space="0" w:color="auto"/>
                <w:right w:val="none" w:sz="0" w:space="0" w:color="auto"/>
              </w:divBdr>
            </w:div>
            <w:div w:id="887306509">
              <w:marLeft w:val="0"/>
              <w:marRight w:val="0"/>
              <w:marTop w:val="0"/>
              <w:marBottom w:val="0"/>
              <w:divBdr>
                <w:top w:val="none" w:sz="0" w:space="0" w:color="auto"/>
                <w:left w:val="none" w:sz="0" w:space="0" w:color="auto"/>
                <w:bottom w:val="none" w:sz="0" w:space="0" w:color="auto"/>
                <w:right w:val="none" w:sz="0" w:space="0" w:color="auto"/>
              </w:divBdr>
            </w:div>
            <w:div w:id="1126460773">
              <w:marLeft w:val="0"/>
              <w:marRight w:val="0"/>
              <w:marTop w:val="0"/>
              <w:marBottom w:val="0"/>
              <w:divBdr>
                <w:top w:val="none" w:sz="0" w:space="0" w:color="auto"/>
                <w:left w:val="none" w:sz="0" w:space="0" w:color="auto"/>
                <w:bottom w:val="none" w:sz="0" w:space="0" w:color="auto"/>
                <w:right w:val="none" w:sz="0" w:space="0" w:color="auto"/>
              </w:divBdr>
            </w:div>
            <w:div w:id="1933051394">
              <w:marLeft w:val="0"/>
              <w:marRight w:val="0"/>
              <w:marTop w:val="0"/>
              <w:marBottom w:val="0"/>
              <w:divBdr>
                <w:top w:val="none" w:sz="0" w:space="0" w:color="auto"/>
                <w:left w:val="none" w:sz="0" w:space="0" w:color="auto"/>
                <w:bottom w:val="none" w:sz="0" w:space="0" w:color="auto"/>
                <w:right w:val="none" w:sz="0" w:space="0" w:color="auto"/>
              </w:divBdr>
            </w:div>
            <w:div w:id="2107730972">
              <w:marLeft w:val="0"/>
              <w:marRight w:val="0"/>
              <w:marTop w:val="0"/>
              <w:marBottom w:val="0"/>
              <w:divBdr>
                <w:top w:val="none" w:sz="0" w:space="0" w:color="auto"/>
                <w:left w:val="none" w:sz="0" w:space="0" w:color="auto"/>
                <w:bottom w:val="none" w:sz="0" w:space="0" w:color="auto"/>
                <w:right w:val="none" w:sz="0" w:space="0" w:color="auto"/>
              </w:divBdr>
            </w:div>
            <w:div w:id="152071808">
              <w:marLeft w:val="0"/>
              <w:marRight w:val="0"/>
              <w:marTop w:val="0"/>
              <w:marBottom w:val="0"/>
              <w:divBdr>
                <w:top w:val="none" w:sz="0" w:space="0" w:color="auto"/>
                <w:left w:val="none" w:sz="0" w:space="0" w:color="auto"/>
                <w:bottom w:val="none" w:sz="0" w:space="0" w:color="auto"/>
                <w:right w:val="none" w:sz="0" w:space="0" w:color="auto"/>
              </w:divBdr>
            </w:div>
            <w:div w:id="1420525012">
              <w:marLeft w:val="0"/>
              <w:marRight w:val="0"/>
              <w:marTop w:val="0"/>
              <w:marBottom w:val="0"/>
              <w:divBdr>
                <w:top w:val="none" w:sz="0" w:space="0" w:color="auto"/>
                <w:left w:val="none" w:sz="0" w:space="0" w:color="auto"/>
                <w:bottom w:val="none" w:sz="0" w:space="0" w:color="auto"/>
                <w:right w:val="none" w:sz="0" w:space="0" w:color="auto"/>
              </w:divBdr>
            </w:div>
            <w:div w:id="1347292700">
              <w:marLeft w:val="0"/>
              <w:marRight w:val="0"/>
              <w:marTop w:val="0"/>
              <w:marBottom w:val="0"/>
              <w:divBdr>
                <w:top w:val="none" w:sz="0" w:space="0" w:color="auto"/>
                <w:left w:val="none" w:sz="0" w:space="0" w:color="auto"/>
                <w:bottom w:val="none" w:sz="0" w:space="0" w:color="auto"/>
                <w:right w:val="none" w:sz="0" w:space="0" w:color="auto"/>
              </w:divBdr>
            </w:div>
            <w:div w:id="1463234958">
              <w:marLeft w:val="0"/>
              <w:marRight w:val="0"/>
              <w:marTop w:val="0"/>
              <w:marBottom w:val="0"/>
              <w:divBdr>
                <w:top w:val="none" w:sz="0" w:space="0" w:color="auto"/>
                <w:left w:val="none" w:sz="0" w:space="0" w:color="auto"/>
                <w:bottom w:val="none" w:sz="0" w:space="0" w:color="auto"/>
                <w:right w:val="none" w:sz="0" w:space="0" w:color="auto"/>
              </w:divBdr>
            </w:div>
            <w:div w:id="592904609">
              <w:marLeft w:val="0"/>
              <w:marRight w:val="0"/>
              <w:marTop w:val="0"/>
              <w:marBottom w:val="0"/>
              <w:divBdr>
                <w:top w:val="none" w:sz="0" w:space="0" w:color="auto"/>
                <w:left w:val="none" w:sz="0" w:space="0" w:color="auto"/>
                <w:bottom w:val="none" w:sz="0" w:space="0" w:color="auto"/>
                <w:right w:val="none" w:sz="0" w:space="0" w:color="auto"/>
              </w:divBdr>
            </w:div>
            <w:div w:id="2052459664">
              <w:marLeft w:val="0"/>
              <w:marRight w:val="0"/>
              <w:marTop w:val="0"/>
              <w:marBottom w:val="0"/>
              <w:divBdr>
                <w:top w:val="none" w:sz="0" w:space="0" w:color="auto"/>
                <w:left w:val="none" w:sz="0" w:space="0" w:color="auto"/>
                <w:bottom w:val="none" w:sz="0" w:space="0" w:color="auto"/>
                <w:right w:val="none" w:sz="0" w:space="0" w:color="auto"/>
              </w:divBdr>
            </w:div>
            <w:div w:id="140536857">
              <w:marLeft w:val="0"/>
              <w:marRight w:val="0"/>
              <w:marTop w:val="0"/>
              <w:marBottom w:val="0"/>
              <w:divBdr>
                <w:top w:val="none" w:sz="0" w:space="0" w:color="auto"/>
                <w:left w:val="none" w:sz="0" w:space="0" w:color="auto"/>
                <w:bottom w:val="none" w:sz="0" w:space="0" w:color="auto"/>
                <w:right w:val="none" w:sz="0" w:space="0" w:color="auto"/>
              </w:divBdr>
            </w:div>
            <w:div w:id="835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681738205">
      <w:bodyDiv w:val="1"/>
      <w:marLeft w:val="0"/>
      <w:marRight w:val="0"/>
      <w:marTop w:val="0"/>
      <w:marBottom w:val="0"/>
      <w:divBdr>
        <w:top w:val="none" w:sz="0" w:space="0" w:color="auto"/>
        <w:left w:val="none" w:sz="0" w:space="0" w:color="auto"/>
        <w:bottom w:val="none" w:sz="0" w:space="0" w:color="auto"/>
        <w:right w:val="none" w:sz="0" w:space="0" w:color="auto"/>
      </w:divBdr>
      <w:divsChild>
        <w:div w:id="1137145552">
          <w:marLeft w:val="0"/>
          <w:marRight w:val="0"/>
          <w:marTop w:val="0"/>
          <w:marBottom w:val="0"/>
          <w:divBdr>
            <w:top w:val="none" w:sz="0" w:space="0" w:color="auto"/>
            <w:left w:val="none" w:sz="0" w:space="0" w:color="auto"/>
            <w:bottom w:val="none" w:sz="0" w:space="0" w:color="auto"/>
            <w:right w:val="none" w:sz="0" w:space="0" w:color="auto"/>
          </w:divBdr>
          <w:divsChild>
            <w:div w:id="1358391893">
              <w:marLeft w:val="0"/>
              <w:marRight w:val="0"/>
              <w:marTop w:val="0"/>
              <w:marBottom w:val="0"/>
              <w:divBdr>
                <w:top w:val="none" w:sz="0" w:space="0" w:color="auto"/>
                <w:left w:val="none" w:sz="0" w:space="0" w:color="auto"/>
                <w:bottom w:val="none" w:sz="0" w:space="0" w:color="auto"/>
                <w:right w:val="none" w:sz="0" w:space="0" w:color="auto"/>
              </w:divBdr>
            </w:div>
            <w:div w:id="1739134394">
              <w:marLeft w:val="0"/>
              <w:marRight w:val="0"/>
              <w:marTop w:val="0"/>
              <w:marBottom w:val="0"/>
              <w:divBdr>
                <w:top w:val="none" w:sz="0" w:space="0" w:color="auto"/>
                <w:left w:val="none" w:sz="0" w:space="0" w:color="auto"/>
                <w:bottom w:val="none" w:sz="0" w:space="0" w:color="auto"/>
                <w:right w:val="none" w:sz="0" w:space="0" w:color="auto"/>
              </w:divBdr>
            </w:div>
            <w:div w:id="159128379">
              <w:marLeft w:val="0"/>
              <w:marRight w:val="0"/>
              <w:marTop w:val="0"/>
              <w:marBottom w:val="0"/>
              <w:divBdr>
                <w:top w:val="none" w:sz="0" w:space="0" w:color="auto"/>
                <w:left w:val="none" w:sz="0" w:space="0" w:color="auto"/>
                <w:bottom w:val="none" w:sz="0" w:space="0" w:color="auto"/>
                <w:right w:val="none" w:sz="0" w:space="0" w:color="auto"/>
              </w:divBdr>
            </w:div>
            <w:div w:id="1062220174">
              <w:marLeft w:val="0"/>
              <w:marRight w:val="0"/>
              <w:marTop w:val="0"/>
              <w:marBottom w:val="0"/>
              <w:divBdr>
                <w:top w:val="none" w:sz="0" w:space="0" w:color="auto"/>
                <w:left w:val="none" w:sz="0" w:space="0" w:color="auto"/>
                <w:bottom w:val="none" w:sz="0" w:space="0" w:color="auto"/>
                <w:right w:val="none" w:sz="0" w:space="0" w:color="auto"/>
              </w:divBdr>
            </w:div>
            <w:div w:id="681392073">
              <w:marLeft w:val="0"/>
              <w:marRight w:val="0"/>
              <w:marTop w:val="0"/>
              <w:marBottom w:val="0"/>
              <w:divBdr>
                <w:top w:val="none" w:sz="0" w:space="0" w:color="auto"/>
                <w:left w:val="none" w:sz="0" w:space="0" w:color="auto"/>
                <w:bottom w:val="none" w:sz="0" w:space="0" w:color="auto"/>
                <w:right w:val="none" w:sz="0" w:space="0" w:color="auto"/>
              </w:divBdr>
            </w:div>
            <w:div w:id="945769790">
              <w:marLeft w:val="0"/>
              <w:marRight w:val="0"/>
              <w:marTop w:val="0"/>
              <w:marBottom w:val="0"/>
              <w:divBdr>
                <w:top w:val="none" w:sz="0" w:space="0" w:color="auto"/>
                <w:left w:val="none" w:sz="0" w:space="0" w:color="auto"/>
                <w:bottom w:val="none" w:sz="0" w:space="0" w:color="auto"/>
                <w:right w:val="none" w:sz="0" w:space="0" w:color="auto"/>
              </w:divBdr>
            </w:div>
            <w:div w:id="1787114778">
              <w:marLeft w:val="0"/>
              <w:marRight w:val="0"/>
              <w:marTop w:val="0"/>
              <w:marBottom w:val="0"/>
              <w:divBdr>
                <w:top w:val="none" w:sz="0" w:space="0" w:color="auto"/>
                <w:left w:val="none" w:sz="0" w:space="0" w:color="auto"/>
                <w:bottom w:val="none" w:sz="0" w:space="0" w:color="auto"/>
                <w:right w:val="none" w:sz="0" w:space="0" w:color="auto"/>
              </w:divBdr>
            </w:div>
            <w:div w:id="1028992181">
              <w:marLeft w:val="0"/>
              <w:marRight w:val="0"/>
              <w:marTop w:val="0"/>
              <w:marBottom w:val="0"/>
              <w:divBdr>
                <w:top w:val="none" w:sz="0" w:space="0" w:color="auto"/>
                <w:left w:val="none" w:sz="0" w:space="0" w:color="auto"/>
                <w:bottom w:val="none" w:sz="0" w:space="0" w:color="auto"/>
                <w:right w:val="none" w:sz="0" w:space="0" w:color="auto"/>
              </w:divBdr>
            </w:div>
            <w:div w:id="632637858">
              <w:marLeft w:val="0"/>
              <w:marRight w:val="0"/>
              <w:marTop w:val="0"/>
              <w:marBottom w:val="0"/>
              <w:divBdr>
                <w:top w:val="none" w:sz="0" w:space="0" w:color="auto"/>
                <w:left w:val="none" w:sz="0" w:space="0" w:color="auto"/>
                <w:bottom w:val="none" w:sz="0" w:space="0" w:color="auto"/>
                <w:right w:val="none" w:sz="0" w:space="0" w:color="auto"/>
              </w:divBdr>
            </w:div>
            <w:div w:id="1534877142">
              <w:marLeft w:val="0"/>
              <w:marRight w:val="0"/>
              <w:marTop w:val="0"/>
              <w:marBottom w:val="0"/>
              <w:divBdr>
                <w:top w:val="none" w:sz="0" w:space="0" w:color="auto"/>
                <w:left w:val="none" w:sz="0" w:space="0" w:color="auto"/>
                <w:bottom w:val="none" w:sz="0" w:space="0" w:color="auto"/>
                <w:right w:val="none" w:sz="0" w:space="0" w:color="auto"/>
              </w:divBdr>
            </w:div>
            <w:div w:id="1856649445">
              <w:marLeft w:val="0"/>
              <w:marRight w:val="0"/>
              <w:marTop w:val="0"/>
              <w:marBottom w:val="0"/>
              <w:divBdr>
                <w:top w:val="none" w:sz="0" w:space="0" w:color="auto"/>
                <w:left w:val="none" w:sz="0" w:space="0" w:color="auto"/>
                <w:bottom w:val="none" w:sz="0" w:space="0" w:color="auto"/>
                <w:right w:val="none" w:sz="0" w:space="0" w:color="auto"/>
              </w:divBdr>
            </w:div>
            <w:div w:id="971710650">
              <w:marLeft w:val="0"/>
              <w:marRight w:val="0"/>
              <w:marTop w:val="0"/>
              <w:marBottom w:val="0"/>
              <w:divBdr>
                <w:top w:val="none" w:sz="0" w:space="0" w:color="auto"/>
                <w:left w:val="none" w:sz="0" w:space="0" w:color="auto"/>
                <w:bottom w:val="none" w:sz="0" w:space="0" w:color="auto"/>
                <w:right w:val="none" w:sz="0" w:space="0" w:color="auto"/>
              </w:divBdr>
            </w:div>
            <w:div w:id="2130736878">
              <w:marLeft w:val="0"/>
              <w:marRight w:val="0"/>
              <w:marTop w:val="0"/>
              <w:marBottom w:val="0"/>
              <w:divBdr>
                <w:top w:val="none" w:sz="0" w:space="0" w:color="auto"/>
                <w:left w:val="none" w:sz="0" w:space="0" w:color="auto"/>
                <w:bottom w:val="none" w:sz="0" w:space="0" w:color="auto"/>
                <w:right w:val="none" w:sz="0" w:space="0" w:color="auto"/>
              </w:divBdr>
            </w:div>
            <w:div w:id="799541765">
              <w:marLeft w:val="0"/>
              <w:marRight w:val="0"/>
              <w:marTop w:val="0"/>
              <w:marBottom w:val="0"/>
              <w:divBdr>
                <w:top w:val="none" w:sz="0" w:space="0" w:color="auto"/>
                <w:left w:val="none" w:sz="0" w:space="0" w:color="auto"/>
                <w:bottom w:val="none" w:sz="0" w:space="0" w:color="auto"/>
                <w:right w:val="none" w:sz="0" w:space="0" w:color="auto"/>
              </w:divBdr>
            </w:div>
            <w:div w:id="2018920066">
              <w:marLeft w:val="0"/>
              <w:marRight w:val="0"/>
              <w:marTop w:val="0"/>
              <w:marBottom w:val="0"/>
              <w:divBdr>
                <w:top w:val="none" w:sz="0" w:space="0" w:color="auto"/>
                <w:left w:val="none" w:sz="0" w:space="0" w:color="auto"/>
                <w:bottom w:val="none" w:sz="0" w:space="0" w:color="auto"/>
                <w:right w:val="none" w:sz="0" w:space="0" w:color="auto"/>
              </w:divBdr>
            </w:div>
            <w:div w:id="215363543">
              <w:marLeft w:val="0"/>
              <w:marRight w:val="0"/>
              <w:marTop w:val="0"/>
              <w:marBottom w:val="0"/>
              <w:divBdr>
                <w:top w:val="none" w:sz="0" w:space="0" w:color="auto"/>
                <w:left w:val="none" w:sz="0" w:space="0" w:color="auto"/>
                <w:bottom w:val="none" w:sz="0" w:space="0" w:color="auto"/>
                <w:right w:val="none" w:sz="0" w:space="0" w:color="auto"/>
              </w:divBdr>
            </w:div>
            <w:div w:id="1360162766">
              <w:marLeft w:val="0"/>
              <w:marRight w:val="0"/>
              <w:marTop w:val="0"/>
              <w:marBottom w:val="0"/>
              <w:divBdr>
                <w:top w:val="none" w:sz="0" w:space="0" w:color="auto"/>
                <w:left w:val="none" w:sz="0" w:space="0" w:color="auto"/>
                <w:bottom w:val="none" w:sz="0" w:space="0" w:color="auto"/>
                <w:right w:val="none" w:sz="0" w:space="0" w:color="auto"/>
              </w:divBdr>
            </w:div>
            <w:div w:id="1380931812">
              <w:marLeft w:val="0"/>
              <w:marRight w:val="0"/>
              <w:marTop w:val="0"/>
              <w:marBottom w:val="0"/>
              <w:divBdr>
                <w:top w:val="none" w:sz="0" w:space="0" w:color="auto"/>
                <w:left w:val="none" w:sz="0" w:space="0" w:color="auto"/>
                <w:bottom w:val="none" w:sz="0" w:space="0" w:color="auto"/>
                <w:right w:val="none" w:sz="0" w:space="0" w:color="auto"/>
              </w:divBdr>
            </w:div>
            <w:div w:id="1276599094">
              <w:marLeft w:val="0"/>
              <w:marRight w:val="0"/>
              <w:marTop w:val="0"/>
              <w:marBottom w:val="0"/>
              <w:divBdr>
                <w:top w:val="none" w:sz="0" w:space="0" w:color="auto"/>
                <w:left w:val="none" w:sz="0" w:space="0" w:color="auto"/>
                <w:bottom w:val="none" w:sz="0" w:space="0" w:color="auto"/>
                <w:right w:val="none" w:sz="0" w:space="0" w:color="auto"/>
              </w:divBdr>
            </w:div>
            <w:div w:id="1150710140">
              <w:marLeft w:val="0"/>
              <w:marRight w:val="0"/>
              <w:marTop w:val="0"/>
              <w:marBottom w:val="0"/>
              <w:divBdr>
                <w:top w:val="none" w:sz="0" w:space="0" w:color="auto"/>
                <w:left w:val="none" w:sz="0" w:space="0" w:color="auto"/>
                <w:bottom w:val="none" w:sz="0" w:space="0" w:color="auto"/>
                <w:right w:val="none" w:sz="0" w:space="0" w:color="auto"/>
              </w:divBdr>
            </w:div>
            <w:div w:id="1103764999">
              <w:marLeft w:val="0"/>
              <w:marRight w:val="0"/>
              <w:marTop w:val="0"/>
              <w:marBottom w:val="0"/>
              <w:divBdr>
                <w:top w:val="none" w:sz="0" w:space="0" w:color="auto"/>
                <w:left w:val="none" w:sz="0" w:space="0" w:color="auto"/>
                <w:bottom w:val="none" w:sz="0" w:space="0" w:color="auto"/>
                <w:right w:val="none" w:sz="0" w:space="0" w:color="auto"/>
              </w:divBdr>
            </w:div>
            <w:div w:id="2118787583">
              <w:marLeft w:val="0"/>
              <w:marRight w:val="0"/>
              <w:marTop w:val="0"/>
              <w:marBottom w:val="0"/>
              <w:divBdr>
                <w:top w:val="none" w:sz="0" w:space="0" w:color="auto"/>
                <w:left w:val="none" w:sz="0" w:space="0" w:color="auto"/>
                <w:bottom w:val="none" w:sz="0" w:space="0" w:color="auto"/>
                <w:right w:val="none" w:sz="0" w:space="0" w:color="auto"/>
              </w:divBdr>
            </w:div>
            <w:div w:id="866523115">
              <w:marLeft w:val="0"/>
              <w:marRight w:val="0"/>
              <w:marTop w:val="0"/>
              <w:marBottom w:val="0"/>
              <w:divBdr>
                <w:top w:val="none" w:sz="0" w:space="0" w:color="auto"/>
                <w:left w:val="none" w:sz="0" w:space="0" w:color="auto"/>
                <w:bottom w:val="none" w:sz="0" w:space="0" w:color="auto"/>
                <w:right w:val="none" w:sz="0" w:space="0" w:color="auto"/>
              </w:divBdr>
            </w:div>
            <w:div w:id="589778657">
              <w:marLeft w:val="0"/>
              <w:marRight w:val="0"/>
              <w:marTop w:val="0"/>
              <w:marBottom w:val="0"/>
              <w:divBdr>
                <w:top w:val="none" w:sz="0" w:space="0" w:color="auto"/>
                <w:left w:val="none" w:sz="0" w:space="0" w:color="auto"/>
                <w:bottom w:val="none" w:sz="0" w:space="0" w:color="auto"/>
                <w:right w:val="none" w:sz="0" w:space="0" w:color="auto"/>
              </w:divBdr>
            </w:div>
            <w:div w:id="751974699">
              <w:marLeft w:val="0"/>
              <w:marRight w:val="0"/>
              <w:marTop w:val="0"/>
              <w:marBottom w:val="0"/>
              <w:divBdr>
                <w:top w:val="none" w:sz="0" w:space="0" w:color="auto"/>
                <w:left w:val="none" w:sz="0" w:space="0" w:color="auto"/>
                <w:bottom w:val="none" w:sz="0" w:space="0" w:color="auto"/>
                <w:right w:val="none" w:sz="0" w:space="0" w:color="auto"/>
              </w:divBdr>
            </w:div>
            <w:div w:id="943343808">
              <w:marLeft w:val="0"/>
              <w:marRight w:val="0"/>
              <w:marTop w:val="0"/>
              <w:marBottom w:val="0"/>
              <w:divBdr>
                <w:top w:val="none" w:sz="0" w:space="0" w:color="auto"/>
                <w:left w:val="none" w:sz="0" w:space="0" w:color="auto"/>
                <w:bottom w:val="none" w:sz="0" w:space="0" w:color="auto"/>
                <w:right w:val="none" w:sz="0" w:space="0" w:color="auto"/>
              </w:divBdr>
            </w:div>
            <w:div w:id="418913751">
              <w:marLeft w:val="0"/>
              <w:marRight w:val="0"/>
              <w:marTop w:val="0"/>
              <w:marBottom w:val="0"/>
              <w:divBdr>
                <w:top w:val="none" w:sz="0" w:space="0" w:color="auto"/>
                <w:left w:val="none" w:sz="0" w:space="0" w:color="auto"/>
                <w:bottom w:val="none" w:sz="0" w:space="0" w:color="auto"/>
                <w:right w:val="none" w:sz="0" w:space="0" w:color="auto"/>
              </w:divBdr>
            </w:div>
            <w:div w:id="1544292754">
              <w:marLeft w:val="0"/>
              <w:marRight w:val="0"/>
              <w:marTop w:val="0"/>
              <w:marBottom w:val="0"/>
              <w:divBdr>
                <w:top w:val="none" w:sz="0" w:space="0" w:color="auto"/>
                <w:left w:val="none" w:sz="0" w:space="0" w:color="auto"/>
                <w:bottom w:val="none" w:sz="0" w:space="0" w:color="auto"/>
                <w:right w:val="none" w:sz="0" w:space="0" w:color="auto"/>
              </w:divBdr>
            </w:div>
            <w:div w:id="1094590845">
              <w:marLeft w:val="0"/>
              <w:marRight w:val="0"/>
              <w:marTop w:val="0"/>
              <w:marBottom w:val="0"/>
              <w:divBdr>
                <w:top w:val="none" w:sz="0" w:space="0" w:color="auto"/>
                <w:left w:val="none" w:sz="0" w:space="0" w:color="auto"/>
                <w:bottom w:val="none" w:sz="0" w:space="0" w:color="auto"/>
                <w:right w:val="none" w:sz="0" w:space="0" w:color="auto"/>
              </w:divBdr>
            </w:div>
            <w:div w:id="1501971836">
              <w:marLeft w:val="0"/>
              <w:marRight w:val="0"/>
              <w:marTop w:val="0"/>
              <w:marBottom w:val="0"/>
              <w:divBdr>
                <w:top w:val="none" w:sz="0" w:space="0" w:color="auto"/>
                <w:left w:val="none" w:sz="0" w:space="0" w:color="auto"/>
                <w:bottom w:val="none" w:sz="0" w:space="0" w:color="auto"/>
                <w:right w:val="none" w:sz="0" w:space="0" w:color="auto"/>
              </w:divBdr>
            </w:div>
            <w:div w:id="1062994097">
              <w:marLeft w:val="0"/>
              <w:marRight w:val="0"/>
              <w:marTop w:val="0"/>
              <w:marBottom w:val="0"/>
              <w:divBdr>
                <w:top w:val="none" w:sz="0" w:space="0" w:color="auto"/>
                <w:left w:val="none" w:sz="0" w:space="0" w:color="auto"/>
                <w:bottom w:val="none" w:sz="0" w:space="0" w:color="auto"/>
                <w:right w:val="none" w:sz="0" w:space="0" w:color="auto"/>
              </w:divBdr>
            </w:div>
            <w:div w:id="467167581">
              <w:marLeft w:val="0"/>
              <w:marRight w:val="0"/>
              <w:marTop w:val="0"/>
              <w:marBottom w:val="0"/>
              <w:divBdr>
                <w:top w:val="none" w:sz="0" w:space="0" w:color="auto"/>
                <w:left w:val="none" w:sz="0" w:space="0" w:color="auto"/>
                <w:bottom w:val="none" w:sz="0" w:space="0" w:color="auto"/>
                <w:right w:val="none" w:sz="0" w:space="0" w:color="auto"/>
              </w:divBdr>
            </w:div>
            <w:div w:id="988247497">
              <w:marLeft w:val="0"/>
              <w:marRight w:val="0"/>
              <w:marTop w:val="0"/>
              <w:marBottom w:val="0"/>
              <w:divBdr>
                <w:top w:val="none" w:sz="0" w:space="0" w:color="auto"/>
                <w:left w:val="none" w:sz="0" w:space="0" w:color="auto"/>
                <w:bottom w:val="none" w:sz="0" w:space="0" w:color="auto"/>
                <w:right w:val="none" w:sz="0" w:space="0" w:color="auto"/>
              </w:divBdr>
            </w:div>
            <w:div w:id="1315572849">
              <w:marLeft w:val="0"/>
              <w:marRight w:val="0"/>
              <w:marTop w:val="0"/>
              <w:marBottom w:val="0"/>
              <w:divBdr>
                <w:top w:val="none" w:sz="0" w:space="0" w:color="auto"/>
                <w:left w:val="none" w:sz="0" w:space="0" w:color="auto"/>
                <w:bottom w:val="none" w:sz="0" w:space="0" w:color="auto"/>
                <w:right w:val="none" w:sz="0" w:space="0" w:color="auto"/>
              </w:divBdr>
            </w:div>
            <w:div w:id="1343043362">
              <w:marLeft w:val="0"/>
              <w:marRight w:val="0"/>
              <w:marTop w:val="0"/>
              <w:marBottom w:val="0"/>
              <w:divBdr>
                <w:top w:val="none" w:sz="0" w:space="0" w:color="auto"/>
                <w:left w:val="none" w:sz="0" w:space="0" w:color="auto"/>
                <w:bottom w:val="none" w:sz="0" w:space="0" w:color="auto"/>
                <w:right w:val="none" w:sz="0" w:space="0" w:color="auto"/>
              </w:divBdr>
            </w:div>
            <w:div w:id="997609590">
              <w:marLeft w:val="0"/>
              <w:marRight w:val="0"/>
              <w:marTop w:val="0"/>
              <w:marBottom w:val="0"/>
              <w:divBdr>
                <w:top w:val="none" w:sz="0" w:space="0" w:color="auto"/>
                <w:left w:val="none" w:sz="0" w:space="0" w:color="auto"/>
                <w:bottom w:val="none" w:sz="0" w:space="0" w:color="auto"/>
                <w:right w:val="none" w:sz="0" w:space="0" w:color="auto"/>
              </w:divBdr>
            </w:div>
            <w:div w:id="14610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6544">
      <w:bodyDiv w:val="1"/>
      <w:marLeft w:val="0"/>
      <w:marRight w:val="0"/>
      <w:marTop w:val="0"/>
      <w:marBottom w:val="0"/>
      <w:divBdr>
        <w:top w:val="none" w:sz="0" w:space="0" w:color="auto"/>
        <w:left w:val="none" w:sz="0" w:space="0" w:color="auto"/>
        <w:bottom w:val="none" w:sz="0" w:space="0" w:color="auto"/>
        <w:right w:val="none" w:sz="0" w:space="0" w:color="auto"/>
      </w:divBdr>
      <w:divsChild>
        <w:div w:id="123818414">
          <w:marLeft w:val="0"/>
          <w:marRight w:val="0"/>
          <w:marTop w:val="0"/>
          <w:marBottom w:val="0"/>
          <w:divBdr>
            <w:top w:val="none" w:sz="0" w:space="0" w:color="auto"/>
            <w:left w:val="none" w:sz="0" w:space="0" w:color="auto"/>
            <w:bottom w:val="none" w:sz="0" w:space="0" w:color="auto"/>
            <w:right w:val="none" w:sz="0" w:space="0" w:color="auto"/>
          </w:divBdr>
          <w:divsChild>
            <w:div w:id="1580401871">
              <w:marLeft w:val="0"/>
              <w:marRight w:val="0"/>
              <w:marTop w:val="0"/>
              <w:marBottom w:val="0"/>
              <w:divBdr>
                <w:top w:val="none" w:sz="0" w:space="0" w:color="auto"/>
                <w:left w:val="none" w:sz="0" w:space="0" w:color="auto"/>
                <w:bottom w:val="none" w:sz="0" w:space="0" w:color="auto"/>
                <w:right w:val="none" w:sz="0" w:space="0" w:color="auto"/>
              </w:divBdr>
            </w:div>
            <w:div w:id="199711415">
              <w:marLeft w:val="0"/>
              <w:marRight w:val="0"/>
              <w:marTop w:val="0"/>
              <w:marBottom w:val="0"/>
              <w:divBdr>
                <w:top w:val="none" w:sz="0" w:space="0" w:color="auto"/>
                <w:left w:val="none" w:sz="0" w:space="0" w:color="auto"/>
                <w:bottom w:val="none" w:sz="0" w:space="0" w:color="auto"/>
                <w:right w:val="none" w:sz="0" w:space="0" w:color="auto"/>
              </w:divBdr>
            </w:div>
            <w:div w:id="1207526879">
              <w:marLeft w:val="0"/>
              <w:marRight w:val="0"/>
              <w:marTop w:val="0"/>
              <w:marBottom w:val="0"/>
              <w:divBdr>
                <w:top w:val="none" w:sz="0" w:space="0" w:color="auto"/>
                <w:left w:val="none" w:sz="0" w:space="0" w:color="auto"/>
                <w:bottom w:val="none" w:sz="0" w:space="0" w:color="auto"/>
                <w:right w:val="none" w:sz="0" w:space="0" w:color="auto"/>
              </w:divBdr>
            </w:div>
            <w:div w:id="989594501">
              <w:marLeft w:val="0"/>
              <w:marRight w:val="0"/>
              <w:marTop w:val="0"/>
              <w:marBottom w:val="0"/>
              <w:divBdr>
                <w:top w:val="none" w:sz="0" w:space="0" w:color="auto"/>
                <w:left w:val="none" w:sz="0" w:space="0" w:color="auto"/>
                <w:bottom w:val="none" w:sz="0" w:space="0" w:color="auto"/>
                <w:right w:val="none" w:sz="0" w:space="0" w:color="auto"/>
              </w:divBdr>
            </w:div>
            <w:div w:id="52199264">
              <w:marLeft w:val="0"/>
              <w:marRight w:val="0"/>
              <w:marTop w:val="0"/>
              <w:marBottom w:val="0"/>
              <w:divBdr>
                <w:top w:val="none" w:sz="0" w:space="0" w:color="auto"/>
                <w:left w:val="none" w:sz="0" w:space="0" w:color="auto"/>
                <w:bottom w:val="none" w:sz="0" w:space="0" w:color="auto"/>
                <w:right w:val="none" w:sz="0" w:space="0" w:color="auto"/>
              </w:divBdr>
            </w:div>
            <w:div w:id="694697872">
              <w:marLeft w:val="0"/>
              <w:marRight w:val="0"/>
              <w:marTop w:val="0"/>
              <w:marBottom w:val="0"/>
              <w:divBdr>
                <w:top w:val="none" w:sz="0" w:space="0" w:color="auto"/>
                <w:left w:val="none" w:sz="0" w:space="0" w:color="auto"/>
                <w:bottom w:val="none" w:sz="0" w:space="0" w:color="auto"/>
                <w:right w:val="none" w:sz="0" w:space="0" w:color="auto"/>
              </w:divBdr>
            </w:div>
            <w:div w:id="27990611">
              <w:marLeft w:val="0"/>
              <w:marRight w:val="0"/>
              <w:marTop w:val="0"/>
              <w:marBottom w:val="0"/>
              <w:divBdr>
                <w:top w:val="none" w:sz="0" w:space="0" w:color="auto"/>
                <w:left w:val="none" w:sz="0" w:space="0" w:color="auto"/>
                <w:bottom w:val="none" w:sz="0" w:space="0" w:color="auto"/>
                <w:right w:val="none" w:sz="0" w:space="0" w:color="auto"/>
              </w:divBdr>
            </w:div>
            <w:div w:id="1807701955">
              <w:marLeft w:val="0"/>
              <w:marRight w:val="0"/>
              <w:marTop w:val="0"/>
              <w:marBottom w:val="0"/>
              <w:divBdr>
                <w:top w:val="none" w:sz="0" w:space="0" w:color="auto"/>
                <w:left w:val="none" w:sz="0" w:space="0" w:color="auto"/>
                <w:bottom w:val="none" w:sz="0" w:space="0" w:color="auto"/>
                <w:right w:val="none" w:sz="0" w:space="0" w:color="auto"/>
              </w:divBdr>
            </w:div>
            <w:div w:id="2019191677">
              <w:marLeft w:val="0"/>
              <w:marRight w:val="0"/>
              <w:marTop w:val="0"/>
              <w:marBottom w:val="0"/>
              <w:divBdr>
                <w:top w:val="none" w:sz="0" w:space="0" w:color="auto"/>
                <w:left w:val="none" w:sz="0" w:space="0" w:color="auto"/>
                <w:bottom w:val="none" w:sz="0" w:space="0" w:color="auto"/>
                <w:right w:val="none" w:sz="0" w:space="0" w:color="auto"/>
              </w:divBdr>
            </w:div>
            <w:div w:id="938297931">
              <w:marLeft w:val="0"/>
              <w:marRight w:val="0"/>
              <w:marTop w:val="0"/>
              <w:marBottom w:val="0"/>
              <w:divBdr>
                <w:top w:val="none" w:sz="0" w:space="0" w:color="auto"/>
                <w:left w:val="none" w:sz="0" w:space="0" w:color="auto"/>
                <w:bottom w:val="none" w:sz="0" w:space="0" w:color="auto"/>
                <w:right w:val="none" w:sz="0" w:space="0" w:color="auto"/>
              </w:divBdr>
            </w:div>
            <w:div w:id="1199464415">
              <w:marLeft w:val="0"/>
              <w:marRight w:val="0"/>
              <w:marTop w:val="0"/>
              <w:marBottom w:val="0"/>
              <w:divBdr>
                <w:top w:val="none" w:sz="0" w:space="0" w:color="auto"/>
                <w:left w:val="none" w:sz="0" w:space="0" w:color="auto"/>
                <w:bottom w:val="none" w:sz="0" w:space="0" w:color="auto"/>
                <w:right w:val="none" w:sz="0" w:space="0" w:color="auto"/>
              </w:divBdr>
            </w:div>
            <w:div w:id="308940750">
              <w:marLeft w:val="0"/>
              <w:marRight w:val="0"/>
              <w:marTop w:val="0"/>
              <w:marBottom w:val="0"/>
              <w:divBdr>
                <w:top w:val="none" w:sz="0" w:space="0" w:color="auto"/>
                <w:left w:val="none" w:sz="0" w:space="0" w:color="auto"/>
                <w:bottom w:val="none" w:sz="0" w:space="0" w:color="auto"/>
                <w:right w:val="none" w:sz="0" w:space="0" w:color="auto"/>
              </w:divBdr>
            </w:div>
            <w:div w:id="1880891246">
              <w:marLeft w:val="0"/>
              <w:marRight w:val="0"/>
              <w:marTop w:val="0"/>
              <w:marBottom w:val="0"/>
              <w:divBdr>
                <w:top w:val="none" w:sz="0" w:space="0" w:color="auto"/>
                <w:left w:val="none" w:sz="0" w:space="0" w:color="auto"/>
                <w:bottom w:val="none" w:sz="0" w:space="0" w:color="auto"/>
                <w:right w:val="none" w:sz="0" w:space="0" w:color="auto"/>
              </w:divBdr>
            </w:div>
            <w:div w:id="13509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149">
      <w:bodyDiv w:val="1"/>
      <w:marLeft w:val="0"/>
      <w:marRight w:val="0"/>
      <w:marTop w:val="0"/>
      <w:marBottom w:val="0"/>
      <w:divBdr>
        <w:top w:val="none" w:sz="0" w:space="0" w:color="auto"/>
        <w:left w:val="none" w:sz="0" w:space="0" w:color="auto"/>
        <w:bottom w:val="none" w:sz="0" w:space="0" w:color="auto"/>
        <w:right w:val="none" w:sz="0" w:space="0" w:color="auto"/>
      </w:divBdr>
      <w:divsChild>
        <w:div w:id="1721594552">
          <w:marLeft w:val="0"/>
          <w:marRight w:val="0"/>
          <w:marTop w:val="0"/>
          <w:marBottom w:val="0"/>
          <w:divBdr>
            <w:top w:val="none" w:sz="0" w:space="0" w:color="auto"/>
            <w:left w:val="none" w:sz="0" w:space="0" w:color="auto"/>
            <w:bottom w:val="none" w:sz="0" w:space="0" w:color="auto"/>
            <w:right w:val="none" w:sz="0" w:space="0" w:color="auto"/>
          </w:divBdr>
          <w:divsChild>
            <w:div w:id="1484200188">
              <w:marLeft w:val="0"/>
              <w:marRight w:val="0"/>
              <w:marTop w:val="0"/>
              <w:marBottom w:val="0"/>
              <w:divBdr>
                <w:top w:val="none" w:sz="0" w:space="0" w:color="auto"/>
                <w:left w:val="none" w:sz="0" w:space="0" w:color="auto"/>
                <w:bottom w:val="none" w:sz="0" w:space="0" w:color="auto"/>
                <w:right w:val="none" w:sz="0" w:space="0" w:color="auto"/>
              </w:divBdr>
            </w:div>
            <w:div w:id="2048330981">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491027805">
              <w:marLeft w:val="0"/>
              <w:marRight w:val="0"/>
              <w:marTop w:val="0"/>
              <w:marBottom w:val="0"/>
              <w:divBdr>
                <w:top w:val="none" w:sz="0" w:space="0" w:color="auto"/>
                <w:left w:val="none" w:sz="0" w:space="0" w:color="auto"/>
                <w:bottom w:val="none" w:sz="0" w:space="0" w:color="auto"/>
                <w:right w:val="none" w:sz="0" w:space="0" w:color="auto"/>
              </w:divBdr>
            </w:div>
            <w:div w:id="185562651">
              <w:marLeft w:val="0"/>
              <w:marRight w:val="0"/>
              <w:marTop w:val="0"/>
              <w:marBottom w:val="0"/>
              <w:divBdr>
                <w:top w:val="none" w:sz="0" w:space="0" w:color="auto"/>
                <w:left w:val="none" w:sz="0" w:space="0" w:color="auto"/>
                <w:bottom w:val="none" w:sz="0" w:space="0" w:color="auto"/>
                <w:right w:val="none" w:sz="0" w:space="0" w:color="auto"/>
              </w:divBdr>
            </w:div>
            <w:div w:id="103424351">
              <w:marLeft w:val="0"/>
              <w:marRight w:val="0"/>
              <w:marTop w:val="0"/>
              <w:marBottom w:val="0"/>
              <w:divBdr>
                <w:top w:val="none" w:sz="0" w:space="0" w:color="auto"/>
                <w:left w:val="none" w:sz="0" w:space="0" w:color="auto"/>
                <w:bottom w:val="none" w:sz="0" w:space="0" w:color="auto"/>
                <w:right w:val="none" w:sz="0" w:space="0" w:color="auto"/>
              </w:divBdr>
            </w:div>
            <w:div w:id="1044018237">
              <w:marLeft w:val="0"/>
              <w:marRight w:val="0"/>
              <w:marTop w:val="0"/>
              <w:marBottom w:val="0"/>
              <w:divBdr>
                <w:top w:val="none" w:sz="0" w:space="0" w:color="auto"/>
                <w:left w:val="none" w:sz="0" w:space="0" w:color="auto"/>
                <w:bottom w:val="none" w:sz="0" w:space="0" w:color="auto"/>
                <w:right w:val="none" w:sz="0" w:space="0" w:color="auto"/>
              </w:divBdr>
            </w:div>
            <w:div w:id="1628470237">
              <w:marLeft w:val="0"/>
              <w:marRight w:val="0"/>
              <w:marTop w:val="0"/>
              <w:marBottom w:val="0"/>
              <w:divBdr>
                <w:top w:val="none" w:sz="0" w:space="0" w:color="auto"/>
                <w:left w:val="none" w:sz="0" w:space="0" w:color="auto"/>
                <w:bottom w:val="none" w:sz="0" w:space="0" w:color="auto"/>
                <w:right w:val="none" w:sz="0" w:space="0" w:color="auto"/>
              </w:divBdr>
            </w:div>
            <w:div w:id="2069526288">
              <w:marLeft w:val="0"/>
              <w:marRight w:val="0"/>
              <w:marTop w:val="0"/>
              <w:marBottom w:val="0"/>
              <w:divBdr>
                <w:top w:val="none" w:sz="0" w:space="0" w:color="auto"/>
                <w:left w:val="none" w:sz="0" w:space="0" w:color="auto"/>
                <w:bottom w:val="none" w:sz="0" w:space="0" w:color="auto"/>
                <w:right w:val="none" w:sz="0" w:space="0" w:color="auto"/>
              </w:divBdr>
            </w:div>
            <w:div w:id="1274244283">
              <w:marLeft w:val="0"/>
              <w:marRight w:val="0"/>
              <w:marTop w:val="0"/>
              <w:marBottom w:val="0"/>
              <w:divBdr>
                <w:top w:val="none" w:sz="0" w:space="0" w:color="auto"/>
                <w:left w:val="none" w:sz="0" w:space="0" w:color="auto"/>
                <w:bottom w:val="none" w:sz="0" w:space="0" w:color="auto"/>
                <w:right w:val="none" w:sz="0" w:space="0" w:color="auto"/>
              </w:divBdr>
            </w:div>
            <w:div w:id="1976137129">
              <w:marLeft w:val="0"/>
              <w:marRight w:val="0"/>
              <w:marTop w:val="0"/>
              <w:marBottom w:val="0"/>
              <w:divBdr>
                <w:top w:val="none" w:sz="0" w:space="0" w:color="auto"/>
                <w:left w:val="none" w:sz="0" w:space="0" w:color="auto"/>
                <w:bottom w:val="none" w:sz="0" w:space="0" w:color="auto"/>
                <w:right w:val="none" w:sz="0" w:space="0" w:color="auto"/>
              </w:divBdr>
            </w:div>
            <w:div w:id="2035841069">
              <w:marLeft w:val="0"/>
              <w:marRight w:val="0"/>
              <w:marTop w:val="0"/>
              <w:marBottom w:val="0"/>
              <w:divBdr>
                <w:top w:val="none" w:sz="0" w:space="0" w:color="auto"/>
                <w:left w:val="none" w:sz="0" w:space="0" w:color="auto"/>
                <w:bottom w:val="none" w:sz="0" w:space="0" w:color="auto"/>
                <w:right w:val="none" w:sz="0" w:space="0" w:color="auto"/>
              </w:divBdr>
            </w:div>
            <w:div w:id="21786221">
              <w:marLeft w:val="0"/>
              <w:marRight w:val="0"/>
              <w:marTop w:val="0"/>
              <w:marBottom w:val="0"/>
              <w:divBdr>
                <w:top w:val="none" w:sz="0" w:space="0" w:color="auto"/>
                <w:left w:val="none" w:sz="0" w:space="0" w:color="auto"/>
                <w:bottom w:val="none" w:sz="0" w:space="0" w:color="auto"/>
                <w:right w:val="none" w:sz="0" w:space="0" w:color="auto"/>
              </w:divBdr>
            </w:div>
            <w:div w:id="1701472151">
              <w:marLeft w:val="0"/>
              <w:marRight w:val="0"/>
              <w:marTop w:val="0"/>
              <w:marBottom w:val="0"/>
              <w:divBdr>
                <w:top w:val="none" w:sz="0" w:space="0" w:color="auto"/>
                <w:left w:val="none" w:sz="0" w:space="0" w:color="auto"/>
                <w:bottom w:val="none" w:sz="0" w:space="0" w:color="auto"/>
                <w:right w:val="none" w:sz="0" w:space="0" w:color="auto"/>
              </w:divBdr>
            </w:div>
            <w:div w:id="1059132946">
              <w:marLeft w:val="0"/>
              <w:marRight w:val="0"/>
              <w:marTop w:val="0"/>
              <w:marBottom w:val="0"/>
              <w:divBdr>
                <w:top w:val="none" w:sz="0" w:space="0" w:color="auto"/>
                <w:left w:val="none" w:sz="0" w:space="0" w:color="auto"/>
                <w:bottom w:val="none" w:sz="0" w:space="0" w:color="auto"/>
                <w:right w:val="none" w:sz="0" w:space="0" w:color="auto"/>
              </w:divBdr>
            </w:div>
            <w:div w:id="1029987242">
              <w:marLeft w:val="0"/>
              <w:marRight w:val="0"/>
              <w:marTop w:val="0"/>
              <w:marBottom w:val="0"/>
              <w:divBdr>
                <w:top w:val="none" w:sz="0" w:space="0" w:color="auto"/>
                <w:left w:val="none" w:sz="0" w:space="0" w:color="auto"/>
                <w:bottom w:val="none" w:sz="0" w:space="0" w:color="auto"/>
                <w:right w:val="none" w:sz="0" w:space="0" w:color="auto"/>
              </w:divBdr>
            </w:div>
            <w:div w:id="441994936">
              <w:marLeft w:val="0"/>
              <w:marRight w:val="0"/>
              <w:marTop w:val="0"/>
              <w:marBottom w:val="0"/>
              <w:divBdr>
                <w:top w:val="none" w:sz="0" w:space="0" w:color="auto"/>
                <w:left w:val="none" w:sz="0" w:space="0" w:color="auto"/>
                <w:bottom w:val="none" w:sz="0" w:space="0" w:color="auto"/>
                <w:right w:val="none" w:sz="0" w:space="0" w:color="auto"/>
              </w:divBdr>
            </w:div>
            <w:div w:id="83497602">
              <w:marLeft w:val="0"/>
              <w:marRight w:val="0"/>
              <w:marTop w:val="0"/>
              <w:marBottom w:val="0"/>
              <w:divBdr>
                <w:top w:val="none" w:sz="0" w:space="0" w:color="auto"/>
                <w:left w:val="none" w:sz="0" w:space="0" w:color="auto"/>
                <w:bottom w:val="none" w:sz="0" w:space="0" w:color="auto"/>
                <w:right w:val="none" w:sz="0" w:space="0" w:color="auto"/>
              </w:divBdr>
            </w:div>
            <w:div w:id="424806026">
              <w:marLeft w:val="0"/>
              <w:marRight w:val="0"/>
              <w:marTop w:val="0"/>
              <w:marBottom w:val="0"/>
              <w:divBdr>
                <w:top w:val="none" w:sz="0" w:space="0" w:color="auto"/>
                <w:left w:val="none" w:sz="0" w:space="0" w:color="auto"/>
                <w:bottom w:val="none" w:sz="0" w:space="0" w:color="auto"/>
                <w:right w:val="none" w:sz="0" w:space="0" w:color="auto"/>
              </w:divBdr>
            </w:div>
            <w:div w:id="17833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6059">
      <w:bodyDiv w:val="1"/>
      <w:marLeft w:val="0"/>
      <w:marRight w:val="0"/>
      <w:marTop w:val="0"/>
      <w:marBottom w:val="0"/>
      <w:divBdr>
        <w:top w:val="none" w:sz="0" w:space="0" w:color="auto"/>
        <w:left w:val="none" w:sz="0" w:space="0" w:color="auto"/>
        <w:bottom w:val="none" w:sz="0" w:space="0" w:color="auto"/>
        <w:right w:val="none" w:sz="0" w:space="0" w:color="auto"/>
      </w:divBdr>
      <w:divsChild>
        <w:div w:id="131755550">
          <w:marLeft w:val="0"/>
          <w:marRight w:val="0"/>
          <w:marTop w:val="0"/>
          <w:marBottom w:val="0"/>
          <w:divBdr>
            <w:top w:val="none" w:sz="0" w:space="0" w:color="auto"/>
            <w:left w:val="none" w:sz="0" w:space="0" w:color="auto"/>
            <w:bottom w:val="none" w:sz="0" w:space="0" w:color="auto"/>
            <w:right w:val="none" w:sz="0" w:space="0" w:color="auto"/>
          </w:divBdr>
          <w:divsChild>
            <w:div w:id="1174953048">
              <w:marLeft w:val="0"/>
              <w:marRight w:val="0"/>
              <w:marTop w:val="0"/>
              <w:marBottom w:val="0"/>
              <w:divBdr>
                <w:top w:val="none" w:sz="0" w:space="0" w:color="auto"/>
                <w:left w:val="none" w:sz="0" w:space="0" w:color="auto"/>
                <w:bottom w:val="none" w:sz="0" w:space="0" w:color="auto"/>
                <w:right w:val="none" w:sz="0" w:space="0" w:color="auto"/>
              </w:divBdr>
            </w:div>
            <w:div w:id="1335768601">
              <w:marLeft w:val="0"/>
              <w:marRight w:val="0"/>
              <w:marTop w:val="0"/>
              <w:marBottom w:val="0"/>
              <w:divBdr>
                <w:top w:val="none" w:sz="0" w:space="0" w:color="auto"/>
                <w:left w:val="none" w:sz="0" w:space="0" w:color="auto"/>
                <w:bottom w:val="none" w:sz="0" w:space="0" w:color="auto"/>
                <w:right w:val="none" w:sz="0" w:space="0" w:color="auto"/>
              </w:divBdr>
            </w:div>
            <w:div w:id="33232936">
              <w:marLeft w:val="0"/>
              <w:marRight w:val="0"/>
              <w:marTop w:val="0"/>
              <w:marBottom w:val="0"/>
              <w:divBdr>
                <w:top w:val="none" w:sz="0" w:space="0" w:color="auto"/>
                <w:left w:val="none" w:sz="0" w:space="0" w:color="auto"/>
                <w:bottom w:val="none" w:sz="0" w:space="0" w:color="auto"/>
                <w:right w:val="none" w:sz="0" w:space="0" w:color="auto"/>
              </w:divBdr>
            </w:div>
            <w:div w:id="1286430447">
              <w:marLeft w:val="0"/>
              <w:marRight w:val="0"/>
              <w:marTop w:val="0"/>
              <w:marBottom w:val="0"/>
              <w:divBdr>
                <w:top w:val="none" w:sz="0" w:space="0" w:color="auto"/>
                <w:left w:val="none" w:sz="0" w:space="0" w:color="auto"/>
                <w:bottom w:val="none" w:sz="0" w:space="0" w:color="auto"/>
                <w:right w:val="none" w:sz="0" w:space="0" w:color="auto"/>
              </w:divBdr>
            </w:div>
            <w:div w:id="474832023">
              <w:marLeft w:val="0"/>
              <w:marRight w:val="0"/>
              <w:marTop w:val="0"/>
              <w:marBottom w:val="0"/>
              <w:divBdr>
                <w:top w:val="none" w:sz="0" w:space="0" w:color="auto"/>
                <w:left w:val="none" w:sz="0" w:space="0" w:color="auto"/>
                <w:bottom w:val="none" w:sz="0" w:space="0" w:color="auto"/>
                <w:right w:val="none" w:sz="0" w:space="0" w:color="auto"/>
              </w:divBdr>
            </w:div>
            <w:div w:id="1094858221">
              <w:marLeft w:val="0"/>
              <w:marRight w:val="0"/>
              <w:marTop w:val="0"/>
              <w:marBottom w:val="0"/>
              <w:divBdr>
                <w:top w:val="none" w:sz="0" w:space="0" w:color="auto"/>
                <w:left w:val="none" w:sz="0" w:space="0" w:color="auto"/>
                <w:bottom w:val="none" w:sz="0" w:space="0" w:color="auto"/>
                <w:right w:val="none" w:sz="0" w:space="0" w:color="auto"/>
              </w:divBdr>
            </w:div>
            <w:div w:id="1444498323">
              <w:marLeft w:val="0"/>
              <w:marRight w:val="0"/>
              <w:marTop w:val="0"/>
              <w:marBottom w:val="0"/>
              <w:divBdr>
                <w:top w:val="none" w:sz="0" w:space="0" w:color="auto"/>
                <w:left w:val="none" w:sz="0" w:space="0" w:color="auto"/>
                <w:bottom w:val="none" w:sz="0" w:space="0" w:color="auto"/>
                <w:right w:val="none" w:sz="0" w:space="0" w:color="auto"/>
              </w:divBdr>
            </w:div>
            <w:div w:id="1657105495">
              <w:marLeft w:val="0"/>
              <w:marRight w:val="0"/>
              <w:marTop w:val="0"/>
              <w:marBottom w:val="0"/>
              <w:divBdr>
                <w:top w:val="none" w:sz="0" w:space="0" w:color="auto"/>
                <w:left w:val="none" w:sz="0" w:space="0" w:color="auto"/>
                <w:bottom w:val="none" w:sz="0" w:space="0" w:color="auto"/>
                <w:right w:val="none" w:sz="0" w:space="0" w:color="auto"/>
              </w:divBdr>
            </w:div>
            <w:div w:id="1760174339">
              <w:marLeft w:val="0"/>
              <w:marRight w:val="0"/>
              <w:marTop w:val="0"/>
              <w:marBottom w:val="0"/>
              <w:divBdr>
                <w:top w:val="none" w:sz="0" w:space="0" w:color="auto"/>
                <w:left w:val="none" w:sz="0" w:space="0" w:color="auto"/>
                <w:bottom w:val="none" w:sz="0" w:space="0" w:color="auto"/>
                <w:right w:val="none" w:sz="0" w:space="0" w:color="auto"/>
              </w:divBdr>
            </w:div>
            <w:div w:id="242643338">
              <w:marLeft w:val="0"/>
              <w:marRight w:val="0"/>
              <w:marTop w:val="0"/>
              <w:marBottom w:val="0"/>
              <w:divBdr>
                <w:top w:val="none" w:sz="0" w:space="0" w:color="auto"/>
                <w:left w:val="none" w:sz="0" w:space="0" w:color="auto"/>
                <w:bottom w:val="none" w:sz="0" w:space="0" w:color="auto"/>
                <w:right w:val="none" w:sz="0" w:space="0" w:color="auto"/>
              </w:divBdr>
            </w:div>
            <w:div w:id="1509634743">
              <w:marLeft w:val="0"/>
              <w:marRight w:val="0"/>
              <w:marTop w:val="0"/>
              <w:marBottom w:val="0"/>
              <w:divBdr>
                <w:top w:val="none" w:sz="0" w:space="0" w:color="auto"/>
                <w:left w:val="none" w:sz="0" w:space="0" w:color="auto"/>
                <w:bottom w:val="none" w:sz="0" w:space="0" w:color="auto"/>
                <w:right w:val="none" w:sz="0" w:space="0" w:color="auto"/>
              </w:divBdr>
            </w:div>
            <w:div w:id="1078555353">
              <w:marLeft w:val="0"/>
              <w:marRight w:val="0"/>
              <w:marTop w:val="0"/>
              <w:marBottom w:val="0"/>
              <w:divBdr>
                <w:top w:val="none" w:sz="0" w:space="0" w:color="auto"/>
                <w:left w:val="none" w:sz="0" w:space="0" w:color="auto"/>
                <w:bottom w:val="none" w:sz="0" w:space="0" w:color="auto"/>
                <w:right w:val="none" w:sz="0" w:space="0" w:color="auto"/>
              </w:divBdr>
            </w:div>
            <w:div w:id="414477218">
              <w:marLeft w:val="0"/>
              <w:marRight w:val="0"/>
              <w:marTop w:val="0"/>
              <w:marBottom w:val="0"/>
              <w:divBdr>
                <w:top w:val="none" w:sz="0" w:space="0" w:color="auto"/>
                <w:left w:val="none" w:sz="0" w:space="0" w:color="auto"/>
                <w:bottom w:val="none" w:sz="0" w:space="0" w:color="auto"/>
                <w:right w:val="none" w:sz="0" w:space="0" w:color="auto"/>
              </w:divBdr>
            </w:div>
            <w:div w:id="1190754031">
              <w:marLeft w:val="0"/>
              <w:marRight w:val="0"/>
              <w:marTop w:val="0"/>
              <w:marBottom w:val="0"/>
              <w:divBdr>
                <w:top w:val="none" w:sz="0" w:space="0" w:color="auto"/>
                <w:left w:val="none" w:sz="0" w:space="0" w:color="auto"/>
                <w:bottom w:val="none" w:sz="0" w:space="0" w:color="auto"/>
                <w:right w:val="none" w:sz="0" w:space="0" w:color="auto"/>
              </w:divBdr>
            </w:div>
            <w:div w:id="1379551370">
              <w:marLeft w:val="0"/>
              <w:marRight w:val="0"/>
              <w:marTop w:val="0"/>
              <w:marBottom w:val="0"/>
              <w:divBdr>
                <w:top w:val="none" w:sz="0" w:space="0" w:color="auto"/>
                <w:left w:val="none" w:sz="0" w:space="0" w:color="auto"/>
                <w:bottom w:val="none" w:sz="0" w:space="0" w:color="auto"/>
                <w:right w:val="none" w:sz="0" w:space="0" w:color="auto"/>
              </w:divBdr>
            </w:div>
            <w:div w:id="1765104022">
              <w:marLeft w:val="0"/>
              <w:marRight w:val="0"/>
              <w:marTop w:val="0"/>
              <w:marBottom w:val="0"/>
              <w:divBdr>
                <w:top w:val="none" w:sz="0" w:space="0" w:color="auto"/>
                <w:left w:val="none" w:sz="0" w:space="0" w:color="auto"/>
                <w:bottom w:val="none" w:sz="0" w:space="0" w:color="auto"/>
                <w:right w:val="none" w:sz="0" w:space="0" w:color="auto"/>
              </w:divBdr>
            </w:div>
            <w:div w:id="2049990532">
              <w:marLeft w:val="0"/>
              <w:marRight w:val="0"/>
              <w:marTop w:val="0"/>
              <w:marBottom w:val="0"/>
              <w:divBdr>
                <w:top w:val="none" w:sz="0" w:space="0" w:color="auto"/>
                <w:left w:val="none" w:sz="0" w:space="0" w:color="auto"/>
                <w:bottom w:val="none" w:sz="0" w:space="0" w:color="auto"/>
                <w:right w:val="none" w:sz="0" w:space="0" w:color="auto"/>
              </w:divBdr>
            </w:div>
            <w:div w:id="1679768764">
              <w:marLeft w:val="0"/>
              <w:marRight w:val="0"/>
              <w:marTop w:val="0"/>
              <w:marBottom w:val="0"/>
              <w:divBdr>
                <w:top w:val="none" w:sz="0" w:space="0" w:color="auto"/>
                <w:left w:val="none" w:sz="0" w:space="0" w:color="auto"/>
                <w:bottom w:val="none" w:sz="0" w:space="0" w:color="auto"/>
                <w:right w:val="none" w:sz="0" w:space="0" w:color="auto"/>
              </w:divBdr>
            </w:div>
            <w:div w:id="468745748">
              <w:marLeft w:val="0"/>
              <w:marRight w:val="0"/>
              <w:marTop w:val="0"/>
              <w:marBottom w:val="0"/>
              <w:divBdr>
                <w:top w:val="none" w:sz="0" w:space="0" w:color="auto"/>
                <w:left w:val="none" w:sz="0" w:space="0" w:color="auto"/>
                <w:bottom w:val="none" w:sz="0" w:space="0" w:color="auto"/>
                <w:right w:val="none" w:sz="0" w:space="0" w:color="auto"/>
              </w:divBdr>
            </w:div>
            <w:div w:id="16812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1588">
      <w:bodyDiv w:val="1"/>
      <w:marLeft w:val="0"/>
      <w:marRight w:val="0"/>
      <w:marTop w:val="0"/>
      <w:marBottom w:val="0"/>
      <w:divBdr>
        <w:top w:val="none" w:sz="0" w:space="0" w:color="auto"/>
        <w:left w:val="none" w:sz="0" w:space="0" w:color="auto"/>
        <w:bottom w:val="none" w:sz="0" w:space="0" w:color="auto"/>
        <w:right w:val="none" w:sz="0" w:space="0" w:color="auto"/>
      </w:divBdr>
      <w:divsChild>
        <w:div w:id="2007972179">
          <w:marLeft w:val="0"/>
          <w:marRight w:val="0"/>
          <w:marTop w:val="0"/>
          <w:marBottom w:val="0"/>
          <w:divBdr>
            <w:top w:val="none" w:sz="0" w:space="0" w:color="auto"/>
            <w:left w:val="none" w:sz="0" w:space="0" w:color="auto"/>
            <w:bottom w:val="none" w:sz="0" w:space="0" w:color="auto"/>
            <w:right w:val="none" w:sz="0" w:space="0" w:color="auto"/>
          </w:divBdr>
          <w:divsChild>
            <w:div w:id="320432861">
              <w:marLeft w:val="0"/>
              <w:marRight w:val="0"/>
              <w:marTop w:val="0"/>
              <w:marBottom w:val="0"/>
              <w:divBdr>
                <w:top w:val="none" w:sz="0" w:space="0" w:color="auto"/>
                <w:left w:val="none" w:sz="0" w:space="0" w:color="auto"/>
                <w:bottom w:val="none" w:sz="0" w:space="0" w:color="auto"/>
                <w:right w:val="none" w:sz="0" w:space="0" w:color="auto"/>
              </w:divBdr>
            </w:div>
            <w:div w:id="1479834354">
              <w:marLeft w:val="0"/>
              <w:marRight w:val="0"/>
              <w:marTop w:val="0"/>
              <w:marBottom w:val="0"/>
              <w:divBdr>
                <w:top w:val="none" w:sz="0" w:space="0" w:color="auto"/>
                <w:left w:val="none" w:sz="0" w:space="0" w:color="auto"/>
                <w:bottom w:val="none" w:sz="0" w:space="0" w:color="auto"/>
                <w:right w:val="none" w:sz="0" w:space="0" w:color="auto"/>
              </w:divBdr>
            </w:div>
            <w:div w:id="871382582">
              <w:marLeft w:val="0"/>
              <w:marRight w:val="0"/>
              <w:marTop w:val="0"/>
              <w:marBottom w:val="0"/>
              <w:divBdr>
                <w:top w:val="none" w:sz="0" w:space="0" w:color="auto"/>
                <w:left w:val="none" w:sz="0" w:space="0" w:color="auto"/>
                <w:bottom w:val="none" w:sz="0" w:space="0" w:color="auto"/>
                <w:right w:val="none" w:sz="0" w:space="0" w:color="auto"/>
              </w:divBdr>
            </w:div>
            <w:div w:id="1010260742">
              <w:marLeft w:val="0"/>
              <w:marRight w:val="0"/>
              <w:marTop w:val="0"/>
              <w:marBottom w:val="0"/>
              <w:divBdr>
                <w:top w:val="none" w:sz="0" w:space="0" w:color="auto"/>
                <w:left w:val="none" w:sz="0" w:space="0" w:color="auto"/>
                <w:bottom w:val="none" w:sz="0" w:space="0" w:color="auto"/>
                <w:right w:val="none" w:sz="0" w:space="0" w:color="auto"/>
              </w:divBdr>
            </w:div>
            <w:div w:id="339821068">
              <w:marLeft w:val="0"/>
              <w:marRight w:val="0"/>
              <w:marTop w:val="0"/>
              <w:marBottom w:val="0"/>
              <w:divBdr>
                <w:top w:val="none" w:sz="0" w:space="0" w:color="auto"/>
                <w:left w:val="none" w:sz="0" w:space="0" w:color="auto"/>
                <w:bottom w:val="none" w:sz="0" w:space="0" w:color="auto"/>
                <w:right w:val="none" w:sz="0" w:space="0" w:color="auto"/>
              </w:divBdr>
            </w:div>
            <w:div w:id="1654092800">
              <w:marLeft w:val="0"/>
              <w:marRight w:val="0"/>
              <w:marTop w:val="0"/>
              <w:marBottom w:val="0"/>
              <w:divBdr>
                <w:top w:val="none" w:sz="0" w:space="0" w:color="auto"/>
                <w:left w:val="none" w:sz="0" w:space="0" w:color="auto"/>
                <w:bottom w:val="none" w:sz="0" w:space="0" w:color="auto"/>
                <w:right w:val="none" w:sz="0" w:space="0" w:color="auto"/>
              </w:divBdr>
            </w:div>
            <w:div w:id="1465347524">
              <w:marLeft w:val="0"/>
              <w:marRight w:val="0"/>
              <w:marTop w:val="0"/>
              <w:marBottom w:val="0"/>
              <w:divBdr>
                <w:top w:val="none" w:sz="0" w:space="0" w:color="auto"/>
                <w:left w:val="none" w:sz="0" w:space="0" w:color="auto"/>
                <w:bottom w:val="none" w:sz="0" w:space="0" w:color="auto"/>
                <w:right w:val="none" w:sz="0" w:space="0" w:color="auto"/>
              </w:divBdr>
            </w:div>
            <w:div w:id="757025585">
              <w:marLeft w:val="0"/>
              <w:marRight w:val="0"/>
              <w:marTop w:val="0"/>
              <w:marBottom w:val="0"/>
              <w:divBdr>
                <w:top w:val="none" w:sz="0" w:space="0" w:color="auto"/>
                <w:left w:val="none" w:sz="0" w:space="0" w:color="auto"/>
                <w:bottom w:val="none" w:sz="0" w:space="0" w:color="auto"/>
                <w:right w:val="none" w:sz="0" w:space="0" w:color="auto"/>
              </w:divBdr>
            </w:div>
            <w:div w:id="806355578">
              <w:marLeft w:val="0"/>
              <w:marRight w:val="0"/>
              <w:marTop w:val="0"/>
              <w:marBottom w:val="0"/>
              <w:divBdr>
                <w:top w:val="none" w:sz="0" w:space="0" w:color="auto"/>
                <w:left w:val="none" w:sz="0" w:space="0" w:color="auto"/>
                <w:bottom w:val="none" w:sz="0" w:space="0" w:color="auto"/>
                <w:right w:val="none" w:sz="0" w:space="0" w:color="auto"/>
              </w:divBdr>
            </w:div>
            <w:div w:id="461388898">
              <w:marLeft w:val="0"/>
              <w:marRight w:val="0"/>
              <w:marTop w:val="0"/>
              <w:marBottom w:val="0"/>
              <w:divBdr>
                <w:top w:val="none" w:sz="0" w:space="0" w:color="auto"/>
                <w:left w:val="none" w:sz="0" w:space="0" w:color="auto"/>
                <w:bottom w:val="none" w:sz="0" w:space="0" w:color="auto"/>
                <w:right w:val="none" w:sz="0" w:space="0" w:color="auto"/>
              </w:divBdr>
            </w:div>
            <w:div w:id="462114548">
              <w:marLeft w:val="0"/>
              <w:marRight w:val="0"/>
              <w:marTop w:val="0"/>
              <w:marBottom w:val="0"/>
              <w:divBdr>
                <w:top w:val="none" w:sz="0" w:space="0" w:color="auto"/>
                <w:left w:val="none" w:sz="0" w:space="0" w:color="auto"/>
                <w:bottom w:val="none" w:sz="0" w:space="0" w:color="auto"/>
                <w:right w:val="none" w:sz="0" w:space="0" w:color="auto"/>
              </w:divBdr>
            </w:div>
            <w:div w:id="1968970171">
              <w:marLeft w:val="0"/>
              <w:marRight w:val="0"/>
              <w:marTop w:val="0"/>
              <w:marBottom w:val="0"/>
              <w:divBdr>
                <w:top w:val="none" w:sz="0" w:space="0" w:color="auto"/>
                <w:left w:val="none" w:sz="0" w:space="0" w:color="auto"/>
                <w:bottom w:val="none" w:sz="0" w:space="0" w:color="auto"/>
                <w:right w:val="none" w:sz="0" w:space="0" w:color="auto"/>
              </w:divBdr>
            </w:div>
            <w:div w:id="731272397">
              <w:marLeft w:val="0"/>
              <w:marRight w:val="0"/>
              <w:marTop w:val="0"/>
              <w:marBottom w:val="0"/>
              <w:divBdr>
                <w:top w:val="none" w:sz="0" w:space="0" w:color="auto"/>
                <w:left w:val="none" w:sz="0" w:space="0" w:color="auto"/>
                <w:bottom w:val="none" w:sz="0" w:space="0" w:color="auto"/>
                <w:right w:val="none" w:sz="0" w:space="0" w:color="auto"/>
              </w:divBdr>
            </w:div>
            <w:div w:id="1314605333">
              <w:marLeft w:val="0"/>
              <w:marRight w:val="0"/>
              <w:marTop w:val="0"/>
              <w:marBottom w:val="0"/>
              <w:divBdr>
                <w:top w:val="none" w:sz="0" w:space="0" w:color="auto"/>
                <w:left w:val="none" w:sz="0" w:space="0" w:color="auto"/>
                <w:bottom w:val="none" w:sz="0" w:space="0" w:color="auto"/>
                <w:right w:val="none" w:sz="0" w:space="0" w:color="auto"/>
              </w:divBdr>
            </w:div>
            <w:div w:id="1098599255">
              <w:marLeft w:val="0"/>
              <w:marRight w:val="0"/>
              <w:marTop w:val="0"/>
              <w:marBottom w:val="0"/>
              <w:divBdr>
                <w:top w:val="none" w:sz="0" w:space="0" w:color="auto"/>
                <w:left w:val="none" w:sz="0" w:space="0" w:color="auto"/>
                <w:bottom w:val="none" w:sz="0" w:space="0" w:color="auto"/>
                <w:right w:val="none" w:sz="0" w:space="0" w:color="auto"/>
              </w:divBdr>
            </w:div>
            <w:div w:id="1614558675">
              <w:marLeft w:val="0"/>
              <w:marRight w:val="0"/>
              <w:marTop w:val="0"/>
              <w:marBottom w:val="0"/>
              <w:divBdr>
                <w:top w:val="none" w:sz="0" w:space="0" w:color="auto"/>
                <w:left w:val="none" w:sz="0" w:space="0" w:color="auto"/>
                <w:bottom w:val="none" w:sz="0" w:space="0" w:color="auto"/>
                <w:right w:val="none" w:sz="0" w:space="0" w:color="auto"/>
              </w:divBdr>
            </w:div>
            <w:div w:id="2117363493">
              <w:marLeft w:val="0"/>
              <w:marRight w:val="0"/>
              <w:marTop w:val="0"/>
              <w:marBottom w:val="0"/>
              <w:divBdr>
                <w:top w:val="none" w:sz="0" w:space="0" w:color="auto"/>
                <w:left w:val="none" w:sz="0" w:space="0" w:color="auto"/>
                <w:bottom w:val="none" w:sz="0" w:space="0" w:color="auto"/>
                <w:right w:val="none" w:sz="0" w:space="0" w:color="auto"/>
              </w:divBdr>
            </w:div>
            <w:div w:id="587815887">
              <w:marLeft w:val="0"/>
              <w:marRight w:val="0"/>
              <w:marTop w:val="0"/>
              <w:marBottom w:val="0"/>
              <w:divBdr>
                <w:top w:val="none" w:sz="0" w:space="0" w:color="auto"/>
                <w:left w:val="none" w:sz="0" w:space="0" w:color="auto"/>
                <w:bottom w:val="none" w:sz="0" w:space="0" w:color="auto"/>
                <w:right w:val="none" w:sz="0" w:space="0" w:color="auto"/>
              </w:divBdr>
            </w:div>
            <w:div w:id="1105658083">
              <w:marLeft w:val="0"/>
              <w:marRight w:val="0"/>
              <w:marTop w:val="0"/>
              <w:marBottom w:val="0"/>
              <w:divBdr>
                <w:top w:val="none" w:sz="0" w:space="0" w:color="auto"/>
                <w:left w:val="none" w:sz="0" w:space="0" w:color="auto"/>
                <w:bottom w:val="none" w:sz="0" w:space="0" w:color="auto"/>
                <w:right w:val="none" w:sz="0" w:space="0" w:color="auto"/>
              </w:divBdr>
            </w:div>
            <w:div w:id="81068353">
              <w:marLeft w:val="0"/>
              <w:marRight w:val="0"/>
              <w:marTop w:val="0"/>
              <w:marBottom w:val="0"/>
              <w:divBdr>
                <w:top w:val="none" w:sz="0" w:space="0" w:color="auto"/>
                <w:left w:val="none" w:sz="0" w:space="0" w:color="auto"/>
                <w:bottom w:val="none" w:sz="0" w:space="0" w:color="auto"/>
                <w:right w:val="none" w:sz="0" w:space="0" w:color="auto"/>
              </w:divBdr>
            </w:div>
            <w:div w:id="629940617">
              <w:marLeft w:val="0"/>
              <w:marRight w:val="0"/>
              <w:marTop w:val="0"/>
              <w:marBottom w:val="0"/>
              <w:divBdr>
                <w:top w:val="none" w:sz="0" w:space="0" w:color="auto"/>
                <w:left w:val="none" w:sz="0" w:space="0" w:color="auto"/>
                <w:bottom w:val="none" w:sz="0" w:space="0" w:color="auto"/>
                <w:right w:val="none" w:sz="0" w:space="0" w:color="auto"/>
              </w:divBdr>
            </w:div>
            <w:div w:id="375855292">
              <w:marLeft w:val="0"/>
              <w:marRight w:val="0"/>
              <w:marTop w:val="0"/>
              <w:marBottom w:val="0"/>
              <w:divBdr>
                <w:top w:val="none" w:sz="0" w:space="0" w:color="auto"/>
                <w:left w:val="none" w:sz="0" w:space="0" w:color="auto"/>
                <w:bottom w:val="none" w:sz="0" w:space="0" w:color="auto"/>
                <w:right w:val="none" w:sz="0" w:space="0" w:color="auto"/>
              </w:divBdr>
            </w:div>
            <w:div w:id="2099979472">
              <w:marLeft w:val="0"/>
              <w:marRight w:val="0"/>
              <w:marTop w:val="0"/>
              <w:marBottom w:val="0"/>
              <w:divBdr>
                <w:top w:val="none" w:sz="0" w:space="0" w:color="auto"/>
                <w:left w:val="none" w:sz="0" w:space="0" w:color="auto"/>
                <w:bottom w:val="none" w:sz="0" w:space="0" w:color="auto"/>
                <w:right w:val="none" w:sz="0" w:space="0" w:color="auto"/>
              </w:divBdr>
            </w:div>
            <w:div w:id="1220897740">
              <w:marLeft w:val="0"/>
              <w:marRight w:val="0"/>
              <w:marTop w:val="0"/>
              <w:marBottom w:val="0"/>
              <w:divBdr>
                <w:top w:val="none" w:sz="0" w:space="0" w:color="auto"/>
                <w:left w:val="none" w:sz="0" w:space="0" w:color="auto"/>
                <w:bottom w:val="none" w:sz="0" w:space="0" w:color="auto"/>
                <w:right w:val="none" w:sz="0" w:space="0" w:color="auto"/>
              </w:divBdr>
            </w:div>
            <w:div w:id="124664433">
              <w:marLeft w:val="0"/>
              <w:marRight w:val="0"/>
              <w:marTop w:val="0"/>
              <w:marBottom w:val="0"/>
              <w:divBdr>
                <w:top w:val="none" w:sz="0" w:space="0" w:color="auto"/>
                <w:left w:val="none" w:sz="0" w:space="0" w:color="auto"/>
                <w:bottom w:val="none" w:sz="0" w:space="0" w:color="auto"/>
                <w:right w:val="none" w:sz="0" w:space="0" w:color="auto"/>
              </w:divBdr>
            </w:div>
            <w:div w:id="435641695">
              <w:marLeft w:val="0"/>
              <w:marRight w:val="0"/>
              <w:marTop w:val="0"/>
              <w:marBottom w:val="0"/>
              <w:divBdr>
                <w:top w:val="none" w:sz="0" w:space="0" w:color="auto"/>
                <w:left w:val="none" w:sz="0" w:space="0" w:color="auto"/>
                <w:bottom w:val="none" w:sz="0" w:space="0" w:color="auto"/>
                <w:right w:val="none" w:sz="0" w:space="0" w:color="auto"/>
              </w:divBdr>
            </w:div>
            <w:div w:id="698242326">
              <w:marLeft w:val="0"/>
              <w:marRight w:val="0"/>
              <w:marTop w:val="0"/>
              <w:marBottom w:val="0"/>
              <w:divBdr>
                <w:top w:val="none" w:sz="0" w:space="0" w:color="auto"/>
                <w:left w:val="none" w:sz="0" w:space="0" w:color="auto"/>
                <w:bottom w:val="none" w:sz="0" w:space="0" w:color="auto"/>
                <w:right w:val="none" w:sz="0" w:space="0" w:color="auto"/>
              </w:divBdr>
            </w:div>
            <w:div w:id="1271354236">
              <w:marLeft w:val="0"/>
              <w:marRight w:val="0"/>
              <w:marTop w:val="0"/>
              <w:marBottom w:val="0"/>
              <w:divBdr>
                <w:top w:val="none" w:sz="0" w:space="0" w:color="auto"/>
                <w:left w:val="none" w:sz="0" w:space="0" w:color="auto"/>
                <w:bottom w:val="none" w:sz="0" w:space="0" w:color="auto"/>
                <w:right w:val="none" w:sz="0" w:space="0" w:color="auto"/>
              </w:divBdr>
            </w:div>
            <w:div w:id="1252348376">
              <w:marLeft w:val="0"/>
              <w:marRight w:val="0"/>
              <w:marTop w:val="0"/>
              <w:marBottom w:val="0"/>
              <w:divBdr>
                <w:top w:val="none" w:sz="0" w:space="0" w:color="auto"/>
                <w:left w:val="none" w:sz="0" w:space="0" w:color="auto"/>
                <w:bottom w:val="none" w:sz="0" w:space="0" w:color="auto"/>
                <w:right w:val="none" w:sz="0" w:space="0" w:color="auto"/>
              </w:divBdr>
            </w:div>
            <w:div w:id="2043549024">
              <w:marLeft w:val="0"/>
              <w:marRight w:val="0"/>
              <w:marTop w:val="0"/>
              <w:marBottom w:val="0"/>
              <w:divBdr>
                <w:top w:val="none" w:sz="0" w:space="0" w:color="auto"/>
                <w:left w:val="none" w:sz="0" w:space="0" w:color="auto"/>
                <w:bottom w:val="none" w:sz="0" w:space="0" w:color="auto"/>
                <w:right w:val="none" w:sz="0" w:space="0" w:color="auto"/>
              </w:divBdr>
            </w:div>
            <w:div w:id="529997713">
              <w:marLeft w:val="0"/>
              <w:marRight w:val="0"/>
              <w:marTop w:val="0"/>
              <w:marBottom w:val="0"/>
              <w:divBdr>
                <w:top w:val="none" w:sz="0" w:space="0" w:color="auto"/>
                <w:left w:val="none" w:sz="0" w:space="0" w:color="auto"/>
                <w:bottom w:val="none" w:sz="0" w:space="0" w:color="auto"/>
                <w:right w:val="none" w:sz="0" w:space="0" w:color="auto"/>
              </w:divBdr>
            </w:div>
            <w:div w:id="2374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853">
      <w:bodyDiv w:val="1"/>
      <w:marLeft w:val="0"/>
      <w:marRight w:val="0"/>
      <w:marTop w:val="0"/>
      <w:marBottom w:val="0"/>
      <w:divBdr>
        <w:top w:val="none" w:sz="0" w:space="0" w:color="auto"/>
        <w:left w:val="none" w:sz="0" w:space="0" w:color="auto"/>
        <w:bottom w:val="none" w:sz="0" w:space="0" w:color="auto"/>
        <w:right w:val="none" w:sz="0" w:space="0" w:color="auto"/>
      </w:divBdr>
      <w:divsChild>
        <w:div w:id="729381808">
          <w:marLeft w:val="0"/>
          <w:marRight w:val="0"/>
          <w:marTop w:val="0"/>
          <w:marBottom w:val="0"/>
          <w:divBdr>
            <w:top w:val="none" w:sz="0" w:space="0" w:color="auto"/>
            <w:left w:val="none" w:sz="0" w:space="0" w:color="auto"/>
            <w:bottom w:val="none" w:sz="0" w:space="0" w:color="auto"/>
            <w:right w:val="none" w:sz="0" w:space="0" w:color="auto"/>
          </w:divBdr>
          <w:divsChild>
            <w:div w:id="1640454385">
              <w:marLeft w:val="0"/>
              <w:marRight w:val="0"/>
              <w:marTop w:val="0"/>
              <w:marBottom w:val="0"/>
              <w:divBdr>
                <w:top w:val="none" w:sz="0" w:space="0" w:color="auto"/>
                <w:left w:val="none" w:sz="0" w:space="0" w:color="auto"/>
                <w:bottom w:val="none" w:sz="0" w:space="0" w:color="auto"/>
                <w:right w:val="none" w:sz="0" w:space="0" w:color="auto"/>
              </w:divBdr>
            </w:div>
            <w:div w:id="753431433">
              <w:marLeft w:val="0"/>
              <w:marRight w:val="0"/>
              <w:marTop w:val="0"/>
              <w:marBottom w:val="0"/>
              <w:divBdr>
                <w:top w:val="none" w:sz="0" w:space="0" w:color="auto"/>
                <w:left w:val="none" w:sz="0" w:space="0" w:color="auto"/>
                <w:bottom w:val="none" w:sz="0" w:space="0" w:color="auto"/>
                <w:right w:val="none" w:sz="0" w:space="0" w:color="auto"/>
              </w:divBdr>
            </w:div>
            <w:div w:id="1897929394">
              <w:marLeft w:val="0"/>
              <w:marRight w:val="0"/>
              <w:marTop w:val="0"/>
              <w:marBottom w:val="0"/>
              <w:divBdr>
                <w:top w:val="none" w:sz="0" w:space="0" w:color="auto"/>
                <w:left w:val="none" w:sz="0" w:space="0" w:color="auto"/>
                <w:bottom w:val="none" w:sz="0" w:space="0" w:color="auto"/>
                <w:right w:val="none" w:sz="0" w:space="0" w:color="auto"/>
              </w:divBdr>
            </w:div>
            <w:div w:id="885684451">
              <w:marLeft w:val="0"/>
              <w:marRight w:val="0"/>
              <w:marTop w:val="0"/>
              <w:marBottom w:val="0"/>
              <w:divBdr>
                <w:top w:val="none" w:sz="0" w:space="0" w:color="auto"/>
                <w:left w:val="none" w:sz="0" w:space="0" w:color="auto"/>
                <w:bottom w:val="none" w:sz="0" w:space="0" w:color="auto"/>
                <w:right w:val="none" w:sz="0" w:space="0" w:color="auto"/>
              </w:divBdr>
            </w:div>
            <w:div w:id="1403065525">
              <w:marLeft w:val="0"/>
              <w:marRight w:val="0"/>
              <w:marTop w:val="0"/>
              <w:marBottom w:val="0"/>
              <w:divBdr>
                <w:top w:val="none" w:sz="0" w:space="0" w:color="auto"/>
                <w:left w:val="none" w:sz="0" w:space="0" w:color="auto"/>
                <w:bottom w:val="none" w:sz="0" w:space="0" w:color="auto"/>
                <w:right w:val="none" w:sz="0" w:space="0" w:color="auto"/>
              </w:divBdr>
            </w:div>
            <w:div w:id="55711427">
              <w:marLeft w:val="0"/>
              <w:marRight w:val="0"/>
              <w:marTop w:val="0"/>
              <w:marBottom w:val="0"/>
              <w:divBdr>
                <w:top w:val="none" w:sz="0" w:space="0" w:color="auto"/>
                <w:left w:val="none" w:sz="0" w:space="0" w:color="auto"/>
                <w:bottom w:val="none" w:sz="0" w:space="0" w:color="auto"/>
                <w:right w:val="none" w:sz="0" w:space="0" w:color="auto"/>
              </w:divBdr>
            </w:div>
            <w:div w:id="1390612530">
              <w:marLeft w:val="0"/>
              <w:marRight w:val="0"/>
              <w:marTop w:val="0"/>
              <w:marBottom w:val="0"/>
              <w:divBdr>
                <w:top w:val="none" w:sz="0" w:space="0" w:color="auto"/>
                <w:left w:val="none" w:sz="0" w:space="0" w:color="auto"/>
                <w:bottom w:val="none" w:sz="0" w:space="0" w:color="auto"/>
                <w:right w:val="none" w:sz="0" w:space="0" w:color="auto"/>
              </w:divBdr>
            </w:div>
            <w:div w:id="1416824232">
              <w:marLeft w:val="0"/>
              <w:marRight w:val="0"/>
              <w:marTop w:val="0"/>
              <w:marBottom w:val="0"/>
              <w:divBdr>
                <w:top w:val="none" w:sz="0" w:space="0" w:color="auto"/>
                <w:left w:val="none" w:sz="0" w:space="0" w:color="auto"/>
                <w:bottom w:val="none" w:sz="0" w:space="0" w:color="auto"/>
                <w:right w:val="none" w:sz="0" w:space="0" w:color="auto"/>
              </w:divBdr>
            </w:div>
            <w:div w:id="148640794">
              <w:marLeft w:val="0"/>
              <w:marRight w:val="0"/>
              <w:marTop w:val="0"/>
              <w:marBottom w:val="0"/>
              <w:divBdr>
                <w:top w:val="none" w:sz="0" w:space="0" w:color="auto"/>
                <w:left w:val="none" w:sz="0" w:space="0" w:color="auto"/>
                <w:bottom w:val="none" w:sz="0" w:space="0" w:color="auto"/>
                <w:right w:val="none" w:sz="0" w:space="0" w:color="auto"/>
              </w:divBdr>
            </w:div>
            <w:div w:id="1014570238">
              <w:marLeft w:val="0"/>
              <w:marRight w:val="0"/>
              <w:marTop w:val="0"/>
              <w:marBottom w:val="0"/>
              <w:divBdr>
                <w:top w:val="none" w:sz="0" w:space="0" w:color="auto"/>
                <w:left w:val="none" w:sz="0" w:space="0" w:color="auto"/>
                <w:bottom w:val="none" w:sz="0" w:space="0" w:color="auto"/>
                <w:right w:val="none" w:sz="0" w:space="0" w:color="auto"/>
              </w:divBdr>
            </w:div>
            <w:div w:id="1405878877">
              <w:marLeft w:val="0"/>
              <w:marRight w:val="0"/>
              <w:marTop w:val="0"/>
              <w:marBottom w:val="0"/>
              <w:divBdr>
                <w:top w:val="none" w:sz="0" w:space="0" w:color="auto"/>
                <w:left w:val="none" w:sz="0" w:space="0" w:color="auto"/>
                <w:bottom w:val="none" w:sz="0" w:space="0" w:color="auto"/>
                <w:right w:val="none" w:sz="0" w:space="0" w:color="auto"/>
              </w:divBdr>
            </w:div>
            <w:div w:id="1063410219">
              <w:marLeft w:val="0"/>
              <w:marRight w:val="0"/>
              <w:marTop w:val="0"/>
              <w:marBottom w:val="0"/>
              <w:divBdr>
                <w:top w:val="none" w:sz="0" w:space="0" w:color="auto"/>
                <w:left w:val="none" w:sz="0" w:space="0" w:color="auto"/>
                <w:bottom w:val="none" w:sz="0" w:space="0" w:color="auto"/>
                <w:right w:val="none" w:sz="0" w:space="0" w:color="auto"/>
              </w:divBdr>
            </w:div>
            <w:div w:id="1437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468">
      <w:bodyDiv w:val="1"/>
      <w:marLeft w:val="0"/>
      <w:marRight w:val="0"/>
      <w:marTop w:val="0"/>
      <w:marBottom w:val="0"/>
      <w:divBdr>
        <w:top w:val="none" w:sz="0" w:space="0" w:color="auto"/>
        <w:left w:val="none" w:sz="0" w:space="0" w:color="auto"/>
        <w:bottom w:val="none" w:sz="0" w:space="0" w:color="auto"/>
        <w:right w:val="none" w:sz="0" w:space="0" w:color="auto"/>
      </w:divBdr>
      <w:divsChild>
        <w:div w:id="666447349">
          <w:marLeft w:val="0"/>
          <w:marRight w:val="0"/>
          <w:marTop w:val="0"/>
          <w:marBottom w:val="0"/>
          <w:divBdr>
            <w:top w:val="none" w:sz="0" w:space="0" w:color="auto"/>
            <w:left w:val="none" w:sz="0" w:space="0" w:color="auto"/>
            <w:bottom w:val="none" w:sz="0" w:space="0" w:color="auto"/>
            <w:right w:val="none" w:sz="0" w:space="0" w:color="auto"/>
          </w:divBdr>
          <w:divsChild>
            <w:div w:id="9609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272">
      <w:bodyDiv w:val="1"/>
      <w:marLeft w:val="0"/>
      <w:marRight w:val="0"/>
      <w:marTop w:val="0"/>
      <w:marBottom w:val="0"/>
      <w:divBdr>
        <w:top w:val="none" w:sz="0" w:space="0" w:color="auto"/>
        <w:left w:val="none" w:sz="0" w:space="0" w:color="auto"/>
        <w:bottom w:val="none" w:sz="0" w:space="0" w:color="auto"/>
        <w:right w:val="none" w:sz="0" w:space="0" w:color="auto"/>
      </w:divBdr>
      <w:divsChild>
        <w:div w:id="351566428">
          <w:marLeft w:val="0"/>
          <w:marRight w:val="0"/>
          <w:marTop w:val="0"/>
          <w:marBottom w:val="0"/>
          <w:divBdr>
            <w:top w:val="none" w:sz="0" w:space="0" w:color="auto"/>
            <w:left w:val="none" w:sz="0" w:space="0" w:color="auto"/>
            <w:bottom w:val="none" w:sz="0" w:space="0" w:color="auto"/>
            <w:right w:val="none" w:sz="0" w:space="0" w:color="auto"/>
          </w:divBdr>
          <w:divsChild>
            <w:div w:id="939142173">
              <w:marLeft w:val="0"/>
              <w:marRight w:val="0"/>
              <w:marTop w:val="0"/>
              <w:marBottom w:val="0"/>
              <w:divBdr>
                <w:top w:val="none" w:sz="0" w:space="0" w:color="auto"/>
                <w:left w:val="none" w:sz="0" w:space="0" w:color="auto"/>
                <w:bottom w:val="none" w:sz="0" w:space="0" w:color="auto"/>
                <w:right w:val="none" w:sz="0" w:space="0" w:color="auto"/>
              </w:divBdr>
            </w:div>
            <w:div w:id="1570074202">
              <w:marLeft w:val="0"/>
              <w:marRight w:val="0"/>
              <w:marTop w:val="0"/>
              <w:marBottom w:val="0"/>
              <w:divBdr>
                <w:top w:val="none" w:sz="0" w:space="0" w:color="auto"/>
                <w:left w:val="none" w:sz="0" w:space="0" w:color="auto"/>
                <w:bottom w:val="none" w:sz="0" w:space="0" w:color="auto"/>
                <w:right w:val="none" w:sz="0" w:space="0" w:color="auto"/>
              </w:divBdr>
            </w:div>
            <w:div w:id="496387766">
              <w:marLeft w:val="0"/>
              <w:marRight w:val="0"/>
              <w:marTop w:val="0"/>
              <w:marBottom w:val="0"/>
              <w:divBdr>
                <w:top w:val="none" w:sz="0" w:space="0" w:color="auto"/>
                <w:left w:val="none" w:sz="0" w:space="0" w:color="auto"/>
                <w:bottom w:val="none" w:sz="0" w:space="0" w:color="auto"/>
                <w:right w:val="none" w:sz="0" w:space="0" w:color="auto"/>
              </w:divBdr>
            </w:div>
            <w:div w:id="1179999479">
              <w:marLeft w:val="0"/>
              <w:marRight w:val="0"/>
              <w:marTop w:val="0"/>
              <w:marBottom w:val="0"/>
              <w:divBdr>
                <w:top w:val="none" w:sz="0" w:space="0" w:color="auto"/>
                <w:left w:val="none" w:sz="0" w:space="0" w:color="auto"/>
                <w:bottom w:val="none" w:sz="0" w:space="0" w:color="auto"/>
                <w:right w:val="none" w:sz="0" w:space="0" w:color="auto"/>
              </w:divBdr>
            </w:div>
            <w:div w:id="440147200">
              <w:marLeft w:val="0"/>
              <w:marRight w:val="0"/>
              <w:marTop w:val="0"/>
              <w:marBottom w:val="0"/>
              <w:divBdr>
                <w:top w:val="none" w:sz="0" w:space="0" w:color="auto"/>
                <w:left w:val="none" w:sz="0" w:space="0" w:color="auto"/>
                <w:bottom w:val="none" w:sz="0" w:space="0" w:color="auto"/>
                <w:right w:val="none" w:sz="0" w:space="0" w:color="auto"/>
              </w:divBdr>
            </w:div>
            <w:div w:id="690842557">
              <w:marLeft w:val="0"/>
              <w:marRight w:val="0"/>
              <w:marTop w:val="0"/>
              <w:marBottom w:val="0"/>
              <w:divBdr>
                <w:top w:val="none" w:sz="0" w:space="0" w:color="auto"/>
                <w:left w:val="none" w:sz="0" w:space="0" w:color="auto"/>
                <w:bottom w:val="none" w:sz="0" w:space="0" w:color="auto"/>
                <w:right w:val="none" w:sz="0" w:space="0" w:color="auto"/>
              </w:divBdr>
            </w:div>
            <w:div w:id="1410613500">
              <w:marLeft w:val="0"/>
              <w:marRight w:val="0"/>
              <w:marTop w:val="0"/>
              <w:marBottom w:val="0"/>
              <w:divBdr>
                <w:top w:val="none" w:sz="0" w:space="0" w:color="auto"/>
                <w:left w:val="none" w:sz="0" w:space="0" w:color="auto"/>
                <w:bottom w:val="none" w:sz="0" w:space="0" w:color="auto"/>
                <w:right w:val="none" w:sz="0" w:space="0" w:color="auto"/>
              </w:divBdr>
            </w:div>
            <w:div w:id="320893181">
              <w:marLeft w:val="0"/>
              <w:marRight w:val="0"/>
              <w:marTop w:val="0"/>
              <w:marBottom w:val="0"/>
              <w:divBdr>
                <w:top w:val="none" w:sz="0" w:space="0" w:color="auto"/>
                <w:left w:val="none" w:sz="0" w:space="0" w:color="auto"/>
                <w:bottom w:val="none" w:sz="0" w:space="0" w:color="auto"/>
                <w:right w:val="none" w:sz="0" w:space="0" w:color="auto"/>
              </w:divBdr>
            </w:div>
            <w:div w:id="822502153">
              <w:marLeft w:val="0"/>
              <w:marRight w:val="0"/>
              <w:marTop w:val="0"/>
              <w:marBottom w:val="0"/>
              <w:divBdr>
                <w:top w:val="none" w:sz="0" w:space="0" w:color="auto"/>
                <w:left w:val="none" w:sz="0" w:space="0" w:color="auto"/>
                <w:bottom w:val="none" w:sz="0" w:space="0" w:color="auto"/>
                <w:right w:val="none" w:sz="0" w:space="0" w:color="auto"/>
              </w:divBdr>
            </w:div>
            <w:div w:id="1707221043">
              <w:marLeft w:val="0"/>
              <w:marRight w:val="0"/>
              <w:marTop w:val="0"/>
              <w:marBottom w:val="0"/>
              <w:divBdr>
                <w:top w:val="none" w:sz="0" w:space="0" w:color="auto"/>
                <w:left w:val="none" w:sz="0" w:space="0" w:color="auto"/>
                <w:bottom w:val="none" w:sz="0" w:space="0" w:color="auto"/>
                <w:right w:val="none" w:sz="0" w:space="0" w:color="auto"/>
              </w:divBdr>
            </w:div>
            <w:div w:id="1346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161">
      <w:bodyDiv w:val="1"/>
      <w:marLeft w:val="0"/>
      <w:marRight w:val="0"/>
      <w:marTop w:val="0"/>
      <w:marBottom w:val="0"/>
      <w:divBdr>
        <w:top w:val="none" w:sz="0" w:space="0" w:color="auto"/>
        <w:left w:val="none" w:sz="0" w:space="0" w:color="auto"/>
        <w:bottom w:val="none" w:sz="0" w:space="0" w:color="auto"/>
        <w:right w:val="none" w:sz="0" w:space="0" w:color="auto"/>
      </w:divBdr>
      <w:divsChild>
        <w:div w:id="855198186">
          <w:marLeft w:val="0"/>
          <w:marRight w:val="0"/>
          <w:marTop w:val="0"/>
          <w:marBottom w:val="0"/>
          <w:divBdr>
            <w:top w:val="none" w:sz="0" w:space="0" w:color="auto"/>
            <w:left w:val="none" w:sz="0" w:space="0" w:color="auto"/>
            <w:bottom w:val="none" w:sz="0" w:space="0" w:color="auto"/>
            <w:right w:val="none" w:sz="0" w:space="0" w:color="auto"/>
          </w:divBdr>
          <w:divsChild>
            <w:div w:id="21833176">
              <w:marLeft w:val="0"/>
              <w:marRight w:val="0"/>
              <w:marTop w:val="0"/>
              <w:marBottom w:val="0"/>
              <w:divBdr>
                <w:top w:val="none" w:sz="0" w:space="0" w:color="auto"/>
                <w:left w:val="none" w:sz="0" w:space="0" w:color="auto"/>
                <w:bottom w:val="none" w:sz="0" w:space="0" w:color="auto"/>
                <w:right w:val="none" w:sz="0" w:space="0" w:color="auto"/>
              </w:divBdr>
            </w:div>
            <w:div w:id="1347058954">
              <w:marLeft w:val="0"/>
              <w:marRight w:val="0"/>
              <w:marTop w:val="0"/>
              <w:marBottom w:val="0"/>
              <w:divBdr>
                <w:top w:val="none" w:sz="0" w:space="0" w:color="auto"/>
                <w:left w:val="none" w:sz="0" w:space="0" w:color="auto"/>
                <w:bottom w:val="none" w:sz="0" w:space="0" w:color="auto"/>
                <w:right w:val="none" w:sz="0" w:space="0" w:color="auto"/>
              </w:divBdr>
            </w:div>
            <w:div w:id="259484748">
              <w:marLeft w:val="0"/>
              <w:marRight w:val="0"/>
              <w:marTop w:val="0"/>
              <w:marBottom w:val="0"/>
              <w:divBdr>
                <w:top w:val="none" w:sz="0" w:space="0" w:color="auto"/>
                <w:left w:val="none" w:sz="0" w:space="0" w:color="auto"/>
                <w:bottom w:val="none" w:sz="0" w:space="0" w:color="auto"/>
                <w:right w:val="none" w:sz="0" w:space="0" w:color="auto"/>
              </w:divBdr>
            </w:div>
            <w:div w:id="1132750044">
              <w:marLeft w:val="0"/>
              <w:marRight w:val="0"/>
              <w:marTop w:val="0"/>
              <w:marBottom w:val="0"/>
              <w:divBdr>
                <w:top w:val="none" w:sz="0" w:space="0" w:color="auto"/>
                <w:left w:val="none" w:sz="0" w:space="0" w:color="auto"/>
                <w:bottom w:val="none" w:sz="0" w:space="0" w:color="auto"/>
                <w:right w:val="none" w:sz="0" w:space="0" w:color="auto"/>
              </w:divBdr>
            </w:div>
            <w:div w:id="1713967426">
              <w:marLeft w:val="0"/>
              <w:marRight w:val="0"/>
              <w:marTop w:val="0"/>
              <w:marBottom w:val="0"/>
              <w:divBdr>
                <w:top w:val="none" w:sz="0" w:space="0" w:color="auto"/>
                <w:left w:val="none" w:sz="0" w:space="0" w:color="auto"/>
                <w:bottom w:val="none" w:sz="0" w:space="0" w:color="auto"/>
                <w:right w:val="none" w:sz="0" w:space="0" w:color="auto"/>
              </w:divBdr>
            </w:div>
            <w:div w:id="234435190">
              <w:marLeft w:val="0"/>
              <w:marRight w:val="0"/>
              <w:marTop w:val="0"/>
              <w:marBottom w:val="0"/>
              <w:divBdr>
                <w:top w:val="none" w:sz="0" w:space="0" w:color="auto"/>
                <w:left w:val="none" w:sz="0" w:space="0" w:color="auto"/>
                <w:bottom w:val="none" w:sz="0" w:space="0" w:color="auto"/>
                <w:right w:val="none" w:sz="0" w:space="0" w:color="auto"/>
              </w:divBdr>
            </w:div>
            <w:div w:id="2052879003">
              <w:marLeft w:val="0"/>
              <w:marRight w:val="0"/>
              <w:marTop w:val="0"/>
              <w:marBottom w:val="0"/>
              <w:divBdr>
                <w:top w:val="none" w:sz="0" w:space="0" w:color="auto"/>
                <w:left w:val="none" w:sz="0" w:space="0" w:color="auto"/>
                <w:bottom w:val="none" w:sz="0" w:space="0" w:color="auto"/>
                <w:right w:val="none" w:sz="0" w:space="0" w:color="auto"/>
              </w:divBdr>
            </w:div>
            <w:div w:id="1620336228">
              <w:marLeft w:val="0"/>
              <w:marRight w:val="0"/>
              <w:marTop w:val="0"/>
              <w:marBottom w:val="0"/>
              <w:divBdr>
                <w:top w:val="none" w:sz="0" w:space="0" w:color="auto"/>
                <w:left w:val="none" w:sz="0" w:space="0" w:color="auto"/>
                <w:bottom w:val="none" w:sz="0" w:space="0" w:color="auto"/>
                <w:right w:val="none" w:sz="0" w:space="0" w:color="auto"/>
              </w:divBdr>
            </w:div>
            <w:div w:id="108680181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1029799637">
              <w:marLeft w:val="0"/>
              <w:marRight w:val="0"/>
              <w:marTop w:val="0"/>
              <w:marBottom w:val="0"/>
              <w:divBdr>
                <w:top w:val="none" w:sz="0" w:space="0" w:color="auto"/>
                <w:left w:val="none" w:sz="0" w:space="0" w:color="auto"/>
                <w:bottom w:val="none" w:sz="0" w:space="0" w:color="auto"/>
                <w:right w:val="none" w:sz="0" w:space="0" w:color="auto"/>
              </w:divBdr>
            </w:div>
            <w:div w:id="1615138162">
              <w:marLeft w:val="0"/>
              <w:marRight w:val="0"/>
              <w:marTop w:val="0"/>
              <w:marBottom w:val="0"/>
              <w:divBdr>
                <w:top w:val="none" w:sz="0" w:space="0" w:color="auto"/>
                <w:left w:val="none" w:sz="0" w:space="0" w:color="auto"/>
                <w:bottom w:val="none" w:sz="0" w:space="0" w:color="auto"/>
                <w:right w:val="none" w:sz="0" w:space="0" w:color="auto"/>
              </w:divBdr>
            </w:div>
            <w:div w:id="13598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872">
      <w:bodyDiv w:val="1"/>
      <w:marLeft w:val="0"/>
      <w:marRight w:val="0"/>
      <w:marTop w:val="0"/>
      <w:marBottom w:val="0"/>
      <w:divBdr>
        <w:top w:val="none" w:sz="0" w:space="0" w:color="auto"/>
        <w:left w:val="none" w:sz="0" w:space="0" w:color="auto"/>
        <w:bottom w:val="none" w:sz="0" w:space="0" w:color="auto"/>
        <w:right w:val="none" w:sz="0" w:space="0" w:color="auto"/>
      </w:divBdr>
      <w:divsChild>
        <w:div w:id="2066251673">
          <w:marLeft w:val="0"/>
          <w:marRight w:val="0"/>
          <w:marTop w:val="0"/>
          <w:marBottom w:val="0"/>
          <w:divBdr>
            <w:top w:val="none" w:sz="0" w:space="0" w:color="auto"/>
            <w:left w:val="none" w:sz="0" w:space="0" w:color="auto"/>
            <w:bottom w:val="none" w:sz="0" w:space="0" w:color="auto"/>
            <w:right w:val="none" w:sz="0" w:space="0" w:color="auto"/>
          </w:divBdr>
          <w:divsChild>
            <w:div w:id="2051806110">
              <w:marLeft w:val="0"/>
              <w:marRight w:val="0"/>
              <w:marTop w:val="0"/>
              <w:marBottom w:val="0"/>
              <w:divBdr>
                <w:top w:val="none" w:sz="0" w:space="0" w:color="auto"/>
                <w:left w:val="none" w:sz="0" w:space="0" w:color="auto"/>
                <w:bottom w:val="none" w:sz="0" w:space="0" w:color="auto"/>
                <w:right w:val="none" w:sz="0" w:space="0" w:color="auto"/>
              </w:divBdr>
            </w:div>
            <w:div w:id="876821377">
              <w:marLeft w:val="0"/>
              <w:marRight w:val="0"/>
              <w:marTop w:val="0"/>
              <w:marBottom w:val="0"/>
              <w:divBdr>
                <w:top w:val="none" w:sz="0" w:space="0" w:color="auto"/>
                <w:left w:val="none" w:sz="0" w:space="0" w:color="auto"/>
                <w:bottom w:val="none" w:sz="0" w:space="0" w:color="auto"/>
                <w:right w:val="none" w:sz="0" w:space="0" w:color="auto"/>
              </w:divBdr>
            </w:div>
            <w:div w:id="1548569835">
              <w:marLeft w:val="0"/>
              <w:marRight w:val="0"/>
              <w:marTop w:val="0"/>
              <w:marBottom w:val="0"/>
              <w:divBdr>
                <w:top w:val="none" w:sz="0" w:space="0" w:color="auto"/>
                <w:left w:val="none" w:sz="0" w:space="0" w:color="auto"/>
                <w:bottom w:val="none" w:sz="0" w:space="0" w:color="auto"/>
                <w:right w:val="none" w:sz="0" w:space="0" w:color="auto"/>
              </w:divBdr>
            </w:div>
            <w:div w:id="2083526917">
              <w:marLeft w:val="0"/>
              <w:marRight w:val="0"/>
              <w:marTop w:val="0"/>
              <w:marBottom w:val="0"/>
              <w:divBdr>
                <w:top w:val="none" w:sz="0" w:space="0" w:color="auto"/>
                <w:left w:val="none" w:sz="0" w:space="0" w:color="auto"/>
                <w:bottom w:val="none" w:sz="0" w:space="0" w:color="auto"/>
                <w:right w:val="none" w:sz="0" w:space="0" w:color="auto"/>
              </w:divBdr>
            </w:div>
            <w:div w:id="1749383406">
              <w:marLeft w:val="0"/>
              <w:marRight w:val="0"/>
              <w:marTop w:val="0"/>
              <w:marBottom w:val="0"/>
              <w:divBdr>
                <w:top w:val="none" w:sz="0" w:space="0" w:color="auto"/>
                <w:left w:val="none" w:sz="0" w:space="0" w:color="auto"/>
                <w:bottom w:val="none" w:sz="0" w:space="0" w:color="auto"/>
                <w:right w:val="none" w:sz="0" w:space="0" w:color="auto"/>
              </w:divBdr>
            </w:div>
            <w:div w:id="2114325284">
              <w:marLeft w:val="0"/>
              <w:marRight w:val="0"/>
              <w:marTop w:val="0"/>
              <w:marBottom w:val="0"/>
              <w:divBdr>
                <w:top w:val="none" w:sz="0" w:space="0" w:color="auto"/>
                <w:left w:val="none" w:sz="0" w:space="0" w:color="auto"/>
                <w:bottom w:val="none" w:sz="0" w:space="0" w:color="auto"/>
                <w:right w:val="none" w:sz="0" w:space="0" w:color="auto"/>
              </w:divBdr>
            </w:div>
            <w:div w:id="2035499327">
              <w:marLeft w:val="0"/>
              <w:marRight w:val="0"/>
              <w:marTop w:val="0"/>
              <w:marBottom w:val="0"/>
              <w:divBdr>
                <w:top w:val="none" w:sz="0" w:space="0" w:color="auto"/>
                <w:left w:val="none" w:sz="0" w:space="0" w:color="auto"/>
                <w:bottom w:val="none" w:sz="0" w:space="0" w:color="auto"/>
                <w:right w:val="none" w:sz="0" w:space="0" w:color="auto"/>
              </w:divBdr>
            </w:div>
            <w:div w:id="857697527">
              <w:marLeft w:val="0"/>
              <w:marRight w:val="0"/>
              <w:marTop w:val="0"/>
              <w:marBottom w:val="0"/>
              <w:divBdr>
                <w:top w:val="none" w:sz="0" w:space="0" w:color="auto"/>
                <w:left w:val="none" w:sz="0" w:space="0" w:color="auto"/>
                <w:bottom w:val="none" w:sz="0" w:space="0" w:color="auto"/>
                <w:right w:val="none" w:sz="0" w:space="0" w:color="auto"/>
              </w:divBdr>
            </w:div>
            <w:div w:id="2005011905">
              <w:marLeft w:val="0"/>
              <w:marRight w:val="0"/>
              <w:marTop w:val="0"/>
              <w:marBottom w:val="0"/>
              <w:divBdr>
                <w:top w:val="none" w:sz="0" w:space="0" w:color="auto"/>
                <w:left w:val="none" w:sz="0" w:space="0" w:color="auto"/>
                <w:bottom w:val="none" w:sz="0" w:space="0" w:color="auto"/>
                <w:right w:val="none" w:sz="0" w:space="0" w:color="auto"/>
              </w:divBdr>
            </w:div>
            <w:div w:id="544103101">
              <w:marLeft w:val="0"/>
              <w:marRight w:val="0"/>
              <w:marTop w:val="0"/>
              <w:marBottom w:val="0"/>
              <w:divBdr>
                <w:top w:val="none" w:sz="0" w:space="0" w:color="auto"/>
                <w:left w:val="none" w:sz="0" w:space="0" w:color="auto"/>
                <w:bottom w:val="none" w:sz="0" w:space="0" w:color="auto"/>
                <w:right w:val="none" w:sz="0" w:space="0" w:color="auto"/>
              </w:divBdr>
            </w:div>
            <w:div w:id="687372297">
              <w:marLeft w:val="0"/>
              <w:marRight w:val="0"/>
              <w:marTop w:val="0"/>
              <w:marBottom w:val="0"/>
              <w:divBdr>
                <w:top w:val="none" w:sz="0" w:space="0" w:color="auto"/>
                <w:left w:val="none" w:sz="0" w:space="0" w:color="auto"/>
                <w:bottom w:val="none" w:sz="0" w:space="0" w:color="auto"/>
                <w:right w:val="none" w:sz="0" w:space="0" w:color="auto"/>
              </w:divBdr>
            </w:div>
            <w:div w:id="254482893">
              <w:marLeft w:val="0"/>
              <w:marRight w:val="0"/>
              <w:marTop w:val="0"/>
              <w:marBottom w:val="0"/>
              <w:divBdr>
                <w:top w:val="none" w:sz="0" w:space="0" w:color="auto"/>
                <w:left w:val="none" w:sz="0" w:space="0" w:color="auto"/>
                <w:bottom w:val="none" w:sz="0" w:space="0" w:color="auto"/>
                <w:right w:val="none" w:sz="0" w:space="0" w:color="auto"/>
              </w:divBdr>
            </w:div>
            <w:div w:id="17130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8718">
      <w:bodyDiv w:val="1"/>
      <w:marLeft w:val="0"/>
      <w:marRight w:val="0"/>
      <w:marTop w:val="0"/>
      <w:marBottom w:val="0"/>
      <w:divBdr>
        <w:top w:val="none" w:sz="0" w:space="0" w:color="auto"/>
        <w:left w:val="none" w:sz="0" w:space="0" w:color="auto"/>
        <w:bottom w:val="none" w:sz="0" w:space="0" w:color="auto"/>
        <w:right w:val="none" w:sz="0" w:space="0" w:color="auto"/>
      </w:divBdr>
      <w:divsChild>
        <w:div w:id="374695281">
          <w:marLeft w:val="0"/>
          <w:marRight w:val="0"/>
          <w:marTop w:val="0"/>
          <w:marBottom w:val="0"/>
          <w:divBdr>
            <w:top w:val="none" w:sz="0" w:space="0" w:color="auto"/>
            <w:left w:val="none" w:sz="0" w:space="0" w:color="auto"/>
            <w:bottom w:val="none" w:sz="0" w:space="0" w:color="auto"/>
            <w:right w:val="none" w:sz="0" w:space="0" w:color="auto"/>
          </w:divBdr>
          <w:divsChild>
            <w:div w:id="2090541086">
              <w:marLeft w:val="0"/>
              <w:marRight w:val="0"/>
              <w:marTop w:val="0"/>
              <w:marBottom w:val="0"/>
              <w:divBdr>
                <w:top w:val="none" w:sz="0" w:space="0" w:color="auto"/>
                <w:left w:val="none" w:sz="0" w:space="0" w:color="auto"/>
                <w:bottom w:val="none" w:sz="0" w:space="0" w:color="auto"/>
                <w:right w:val="none" w:sz="0" w:space="0" w:color="auto"/>
              </w:divBdr>
            </w:div>
            <w:div w:id="849417371">
              <w:marLeft w:val="0"/>
              <w:marRight w:val="0"/>
              <w:marTop w:val="0"/>
              <w:marBottom w:val="0"/>
              <w:divBdr>
                <w:top w:val="none" w:sz="0" w:space="0" w:color="auto"/>
                <w:left w:val="none" w:sz="0" w:space="0" w:color="auto"/>
                <w:bottom w:val="none" w:sz="0" w:space="0" w:color="auto"/>
                <w:right w:val="none" w:sz="0" w:space="0" w:color="auto"/>
              </w:divBdr>
            </w:div>
            <w:div w:id="432210900">
              <w:marLeft w:val="0"/>
              <w:marRight w:val="0"/>
              <w:marTop w:val="0"/>
              <w:marBottom w:val="0"/>
              <w:divBdr>
                <w:top w:val="none" w:sz="0" w:space="0" w:color="auto"/>
                <w:left w:val="none" w:sz="0" w:space="0" w:color="auto"/>
                <w:bottom w:val="none" w:sz="0" w:space="0" w:color="auto"/>
                <w:right w:val="none" w:sz="0" w:space="0" w:color="auto"/>
              </w:divBdr>
            </w:div>
            <w:div w:id="1594320943">
              <w:marLeft w:val="0"/>
              <w:marRight w:val="0"/>
              <w:marTop w:val="0"/>
              <w:marBottom w:val="0"/>
              <w:divBdr>
                <w:top w:val="none" w:sz="0" w:space="0" w:color="auto"/>
                <w:left w:val="none" w:sz="0" w:space="0" w:color="auto"/>
                <w:bottom w:val="none" w:sz="0" w:space="0" w:color="auto"/>
                <w:right w:val="none" w:sz="0" w:space="0" w:color="auto"/>
              </w:divBdr>
            </w:div>
            <w:div w:id="1922836874">
              <w:marLeft w:val="0"/>
              <w:marRight w:val="0"/>
              <w:marTop w:val="0"/>
              <w:marBottom w:val="0"/>
              <w:divBdr>
                <w:top w:val="none" w:sz="0" w:space="0" w:color="auto"/>
                <w:left w:val="none" w:sz="0" w:space="0" w:color="auto"/>
                <w:bottom w:val="none" w:sz="0" w:space="0" w:color="auto"/>
                <w:right w:val="none" w:sz="0" w:space="0" w:color="auto"/>
              </w:divBdr>
            </w:div>
            <w:div w:id="368842121">
              <w:marLeft w:val="0"/>
              <w:marRight w:val="0"/>
              <w:marTop w:val="0"/>
              <w:marBottom w:val="0"/>
              <w:divBdr>
                <w:top w:val="none" w:sz="0" w:space="0" w:color="auto"/>
                <w:left w:val="none" w:sz="0" w:space="0" w:color="auto"/>
                <w:bottom w:val="none" w:sz="0" w:space="0" w:color="auto"/>
                <w:right w:val="none" w:sz="0" w:space="0" w:color="auto"/>
              </w:divBdr>
            </w:div>
            <w:div w:id="1245216398">
              <w:marLeft w:val="0"/>
              <w:marRight w:val="0"/>
              <w:marTop w:val="0"/>
              <w:marBottom w:val="0"/>
              <w:divBdr>
                <w:top w:val="none" w:sz="0" w:space="0" w:color="auto"/>
                <w:left w:val="none" w:sz="0" w:space="0" w:color="auto"/>
                <w:bottom w:val="none" w:sz="0" w:space="0" w:color="auto"/>
                <w:right w:val="none" w:sz="0" w:space="0" w:color="auto"/>
              </w:divBdr>
            </w:div>
            <w:div w:id="1241984330">
              <w:marLeft w:val="0"/>
              <w:marRight w:val="0"/>
              <w:marTop w:val="0"/>
              <w:marBottom w:val="0"/>
              <w:divBdr>
                <w:top w:val="none" w:sz="0" w:space="0" w:color="auto"/>
                <w:left w:val="none" w:sz="0" w:space="0" w:color="auto"/>
                <w:bottom w:val="none" w:sz="0" w:space="0" w:color="auto"/>
                <w:right w:val="none" w:sz="0" w:space="0" w:color="auto"/>
              </w:divBdr>
            </w:div>
            <w:div w:id="2137261721">
              <w:marLeft w:val="0"/>
              <w:marRight w:val="0"/>
              <w:marTop w:val="0"/>
              <w:marBottom w:val="0"/>
              <w:divBdr>
                <w:top w:val="none" w:sz="0" w:space="0" w:color="auto"/>
                <w:left w:val="none" w:sz="0" w:space="0" w:color="auto"/>
                <w:bottom w:val="none" w:sz="0" w:space="0" w:color="auto"/>
                <w:right w:val="none" w:sz="0" w:space="0" w:color="auto"/>
              </w:divBdr>
            </w:div>
            <w:div w:id="353456620">
              <w:marLeft w:val="0"/>
              <w:marRight w:val="0"/>
              <w:marTop w:val="0"/>
              <w:marBottom w:val="0"/>
              <w:divBdr>
                <w:top w:val="none" w:sz="0" w:space="0" w:color="auto"/>
                <w:left w:val="none" w:sz="0" w:space="0" w:color="auto"/>
                <w:bottom w:val="none" w:sz="0" w:space="0" w:color="auto"/>
                <w:right w:val="none" w:sz="0" w:space="0" w:color="auto"/>
              </w:divBdr>
            </w:div>
            <w:div w:id="1646088204">
              <w:marLeft w:val="0"/>
              <w:marRight w:val="0"/>
              <w:marTop w:val="0"/>
              <w:marBottom w:val="0"/>
              <w:divBdr>
                <w:top w:val="none" w:sz="0" w:space="0" w:color="auto"/>
                <w:left w:val="none" w:sz="0" w:space="0" w:color="auto"/>
                <w:bottom w:val="none" w:sz="0" w:space="0" w:color="auto"/>
                <w:right w:val="none" w:sz="0" w:space="0" w:color="auto"/>
              </w:divBdr>
            </w:div>
            <w:div w:id="2040885858">
              <w:marLeft w:val="0"/>
              <w:marRight w:val="0"/>
              <w:marTop w:val="0"/>
              <w:marBottom w:val="0"/>
              <w:divBdr>
                <w:top w:val="none" w:sz="0" w:space="0" w:color="auto"/>
                <w:left w:val="none" w:sz="0" w:space="0" w:color="auto"/>
                <w:bottom w:val="none" w:sz="0" w:space="0" w:color="auto"/>
                <w:right w:val="none" w:sz="0" w:space="0" w:color="auto"/>
              </w:divBdr>
            </w:div>
            <w:div w:id="1061171430">
              <w:marLeft w:val="0"/>
              <w:marRight w:val="0"/>
              <w:marTop w:val="0"/>
              <w:marBottom w:val="0"/>
              <w:divBdr>
                <w:top w:val="none" w:sz="0" w:space="0" w:color="auto"/>
                <w:left w:val="none" w:sz="0" w:space="0" w:color="auto"/>
                <w:bottom w:val="none" w:sz="0" w:space="0" w:color="auto"/>
                <w:right w:val="none" w:sz="0" w:space="0" w:color="auto"/>
              </w:divBdr>
            </w:div>
            <w:div w:id="202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6658">
      <w:bodyDiv w:val="1"/>
      <w:marLeft w:val="0"/>
      <w:marRight w:val="0"/>
      <w:marTop w:val="0"/>
      <w:marBottom w:val="0"/>
      <w:divBdr>
        <w:top w:val="none" w:sz="0" w:space="0" w:color="auto"/>
        <w:left w:val="none" w:sz="0" w:space="0" w:color="auto"/>
        <w:bottom w:val="none" w:sz="0" w:space="0" w:color="auto"/>
        <w:right w:val="none" w:sz="0" w:space="0" w:color="auto"/>
      </w:divBdr>
      <w:divsChild>
        <w:div w:id="1137406989">
          <w:marLeft w:val="0"/>
          <w:marRight w:val="0"/>
          <w:marTop w:val="0"/>
          <w:marBottom w:val="0"/>
          <w:divBdr>
            <w:top w:val="none" w:sz="0" w:space="0" w:color="auto"/>
            <w:left w:val="none" w:sz="0" w:space="0" w:color="auto"/>
            <w:bottom w:val="none" w:sz="0" w:space="0" w:color="auto"/>
            <w:right w:val="none" w:sz="0" w:space="0" w:color="auto"/>
          </w:divBdr>
          <w:divsChild>
            <w:div w:id="1522547138">
              <w:marLeft w:val="0"/>
              <w:marRight w:val="0"/>
              <w:marTop w:val="0"/>
              <w:marBottom w:val="0"/>
              <w:divBdr>
                <w:top w:val="none" w:sz="0" w:space="0" w:color="auto"/>
                <w:left w:val="none" w:sz="0" w:space="0" w:color="auto"/>
                <w:bottom w:val="none" w:sz="0" w:space="0" w:color="auto"/>
                <w:right w:val="none" w:sz="0" w:space="0" w:color="auto"/>
              </w:divBdr>
            </w:div>
            <w:div w:id="1305818820">
              <w:marLeft w:val="0"/>
              <w:marRight w:val="0"/>
              <w:marTop w:val="0"/>
              <w:marBottom w:val="0"/>
              <w:divBdr>
                <w:top w:val="none" w:sz="0" w:space="0" w:color="auto"/>
                <w:left w:val="none" w:sz="0" w:space="0" w:color="auto"/>
                <w:bottom w:val="none" w:sz="0" w:space="0" w:color="auto"/>
                <w:right w:val="none" w:sz="0" w:space="0" w:color="auto"/>
              </w:divBdr>
            </w:div>
            <w:div w:id="613751430">
              <w:marLeft w:val="0"/>
              <w:marRight w:val="0"/>
              <w:marTop w:val="0"/>
              <w:marBottom w:val="0"/>
              <w:divBdr>
                <w:top w:val="none" w:sz="0" w:space="0" w:color="auto"/>
                <w:left w:val="none" w:sz="0" w:space="0" w:color="auto"/>
                <w:bottom w:val="none" w:sz="0" w:space="0" w:color="auto"/>
                <w:right w:val="none" w:sz="0" w:space="0" w:color="auto"/>
              </w:divBdr>
            </w:div>
            <w:div w:id="531384152">
              <w:marLeft w:val="0"/>
              <w:marRight w:val="0"/>
              <w:marTop w:val="0"/>
              <w:marBottom w:val="0"/>
              <w:divBdr>
                <w:top w:val="none" w:sz="0" w:space="0" w:color="auto"/>
                <w:left w:val="none" w:sz="0" w:space="0" w:color="auto"/>
                <w:bottom w:val="none" w:sz="0" w:space="0" w:color="auto"/>
                <w:right w:val="none" w:sz="0" w:space="0" w:color="auto"/>
              </w:divBdr>
            </w:div>
            <w:div w:id="3831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821">
      <w:bodyDiv w:val="1"/>
      <w:marLeft w:val="0"/>
      <w:marRight w:val="0"/>
      <w:marTop w:val="0"/>
      <w:marBottom w:val="0"/>
      <w:divBdr>
        <w:top w:val="none" w:sz="0" w:space="0" w:color="auto"/>
        <w:left w:val="none" w:sz="0" w:space="0" w:color="auto"/>
        <w:bottom w:val="none" w:sz="0" w:space="0" w:color="auto"/>
        <w:right w:val="none" w:sz="0" w:space="0" w:color="auto"/>
      </w:divBdr>
      <w:divsChild>
        <w:div w:id="768622691">
          <w:marLeft w:val="735"/>
          <w:marRight w:val="0"/>
          <w:marTop w:val="0"/>
          <w:marBottom w:val="0"/>
          <w:divBdr>
            <w:top w:val="none" w:sz="0" w:space="0" w:color="auto"/>
            <w:left w:val="none" w:sz="0" w:space="0" w:color="auto"/>
            <w:bottom w:val="none" w:sz="0" w:space="0" w:color="auto"/>
            <w:right w:val="none" w:sz="0" w:space="0" w:color="auto"/>
          </w:divBdr>
        </w:div>
        <w:div w:id="407269461">
          <w:marLeft w:val="750"/>
          <w:marRight w:val="0"/>
          <w:marTop w:val="0"/>
          <w:marBottom w:val="0"/>
          <w:divBdr>
            <w:top w:val="none" w:sz="0" w:space="0" w:color="auto"/>
            <w:left w:val="none" w:sz="0" w:space="0" w:color="auto"/>
            <w:bottom w:val="none" w:sz="0" w:space="0" w:color="auto"/>
            <w:right w:val="none" w:sz="0" w:space="0" w:color="auto"/>
          </w:divBdr>
        </w:div>
        <w:div w:id="1552575201">
          <w:marLeft w:val="720"/>
          <w:marRight w:val="0"/>
          <w:marTop w:val="0"/>
          <w:marBottom w:val="0"/>
          <w:divBdr>
            <w:top w:val="none" w:sz="0" w:space="0" w:color="auto"/>
            <w:left w:val="none" w:sz="0" w:space="0" w:color="auto"/>
            <w:bottom w:val="none" w:sz="0" w:space="0" w:color="auto"/>
            <w:right w:val="none" w:sz="0" w:space="0" w:color="auto"/>
          </w:divBdr>
        </w:div>
        <w:div w:id="140929935">
          <w:marLeft w:val="720"/>
          <w:marRight w:val="0"/>
          <w:marTop w:val="0"/>
          <w:marBottom w:val="0"/>
          <w:divBdr>
            <w:top w:val="none" w:sz="0" w:space="0" w:color="auto"/>
            <w:left w:val="none" w:sz="0" w:space="0" w:color="auto"/>
            <w:bottom w:val="none" w:sz="0" w:space="0" w:color="auto"/>
            <w:right w:val="none" w:sz="0" w:space="0" w:color="auto"/>
          </w:divBdr>
        </w:div>
        <w:div w:id="1482190468">
          <w:marLeft w:val="720"/>
          <w:marRight w:val="0"/>
          <w:marTop w:val="0"/>
          <w:marBottom w:val="0"/>
          <w:divBdr>
            <w:top w:val="none" w:sz="0" w:space="0" w:color="auto"/>
            <w:left w:val="none" w:sz="0" w:space="0" w:color="auto"/>
            <w:bottom w:val="none" w:sz="0" w:space="0" w:color="auto"/>
            <w:right w:val="none" w:sz="0" w:space="0" w:color="auto"/>
          </w:divBdr>
        </w:div>
        <w:div w:id="827525982">
          <w:marLeft w:val="720"/>
          <w:marRight w:val="0"/>
          <w:marTop w:val="0"/>
          <w:marBottom w:val="0"/>
          <w:divBdr>
            <w:top w:val="none" w:sz="0" w:space="0" w:color="auto"/>
            <w:left w:val="none" w:sz="0" w:space="0" w:color="auto"/>
            <w:bottom w:val="none" w:sz="0" w:space="0" w:color="auto"/>
            <w:right w:val="none" w:sz="0" w:space="0" w:color="auto"/>
          </w:divBdr>
        </w:div>
        <w:div w:id="736628545">
          <w:marLeft w:val="735"/>
          <w:marRight w:val="0"/>
          <w:marTop w:val="0"/>
          <w:marBottom w:val="0"/>
          <w:divBdr>
            <w:top w:val="none" w:sz="0" w:space="0" w:color="auto"/>
            <w:left w:val="none" w:sz="0" w:space="0" w:color="auto"/>
            <w:bottom w:val="none" w:sz="0" w:space="0" w:color="auto"/>
            <w:right w:val="none" w:sz="0" w:space="0" w:color="auto"/>
          </w:divBdr>
        </w:div>
        <w:div w:id="2057779139">
          <w:marLeft w:val="720"/>
          <w:marRight w:val="0"/>
          <w:marTop w:val="0"/>
          <w:marBottom w:val="0"/>
          <w:divBdr>
            <w:top w:val="none" w:sz="0" w:space="0" w:color="auto"/>
            <w:left w:val="none" w:sz="0" w:space="0" w:color="auto"/>
            <w:bottom w:val="none" w:sz="0" w:space="0" w:color="auto"/>
            <w:right w:val="none" w:sz="0" w:space="0" w:color="auto"/>
          </w:divBdr>
        </w:div>
        <w:div w:id="1425540143">
          <w:marLeft w:val="720"/>
          <w:marRight w:val="0"/>
          <w:marTop w:val="0"/>
          <w:marBottom w:val="0"/>
          <w:divBdr>
            <w:top w:val="none" w:sz="0" w:space="0" w:color="auto"/>
            <w:left w:val="none" w:sz="0" w:space="0" w:color="auto"/>
            <w:bottom w:val="none" w:sz="0" w:space="0" w:color="auto"/>
            <w:right w:val="none" w:sz="0" w:space="0" w:color="auto"/>
          </w:divBdr>
        </w:div>
        <w:div w:id="11344679">
          <w:marLeft w:val="720"/>
          <w:marRight w:val="0"/>
          <w:marTop w:val="0"/>
          <w:marBottom w:val="0"/>
          <w:divBdr>
            <w:top w:val="none" w:sz="0" w:space="0" w:color="auto"/>
            <w:left w:val="none" w:sz="0" w:space="0" w:color="auto"/>
            <w:bottom w:val="none" w:sz="0" w:space="0" w:color="auto"/>
            <w:right w:val="none" w:sz="0" w:space="0" w:color="auto"/>
          </w:divBdr>
        </w:div>
        <w:div w:id="2042512860">
          <w:marLeft w:val="720"/>
          <w:marRight w:val="0"/>
          <w:marTop w:val="0"/>
          <w:marBottom w:val="0"/>
          <w:divBdr>
            <w:top w:val="none" w:sz="0" w:space="0" w:color="auto"/>
            <w:left w:val="none" w:sz="0" w:space="0" w:color="auto"/>
            <w:bottom w:val="none" w:sz="0" w:space="0" w:color="auto"/>
            <w:right w:val="none" w:sz="0" w:space="0" w:color="auto"/>
          </w:divBdr>
        </w:div>
        <w:div w:id="602492639">
          <w:marLeft w:val="720"/>
          <w:marRight w:val="0"/>
          <w:marTop w:val="0"/>
          <w:marBottom w:val="0"/>
          <w:divBdr>
            <w:top w:val="none" w:sz="0" w:space="0" w:color="auto"/>
            <w:left w:val="none" w:sz="0" w:space="0" w:color="auto"/>
            <w:bottom w:val="none" w:sz="0" w:space="0" w:color="auto"/>
            <w:right w:val="none" w:sz="0" w:space="0" w:color="auto"/>
          </w:divBdr>
        </w:div>
        <w:div w:id="1635602460">
          <w:marLeft w:val="720"/>
          <w:marRight w:val="0"/>
          <w:marTop w:val="0"/>
          <w:marBottom w:val="0"/>
          <w:divBdr>
            <w:top w:val="none" w:sz="0" w:space="0" w:color="auto"/>
            <w:left w:val="none" w:sz="0" w:space="0" w:color="auto"/>
            <w:bottom w:val="none" w:sz="0" w:space="0" w:color="auto"/>
            <w:right w:val="none" w:sz="0" w:space="0" w:color="auto"/>
          </w:divBdr>
        </w:div>
        <w:div w:id="93404041">
          <w:marLeft w:val="720"/>
          <w:marRight w:val="0"/>
          <w:marTop w:val="0"/>
          <w:marBottom w:val="0"/>
          <w:divBdr>
            <w:top w:val="none" w:sz="0" w:space="0" w:color="auto"/>
            <w:left w:val="none" w:sz="0" w:space="0" w:color="auto"/>
            <w:bottom w:val="none" w:sz="0" w:space="0" w:color="auto"/>
            <w:right w:val="none" w:sz="0" w:space="0" w:color="auto"/>
          </w:divBdr>
        </w:div>
        <w:div w:id="527572448">
          <w:marLeft w:val="720"/>
          <w:marRight w:val="0"/>
          <w:marTop w:val="0"/>
          <w:marBottom w:val="0"/>
          <w:divBdr>
            <w:top w:val="none" w:sz="0" w:space="0" w:color="auto"/>
            <w:left w:val="none" w:sz="0" w:space="0" w:color="auto"/>
            <w:bottom w:val="none" w:sz="0" w:space="0" w:color="auto"/>
            <w:right w:val="none" w:sz="0" w:space="0" w:color="auto"/>
          </w:divBdr>
        </w:div>
        <w:div w:id="1491747745">
          <w:marLeft w:val="720"/>
          <w:marRight w:val="0"/>
          <w:marTop w:val="0"/>
          <w:marBottom w:val="0"/>
          <w:divBdr>
            <w:top w:val="none" w:sz="0" w:space="0" w:color="auto"/>
            <w:left w:val="none" w:sz="0" w:space="0" w:color="auto"/>
            <w:bottom w:val="none" w:sz="0" w:space="0" w:color="auto"/>
            <w:right w:val="none" w:sz="0" w:space="0" w:color="auto"/>
          </w:divBdr>
        </w:div>
        <w:div w:id="1209689036">
          <w:marLeft w:val="720"/>
          <w:marRight w:val="0"/>
          <w:marTop w:val="0"/>
          <w:marBottom w:val="0"/>
          <w:divBdr>
            <w:top w:val="none" w:sz="0" w:space="0" w:color="auto"/>
            <w:left w:val="none" w:sz="0" w:space="0" w:color="auto"/>
            <w:bottom w:val="none" w:sz="0" w:space="0" w:color="auto"/>
            <w:right w:val="none" w:sz="0" w:space="0" w:color="auto"/>
          </w:divBdr>
        </w:div>
        <w:div w:id="1174803515">
          <w:marLeft w:val="720"/>
          <w:marRight w:val="0"/>
          <w:marTop w:val="0"/>
          <w:marBottom w:val="0"/>
          <w:divBdr>
            <w:top w:val="none" w:sz="0" w:space="0" w:color="auto"/>
            <w:left w:val="none" w:sz="0" w:space="0" w:color="auto"/>
            <w:bottom w:val="none" w:sz="0" w:space="0" w:color="auto"/>
            <w:right w:val="none" w:sz="0" w:space="0" w:color="auto"/>
          </w:divBdr>
        </w:div>
        <w:div w:id="67119616">
          <w:marLeft w:val="720"/>
          <w:marRight w:val="0"/>
          <w:marTop w:val="0"/>
          <w:marBottom w:val="0"/>
          <w:divBdr>
            <w:top w:val="none" w:sz="0" w:space="0" w:color="auto"/>
            <w:left w:val="none" w:sz="0" w:space="0" w:color="auto"/>
            <w:bottom w:val="none" w:sz="0" w:space="0" w:color="auto"/>
            <w:right w:val="none" w:sz="0" w:space="0" w:color="auto"/>
          </w:divBdr>
        </w:div>
        <w:div w:id="1903371954">
          <w:marLeft w:val="720"/>
          <w:marRight w:val="0"/>
          <w:marTop w:val="0"/>
          <w:marBottom w:val="0"/>
          <w:divBdr>
            <w:top w:val="none" w:sz="0" w:space="0" w:color="auto"/>
            <w:left w:val="none" w:sz="0" w:space="0" w:color="auto"/>
            <w:bottom w:val="none" w:sz="0" w:space="0" w:color="auto"/>
            <w:right w:val="none" w:sz="0" w:space="0" w:color="auto"/>
          </w:divBdr>
        </w:div>
        <w:div w:id="671882582">
          <w:marLeft w:val="720"/>
          <w:marRight w:val="0"/>
          <w:marTop w:val="0"/>
          <w:marBottom w:val="0"/>
          <w:divBdr>
            <w:top w:val="none" w:sz="0" w:space="0" w:color="auto"/>
            <w:left w:val="none" w:sz="0" w:space="0" w:color="auto"/>
            <w:bottom w:val="none" w:sz="0" w:space="0" w:color="auto"/>
            <w:right w:val="none" w:sz="0" w:space="0" w:color="auto"/>
          </w:divBdr>
        </w:div>
        <w:div w:id="1885361937">
          <w:marLeft w:val="720"/>
          <w:marRight w:val="0"/>
          <w:marTop w:val="0"/>
          <w:marBottom w:val="0"/>
          <w:divBdr>
            <w:top w:val="none" w:sz="0" w:space="0" w:color="auto"/>
            <w:left w:val="none" w:sz="0" w:space="0" w:color="auto"/>
            <w:bottom w:val="none" w:sz="0" w:space="0" w:color="auto"/>
            <w:right w:val="none" w:sz="0" w:space="0" w:color="auto"/>
          </w:divBdr>
        </w:div>
        <w:div w:id="1397628295">
          <w:marLeft w:val="720"/>
          <w:marRight w:val="0"/>
          <w:marTop w:val="0"/>
          <w:marBottom w:val="0"/>
          <w:divBdr>
            <w:top w:val="none" w:sz="0" w:space="0" w:color="auto"/>
            <w:left w:val="none" w:sz="0" w:space="0" w:color="auto"/>
            <w:bottom w:val="none" w:sz="0" w:space="0" w:color="auto"/>
            <w:right w:val="none" w:sz="0" w:space="0" w:color="auto"/>
          </w:divBdr>
        </w:div>
      </w:divsChild>
    </w:div>
    <w:div w:id="1300070190">
      <w:bodyDiv w:val="1"/>
      <w:marLeft w:val="0"/>
      <w:marRight w:val="0"/>
      <w:marTop w:val="0"/>
      <w:marBottom w:val="0"/>
      <w:divBdr>
        <w:top w:val="none" w:sz="0" w:space="0" w:color="auto"/>
        <w:left w:val="none" w:sz="0" w:space="0" w:color="auto"/>
        <w:bottom w:val="none" w:sz="0" w:space="0" w:color="auto"/>
        <w:right w:val="none" w:sz="0" w:space="0" w:color="auto"/>
      </w:divBdr>
      <w:divsChild>
        <w:div w:id="159278559">
          <w:marLeft w:val="0"/>
          <w:marRight w:val="0"/>
          <w:marTop w:val="0"/>
          <w:marBottom w:val="0"/>
          <w:divBdr>
            <w:top w:val="none" w:sz="0" w:space="0" w:color="auto"/>
            <w:left w:val="none" w:sz="0" w:space="0" w:color="auto"/>
            <w:bottom w:val="none" w:sz="0" w:space="0" w:color="auto"/>
            <w:right w:val="none" w:sz="0" w:space="0" w:color="auto"/>
          </w:divBdr>
          <w:divsChild>
            <w:div w:id="422461329">
              <w:marLeft w:val="0"/>
              <w:marRight w:val="0"/>
              <w:marTop w:val="0"/>
              <w:marBottom w:val="0"/>
              <w:divBdr>
                <w:top w:val="none" w:sz="0" w:space="0" w:color="auto"/>
                <w:left w:val="none" w:sz="0" w:space="0" w:color="auto"/>
                <w:bottom w:val="none" w:sz="0" w:space="0" w:color="auto"/>
                <w:right w:val="none" w:sz="0" w:space="0" w:color="auto"/>
              </w:divBdr>
            </w:div>
            <w:div w:id="740713613">
              <w:marLeft w:val="0"/>
              <w:marRight w:val="0"/>
              <w:marTop w:val="0"/>
              <w:marBottom w:val="0"/>
              <w:divBdr>
                <w:top w:val="none" w:sz="0" w:space="0" w:color="auto"/>
                <w:left w:val="none" w:sz="0" w:space="0" w:color="auto"/>
                <w:bottom w:val="none" w:sz="0" w:space="0" w:color="auto"/>
                <w:right w:val="none" w:sz="0" w:space="0" w:color="auto"/>
              </w:divBdr>
            </w:div>
            <w:div w:id="721368176">
              <w:marLeft w:val="0"/>
              <w:marRight w:val="0"/>
              <w:marTop w:val="0"/>
              <w:marBottom w:val="0"/>
              <w:divBdr>
                <w:top w:val="none" w:sz="0" w:space="0" w:color="auto"/>
                <w:left w:val="none" w:sz="0" w:space="0" w:color="auto"/>
                <w:bottom w:val="none" w:sz="0" w:space="0" w:color="auto"/>
                <w:right w:val="none" w:sz="0" w:space="0" w:color="auto"/>
              </w:divBdr>
            </w:div>
            <w:div w:id="1190920801">
              <w:marLeft w:val="0"/>
              <w:marRight w:val="0"/>
              <w:marTop w:val="0"/>
              <w:marBottom w:val="0"/>
              <w:divBdr>
                <w:top w:val="none" w:sz="0" w:space="0" w:color="auto"/>
                <w:left w:val="none" w:sz="0" w:space="0" w:color="auto"/>
                <w:bottom w:val="none" w:sz="0" w:space="0" w:color="auto"/>
                <w:right w:val="none" w:sz="0" w:space="0" w:color="auto"/>
              </w:divBdr>
            </w:div>
            <w:div w:id="1218474072">
              <w:marLeft w:val="0"/>
              <w:marRight w:val="0"/>
              <w:marTop w:val="0"/>
              <w:marBottom w:val="0"/>
              <w:divBdr>
                <w:top w:val="none" w:sz="0" w:space="0" w:color="auto"/>
                <w:left w:val="none" w:sz="0" w:space="0" w:color="auto"/>
                <w:bottom w:val="none" w:sz="0" w:space="0" w:color="auto"/>
                <w:right w:val="none" w:sz="0" w:space="0" w:color="auto"/>
              </w:divBdr>
            </w:div>
            <w:div w:id="274100737">
              <w:marLeft w:val="0"/>
              <w:marRight w:val="0"/>
              <w:marTop w:val="0"/>
              <w:marBottom w:val="0"/>
              <w:divBdr>
                <w:top w:val="none" w:sz="0" w:space="0" w:color="auto"/>
                <w:left w:val="none" w:sz="0" w:space="0" w:color="auto"/>
                <w:bottom w:val="none" w:sz="0" w:space="0" w:color="auto"/>
                <w:right w:val="none" w:sz="0" w:space="0" w:color="auto"/>
              </w:divBdr>
            </w:div>
            <w:div w:id="1050114447">
              <w:marLeft w:val="0"/>
              <w:marRight w:val="0"/>
              <w:marTop w:val="0"/>
              <w:marBottom w:val="0"/>
              <w:divBdr>
                <w:top w:val="none" w:sz="0" w:space="0" w:color="auto"/>
                <w:left w:val="none" w:sz="0" w:space="0" w:color="auto"/>
                <w:bottom w:val="none" w:sz="0" w:space="0" w:color="auto"/>
                <w:right w:val="none" w:sz="0" w:space="0" w:color="auto"/>
              </w:divBdr>
            </w:div>
            <w:div w:id="335157811">
              <w:marLeft w:val="0"/>
              <w:marRight w:val="0"/>
              <w:marTop w:val="0"/>
              <w:marBottom w:val="0"/>
              <w:divBdr>
                <w:top w:val="none" w:sz="0" w:space="0" w:color="auto"/>
                <w:left w:val="none" w:sz="0" w:space="0" w:color="auto"/>
                <w:bottom w:val="none" w:sz="0" w:space="0" w:color="auto"/>
                <w:right w:val="none" w:sz="0" w:space="0" w:color="auto"/>
              </w:divBdr>
            </w:div>
            <w:div w:id="696198727">
              <w:marLeft w:val="0"/>
              <w:marRight w:val="0"/>
              <w:marTop w:val="0"/>
              <w:marBottom w:val="0"/>
              <w:divBdr>
                <w:top w:val="none" w:sz="0" w:space="0" w:color="auto"/>
                <w:left w:val="none" w:sz="0" w:space="0" w:color="auto"/>
                <w:bottom w:val="none" w:sz="0" w:space="0" w:color="auto"/>
                <w:right w:val="none" w:sz="0" w:space="0" w:color="auto"/>
              </w:divBdr>
            </w:div>
            <w:div w:id="195126220">
              <w:marLeft w:val="0"/>
              <w:marRight w:val="0"/>
              <w:marTop w:val="0"/>
              <w:marBottom w:val="0"/>
              <w:divBdr>
                <w:top w:val="none" w:sz="0" w:space="0" w:color="auto"/>
                <w:left w:val="none" w:sz="0" w:space="0" w:color="auto"/>
                <w:bottom w:val="none" w:sz="0" w:space="0" w:color="auto"/>
                <w:right w:val="none" w:sz="0" w:space="0" w:color="auto"/>
              </w:divBdr>
            </w:div>
            <w:div w:id="552733256">
              <w:marLeft w:val="0"/>
              <w:marRight w:val="0"/>
              <w:marTop w:val="0"/>
              <w:marBottom w:val="0"/>
              <w:divBdr>
                <w:top w:val="none" w:sz="0" w:space="0" w:color="auto"/>
                <w:left w:val="none" w:sz="0" w:space="0" w:color="auto"/>
                <w:bottom w:val="none" w:sz="0" w:space="0" w:color="auto"/>
                <w:right w:val="none" w:sz="0" w:space="0" w:color="auto"/>
              </w:divBdr>
            </w:div>
            <w:div w:id="2090031591">
              <w:marLeft w:val="0"/>
              <w:marRight w:val="0"/>
              <w:marTop w:val="0"/>
              <w:marBottom w:val="0"/>
              <w:divBdr>
                <w:top w:val="none" w:sz="0" w:space="0" w:color="auto"/>
                <w:left w:val="none" w:sz="0" w:space="0" w:color="auto"/>
                <w:bottom w:val="none" w:sz="0" w:space="0" w:color="auto"/>
                <w:right w:val="none" w:sz="0" w:space="0" w:color="auto"/>
              </w:divBdr>
            </w:div>
            <w:div w:id="679820890">
              <w:marLeft w:val="0"/>
              <w:marRight w:val="0"/>
              <w:marTop w:val="0"/>
              <w:marBottom w:val="0"/>
              <w:divBdr>
                <w:top w:val="none" w:sz="0" w:space="0" w:color="auto"/>
                <w:left w:val="none" w:sz="0" w:space="0" w:color="auto"/>
                <w:bottom w:val="none" w:sz="0" w:space="0" w:color="auto"/>
                <w:right w:val="none" w:sz="0" w:space="0" w:color="auto"/>
              </w:divBdr>
            </w:div>
            <w:div w:id="176509770">
              <w:marLeft w:val="0"/>
              <w:marRight w:val="0"/>
              <w:marTop w:val="0"/>
              <w:marBottom w:val="0"/>
              <w:divBdr>
                <w:top w:val="none" w:sz="0" w:space="0" w:color="auto"/>
                <w:left w:val="none" w:sz="0" w:space="0" w:color="auto"/>
                <w:bottom w:val="none" w:sz="0" w:space="0" w:color="auto"/>
                <w:right w:val="none" w:sz="0" w:space="0" w:color="auto"/>
              </w:divBdr>
            </w:div>
            <w:div w:id="1759518352">
              <w:marLeft w:val="0"/>
              <w:marRight w:val="0"/>
              <w:marTop w:val="0"/>
              <w:marBottom w:val="0"/>
              <w:divBdr>
                <w:top w:val="none" w:sz="0" w:space="0" w:color="auto"/>
                <w:left w:val="none" w:sz="0" w:space="0" w:color="auto"/>
                <w:bottom w:val="none" w:sz="0" w:space="0" w:color="auto"/>
                <w:right w:val="none" w:sz="0" w:space="0" w:color="auto"/>
              </w:divBdr>
            </w:div>
            <w:div w:id="313460425">
              <w:marLeft w:val="0"/>
              <w:marRight w:val="0"/>
              <w:marTop w:val="0"/>
              <w:marBottom w:val="0"/>
              <w:divBdr>
                <w:top w:val="none" w:sz="0" w:space="0" w:color="auto"/>
                <w:left w:val="none" w:sz="0" w:space="0" w:color="auto"/>
                <w:bottom w:val="none" w:sz="0" w:space="0" w:color="auto"/>
                <w:right w:val="none" w:sz="0" w:space="0" w:color="auto"/>
              </w:divBdr>
            </w:div>
            <w:div w:id="1481380617">
              <w:marLeft w:val="0"/>
              <w:marRight w:val="0"/>
              <w:marTop w:val="0"/>
              <w:marBottom w:val="0"/>
              <w:divBdr>
                <w:top w:val="none" w:sz="0" w:space="0" w:color="auto"/>
                <w:left w:val="none" w:sz="0" w:space="0" w:color="auto"/>
                <w:bottom w:val="none" w:sz="0" w:space="0" w:color="auto"/>
                <w:right w:val="none" w:sz="0" w:space="0" w:color="auto"/>
              </w:divBdr>
            </w:div>
            <w:div w:id="1149400520">
              <w:marLeft w:val="0"/>
              <w:marRight w:val="0"/>
              <w:marTop w:val="0"/>
              <w:marBottom w:val="0"/>
              <w:divBdr>
                <w:top w:val="none" w:sz="0" w:space="0" w:color="auto"/>
                <w:left w:val="none" w:sz="0" w:space="0" w:color="auto"/>
                <w:bottom w:val="none" w:sz="0" w:space="0" w:color="auto"/>
                <w:right w:val="none" w:sz="0" w:space="0" w:color="auto"/>
              </w:divBdr>
            </w:div>
            <w:div w:id="809593045">
              <w:marLeft w:val="0"/>
              <w:marRight w:val="0"/>
              <w:marTop w:val="0"/>
              <w:marBottom w:val="0"/>
              <w:divBdr>
                <w:top w:val="none" w:sz="0" w:space="0" w:color="auto"/>
                <w:left w:val="none" w:sz="0" w:space="0" w:color="auto"/>
                <w:bottom w:val="none" w:sz="0" w:space="0" w:color="auto"/>
                <w:right w:val="none" w:sz="0" w:space="0" w:color="auto"/>
              </w:divBdr>
            </w:div>
            <w:div w:id="1603411107">
              <w:marLeft w:val="0"/>
              <w:marRight w:val="0"/>
              <w:marTop w:val="0"/>
              <w:marBottom w:val="0"/>
              <w:divBdr>
                <w:top w:val="none" w:sz="0" w:space="0" w:color="auto"/>
                <w:left w:val="none" w:sz="0" w:space="0" w:color="auto"/>
                <w:bottom w:val="none" w:sz="0" w:space="0" w:color="auto"/>
                <w:right w:val="none" w:sz="0" w:space="0" w:color="auto"/>
              </w:divBdr>
            </w:div>
            <w:div w:id="710228923">
              <w:marLeft w:val="0"/>
              <w:marRight w:val="0"/>
              <w:marTop w:val="0"/>
              <w:marBottom w:val="0"/>
              <w:divBdr>
                <w:top w:val="none" w:sz="0" w:space="0" w:color="auto"/>
                <w:left w:val="none" w:sz="0" w:space="0" w:color="auto"/>
                <w:bottom w:val="none" w:sz="0" w:space="0" w:color="auto"/>
                <w:right w:val="none" w:sz="0" w:space="0" w:color="auto"/>
              </w:divBdr>
            </w:div>
            <w:div w:id="379667493">
              <w:marLeft w:val="0"/>
              <w:marRight w:val="0"/>
              <w:marTop w:val="0"/>
              <w:marBottom w:val="0"/>
              <w:divBdr>
                <w:top w:val="none" w:sz="0" w:space="0" w:color="auto"/>
                <w:left w:val="none" w:sz="0" w:space="0" w:color="auto"/>
                <w:bottom w:val="none" w:sz="0" w:space="0" w:color="auto"/>
                <w:right w:val="none" w:sz="0" w:space="0" w:color="auto"/>
              </w:divBdr>
            </w:div>
            <w:div w:id="1416903917">
              <w:marLeft w:val="0"/>
              <w:marRight w:val="0"/>
              <w:marTop w:val="0"/>
              <w:marBottom w:val="0"/>
              <w:divBdr>
                <w:top w:val="none" w:sz="0" w:space="0" w:color="auto"/>
                <w:left w:val="none" w:sz="0" w:space="0" w:color="auto"/>
                <w:bottom w:val="none" w:sz="0" w:space="0" w:color="auto"/>
                <w:right w:val="none" w:sz="0" w:space="0" w:color="auto"/>
              </w:divBdr>
            </w:div>
            <w:div w:id="1597523129">
              <w:marLeft w:val="0"/>
              <w:marRight w:val="0"/>
              <w:marTop w:val="0"/>
              <w:marBottom w:val="0"/>
              <w:divBdr>
                <w:top w:val="none" w:sz="0" w:space="0" w:color="auto"/>
                <w:left w:val="none" w:sz="0" w:space="0" w:color="auto"/>
                <w:bottom w:val="none" w:sz="0" w:space="0" w:color="auto"/>
                <w:right w:val="none" w:sz="0" w:space="0" w:color="auto"/>
              </w:divBdr>
            </w:div>
            <w:div w:id="102115975">
              <w:marLeft w:val="0"/>
              <w:marRight w:val="0"/>
              <w:marTop w:val="0"/>
              <w:marBottom w:val="0"/>
              <w:divBdr>
                <w:top w:val="none" w:sz="0" w:space="0" w:color="auto"/>
                <w:left w:val="none" w:sz="0" w:space="0" w:color="auto"/>
                <w:bottom w:val="none" w:sz="0" w:space="0" w:color="auto"/>
                <w:right w:val="none" w:sz="0" w:space="0" w:color="auto"/>
              </w:divBdr>
            </w:div>
            <w:div w:id="516651451">
              <w:marLeft w:val="0"/>
              <w:marRight w:val="0"/>
              <w:marTop w:val="0"/>
              <w:marBottom w:val="0"/>
              <w:divBdr>
                <w:top w:val="none" w:sz="0" w:space="0" w:color="auto"/>
                <w:left w:val="none" w:sz="0" w:space="0" w:color="auto"/>
                <w:bottom w:val="none" w:sz="0" w:space="0" w:color="auto"/>
                <w:right w:val="none" w:sz="0" w:space="0" w:color="auto"/>
              </w:divBdr>
            </w:div>
            <w:div w:id="738209315">
              <w:marLeft w:val="0"/>
              <w:marRight w:val="0"/>
              <w:marTop w:val="0"/>
              <w:marBottom w:val="0"/>
              <w:divBdr>
                <w:top w:val="none" w:sz="0" w:space="0" w:color="auto"/>
                <w:left w:val="none" w:sz="0" w:space="0" w:color="auto"/>
                <w:bottom w:val="none" w:sz="0" w:space="0" w:color="auto"/>
                <w:right w:val="none" w:sz="0" w:space="0" w:color="auto"/>
              </w:divBdr>
            </w:div>
            <w:div w:id="418647201">
              <w:marLeft w:val="0"/>
              <w:marRight w:val="0"/>
              <w:marTop w:val="0"/>
              <w:marBottom w:val="0"/>
              <w:divBdr>
                <w:top w:val="none" w:sz="0" w:space="0" w:color="auto"/>
                <w:left w:val="none" w:sz="0" w:space="0" w:color="auto"/>
                <w:bottom w:val="none" w:sz="0" w:space="0" w:color="auto"/>
                <w:right w:val="none" w:sz="0" w:space="0" w:color="auto"/>
              </w:divBdr>
            </w:div>
            <w:div w:id="2127310445">
              <w:marLeft w:val="0"/>
              <w:marRight w:val="0"/>
              <w:marTop w:val="0"/>
              <w:marBottom w:val="0"/>
              <w:divBdr>
                <w:top w:val="none" w:sz="0" w:space="0" w:color="auto"/>
                <w:left w:val="none" w:sz="0" w:space="0" w:color="auto"/>
                <w:bottom w:val="none" w:sz="0" w:space="0" w:color="auto"/>
                <w:right w:val="none" w:sz="0" w:space="0" w:color="auto"/>
              </w:divBdr>
            </w:div>
            <w:div w:id="825828870">
              <w:marLeft w:val="0"/>
              <w:marRight w:val="0"/>
              <w:marTop w:val="0"/>
              <w:marBottom w:val="0"/>
              <w:divBdr>
                <w:top w:val="none" w:sz="0" w:space="0" w:color="auto"/>
                <w:left w:val="none" w:sz="0" w:space="0" w:color="auto"/>
                <w:bottom w:val="none" w:sz="0" w:space="0" w:color="auto"/>
                <w:right w:val="none" w:sz="0" w:space="0" w:color="auto"/>
              </w:divBdr>
            </w:div>
            <w:div w:id="1031371785">
              <w:marLeft w:val="0"/>
              <w:marRight w:val="0"/>
              <w:marTop w:val="0"/>
              <w:marBottom w:val="0"/>
              <w:divBdr>
                <w:top w:val="none" w:sz="0" w:space="0" w:color="auto"/>
                <w:left w:val="none" w:sz="0" w:space="0" w:color="auto"/>
                <w:bottom w:val="none" w:sz="0" w:space="0" w:color="auto"/>
                <w:right w:val="none" w:sz="0" w:space="0" w:color="auto"/>
              </w:divBdr>
            </w:div>
            <w:div w:id="164051213">
              <w:marLeft w:val="0"/>
              <w:marRight w:val="0"/>
              <w:marTop w:val="0"/>
              <w:marBottom w:val="0"/>
              <w:divBdr>
                <w:top w:val="none" w:sz="0" w:space="0" w:color="auto"/>
                <w:left w:val="none" w:sz="0" w:space="0" w:color="auto"/>
                <w:bottom w:val="none" w:sz="0" w:space="0" w:color="auto"/>
                <w:right w:val="none" w:sz="0" w:space="0" w:color="auto"/>
              </w:divBdr>
            </w:div>
            <w:div w:id="912204076">
              <w:marLeft w:val="0"/>
              <w:marRight w:val="0"/>
              <w:marTop w:val="0"/>
              <w:marBottom w:val="0"/>
              <w:divBdr>
                <w:top w:val="none" w:sz="0" w:space="0" w:color="auto"/>
                <w:left w:val="none" w:sz="0" w:space="0" w:color="auto"/>
                <w:bottom w:val="none" w:sz="0" w:space="0" w:color="auto"/>
                <w:right w:val="none" w:sz="0" w:space="0" w:color="auto"/>
              </w:divBdr>
            </w:div>
            <w:div w:id="684214496">
              <w:marLeft w:val="0"/>
              <w:marRight w:val="0"/>
              <w:marTop w:val="0"/>
              <w:marBottom w:val="0"/>
              <w:divBdr>
                <w:top w:val="none" w:sz="0" w:space="0" w:color="auto"/>
                <w:left w:val="none" w:sz="0" w:space="0" w:color="auto"/>
                <w:bottom w:val="none" w:sz="0" w:space="0" w:color="auto"/>
                <w:right w:val="none" w:sz="0" w:space="0" w:color="auto"/>
              </w:divBdr>
            </w:div>
            <w:div w:id="1177689357">
              <w:marLeft w:val="0"/>
              <w:marRight w:val="0"/>
              <w:marTop w:val="0"/>
              <w:marBottom w:val="0"/>
              <w:divBdr>
                <w:top w:val="none" w:sz="0" w:space="0" w:color="auto"/>
                <w:left w:val="none" w:sz="0" w:space="0" w:color="auto"/>
                <w:bottom w:val="none" w:sz="0" w:space="0" w:color="auto"/>
                <w:right w:val="none" w:sz="0" w:space="0" w:color="auto"/>
              </w:divBdr>
            </w:div>
            <w:div w:id="418334819">
              <w:marLeft w:val="0"/>
              <w:marRight w:val="0"/>
              <w:marTop w:val="0"/>
              <w:marBottom w:val="0"/>
              <w:divBdr>
                <w:top w:val="none" w:sz="0" w:space="0" w:color="auto"/>
                <w:left w:val="none" w:sz="0" w:space="0" w:color="auto"/>
                <w:bottom w:val="none" w:sz="0" w:space="0" w:color="auto"/>
                <w:right w:val="none" w:sz="0" w:space="0" w:color="auto"/>
              </w:divBdr>
            </w:div>
            <w:div w:id="335884414">
              <w:marLeft w:val="0"/>
              <w:marRight w:val="0"/>
              <w:marTop w:val="0"/>
              <w:marBottom w:val="0"/>
              <w:divBdr>
                <w:top w:val="none" w:sz="0" w:space="0" w:color="auto"/>
                <w:left w:val="none" w:sz="0" w:space="0" w:color="auto"/>
                <w:bottom w:val="none" w:sz="0" w:space="0" w:color="auto"/>
                <w:right w:val="none" w:sz="0" w:space="0" w:color="auto"/>
              </w:divBdr>
            </w:div>
            <w:div w:id="1499419835">
              <w:marLeft w:val="0"/>
              <w:marRight w:val="0"/>
              <w:marTop w:val="0"/>
              <w:marBottom w:val="0"/>
              <w:divBdr>
                <w:top w:val="none" w:sz="0" w:space="0" w:color="auto"/>
                <w:left w:val="none" w:sz="0" w:space="0" w:color="auto"/>
                <w:bottom w:val="none" w:sz="0" w:space="0" w:color="auto"/>
                <w:right w:val="none" w:sz="0" w:space="0" w:color="auto"/>
              </w:divBdr>
            </w:div>
            <w:div w:id="708843868">
              <w:marLeft w:val="0"/>
              <w:marRight w:val="0"/>
              <w:marTop w:val="0"/>
              <w:marBottom w:val="0"/>
              <w:divBdr>
                <w:top w:val="none" w:sz="0" w:space="0" w:color="auto"/>
                <w:left w:val="none" w:sz="0" w:space="0" w:color="auto"/>
                <w:bottom w:val="none" w:sz="0" w:space="0" w:color="auto"/>
                <w:right w:val="none" w:sz="0" w:space="0" w:color="auto"/>
              </w:divBdr>
            </w:div>
            <w:div w:id="1992169270">
              <w:marLeft w:val="0"/>
              <w:marRight w:val="0"/>
              <w:marTop w:val="0"/>
              <w:marBottom w:val="0"/>
              <w:divBdr>
                <w:top w:val="none" w:sz="0" w:space="0" w:color="auto"/>
                <w:left w:val="none" w:sz="0" w:space="0" w:color="auto"/>
                <w:bottom w:val="none" w:sz="0" w:space="0" w:color="auto"/>
                <w:right w:val="none" w:sz="0" w:space="0" w:color="auto"/>
              </w:divBdr>
            </w:div>
            <w:div w:id="92747788">
              <w:marLeft w:val="0"/>
              <w:marRight w:val="0"/>
              <w:marTop w:val="0"/>
              <w:marBottom w:val="0"/>
              <w:divBdr>
                <w:top w:val="none" w:sz="0" w:space="0" w:color="auto"/>
                <w:left w:val="none" w:sz="0" w:space="0" w:color="auto"/>
                <w:bottom w:val="none" w:sz="0" w:space="0" w:color="auto"/>
                <w:right w:val="none" w:sz="0" w:space="0" w:color="auto"/>
              </w:divBdr>
            </w:div>
            <w:div w:id="950818100">
              <w:marLeft w:val="0"/>
              <w:marRight w:val="0"/>
              <w:marTop w:val="0"/>
              <w:marBottom w:val="0"/>
              <w:divBdr>
                <w:top w:val="none" w:sz="0" w:space="0" w:color="auto"/>
                <w:left w:val="none" w:sz="0" w:space="0" w:color="auto"/>
                <w:bottom w:val="none" w:sz="0" w:space="0" w:color="auto"/>
                <w:right w:val="none" w:sz="0" w:space="0" w:color="auto"/>
              </w:divBdr>
            </w:div>
            <w:div w:id="1486163037">
              <w:marLeft w:val="0"/>
              <w:marRight w:val="0"/>
              <w:marTop w:val="0"/>
              <w:marBottom w:val="0"/>
              <w:divBdr>
                <w:top w:val="none" w:sz="0" w:space="0" w:color="auto"/>
                <w:left w:val="none" w:sz="0" w:space="0" w:color="auto"/>
                <w:bottom w:val="none" w:sz="0" w:space="0" w:color="auto"/>
                <w:right w:val="none" w:sz="0" w:space="0" w:color="auto"/>
              </w:divBdr>
            </w:div>
            <w:div w:id="1625576973">
              <w:marLeft w:val="0"/>
              <w:marRight w:val="0"/>
              <w:marTop w:val="0"/>
              <w:marBottom w:val="0"/>
              <w:divBdr>
                <w:top w:val="none" w:sz="0" w:space="0" w:color="auto"/>
                <w:left w:val="none" w:sz="0" w:space="0" w:color="auto"/>
                <w:bottom w:val="none" w:sz="0" w:space="0" w:color="auto"/>
                <w:right w:val="none" w:sz="0" w:space="0" w:color="auto"/>
              </w:divBdr>
            </w:div>
            <w:div w:id="1696228916">
              <w:marLeft w:val="0"/>
              <w:marRight w:val="0"/>
              <w:marTop w:val="0"/>
              <w:marBottom w:val="0"/>
              <w:divBdr>
                <w:top w:val="none" w:sz="0" w:space="0" w:color="auto"/>
                <w:left w:val="none" w:sz="0" w:space="0" w:color="auto"/>
                <w:bottom w:val="none" w:sz="0" w:space="0" w:color="auto"/>
                <w:right w:val="none" w:sz="0" w:space="0" w:color="auto"/>
              </w:divBdr>
            </w:div>
            <w:div w:id="1872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721">
      <w:bodyDiv w:val="1"/>
      <w:marLeft w:val="0"/>
      <w:marRight w:val="0"/>
      <w:marTop w:val="0"/>
      <w:marBottom w:val="0"/>
      <w:divBdr>
        <w:top w:val="none" w:sz="0" w:space="0" w:color="auto"/>
        <w:left w:val="none" w:sz="0" w:space="0" w:color="auto"/>
        <w:bottom w:val="none" w:sz="0" w:space="0" w:color="auto"/>
        <w:right w:val="none" w:sz="0" w:space="0" w:color="auto"/>
      </w:divBdr>
      <w:divsChild>
        <w:div w:id="1677071196">
          <w:marLeft w:val="0"/>
          <w:marRight w:val="0"/>
          <w:marTop w:val="0"/>
          <w:marBottom w:val="0"/>
          <w:divBdr>
            <w:top w:val="none" w:sz="0" w:space="0" w:color="auto"/>
            <w:left w:val="none" w:sz="0" w:space="0" w:color="auto"/>
            <w:bottom w:val="none" w:sz="0" w:space="0" w:color="auto"/>
            <w:right w:val="none" w:sz="0" w:space="0" w:color="auto"/>
          </w:divBdr>
          <w:divsChild>
            <w:div w:id="428352731">
              <w:marLeft w:val="0"/>
              <w:marRight w:val="0"/>
              <w:marTop w:val="0"/>
              <w:marBottom w:val="0"/>
              <w:divBdr>
                <w:top w:val="none" w:sz="0" w:space="0" w:color="auto"/>
                <w:left w:val="none" w:sz="0" w:space="0" w:color="auto"/>
                <w:bottom w:val="none" w:sz="0" w:space="0" w:color="auto"/>
                <w:right w:val="none" w:sz="0" w:space="0" w:color="auto"/>
              </w:divBdr>
            </w:div>
            <w:div w:id="1800562297">
              <w:marLeft w:val="0"/>
              <w:marRight w:val="0"/>
              <w:marTop w:val="0"/>
              <w:marBottom w:val="0"/>
              <w:divBdr>
                <w:top w:val="none" w:sz="0" w:space="0" w:color="auto"/>
                <w:left w:val="none" w:sz="0" w:space="0" w:color="auto"/>
                <w:bottom w:val="none" w:sz="0" w:space="0" w:color="auto"/>
                <w:right w:val="none" w:sz="0" w:space="0" w:color="auto"/>
              </w:divBdr>
            </w:div>
            <w:div w:id="1566723245">
              <w:marLeft w:val="0"/>
              <w:marRight w:val="0"/>
              <w:marTop w:val="0"/>
              <w:marBottom w:val="0"/>
              <w:divBdr>
                <w:top w:val="none" w:sz="0" w:space="0" w:color="auto"/>
                <w:left w:val="none" w:sz="0" w:space="0" w:color="auto"/>
                <w:bottom w:val="none" w:sz="0" w:space="0" w:color="auto"/>
                <w:right w:val="none" w:sz="0" w:space="0" w:color="auto"/>
              </w:divBdr>
            </w:div>
            <w:div w:id="901717055">
              <w:marLeft w:val="0"/>
              <w:marRight w:val="0"/>
              <w:marTop w:val="0"/>
              <w:marBottom w:val="0"/>
              <w:divBdr>
                <w:top w:val="none" w:sz="0" w:space="0" w:color="auto"/>
                <w:left w:val="none" w:sz="0" w:space="0" w:color="auto"/>
                <w:bottom w:val="none" w:sz="0" w:space="0" w:color="auto"/>
                <w:right w:val="none" w:sz="0" w:space="0" w:color="auto"/>
              </w:divBdr>
            </w:div>
            <w:div w:id="497118287">
              <w:marLeft w:val="0"/>
              <w:marRight w:val="0"/>
              <w:marTop w:val="0"/>
              <w:marBottom w:val="0"/>
              <w:divBdr>
                <w:top w:val="none" w:sz="0" w:space="0" w:color="auto"/>
                <w:left w:val="none" w:sz="0" w:space="0" w:color="auto"/>
                <w:bottom w:val="none" w:sz="0" w:space="0" w:color="auto"/>
                <w:right w:val="none" w:sz="0" w:space="0" w:color="auto"/>
              </w:divBdr>
            </w:div>
            <w:div w:id="1026253609">
              <w:marLeft w:val="0"/>
              <w:marRight w:val="0"/>
              <w:marTop w:val="0"/>
              <w:marBottom w:val="0"/>
              <w:divBdr>
                <w:top w:val="none" w:sz="0" w:space="0" w:color="auto"/>
                <w:left w:val="none" w:sz="0" w:space="0" w:color="auto"/>
                <w:bottom w:val="none" w:sz="0" w:space="0" w:color="auto"/>
                <w:right w:val="none" w:sz="0" w:space="0" w:color="auto"/>
              </w:divBdr>
            </w:div>
            <w:div w:id="801537840">
              <w:marLeft w:val="0"/>
              <w:marRight w:val="0"/>
              <w:marTop w:val="0"/>
              <w:marBottom w:val="0"/>
              <w:divBdr>
                <w:top w:val="none" w:sz="0" w:space="0" w:color="auto"/>
                <w:left w:val="none" w:sz="0" w:space="0" w:color="auto"/>
                <w:bottom w:val="none" w:sz="0" w:space="0" w:color="auto"/>
                <w:right w:val="none" w:sz="0" w:space="0" w:color="auto"/>
              </w:divBdr>
            </w:div>
            <w:div w:id="200016011">
              <w:marLeft w:val="0"/>
              <w:marRight w:val="0"/>
              <w:marTop w:val="0"/>
              <w:marBottom w:val="0"/>
              <w:divBdr>
                <w:top w:val="none" w:sz="0" w:space="0" w:color="auto"/>
                <w:left w:val="none" w:sz="0" w:space="0" w:color="auto"/>
                <w:bottom w:val="none" w:sz="0" w:space="0" w:color="auto"/>
                <w:right w:val="none" w:sz="0" w:space="0" w:color="auto"/>
              </w:divBdr>
            </w:div>
            <w:div w:id="1436680236">
              <w:marLeft w:val="0"/>
              <w:marRight w:val="0"/>
              <w:marTop w:val="0"/>
              <w:marBottom w:val="0"/>
              <w:divBdr>
                <w:top w:val="none" w:sz="0" w:space="0" w:color="auto"/>
                <w:left w:val="none" w:sz="0" w:space="0" w:color="auto"/>
                <w:bottom w:val="none" w:sz="0" w:space="0" w:color="auto"/>
                <w:right w:val="none" w:sz="0" w:space="0" w:color="auto"/>
              </w:divBdr>
            </w:div>
            <w:div w:id="363410822">
              <w:marLeft w:val="0"/>
              <w:marRight w:val="0"/>
              <w:marTop w:val="0"/>
              <w:marBottom w:val="0"/>
              <w:divBdr>
                <w:top w:val="none" w:sz="0" w:space="0" w:color="auto"/>
                <w:left w:val="none" w:sz="0" w:space="0" w:color="auto"/>
                <w:bottom w:val="none" w:sz="0" w:space="0" w:color="auto"/>
                <w:right w:val="none" w:sz="0" w:space="0" w:color="auto"/>
              </w:divBdr>
            </w:div>
            <w:div w:id="1977761683">
              <w:marLeft w:val="0"/>
              <w:marRight w:val="0"/>
              <w:marTop w:val="0"/>
              <w:marBottom w:val="0"/>
              <w:divBdr>
                <w:top w:val="none" w:sz="0" w:space="0" w:color="auto"/>
                <w:left w:val="none" w:sz="0" w:space="0" w:color="auto"/>
                <w:bottom w:val="none" w:sz="0" w:space="0" w:color="auto"/>
                <w:right w:val="none" w:sz="0" w:space="0" w:color="auto"/>
              </w:divBdr>
            </w:div>
            <w:div w:id="2034920163">
              <w:marLeft w:val="0"/>
              <w:marRight w:val="0"/>
              <w:marTop w:val="0"/>
              <w:marBottom w:val="0"/>
              <w:divBdr>
                <w:top w:val="none" w:sz="0" w:space="0" w:color="auto"/>
                <w:left w:val="none" w:sz="0" w:space="0" w:color="auto"/>
                <w:bottom w:val="none" w:sz="0" w:space="0" w:color="auto"/>
                <w:right w:val="none" w:sz="0" w:space="0" w:color="auto"/>
              </w:divBdr>
            </w:div>
            <w:div w:id="1080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094">
      <w:bodyDiv w:val="1"/>
      <w:marLeft w:val="0"/>
      <w:marRight w:val="0"/>
      <w:marTop w:val="0"/>
      <w:marBottom w:val="0"/>
      <w:divBdr>
        <w:top w:val="none" w:sz="0" w:space="0" w:color="auto"/>
        <w:left w:val="none" w:sz="0" w:space="0" w:color="auto"/>
        <w:bottom w:val="none" w:sz="0" w:space="0" w:color="auto"/>
        <w:right w:val="none" w:sz="0" w:space="0" w:color="auto"/>
      </w:divBdr>
      <w:divsChild>
        <w:div w:id="1372193327">
          <w:marLeft w:val="0"/>
          <w:marRight w:val="0"/>
          <w:marTop w:val="0"/>
          <w:marBottom w:val="0"/>
          <w:divBdr>
            <w:top w:val="none" w:sz="0" w:space="0" w:color="auto"/>
            <w:left w:val="none" w:sz="0" w:space="0" w:color="auto"/>
            <w:bottom w:val="none" w:sz="0" w:space="0" w:color="auto"/>
            <w:right w:val="none" w:sz="0" w:space="0" w:color="auto"/>
          </w:divBdr>
          <w:divsChild>
            <w:div w:id="1705903056">
              <w:marLeft w:val="0"/>
              <w:marRight w:val="0"/>
              <w:marTop w:val="0"/>
              <w:marBottom w:val="0"/>
              <w:divBdr>
                <w:top w:val="none" w:sz="0" w:space="0" w:color="auto"/>
                <w:left w:val="none" w:sz="0" w:space="0" w:color="auto"/>
                <w:bottom w:val="none" w:sz="0" w:space="0" w:color="auto"/>
                <w:right w:val="none" w:sz="0" w:space="0" w:color="auto"/>
              </w:divBdr>
            </w:div>
            <w:div w:id="1262372890">
              <w:marLeft w:val="0"/>
              <w:marRight w:val="0"/>
              <w:marTop w:val="0"/>
              <w:marBottom w:val="0"/>
              <w:divBdr>
                <w:top w:val="none" w:sz="0" w:space="0" w:color="auto"/>
                <w:left w:val="none" w:sz="0" w:space="0" w:color="auto"/>
                <w:bottom w:val="none" w:sz="0" w:space="0" w:color="auto"/>
                <w:right w:val="none" w:sz="0" w:space="0" w:color="auto"/>
              </w:divBdr>
            </w:div>
            <w:div w:id="756903243">
              <w:marLeft w:val="0"/>
              <w:marRight w:val="0"/>
              <w:marTop w:val="0"/>
              <w:marBottom w:val="0"/>
              <w:divBdr>
                <w:top w:val="none" w:sz="0" w:space="0" w:color="auto"/>
                <w:left w:val="none" w:sz="0" w:space="0" w:color="auto"/>
                <w:bottom w:val="none" w:sz="0" w:space="0" w:color="auto"/>
                <w:right w:val="none" w:sz="0" w:space="0" w:color="auto"/>
              </w:divBdr>
            </w:div>
            <w:div w:id="84687842">
              <w:marLeft w:val="0"/>
              <w:marRight w:val="0"/>
              <w:marTop w:val="0"/>
              <w:marBottom w:val="0"/>
              <w:divBdr>
                <w:top w:val="none" w:sz="0" w:space="0" w:color="auto"/>
                <w:left w:val="none" w:sz="0" w:space="0" w:color="auto"/>
                <w:bottom w:val="none" w:sz="0" w:space="0" w:color="auto"/>
                <w:right w:val="none" w:sz="0" w:space="0" w:color="auto"/>
              </w:divBdr>
            </w:div>
            <w:div w:id="1795296452">
              <w:marLeft w:val="0"/>
              <w:marRight w:val="0"/>
              <w:marTop w:val="0"/>
              <w:marBottom w:val="0"/>
              <w:divBdr>
                <w:top w:val="none" w:sz="0" w:space="0" w:color="auto"/>
                <w:left w:val="none" w:sz="0" w:space="0" w:color="auto"/>
                <w:bottom w:val="none" w:sz="0" w:space="0" w:color="auto"/>
                <w:right w:val="none" w:sz="0" w:space="0" w:color="auto"/>
              </w:divBdr>
            </w:div>
            <w:div w:id="891384397">
              <w:marLeft w:val="0"/>
              <w:marRight w:val="0"/>
              <w:marTop w:val="0"/>
              <w:marBottom w:val="0"/>
              <w:divBdr>
                <w:top w:val="none" w:sz="0" w:space="0" w:color="auto"/>
                <w:left w:val="none" w:sz="0" w:space="0" w:color="auto"/>
                <w:bottom w:val="none" w:sz="0" w:space="0" w:color="auto"/>
                <w:right w:val="none" w:sz="0" w:space="0" w:color="auto"/>
              </w:divBdr>
            </w:div>
            <w:div w:id="523372095">
              <w:marLeft w:val="0"/>
              <w:marRight w:val="0"/>
              <w:marTop w:val="0"/>
              <w:marBottom w:val="0"/>
              <w:divBdr>
                <w:top w:val="none" w:sz="0" w:space="0" w:color="auto"/>
                <w:left w:val="none" w:sz="0" w:space="0" w:color="auto"/>
                <w:bottom w:val="none" w:sz="0" w:space="0" w:color="auto"/>
                <w:right w:val="none" w:sz="0" w:space="0" w:color="auto"/>
              </w:divBdr>
            </w:div>
            <w:div w:id="876501320">
              <w:marLeft w:val="0"/>
              <w:marRight w:val="0"/>
              <w:marTop w:val="0"/>
              <w:marBottom w:val="0"/>
              <w:divBdr>
                <w:top w:val="none" w:sz="0" w:space="0" w:color="auto"/>
                <w:left w:val="none" w:sz="0" w:space="0" w:color="auto"/>
                <w:bottom w:val="none" w:sz="0" w:space="0" w:color="auto"/>
                <w:right w:val="none" w:sz="0" w:space="0" w:color="auto"/>
              </w:divBdr>
            </w:div>
            <w:div w:id="1158227913">
              <w:marLeft w:val="0"/>
              <w:marRight w:val="0"/>
              <w:marTop w:val="0"/>
              <w:marBottom w:val="0"/>
              <w:divBdr>
                <w:top w:val="none" w:sz="0" w:space="0" w:color="auto"/>
                <w:left w:val="none" w:sz="0" w:space="0" w:color="auto"/>
                <w:bottom w:val="none" w:sz="0" w:space="0" w:color="auto"/>
                <w:right w:val="none" w:sz="0" w:space="0" w:color="auto"/>
              </w:divBdr>
            </w:div>
            <w:div w:id="1842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620">
      <w:bodyDiv w:val="1"/>
      <w:marLeft w:val="0"/>
      <w:marRight w:val="0"/>
      <w:marTop w:val="0"/>
      <w:marBottom w:val="0"/>
      <w:divBdr>
        <w:top w:val="none" w:sz="0" w:space="0" w:color="auto"/>
        <w:left w:val="none" w:sz="0" w:space="0" w:color="auto"/>
        <w:bottom w:val="none" w:sz="0" w:space="0" w:color="auto"/>
        <w:right w:val="none" w:sz="0" w:space="0" w:color="auto"/>
      </w:divBdr>
      <w:divsChild>
        <w:div w:id="2138334033">
          <w:marLeft w:val="0"/>
          <w:marRight w:val="0"/>
          <w:marTop w:val="0"/>
          <w:marBottom w:val="0"/>
          <w:divBdr>
            <w:top w:val="none" w:sz="0" w:space="0" w:color="auto"/>
            <w:left w:val="none" w:sz="0" w:space="0" w:color="auto"/>
            <w:bottom w:val="none" w:sz="0" w:space="0" w:color="auto"/>
            <w:right w:val="none" w:sz="0" w:space="0" w:color="auto"/>
          </w:divBdr>
          <w:divsChild>
            <w:div w:id="1018894755">
              <w:marLeft w:val="0"/>
              <w:marRight w:val="0"/>
              <w:marTop w:val="0"/>
              <w:marBottom w:val="0"/>
              <w:divBdr>
                <w:top w:val="none" w:sz="0" w:space="0" w:color="auto"/>
                <w:left w:val="none" w:sz="0" w:space="0" w:color="auto"/>
                <w:bottom w:val="none" w:sz="0" w:space="0" w:color="auto"/>
                <w:right w:val="none" w:sz="0" w:space="0" w:color="auto"/>
              </w:divBdr>
            </w:div>
            <w:div w:id="496843077">
              <w:marLeft w:val="0"/>
              <w:marRight w:val="0"/>
              <w:marTop w:val="0"/>
              <w:marBottom w:val="0"/>
              <w:divBdr>
                <w:top w:val="none" w:sz="0" w:space="0" w:color="auto"/>
                <w:left w:val="none" w:sz="0" w:space="0" w:color="auto"/>
                <w:bottom w:val="none" w:sz="0" w:space="0" w:color="auto"/>
                <w:right w:val="none" w:sz="0" w:space="0" w:color="auto"/>
              </w:divBdr>
            </w:div>
            <w:div w:id="727801450">
              <w:marLeft w:val="0"/>
              <w:marRight w:val="0"/>
              <w:marTop w:val="0"/>
              <w:marBottom w:val="0"/>
              <w:divBdr>
                <w:top w:val="none" w:sz="0" w:space="0" w:color="auto"/>
                <w:left w:val="none" w:sz="0" w:space="0" w:color="auto"/>
                <w:bottom w:val="none" w:sz="0" w:space="0" w:color="auto"/>
                <w:right w:val="none" w:sz="0" w:space="0" w:color="auto"/>
              </w:divBdr>
            </w:div>
            <w:div w:id="488210083">
              <w:marLeft w:val="0"/>
              <w:marRight w:val="0"/>
              <w:marTop w:val="0"/>
              <w:marBottom w:val="0"/>
              <w:divBdr>
                <w:top w:val="none" w:sz="0" w:space="0" w:color="auto"/>
                <w:left w:val="none" w:sz="0" w:space="0" w:color="auto"/>
                <w:bottom w:val="none" w:sz="0" w:space="0" w:color="auto"/>
                <w:right w:val="none" w:sz="0" w:space="0" w:color="auto"/>
              </w:divBdr>
            </w:div>
            <w:div w:id="1584410916">
              <w:marLeft w:val="0"/>
              <w:marRight w:val="0"/>
              <w:marTop w:val="0"/>
              <w:marBottom w:val="0"/>
              <w:divBdr>
                <w:top w:val="none" w:sz="0" w:space="0" w:color="auto"/>
                <w:left w:val="none" w:sz="0" w:space="0" w:color="auto"/>
                <w:bottom w:val="none" w:sz="0" w:space="0" w:color="auto"/>
                <w:right w:val="none" w:sz="0" w:space="0" w:color="auto"/>
              </w:divBdr>
            </w:div>
            <w:div w:id="1435369917">
              <w:marLeft w:val="0"/>
              <w:marRight w:val="0"/>
              <w:marTop w:val="0"/>
              <w:marBottom w:val="0"/>
              <w:divBdr>
                <w:top w:val="none" w:sz="0" w:space="0" w:color="auto"/>
                <w:left w:val="none" w:sz="0" w:space="0" w:color="auto"/>
                <w:bottom w:val="none" w:sz="0" w:space="0" w:color="auto"/>
                <w:right w:val="none" w:sz="0" w:space="0" w:color="auto"/>
              </w:divBdr>
            </w:div>
            <w:div w:id="1235357366">
              <w:marLeft w:val="0"/>
              <w:marRight w:val="0"/>
              <w:marTop w:val="0"/>
              <w:marBottom w:val="0"/>
              <w:divBdr>
                <w:top w:val="none" w:sz="0" w:space="0" w:color="auto"/>
                <w:left w:val="none" w:sz="0" w:space="0" w:color="auto"/>
                <w:bottom w:val="none" w:sz="0" w:space="0" w:color="auto"/>
                <w:right w:val="none" w:sz="0" w:space="0" w:color="auto"/>
              </w:divBdr>
            </w:div>
            <w:div w:id="2045321104">
              <w:marLeft w:val="0"/>
              <w:marRight w:val="0"/>
              <w:marTop w:val="0"/>
              <w:marBottom w:val="0"/>
              <w:divBdr>
                <w:top w:val="none" w:sz="0" w:space="0" w:color="auto"/>
                <w:left w:val="none" w:sz="0" w:space="0" w:color="auto"/>
                <w:bottom w:val="none" w:sz="0" w:space="0" w:color="auto"/>
                <w:right w:val="none" w:sz="0" w:space="0" w:color="auto"/>
              </w:divBdr>
            </w:div>
            <w:div w:id="1632592141">
              <w:marLeft w:val="0"/>
              <w:marRight w:val="0"/>
              <w:marTop w:val="0"/>
              <w:marBottom w:val="0"/>
              <w:divBdr>
                <w:top w:val="none" w:sz="0" w:space="0" w:color="auto"/>
                <w:left w:val="none" w:sz="0" w:space="0" w:color="auto"/>
                <w:bottom w:val="none" w:sz="0" w:space="0" w:color="auto"/>
                <w:right w:val="none" w:sz="0" w:space="0" w:color="auto"/>
              </w:divBdr>
            </w:div>
            <w:div w:id="1283615874">
              <w:marLeft w:val="0"/>
              <w:marRight w:val="0"/>
              <w:marTop w:val="0"/>
              <w:marBottom w:val="0"/>
              <w:divBdr>
                <w:top w:val="none" w:sz="0" w:space="0" w:color="auto"/>
                <w:left w:val="none" w:sz="0" w:space="0" w:color="auto"/>
                <w:bottom w:val="none" w:sz="0" w:space="0" w:color="auto"/>
                <w:right w:val="none" w:sz="0" w:space="0" w:color="auto"/>
              </w:divBdr>
            </w:div>
            <w:div w:id="1638485335">
              <w:marLeft w:val="0"/>
              <w:marRight w:val="0"/>
              <w:marTop w:val="0"/>
              <w:marBottom w:val="0"/>
              <w:divBdr>
                <w:top w:val="none" w:sz="0" w:space="0" w:color="auto"/>
                <w:left w:val="none" w:sz="0" w:space="0" w:color="auto"/>
                <w:bottom w:val="none" w:sz="0" w:space="0" w:color="auto"/>
                <w:right w:val="none" w:sz="0" w:space="0" w:color="auto"/>
              </w:divBdr>
            </w:div>
            <w:div w:id="252131751">
              <w:marLeft w:val="0"/>
              <w:marRight w:val="0"/>
              <w:marTop w:val="0"/>
              <w:marBottom w:val="0"/>
              <w:divBdr>
                <w:top w:val="none" w:sz="0" w:space="0" w:color="auto"/>
                <w:left w:val="none" w:sz="0" w:space="0" w:color="auto"/>
                <w:bottom w:val="none" w:sz="0" w:space="0" w:color="auto"/>
                <w:right w:val="none" w:sz="0" w:space="0" w:color="auto"/>
              </w:divBdr>
            </w:div>
            <w:div w:id="1257254383">
              <w:marLeft w:val="0"/>
              <w:marRight w:val="0"/>
              <w:marTop w:val="0"/>
              <w:marBottom w:val="0"/>
              <w:divBdr>
                <w:top w:val="none" w:sz="0" w:space="0" w:color="auto"/>
                <w:left w:val="none" w:sz="0" w:space="0" w:color="auto"/>
                <w:bottom w:val="none" w:sz="0" w:space="0" w:color="auto"/>
                <w:right w:val="none" w:sz="0" w:space="0" w:color="auto"/>
              </w:divBdr>
            </w:div>
            <w:div w:id="1151602588">
              <w:marLeft w:val="0"/>
              <w:marRight w:val="0"/>
              <w:marTop w:val="0"/>
              <w:marBottom w:val="0"/>
              <w:divBdr>
                <w:top w:val="none" w:sz="0" w:space="0" w:color="auto"/>
                <w:left w:val="none" w:sz="0" w:space="0" w:color="auto"/>
                <w:bottom w:val="none" w:sz="0" w:space="0" w:color="auto"/>
                <w:right w:val="none" w:sz="0" w:space="0" w:color="auto"/>
              </w:divBdr>
            </w:div>
            <w:div w:id="1390303948">
              <w:marLeft w:val="0"/>
              <w:marRight w:val="0"/>
              <w:marTop w:val="0"/>
              <w:marBottom w:val="0"/>
              <w:divBdr>
                <w:top w:val="none" w:sz="0" w:space="0" w:color="auto"/>
                <w:left w:val="none" w:sz="0" w:space="0" w:color="auto"/>
                <w:bottom w:val="none" w:sz="0" w:space="0" w:color="auto"/>
                <w:right w:val="none" w:sz="0" w:space="0" w:color="auto"/>
              </w:divBdr>
            </w:div>
            <w:div w:id="1822691299">
              <w:marLeft w:val="0"/>
              <w:marRight w:val="0"/>
              <w:marTop w:val="0"/>
              <w:marBottom w:val="0"/>
              <w:divBdr>
                <w:top w:val="none" w:sz="0" w:space="0" w:color="auto"/>
                <w:left w:val="none" w:sz="0" w:space="0" w:color="auto"/>
                <w:bottom w:val="none" w:sz="0" w:space="0" w:color="auto"/>
                <w:right w:val="none" w:sz="0" w:space="0" w:color="auto"/>
              </w:divBdr>
            </w:div>
            <w:div w:id="1912229917">
              <w:marLeft w:val="0"/>
              <w:marRight w:val="0"/>
              <w:marTop w:val="0"/>
              <w:marBottom w:val="0"/>
              <w:divBdr>
                <w:top w:val="none" w:sz="0" w:space="0" w:color="auto"/>
                <w:left w:val="none" w:sz="0" w:space="0" w:color="auto"/>
                <w:bottom w:val="none" w:sz="0" w:space="0" w:color="auto"/>
                <w:right w:val="none" w:sz="0" w:space="0" w:color="auto"/>
              </w:divBdr>
            </w:div>
            <w:div w:id="181433039">
              <w:marLeft w:val="0"/>
              <w:marRight w:val="0"/>
              <w:marTop w:val="0"/>
              <w:marBottom w:val="0"/>
              <w:divBdr>
                <w:top w:val="none" w:sz="0" w:space="0" w:color="auto"/>
                <w:left w:val="none" w:sz="0" w:space="0" w:color="auto"/>
                <w:bottom w:val="none" w:sz="0" w:space="0" w:color="auto"/>
                <w:right w:val="none" w:sz="0" w:space="0" w:color="auto"/>
              </w:divBdr>
            </w:div>
            <w:div w:id="212424000">
              <w:marLeft w:val="0"/>
              <w:marRight w:val="0"/>
              <w:marTop w:val="0"/>
              <w:marBottom w:val="0"/>
              <w:divBdr>
                <w:top w:val="none" w:sz="0" w:space="0" w:color="auto"/>
                <w:left w:val="none" w:sz="0" w:space="0" w:color="auto"/>
                <w:bottom w:val="none" w:sz="0" w:space="0" w:color="auto"/>
                <w:right w:val="none" w:sz="0" w:space="0" w:color="auto"/>
              </w:divBdr>
            </w:div>
            <w:div w:id="2838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94">
      <w:bodyDiv w:val="1"/>
      <w:marLeft w:val="0"/>
      <w:marRight w:val="0"/>
      <w:marTop w:val="0"/>
      <w:marBottom w:val="0"/>
      <w:divBdr>
        <w:top w:val="none" w:sz="0" w:space="0" w:color="auto"/>
        <w:left w:val="none" w:sz="0" w:space="0" w:color="auto"/>
        <w:bottom w:val="none" w:sz="0" w:space="0" w:color="auto"/>
        <w:right w:val="none" w:sz="0" w:space="0" w:color="auto"/>
      </w:divBdr>
      <w:divsChild>
        <w:div w:id="1824739893">
          <w:marLeft w:val="0"/>
          <w:marRight w:val="0"/>
          <w:marTop w:val="0"/>
          <w:marBottom w:val="0"/>
          <w:divBdr>
            <w:top w:val="none" w:sz="0" w:space="0" w:color="auto"/>
            <w:left w:val="none" w:sz="0" w:space="0" w:color="auto"/>
            <w:bottom w:val="none" w:sz="0" w:space="0" w:color="auto"/>
            <w:right w:val="none" w:sz="0" w:space="0" w:color="auto"/>
          </w:divBdr>
          <w:divsChild>
            <w:div w:id="158692685">
              <w:marLeft w:val="0"/>
              <w:marRight w:val="0"/>
              <w:marTop w:val="0"/>
              <w:marBottom w:val="0"/>
              <w:divBdr>
                <w:top w:val="none" w:sz="0" w:space="0" w:color="auto"/>
                <w:left w:val="none" w:sz="0" w:space="0" w:color="auto"/>
                <w:bottom w:val="none" w:sz="0" w:space="0" w:color="auto"/>
                <w:right w:val="none" w:sz="0" w:space="0" w:color="auto"/>
              </w:divBdr>
            </w:div>
            <w:div w:id="856701896">
              <w:marLeft w:val="0"/>
              <w:marRight w:val="0"/>
              <w:marTop w:val="0"/>
              <w:marBottom w:val="0"/>
              <w:divBdr>
                <w:top w:val="none" w:sz="0" w:space="0" w:color="auto"/>
                <w:left w:val="none" w:sz="0" w:space="0" w:color="auto"/>
                <w:bottom w:val="none" w:sz="0" w:space="0" w:color="auto"/>
                <w:right w:val="none" w:sz="0" w:space="0" w:color="auto"/>
              </w:divBdr>
            </w:div>
            <w:div w:id="2051033330">
              <w:marLeft w:val="0"/>
              <w:marRight w:val="0"/>
              <w:marTop w:val="0"/>
              <w:marBottom w:val="0"/>
              <w:divBdr>
                <w:top w:val="none" w:sz="0" w:space="0" w:color="auto"/>
                <w:left w:val="none" w:sz="0" w:space="0" w:color="auto"/>
                <w:bottom w:val="none" w:sz="0" w:space="0" w:color="auto"/>
                <w:right w:val="none" w:sz="0" w:space="0" w:color="auto"/>
              </w:divBdr>
            </w:div>
            <w:div w:id="71393921">
              <w:marLeft w:val="0"/>
              <w:marRight w:val="0"/>
              <w:marTop w:val="0"/>
              <w:marBottom w:val="0"/>
              <w:divBdr>
                <w:top w:val="none" w:sz="0" w:space="0" w:color="auto"/>
                <w:left w:val="none" w:sz="0" w:space="0" w:color="auto"/>
                <w:bottom w:val="none" w:sz="0" w:space="0" w:color="auto"/>
                <w:right w:val="none" w:sz="0" w:space="0" w:color="auto"/>
              </w:divBdr>
            </w:div>
            <w:div w:id="630289640">
              <w:marLeft w:val="0"/>
              <w:marRight w:val="0"/>
              <w:marTop w:val="0"/>
              <w:marBottom w:val="0"/>
              <w:divBdr>
                <w:top w:val="none" w:sz="0" w:space="0" w:color="auto"/>
                <w:left w:val="none" w:sz="0" w:space="0" w:color="auto"/>
                <w:bottom w:val="none" w:sz="0" w:space="0" w:color="auto"/>
                <w:right w:val="none" w:sz="0" w:space="0" w:color="auto"/>
              </w:divBdr>
            </w:div>
            <w:div w:id="193881969">
              <w:marLeft w:val="0"/>
              <w:marRight w:val="0"/>
              <w:marTop w:val="0"/>
              <w:marBottom w:val="0"/>
              <w:divBdr>
                <w:top w:val="none" w:sz="0" w:space="0" w:color="auto"/>
                <w:left w:val="none" w:sz="0" w:space="0" w:color="auto"/>
                <w:bottom w:val="none" w:sz="0" w:space="0" w:color="auto"/>
                <w:right w:val="none" w:sz="0" w:space="0" w:color="auto"/>
              </w:divBdr>
            </w:div>
            <w:div w:id="1888564533">
              <w:marLeft w:val="0"/>
              <w:marRight w:val="0"/>
              <w:marTop w:val="0"/>
              <w:marBottom w:val="0"/>
              <w:divBdr>
                <w:top w:val="none" w:sz="0" w:space="0" w:color="auto"/>
                <w:left w:val="none" w:sz="0" w:space="0" w:color="auto"/>
                <w:bottom w:val="none" w:sz="0" w:space="0" w:color="auto"/>
                <w:right w:val="none" w:sz="0" w:space="0" w:color="auto"/>
              </w:divBdr>
            </w:div>
            <w:div w:id="1446382856">
              <w:marLeft w:val="0"/>
              <w:marRight w:val="0"/>
              <w:marTop w:val="0"/>
              <w:marBottom w:val="0"/>
              <w:divBdr>
                <w:top w:val="none" w:sz="0" w:space="0" w:color="auto"/>
                <w:left w:val="none" w:sz="0" w:space="0" w:color="auto"/>
                <w:bottom w:val="none" w:sz="0" w:space="0" w:color="auto"/>
                <w:right w:val="none" w:sz="0" w:space="0" w:color="auto"/>
              </w:divBdr>
            </w:div>
            <w:div w:id="1985810544">
              <w:marLeft w:val="0"/>
              <w:marRight w:val="0"/>
              <w:marTop w:val="0"/>
              <w:marBottom w:val="0"/>
              <w:divBdr>
                <w:top w:val="none" w:sz="0" w:space="0" w:color="auto"/>
                <w:left w:val="none" w:sz="0" w:space="0" w:color="auto"/>
                <w:bottom w:val="none" w:sz="0" w:space="0" w:color="auto"/>
                <w:right w:val="none" w:sz="0" w:space="0" w:color="auto"/>
              </w:divBdr>
            </w:div>
            <w:div w:id="938296986">
              <w:marLeft w:val="0"/>
              <w:marRight w:val="0"/>
              <w:marTop w:val="0"/>
              <w:marBottom w:val="0"/>
              <w:divBdr>
                <w:top w:val="none" w:sz="0" w:space="0" w:color="auto"/>
                <w:left w:val="none" w:sz="0" w:space="0" w:color="auto"/>
                <w:bottom w:val="none" w:sz="0" w:space="0" w:color="auto"/>
                <w:right w:val="none" w:sz="0" w:space="0" w:color="auto"/>
              </w:divBdr>
            </w:div>
            <w:div w:id="709035681">
              <w:marLeft w:val="0"/>
              <w:marRight w:val="0"/>
              <w:marTop w:val="0"/>
              <w:marBottom w:val="0"/>
              <w:divBdr>
                <w:top w:val="none" w:sz="0" w:space="0" w:color="auto"/>
                <w:left w:val="none" w:sz="0" w:space="0" w:color="auto"/>
                <w:bottom w:val="none" w:sz="0" w:space="0" w:color="auto"/>
                <w:right w:val="none" w:sz="0" w:space="0" w:color="auto"/>
              </w:divBdr>
            </w:div>
            <w:div w:id="1434280412">
              <w:marLeft w:val="0"/>
              <w:marRight w:val="0"/>
              <w:marTop w:val="0"/>
              <w:marBottom w:val="0"/>
              <w:divBdr>
                <w:top w:val="none" w:sz="0" w:space="0" w:color="auto"/>
                <w:left w:val="none" w:sz="0" w:space="0" w:color="auto"/>
                <w:bottom w:val="none" w:sz="0" w:space="0" w:color="auto"/>
                <w:right w:val="none" w:sz="0" w:space="0" w:color="auto"/>
              </w:divBdr>
            </w:div>
            <w:div w:id="1817379095">
              <w:marLeft w:val="0"/>
              <w:marRight w:val="0"/>
              <w:marTop w:val="0"/>
              <w:marBottom w:val="0"/>
              <w:divBdr>
                <w:top w:val="none" w:sz="0" w:space="0" w:color="auto"/>
                <w:left w:val="none" w:sz="0" w:space="0" w:color="auto"/>
                <w:bottom w:val="none" w:sz="0" w:space="0" w:color="auto"/>
                <w:right w:val="none" w:sz="0" w:space="0" w:color="auto"/>
              </w:divBdr>
            </w:div>
            <w:div w:id="1775201083">
              <w:marLeft w:val="0"/>
              <w:marRight w:val="0"/>
              <w:marTop w:val="0"/>
              <w:marBottom w:val="0"/>
              <w:divBdr>
                <w:top w:val="none" w:sz="0" w:space="0" w:color="auto"/>
                <w:left w:val="none" w:sz="0" w:space="0" w:color="auto"/>
                <w:bottom w:val="none" w:sz="0" w:space="0" w:color="auto"/>
                <w:right w:val="none" w:sz="0" w:space="0" w:color="auto"/>
              </w:divBdr>
            </w:div>
            <w:div w:id="1355039322">
              <w:marLeft w:val="0"/>
              <w:marRight w:val="0"/>
              <w:marTop w:val="0"/>
              <w:marBottom w:val="0"/>
              <w:divBdr>
                <w:top w:val="none" w:sz="0" w:space="0" w:color="auto"/>
                <w:left w:val="none" w:sz="0" w:space="0" w:color="auto"/>
                <w:bottom w:val="none" w:sz="0" w:space="0" w:color="auto"/>
                <w:right w:val="none" w:sz="0" w:space="0" w:color="auto"/>
              </w:divBdr>
            </w:div>
            <w:div w:id="489293203">
              <w:marLeft w:val="0"/>
              <w:marRight w:val="0"/>
              <w:marTop w:val="0"/>
              <w:marBottom w:val="0"/>
              <w:divBdr>
                <w:top w:val="none" w:sz="0" w:space="0" w:color="auto"/>
                <w:left w:val="none" w:sz="0" w:space="0" w:color="auto"/>
                <w:bottom w:val="none" w:sz="0" w:space="0" w:color="auto"/>
                <w:right w:val="none" w:sz="0" w:space="0" w:color="auto"/>
              </w:divBdr>
            </w:div>
            <w:div w:id="1712878406">
              <w:marLeft w:val="0"/>
              <w:marRight w:val="0"/>
              <w:marTop w:val="0"/>
              <w:marBottom w:val="0"/>
              <w:divBdr>
                <w:top w:val="none" w:sz="0" w:space="0" w:color="auto"/>
                <w:left w:val="none" w:sz="0" w:space="0" w:color="auto"/>
                <w:bottom w:val="none" w:sz="0" w:space="0" w:color="auto"/>
                <w:right w:val="none" w:sz="0" w:space="0" w:color="auto"/>
              </w:divBdr>
            </w:div>
            <w:div w:id="1707759131">
              <w:marLeft w:val="0"/>
              <w:marRight w:val="0"/>
              <w:marTop w:val="0"/>
              <w:marBottom w:val="0"/>
              <w:divBdr>
                <w:top w:val="none" w:sz="0" w:space="0" w:color="auto"/>
                <w:left w:val="none" w:sz="0" w:space="0" w:color="auto"/>
                <w:bottom w:val="none" w:sz="0" w:space="0" w:color="auto"/>
                <w:right w:val="none" w:sz="0" w:space="0" w:color="auto"/>
              </w:divBdr>
            </w:div>
            <w:div w:id="2120879859">
              <w:marLeft w:val="0"/>
              <w:marRight w:val="0"/>
              <w:marTop w:val="0"/>
              <w:marBottom w:val="0"/>
              <w:divBdr>
                <w:top w:val="none" w:sz="0" w:space="0" w:color="auto"/>
                <w:left w:val="none" w:sz="0" w:space="0" w:color="auto"/>
                <w:bottom w:val="none" w:sz="0" w:space="0" w:color="auto"/>
                <w:right w:val="none" w:sz="0" w:space="0" w:color="auto"/>
              </w:divBdr>
            </w:div>
            <w:div w:id="384255103">
              <w:marLeft w:val="0"/>
              <w:marRight w:val="0"/>
              <w:marTop w:val="0"/>
              <w:marBottom w:val="0"/>
              <w:divBdr>
                <w:top w:val="none" w:sz="0" w:space="0" w:color="auto"/>
                <w:left w:val="none" w:sz="0" w:space="0" w:color="auto"/>
                <w:bottom w:val="none" w:sz="0" w:space="0" w:color="auto"/>
                <w:right w:val="none" w:sz="0" w:space="0" w:color="auto"/>
              </w:divBdr>
            </w:div>
            <w:div w:id="1660231507">
              <w:marLeft w:val="0"/>
              <w:marRight w:val="0"/>
              <w:marTop w:val="0"/>
              <w:marBottom w:val="0"/>
              <w:divBdr>
                <w:top w:val="none" w:sz="0" w:space="0" w:color="auto"/>
                <w:left w:val="none" w:sz="0" w:space="0" w:color="auto"/>
                <w:bottom w:val="none" w:sz="0" w:space="0" w:color="auto"/>
                <w:right w:val="none" w:sz="0" w:space="0" w:color="auto"/>
              </w:divBdr>
            </w:div>
            <w:div w:id="914513680">
              <w:marLeft w:val="0"/>
              <w:marRight w:val="0"/>
              <w:marTop w:val="0"/>
              <w:marBottom w:val="0"/>
              <w:divBdr>
                <w:top w:val="none" w:sz="0" w:space="0" w:color="auto"/>
                <w:left w:val="none" w:sz="0" w:space="0" w:color="auto"/>
                <w:bottom w:val="none" w:sz="0" w:space="0" w:color="auto"/>
                <w:right w:val="none" w:sz="0" w:space="0" w:color="auto"/>
              </w:divBdr>
            </w:div>
            <w:div w:id="2099911319">
              <w:marLeft w:val="0"/>
              <w:marRight w:val="0"/>
              <w:marTop w:val="0"/>
              <w:marBottom w:val="0"/>
              <w:divBdr>
                <w:top w:val="none" w:sz="0" w:space="0" w:color="auto"/>
                <w:left w:val="none" w:sz="0" w:space="0" w:color="auto"/>
                <w:bottom w:val="none" w:sz="0" w:space="0" w:color="auto"/>
                <w:right w:val="none" w:sz="0" w:space="0" w:color="auto"/>
              </w:divBdr>
            </w:div>
            <w:div w:id="324750703">
              <w:marLeft w:val="0"/>
              <w:marRight w:val="0"/>
              <w:marTop w:val="0"/>
              <w:marBottom w:val="0"/>
              <w:divBdr>
                <w:top w:val="none" w:sz="0" w:space="0" w:color="auto"/>
                <w:left w:val="none" w:sz="0" w:space="0" w:color="auto"/>
                <w:bottom w:val="none" w:sz="0" w:space="0" w:color="auto"/>
                <w:right w:val="none" w:sz="0" w:space="0" w:color="auto"/>
              </w:divBdr>
            </w:div>
            <w:div w:id="8406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14765767">
      <w:bodyDiv w:val="1"/>
      <w:marLeft w:val="0"/>
      <w:marRight w:val="0"/>
      <w:marTop w:val="0"/>
      <w:marBottom w:val="0"/>
      <w:divBdr>
        <w:top w:val="none" w:sz="0" w:space="0" w:color="auto"/>
        <w:left w:val="none" w:sz="0" w:space="0" w:color="auto"/>
        <w:bottom w:val="none" w:sz="0" w:space="0" w:color="auto"/>
        <w:right w:val="none" w:sz="0" w:space="0" w:color="auto"/>
      </w:divBdr>
      <w:divsChild>
        <w:div w:id="1842624291">
          <w:marLeft w:val="0"/>
          <w:marRight w:val="0"/>
          <w:marTop w:val="0"/>
          <w:marBottom w:val="0"/>
          <w:divBdr>
            <w:top w:val="none" w:sz="0" w:space="0" w:color="auto"/>
            <w:left w:val="none" w:sz="0" w:space="0" w:color="auto"/>
            <w:bottom w:val="none" w:sz="0" w:space="0" w:color="auto"/>
            <w:right w:val="none" w:sz="0" w:space="0" w:color="auto"/>
          </w:divBdr>
          <w:divsChild>
            <w:div w:id="2016766800">
              <w:marLeft w:val="0"/>
              <w:marRight w:val="0"/>
              <w:marTop w:val="0"/>
              <w:marBottom w:val="0"/>
              <w:divBdr>
                <w:top w:val="none" w:sz="0" w:space="0" w:color="auto"/>
                <w:left w:val="none" w:sz="0" w:space="0" w:color="auto"/>
                <w:bottom w:val="none" w:sz="0" w:space="0" w:color="auto"/>
                <w:right w:val="none" w:sz="0" w:space="0" w:color="auto"/>
              </w:divBdr>
            </w:div>
            <w:div w:id="308751397">
              <w:marLeft w:val="0"/>
              <w:marRight w:val="0"/>
              <w:marTop w:val="0"/>
              <w:marBottom w:val="0"/>
              <w:divBdr>
                <w:top w:val="none" w:sz="0" w:space="0" w:color="auto"/>
                <w:left w:val="none" w:sz="0" w:space="0" w:color="auto"/>
                <w:bottom w:val="none" w:sz="0" w:space="0" w:color="auto"/>
                <w:right w:val="none" w:sz="0" w:space="0" w:color="auto"/>
              </w:divBdr>
            </w:div>
            <w:div w:id="736128823">
              <w:marLeft w:val="0"/>
              <w:marRight w:val="0"/>
              <w:marTop w:val="0"/>
              <w:marBottom w:val="0"/>
              <w:divBdr>
                <w:top w:val="none" w:sz="0" w:space="0" w:color="auto"/>
                <w:left w:val="none" w:sz="0" w:space="0" w:color="auto"/>
                <w:bottom w:val="none" w:sz="0" w:space="0" w:color="auto"/>
                <w:right w:val="none" w:sz="0" w:space="0" w:color="auto"/>
              </w:divBdr>
            </w:div>
            <w:div w:id="1245072319">
              <w:marLeft w:val="0"/>
              <w:marRight w:val="0"/>
              <w:marTop w:val="0"/>
              <w:marBottom w:val="0"/>
              <w:divBdr>
                <w:top w:val="none" w:sz="0" w:space="0" w:color="auto"/>
                <w:left w:val="none" w:sz="0" w:space="0" w:color="auto"/>
                <w:bottom w:val="none" w:sz="0" w:space="0" w:color="auto"/>
                <w:right w:val="none" w:sz="0" w:space="0" w:color="auto"/>
              </w:divBdr>
            </w:div>
            <w:div w:id="192351420">
              <w:marLeft w:val="0"/>
              <w:marRight w:val="0"/>
              <w:marTop w:val="0"/>
              <w:marBottom w:val="0"/>
              <w:divBdr>
                <w:top w:val="none" w:sz="0" w:space="0" w:color="auto"/>
                <w:left w:val="none" w:sz="0" w:space="0" w:color="auto"/>
                <w:bottom w:val="none" w:sz="0" w:space="0" w:color="auto"/>
                <w:right w:val="none" w:sz="0" w:space="0" w:color="auto"/>
              </w:divBdr>
            </w:div>
            <w:div w:id="557208646">
              <w:marLeft w:val="0"/>
              <w:marRight w:val="0"/>
              <w:marTop w:val="0"/>
              <w:marBottom w:val="0"/>
              <w:divBdr>
                <w:top w:val="none" w:sz="0" w:space="0" w:color="auto"/>
                <w:left w:val="none" w:sz="0" w:space="0" w:color="auto"/>
                <w:bottom w:val="none" w:sz="0" w:space="0" w:color="auto"/>
                <w:right w:val="none" w:sz="0" w:space="0" w:color="auto"/>
              </w:divBdr>
            </w:div>
            <w:div w:id="452360438">
              <w:marLeft w:val="0"/>
              <w:marRight w:val="0"/>
              <w:marTop w:val="0"/>
              <w:marBottom w:val="0"/>
              <w:divBdr>
                <w:top w:val="none" w:sz="0" w:space="0" w:color="auto"/>
                <w:left w:val="none" w:sz="0" w:space="0" w:color="auto"/>
                <w:bottom w:val="none" w:sz="0" w:space="0" w:color="auto"/>
                <w:right w:val="none" w:sz="0" w:space="0" w:color="auto"/>
              </w:divBdr>
            </w:div>
            <w:div w:id="272710515">
              <w:marLeft w:val="0"/>
              <w:marRight w:val="0"/>
              <w:marTop w:val="0"/>
              <w:marBottom w:val="0"/>
              <w:divBdr>
                <w:top w:val="none" w:sz="0" w:space="0" w:color="auto"/>
                <w:left w:val="none" w:sz="0" w:space="0" w:color="auto"/>
                <w:bottom w:val="none" w:sz="0" w:space="0" w:color="auto"/>
                <w:right w:val="none" w:sz="0" w:space="0" w:color="auto"/>
              </w:divBdr>
            </w:div>
            <w:div w:id="936258516">
              <w:marLeft w:val="0"/>
              <w:marRight w:val="0"/>
              <w:marTop w:val="0"/>
              <w:marBottom w:val="0"/>
              <w:divBdr>
                <w:top w:val="none" w:sz="0" w:space="0" w:color="auto"/>
                <w:left w:val="none" w:sz="0" w:space="0" w:color="auto"/>
                <w:bottom w:val="none" w:sz="0" w:space="0" w:color="auto"/>
                <w:right w:val="none" w:sz="0" w:space="0" w:color="auto"/>
              </w:divBdr>
            </w:div>
            <w:div w:id="1867404780">
              <w:marLeft w:val="0"/>
              <w:marRight w:val="0"/>
              <w:marTop w:val="0"/>
              <w:marBottom w:val="0"/>
              <w:divBdr>
                <w:top w:val="none" w:sz="0" w:space="0" w:color="auto"/>
                <w:left w:val="none" w:sz="0" w:space="0" w:color="auto"/>
                <w:bottom w:val="none" w:sz="0" w:space="0" w:color="auto"/>
                <w:right w:val="none" w:sz="0" w:space="0" w:color="auto"/>
              </w:divBdr>
            </w:div>
            <w:div w:id="1751079011">
              <w:marLeft w:val="0"/>
              <w:marRight w:val="0"/>
              <w:marTop w:val="0"/>
              <w:marBottom w:val="0"/>
              <w:divBdr>
                <w:top w:val="none" w:sz="0" w:space="0" w:color="auto"/>
                <w:left w:val="none" w:sz="0" w:space="0" w:color="auto"/>
                <w:bottom w:val="none" w:sz="0" w:space="0" w:color="auto"/>
                <w:right w:val="none" w:sz="0" w:space="0" w:color="auto"/>
              </w:divBdr>
            </w:div>
            <w:div w:id="58287858">
              <w:marLeft w:val="0"/>
              <w:marRight w:val="0"/>
              <w:marTop w:val="0"/>
              <w:marBottom w:val="0"/>
              <w:divBdr>
                <w:top w:val="none" w:sz="0" w:space="0" w:color="auto"/>
                <w:left w:val="none" w:sz="0" w:space="0" w:color="auto"/>
                <w:bottom w:val="none" w:sz="0" w:space="0" w:color="auto"/>
                <w:right w:val="none" w:sz="0" w:space="0" w:color="auto"/>
              </w:divBdr>
            </w:div>
            <w:div w:id="1728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618">
      <w:bodyDiv w:val="1"/>
      <w:marLeft w:val="0"/>
      <w:marRight w:val="0"/>
      <w:marTop w:val="0"/>
      <w:marBottom w:val="0"/>
      <w:divBdr>
        <w:top w:val="none" w:sz="0" w:space="0" w:color="auto"/>
        <w:left w:val="none" w:sz="0" w:space="0" w:color="auto"/>
        <w:bottom w:val="none" w:sz="0" w:space="0" w:color="auto"/>
        <w:right w:val="none" w:sz="0" w:space="0" w:color="auto"/>
      </w:divBdr>
      <w:divsChild>
        <w:div w:id="540635093">
          <w:marLeft w:val="0"/>
          <w:marRight w:val="0"/>
          <w:marTop w:val="0"/>
          <w:marBottom w:val="0"/>
          <w:divBdr>
            <w:top w:val="none" w:sz="0" w:space="0" w:color="auto"/>
            <w:left w:val="none" w:sz="0" w:space="0" w:color="auto"/>
            <w:bottom w:val="none" w:sz="0" w:space="0" w:color="auto"/>
            <w:right w:val="none" w:sz="0" w:space="0" w:color="auto"/>
          </w:divBdr>
          <w:divsChild>
            <w:div w:id="397820759">
              <w:marLeft w:val="0"/>
              <w:marRight w:val="0"/>
              <w:marTop w:val="0"/>
              <w:marBottom w:val="0"/>
              <w:divBdr>
                <w:top w:val="none" w:sz="0" w:space="0" w:color="auto"/>
                <w:left w:val="none" w:sz="0" w:space="0" w:color="auto"/>
                <w:bottom w:val="none" w:sz="0" w:space="0" w:color="auto"/>
                <w:right w:val="none" w:sz="0" w:space="0" w:color="auto"/>
              </w:divBdr>
            </w:div>
            <w:div w:id="1952514642">
              <w:marLeft w:val="0"/>
              <w:marRight w:val="0"/>
              <w:marTop w:val="0"/>
              <w:marBottom w:val="0"/>
              <w:divBdr>
                <w:top w:val="none" w:sz="0" w:space="0" w:color="auto"/>
                <w:left w:val="none" w:sz="0" w:space="0" w:color="auto"/>
                <w:bottom w:val="none" w:sz="0" w:space="0" w:color="auto"/>
                <w:right w:val="none" w:sz="0" w:space="0" w:color="auto"/>
              </w:divBdr>
            </w:div>
            <w:div w:id="296187843">
              <w:marLeft w:val="0"/>
              <w:marRight w:val="0"/>
              <w:marTop w:val="0"/>
              <w:marBottom w:val="0"/>
              <w:divBdr>
                <w:top w:val="none" w:sz="0" w:space="0" w:color="auto"/>
                <w:left w:val="none" w:sz="0" w:space="0" w:color="auto"/>
                <w:bottom w:val="none" w:sz="0" w:space="0" w:color="auto"/>
                <w:right w:val="none" w:sz="0" w:space="0" w:color="auto"/>
              </w:divBdr>
            </w:div>
            <w:div w:id="556405303">
              <w:marLeft w:val="0"/>
              <w:marRight w:val="0"/>
              <w:marTop w:val="0"/>
              <w:marBottom w:val="0"/>
              <w:divBdr>
                <w:top w:val="none" w:sz="0" w:space="0" w:color="auto"/>
                <w:left w:val="none" w:sz="0" w:space="0" w:color="auto"/>
                <w:bottom w:val="none" w:sz="0" w:space="0" w:color="auto"/>
                <w:right w:val="none" w:sz="0" w:space="0" w:color="auto"/>
              </w:divBdr>
            </w:div>
            <w:div w:id="1289506792">
              <w:marLeft w:val="0"/>
              <w:marRight w:val="0"/>
              <w:marTop w:val="0"/>
              <w:marBottom w:val="0"/>
              <w:divBdr>
                <w:top w:val="none" w:sz="0" w:space="0" w:color="auto"/>
                <w:left w:val="none" w:sz="0" w:space="0" w:color="auto"/>
                <w:bottom w:val="none" w:sz="0" w:space="0" w:color="auto"/>
                <w:right w:val="none" w:sz="0" w:space="0" w:color="auto"/>
              </w:divBdr>
            </w:div>
            <w:div w:id="632905009">
              <w:marLeft w:val="0"/>
              <w:marRight w:val="0"/>
              <w:marTop w:val="0"/>
              <w:marBottom w:val="0"/>
              <w:divBdr>
                <w:top w:val="none" w:sz="0" w:space="0" w:color="auto"/>
                <w:left w:val="none" w:sz="0" w:space="0" w:color="auto"/>
                <w:bottom w:val="none" w:sz="0" w:space="0" w:color="auto"/>
                <w:right w:val="none" w:sz="0" w:space="0" w:color="auto"/>
              </w:divBdr>
            </w:div>
            <w:div w:id="1049377612">
              <w:marLeft w:val="0"/>
              <w:marRight w:val="0"/>
              <w:marTop w:val="0"/>
              <w:marBottom w:val="0"/>
              <w:divBdr>
                <w:top w:val="none" w:sz="0" w:space="0" w:color="auto"/>
                <w:left w:val="none" w:sz="0" w:space="0" w:color="auto"/>
                <w:bottom w:val="none" w:sz="0" w:space="0" w:color="auto"/>
                <w:right w:val="none" w:sz="0" w:space="0" w:color="auto"/>
              </w:divBdr>
            </w:div>
            <w:div w:id="2090038334">
              <w:marLeft w:val="0"/>
              <w:marRight w:val="0"/>
              <w:marTop w:val="0"/>
              <w:marBottom w:val="0"/>
              <w:divBdr>
                <w:top w:val="none" w:sz="0" w:space="0" w:color="auto"/>
                <w:left w:val="none" w:sz="0" w:space="0" w:color="auto"/>
                <w:bottom w:val="none" w:sz="0" w:space="0" w:color="auto"/>
                <w:right w:val="none" w:sz="0" w:space="0" w:color="auto"/>
              </w:divBdr>
            </w:div>
            <w:div w:id="480973364">
              <w:marLeft w:val="0"/>
              <w:marRight w:val="0"/>
              <w:marTop w:val="0"/>
              <w:marBottom w:val="0"/>
              <w:divBdr>
                <w:top w:val="none" w:sz="0" w:space="0" w:color="auto"/>
                <w:left w:val="none" w:sz="0" w:space="0" w:color="auto"/>
                <w:bottom w:val="none" w:sz="0" w:space="0" w:color="auto"/>
                <w:right w:val="none" w:sz="0" w:space="0" w:color="auto"/>
              </w:divBdr>
            </w:div>
            <w:div w:id="1564020972">
              <w:marLeft w:val="0"/>
              <w:marRight w:val="0"/>
              <w:marTop w:val="0"/>
              <w:marBottom w:val="0"/>
              <w:divBdr>
                <w:top w:val="none" w:sz="0" w:space="0" w:color="auto"/>
                <w:left w:val="none" w:sz="0" w:space="0" w:color="auto"/>
                <w:bottom w:val="none" w:sz="0" w:space="0" w:color="auto"/>
                <w:right w:val="none" w:sz="0" w:space="0" w:color="auto"/>
              </w:divBdr>
            </w:div>
            <w:div w:id="1008949908">
              <w:marLeft w:val="0"/>
              <w:marRight w:val="0"/>
              <w:marTop w:val="0"/>
              <w:marBottom w:val="0"/>
              <w:divBdr>
                <w:top w:val="none" w:sz="0" w:space="0" w:color="auto"/>
                <w:left w:val="none" w:sz="0" w:space="0" w:color="auto"/>
                <w:bottom w:val="none" w:sz="0" w:space="0" w:color="auto"/>
                <w:right w:val="none" w:sz="0" w:space="0" w:color="auto"/>
              </w:divBdr>
            </w:div>
            <w:div w:id="160514253">
              <w:marLeft w:val="0"/>
              <w:marRight w:val="0"/>
              <w:marTop w:val="0"/>
              <w:marBottom w:val="0"/>
              <w:divBdr>
                <w:top w:val="none" w:sz="0" w:space="0" w:color="auto"/>
                <w:left w:val="none" w:sz="0" w:space="0" w:color="auto"/>
                <w:bottom w:val="none" w:sz="0" w:space="0" w:color="auto"/>
                <w:right w:val="none" w:sz="0" w:space="0" w:color="auto"/>
              </w:divBdr>
            </w:div>
            <w:div w:id="113015695">
              <w:marLeft w:val="0"/>
              <w:marRight w:val="0"/>
              <w:marTop w:val="0"/>
              <w:marBottom w:val="0"/>
              <w:divBdr>
                <w:top w:val="none" w:sz="0" w:space="0" w:color="auto"/>
                <w:left w:val="none" w:sz="0" w:space="0" w:color="auto"/>
                <w:bottom w:val="none" w:sz="0" w:space="0" w:color="auto"/>
                <w:right w:val="none" w:sz="0" w:space="0" w:color="auto"/>
              </w:divBdr>
            </w:div>
            <w:div w:id="1014844371">
              <w:marLeft w:val="0"/>
              <w:marRight w:val="0"/>
              <w:marTop w:val="0"/>
              <w:marBottom w:val="0"/>
              <w:divBdr>
                <w:top w:val="none" w:sz="0" w:space="0" w:color="auto"/>
                <w:left w:val="none" w:sz="0" w:space="0" w:color="auto"/>
                <w:bottom w:val="none" w:sz="0" w:space="0" w:color="auto"/>
                <w:right w:val="none" w:sz="0" w:space="0" w:color="auto"/>
              </w:divBdr>
            </w:div>
            <w:div w:id="11996863">
              <w:marLeft w:val="0"/>
              <w:marRight w:val="0"/>
              <w:marTop w:val="0"/>
              <w:marBottom w:val="0"/>
              <w:divBdr>
                <w:top w:val="none" w:sz="0" w:space="0" w:color="auto"/>
                <w:left w:val="none" w:sz="0" w:space="0" w:color="auto"/>
                <w:bottom w:val="none" w:sz="0" w:space="0" w:color="auto"/>
                <w:right w:val="none" w:sz="0" w:space="0" w:color="auto"/>
              </w:divBdr>
            </w:div>
            <w:div w:id="961347588">
              <w:marLeft w:val="0"/>
              <w:marRight w:val="0"/>
              <w:marTop w:val="0"/>
              <w:marBottom w:val="0"/>
              <w:divBdr>
                <w:top w:val="none" w:sz="0" w:space="0" w:color="auto"/>
                <w:left w:val="none" w:sz="0" w:space="0" w:color="auto"/>
                <w:bottom w:val="none" w:sz="0" w:space="0" w:color="auto"/>
                <w:right w:val="none" w:sz="0" w:space="0" w:color="auto"/>
              </w:divBdr>
            </w:div>
            <w:div w:id="812452357">
              <w:marLeft w:val="0"/>
              <w:marRight w:val="0"/>
              <w:marTop w:val="0"/>
              <w:marBottom w:val="0"/>
              <w:divBdr>
                <w:top w:val="none" w:sz="0" w:space="0" w:color="auto"/>
                <w:left w:val="none" w:sz="0" w:space="0" w:color="auto"/>
                <w:bottom w:val="none" w:sz="0" w:space="0" w:color="auto"/>
                <w:right w:val="none" w:sz="0" w:space="0" w:color="auto"/>
              </w:divBdr>
            </w:div>
            <w:div w:id="1976252044">
              <w:marLeft w:val="0"/>
              <w:marRight w:val="0"/>
              <w:marTop w:val="0"/>
              <w:marBottom w:val="0"/>
              <w:divBdr>
                <w:top w:val="none" w:sz="0" w:space="0" w:color="auto"/>
                <w:left w:val="none" w:sz="0" w:space="0" w:color="auto"/>
                <w:bottom w:val="none" w:sz="0" w:space="0" w:color="auto"/>
                <w:right w:val="none" w:sz="0" w:space="0" w:color="auto"/>
              </w:divBdr>
            </w:div>
            <w:div w:id="613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632129940">
      <w:bodyDiv w:val="1"/>
      <w:marLeft w:val="0"/>
      <w:marRight w:val="0"/>
      <w:marTop w:val="0"/>
      <w:marBottom w:val="0"/>
      <w:divBdr>
        <w:top w:val="none" w:sz="0" w:space="0" w:color="auto"/>
        <w:left w:val="none" w:sz="0" w:space="0" w:color="auto"/>
        <w:bottom w:val="none" w:sz="0" w:space="0" w:color="auto"/>
        <w:right w:val="none" w:sz="0" w:space="0" w:color="auto"/>
      </w:divBdr>
      <w:divsChild>
        <w:div w:id="176427609">
          <w:marLeft w:val="0"/>
          <w:marRight w:val="0"/>
          <w:marTop w:val="0"/>
          <w:marBottom w:val="0"/>
          <w:divBdr>
            <w:top w:val="none" w:sz="0" w:space="0" w:color="auto"/>
            <w:left w:val="none" w:sz="0" w:space="0" w:color="auto"/>
            <w:bottom w:val="none" w:sz="0" w:space="0" w:color="auto"/>
            <w:right w:val="none" w:sz="0" w:space="0" w:color="auto"/>
          </w:divBdr>
          <w:divsChild>
            <w:div w:id="1563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0901">
      <w:bodyDiv w:val="1"/>
      <w:marLeft w:val="0"/>
      <w:marRight w:val="0"/>
      <w:marTop w:val="0"/>
      <w:marBottom w:val="0"/>
      <w:divBdr>
        <w:top w:val="none" w:sz="0" w:space="0" w:color="auto"/>
        <w:left w:val="none" w:sz="0" w:space="0" w:color="auto"/>
        <w:bottom w:val="none" w:sz="0" w:space="0" w:color="auto"/>
        <w:right w:val="none" w:sz="0" w:space="0" w:color="auto"/>
      </w:divBdr>
      <w:divsChild>
        <w:div w:id="267856364">
          <w:marLeft w:val="0"/>
          <w:marRight w:val="0"/>
          <w:marTop w:val="0"/>
          <w:marBottom w:val="0"/>
          <w:divBdr>
            <w:top w:val="none" w:sz="0" w:space="0" w:color="auto"/>
            <w:left w:val="none" w:sz="0" w:space="0" w:color="auto"/>
            <w:bottom w:val="none" w:sz="0" w:space="0" w:color="auto"/>
            <w:right w:val="none" w:sz="0" w:space="0" w:color="auto"/>
          </w:divBdr>
          <w:divsChild>
            <w:div w:id="1292709245">
              <w:marLeft w:val="0"/>
              <w:marRight w:val="0"/>
              <w:marTop w:val="0"/>
              <w:marBottom w:val="0"/>
              <w:divBdr>
                <w:top w:val="none" w:sz="0" w:space="0" w:color="auto"/>
                <w:left w:val="none" w:sz="0" w:space="0" w:color="auto"/>
                <w:bottom w:val="none" w:sz="0" w:space="0" w:color="auto"/>
                <w:right w:val="none" w:sz="0" w:space="0" w:color="auto"/>
              </w:divBdr>
            </w:div>
            <w:div w:id="753012141">
              <w:marLeft w:val="0"/>
              <w:marRight w:val="0"/>
              <w:marTop w:val="0"/>
              <w:marBottom w:val="0"/>
              <w:divBdr>
                <w:top w:val="none" w:sz="0" w:space="0" w:color="auto"/>
                <w:left w:val="none" w:sz="0" w:space="0" w:color="auto"/>
                <w:bottom w:val="none" w:sz="0" w:space="0" w:color="auto"/>
                <w:right w:val="none" w:sz="0" w:space="0" w:color="auto"/>
              </w:divBdr>
            </w:div>
            <w:div w:id="793713660">
              <w:marLeft w:val="0"/>
              <w:marRight w:val="0"/>
              <w:marTop w:val="0"/>
              <w:marBottom w:val="0"/>
              <w:divBdr>
                <w:top w:val="none" w:sz="0" w:space="0" w:color="auto"/>
                <w:left w:val="none" w:sz="0" w:space="0" w:color="auto"/>
                <w:bottom w:val="none" w:sz="0" w:space="0" w:color="auto"/>
                <w:right w:val="none" w:sz="0" w:space="0" w:color="auto"/>
              </w:divBdr>
            </w:div>
            <w:div w:id="346366764">
              <w:marLeft w:val="0"/>
              <w:marRight w:val="0"/>
              <w:marTop w:val="0"/>
              <w:marBottom w:val="0"/>
              <w:divBdr>
                <w:top w:val="none" w:sz="0" w:space="0" w:color="auto"/>
                <w:left w:val="none" w:sz="0" w:space="0" w:color="auto"/>
                <w:bottom w:val="none" w:sz="0" w:space="0" w:color="auto"/>
                <w:right w:val="none" w:sz="0" w:space="0" w:color="auto"/>
              </w:divBdr>
            </w:div>
            <w:div w:id="1899827963">
              <w:marLeft w:val="0"/>
              <w:marRight w:val="0"/>
              <w:marTop w:val="0"/>
              <w:marBottom w:val="0"/>
              <w:divBdr>
                <w:top w:val="none" w:sz="0" w:space="0" w:color="auto"/>
                <w:left w:val="none" w:sz="0" w:space="0" w:color="auto"/>
                <w:bottom w:val="none" w:sz="0" w:space="0" w:color="auto"/>
                <w:right w:val="none" w:sz="0" w:space="0" w:color="auto"/>
              </w:divBdr>
            </w:div>
            <w:div w:id="994382778">
              <w:marLeft w:val="0"/>
              <w:marRight w:val="0"/>
              <w:marTop w:val="0"/>
              <w:marBottom w:val="0"/>
              <w:divBdr>
                <w:top w:val="none" w:sz="0" w:space="0" w:color="auto"/>
                <w:left w:val="none" w:sz="0" w:space="0" w:color="auto"/>
                <w:bottom w:val="none" w:sz="0" w:space="0" w:color="auto"/>
                <w:right w:val="none" w:sz="0" w:space="0" w:color="auto"/>
              </w:divBdr>
            </w:div>
            <w:div w:id="1338919769">
              <w:marLeft w:val="0"/>
              <w:marRight w:val="0"/>
              <w:marTop w:val="0"/>
              <w:marBottom w:val="0"/>
              <w:divBdr>
                <w:top w:val="none" w:sz="0" w:space="0" w:color="auto"/>
                <w:left w:val="none" w:sz="0" w:space="0" w:color="auto"/>
                <w:bottom w:val="none" w:sz="0" w:space="0" w:color="auto"/>
                <w:right w:val="none" w:sz="0" w:space="0" w:color="auto"/>
              </w:divBdr>
            </w:div>
            <w:div w:id="816259484">
              <w:marLeft w:val="0"/>
              <w:marRight w:val="0"/>
              <w:marTop w:val="0"/>
              <w:marBottom w:val="0"/>
              <w:divBdr>
                <w:top w:val="none" w:sz="0" w:space="0" w:color="auto"/>
                <w:left w:val="none" w:sz="0" w:space="0" w:color="auto"/>
                <w:bottom w:val="none" w:sz="0" w:space="0" w:color="auto"/>
                <w:right w:val="none" w:sz="0" w:space="0" w:color="auto"/>
              </w:divBdr>
            </w:div>
            <w:div w:id="2060275103">
              <w:marLeft w:val="0"/>
              <w:marRight w:val="0"/>
              <w:marTop w:val="0"/>
              <w:marBottom w:val="0"/>
              <w:divBdr>
                <w:top w:val="none" w:sz="0" w:space="0" w:color="auto"/>
                <w:left w:val="none" w:sz="0" w:space="0" w:color="auto"/>
                <w:bottom w:val="none" w:sz="0" w:space="0" w:color="auto"/>
                <w:right w:val="none" w:sz="0" w:space="0" w:color="auto"/>
              </w:divBdr>
            </w:div>
            <w:div w:id="2114401884">
              <w:marLeft w:val="0"/>
              <w:marRight w:val="0"/>
              <w:marTop w:val="0"/>
              <w:marBottom w:val="0"/>
              <w:divBdr>
                <w:top w:val="none" w:sz="0" w:space="0" w:color="auto"/>
                <w:left w:val="none" w:sz="0" w:space="0" w:color="auto"/>
                <w:bottom w:val="none" w:sz="0" w:space="0" w:color="auto"/>
                <w:right w:val="none" w:sz="0" w:space="0" w:color="auto"/>
              </w:divBdr>
            </w:div>
            <w:div w:id="1082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781991671">
      <w:bodyDiv w:val="1"/>
      <w:marLeft w:val="0"/>
      <w:marRight w:val="0"/>
      <w:marTop w:val="0"/>
      <w:marBottom w:val="0"/>
      <w:divBdr>
        <w:top w:val="none" w:sz="0" w:space="0" w:color="auto"/>
        <w:left w:val="none" w:sz="0" w:space="0" w:color="auto"/>
        <w:bottom w:val="none" w:sz="0" w:space="0" w:color="auto"/>
        <w:right w:val="none" w:sz="0" w:space="0" w:color="auto"/>
      </w:divBdr>
      <w:divsChild>
        <w:div w:id="861743500">
          <w:marLeft w:val="0"/>
          <w:marRight w:val="0"/>
          <w:marTop w:val="0"/>
          <w:marBottom w:val="0"/>
          <w:divBdr>
            <w:top w:val="none" w:sz="0" w:space="0" w:color="auto"/>
            <w:left w:val="none" w:sz="0" w:space="0" w:color="auto"/>
            <w:bottom w:val="none" w:sz="0" w:space="0" w:color="auto"/>
            <w:right w:val="none" w:sz="0" w:space="0" w:color="auto"/>
          </w:divBdr>
          <w:divsChild>
            <w:div w:id="1443763241">
              <w:marLeft w:val="0"/>
              <w:marRight w:val="0"/>
              <w:marTop w:val="0"/>
              <w:marBottom w:val="0"/>
              <w:divBdr>
                <w:top w:val="none" w:sz="0" w:space="0" w:color="auto"/>
                <w:left w:val="none" w:sz="0" w:space="0" w:color="auto"/>
                <w:bottom w:val="none" w:sz="0" w:space="0" w:color="auto"/>
                <w:right w:val="none" w:sz="0" w:space="0" w:color="auto"/>
              </w:divBdr>
            </w:div>
            <w:div w:id="95293973">
              <w:marLeft w:val="0"/>
              <w:marRight w:val="0"/>
              <w:marTop w:val="0"/>
              <w:marBottom w:val="0"/>
              <w:divBdr>
                <w:top w:val="none" w:sz="0" w:space="0" w:color="auto"/>
                <w:left w:val="none" w:sz="0" w:space="0" w:color="auto"/>
                <w:bottom w:val="none" w:sz="0" w:space="0" w:color="auto"/>
                <w:right w:val="none" w:sz="0" w:space="0" w:color="auto"/>
              </w:divBdr>
            </w:div>
            <w:div w:id="1204097759">
              <w:marLeft w:val="0"/>
              <w:marRight w:val="0"/>
              <w:marTop w:val="0"/>
              <w:marBottom w:val="0"/>
              <w:divBdr>
                <w:top w:val="none" w:sz="0" w:space="0" w:color="auto"/>
                <w:left w:val="none" w:sz="0" w:space="0" w:color="auto"/>
                <w:bottom w:val="none" w:sz="0" w:space="0" w:color="auto"/>
                <w:right w:val="none" w:sz="0" w:space="0" w:color="auto"/>
              </w:divBdr>
            </w:div>
            <w:div w:id="245849859">
              <w:marLeft w:val="0"/>
              <w:marRight w:val="0"/>
              <w:marTop w:val="0"/>
              <w:marBottom w:val="0"/>
              <w:divBdr>
                <w:top w:val="none" w:sz="0" w:space="0" w:color="auto"/>
                <w:left w:val="none" w:sz="0" w:space="0" w:color="auto"/>
                <w:bottom w:val="none" w:sz="0" w:space="0" w:color="auto"/>
                <w:right w:val="none" w:sz="0" w:space="0" w:color="auto"/>
              </w:divBdr>
            </w:div>
            <w:div w:id="242107133">
              <w:marLeft w:val="0"/>
              <w:marRight w:val="0"/>
              <w:marTop w:val="0"/>
              <w:marBottom w:val="0"/>
              <w:divBdr>
                <w:top w:val="none" w:sz="0" w:space="0" w:color="auto"/>
                <w:left w:val="none" w:sz="0" w:space="0" w:color="auto"/>
                <w:bottom w:val="none" w:sz="0" w:space="0" w:color="auto"/>
                <w:right w:val="none" w:sz="0" w:space="0" w:color="auto"/>
              </w:divBdr>
            </w:div>
            <w:div w:id="120878941">
              <w:marLeft w:val="0"/>
              <w:marRight w:val="0"/>
              <w:marTop w:val="0"/>
              <w:marBottom w:val="0"/>
              <w:divBdr>
                <w:top w:val="none" w:sz="0" w:space="0" w:color="auto"/>
                <w:left w:val="none" w:sz="0" w:space="0" w:color="auto"/>
                <w:bottom w:val="none" w:sz="0" w:space="0" w:color="auto"/>
                <w:right w:val="none" w:sz="0" w:space="0" w:color="auto"/>
              </w:divBdr>
            </w:div>
            <w:div w:id="1154761701">
              <w:marLeft w:val="0"/>
              <w:marRight w:val="0"/>
              <w:marTop w:val="0"/>
              <w:marBottom w:val="0"/>
              <w:divBdr>
                <w:top w:val="none" w:sz="0" w:space="0" w:color="auto"/>
                <w:left w:val="none" w:sz="0" w:space="0" w:color="auto"/>
                <w:bottom w:val="none" w:sz="0" w:space="0" w:color="auto"/>
                <w:right w:val="none" w:sz="0" w:space="0" w:color="auto"/>
              </w:divBdr>
            </w:div>
            <w:div w:id="1139765922">
              <w:marLeft w:val="0"/>
              <w:marRight w:val="0"/>
              <w:marTop w:val="0"/>
              <w:marBottom w:val="0"/>
              <w:divBdr>
                <w:top w:val="none" w:sz="0" w:space="0" w:color="auto"/>
                <w:left w:val="none" w:sz="0" w:space="0" w:color="auto"/>
                <w:bottom w:val="none" w:sz="0" w:space="0" w:color="auto"/>
                <w:right w:val="none" w:sz="0" w:space="0" w:color="auto"/>
              </w:divBdr>
            </w:div>
            <w:div w:id="1490905931">
              <w:marLeft w:val="0"/>
              <w:marRight w:val="0"/>
              <w:marTop w:val="0"/>
              <w:marBottom w:val="0"/>
              <w:divBdr>
                <w:top w:val="none" w:sz="0" w:space="0" w:color="auto"/>
                <w:left w:val="none" w:sz="0" w:space="0" w:color="auto"/>
                <w:bottom w:val="none" w:sz="0" w:space="0" w:color="auto"/>
                <w:right w:val="none" w:sz="0" w:space="0" w:color="auto"/>
              </w:divBdr>
            </w:div>
            <w:div w:id="1106920340">
              <w:marLeft w:val="0"/>
              <w:marRight w:val="0"/>
              <w:marTop w:val="0"/>
              <w:marBottom w:val="0"/>
              <w:divBdr>
                <w:top w:val="none" w:sz="0" w:space="0" w:color="auto"/>
                <w:left w:val="none" w:sz="0" w:space="0" w:color="auto"/>
                <w:bottom w:val="none" w:sz="0" w:space="0" w:color="auto"/>
                <w:right w:val="none" w:sz="0" w:space="0" w:color="auto"/>
              </w:divBdr>
            </w:div>
            <w:div w:id="814104760">
              <w:marLeft w:val="0"/>
              <w:marRight w:val="0"/>
              <w:marTop w:val="0"/>
              <w:marBottom w:val="0"/>
              <w:divBdr>
                <w:top w:val="none" w:sz="0" w:space="0" w:color="auto"/>
                <w:left w:val="none" w:sz="0" w:space="0" w:color="auto"/>
                <w:bottom w:val="none" w:sz="0" w:space="0" w:color="auto"/>
                <w:right w:val="none" w:sz="0" w:space="0" w:color="auto"/>
              </w:divBdr>
            </w:div>
            <w:div w:id="1954169421">
              <w:marLeft w:val="0"/>
              <w:marRight w:val="0"/>
              <w:marTop w:val="0"/>
              <w:marBottom w:val="0"/>
              <w:divBdr>
                <w:top w:val="none" w:sz="0" w:space="0" w:color="auto"/>
                <w:left w:val="none" w:sz="0" w:space="0" w:color="auto"/>
                <w:bottom w:val="none" w:sz="0" w:space="0" w:color="auto"/>
                <w:right w:val="none" w:sz="0" w:space="0" w:color="auto"/>
              </w:divBdr>
            </w:div>
            <w:div w:id="220874658">
              <w:marLeft w:val="0"/>
              <w:marRight w:val="0"/>
              <w:marTop w:val="0"/>
              <w:marBottom w:val="0"/>
              <w:divBdr>
                <w:top w:val="none" w:sz="0" w:space="0" w:color="auto"/>
                <w:left w:val="none" w:sz="0" w:space="0" w:color="auto"/>
                <w:bottom w:val="none" w:sz="0" w:space="0" w:color="auto"/>
                <w:right w:val="none" w:sz="0" w:space="0" w:color="auto"/>
              </w:divBdr>
            </w:div>
            <w:div w:id="1106734900">
              <w:marLeft w:val="0"/>
              <w:marRight w:val="0"/>
              <w:marTop w:val="0"/>
              <w:marBottom w:val="0"/>
              <w:divBdr>
                <w:top w:val="none" w:sz="0" w:space="0" w:color="auto"/>
                <w:left w:val="none" w:sz="0" w:space="0" w:color="auto"/>
                <w:bottom w:val="none" w:sz="0" w:space="0" w:color="auto"/>
                <w:right w:val="none" w:sz="0" w:space="0" w:color="auto"/>
              </w:divBdr>
            </w:div>
            <w:div w:id="944112706">
              <w:marLeft w:val="0"/>
              <w:marRight w:val="0"/>
              <w:marTop w:val="0"/>
              <w:marBottom w:val="0"/>
              <w:divBdr>
                <w:top w:val="none" w:sz="0" w:space="0" w:color="auto"/>
                <w:left w:val="none" w:sz="0" w:space="0" w:color="auto"/>
                <w:bottom w:val="none" w:sz="0" w:space="0" w:color="auto"/>
                <w:right w:val="none" w:sz="0" w:space="0" w:color="auto"/>
              </w:divBdr>
            </w:div>
            <w:div w:id="1845170071">
              <w:marLeft w:val="0"/>
              <w:marRight w:val="0"/>
              <w:marTop w:val="0"/>
              <w:marBottom w:val="0"/>
              <w:divBdr>
                <w:top w:val="none" w:sz="0" w:space="0" w:color="auto"/>
                <w:left w:val="none" w:sz="0" w:space="0" w:color="auto"/>
                <w:bottom w:val="none" w:sz="0" w:space="0" w:color="auto"/>
                <w:right w:val="none" w:sz="0" w:space="0" w:color="auto"/>
              </w:divBdr>
            </w:div>
            <w:div w:id="734398994">
              <w:marLeft w:val="0"/>
              <w:marRight w:val="0"/>
              <w:marTop w:val="0"/>
              <w:marBottom w:val="0"/>
              <w:divBdr>
                <w:top w:val="none" w:sz="0" w:space="0" w:color="auto"/>
                <w:left w:val="none" w:sz="0" w:space="0" w:color="auto"/>
                <w:bottom w:val="none" w:sz="0" w:space="0" w:color="auto"/>
                <w:right w:val="none" w:sz="0" w:space="0" w:color="auto"/>
              </w:divBdr>
            </w:div>
            <w:div w:id="1863978633">
              <w:marLeft w:val="0"/>
              <w:marRight w:val="0"/>
              <w:marTop w:val="0"/>
              <w:marBottom w:val="0"/>
              <w:divBdr>
                <w:top w:val="none" w:sz="0" w:space="0" w:color="auto"/>
                <w:left w:val="none" w:sz="0" w:space="0" w:color="auto"/>
                <w:bottom w:val="none" w:sz="0" w:space="0" w:color="auto"/>
                <w:right w:val="none" w:sz="0" w:space="0" w:color="auto"/>
              </w:divBdr>
            </w:div>
            <w:div w:id="442381090">
              <w:marLeft w:val="0"/>
              <w:marRight w:val="0"/>
              <w:marTop w:val="0"/>
              <w:marBottom w:val="0"/>
              <w:divBdr>
                <w:top w:val="none" w:sz="0" w:space="0" w:color="auto"/>
                <w:left w:val="none" w:sz="0" w:space="0" w:color="auto"/>
                <w:bottom w:val="none" w:sz="0" w:space="0" w:color="auto"/>
                <w:right w:val="none" w:sz="0" w:space="0" w:color="auto"/>
              </w:divBdr>
            </w:div>
            <w:div w:id="822434482">
              <w:marLeft w:val="0"/>
              <w:marRight w:val="0"/>
              <w:marTop w:val="0"/>
              <w:marBottom w:val="0"/>
              <w:divBdr>
                <w:top w:val="none" w:sz="0" w:space="0" w:color="auto"/>
                <w:left w:val="none" w:sz="0" w:space="0" w:color="auto"/>
                <w:bottom w:val="none" w:sz="0" w:space="0" w:color="auto"/>
                <w:right w:val="none" w:sz="0" w:space="0" w:color="auto"/>
              </w:divBdr>
            </w:div>
            <w:div w:id="1988436009">
              <w:marLeft w:val="0"/>
              <w:marRight w:val="0"/>
              <w:marTop w:val="0"/>
              <w:marBottom w:val="0"/>
              <w:divBdr>
                <w:top w:val="none" w:sz="0" w:space="0" w:color="auto"/>
                <w:left w:val="none" w:sz="0" w:space="0" w:color="auto"/>
                <w:bottom w:val="none" w:sz="0" w:space="0" w:color="auto"/>
                <w:right w:val="none" w:sz="0" w:space="0" w:color="auto"/>
              </w:divBdr>
            </w:div>
            <w:div w:id="1237596268">
              <w:marLeft w:val="0"/>
              <w:marRight w:val="0"/>
              <w:marTop w:val="0"/>
              <w:marBottom w:val="0"/>
              <w:divBdr>
                <w:top w:val="none" w:sz="0" w:space="0" w:color="auto"/>
                <w:left w:val="none" w:sz="0" w:space="0" w:color="auto"/>
                <w:bottom w:val="none" w:sz="0" w:space="0" w:color="auto"/>
                <w:right w:val="none" w:sz="0" w:space="0" w:color="auto"/>
              </w:divBdr>
            </w:div>
            <w:div w:id="731079462">
              <w:marLeft w:val="0"/>
              <w:marRight w:val="0"/>
              <w:marTop w:val="0"/>
              <w:marBottom w:val="0"/>
              <w:divBdr>
                <w:top w:val="none" w:sz="0" w:space="0" w:color="auto"/>
                <w:left w:val="none" w:sz="0" w:space="0" w:color="auto"/>
                <w:bottom w:val="none" w:sz="0" w:space="0" w:color="auto"/>
                <w:right w:val="none" w:sz="0" w:space="0" w:color="auto"/>
              </w:divBdr>
            </w:div>
            <w:div w:id="1415124087">
              <w:marLeft w:val="0"/>
              <w:marRight w:val="0"/>
              <w:marTop w:val="0"/>
              <w:marBottom w:val="0"/>
              <w:divBdr>
                <w:top w:val="none" w:sz="0" w:space="0" w:color="auto"/>
                <w:left w:val="none" w:sz="0" w:space="0" w:color="auto"/>
                <w:bottom w:val="none" w:sz="0" w:space="0" w:color="auto"/>
                <w:right w:val="none" w:sz="0" w:space="0" w:color="auto"/>
              </w:divBdr>
            </w:div>
            <w:div w:id="5954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007">
      <w:bodyDiv w:val="1"/>
      <w:marLeft w:val="0"/>
      <w:marRight w:val="0"/>
      <w:marTop w:val="0"/>
      <w:marBottom w:val="0"/>
      <w:divBdr>
        <w:top w:val="none" w:sz="0" w:space="0" w:color="auto"/>
        <w:left w:val="none" w:sz="0" w:space="0" w:color="auto"/>
        <w:bottom w:val="none" w:sz="0" w:space="0" w:color="auto"/>
        <w:right w:val="none" w:sz="0" w:space="0" w:color="auto"/>
      </w:divBdr>
      <w:divsChild>
        <w:div w:id="647057713">
          <w:marLeft w:val="0"/>
          <w:marRight w:val="0"/>
          <w:marTop w:val="0"/>
          <w:marBottom w:val="0"/>
          <w:divBdr>
            <w:top w:val="none" w:sz="0" w:space="0" w:color="auto"/>
            <w:left w:val="none" w:sz="0" w:space="0" w:color="auto"/>
            <w:bottom w:val="none" w:sz="0" w:space="0" w:color="auto"/>
            <w:right w:val="none" w:sz="0" w:space="0" w:color="auto"/>
          </w:divBdr>
          <w:divsChild>
            <w:div w:id="907694498">
              <w:marLeft w:val="0"/>
              <w:marRight w:val="0"/>
              <w:marTop w:val="0"/>
              <w:marBottom w:val="0"/>
              <w:divBdr>
                <w:top w:val="none" w:sz="0" w:space="0" w:color="auto"/>
                <w:left w:val="none" w:sz="0" w:space="0" w:color="auto"/>
                <w:bottom w:val="none" w:sz="0" w:space="0" w:color="auto"/>
                <w:right w:val="none" w:sz="0" w:space="0" w:color="auto"/>
              </w:divBdr>
            </w:div>
            <w:div w:id="1100567532">
              <w:marLeft w:val="0"/>
              <w:marRight w:val="0"/>
              <w:marTop w:val="0"/>
              <w:marBottom w:val="0"/>
              <w:divBdr>
                <w:top w:val="none" w:sz="0" w:space="0" w:color="auto"/>
                <w:left w:val="none" w:sz="0" w:space="0" w:color="auto"/>
                <w:bottom w:val="none" w:sz="0" w:space="0" w:color="auto"/>
                <w:right w:val="none" w:sz="0" w:space="0" w:color="auto"/>
              </w:divBdr>
            </w:div>
            <w:div w:id="465896131">
              <w:marLeft w:val="0"/>
              <w:marRight w:val="0"/>
              <w:marTop w:val="0"/>
              <w:marBottom w:val="0"/>
              <w:divBdr>
                <w:top w:val="none" w:sz="0" w:space="0" w:color="auto"/>
                <w:left w:val="none" w:sz="0" w:space="0" w:color="auto"/>
                <w:bottom w:val="none" w:sz="0" w:space="0" w:color="auto"/>
                <w:right w:val="none" w:sz="0" w:space="0" w:color="auto"/>
              </w:divBdr>
            </w:div>
            <w:div w:id="2026393731">
              <w:marLeft w:val="0"/>
              <w:marRight w:val="0"/>
              <w:marTop w:val="0"/>
              <w:marBottom w:val="0"/>
              <w:divBdr>
                <w:top w:val="none" w:sz="0" w:space="0" w:color="auto"/>
                <w:left w:val="none" w:sz="0" w:space="0" w:color="auto"/>
                <w:bottom w:val="none" w:sz="0" w:space="0" w:color="auto"/>
                <w:right w:val="none" w:sz="0" w:space="0" w:color="auto"/>
              </w:divBdr>
            </w:div>
            <w:div w:id="1517884791">
              <w:marLeft w:val="0"/>
              <w:marRight w:val="0"/>
              <w:marTop w:val="0"/>
              <w:marBottom w:val="0"/>
              <w:divBdr>
                <w:top w:val="none" w:sz="0" w:space="0" w:color="auto"/>
                <w:left w:val="none" w:sz="0" w:space="0" w:color="auto"/>
                <w:bottom w:val="none" w:sz="0" w:space="0" w:color="auto"/>
                <w:right w:val="none" w:sz="0" w:space="0" w:color="auto"/>
              </w:divBdr>
            </w:div>
            <w:div w:id="53898750">
              <w:marLeft w:val="0"/>
              <w:marRight w:val="0"/>
              <w:marTop w:val="0"/>
              <w:marBottom w:val="0"/>
              <w:divBdr>
                <w:top w:val="none" w:sz="0" w:space="0" w:color="auto"/>
                <w:left w:val="none" w:sz="0" w:space="0" w:color="auto"/>
                <w:bottom w:val="none" w:sz="0" w:space="0" w:color="auto"/>
                <w:right w:val="none" w:sz="0" w:space="0" w:color="auto"/>
              </w:divBdr>
            </w:div>
            <w:div w:id="1315987504">
              <w:marLeft w:val="0"/>
              <w:marRight w:val="0"/>
              <w:marTop w:val="0"/>
              <w:marBottom w:val="0"/>
              <w:divBdr>
                <w:top w:val="none" w:sz="0" w:space="0" w:color="auto"/>
                <w:left w:val="none" w:sz="0" w:space="0" w:color="auto"/>
                <w:bottom w:val="none" w:sz="0" w:space="0" w:color="auto"/>
                <w:right w:val="none" w:sz="0" w:space="0" w:color="auto"/>
              </w:divBdr>
            </w:div>
            <w:div w:id="985090435">
              <w:marLeft w:val="0"/>
              <w:marRight w:val="0"/>
              <w:marTop w:val="0"/>
              <w:marBottom w:val="0"/>
              <w:divBdr>
                <w:top w:val="none" w:sz="0" w:space="0" w:color="auto"/>
                <w:left w:val="none" w:sz="0" w:space="0" w:color="auto"/>
                <w:bottom w:val="none" w:sz="0" w:space="0" w:color="auto"/>
                <w:right w:val="none" w:sz="0" w:space="0" w:color="auto"/>
              </w:divBdr>
            </w:div>
            <w:div w:id="1264874510">
              <w:marLeft w:val="0"/>
              <w:marRight w:val="0"/>
              <w:marTop w:val="0"/>
              <w:marBottom w:val="0"/>
              <w:divBdr>
                <w:top w:val="none" w:sz="0" w:space="0" w:color="auto"/>
                <w:left w:val="none" w:sz="0" w:space="0" w:color="auto"/>
                <w:bottom w:val="none" w:sz="0" w:space="0" w:color="auto"/>
                <w:right w:val="none" w:sz="0" w:space="0" w:color="auto"/>
              </w:divBdr>
            </w:div>
            <w:div w:id="2005280444">
              <w:marLeft w:val="0"/>
              <w:marRight w:val="0"/>
              <w:marTop w:val="0"/>
              <w:marBottom w:val="0"/>
              <w:divBdr>
                <w:top w:val="none" w:sz="0" w:space="0" w:color="auto"/>
                <w:left w:val="none" w:sz="0" w:space="0" w:color="auto"/>
                <w:bottom w:val="none" w:sz="0" w:space="0" w:color="auto"/>
                <w:right w:val="none" w:sz="0" w:space="0" w:color="auto"/>
              </w:divBdr>
            </w:div>
            <w:div w:id="304042927">
              <w:marLeft w:val="0"/>
              <w:marRight w:val="0"/>
              <w:marTop w:val="0"/>
              <w:marBottom w:val="0"/>
              <w:divBdr>
                <w:top w:val="none" w:sz="0" w:space="0" w:color="auto"/>
                <w:left w:val="none" w:sz="0" w:space="0" w:color="auto"/>
                <w:bottom w:val="none" w:sz="0" w:space="0" w:color="auto"/>
                <w:right w:val="none" w:sz="0" w:space="0" w:color="auto"/>
              </w:divBdr>
            </w:div>
            <w:div w:id="1986086850">
              <w:marLeft w:val="0"/>
              <w:marRight w:val="0"/>
              <w:marTop w:val="0"/>
              <w:marBottom w:val="0"/>
              <w:divBdr>
                <w:top w:val="none" w:sz="0" w:space="0" w:color="auto"/>
                <w:left w:val="none" w:sz="0" w:space="0" w:color="auto"/>
                <w:bottom w:val="none" w:sz="0" w:space="0" w:color="auto"/>
                <w:right w:val="none" w:sz="0" w:space="0" w:color="auto"/>
              </w:divBdr>
            </w:div>
            <w:div w:id="34933817">
              <w:marLeft w:val="0"/>
              <w:marRight w:val="0"/>
              <w:marTop w:val="0"/>
              <w:marBottom w:val="0"/>
              <w:divBdr>
                <w:top w:val="none" w:sz="0" w:space="0" w:color="auto"/>
                <w:left w:val="none" w:sz="0" w:space="0" w:color="auto"/>
                <w:bottom w:val="none" w:sz="0" w:space="0" w:color="auto"/>
                <w:right w:val="none" w:sz="0" w:space="0" w:color="auto"/>
              </w:divBdr>
            </w:div>
            <w:div w:id="18803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4660">
      <w:bodyDiv w:val="1"/>
      <w:marLeft w:val="0"/>
      <w:marRight w:val="0"/>
      <w:marTop w:val="0"/>
      <w:marBottom w:val="0"/>
      <w:divBdr>
        <w:top w:val="none" w:sz="0" w:space="0" w:color="auto"/>
        <w:left w:val="none" w:sz="0" w:space="0" w:color="auto"/>
        <w:bottom w:val="none" w:sz="0" w:space="0" w:color="auto"/>
        <w:right w:val="none" w:sz="0" w:space="0" w:color="auto"/>
      </w:divBdr>
      <w:divsChild>
        <w:div w:id="1780762018">
          <w:marLeft w:val="0"/>
          <w:marRight w:val="0"/>
          <w:marTop w:val="0"/>
          <w:marBottom w:val="0"/>
          <w:divBdr>
            <w:top w:val="none" w:sz="0" w:space="0" w:color="auto"/>
            <w:left w:val="none" w:sz="0" w:space="0" w:color="auto"/>
            <w:bottom w:val="none" w:sz="0" w:space="0" w:color="auto"/>
            <w:right w:val="none" w:sz="0" w:space="0" w:color="auto"/>
          </w:divBdr>
          <w:divsChild>
            <w:div w:id="1289973001">
              <w:marLeft w:val="0"/>
              <w:marRight w:val="0"/>
              <w:marTop w:val="0"/>
              <w:marBottom w:val="0"/>
              <w:divBdr>
                <w:top w:val="none" w:sz="0" w:space="0" w:color="auto"/>
                <w:left w:val="none" w:sz="0" w:space="0" w:color="auto"/>
                <w:bottom w:val="none" w:sz="0" w:space="0" w:color="auto"/>
                <w:right w:val="none" w:sz="0" w:space="0" w:color="auto"/>
              </w:divBdr>
            </w:div>
            <w:div w:id="510950426">
              <w:marLeft w:val="0"/>
              <w:marRight w:val="0"/>
              <w:marTop w:val="0"/>
              <w:marBottom w:val="0"/>
              <w:divBdr>
                <w:top w:val="none" w:sz="0" w:space="0" w:color="auto"/>
                <w:left w:val="none" w:sz="0" w:space="0" w:color="auto"/>
                <w:bottom w:val="none" w:sz="0" w:space="0" w:color="auto"/>
                <w:right w:val="none" w:sz="0" w:space="0" w:color="auto"/>
              </w:divBdr>
            </w:div>
            <w:div w:id="307248169">
              <w:marLeft w:val="0"/>
              <w:marRight w:val="0"/>
              <w:marTop w:val="0"/>
              <w:marBottom w:val="0"/>
              <w:divBdr>
                <w:top w:val="none" w:sz="0" w:space="0" w:color="auto"/>
                <w:left w:val="none" w:sz="0" w:space="0" w:color="auto"/>
                <w:bottom w:val="none" w:sz="0" w:space="0" w:color="auto"/>
                <w:right w:val="none" w:sz="0" w:space="0" w:color="auto"/>
              </w:divBdr>
            </w:div>
            <w:div w:id="238685004">
              <w:marLeft w:val="0"/>
              <w:marRight w:val="0"/>
              <w:marTop w:val="0"/>
              <w:marBottom w:val="0"/>
              <w:divBdr>
                <w:top w:val="none" w:sz="0" w:space="0" w:color="auto"/>
                <w:left w:val="none" w:sz="0" w:space="0" w:color="auto"/>
                <w:bottom w:val="none" w:sz="0" w:space="0" w:color="auto"/>
                <w:right w:val="none" w:sz="0" w:space="0" w:color="auto"/>
              </w:divBdr>
            </w:div>
            <w:div w:id="2046441778">
              <w:marLeft w:val="0"/>
              <w:marRight w:val="0"/>
              <w:marTop w:val="0"/>
              <w:marBottom w:val="0"/>
              <w:divBdr>
                <w:top w:val="none" w:sz="0" w:space="0" w:color="auto"/>
                <w:left w:val="none" w:sz="0" w:space="0" w:color="auto"/>
                <w:bottom w:val="none" w:sz="0" w:space="0" w:color="auto"/>
                <w:right w:val="none" w:sz="0" w:space="0" w:color="auto"/>
              </w:divBdr>
            </w:div>
            <w:div w:id="1207523556">
              <w:marLeft w:val="0"/>
              <w:marRight w:val="0"/>
              <w:marTop w:val="0"/>
              <w:marBottom w:val="0"/>
              <w:divBdr>
                <w:top w:val="none" w:sz="0" w:space="0" w:color="auto"/>
                <w:left w:val="none" w:sz="0" w:space="0" w:color="auto"/>
                <w:bottom w:val="none" w:sz="0" w:space="0" w:color="auto"/>
                <w:right w:val="none" w:sz="0" w:space="0" w:color="auto"/>
              </w:divBdr>
            </w:div>
            <w:div w:id="849222170">
              <w:marLeft w:val="0"/>
              <w:marRight w:val="0"/>
              <w:marTop w:val="0"/>
              <w:marBottom w:val="0"/>
              <w:divBdr>
                <w:top w:val="none" w:sz="0" w:space="0" w:color="auto"/>
                <w:left w:val="none" w:sz="0" w:space="0" w:color="auto"/>
                <w:bottom w:val="none" w:sz="0" w:space="0" w:color="auto"/>
                <w:right w:val="none" w:sz="0" w:space="0" w:color="auto"/>
              </w:divBdr>
            </w:div>
            <w:div w:id="2000232919">
              <w:marLeft w:val="0"/>
              <w:marRight w:val="0"/>
              <w:marTop w:val="0"/>
              <w:marBottom w:val="0"/>
              <w:divBdr>
                <w:top w:val="none" w:sz="0" w:space="0" w:color="auto"/>
                <w:left w:val="none" w:sz="0" w:space="0" w:color="auto"/>
                <w:bottom w:val="none" w:sz="0" w:space="0" w:color="auto"/>
                <w:right w:val="none" w:sz="0" w:space="0" w:color="auto"/>
              </w:divBdr>
            </w:div>
            <w:div w:id="1493060338">
              <w:marLeft w:val="0"/>
              <w:marRight w:val="0"/>
              <w:marTop w:val="0"/>
              <w:marBottom w:val="0"/>
              <w:divBdr>
                <w:top w:val="none" w:sz="0" w:space="0" w:color="auto"/>
                <w:left w:val="none" w:sz="0" w:space="0" w:color="auto"/>
                <w:bottom w:val="none" w:sz="0" w:space="0" w:color="auto"/>
                <w:right w:val="none" w:sz="0" w:space="0" w:color="auto"/>
              </w:divBdr>
            </w:div>
            <w:div w:id="1172835562">
              <w:marLeft w:val="0"/>
              <w:marRight w:val="0"/>
              <w:marTop w:val="0"/>
              <w:marBottom w:val="0"/>
              <w:divBdr>
                <w:top w:val="none" w:sz="0" w:space="0" w:color="auto"/>
                <w:left w:val="none" w:sz="0" w:space="0" w:color="auto"/>
                <w:bottom w:val="none" w:sz="0" w:space="0" w:color="auto"/>
                <w:right w:val="none" w:sz="0" w:space="0" w:color="auto"/>
              </w:divBdr>
            </w:div>
            <w:div w:id="1763187914">
              <w:marLeft w:val="0"/>
              <w:marRight w:val="0"/>
              <w:marTop w:val="0"/>
              <w:marBottom w:val="0"/>
              <w:divBdr>
                <w:top w:val="none" w:sz="0" w:space="0" w:color="auto"/>
                <w:left w:val="none" w:sz="0" w:space="0" w:color="auto"/>
                <w:bottom w:val="none" w:sz="0" w:space="0" w:color="auto"/>
                <w:right w:val="none" w:sz="0" w:space="0" w:color="auto"/>
              </w:divBdr>
            </w:div>
            <w:div w:id="2045517875">
              <w:marLeft w:val="0"/>
              <w:marRight w:val="0"/>
              <w:marTop w:val="0"/>
              <w:marBottom w:val="0"/>
              <w:divBdr>
                <w:top w:val="none" w:sz="0" w:space="0" w:color="auto"/>
                <w:left w:val="none" w:sz="0" w:space="0" w:color="auto"/>
                <w:bottom w:val="none" w:sz="0" w:space="0" w:color="auto"/>
                <w:right w:val="none" w:sz="0" w:space="0" w:color="auto"/>
              </w:divBdr>
            </w:div>
            <w:div w:id="1337418014">
              <w:marLeft w:val="0"/>
              <w:marRight w:val="0"/>
              <w:marTop w:val="0"/>
              <w:marBottom w:val="0"/>
              <w:divBdr>
                <w:top w:val="none" w:sz="0" w:space="0" w:color="auto"/>
                <w:left w:val="none" w:sz="0" w:space="0" w:color="auto"/>
                <w:bottom w:val="none" w:sz="0" w:space="0" w:color="auto"/>
                <w:right w:val="none" w:sz="0" w:space="0" w:color="auto"/>
              </w:divBdr>
            </w:div>
            <w:div w:id="1873031525">
              <w:marLeft w:val="0"/>
              <w:marRight w:val="0"/>
              <w:marTop w:val="0"/>
              <w:marBottom w:val="0"/>
              <w:divBdr>
                <w:top w:val="none" w:sz="0" w:space="0" w:color="auto"/>
                <w:left w:val="none" w:sz="0" w:space="0" w:color="auto"/>
                <w:bottom w:val="none" w:sz="0" w:space="0" w:color="auto"/>
                <w:right w:val="none" w:sz="0" w:space="0" w:color="auto"/>
              </w:divBdr>
            </w:div>
            <w:div w:id="2132939124">
              <w:marLeft w:val="0"/>
              <w:marRight w:val="0"/>
              <w:marTop w:val="0"/>
              <w:marBottom w:val="0"/>
              <w:divBdr>
                <w:top w:val="none" w:sz="0" w:space="0" w:color="auto"/>
                <w:left w:val="none" w:sz="0" w:space="0" w:color="auto"/>
                <w:bottom w:val="none" w:sz="0" w:space="0" w:color="auto"/>
                <w:right w:val="none" w:sz="0" w:space="0" w:color="auto"/>
              </w:divBdr>
            </w:div>
            <w:div w:id="459542019">
              <w:marLeft w:val="0"/>
              <w:marRight w:val="0"/>
              <w:marTop w:val="0"/>
              <w:marBottom w:val="0"/>
              <w:divBdr>
                <w:top w:val="none" w:sz="0" w:space="0" w:color="auto"/>
                <w:left w:val="none" w:sz="0" w:space="0" w:color="auto"/>
                <w:bottom w:val="none" w:sz="0" w:space="0" w:color="auto"/>
                <w:right w:val="none" w:sz="0" w:space="0" w:color="auto"/>
              </w:divBdr>
            </w:div>
            <w:div w:id="43912670">
              <w:marLeft w:val="0"/>
              <w:marRight w:val="0"/>
              <w:marTop w:val="0"/>
              <w:marBottom w:val="0"/>
              <w:divBdr>
                <w:top w:val="none" w:sz="0" w:space="0" w:color="auto"/>
                <w:left w:val="none" w:sz="0" w:space="0" w:color="auto"/>
                <w:bottom w:val="none" w:sz="0" w:space="0" w:color="auto"/>
                <w:right w:val="none" w:sz="0" w:space="0" w:color="auto"/>
              </w:divBdr>
            </w:div>
            <w:div w:id="312028325">
              <w:marLeft w:val="0"/>
              <w:marRight w:val="0"/>
              <w:marTop w:val="0"/>
              <w:marBottom w:val="0"/>
              <w:divBdr>
                <w:top w:val="none" w:sz="0" w:space="0" w:color="auto"/>
                <w:left w:val="none" w:sz="0" w:space="0" w:color="auto"/>
                <w:bottom w:val="none" w:sz="0" w:space="0" w:color="auto"/>
                <w:right w:val="none" w:sz="0" w:space="0" w:color="auto"/>
              </w:divBdr>
            </w:div>
            <w:div w:id="1060908068">
              <w:marLeft w:val="0"/>
              <w:marRight w:val="0"/>
              <w:marTop w:val="0"/>
              <w:marBottom w:val="0"/>
              <w:divBdr>
                <w:top w:val="none" w:sz="0" w:space="0" w:color="auto"/>
                <w:left w:val="none" w:sz="0" w:space="0" w:color="auto"/>
                <w:bottom w:val="none" w:sz="0" w:space="0" w:color="auto"/>
                <w:right w:val="none" w:sz="0" w:space="0" w:color="auto"/>
              </w:divBdr>
            </w:div>
            <w:div w:id="1882864668">
              <w:marLeft w:val="0"/>
              <w:marRight w:val="0"/>
              <w:marTop w:val="0"/>
              <w:marBottom w:val="0"/>
              <w:divBdr>
                <w:top w:val="none" w:sz="0" w:space="0" w:color="auto"/>
                <w:left w:val="none" w:sz="0" w:space="0" w:color="auto"/>
                <w:bottom w:val="none" w:sz="0" w:space="0" w:color="auto"/>
                <w:right w:val="none" w:sz="0" w:space="0" w:color="auto"/>
              </w:divBdr>
            </w:div>
            <w:div w:id="723453637">
              <w:marLeft w:val="0"/>
              <w:marRight w:val="0"/>
              <w:marTop w:val="0"/>
              <w:marBottom w:val="0"/>
              <w:divBdr>
                <w:top w:val="none" w:sz="0" w:space="0" w:color="auto"/>
                <w:left w:val="none" w:sz="0" w:space="0" w:color="auto"/>
                <w:bottom w:val="none" w:sz="0" w:space="0" w:color="auto"/>
                <w:right w:val="none" w:sz="0" w:space="0" w:color="auto"/>
              </w:divBdr>
            </w:div>
            <w:div w:id="1046833091">
              <w:marLeft w:val="0"/>
              <w:marRight w:val="0"/>
              <w:marTop w:val="0"/>
              <w:marBottom w:val="0"/>
              <w:divBdr>
                <w:top w:val="none" w:sz="0" w:space="0" w:color="auto"/>
                <w:left w:val="none" w:sz="0" w:space="0" w:color="auto"/>
                <w:bottom w:val="none" w:sz="0" w:space="0" w:color="auto"/>
                <w:right w:val="none" w:sz="0" w:space="0" w:color="auto"/>
              </w:divBdr>
            </w:div>
            <w:div w:id="1087844307">
              <w:marLeft w:val="0"/>
              <w:marRight w:val="0"/>
              <w:marTop w:val="0"/>
              <w:marBottom w:val="0"/>
              <w:divBdr>
                <w:top w:val="none" w:sz="0" w:space="0" w:color="auto"/>
                <w:left w:val="none" w:sz="0" w:space="0" w:color="auto"/>
                <w:bottom w:val="none" w:sz="0" w:space="0" w:color="auto"/>
                <w:right w:val="none" w:sz="0" w:space="0" w:color="auto"/>
              </w:divBdr>
            </w:div>
            <w:div w:id="1159004588">
              <w:marLeft w:val="0"/>
              <w:marRight w:val="0"/>
              <w:marTop w:val="0"/>
              <w:marBottom w:val="0"/>
              <w:divBdr>
                <w:top w:val="none" w:sz="0" w:space="0" w:color="auto"/>
                <w:left w:val="none" w:sz="0" w:space="0" w:color="auto"/>
                <w:bottom w:val="none" w:sz="0" w:space="0" w:color="auto"/>
                <w:right w:val="none" w:sz="0" w:space="0" w:color="auto"/>
              </w:divBdr>
            </w:div>
            <w:div w:id="644050637">
              <w:marLeft w:val="0"/>
              <w:marRight w:val="0"/>
              <w:marTop w:val="0"/>
              <w:marBottom w:val="0"/>
              <w:divBdr>
                <w:top w:val="none" w:sz="0" w:space="0" w:color="auto"/>
                <w:left w:val="none" w:sz="0" w:space="0" w:color="auto"/>
                <w:bottom w:val="none" w:sz="0" w:space="0" w:color="auto"/>
                <w:right w:val="none" w:sz="0" w:space="0" w:color="auto"/>
              </w:divBdr>
            </w:div>
            <w:div w:id="1758594136">
              <w:marLeft w:val="0"/>
              <w:marRight w:val="0"/>
              <w:marTop w:val="0"/>
              <w:marBottom w:val="0"/>
              <w:divBdr>
                <w:top w:val="none" w:sz="0" w:space="0" w:color="auto"/>
                <w:left w:val="none" w:sz="0" w:space="0" w:color="auto"/>
                <w:bottom w:val="none" w:sz="0" w:space="0" w:color="auto"/>
                <w:right w:val="none" w:sz="0" w:space="0" w:color="auto"/>
              </w:divBdr>
            </w:div>
            <w:div w:id="876547987">
              <w:marLeft w:val="0"/>
              <w:marRight w:val="0"/>
              <w:marTop w:val="0"/>
              <w:marBottom w:val="0"/>
              <w:divBdr>
                <w:top w:val="none" w:sz="0" w:space="0" w:color="auto"/>
                <w:left w:val="none" w:sz="0" w:space="0" w:color="auto"/>
                <w:bottom w:val="none" w:sz="0" w:space="0" w:color="auto"/>
                <w:right w:val="none" w:sz="0" w:space="0" w:color="auto"/>
              </w:divBdr>
            </w:div>
            <w:div w:id="108670015">
              <w:marLeft w:val="0"/>
              <w:marRight w:val="0"/>
              <w:marTop w:val="0"/>
              <w:marBottom w:val="0"/>
              <w:divBdr>
                <w:top w:val="none" w:sz="0" w:space="0" w:color="auto"/>
                <w:left w:val="none" w:sz="0" w:space="0" w:color="auto"/>
                <w:bottom w:val="none" w:sz="0" w:space="0" w:color="auto"/>
                <w:right w:val="none" w:sz="0" w:space="0" w:color="auto"/>
              </w:divBdr>
            </w:div>
            <w:div w:id="2116360894">
              <w:marLeft w:val="0"/>
              <w:marRight w:val="0"/>
              <w:marTop w:val="0"/>
              <w:marBottom w:val="0"/>
              <w:divBdr>
                <w:top w:val="none" w:sz="0" w:space="0" w:color="auto"/>
                <w:left w:val="none" w:sz="0" w:space="0" w:color="auto"/>
                <w:bottom w:val="none" w:sz="0" w:space="0" w:color="auto"/>
                <w:right w:val="none" w:sz="0" w:space="0" w:color="auto"/>
              </w:divBdr>
            </w:div>
            <w:div w:id="1752115293">
              <w:marLeft w:val="0"/>
              <w:marRight w:val="0"/>
              <w:marTop w:val="0"/>
              <w:marBottom w:val="0"/>
              <w:divBdr>
                <w:top w:val="none" w:sz="0" w:space="0" w:color="auto"/>
                <w:left w:val="none" w:sz="0" w:space="0" w:color="auto"/>
                <w:bottom w:val="none" w:sz="0" w:space="0" w:color="auto"/>
                <w:right w:val="none" w:sz="0" w:space="0" w:color="auto"/>
              </w:divBdr>
            </w:div>
            <w:div w:id="406879652">
              <w:marLeft w:val="0"/>
              <w:marRight w:val="0"/>
              <w:marTop w:val="0"/>
              <w:marBottom w:val="0"/>
              <w:divBdr>
                <w:top w:val="none" w:sz="0" w:space="0" w:color="auto"/>
                <w:left w:val="none" w:sz="0" w:space="0" w:color="auto"/>
                <w:bottom w:val="none" w:sz="0" w:space="0" w:color="auto"/>
                <w:right w:val="none" w:sz="0" w:space="0" w:color="auto"/>
              </w:divBdr>
            </w:div>
            <w:div w:id="726686600">
              <w:marLeft w:val="0"/>
              <w:marRight w:val="0"/>
              <w:marTop w:val="0"/>
              <w:marBottom w:val="0"/>
              <w:divBdr>
                <w:top w:val="none" w:sz="0" w:space="0" w:color="auto"/>
                <w:left w:val="none" w:sz="0" w:space="0" w:color="auto"/>
                <w:bottom w:val="none" w:sz="0" w:space="0" w:color="auto"/>
                <w:right w:val="none" w:sz="0" w:space="0" w:color="auto"/>
              </w:divBdr>
            </w:div>
            <w:div w:id="471677151">
              <w:marLeft w:val="0"/>
              <w:marRight w:val="0"/>
              <w:marTop w:val="0"/>
              <w:marBottom w:val="0"/>
              <w:divBdr>
                <w:top w:val="none" w:sz="0" w:space="0" w:color="auto"/>
                <w:left w:val="none" w:sz="0" w:space="0" w:color="auto"/>
                <w:bottom w:val="none" w:sz="0" w:space="0" w:color="auto"/>
                <w:right w:val="none" w:sz="0" w:space="0" w:color="auto"/>
              </w:divBdr>
            </w:div>
            <w:div w:id="1389063590">
              <w:marLeft w:val="0"/>
              <w:marRight w:val="0"/>
              <w:marTop w:val="0"/>
              <w:marBottom w:val="0"/>
              <w:divBdr>
                <w:top w:val="none" w:sz="0" w:space="0" w:color="auto"/>
                <w:left w:val="none" w:sz="0" w:space="0" w:color="auto"/>
                <w:bottom w:val="none" w:sz="0" w:space="0" w:color="auto"/>
                <w:right w:val="none" w:sz="0" w:space="0" w:color="auto"/>
              </w:divBdr>
            </w:div>
            <w:div w:id="622267925">
              <w:marLeft w:val="0"/>
              <w:marRight w:val="0"/>
              <w:marTop w:val="0"/>
              <w:marBottom w:val="0"/>
              <w:divBdr>
                <w:top w:val="none" w:sz="0" w:space="0" w:color="auto"/>
                <w:left w:val="none" w:sz="0" w:space="0" w:color="auto"/>
                <w:bottom w:val="none" w:sz="0" w:space="0" w:color="auto"/>
                <w:right w:val="none" w:sz="0" w:space="0" w:color="auto"/>
              </w:divBdr>
            </w:div>
            <w:div w:id="887036072">
              <w:marLeft w:val="0"/>
              <w:marRight w:val="0"/>
              <w:marTop w:val="0"/>
              <w:marBottom w:val="0"/>
              <w:divBdr>
                <w:top w:val="none" w:sz="0" w:space="0" w:color="auto"/>
                <w:left w:val="none" w:sz="0" w:space="0" w:color="auto"/>
                <w:bottom w:val="none" w:sz="0" w:space="0" w:color="auto"/>
                <w:right w:val="none" w:sz="0" w:space="0" w:color="auto"/>
              </w:divBdr>
            </w:div>
            <w:div w:id="85662941">
              <w:marLeft w:val="0"/>
              <w:marRight w:val="0"/>
              <w:marTop w:val="0"/>
              <w:marBottom w:val="0"/>
              <w:divBdr>
                <w:top w:val="none" w:sz="0" w:space="0" w:color="auto"/>
                <w:left w:val="none" w:sz="0" w:space="0" w:color="auto"/>
                <w:bottom w:val="none" w:sz="0" w:space="0" w:color="auto"/>
                <w:right w:val="none" w:sz="0" w:space="0" w:color="auto"/>
              </w:divBdr>
            </w:div>
            <w:div w:id="1824345405">
              <w:marLeft w:val="0"/>
              <w:marRight w:val="0"/>
              <w:marTop w:val="0"/>
              <w:marBottom w:val="0"/>
              <w:divBdr>
                <w:top w:val="none" w:sz="0" w:space="0" w:color="auto"/>
                <w:left w:val="none" w:sz="0" w:space="0" w:color="auto"/>
                <w:bottom w:val="none" w:sz="0" w:space="0" w:color="auto"/>
                <w:right w:val="none" w:sz="0" w:space="0" w:color="auto"/>
              </w:divBdr>
            </w:div>
            <w:div w:id="864751442">
              <w:marLeft w:val="0"/>
              <w:marRight w:val="0"/>
              <w:marTop w:val="0"/>
              <w:marBottom w:val="0"/>
              <w:divBdr>
                <w:top w:val="none" w:sz="0" w:space="0" w:color="auto"/>
                <w:left w:val="none" w:sz="0" w:space="0" w:color="auto"/>
                <w:bottom w:val="none" w:sz="0" w:space="0" w:color="auto"/>
                <w:right w:val="none" w:sz="0" w:space="0" w:color="auto"/>
              </w:divBdr>
            </w:div>
            <w:div w:id="1031347242">
              <w:marLeft w:val="0"/>
              <w:marRight w:val="0"/>
              <w:marTop w:val="0"/>
              <w:marBottom w:val="0"/>
              <w:divBdr>
                <w:top w:val="none" w:sz="0" w:space="0" w:color="auto"/>
                <w:left w:val="none" w:sz="0" w:space="0" w:color="auto"/>
                <w:bottom w:val="none" w:sz="0" w:space="0" w:color="auto"/>
                <w:right w:val="none" w:sz="0" w:space="0" w:color="auto"/>
              </w:divBdr>
            </w:div>
            <w:div w:id="78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278">
      <w:bodyDiv w:val="1"/>
      <w:marLeft w:val="0"/>
      <w:marRight w:val="0"/>
      <w:marTop w:val="0"/>
      <w:marBottom w:val="0"/>
      <w:divBdr>
        <w:top w:val="none" w:sz="0" w:space="0" w:color="auto"/>
        <w:left w:val="none" w:sz="0" w:space="0" w:color="auto"/>
        <w:bottom w:val="none" w:sz="0" w:space="0" w:color="auto"/>
        <w:right w:val="none" w:sz="0" w:space="0" w:color="auto"/>
      </w:divBdr>
      <w:divsChild>
        <w:div w:id="2090736351">
          <w:marLeft w:val="0"/>
          <w:marRight w:val="0"/>
          <w:marTop w:val="0"/>
          <w:marBottom w:val="0"/>
          <w:divBdr>
            <w:top w:val="none" w:sz="0" w:space="0" w:color="auto"/>
            <w:left w:val="none" w:sz="0" w:space="0" w:color="auto"/>
            <w:bottom w:val="none" w:sz="0" w:space="0" w:color="auto"/>
            <w:right w:val="none" w:sz="0" w:space="0" w:color="auto"/>
          </w:divBdr>
          <w:divsChild>
            <w:div w:id="499778823">
              <w:marLeft w:val="0"/>
              <w:marRight w:val="0"/>
              <w:marTop w:val="0"/>
              <w:marBottom w:val="0"/>
              <w:divBdr>
                <w:top w:val="none" w:sz="0" w:space="0" w:color="auto"/>
                <w:left w:val="none" w:sz="0" w:space="0" w:color="auto"/>
                <w:bottom w:val="none" w:sz="0" w:space="0" w:color="auto"/>
                <w:right w:val="none" w:sz="0" w:space="0" w:color="auto"/>
              </w:divBdr>
            </w:div>
            <w:div w:id="1783527069">
              <w:marLeft w:val="0"/>
              <w:marRight w:val="0"/>
              <w:marTop w:val="0"/>
              <w:marBottom w:val="0"/>
              <w:divBdr>
                <w:top w:val="none" w:sz="0" w:space="0" w:color="auto"/>
                <w:left w:val="none" w:sz="0" w:space="0" w:color="auto"/>
                <w:bottom w:val="none" w:sz="0" w:space="0" w:color="auto"/>
                <w:right w:val="none" w:sz="0" w:space="0" w:color="auto"/>
              </w:divBdr>
            </w:div>
            <w:div w:id="209851591">
              <w:marLeft w:val="0"/>
              <w:marRight w:val="0"/>
              <w:marTop w:val="0"/>
              <w:marBottom w:val="0"/>
              <w:divBdr>
                <w:top w:val="none" w:sz="0" w:space="0" w:color="auto"/>
                <w:left w:val="none" w:sz="0" w:space="0" w:color="auto"/>
                <w:bottom w:val="none" w:sz="0" w:space="0" w:color="auto"/>
                <w:right w:val="none" w:sz="0" w:space="0" w:color="auto"/>
              </w:divBdr>
            </w:div>
            <w:div w:id="841434847">
              <w:marLeft w:val="0"/>
              <w:marRight w:val="0"/>
              <w:marTop w:val="0"/>
              <w:marBottom w:val="0"/>
              <w:divBdr>
                <w:top w:val="none" w:sz="0" w:space="0" w:color="auto"/>
                <w:left w:val="none" w:sz="0" w:space="0" w:color="auto"/>
                <w:bottom w:val="none" w:sz="0" w:space="0" w:color="auto"/>
                <w:right w:val="none" w:sz="0" w:space="0" w:color="auto"/>
              </w:divBdr>
            </w:div>
            <w:div w:id="1678729258">
              <w:marLeft w:val="0"/>
              <w:marRight w:val="0"/>
              <w:marTop w:val="0"/>
              <w:marBottom w:val="0"/>
              <w:divBdr>
                <w:top w:val="none" w:sz="0" w:space="0" w:color="auto"/>
                <w:left w:val="none" w:sz="0" w:space="0" w:color="auto"/>
                <w:bottom w:val="none" w:sz="0" w:space="0" w:color="auto"/>
                <w:right w:val="none" w:sz="0" w:space="0" w:color="auto"/>
              </w:divBdr>
            </w:div>
            <w:div w:id="1601835900">
              <w:marLeft w:val="0"/>
              <w:marRight w:val="0"/>
              <w:marTop w:val="0"/>
              <w:marBottom w:val="0"/>
              <w:divBdr>
                <w:top w:val="none" w:sz="0" w:space="0" w:color="auto"/>
                <w:left w:val="none" w:sz="0" w:space="0" w:color="auto"/>
                <w:bottom w:val="none" w:sz="0" w:space="0" w:color="auto"/>
                <w:right w:val="none" w:sz="0" w:space="0" w:color="auto"/>
              </w:divBdr>
            </w:div>
            <w:div w:id="143203822">
              <w:marLeft w:val="0"/>
              <w:marRight w:val="0"/>
              <w:marTop w:val="0"/>
              <w:marBottom w:val="0"/>
              <w:divBdr>
                <w:top w:val="none" w:sz="0" w:space="0" w:color="auto"/>
                <w:left w:val="none" w:sz="0" w:space="0" w:color="auto"/>
                <w:bottom w:val="none" w:sz="0" w:space="0" w:color="auto"/>
                <w:right w:val="none" w:sz="0" w:space="0" w:color="auto"/>
              </w:divBdr>
            </w:div>
            <w:div w:id="1084647459">
              <w:marLeft w:val="0"/>
              <w:marRight w:val="0"/>
              <w:marTop w:val="0"/>
              <w:marBottom w:val="0"/>
              <w:divBdr>
                <w:top w:val="none" w:sz="0" w:space="0" w:color="auto"/>
                <w:left w:val="none" w:sz="0" w:space="0" w:color="auto"/>
                <w:bottom w:val="none" w:sz="0" w:space="0" w:color="auto"/>
                <w:right w:val="none" w:sz="0" w:space="0" w:color="auto"/>
              </w:divBdr>
            </w:div>
            <w:div w:id="746996106">
              <w:marLeft w:val="0"/>
              <w:marRight w:val="0"/>
              <w:marTop w:val="0"/>
              <w:marBottom w:val="0"/>
              <w:divBdr>
                <w:top w:val="none" w:sz="0" w:space="0" w:color="auto"/>
                <w:left w:val="none" w:sz="0" w:space="0" w:color="auto"/>
                <w:bottom w:val="none" w:sz="0" w:space="0" w:color="auto"/>
                <w:right w:val="none" w:sz="0" w:space="0" w:color="auto"/>
              </w:divBdr>
            </w:div>
            <w:div w:id="1788694890">
              <w:marLeft w:val="0"/>
              <w:marRight w:val="0"/>
              <w:marTop w:val="0"/>
              <w:marBottom w:val="0"/>
              <w:divBdr>
                <w:top w:val="none" w:sz="0" w:space="0" w:color="auto"/>
                <w:left w:val="none" w:sz="0" w:space="0" w:color="auto"/>
                <w:bottom w:val="none" w:sz="0" w:space="0" w:color="auto"/>
                <w:right w:val="none" w:sz="0" w:space="0" w:color="auto"/>
              </w:divBdr>
            </w:div>
            <w:div w:id="1736121620">
              <w:marLeft w:val="0"/>
              <w:marRight w:val="0"/>
              <w:marTop w:val="0"/>
              <w:marBottom w:val="0"/>
              <w:divBdr>
                <w:top w:val="none" w:sz="0" w:space="0" w:color="auto"/>
                <w:left w:val="none" w:sz="0" w:space="0" w:color="auto"/>
                <w:bottom w:val="none" w:sz="0" w:space="0" w:color="auto"/>
                <w:right w:val="none" w:sz="0" w:space="0" w:color="auto"/>
              </w:divBdr>
            </w:div>
            <w:div w:id="114445679">
              <w:marLeft w:val="0"/>
              <w:marRight w:val="0"/>
              <w:marTop w:val="0"/>
              <w:marBottom w:val="0"/>
              <w:divBdr>
                <w:top w:val="none" w:sz="0" w:space="0" w:color="auto"/>
                <w:left w:val="none" w:sz="0" w:space="0" w:color="auto"/>
                <w:bottom w:val="none" w:sz="0" w:space="0" w:color="auto"/>
                <w:right w:val="none" w:sz="0" w:space="0" w:color="auto"/>
              </w:divBdr>
            </w:div>
            <w:div w:id="1124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 w:id="2101297030">
      <w:bodyDiv w:val="1"/>
      <w:marLeft w:val="0"/>
      <w:marRight w:val="0"/>
      <w:marTop w:val="0"/>
      <w:marBottom w:val="0"/>
      <w:divBdr>
        <w:top w:val="none" w:sz="0" w:space="0" w:color="auto"/>
        <w:left w:val="none" w:sz="0" w:space="0" w:color="auto"/>
        <w:bottom w:val="none" w:sz="0" w:space="0" w:color="auto"/>
        <w:right w:val="none" w:sz="0" w:space="0" w:color="auto"/>
      </w:divBdr>
      <w:divsChild>
        <w:div w:id="1547371760">
          <w:marLeft w:val="0"/>
          <w:marRight w:val="0"/>
          <w:marTop w:val="0"/>
          <w:marBottom w:val="0"/>
          <w:divBdr>
            <w:top w:val="none" w:sz="0" w:space="0" w:color="auto"/>
            <w:left w:val="none" w:sz="0" w:space="0" w:color="auto"/>
            <w:bottom w:val="none" w:sz="0" w:space="0" w:color="auto"/>
            <w:right w:val="none" w:sz="0" w:space="0" w:color="auto"/>
          </w:divBdr>
          <w:divsChild>
            <w:div w:id="133763853">
              <w:marLeft w:val="0"/>
              <w:marRight w:val="0"/>
              <w:marTop w:val="0"/>
              <w:marBottom w:val="0"/>
              <w:divBdr>
                <w:top w:val="none" w:sz="0" w:space="0" w:color="auto"/>
                <w:left w:val="none" w:sz="0" w:space="0" w:color="auto"/>
                <w:bottom w:val="none" w:sz="0" w:space="0" w:color="auto"/>
                <w:right w:val="none" w:sz="0" w:space="0" w:color="auto"/>
              </w:divBdr>
            </w:div>
            <w:div w:id="1595090578">
              <w:marLeft w:val="0"/>
              <w:marRight w:val="0"/>
              <w:marTop w:val="0"/>
              <w:marBottom w:val="0"/>
              <w:divBdr>
                <w:top w:val="none" w:sz="0" w:space="0" w:color="auto"/>
                <w:left w:val="none" w:sz="0" w:space="0" w:color="auto"/>
                <w:bottom w:val="none" w:sz="0" w:space="0" w:color="auto"/>
                <w:right w:val="none" w:sz="0" w:space="0" w:color="auto"/>
              </w:divBdr>
            </w:div>
            <w:div w:id="920912959">
              <w:marLeft w:val="0"/>
              <w:marRight w:val="0"/>
              <w:marTop w:val="0"/>
              <w:marBottom w:val="0"/>
              <w:divBdr>
                <w:top w:val="none" w:sz="0" w:space="0" w:color="auto"/>
                <w:left w:val="none" w:sz="0" w:space="0" w:color="auto"/>
                <w:bottom w:val="none" w:sz="0" w:space="0" w:color="auto"/>
                <w:right w:val="none" w:sz="0" w:space="0" w:color="auto"/>
              </w:divBdr>
            </w:div>
            <w:div w:id="1695034878">
              <w:marLeft w:val="0"/>
              <w:marRight w:val="0"/>
              <w:marTop w:val="0"/>
              <w:marBottom w:val="0"/>
              <w:divBdr>
                <w:top w:val="none" w:sz="0" w:space="0" w:color="auto"/>
                <w:left w:val="none" w:sz="0" w:space="0" w:color="auto"/>
                <w:bottom w:val="none" w:sz="0" w:space="0" w:color="auto"/>
                <w:right w:val="none" w:sz="0" w:space="0" w:color="auto"/>
              </w:divBdr>
            </w:div>
            <w:div w:id="2076774622">
              <w:marLeft w:val="0"/>
              <w:marRight w:val="0"/>
              <w:marTop w:val="0"/>
              <w:marBottom w:val="0"/>
              <w:divBdr>
                <w:top w:val="none" w:sz="0" w:space="0" w:color="auto"/>
                <w:left w:val="none" w:sz="0" w:space="0" w:color="auto"/>
                <w:bottom w:val="none" w:sz="0" w:space="0" w:color="auto"/>
                <w:right w:val="none" w:sz="0" w:space="0" w:color="auto"/>
              </w:divBdr>
            </w:div>
            <w:div w:id="300312188">
              <w:marLeft w:val="0"/>
              <w:marRight w:val="0"/>
              <w:marTop w:val="0"/>
              <w:marBottom w:val="0"/>
              <w:divBdr>
                <w:top w:val="none" w:sz="0" w:space="0" w:color="auto"/>
                <w:left w:val="none" w:sz="0" w:space="0" w:color="auto"/>
                <w:bottom w:val="none" w:sz="0" w:space="0" w:color="auto"/>
                <w:right w:val="none" w:sz="0" w:space="0" w:color="auto"/>
              </w:divBdr>
            </w:div>
            <w:div w:id="1351882043">
              <w:marLeft w:val="0"/>
              <w:marRight w:val="0"/>
              <w:marTop w:val="0"/>
              <w:marBottom w:val="0"/>
              <w:divBdr>
                <w:top w:val="none" w:sz="0" w:space="0" w:color="auto"/>
                <w:left w:val="none" w:sz="0" w:space="0" w:color="auto"/>
                <w:bottom w:val="none" w:sz="0" w:space="0" w:color="auto"/>
                <w:right w:val="none" w:sz="0" w:space="0" w:color="auto"/>
              </w:divBdr>
            </w:div>
            <w:div w:id="301738685">
              <w:marLeft w:val="0"/>
              <w:marRight w:val="0"/>
              <w:marTop w:val="0"/>
              <w:marBottom w:val="0"/>
              <w:divBdr>
                <w:top w:val="none" w:sz="0" w:space="0" w:color="auto"/>
                <w:left w:val="none" w:sz="0" w:space="0" w:color="auto"/>
                <w:bottom w:val="none" w:sz="0" w:space="0" w:color="auto"/>
                <w:right w:val="none" w:sz="0" w:space="0" w:color="auto"/>
              </w:divBdr>
            </w:div>
            <w:div w:id="474838650">
              <w:marLeft w:val="0"/>
              <w:marRight w:val="0"/>
              <w:marTop w:val="0"/>
              <w:marBottom w:val="0"/>
              <w:divBdr>
                <w:top w:val="none" w:sz="0" w:space="0" w:color="auto"/>
                <w:left w:val="none" w:sz="0" w:space="0" w:color="auto"/>
                <w:bottom w:val="none" w:sz="0" w:space="0" w:color="auto"/>
                <w:right w:val="none" w:sz="0" w:space="0" w:color="auto"/>
              </w:divBdr>
            </w:div>
            <w:div w:id="1514033689">
              <w:marLeft w:val="0"/>
              <w:marRight w:val="0"/>
              <w:marTop w:val="0"/>
              <w:marBottom w:val="0"/>
              <w:divBdr>
                <w:top w:val="none" w:sz="0" w:space="0" w:color="auto"/>
                <w:left w:val="none" w:sz="0" w:space="0" w:color="auto"/>
                <w:bottom w:val="none" w:sz="0" w:space="0" w:color="auto"/>
                <w:right w:val="none" w:sz="0" w:space="0" w:color="auto"/>
              </w:divBdr>
            </w:div>
            <w:div w:id="971641297">
              <w:marLeft w:val="0"/>
              <w:marRight w:val="0"/>
              <w:marTop w:val="0"/>
              <w:marBottom w:val="0"/>
              <w:divBdr>
                <w:top w:val="none" w:sz="0" w:space="0" w:color="auto"/>
                <w:left w:val="none" w:sz="0" w:space="0" w:color="auto"/>
                <w:bottom w:val="none" w:sz="0" w:space="0" w:color="auto"/>
                <w:right w:val="none" w:sz="0" w:space="0" w:color="auto"/>
              </w:divBdr>
            </w:div>
            <w:div w:id="46101955">
              <w:marLeft w:val="0"/>
              <w:marRight w:val="0"/>
              <w:marTop w:val="0"/>
              <w:marBottom w:val="0"/>
              <w:divBdr>
                <w:top w:val="none" w:sz="0" w:space="0" w:color="auto"/>
                <w:left w:val="none" w:sz="0" w:space="0" w:color="auto"/>
                <w:bottom w:val="none" w:sz="0" w:space="0" w:color="auto"/>
                <w:right w:val="none" w:sz="0" w:space="0" w:color="auto"/>
              </w:divBdr>
            </w:div>
            <w:div w:id="1374237029">
              <w:marLeft w:val="0"/>
              <w:marRight w:val="0"/>
              <w:marTop w:val="0"/>
              <w:marBottom w:val="0"/>
              <w:divBdr>
                <w:top w:val="none" w:sz="0" w:space="0" w:color="auto"/>
                <w:left w:val="none" w:sz="0" w:space="0" w:color="auto"/>
                <w:bottom w:val="none" w:sz="0" w:space="0" w:color="auto"/>
                <w:right w:val="none" w:sz="0" w:space="0" w:color="auto"/>
              </w:divBdr>
            </w:div>
            <w:div w:id="1968244592">
              <w:marLeft w:val="0"/>
              <w:marRight w:val="0"/>
              <w:marTop w:val="0"/>
              <w:marBottom w:val="0"/>
              <w:divBdr>
                <w:top w:val="none" w:sz="0" w:space="0" w:color="auto"/>
                <w:left w:val="none" w:sz="0" w:space="0" w:color="auto"/>
                <w:bottom w:val="none" w:sz="0" w:space="0" w:color="auto"/>
                <w:right w:val="none" w:sz="0" w:space="0" w:color="auto"/>
              </w:divBdr>
            </w:div>
            <w:div w:id="1429621832">
              <w:marLeft w:val="0"/>
              <w:marRight w:val="0"/>
              <w:marTop w:val="0"/>
              <w:marBottom w:val="0"/>
              <w:divBdr>
                <w:top w:val="none" w:sz="0" w:space="0" w:color="auto"/>
                <w:left w:val="none" w:sz="0" w:space="0" w:color="auto"/>
                <w:bottom w:val="none" w:sz="0" w:space="0" w:color="auto"/>
                <w:right w:val="none" w:sz="0" w:space="0" w:color="auto"/>
              </w:divBdr>
            </w:div>
            <w:div w:id="2132363566">
              <w:marLeft w:val="0"/>
              <w:marRight w:val="0"/>
              <w:marTop w:val="0"/>
              <w:marBottom w:val="0"/>
              <w:divBdr>
                <w:top w:val="none" w:sz="0" w:space="0" w:color="auto"/>
                <w:left w:val="none" w:sz="0" w:space="0" w:color="auto"/>
                <w:bottom w:val="none" w:sz="0" w:space="0" w:color="auto"/>
                <w:right w:val="none" w:sz="0" w:space="0" w:color="auto"/>
              </w:divBdr>
            </w:div>
            <w:div w:id="388042192">
              <w:marLeft w:val="0"/>
              <w:marRight w:val="0"/>
              <w:marTop w:val="0"/>
              <w:marBottom w:val="0"/>
              <w:divBdr>
                <w:top w:val="none" w:sz="0" w:space="0" w:color="auto"/>
                <w:left w:val="none" w:sz="0" w:space="0" w:color="auto"/>
                <w:bottom w:val="none" w:sz="0" w:space="0" w:color="auto"/>
                <w:right w:val="none" w:sz="0" w:space="0" w:color="auto"/>
              </w:divBdr>
            </w:div>
            <w:div w:id="1679844573">
              <w:marLeft w:val="0"/>
              <w:marRight w:val="0"/>
              <w:marTop w:val="0"/>
              <w:marBottom w:val="0"/>
              <w:divBdr>
                <w:top w:val="none" w:sz="0" w:space="0" w:color="auto"/>
                <w:left w:val="none" w:sz="0" w:space="0" w:color="auto"/>
                <w:bottom w:val="none" w:sz="0" w:space="0" w:color="auto"/>
                <w:right w:val="none" w:sz="0" w:space="0" w:color="auto"/>
              </w:divBdr>
            </w:div>
            <w:div w:id="412821867">
              <w:marLeft w:val="0"/>
              <w:marRight w:val="0"/>
              <w:marTop w:val="0"/>
              <w:marBottom w:val="0"/>
              <w:divBdr>
                <w:top w:val="none" w:sz="0" w:space="0" w:color="auto"/>
                <w:left w:val="none" w:sz="0" w:space="0" w:color="auto"/>
                <w:bottom w:val="none" w:sz="0" w:space="0" w:color="auto"/>
                <w:right w:val="none" w:sz="0" w:space="0" w:color="auto"/>
              </w:divBdr>
            </w:div>
            <w:div w:id="1881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536">
      <w:bodyDiv w:val="1"/>
      <w:marLeft w:val="0"/>
      <w:marRight w:val="0"/>
      <w:marTop w:val="0"/>
      <w:marBottom w:val="0"/>
      <w:divBdr>
        <w:top w:val="none" w:sz="0" w:space="0" w:color="auto"/>
        <w:left w:val="none" w:sz="0" w:space="0" w:color="auto"/>
        <w:bottom w:val="none" w:sz="0" w:space="0" w:color="auto"/>
        <w:right w:val="none" w:sz="0" w:space="0" w:color="auto"/>
      </w:divBdr>
      <w:divsChild>
        <w:div w:id="84421521">
          <w:marLeft w:val="0"/>
          <w:marRight w:val="0"/>
          <w:marTop w:val="0"/>
          <w:marBottom w:val="0"/>
          <w:divBdr>
            <w:top w:val="none" w:sz="0" w:space="0" w:color="auto"/>
            <w:left w:val="none" w:sz="0" w:space="0" w:color="auto"/>
            <w:bottom w:val="none" w:sz="0" w:space="0" w:color="auto"/>
            <w:right w:val="none" w:sz="0" w:space="0" w:color="auto"/>
          </w:divBdr>
          <w:divsChild>
            <w:div w:id="208346829">
              <w:marLeft w:val="0"/>
              <w:marRight w:val="0"/>
              <w:marTop w:val="0"/>
              <w:marBottom w:val="0"/>
              <w:divBdr>
                <w:top w:val="none" w:sz="0" w:space="0" w:color="auto"/>
                <w:left w:val="none" w:sz="0" w:space="0" w:color="auto"/>
                <w:bottom w:val="none" w:sz="0" w:space="0" w:color="auto"/>
                <w:right w:val="none" w:sz="0" w:space="0" w:color="auto"/>
              </w:divBdr>
            </w:div>
            <w:div w:id="634796743">
              <w:marLeft w:val="0"/>
              <w:marRight w:val="0"/>
              <w:marTop w:val="0"/>
              <w:marBottom w:val="0"/>
              <w:divBdr>
                <w:top w:val="none" w:sz="0" w:space="0" w:color="auto"/>
                <w:left w:val="none" w:sz="0" w:space="0" w:color="auto"/>
                <w:bottom w:val="none" w:sz="0" w:space="0" w:color="auto"/>
                <w:right w:val="none" w:sz="0" w:space="0" w:color="auto"/>
              </w:divBdr>
            </w:div>
            <w:div w:id="117840612">
              <w:marLeft w:val="0"/>
              <w:marRight w:val="0"/>
              <w:marTop w:val="0"/>
              <w:marBottom w:val="0"/>
              <w:divBdr>
                <w:top w:val="none" w:sz="0" w:space="0" w:color="auto"/>
                <w:left w:val="none" w:sz="0" w:space="0" w:color="auto"/>
                <w:bottom w:val="none" w:sz="0" w:space="0" w:color="auto"/>
                <w:right w:val="none" w:sz="0" w:space="0" w:color="auto"/>
              </w:divBdr>
            </w:div>
            <w:div w:id="468672432">
              <w:marLeft w:val="0"/>
              <w:marRight w:val="0"/>
              <w:marTop w:val="0"/>
              <w:marBottom w:val="0"/>
              <w:divBdr>
                <w:top w:val="none" w:sz="0" w:space="0" w:color="auto"/>
                <w:left w:val="none" w:sz="0" w:space="0" w:color="auto"/>
                <w:bottom w:val="none" w:sz="0" w:space="0" w:color="auto"/>
                <w:right w:val="none" w:sz="0" w:space="0" w:color="auto"/>
              </w:divBdr>
            </w:div>
            <w:div w:id="31998552">
              <w:marLeft w:val="0"/>
              <w:marRight w:val="0"/>
              <w:marTop w:val="0"/>
              <w:marBottom w:val="0"/>
              <w:divBdr>
                <w:top w:val="none" w:sz="0" w:space="0" w:color="auto"/>
                <w:left w:val="none" w:sz="0" w:space="0" w:color="auto"/>
                <w:bottom w:val="none" w:sz="0" w:space="0" w:color="auto"/>
                <w:right w:val="none" w:sz="0" w:space="0" w:color="auto"/>
              </w:divBdr>
            </w:div>
            <w:div w:id="1347172067">
              <w:marLeft w:val="0"/>
              <w:marRight w:val="0"/>
              <w:marTop w:val="0"/>
              <w:marBottom w:val="0"/>
              <w:divBdr>
                <w:top w:val="none" w:sz="0" w:space="0" w:color="auto"/>
                <w:left w:val="none" w:sz="0" w:space="0" w:color="auto"/>
                <w:bottom w:val="none" w:sz="0" w:space="0" w:color="auto"/>
                <w:right w:val="none" w:sz="0" w:space="0" w:color="auto"/>
              </w:divBdr>
            </w:div>
            <w:div w:id="915825532">
              <w:marLeft w:val="0"/>
              <w:marRight w:val="0"/>
              <w:marTop w:val="0"/>
              <w:marBottom w:val="0"/>
              <w:divBdr>
                <w:top w:val="none" w:sz="0" w:space="0" w:color="auto"/>
                <w:left w:val="none" w:sz="0" w:space="0" w:color="auto"/>
                <w:bottom w:val="none" w:sz="0" w:space="0" w:color="auto"/>
                <w:right w:val="none" w:sz="0" w:space="0" w:color="auto"/>
              </w:divBdr>
            </w:div>
            <w:div w:id="734202713">
              <w:marLeft w:val="0"/>
              <w:marRight w:val="0"/>
              <w:marTop w:val="0"/>
              <w:marBottom w:val="0"/>
              <w:divBdr>
                <w:top w:val="none" w:sz="0" w:space="0" w:color="auto"/>
                <w:left w:val="none" w:sz="0" w:space="0" w:color="auto"/>
                <w:bottom w:val="none" w:sz="0" w:space="0" w:color="auto"/>
                <w:right w:val="none" w:sz="0" w:space="0" w:color="auto"/>
              </w:divBdr>
            </w:div>
            <w:div w:id="1353990026">
              <w:marLeft w:val="0"/>
              <w:marRight w:val="0"/>
              <w:marTop w:val="0"/>
              <w:marBottom w:val="0"/>
              <w:divBdr>
                <w:top w:val="none" w:sz="0" w:space="0" w:color="auto"/>
                <w:left w:val="none" w:sz="0" w:space="0" w:color="auto"/>
                <w:bottom w:val="none" w:sz="0" w:space="0" w:color="auto"/>
                <w:right w:val="none" w:sz="0" w:space="0" w:color="auto"/>
              </w:divBdr>
            </w:div>
            <w:div w:id="1040940761">
              <w:marLeft w:val="0"/>
              <w:marRight w:val="0"/>
              <w:marTop w:val="0"/>
              <w:marBottom w:val="0"/>
              <w:divBdr>
                <w:top w:val="none" w:sz="0" w:space="0" w:color="auto"/>
                <w:left w:val="none" w:sz="0" w:space="0" w:color="auto"/>
                <w:bottom w:val="none" w:sz="0" w:space="0" w:color="auto"/>
                <w:right w:val="none" w:sz="0" w:space="0" w:color="auto"/>
              </w:divBdr>
            </w:div>
            <w:div w:id="109907394">
              <w:marLeft w:val="0"/>
              <w:marRight w:val="0"/>
              <w:marTop w:val="0"/>
              <w:marBottom w:val="0"/>
              <w:divBdr>
                <w:top w:val="none" w:sz="0" w:space="0" w:color="auto"/>
                <w:left w:val="none" w:sz="0" w:space="0" w:color="auto"/>
                <w:bottom w:val="none" w:sz="0" w:space="0" w:color="auto"/>
                <w:right w:val="none" w:sz="0" w:space="0" w:color="auto"/>
              </w:divBdr>
            </w:div>
            <w:div w:id="12489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2892</TotalTime>
  <Pages>67</Pages>
  <Words>13090</Words>
  <Characters>74618</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1276</cp:revision>
  <cp:lastPrinted>2024-06-11T14:25:00Z</cp:lastPrinted>
  <dcterms:created xsi:type="dcterms:W3CDTF">2024-01-03T04:00:00Z</dcterms:created>
  <dcterms:modified xsi:type="dcterms:W3CDTF">2024-06-15T03:00:00Z</dcterms:modified>
</cp:coreProperties>
</file>